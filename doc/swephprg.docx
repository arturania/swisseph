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1C32F13" w14:textId="77777777" w:rsidR="002579D1" w:rsidRDefault="002579D1" w:rsidP="003A43B9">
      <w:pPr>
        <w:jc w:val="center"/>
        <w:rPr>
          <w:rStyle w:val="Buchtitel"/>
          <w:sz w:val="120"/>
          <w:szCs w:val="120"/>
        </w:rPr>
      </w:pPr>
    </w:p>
    <w:p w14:paraId="77F1D027" w14:textId="77777777" w:rsidR="00C76900" w:rsidRPr="00E90146" w:rsidRDefault="00BF3510" w:rsidP="003A43B9">
      <w:pPr>
        <w:jc w:val="center"/>
        <w:rPr>
          <w:rStyle w:val="Buchtitel"/>
          <w:sz w:val="120"/>
          <w:szCs w:val="120"/>
        </w:rPr>
      </w:pPr>
      <w:r w:rsidRPr="00E90146">
        <w:rPr>
          <w:rStyle w:val="Buchtitel"/>
          <w:sz w:val="120"/>
          <w:szCs w:val="120"/>
        </w:rPr>
        <w:t>Programming</w:t>
      </w:r>
    </w:p>
    <w:p w14:paraId="12CB69B9" w14:textId="77777777" w:rsidR="00C76900" w:rsidRPr="00E90146" w:rsidRDefault="00BF3510" w:rsidP="003A43B9">
      <w:pPr>
        <w:jc w:val="center"/>
        <w:rPr>
          <w:rStyle w:val="Buchtitel"/>
          <w:sz w:val="120"/>
          <w:szCs w:val="120"/>
        </w:rPr>
      </w:pPr>
      <w:r w:rsidRPr="00E90146">
        <w:rPr>
          <w:rStyle w:val="Buchtitel"/>
          <w:sz w:val="120"/>
          <w:szCs w:val="120"/>
        </w:rPr>
        <w:t>interface</w:t>
      </w:r>
    </w:p>
    <w:p w14:paraId="20A393EF" w14:textId="77777777" w:rsidR="00BE693C" w:rsidRPr="00E90146" w:rsidRDefault="00BF3510" w:rsidP="003A43B9">
      <w:pPr>
        <w:jc w:val="center"/>
        <w:rPr>
          <w:rStyle w:val="Buchtitel"/>
          <w:sz w:val="120"/>
          <w:szCs w:val="120"/>
        </w:rPr>
      </w:pPr>
      <w:r w:rsidRPr="00E90146">
        <w:rPr>
          <w:rStyle w:val="Buchtitel"/>
          <w:sz w:val="120"/>
          <w:szCs w:val="120"/>
        </w:rPr>
        <w:t>to the</w:t>
      </w:r>
    </w:p>
    <w:p w14:paraId="3E6EF45E" w14:textId="77777777" w:rsidR="004C155A" w:rsidRPr="00C76900" w:rsidRDefault="004C155A" w:rsidP="003A43B9">
      <w:pPr>
        <w:jc w:val="center"/>
        <w:rPr>
          <w:rStyle w:val="Buchtitel"/>
          <w:sz w:val="52"/>
          <w:szCs w:val="52"/>
        </w:rPr>
      </w:pPr>
    </w:p>
    <w:p w14:paraId="41A18AFF" w14:textId="77777777" w:rsidR="005C7222" w:rsidRPr="005C7222" w:rsidRDefault="005C7222" w:rsidP="004F1279">
      <w:pPr>
        <w:pStyle w:val="booktitleswissephemeris"/>
        <w:rPr>
          <w:spacing w:val="5"/>
        </w:rPr>
      </w:pPr>
      <w:r w:rsidRPr="005C7222">
        <w:t>Swiss Ephemeris</w:t>
      </w:r>
    </w:p>
    <w:p w14:paraId="6D5E3219" w14:textId="77777777" w:rsidR="00283E02" w:rsidRPr="00FF267F" w:rsidRDefault="00283E02" w:rsidP="003A43B9">
      <w:pPr>
        <w:jc w:val="center"/>
        <w:rPr>
          <w:rStyle w:val="Buchtitel"/>
          <w:sz w:val="160"/>
          <w:szCs w:val="32"/>
        </w:rPr>
      </w:pPr>
    </w:p>
    <w:p w14:paraId="51B4E4A3" w14:textId="72E2AE24" w:rsidR="00BF3510" w:rsidRPr="00D3464B" w:rsidRDefault="00BF3510" w:rsidP="00CC1B5C">
      <w:r w:rsidRPr="00D3464B">
        <w:t xml:space="preserve">Copyright </w:t>
      </w:r>
      <w:r w:rsidRPr="00D3464B">
        <w:rPr>
          <w:b/>
          <w:bCs/>
        </w:rPr>
        <w:t>Astrodienst AG</w:t>
      </w:r>
      <w:r w:rsidRPr="00D3464B">
        <w:t xml:space="preserve"> 1997-20</w:t>
      </w:r>
      <w:r w:rsidR="00CF2A2B">
        <w:t>20</w:t>
      </w:r>
      <w:r w:rsidRPr="00D3464B">
        <w:t>.</w:t>
      </w:r>
    </w:p>
    <w:p w14:paraId="23B42F49" w14:textId="3F4B710B" w:rsidR="00283E02" w:rsidRDefault="00BF3510" w:rsidP="00CC1B5C">
      <w:r w:rsidRPr="00D3464B">
        <w:t>This document describes the proprietary programmer's interface to the Swiss Ephemeri</w:t>
      </w:r>
      <w:r w:rsidR="003E54D9">
        <w:t>s library</w:t>
      </w:r>
      <w:r w:rsidRPr="00D3464B">
        <w:t>.</w:t>
      </w:r>
    </w:p>
    <w:p w14:paraId="5286D6D7" w14:textId="138062EA" w:rsidR="00BF3510" w:rsidRPr="00D3464B" w:rsidRDefault="003E54D9" w:rsidP="00CC1B5C">
      <w:r>
        <w:t xml:space="preserve">The </w:t>
      </w:r>
      <w:r w:rsidR="00BF3510" w:rsidRPr="00D3464B">
        <w:t>Swiss Ephemeris is made available by its authors under a dual licensing</w:t>
      </w:r>
      <w:r w:rsidR="00446B06">
        <w:t xml:space="preserve"> </w:t>
      </w:r>
      <w:r w:rsidR="00BF3510" w:rsidRPr="00D3464B">
        <w:t>system. The software developer, who uses any part of Swiss Ephemeris</w:t>
      </w:r>
      <w:r w:rsidR="00446B06">
        <w:t xml:space="preserve"> </w:t>
      </w:r>
      <w:r w:rsidR="00BF3510" w:rsidRPr="00D3464B">
        <w:t>in his or her software, must choose between one of the two license models,</w:t>
      </w:r>
      <w:r w:rsidR="00446B06">
        <w:t xml:space="preserve"> </w:t>
      </w:r>
      <w:r w:rsidR="00BF3510" w:rsidRPr="00D3464B">
        <w:t>which are</w:t>
      </w:r>
      <w:r w:rsidR="00B61AA6">
        <w:t>:</w:t>
      </w:r>
    </w:p>
    <w:p w14:paraId="19ECCF59" w14:textId="77777777" w:rsidR="00BF3510" w:rsidRPr="00D3464B" w:rsidRDefault="00BF3510" w:rsidP="002A04BA">
      <w:pPr>
        <w:ind w:left="426" w:hanging="426"/>
      </w:pPr>
      <w:r w:rsidRPr="00D3464B">
        <w:t>a)</w:t>
      </w:r>
      <w:r w:rsidR="002A04BA">
        <w:tab/>
      </w:r>
      <w:r w:rsidRPr="00D3464B">
        <w:t>GNU public license version 2 or later</w:t>
      </w:r>
      <w:r w:rsidR="002A04BA">
        <w:t>;</w:t>
      </w:r>
    </w:p>
    <w:p w14:paraId="2CDB499F" w14:textId="77777777" w:rsidR="00283E02" w:rsidRDefault="00BF3510" w:rsidP="002A04BA">
      <w:pPr>
        <w:ind w:left="426" w:hanging="426"/>
      </w:pPr>
      <w:r w:rsidRPr="00D3464B">
        <w:t>b)</w:t>
      </w:r>
      <w:r w:rsidR="002A04BA">
        <w:tab/>
      </w:r>
      <w:r w:rsidRPr="00D3464B">
        <w:t>Swiss Ephemeris Professional License</w:t>
      </w:r>
      <w:r w:rsidR="002A04BA">
        <w:t>.</w:t>
      </w:r>
    </w:p>
    <w:p w14:paraId="73A42CC1" w14:textId="77777777" w:rsidR="00283E02" w:rsidRDefault="00BF3510" w:rsidP="00CC1B5C">
      <w:r w:rsidRPr="00D3464B">
        <w:t>The choice must be made before the software developer distributes software</w:t>
      </w:r>
      <w:r w:rsidR="00446B06">
        <w:t xml:space="preserve"> </w:t>
      </w:r>
      <w:r w:rsidRPr="00D3464B">
        <w:t>containing parts of Swiss Ephemeris to others, and before any public service using the developed software is activated.</w:t>
      </w:r>
    </w:p>
    <w:p w14:paraId="7C55D9B4" w14:textId="77777777" w:rsidR="00FF267F" w:rsidRDefault="00BF3510" w:rsidP="00CC1B5C">
      <w:r w:rsidRPr="00D3464B">
        <w:t>If the developer chooses the GNU GPL software license, he or she must fulfill the conditions of that license, which includes the obligation to place his or her whole software project under the GNU GPL or a compatible license. See</w:t>
      </w:r>
    </w:p>
    <w:p w14:paraId="048DB652" w14:textId="77777777" w:rsidR="00283E02" w:rsidRDefault="00BF3510" w:rsidP="00FF267F">
      <w:pPr>
        <w:numPr>
          <w:ilvl w:val="0"/>
          <w:numId w:val="28"/>
        </w:numPr>
        <w:ind w:left="284" w:hanging="284"/>
      </w:pPr>
      <w:r w:rsidRPr="00D3464B">
        <w:t>http://www.gnu.org/licenses/old-licenses/gpl-2.0.html</w:t>
      </w:r>
      <w:r w:rsidR="002A04BA">
        <w:t>.</w:t>
      </w:r>
    </w:p>
    <w:p w14:paraId="4B9818DE" w14:textId="77777777" w:rsidR="00FF267F" w:rsidRDefault="00BF3510" w:rsidP="00CC1B5C">
      <w:r w:rsidRPr="00D3464B">
        <w:t>If the developer chooses the Swiss Ephemeris Professional license, he must follow the instructions as found in</w:t>
      </w:r>
    </w:p>
    <w:p w14:paraId="24FED584" w14:textId="77777777" w:rsidR="00FF267F" w:rsidRDefault="00BF3510" w:rsidP="00FF267F">
      <w:pPr>
        <w:numPr>
          <w:ilvl w:val="0"/>
          <w:numId w:val="28"/>
        </w:numPr>
        <w:ind w:left="284" w:hanging="284"/>
      </w:pPr>
      <w:r w:rsidRPr="00D3464B">
        <w:t>http://www.astro.com/swisseph/</w:t>
      </w:r>
    </w:p>
    <w:p w14:paraId="5F51ECC3" w14:textId="77777777" w:rsidR="00283E02" w:rsidRDefault="00BF3510" w:rsidP="00FF267F">
      <w:r w:rsidRPr="00D3464B">
        <w:t>and purchase the Swiss Ephemeris Professional Edition from Astrodienst and sign the corresponding license contract.</w:t>
      </w:r>
    </w:p>
    <w:p w14:paraId="64F4DD70" w14:textId="77777777" w:rsidR="00C808F2" w:rsidRDefault="00C808F2" w:rsidP="00CC1B5C">
      <w:pPr>
        <w:sectPr w:rsidR="00C808F2" w:rsidSect="000C5F56">
          <w:headerReference w:type="even" r:id="rId8"/>
          <w:headerReference w:type="default" r:id="rId9"/>
          <w:footerReference w:type="even" r:id="rId10"/>
          <w:footerReference w:type="default" r:id="rId11"/>
          <w:headerReference w:type="first" r:id="rId12"/>
          <w:footerReference w:type="first" r:id="rId13"/>
          <w:footnotePr>
            <w:pos w:val="beneathText"/>
          </w:footnotePr>
          <w:type w:val="continuous"/>
          <w:pgSz w:w="11905" w:h="16837"/>
          <w:pgMar w:top="709" w:right="720" w:bottom="993" w:left="720" w:header="284" w:footer="0" w:gutter="0"/>
          <w:cols w:space="720"/>
          <w:titlePg/>
          <w:docGrid w:linePitch="360"/>
        </w:sectPr>
      </w:pPr>
    </w:p>
    <w:p w14:paraId="20E00168" w14:textId="77777777" w:rsidR="00C808F2" w:rsidRDefault="00C808F2" w:rsidP="00B74CB7">
      <w:pPr>
        <w:pStyle w:val="contents"/>
      </w:pPr>
      <w:bookmarkStart w:id="0" w:name="contents"/>
      <w:r>
        <w:lastRenderedPageBreak/>
        <w:t>Contents</w:t>
      </w:r>
    </w:p>
    <w:bookmarkEnd w:id="0"/>
    <w:p w14:paraId="38B5CD45" w14:textId="3EED0B4B" w:rsidR="003306D6" w:rsidRDefault="007D5F7C">
      <w:pPr>
        <w:pStyle w:val="Verzeichnis1"/>
        <w:tabs>
          <w:tab w:val="left" w:pos="403"/>
          <w:tab w:val="right" w:leader="dot" w:pos="10455"/>
        </w:tabs>
        <w:rPr>
          <w:rFonts w:asciiTheme="minorHAnsi" w:eastAsiaTheme="minorEastAsia" w:hAnsiTheme="minorHAnsi" w:cstheme="minorBidi"/>
          <w:bCs w:val="0"/>
          <w:noProof/>
          <w:color w:val="auto"/>
          <w:sz w:val="22"/>
          <w:lang w:val="de-CH" w:eastAsia="zh-CN"/>
        </w:rPr>
      </w:pPr>
      <w:r w:rsidRPr="00D3464B">
        <w:fldChar w:fldCharType="begin"/>
      </w:r>
      <w:r w:rsidRPr="00D3464B">
        <w:instrText xml:space="preserve"> TOC \o "1-3" \h \z </w:instrText>
      </w:r>
      <w:r w:rsidRPr="00D3464B">
        <w:fldChar w:fldCharType="separate"/>
      </w:r>
      <w:hyperlink w:anchor="_Toc58481305" w:history="1">
        <w:r w:rsidR="003306D6" w:rsidRPr="00AA78D5">
          <w:rPr>
            <w:rStyle w:val="Hyperlink"/>
            <w:noProof/>
            <w14:scene3d>
              <w14:camera w14:prst="orthographicFront"/>
              <w14:lightRig w14:rig="threePt" w14:dir="t">
                <w14:rot w14:lat="0" w14:lon="0" w14:rev="0"/>
              </w14:lightRig>
            </w14:scene3d>
          </w:rPr>
          <w:t>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programming steps to get a planet’s position</w:t>
        </w:r>
        <w:r w:rsidR="003306D6">
          <w:rPr>
            <w:noProof/>
            <w:webHidden/>
          </w:rPr>
          <w:tab/>
        </w:r>
        <w:r w:rsidR="003306D6">
          <w:rPr>
            <w:noProof/>
            <w:webHidden/>
          </w:rPr>
          <w:fldChar w:fldCharType="begin"/>
        </w:r>
        <w:r w:rsidR="003306D6">
          <w:rPr>
            <w:noProof/>
            <w:webHidden/>
          </w:rPr>
          <w:instrText xml:space="preserve"> PAGEREF _Toc58481305 \h </w:instrText>
        </w:r>
        <w:r w:rsidR="003306D6">
          <w:rPr>
            <w:noProof/>
            <w:webHidden/>
          </w:rPr>
        </w:r>
        <w:r w:rsidR="003306D6">
          <w:rPr>
            <w:noProof/>
            <w:webHidden/>
          </w:rPr>
          <w:fldChar w:fldCharType="separate"/>
        </w:r>
        <w:r w:rsidR="00C97A94">
          <w:rPr>
            <w:noProof/>
            <w:webHidden/>
          </w:rPr>
          <w:t>1</w:t>
        </w:r>
        <w:r w:rsidR="003306D6">
          <w:rPr>
            <w:noProof/>
            <w:webHidden/>
          </w:rPr>
          <w:fldChar w:fldCharType="end"/>
        </w:r>
      </w:hyperlink>
    </w:p>
    <w:p w14:paraId="3190B31F" w14:textId="23B3A476" w:rsidR="003306D6" w:rsidRDefault="00C97A94">
      <w:pPr>
        <w:pStyle w:val="Verzeichnis1"/>
        <w:tabs>
          <w:tab w:val="left" w:pos="403"/>
          <w:tab w:val="right" w:leader="dot" w:pos="10455"/>
        </w:tabs>
        <w:rPr>
          <w:rFonts w:asciiTheme="minorHAnsi" w:eastAsiaTheme="minorEastAsia" w:hAnsiTheme="minorHAnsi" w:cstheme="minorBidi"/>
          <w:bCs w:val="0"/>
          <w:noProof/>
          <w:color w:val="auto"/>
          <w:sz w:val="22"/>
          <w:lang w:val="de-CH" w:eastAsia="zh-CN"/>
        </w:rPr>
      </w:pPr>
      <w:hyperlink w:anchor="_Toc58481306" w:history="1">
        <w:r w:rsidR="003306D6" w:rsidRPr="00AA78D5">
          <w:rPr>
            <w:rStyle w:val="Hyperlink"/>
            <w:noProof/>
            <w14:scene3d>
              <w14:camera w14:prst="orthographicFront"/>
              <w14:lightRig w14:rig="threePt" w14:dir="t">
                <w14:rot w14:lat="0" w14:lon="0" w14:rev="0"/>
              </w14:lightRig>
            </w14:scene3d>
          </w:rPr>
          <w:t>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Ephemeris file related functions</w:t>
        </w:r>
        <w:r w:rsidR="003306D6">
          <w:rPr>
            <w:noProof/>
            <w:webHidden/>
          </w:rPr>
          <w:tab/>
        </w:r>
        <w:r w:rsidR="003306D6">
          <w:rPr>
            <w:noProof/>
            <w:webHidden/>
          </w:rPr>
          <w:fldChar w:fldCharType="begin"/>
        </w:r>
        <w:r w:rsidR="003306D6">
          <w:rPr>
            <w:noProof/>
            <w:webHidden/>
          </w:rPr>
          <w:instrText xml:space="preserve"> PAGEREF _Toc58481306 \h </w:instrText>
        </w:r>
        <w:r w:rsidR="003306D6">
          <w:rPr>
            <w:noProof/>
            <w:webHidden/>
          </w:rPr>
        </w:r>
        <w:r w:rsidR="003306D6">
          <w:rPr>
            <w:noProof/>
            <w:webHidden/>
          </w:rPr>
          <w:fldChar w:fldCharType="separate"/>
        </w:r>
        <w:r>
          <w:rPr>
            <w:noProof/>
            <w:webHidden/>
          </w:rPr>
          <w:t>2</w:t>
        </w:r>
        <w:r w:rsidR="003306D6">
          <w:rPr>
            <w:noProof/>
            <w:webHidden/>
          </w:rPr>
          <w:fldChar w:fldCharType="end"/>
        </w:r>
      </w:hyperlink>
    </w:p>
    <w:p w14:paraId="17348B0C" w14:textId="7D7E8C3D"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07" w:history="1">
        <w:r w:rsidR="003306D6" w:rsidRPr="00AA78D5">
          <w:rPr>
            <w:rStyle w:val="Hyperlink"/>
            <w:noProof/>
          </w:rPr>
          <w:t>2.1.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swe_set_ephe_path()</w:t>
        </w:r>
        <w:r w:rsidR="003306D6">
          <w:rPr>
            <w:noProof/>
            <w:webHidden/>
          </w:rPr>
          <w:tab/>
        </w:r>
        <w:r w:rsidR="003306D6">
          <w:rPr>
            <w:noProof/>
            <w:webHidden/>
          </w:rPr>
          <w:fldChar w:fldCharType="begin"/>
        </w:r>
        <w:r w:rsidR="003306D6">
          <w:rPr>
            <w:noProof/>
            <w:webHidden/>
          </w:rPr>
          <w:instrText xml:space="preserve"> PAGEREF _Toc58481307 \h </w:instrText>
        </w:r>
        <w:r w:rsidR="003306D6">
          <w:rPr>
            <w:noProof/>
            <w:webHidden/>
          </w:rPr>
        </w:r>
        <w:r w:rsidR="003306D6">
          <w:rPr>
            <w:noProof/>
            <w:webHidden/>
          </w:rPr>
          <w:fldChar w:fldCharType="separate"/>
        </w:r>
        <w:r>
          <w:rPr>
            <w:noProof/>
            <w:webHidden/>
          </w:rPr>
          <w:t>2</w:t>
        </w:r>
        <w:r w:rsidR="003306D6">
          <w:rPr>
            <w:noProof/>
            <w:webHidden/>
          </w:rPr>
          <w:fldChar w:fldCharType="end"/>
        </w:r>
      </w:hyperlink>
    </w:p>
    <w:p w14:paraId="55C71C95" w14:textId="247DC9D0"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08" w:history="1">
        <w:r w:rsidR="003306D6" w:rsidRPr="00AA78D5">
          <w:rPr>
            <w:rStyle w:val="Hyperlink"/>
            <w:noProof/>
          </w:rPr>
          <w:t>2.2.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swe_close()</w:t>
        </w:r>
        <w:r w:rsidR="003306D6">
          <w:rPr>
            <w:noProof/>
            <w:webHidden/>
          </w:rPr>
          <w:tab/>
        </w:r>
        <w:r w:rsidR="003306D6">
          <w:rPr>
            <w:noProof/>
            <w:webHidden/>
          </w:rPr>
          <w:fldChar w:fldCharType="begin"/>
        </w:r>
        <w:r w:rsidR="003306D6">
          <w:rPr>
            <w:noProof/>
            <w:webHidden/>
          </w:rPr>
          <w:instrText xml:space="preserve"> PAGEREF _Toc58481308 \h </w:instrText>
        </w:r>
        <w:r w:rsidR="003306D6">
          <w:rPr>
            <w:noProof/>
            <w:webHidden/>
          </w:rPr>
        </w:r>
        <w:r w:rsidR="003306D6">
          <w:rPr>
            <w:noProof/>
            <w:webHidden/>
          </w:rPr>
          <w:fldChar w:fldCharType="separate"/>
        </w:r>
        <w:r>
          <w:rPr>
            <w:noProof/>
            <w:webHidden/>
          </w:rPr>
          <w:t>3</w:t>
        </w:r>
        <w:r w:rsidR="003306D6">
          <w:rPr>
            <w:noProof/>
            <w:webHidden/>
          </w:rPr>
          <w:fldChar w:fldCharType="end"/>
        </w:r>
      </w:hyperlink>
    </w:p>
    <w:p w14:paraId="52A05612" w14:textId="78852233"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09" w:history="1">
        <w:r w:rsidR="003306D6" w:rsidRPr="00AA78D5">
          <w:rPr>
            <w:rStyle w:val="Hyperlink"/>
            <w:noProof/>
          </w:rPr>
          <w:t>2.3.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swe_set_jpl_file()</w:t>
        </w:r>
        <w:r w:rsidR="003306D6">
          <w:rPr>
            <w:noProof/>
            <w:webHidden/>
          </w:rPr>
          <w:tab/>
        </w:r>
        <w:r w:rsidR="003306D6">
          <w:rPr>
            <w:noProof/>
            <w:webHidden/>
          </w:rPr>
          <w:fldChar w:fldCharType="begin"/>
        </w:r>
        <w:r w:rsidR="003306D6">
          <w:rPr>
            <w:noProof/>
            <w:webHidden/>
          </w:rPr>
          <w:instrText xml:space="preserve"> PAGEREF _Toc58481309 \h </w:instrText>
        </w:r>
        <w:r w:rsidR="003306D6">
          <w:rPr>
            <w:noProof/>
            <w:webHidden/>
          </w:rPr>
        </w:r>
        <w:r w:rsidR="003306D6">
          <w:rPr>
            <w:noProof/>
            <w:webHidden/>
          </w:rPr>
          <w:fldChar w:fldCharType="separate"/>
        </w:r>
        <w:r>
          <w:rPr>
            <w:noProof/>
            <w:webHidden/>
          </w:rPr>
          <w:t>3</w:t>
        </w:r>
        <w:r w:rsidR="003306D6">
          <w:rPr>
            <w:noProof/>
            <w:webHidden/>
          </w:rPr>
          <w:fldChar w:fldCharType="end"/>
        </w:r>
      </w:hyperlink>
    </w:p>
    <w:p w14:paraId="6C12D77D" w14:textId="473E04BD"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10" w:history="1">
        <w:r w:rsidR="003306D6" w:rsidRPr="00AA78D5">
          <w:rPr>
            <w:rStyle w:val="Hyperlink"/>
            <w:noProof/>
          </w:rPr>
          <w:t>2.4.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swe_version()</w:t>
        </w:r>
        <w:r w:rsidR="003306D6">
          <w:rPr>
            <w:noProof/>
            <w:webHidden/>
          </w:rPr>
          <w:tab/>
        </w:r>
        <w:r w:rsidR="003306D6">
          <w:rPr>
            <w:noProof/>
            <w:webHidden/>
          </w:rPr>
          <w:fldChar w:fldCharType="begin"/>
        </w:r>
        <w:r w:rsidR="003306D6">
          <w:rPr>
            <w:noProof/>
            <w:webHidden/>
          </w:rPr>
          <w:instrText xml:space="preserve"> PAGEREF _Toc58481310 \h </w:instrText>
        </w:r>
        <w:r w:rsidR="003306D6">
          <w:rPr>
            <w:noProof/>
            <w:webHidden/>
          </w:rPr>
        </w:r>
        <w:r w:rsidR="003306D6">
          <w:rPr>
            <w:noProof/>
            <w:webHidden/>
          </w:rPr>
          <w:fldChar w:fldCharType="separate"/>
        </w:r>
        <w:r>
          <w:rPr>
            <w:noProof/>
            <w:webHidden/>
          </w:rPr>
          <w:t>3</w:t>
        </w:r>
        <w:r w:rsidR="003306D6">
          <w:rPr>
            <w:noProof/>
            <w:webHidden/>
          </w:rPr>
          <w:fldChar w:fldCharType="end"/>
        </w:r>
      </w:hyperlink>
    </w:p>
    <w:p w14:paraId="29E1C648" w14:textId="480619E8"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11" w:history="1">
        <w:r w:rsidR="003306D6" w:rsidRPr="00AA78D5">
          <w:rPr>
            <w:rStyle w:val="Hyperlink"/>
            <w:noProof/>
          </w:rPr>
          <w:t>2.5.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swe_get_library_path()</w:t>
        </w:r>
        <w:r w:rsidR="003306D6">
          <w:rPr>
            <w:noProof/>
            <w:webHidden/>
          </w:rPr>
          <w:tab/>
        </w:r>
        <w:r w:rsidR="003306D6">
          <w:rPr>
            <w:noProof/>
            <w:webHidden/>
          </w:rPr>
          <w:fldChar w:fldCharType="begin"/>
        </w:r>
        <w:r w:rsidR="003306D6">
          <w:rPr>
            <w:noProof/>
            <w:webHidden/>
          </w:rPr>
          <w:instrText xml:space="preserve"> PAGEREF _Toc58481311 \h </w:instrText>
        </w:r>
        <w:r w:rsidR="003306D6">
          <w:rPr>
            <w:noProof/>
            <w:webHidden/>
          </w:rPr>
        </w:r>
        <w:r w:rsidR="003306D6">
          <w:rPr>
            <w:noProof/>
            <w:webHidden/>
          </w:rPr>
          <w:fldChar w:fldCharType="separate"/>
        </w:r>
        <w:r>
          <w:rPr>
            <w:noProof/>
            <w:webHidden/>
          </w:rPr>
          <w:t>3</w:t>
        </w:r>
        <w:r w:rsidR="003306D6">
          <w:rPr>
            <w:noProof/>
            <w:webHidden/>
          </w:rPr>
          <w:fldChar w:fldCharType="end"/>
        </w:r>
      </w:hyperlink>
    </w:p>
    <w:p w14:paraId="558072F9" w14:textId="432A05C0"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12" w:history="1">
        <w:r w:rsidR="003306D6" w:rsidRPr="00AA78D5">
          <w:rPr>
            <w:rStyle w:val="Hyperlink"/>
            <w:noProof/>
          </w:rPr>
          <w:t>2.6.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swe_get_current_file_data()</w:t>
        </w:r>
        <w:r w:rsidR="003306D6">
          <w:rPr>
            <w:noProof/>
            <w:webHidden/>
          </w:rPr>
          <w:tab/>
        </w:r>
        <w:r w:rsidR="003306D6">
          <w:rPr>
            <w:noProof/>
            <w:webHidden/>
          </w:rPr>
          <w:fldChar w:fldCharType="begin"/>
        </w:r>
        <w:r w:rsidR="003306D6">
          <w:rPr>
            <w:noProof/>
            <w:webHidden/>
          </w:rPr>
          <w:instrText xml:space="preserve"> PAGEREF _Toc58481312 \h </w:instrText>
        </w:r>
        <w:r w:rsidR="003306D6">
          <w:rPr>
            <w:noProof/>
            <w:webHidden/>
          </w:rPr>
        </w:r>
        <w:r w:rsidR="003306D6">
          <w:rPr>
            <w:noProof/>
            <w:webHidden/>
          </w:rPr>
          <w:fldChar w:fldCharType="separate"/>
        </w:r>
        <w:r>
          <w:rPr>
            <w:noProof/>
            <w:webHidden/>
          </w:rPr>
          <w:t>4</w:t>
        </w:r>
        <w:r w:rsidR="003306D6">
          <w:rPr>
            <w:noProof/>
            <w:webHidden/>
          </w:rPr>
          <w:fldChar w:fldCharType="end"/>
        </w:r>
      </w:hyperlink>
    </w:p>
    <w:p w14:paraId="3BC7AADA" w14:textId="22F88920" w:rsidR="003306D6" w:rsidRDefault="00C97A94">
      <w:pPr>
        <w:pStyle w:val="Verzeichnis1"/>
        <w:tabs>
          <w:tab w:val="left" w:pos="403"/>
          <w:tab w:val="right" w:leader="dot" w:pos="10455"/>
        </w:tabs>
        <w:rPr>
          <w:rFonts w:asciiTheme="minorHAnsi" w:eastAsiaTheme="minorEastAsia" w:hAnsiTheme="minorHAnsi" w:cstheme="minorBidi"/>
          <w:bCs w:val="0"/>
          <w:noProof/>
          <w:color w:val="auto"/>
          <w:sz w:val="22"/>
          <w:lang w:val="de-CH" w:eastAsia="zh-CN"/>
        </w:rPr>
      </w:pPr>
      <w:hyperlink w:anchor="_Toc58481313" w:history="1">
        <w:r w:rsidR="003306D6" w:rsidRPr="00AA78D5">
          <w:rPr>
            <w:rStyle w:val="Hyperlink"/>
            <w:noProof/>
            <w14:scene3d>
              <w14:camera w14:prst="orthographicFront"/>
              <w14:lightRig w14:rig="threePt" w14:dir="t">
                <w14:rot w14:lat="0" w14:lon="0" w14:rev="0"/>
              </w14:lightRig>
            </w14:scene3d>
          </w:rPr>
          <w:t>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Planetary Positions: The functions swe_calc_ut(), swe_calc(), and swe_calc_pctr()</w:t>
        </w:r>
        <w:r w:rsidR="003306D6">
          <w:rPr>
            <w:noProof/>
            <w:webHidden/>
          </w:rPr>
          <w:tab/>
        </w:r>
        <w:r w:rsidR="003306D6">
          <w:rPr>
            <w:noProof/>
            <w:webHidden/>
          </w:rPr>
          <w:fldChar w:fldCharType="begin"/>
        </w:r>
        <w:r w:rsidR="003306D6">
          <w:rPr>
            <w:noProof/>
            <w:webHidden/>
          </w:rPr>
          <w:instrText xml:space="preserve"> PAGEREF _Toc58481313 \h </w:instrText>
        </w:r>
        <w:r w:rsidR="003306D6">
          <w:rPr>
            <w:noProof/>
            <w:webHidden/>
          </w:rPr>
        </w:r>
        <w:r w:rsidR="003306D6">
          <w:rPr>
            <w:noProof/>
            <w:webHidden/>
          </w:rPr>
          <w:fldChar w:fldCharType="separate"/>
        </w:r>
        <w:r>
          <w:rPr>
            <w:noProof/>
            <w:webHidden/>
          </w:rPr>
          <w:t>4</w:t>
        </w:r>
        <w:r w:rsidR="003306D6">
          <w:rPr>
            <w:noProof/>
            <w:webHidden/>
          </w:rPr>
          <w:fldChar w:fldCharType="end"/>
        </w:r>
      </w:hyperlink>
    </w:p>
    <w:p w14:paraId="75F2325A" w14:textId="353D6C36"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14" w:history="1">
        <w:r w:rsidR="003306D6" w:rsidRPr="00AA78D5">
          <w:rPr>
            <w:rStyle w:val="Hyperlink"/>
            <w:noProof/>
          </w:rPr>
          <w:t>3.1.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call parameters</w:t>
        </w:r>
        <w:r w:rsidR="003306D6">
          <w:rPr>
            <w:noProof/>
            <w:webHidden/>
          </w:rPr>
          <w:tab/>
        </w:r>
        <w:r w:rsidR="003306D6">
          <w:rPr>
            <w:noProof/>
            <w:webHidden/>
          </w:rPr>
          <w:fldChar w:fldCharType="begin"/>
        </w:r>
        <w:r w:rsidR="003306D6">
          <w:rPr>
            <w:noProof/>
            <w:webHidden/>
          </w:rPr>
          <w:instrText xml:space="preserve"> PAGEREF _Toc58481314 \h </w:instrText>
        </w:r>
        <w:r w:rsidR="003306D6">
          <w:rPr>
            <w:noProof/>
            <w:webHidden/>
          </w:rPr>
        </w:r>
        <w:r w:rsidR="003306D6">
          <w:rPr>
            <w:noProof/>
            <w:webHidden/>
          </w:rPr>
          <w:fldChar w:fldCharType="separate"/>
        </w:r>
        <w:r>
          <w:rPr>
            <w:noProof/>
            <w:webHidden/>
          </w:rPr>
          <w:t>4</w:t>
        </w:r>
        <w:r w:rsidR="003306D6">
          <w:rPr>
            <w:noProof/>
            <w:webHidden/>
          </w:rPr>
          <w:fldChar w:fldCharType="end"/>
        </w:r>
      </w:hyperlink>
    </w:p>
    <w:p w14:paraId="678299A2" w14:textId="4384C092"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15" w:history="1">
        <w:r w:rsidR="003306D6" w:rsidRPr="00AA78D5">
          <w:rPr>
            <w:rStyle w:val="Hyperlink"/>
            <w:noProof/>
          </w:rPr>
          <w:t>3.2.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Bodies (int ipl)</w:t>
        </w:r>
        <w:r w:rsidR="003306D6">
          <w:rPr>
            <w:noProof/>
            <w:webHidden/>
          </w:rPr>
          <w:tab/>
        </w:r>
        <w:r w:rsidR="003306D6">
          <w:rPr>
            <w:noProof/>
            <w:webHidden/>
          </w:rPr>
          <w:fldChar w:fldCharType="begin"/>
        </w:r>
        <w:r w:rsidR="003306D6">
          <w:rPr>
            <w:noProof/>
            <w:webHidden/>
          </w:rPr>
          <w:instrText xml:space="preserve"> PAGEREF _Toc58481315 \h </w:instrText>
        </w:r>
        <w:r w:rsidR="003306D6">
          <w:rPr>
            <w:noProof/>
            <w:webHidden/>
          </w:rPr>
        </w:r>
        <w:r w:rsidR="003306D6">
          <w:rPr>
            <w:noProof/>
            <w:webHidden/>
          </w:rPr>
          <w:fldChar w:fldCharType="separate"/>
        </w:r>
        <w:r>
          <w:rPr>
            <w:noProof/>
            <w:webHidden/>
          </w:rPr>
          <w:t>5</w:t>
        </w:r>
        <w:r w:rsidR="003306D6">
          <w:rPr>
            <w:noProof/>
            <w:webHidden/>
          </w:rPr>
          <w:fldChar w:fldCharType="end"/>
        </w:r>
      </w:hyperlink>
    </w:p>
    <w:p w14:paraId="184CCE45" w14:textId="619F8FB6"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316" w:history="1">
        <w:r w:rsidR="003306D6" w:rsidRPr="00AA78D5">
          <w:rPr>
            <w:rStyle w:val="Hyperlink"/>
          </w:rPr>
          <w:t>3.2.1.</w:t>
        </w:r>
        <w:r w:rsidR="003306D6">
          <w:rPr>
            <w:rFonts w:asciiTheme="minorHAnsi" w:eastAsiaTheme="minorEastAsia" w:hAnsiTheme="minorHAnsi" w:cstheme="minorBidi"/>
            <w:color w:val="auto"/>
            <w:sz w:val="22"/>
            <w:szCs w:val="22"/>
            <w:lang w:val="de-CH" w:eastAsia="zh-CN"/>
          </w:rPr>
          <w:tab/>
        </w:r>
        <w:r w:rsidR="003306D6" w:rsidRPr="00AA78D5">
          <w:rPr>
            <w:rStyle w:val="Hyperlink"/>
          </w:rPr>
          <w:t>Additional asteroids</w:t>
        </w:r>
        <w:r w:rsidR="003306D6">
          <w:rPr>
            <w:webHidden/>
          </w:rPr>
          <w:tab/>
        </w:r>
        <w:r w:rsidR="003306D6">
          <w:rPr>
            <w:webHidden/>
          </w:rPr>
          <w:fldChar w:fldCharType="begin"/>
        </w:r>
        <w:r w:rsidR="003306D6">
          <w:rPr>
            <w:webHidden/>
          </w:rPr>
          <w:instrText xml:space="preserve"> PAGEREF _Toc58481316 \h </w:instrText>
        </w:r>
        <w:r w:rsidR="003306D6">
          <w:rPr>
            <w:webHidden/>
          </w:rPr>
        </w:r>
        <w:r w:rsidR="003306D6">
          <w:rPr>
            <w:webHidden/>
          </w:rPr>
          <w:fldChar w:fldCharType="separate"/>
        </w:r>
        <w:r>
          <w:rPr>
            <w:webHidden/>
          </w:rPr>
          <w:t>6</w:t>
        </w:r>
        <w:r w:rsidR="003306D6">
          <w:rPr>
            <w:webHidden/>
          </w:rPr>
          <w:fldChar w:fldCharType="end"/>
        </w:r>
      </w:hyperlink>
    </w:p>
    <w:p w14:paraId="5591EE8E" w14:textId="16213A2A"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317" w:history="1">
        <w:r w:rsidR="003306D6" w:rsidRPr="00AA78D5">
          <w:rPr>
            <w:rStyle w:val="Hyperlink"/>
          </w:rPr>
          <w:t>3.2.2.</w:t>
        </w:r>
        <w:r w:rsidR="003306D6">
          <w:rPr>
            <w:rFonts w:asciiTheme="minorHAnsi" w:eastAsiaTheme="minorEastAsia" w:hAnsiTheme="minorHAnsi" w:cstheme="minorBidi"/>
            <w:color w:val="auto"/>
            <w:sz w:val="22"/>
            <w:szCs w:val="22"/>
            <w:lang w:val="de-CH" w:eastAsia="zh-CN"/>
          </w:rPr>
          <w:tab/>
        </w:r>
        <w:r w:rsidR="003306D6" w:rsidRPr="00AA78D5">
          <w:rPr>
            <w:rStyle w:val="Hyperlink"/>
          </w:rPr>
          <w:t>Planetary moons and body centers</w:t>
        </w:r>
        <w:r w:rsidR="003306D6">
          <w:rPr>
            <w:webHidden/>
          </w:rPr>
          <w:tab/>
        </w:r>
        <w:r w:rsidR="003306D6">
          <w:rPr>
            <w:webHidden/>
          </w:rPr>
          <w:fldChar w:fldCharType="begin"/>
        </w:r>
        <w:r w:rsidR="003306D6">
          <w:rPr>
            <w:webHidden/>
          </w:rPr>
          <w:instrText xml:space="preserve"> PAGEREF _Toc58481317 \h </w:instrText>
        </w:r>
        <w:r w:rsidR="003306D6">
          <w:rPr>
            <w:webHidden/>
          </w:rPr>
        </w:r>
        <w:r w:rsidR="003306D6">
          <w:rPr>
            <w:webHidden/>
          </w:rPr>
          <w:fldChar w:fldCharType="separate"/>
        </w:r>
        <w:r>
          <w:rPr>
            <w:webHidden/>
          </w:rPr>
          <w:t>7</w:t>
        </w:r>
        <w:r w:rsidR="003306D6">
          <w:rPr>
            <w:webHidden/>
          </w:rPr>
          <w:fldChar w:fldCharType="end"/>
        </w:r>
      </w:hyperlink>
    </w:p>
    <w:p w14:paraId="5A798DFC" w14:textId="70EDEAFE"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318" w:history="1">
        <w:r w:rsidR="003306D6" w:rsidRPr="00AA78D5">
          <w:rPr>
            <w:rStyle w:val="Hyperlink"/>
          </w:rPr>
          <w:t>3.2.3.</w:t>
        </w:r>
        <w:r w:rsidR="003306D6">
          <w:rPr>
            <w:rFonts w:asciiTheme="minorHAnsi" w:eastAsiaTheme="minorEastAsia" w:hAnsiTheme="minorHAnsi" w:cstheme="minorBidi"/>
            <w:color w:val="auto"/>
            <w:sz w:val="22"/>
            <w:szCs w:val="22"/>
            <w:lang w:val="de-CH" w:eastAsia="zh-CN"/>
          </w:rPr>
          <w:tab/>
        </w:r>
        <w:r w:rsidR="003306D6" w:rsidRPr="00AA78D5">
          <w:rPr>
            <w:rStyle w:val="Hyperlink"/>
          </w:rPr>
          <w:t>Fictitious planets</w:t>
        </w:r>
        <w:r w:rsidR="003306D6">
          <w:rPr>
            <w:webHidden/>
          </w:rPr>
          <w:tab/>
        </w:r>
        <w:r w:rsidR="003306D6">
          <w:rPr>
            <w:webHidden/>
          </w:rPr>
          <w:fldChar w:fldCharType="begin"/>
        </w:r>
        <w:r w:rsidR="003306D6">
          <w:rPr>
            <w:webHidden/>
          </w:rPr>
          <w:instrText xml:space="preserve"> PAGEREF _Toc58481318 \h </w:instrText>
        </w:r>
        <w:r w:rsidR="003306D6">
          <w:rPr>
            <w:webHidden/>
          </w:rPr>
        </w:r>
        <w:r w:rsidR="003306D6">
          <w:rPr>
            <w:webHidden/>
          </w:rPr>
          <w:fldChar w:fldCharType="separate"/>
        </w:r>
        <w:r>
          <w:rPr>
            <w:webHidden/>
          </w:rPr>
          <w:t>9</w:t>
        </w:r>
        <w:r w:rsidR="003306D6">
          <w:rPr>
            <w:webHidden/>
          </w:rPr>
          <w:fldChar w:fldCharType="end"/>
        </w:r>
      </w:hyperlink>
    </w:p>
    <w:p w14:paraId="0448D292" w14:textId="74D4A3EF"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319" w:history="1">
        <w:r w:rsidR="003306D6" w:rsidRPr="00AA78D5">
          <w:rPr>
            <w:rStyle w:val="Hyperlink"/>
          </w:rPr>
          <w:t>3.2.4.</w:t>
        </w:r>
        <w:r w:rsidR="003306D6">
          <w:rPr>
            <w:rFonts w:asciiTheme="minorHAnsi" w:eastAsiaTheme="minorEastAsia" w:hAnsiTheme="minorHAnsi" w:cstheme="minorBidi"/>
            <w:color w:val="auto"/>
            <w:sz w:val="22"/>
            <w:szCs w:val="22"/>
            <w:lang w:val="de-CH" w:eastAsia="zh-CN"/>
          </w:rPr>
          <w:tab/>
        </w:r>
        <w:r w:rsidR="003306D6" w:rsidRPr="00AA78D5">
          <w:rPr>
            <w:rStyle w:val="Hyperlink"/>
          </w:rPr>
          <w:t>Obliquity and nutation</w:t>
        </w:r>
        <w:r w:rsidR="003306D6">
          <w:rPr>
            <w:webHidden/>
          </w:rPr>
          <w:tab/>
        </w:r>
        <w:r w:rsidR="003306D6">
          <w:rPr>
            <w:webHidden/>
          </w:rPr>
          <w:fldChar w:fldCharType="begin"/>
        </w:r>
        <w:r w:rsidR="003306D6">
          <w:rPr>
            <w:webHidden/>
          </w:rPr>
          <w:instrText xml:space="preserve"> PAGEREF _Toc58481319 \h </w:instrText>
        </w:r>
        <w:r w:rsidR="003306D6">
          <w:rPr>
            <w:webHidden/>
          </w:rPr>
        </w:r>
        <w:r w:rsidR="003306D6">
          <w:rPr>
            <w:webHidden/>
          </w:rPr>
          <w:fldChar w:fldCharType="separate"/>
        </w:r>
        <w:r>
          <w:rPr>
            <w:webHidden/>
          </w:rPr>
          <w:t>10</w:t>
        </w:r>
        <w:r w:rsidR="003306D6">
          <w:rPr>
            <w:webHidden/>
          </w:rPr>
          <w:fldChar w:fldCharType="end"/>
        </w:r>
      </w:hyperlink>
    </w:p>
    <w:p w14:paraId="78C2CC3B" w14:textId="0C5D65D9"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20" w:history="1">
        <w:r w:rsidR="003306D6" w:rsidRPr="00AA78D5">
          <w:rPr>
            <w:rStyle w:val="Hyperlink"/>
            <w:noProof/>
          </w:rPr>
          <w:t>3.3.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Options chosen by flag bits (long iflag)</w:t>
        </w:r>
        <w:r w:rsidR="003306D6">
          <w:rPr>
            <w:noProof/>
            <w:webHidden/>
          </w:rPr>
          <w:tab/>
        </w:r>
        <w:r w:rsidR="003306D6">
          <w:rPr>
            <w:noProof/>
            <w:webHidden/>
          </w:rPr>
          <w:fldChar w:fldCharType="begin"/>
        </w:r>
        <w:r w:rsidR="003306D6">
          <w:rPr>
            <w:noProof/>
            <w:webHidden/>
          </w:rPr>
          <w:instrText xml:space="preserve"> PAGEREF _Toc58481320 \h </w:instrText>
        </w:r>
        <w:r w:rsidR="003306D6">
          <w:rPr>
            <w:noProof/>
            <w:webHidden/>
          </w:rPr>
        </w:r>
        <w:r w:rsidR="003306D6">
          <w:rPr>
            <w:noProof/>
            <w:webHidden/>
          </w:rPr>
          <w:fldChar w:fldCharType="separate"/>
        </w:r>
        <w:r>
          <w:rPr>
            <w:noProof/>
            <w:webHidden/>
          </w:rPr>
          <w:t>10</w:t>
        </w:r>
        <w:r w:rsidR="003306D6">
          <w:rPr>
            <w:noProof/>
            <w:webHidden/>
          </w:rPr>
          <w:fldChar w:fldCharType="end"/>
        </w:r>
      </w:hyperlink>
    </w:p>
    <w:p w14:paraId="6421DF2E" w14:textId="36EBD427"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321" w:history="1">
        <w:r w:rsidR="003306D6" w:rsidRPr="00AA78D5">
          <w:rPr>
            <w:rStyle w:val="Hyperlink"/>
          </w:rPr>
          <w:t>3.3.1.</w:t>
        </w:r>
        <w:r w:rsidR="003306D6">
          <w:rPr>
            <w:rFonts w:asciiTheme="minorHAnsi" w:eastAsiaTheme="minorEastAsia" w:hAnsiTheme="minorHAnsi" w:cstheme="minorBidi"/>
            <w:color w:val="auto"/>
            <w:sz w:val="22"/>
            <w:szCs w:val="22"/>
            <w:lang w:val="de-CH" w:eastAsia="zh-CN"/>
          </w:rPr>
          <w:tab/>
        </w:r>
        <w:r w:rsidR="003306D6" w:rsidRPr="00AA78D5">
          <w:rPr>
            <w:rStyle w:val="Hyperlink"/>
          </w:rPr>
          <w:t>The use of flag bits</w:t>
        </w:r>
        <w:r w:rsidR="003306D6">
          <w:rPr>
            <w:webHidden/>
          </w:rPr>
          <w:tab/>
        </w:r>
        <w:r w:rsidR="003306D6">
          <w:rPr>
            <w:webHidden/>
          </w:rPr>
          <w:fldChar w:fldCharType="begin"/>
        </w:r>
        <w:r w:rsidR="003306D6">
          <w:rPr>
            <w:webHidden/>
          </w:rPr>
          <w:instrText xml:space="preserve"> PAGEREF _Toc58481321 \h </w:instrText>
        </w:r>
        <w:r w:rsidR="003306D6">
          <w:rPr>
            <w:webHidden/>
          </w:rPr>
        </w:r>
        <w:r w:rsidR="003306D6">
          <w:rPr>
            <w:webHidden/>
          </w:rPr>
          <w:fldChar w:fldCharType="separate"/>
        </w:r>
        <w:r>
          <w:rPr>
            <w:webHidden/>
          </w:rPr>
          <w:t>10</w:t>
        </w:r>
        <w:r w:rsidR="003306D6">
          <w:rPr>
            <w:webHidden/>
          </w:rPr>
          <w:fldChar w:fldCharType="end"/>
        </w:r>
      </w:hyperlink>
    </w:p>
    <w:p w14:paraId="027BC959" w14:textId="1E30798E"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322" w:history="1">
        <w:r w:rsidR="003306D6" w:rsidRPr="00AA78D5">
          <w:rPr>
            <w:rStyle w:val="Hyperlink"/>
          </w:rPr>
          <w:t>3.3.2.</w:t>
        </w:r>
        <w:r w:rsidR="003306D6">
          <w:rPr>
            <w:rFonts w:asciiTheme="minorHAnsi" w:eastAsiaTheme="minorEastAsia" w:hAnsiTheme="minorHAnsi" w:cstheme="minorBidi"/>
            <w:color w:val="auto"/>
            <w:sz w:val="22"/>
            <w:szCs w:val="22"/>
            <w:lang w:val="de-CH" w:eastAsia="zh-CN"/>
          </w:rPr>
          <w:tab/>
        </w:r>
        <w:r w:rsidR="003306D6" w:rsidRPr="00AA78D5">
          <w:rPr>
            <w:rStyle w:val="Hyperlink"/>
          </w:rPr>
          <w:t>Ephemeris flags</w:t>
        </w:r>
        <w:r w:rsidR="003306D6">
          <w:rPr>
            <w:webHidden/>
          </w:rPr>
          <w:tab/>
        </w:r>
        <w:r w:rsidR="003306D6">
          <w:rPr>
            <w:webHidden/>
          </w:rPr>
          <w:fldChar w:fldCharType="begin"/>
        </w:r>
        <w:r w:rsidR="003306D6">
          <w:rPr>
            <w:webHidden/>
          </w:rPr>
          <w:instrText xml:space="preserve"> PAGEREF _Toc58481322 \h </w:instrText>
        </w:r>
        <w:r w:rsidR="003306D6">
          <w:rPr>
            <w:webHidden/>
          </w:rPr>
        </w:r>
        <w:r w:rsidR="003306D6">
          <w:rPr>
            <w:webHidden/>
          </w:rPr>
          <w:fldChar w:fldCharType="separate"/>
        </w:r>
        <w:r>
          <w:rPr>
            <w:webHidden/>
          </w:rPr>
          <w:t>11</w:t>
        </w:r>
        <w:r w:rsidR="003306D6">
          <w:rPr>
            <w:webHidden/>
          </w:rPr>
          <w:fldChar w:fldCharType="end"/>
        </w:r>
      </w:hyperlink>
    </w:p>
    <w:p w14:paraId="61E80271" w14:textId="49A53E1A"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323" w:history="1">
        <w:r w:rsidR="003306D6" w:rsidRPr="00AA78D5">
          <w:rPr>
            <w:rStyle w:val="Hyperlink"/>
          </w:rPr>
          <w:t>3.3.3.</w:t>
        </w:r>
        <w:r w:rsidR="003306D6">
          <w:rPr>
            <w:rFonts w:asciiTheme="minorHAnsi" w:eastAsiaTheme="minorEastAsia" w:hAnsiTheme="minorHAnsi" w:cstheme="minorBidi"/>
            <w:color w:val="auto"/>
            <w:sz w:val="22"/>
            <w:szCs w:val="22"/>
            <w:lang w:val="de-CH" w:eastAsia="zh-CN"/>
          </w:rPr>
          <w:tab/>
        </w:r>
        <w:r w:rsidR="003306D6" w:rsidRPr="00AA78D5">
          <w:rPr>
            <w:rStyle w:val="Hyperlink"/>
          </w:rPr>
          <w:t>Speed flag</w:t>
        </w:r>
        <w:r w:rsidR="003306D6">
          <w:rPr>
            <w:webHidden/>
          </w:rPr>
          <w:tab/>
        </w:r>
        <w:r w:rsidR="003306D6">
          <w:rPr>
            <w:webHidden/>
          </w:rPr>
          <w:fldChar w:fldCharType="begin"/>
        </w:r>
        <w:r w:rsidR="003306D6">
          <w:rPr>
            <w:webHidden/>
          </w:rPr>
          <w:instrText xml:space="preserve"> PAGEREF _Toc58481323 \h </w:instrText>
        </w:r>
        <w:r w:rsidR="003306D6">
          <w:rPr>
            <w:webHidden/>
          </w:rPr>
        </w:r>
        <w:r w:rsidR="003306D6">
          <w:rPr>
            <w:webHidden/>
          </w:rPr>
          <w:fldChar w:fldCharType="separate"/>
        </w:r>
        <w:r>
          <w:rPr>
            <w:webHidden/>
          </w:rPr>
          <w:t>12</w:t>
        </w:r>
        <w:r w:rsidR="003306D6">
          <w:rPr>
            <w:webHidden/>
          </w:rPr>
          <w:fldChar w:fldCharType="end"/>
        </w:r>
      </w:hyperlink>
    </w:p>
    <w:p w14:paraId="1CB2A237" w14:textId="7DD1ACCB"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324" w:history="1">
        <w:r w:rsidR="003306D6" w:rsidRPr="00AA78D5">
          <w:rPr>
            <w:rStyle w:val="Hyperlink"/>
          </w:rPr>
          <w:t>3.3.4.</w:t>
        </w:r>
        <w:r w:rsidR="003306D6">
          <w:rPr>
            <w:rFonts w:asciiTheme="minorHAnsi" w:eastAsiaTheme="minorEastAsia" w:hAnsiTheme="minorHAnsi" w:cstheme="minorBidi"/>
            <w:color w:val="auto"/>
            <w:sz w:val="22"/>
            <w:szCs w:val="22"/>
            <w:lang w:val="de-CH" w:eastAsia="zh-CN"/>
          </w:rPr>
          <w:tab/>
        </w:r>
        <w:r w:rsidR="003306D6" w:rsidRPr="00AA78D5">
          <w:rPr>
            <w:rStyle w:val="Hyperlink"/>
          </w:rPr>
          <w:t>Coordinate systems, degrees and radians</w:t>
        </w:r>
        <w:r w:rsidR="003306D6">
          <w:rPr>
            <w:webHidden/>
          </w:rPr>
          <w:tab/>
        </w:r>
        <w:r w:rsidR="003306D6">
          <w:rPr>
            <w:webHidden/>
          </w:rPr>
          <w:fldChar w:fldCharType="begin"/>
        </w:r>
        <w:r w:rsidR="003306D6">
          <w:rPr>
            <w:webHidden/>
          </w:rPr>
          <w:instrText xml:space="preserve"> PAGEREF _Toc58481324 \h </w:instrText>
        </w:r>
        <w:r w:rsidR="003306D6">
          <w:rPr>
            <w:webHidden/>
          </w:rPr>
        </w:r>
        <w:r w:rsidR="003306D6">
          <w:rPr>
            <w:webHidden/>
          </w:rPr>
          <w:fldChar w:fldCharType="separate"/>
        </w:r>
        <w:r>
          <w:rPr>
            <w:webHidden/>
          </w:rPr>
          <w:t>12</w:t>
        </w:r>
        <w:r w:rsidR="003306D6">
          <w:rPr>
            <w:webHidden/>
          </w:rPr>
          <w:fldChar w:fldCharType="end"/>
        </w:r>
      </w:hyperlink>
    </w:p>
    <w:p w14:paraId="0C05D773" w14:textId="56F095F4"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325" w:history="1">
        <w:r w:rsidR="003306D6" w:rsidRPr="00AA78D5">
          <w:rPr>
            <w:rStyle w:val="Hyperlink"/>
          </w:rPr>
          <w:t>3.3.5.</w:t>
        </w:r>
        <w:r w:rsidR="003306D6">
          <w:rPr>
            <w:rFonts w:asciiTheme="minorHAnsi" w:eastAsiaTheme="minorEastAsia" w:hAnsiTheme="minorHAnsi" w:cstheme="minorBidi"/>
            <w:color w:val="auto"/>
            <w:sz w:val="22"/>
            <w:szCs w:val="22"/>
            <w:lang w:val="de-CH" w:eastAsia="zh-CN"/>
          </w:rPr>
          <w:tab/>
        </w:r>
        <w:r w:rsidR="003306D6" w:rsidRPr="00AA78D5">
          <w:rPr>
            <w:rStyle w:val="Hyperlink"/>
          </w:rPr>
          <w:t>Specialties (going beyond common interest)</w:t>
        </w:r>
        <w:r w:rsidR="003306D6">
          <w:rPr>
            <w:webHidden/>
          </w:rPr>
          <w:tab/>
        </w:r>
        <w:r w:rsidR="003306D6">
          <w:rPr>
            <w:webHidden/>
          </w:rPr>
          <w:fldChar w:fldCharType="begin"/>
        </w:r>
        <w:r w:rsidR="003306D6">
          <w:rPr>
            <w:webHidden/>
          </w:rPr>
          <w:instrText xml:space="preserve"> PAGEREF _Toc58481325 \h </w:instrText>
        </w:r>
        <w:r w:rsidR="003306D6">
          <w:rPr>
            <w:webHidden/>
          </w:rPr>
        </w:r>
        <w:r w:rsidR="003306D6">
          <w:rPr>
            <w:webHidden/>
          </w:rPr>
          <w:fldChar w:fldCharType="separate"/>
        </w:r>
        <w:r>
          <w:rPr>
            <w:webHidden/>
          </w:rPr>
          <w:t>12</w:t>
        </w:r>
        <w:r w:rsidR="003306D6">
          <w:rPr>
            <w:webHidden/>
          </w:rPr>
          <w:fldChar w:fldCharType="end"/>
        </w:r>
      </w:hyperlink>
    </w:p>
    <w:p w14:paraId="5727047C" w14:textId="5DA93FDF"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26" w:history="1">
        <w:r w:rsidR="003306D6" w:rsidRPr="00AA78D5">
          <w:rPr>
            <w:rStyle w:val="Hyperlink"/>
            <w:noProof/>
          </w:rPr>
          <w:t>3.4.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Position and Speed (double xx[6])</w:t>
        </w:r>
        <w:r w:rsidR="003306D6">
          <w:rPr>
            <w:noProof/>
            <w:webHidden/>
          </w:rPr>
          <w:tab/>
        </w:r>
        <w:r w:rsidR="003306D6">
          <w:rPr>
            <w:noProof/>
            <w:webHidden/>
          </w:rPr>
          <w:fldChar w:fldCharType="begin"/>
        </w:r>
        <w:r w:rsidR="003306D6">
          <w:rPr>
            <w:noProof/>
            <w:webHidden/>
          </w:rPr>
          <w:instrText xml:space="preserve"> PAGEREF _Toc58481326 \h </w:instrText>
        </w:r>
        <w:r w:rsidR="003306D6">
          <w:rPr>
            <w:noProof/>
            <w:webHidden/>
          </w:rPr>
        </w:r>
        <w:r w:rsidR="003306D6">
          <w:rPr>
            <w:noProof/>
            <w:webHidden/>
          </w:rPr>
          <w:fldChar w:fldCharType="separate"/>
        </w:r>
        <w:r>
          <w:rPr>
            <w:noProof/>
            <w:webHidden/>
          </w:rPr>
          <w:t>13</w:t>
        </w:r>
        <w:r w:rsidR="003306D6">
          <w:rPr>
            <w:noProof/>
            <w:webHidden/>
          </w:rPr>
          <w:fldChar w:fldCharType="end"/>
        </w:r>
      </w:hyperlink>
    </w:p>
    <w:p w14:paraId="0EE3DB3F" w14:textId="59E0CC31"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27" w:history="1">
        <w:r w:rsidR="003306D6" w:rsidRPr="00AA78D5">
          <w:rPr>
            <w:rStyle w:val="Hyperlink"/>
            <w:noProof/>
          </w:rPr>
          <w:t>3.5.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Error handling and return values</w:t>
        </w:r>
        <w:r w:rsidR="003306D6">
          <w:rPr>
            <w:noProof/>
            <w:webHidden/>
          </w:rPr>
          <w:tab/>
        </w:r>
        <w:r w:rsidR="003306D6">
          <w:rPr>
            <w:noProof/>
            <w:webHidden/>
          </w:rPr>
          <w:fldChar w:fldCharType="begin"/>
        </w:r>
        <w:r w:rsidR="003306D6">
          <w:rPr>
            <w:noProof/>
            <w:webHidden/>
          </w:rPr>
          <w:instrText xml:space="preserve"> PAGEREF _Toc58481327 \h </w:instrText>
        </w:r>
        <w:r w:rsidR="003306D6">
          <w:rPr>
            <w:noProof/>
            <w:webHidden/>
          </w:rPr>
        </w:r>
        <w:r w:rsidR="003306D6">
          <w:rPr>
            <w:noProof/>
            <w:webHidden/>
          </w:rPr>
          <w:fldChar w:fldCharType="separate"/>
        </w:r>
        <w:r>
          <w:rPr>
            <w:noProof/>
            <w:webHidden/>
          </w:rPr>
          <w:t>14</w:t>
        </w:r>
        <w:r w:rsidR="003306D6">
          <w:rPr>
            <w:noProof/>
            <w:webHidden/>
          </w:rPr>
          <w:fldChar w:fldCharType="end"/>
        </w:r>
      </w:hyperlink>
    </w:p>
    <w:p w14:paraId="565EBD54" w14:textId="2CDD5E40" w:rsidR="003306D6" w:rsidRDefault="00C97A94">
      <w:pPr>
        <w:pStyle w:val="Verzeichnis1"/>
        <w:tabs>
          <w:tab w:val="left" w:pos="403"/>
          <w:tab w:val="right" w:leader="dot" w:pos="10455"/>
        </w:tabs>
        <w:rPr>
          <w:rFonts w:asciiTheme="minorHAnsi" w:eastAsiaTheme="minorEastAsia" w:hAnsiTheme="minorHAnsi" w:cstheme="minorBidi"/>
          <w:bCs w:val="0"/>
          <w:noProof/>
          <w:color w:val="auto"/>
          <w:sz w:val="22"/>
          <w:lang w:val="de-CH" w:eastAsia="zh-CN"/>
        </w:rPr>
      </w:pPr>
      <w:hyperlink w:anchor="_Toc58481328" w:history="1">
        <w:r w:rsidR="003306D6" w:rsidRPr="00AA78D5">
          <w:rPr>
            <w:rStyle w:val="Hyperlink"/>
            <w:noProof/>
            <w14:scene3d>
              <w14:camera w14:prst="orthographicFront"/>
              <w14:lightRig w14:rig="threePt" w14:dir="t">
                <w14:rot w14:lat="0" w14:lon="0" w14:rev="0"/>
              </w14:lightRig>
            </w14:scene3d>
          </w:rPr>
          <w:t>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function swe_get_planet_name()</w:t>
        </w:r>
        <w:r w:rsidR="003306D6">
          <w:rPr>
            <w:noProof/>
            <w:webHidden/>
          </w:rPr>
          <w:tab/>
        </w:r>
        <w:r w:rsidR="003306D6">
          <w:rPr>
            <w:noProof/>
            <w:webHidden/>
          </w:rPr>
          <w:fldChar w:fldCharType="begin"/>
        </w:r>
        <w:r w:rsidR="003306D6">
          <w:rPr>
            <w:noProof/>
            <w:webHidden/>
          </w:rPr>
          <w:instrText xml:space="preserve"> PAGEREF _Toc58481328 \h </w:instrText>
        </w:r>
        <w:r w:rsidR="003306D6">
          <w:rPr>
            <w:noProof/>
            <w:webHidden/>
          </w:rPr>
        </w:r>
        <w:r w:rsidR="003306D6">
          <w:rPr>
            <w:noProof/>
            <w:webHidden/>
          </w:rPr>
          <w:fldChar w:fldCharType="separate"/>
        </w:r>
        <w:r>
          <w:rPr>
            <w:noProof/>
            <w:webHidden/>
          </w:rPr>
          <w:t>14</w:t>
        </w:r>
        <w:r w:rsidR="003306D6">
          <w:rPr>
            <w:noProof/>
            <w:webHidden/>
          </w:rPr>
          <w:fldChar w:fldCharType="end"/>
        </w:r>
      </w:hyperlink>
    </w:p>
    <w:p w14:paraId="0B921743" w14:textId="1120DFCE" w:rsidR="003306D6" w:rsidRDefault="00C97A94">
      <w:pPr>
        <w:pStyle w:val="Verzeichnis1"/>
        <w:tabs>
          <w:tab w:val="left" w:pos="403"/>
          <w:tab w:val="right" w:leader="dot" w:pos="10455"/>
        </w:tabs>
        <w:rPr>
          <w:rFonts w:asciiTheme="minorHAnsi" w:eastAsiaTheme="minorEastAsia" w:hAnsiTheme="minorHAnsi" w:cstheme="minorBidi"/>
          <w:bCs w:val="0"/>
          <w:noProof/>
          <w:color w:val="auto"/>
          <w:sz w:val="22"/>
          <w:lang w:val="de-CH" w:eastAsia="zh-CN"/>
        </w:rPr>
      </w:pPr>
      <w:hyperlink w:anchor="_Toc58481329" w:history="1">
        <w:r w:rsidR="003306D6" w:rsidRPr="00AA78D5">
          <w:rPr>
            <w:rStyle w:val="Hyperlink"/>
            <w:noProof/>
            <w14:scene3d>
              <w14:camera w14:prst="orthographicFront"/>
              <w14:lightRig w14:rig="threePt" w14:dir="t">
                <w14:rot w14:lat="0" w14:lon="0" w14:rev="0"/>
              </w14:lightRig>
            </w14:scene3d>
          </w:rPr>
          <w:t>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Fixed stars functions</w:t>
        </w:r>
        <w:r w:rsidR="003306D6">
          <w:rPr>
            <w:noProof/>
            <w:webHidden/>
          </w:rPr>
          <w:tab/>
        </w:r>
        <w:r w:rsidR="003306D6">
          <w:rPr>
            <w:noProof/>
            <w:webHidden/>
          </w:rPr>
          <w:fldChar w:fldCharType="begin"/>
        </w:r>
        <w:r w:rsidR="003306D6">
          <w:rPr>
            <w:noProof/>
            <w:webHidden/>
          </w:rPr>
          <w:instrText xml:space="preserve"> PAGEREF _Toc58481329 \h </w:instrText>
        </w:r>
        <w:r w:rsidR="003306D6">
          <w:rPr>
            <w:noProof/>
            <w:webHidden/>
          </w:rPr>
        </w:r>
        <w:r w:rsidR="003306D6">
          <w:rPr>
            <w:noProof/>
            <w:webHidden/>
          </w:rPr>
          <w:fldChar w:fldCharType="separate"/>
        </w:r>
        <w:r>
          <w:rPr>
            <w:noProof/>
            <w:webHidden/>
          </w:rPr>
          <w:t>15</w:t>
        </w:r>
        <w:r w:rsidR="003306D6">
          <w:rPr>
            <w:noProof/>
            <w:webHidden/>
          </w:rPr>
          <w:fldChar w:fldCharType="end"/>
        </w:r>
      </w:hyperlink>
    </w:p>
    <w:p w14:paraId="7E930D59" w14:textId="0DAE45D6"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30" w:history="1">
        <w:r w:rsidR="003306D6" w:rsidRPr="00AA78D5">
          <w:rPr>
            <w:rStyle w:val="Hyperlink"/>
            <w:noProof/>
          </w:rPr>
          <w:t>5.1.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Different functions for calculating fixed star positions</w:t>
        </w:r>
        <w:r w:rsidR="003306D6">
          <w:rPr>
            <w:noProof/>
            <w:webHidden/>
          </w:rPr>
          <w:tab/>
        </w:r>
        <w:r w:rsidR="003306D6">
          <w:rPr>
            <w:noProof/>
            <w:webHidden/>
          </w:rPr>
          <w:fldChar w:fldCharType="begin"/>
        </w:r>
        <w:r w:rsidR="003306D6">
          <w:rPr>
            <w:noProof/>
            <w:webHidden/>
          </w:rPr>
          <w:instrText xml:space="preserve"> PAGEREF _Toc58481330 \h </w:instrText>
        </w:r>
        <w:r w:rsidR="003306D6">
          <w:rPr>
            <w:noProof/>
            <w:webHidden/>
          </w:rPr>
        </w:r>
        <w:r w:rsidR="003306D6">
          <w:rPr>
            <w:noProof/>
            <w:webHidden/>
          </w:rPr>
          <w:fldChar w:fldCharType="separate"/>
        </w:r>
        <w:r>
          <w:rPr>
            <w:noProof/>
            <w:webHidden/>
          </w:rPr>
          <w:t>15</w:t>
        </w:r>
        <w:r w:rsidR="003306D6">
          <w:rPr>
            <w:noProof/>
            <w:webHidden/>
          </w:rPr>
          <w:fldChar w:fldCharType="end"/>
        </w:r>
      </w:hyperlink>
    </w:p>
    <w:p w14:paraId="6A740F62" w14:textId="026A27DD"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31" w:history="1">
        <w:r w:rsidR="003306D6" w:rsidRPr="00AA78D5">
          <w:rPr>
            <w:rStyle w:val="Hyperlink"/>
            <w:noProof/>
          </w:rPr>
          <w:t>5.2.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swe_fixstar2_ut(), swe_fixstar2(), swe_fixstar_ut(), swe_fixstar()</w:t>
        </w:r>
        <w:r w:rsidR="003306D6">
          <w:rPr>
            <w:noProof/>
            <w:webHidden/>
          </w:rPr>
          <w:tab/>
        </w:r>
        <w:r w:rsidR="003306D6">
          <w:rPr>
            <w:noProof/>
            <w:webHidden/>
          </w:rPr>
          <w:fldChar w:fldCharType="begin"/>
        </w:r>
        <w:r w:rsidR="003306D6">
          <w:rPr>
            <w:noProof/>
            <w:webHidden/>
          </w:rPr>
          <w:instrText xml:space="preserve"> PAGEREF _Toc58481331 \h </w:instrText>
        </w:r>
        <w:r w:rsidR="003306D6">
          <w:rPr>
            <w:noProof/>
            <w:webHidden/>
          </w:rPr>
        </w:r>
        <w:r w:rsidR="003306D6">
          <w:rPr>
            <w:noProof/>
            <w:webHidden/>
          </w:rPr>
          <w:fldChar w:fldCharType="separate"/>
        </w:r>
        <w:r>
          <w:rPr>
            <w:noProof/>
            <w:webHidden/>
          </w:rPr>
          <w:t>15</w:t>
        </w:r>
        <w:r w:rsidR="003306D6">
          <w:rPr>
            <w:noProof/>
            <w:webHidden/>
          </w:rPr>
          <w:fldChar w:fldCharType="end"/>
        </w:r>
      </w:hyperlink>
    </w:p>
    <w:p w14:paraId="017F0CC7" w14:textId="24579DC2"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32" w:history="1">
        <w:r w:rsidR="003306D6" w:rsidRPr="00AA78D5">
          <w:rPr>
            <w:rStyle w:val="Hyperlink"/>
            <w:noProof/>
          </w:rPr>
          <w:t>5.3.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swe_fixstar2_mag(), swe_fixstar_mag()</w:t>
        </w:r>
        <w:r w:rsidR="003306D6">
          <w:rPr>
            <w:noProof/>
            <w:webHidden/>
          </w:rPr>
          <w:tab/>
        </w:r>
        <w:r w:rsidR="003306D6">
          <w:rPr>
            <w:noProof/>
            <w:webHidden/>
          </w:rPr>
          <w:fldChar w:fldCharType="begin"/>
        </w:r>
        <w:r w:rsidR="003306D6">
          <w:rPr>
            <w:noProof/>
            <w:webHidden/>
          </w:rPr>
          <w:instrText xml:space="preserve"> PAGEREF _Toc58481332 \h </w:instrText>
        </w:r>
        <w:r w:rsidR="003306D6">
          <w:rPr>
            <w:noProof/>
            <w:webHidden/>
          </w:rPr>
        </w:r>
        <w:r w:rsidR="003306D6">
          <w:rPr>
            <w:noProof/>
            <w:webHidden/>
          </w:rPr>
          <w:fldChar w:fldCharType="separate"/>
        </w:r>
        <w:r>
          <w:rPr>
            <w:noProof/>
            <w:webHidden/>
          </w:rPr>
          <w:t>18</w:t>
        </w:r>
        <w:r w:rsidR="003306D6">
          <w:rPr>
            <w:noProof/>
            <w:webHidden/>
          </w:rPr>
          <w:fldChar w:fldCharType="end"/>
        </w:r>
      </w:hyperlink>
    </w:p>
    <w:p w14:paraId="0219F089" w14:textId="0AC7705B" w:rsidR="003306D6" w:rsidRDefault="00C97A94">
      <w:pPr>
        <w:pStyle w:val="Verzeichnis1"/>
        <w:tabs>
          <w:tab w:val="left" w:pos="403"/>
          <w:tab w:val="right" w:leader="dot" w:pos="10455"/>
        </w:tabs>
        <w:rPr>
          <w:rFonts w:asciiTheme="minorHAnsi" w:eastAsiaTheme="minorEastAsia" w:hAnsiTheme="minorHAnsi" w:cstheme="minorBidi"/>
          <w:bCs w:val="0"/>
          <w:noProof/>
          <w:color w:val="auto"/>
          <w:sz w:val="22"/>
          <w:lang w:val="de-CH" w:eastAsia="zh-CN"/>
        </w:rPr>
      </w:pPr>
      <w:hyperlink w:anchor="_Toc58481333" w:history="1">
        <w:r w:rsidR="003306D6" w:rsidRPr="00AA78D5">
          <w:rPr>
            <w:rStyle w:val="Hyperlink"/>
            <w:noProof/>
            <w14:scene3d>
              <w14:camera w14:prst="orthographicFront"/>
              <w14:lightRig w14:rig="threePt" w14:dir="t">
                <w14:rot w14:lat="0" w14:lon="0" w14:rev="0"/>
              </w14:lightRig>
            </w14:scene3d>
          </w:rPr>
          <w:t>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Kepler elements, apsides and nodes, orbital periods</w:t>
        </w:r>
        <w:r w:rsidR="003306D6">
          <w:rPr>
            <w:noProof/>
            <w:webHidden/>
          </w:rPr>
          <w:tab/>
        </w:r>
        <w:r w:rsidR="003306D6">
          <w:rPr>
            <w:noProof/>
            <w:webHidden/>
          </w:rPr>
          <w:fldChar w:fldCharType="begin"/>
        </w:r>
        <w:r w:rsidR="003306D6">
          <w:rPr>
            <w:noProof/>
            <w:webHidden/>
          </w:rPr>
          <w:instrText xml:space="preserve"> PAGEREF _Toc58481333 \h </w:instrText>
        </w:r>
        <w:r w:rsidR="003306D6">
          <w:rPr>
            <w:noProof/>
            <w:webHidden/>
          </w:rPr>
        </w:r>
        <w:r w:rsidR="003306D6">
          <w:rPr>
            <w:noProof/>
            <w:webHidden/>
          </w:rPr>
          <w:fldChar w:fldCharType="separate"/>
        </w:r>
        <w:r>
          <w:rPr>
            <w:noProof/>
            <w:webHidden/>
          </w:rPr>
          <w:t>19</w:t>
        </w:r>
        <w:r w:rsidR="003306D6">
          <w:rPr>
            <w:noProof/>
            <w:webHidden/>
          </w:rPr>
          <w:fldChar w:fldCharType="end"/>
        </w:r>
      </w:hyperlink>
    </w:p>
    <w:p w14:paraId="382D5AC3" w14:textId="1F8FB506"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34" w:history="1">
        <w:r w:rsidR="003306D6" w:rsidRPr="00AA78D5">
          <w:rPr>
            <w:rStyle w:val="Hyperlink"/>
            <w:noProof/>
          </w:rPr>
          <w:t>6.1.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swe_nod_aps_ut()</w:t>
        </w:r>
        <w:r w:rsidR="003306D6">
          <w:rPr>
            <w:noProof/>
            <w:webHidden/>
          </w:rPr>
          <w:tab/>
        </w:r>
        <w:r w:rsidR="003306D6">
          <w:rPr>
            <w:noProof/>
            <w:webHidden/>
          </w:rPr>
          <w:fldChar w:fldCharType="begin"/>
        </w:r>
        <w:r w:rsidR="003306D6">
          <w:rPr>
            <w:noProof/>
            <w:webHidden/>
          </w:rPr>
          <w:instrText xml:space="preserve"> PAGEREF _Toc58481334 \h </w:instrText>
        </w:r>
        <w:r w:rsidR="003306D6">
          <w:rPr>
            <w:noProof/>
            <w:webHidden/>
          </w:rPr>
        </w:r>
        <w:r w:rsidR="003306D6">
          <w:rPr>
            <w:noProof/>
            <w:webHidden/>
          </w:rPr>
          <w:fldChar w:fldCharType="separate"/>
        </w:r>
        <w:r>
          <w:rPr>
            <w:noProof/>
            <w:webHidden/>
          </w:rPr>
          <w:t>19</w:t>
        </w:r>
        <w:r w:rsidR="003306D6">
          <w:rPr>
            <w:noProof/>
            <w:webHidden/>
          </w:rPr>
          <w:fldChar w:fldCharType="end"/>
        </w:r>
      </w:hyperlink>
    </w:p>
    <w:p w14:paraId="3EFFC983" w14:textId="60CC7EFC"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35" w:history="1">
        <w:r w:rsidR="003306D6" w:rsidRPr="00AA78D5">
          <w:rPr>
            <w:rStyle w:val="Hyperlink"/>
            <w:noProof/>
          </w:rPr>
          <w:t>6.2.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swe_nod_aps()</w:t>
        </w:r>
        <w:r w:rsidR="003306D6">
          <w:rPr>
            <w:noProof/>
            <w:webHidden/>
          </w:rPr>
          <w:tab/>
        </w:r>
        <w:r w:rsidR="003306D6">
          <w:rPr>
            <w:noProof/>
            <w:webHidden/>
          </w:rPr>
          <w:fldChar w:fldCharType="begin"/>
        </w:r>
        <w:r w:rsidR="003306D6">
          <w:rPr>
            <w:noProof/>
            <w:webHidden/>
          </w:rPr>
          <w:instrText xml:space="preserve"> PAGEREF _Toc58481335 \h </w:instrText>
        </w:r>
        <w:r w:rsidR="003306D6">
          <w:rPr>
            <w:noProof/>
            <w:webHidden/>
          </w:rPr>
        </w:r>
        <w:r w:rsidR="003306D6">
          <w:rPr>
            <w:noProof/>
            <w:webHidden/>
          </w:rPr>
          <w:fldChar w:fldCharType="separate"/>
        </w:r>
        <w:r>
          <w:rPr>
            <w:noProof/>
            <w:webHidden/>
          </w:rPr>
          <w:t>19</w:t>
        </w:r>
        <w:r w:rsidR="003306D6">
          <w:rPr>
            <w:noProof/>
            <w:webHidden/>
          </w:rPr>
          <w:fldChar w:fldCharType="end"/>
        </w:r>
      </w:hyperlink>
    </w:p>
    <w:p w14:paraId="75E26993" w14:textId="7CF12CA8"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36" w:history="1">
        <w:r w:rsidR="003306D6" w:rsidRPr="00AA78D5">
          <w:rPr>
            <w:rStyle w:val="Hyperlink"/>
            <w:noProof/>
          </w:rPr>
          <w:t>6.3.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swe_get_orbital_elements()</w:t>
        </w:r>
        <w:r w:rsidR="003306D6">
          <w:rPr>
            <w:noProof/>
            <w:webHidden/>
          </w:rPr>
          <w:tab/>
        </w:r>
        <w:r w:rsidR="003306D6">
          <w:rPr>
            <w:noProof/>
            <w:webHidden/>
          </w:rPr>
          <w:fldChar w:fldCharType="begin"/>
        </w:r>
        <w:r w:rsidR="003306D6">
          <w:rPr>
            <w:noProof/>
            <w:webHidden/>
          </w:rPr>
          <w:instrText xml:space="preserve"> PAGEREF _Toc58481336 \h </w:instrText>
        </w:r>
        <w:r w:rsidR="003306D6">
          <w:rPr>
            <w:noProof/>
            <w:webHidden/>
          </w:rPr>
        </w:r>
        <w:r w:rsidR="003306D6">
          <w:rPr>
            <w:noProof/>
            <w:webHidden/>
          </w:rPr>
          <w:fldChar w:fldCharType="separate"/>
        </w:r>
        <w:r>
          <w:rPr>
            <w:noProof/>
            <w:webHidden/>
          </w:rPr>
          <w:t>20</w:t>
        </w:r>
        <w:r w:rsidR="003306D6">
          <w:rPr>
            <w:noProof/>
            <w:webHidden/>
          </w:rPr>
          <w:fldChar w:fldCharType="end"/>
        </w:r>
      </w:hyperlink>
    </w:p>
    <w:p w14:paraId="09F91515" w14:textId="1DCD10B8"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37" w:history="1">
        <w:r w:rsidR="003306D6" w:rsidRPr="00AA78D5">
          <w:rPr>
            <w:rStyle w:val="Hyperlink"/>
            <w:noProof/>
          </w:rPr>
          <w:t>6.4.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swe_orbit_max_min_true_distance()</w:t>
        </w:r>
        <w:r w:rsidR="003306D6">
          <w:rPr>
            <w:noProof/>
            <w:webHidden/>
          </w:rPr>
          <w:tab/>
        </w:r>
        <w:r w:rsidR="003306D6">
          <w:rPr>
            <w:noProof/>
            <w:webHidden/>
          </w:rPr>
          <w:fldChar w:fldCharType="begin"/>
        </w:r>
        <w:r w:rsidR="003306D6">
          <w:rPr>
            <w:noProof/>
            <w:webHidden/>
          </w:rPr>
          <w:instrText xml:space="preserve"> PAGEREF _Toc58481337 \h </w:instrText>
        </w:r>
        <w:r w:rsidR="003306D6">
          <w:rPr>
            <w:noProof/>
            <w:webHidden/>
          </w:rPr>
        </w:r>
        <w:r w:rsidR="003306D6">
          <w:rPr>
            <w:noProof/>
            <w:webHidden/>
          </w:rPr>
          <w:fldChar w:fldCharType="separate"/>
        </w:r>
        <w:r>
          <w:rPr>
            <w:noProof/>
            <w:webHidden/>
          </w:rPr>
          <w:t>21</w:t>
        </w:r>
        <w:r w:rsidR="003306D6">
          <w:rPr>
            <w:noProof/>
            <w:webHidden/>
          </w:rPr>
          <w:fldChar w:fldCharType="end"/>
        </w:r>
      </w:hyperlink>
    </w:p>
    <w:p w14:paraId="33AA70AA" w14:textId="32F4FFA7" w:rsidR="003306D6" w:rsidRDefault="00C97A94">
      <w:pPr>
        <w:pStyle w:val="Verzeichnis1"/>
        <w:tabs>
          <w:tab w:val="left" w:pos="403"/>
          <w:tab w:val="right" w:leader="dot" w:pos="10455"/>
        </w:tabs>
        <w:rPr>
          <w:rFonts w:asciiTheme="minorHAnsi" w:eastAsiaTheme="minorEastAsia" w:hAnsiTheme="minorHAnsi" w:cstheme="minorBidi"/>
          <w:bCs w:val="0"/>
          <w:noProof/>
          <w:color w:val="auto"/>
          <w:sz w:val="22"/>
          <w:lang w:val="de-CH" w:eastAsia="zh-CN"/>
        </w:rPr>
      </w:pPr>
      <w:hyperlink w:anchor="_Toc58481338" w:history="1">
        <w:r w:rsidR="003306D6" w:rsidRPr="00AA78D5">
          <w:rPr>
            <w:rStyle w:val="Hyperlink"/>
            <w:noProof/>
            <w14:scene3d>
              <w14:camera w14:prst="orthographicFront"/>
              <w14:lightRig w14:rig="threePt" w14:dir="t">
                <w14:rot w14:lat="0" w14:lon="0" w14:rev="0"/>
              </w14:lightRig>
            </w14:scene3d>
          </w:rPr>
          <w:t>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Eclipses, risings, settings, meridian transits, planetary phenomena</w:t>
        </w:r>
        <w:r w:rsidR="003306D6">
          <w:rPr>
            <w:noProof/>
            <w:webHidden/>
          </w:rPr>
          <w:tab/>
        </w:r>
        <w:r w:rsidR="003306D6">
          <w:rPr>
            <w:noProof/>
            <w:webHidden/>
          </w:rPr>
          <w:fldChar w:fldCharType="begin"/>
        </w:r>
        <w:r w:rsidR="003306D6">
          <w:rPr>
            <w:noProof/>
            <w:webHidden/>
          </w:rPr>
          <w:instrText xml:space="preserve"> PAGEREF _Toc58481338 \h </w:instrText>
        </w:r>
        <w:r w:rsidR="003306D6">
          <w:rPr>
            <w:noProof/>
            <w:webHidden/>
          </w:rPr>
        </w:r>
        <w:r w:rsidR="003306D6">
          <w:rPr>
            <w:noProof/>
            <w:webHidden/>
          </w:rPr>
          <w:fldChar w:fldCharType="separate"/>
        </w:r>
        <w:r>
          <w:rPr>
            <w:noProof/>
            <w:webHidden/>
          </w:rPr>
          <w:t>21</w:t>
        </w:r>
        <w:r w:rsidR="003306D6">
          <w:rPr>
            <w:noProof/>
            <w:webHidden/>
          </w:rPr>
          <w:fldChar w:fldCharType="end"/>
        </w:r>
      </w:hyperlink>
    </w:p>
    <w:p w14:paraId="2CB0FFC7" w14:textId="3A96C5D7"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39" w:history="1">
        <w:r w:rsidR="003306D6" w:rsidRPr="00AA78D5">
          <w:rPr>
            <w:rStyle w:val="Hyperlink"/>
            <w:noProof/>
          </w:rPr>
          <w:t>7.1.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Example of a typical eclipse calculation</w:t>
        </w:r>
        <w:r w:rsidR="003306D6">
          <w:rPr>
            <w:noProof/>
            <w:webHidden/>
          </w:rPr>
          <w:tab/>
        </w:r>
        <w:r w:rsidR="003306D6">
          <w:rPr>
            <w:noProof/>
            <w:webHidden/>
          </w:rPr>
          <w:fldChar w:fldCharType="begin"/>
        </w:r>
        <w:r w:rsidR="003306D6">
          <w:rPr>
            <w:noProof/>
            <w:webHidden/>
          </w:rPr>
          <w:instrText xml:space="preserve"> PAGEREF _Toc58481339 \h </w:instrText>
        </w:r>
        <w:r w:rsidR="003306D6">
          <w:rPr>
            <w:noProof/>
            <w:webHidden/>
          </w:rPr>
        </w:r>
        <w:r w:rsidR="003306D6">
          <w:rPr>
            <w:noProof/>
            <w:webHidden/>
          </w:rPr>
          <w:fldChar w:fldCharType="separate"/>
        </w:r>
        <w:r>
          <w:rPr>
            <w:noProof/>
            <w:webHidden/>
          </w:rPr>
          <w:t>22</w:t>
        </w:r>
        <w:r w:rsidR="003306D6">
          <w:rPr>
            <w:noProof/>
            <w:webHidden/>
          </w:rPr>
          <w:fldChar w:fldCharType="end"/>
        </w:r>
      </w:hyperlink>
    </w:p>
    <w:p w14:paraId="1D513CDA" w14:textId="739D89F7"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40" w:history="1">
        <w:r w:rsidR="003306D6" w:rsidRPr="00AA78D5">
          <w:rPr>
            <w:rStyle w:val="Hyperlink"/>
            <w:noProof/>
          </w:rPr>
          <w:t>7.2.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swe_sol_eclipse_when_loc()</w:t>
        </w:r>
        <w:r w:rsidR="003306D6">
          <w:rPr>
            <w:noProof/>
            <w:webHidden/>
          </w:rPr>
          <w:tab/>
        </w:r>
        <w:r w:rsidR="003306D6">
          <w:rPr>
            <w:noProof/>
            <w:webHidden/>
          </w:rPr>
          <w:fldChar w:fldCharType="begin"/>
        </w:r>
        <w:r w:rsidR="003306D6">
          <w:rPr>
            <w:noProof/>
            <w:webHidden/>
          </w:rPr>
          <w:instrText xml:space="preserve"> PAGEREF _Toc58481340 \h </w:instrText>
        </w:r>
        <w:r w:rsidR="003306D6">
          <w:rPr>
            <w:noProof/>
            <w:webHidden/>
          </w:rPr>
        </w:r>
        <w:r w:rsidR="003306D6">
          <w:rPr>
            <w:noProof/>
            <w:webHidden/>
          </w:rPr>
          <w:fldChar w:fldCharType="separate"/>
        </w:r>
        <w:r>
          <w:rPr>
            <w:noProof/>
            <w:webHidden/>
          </w:rPr>
          <w:t>22</w:t>
        </w:r>
        <w:r w:rsidR="003306D6">
          <w:rPr>
            <w:noProof/>
            <w:webHidden/>
          </w:rPr>
          <w:fldChar w:fldCharType="end"/>
        </w:r>
      </w:hyperlink>
    </w:p>
    <w:p w14:paraId="50983C94" w14:textId="3413910A"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41" w:history="1">
        <w:r w:rsidR="003306D6" w:rsidRPr="00AA78D5">
          <w:rPr>
            <w:rStyle w:val="Hyperlink"/>
            <w:noProof/>
          </w:rPr>
          <w:t>7.3.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swe_sol_eclipse_when_glob()</w:t>
        </w:r>
        <w:r w:rsidR="003306D6">
          <w:rPr>
            <w:noProof/>
            <w:webHidden/>
          </w:rPr>
          <w:tab/>
        </w:r>
        <w:r w:rsidR="003306D6">
          <w:rPr>
            <w:noProof/>
            <w:webHidden/>
          </w:rPr>
          <w:fldChar w:fldCharType="begin"/>
        </w:r>
        <w:r w:rsidR="003306D6">
          <w:rPr>
            <w:noProof/>
            <w:webHidden/>
          </w:rPr>
          <w:instrText xml:space="preserve"> PAGEREF _Toc58481341 \h </w:instrText>
        </w:r>
        <w:r w:rsidR="003306D6">
          <w:rPr>
            <w:noProof/>
            <w:webHidden/>
          </w:rPr>
        </w:r>
        <w:r w:rsidR="003306D6">
          <w:rPr>
            <w:noProof/>
            <w:webHidden/>
          </w:rPr>
          <w:fldChar w:fldCharType="separate"/>
        </w:r>
        <w:r>
          <w:rPr>
            <w:noProof/>
            <w:webHidden/>
          </w:rPr>
          <w:t>23</w:t>
        </w:r>
        <w:r w:rsidR="003306D6">
          <w:rPr>
            <w:noProof/>
            <w:webHidden/>
          </w:rPr>
          <w:fldChar w:fldCharType="end"/>
        </w:r>
      </w:hyperlink>
    </w:p>
    <w:p w14:paraId="7B58DB3E" w14:textId="12547FE5"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42" w:history="1">
        <w:r w:rsidR="003306D6" w:rsidRPr="00AA78D5">
          <w:rPr>
            <w:rStyle w:val="Hyperlink"/>
            <w:noProof/>
          </w:rPr>
          <w:t>7.4.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swe_sol_eclipse_how ()</w:t>
        </w:r>
        <w:r w:rsidR="003306D6">
          <w:rPr>
            <w:noProof/>
            <w:webHidden/>
          </w:rPr>
          <w:tab/>
        </w:r>
        <w:r w:rsidR="003306D6">
          <w:rPr>
            <w:noProof/>
            <w:webHidden/>
          </w:rPr>
          <w:fldChar w:fldCharType="begin"/>
        </w:r>
        <w:r w:rsidR="003306D6">
          <w:rPr>
            <w:noProof/>
            <w:webHidden/>
          </w:rPr>
          <w:instrText xml:space="preserve"> PAGEREF _Toc58481342 \h </w:instrText>
        </w:r>
        <w:r w:rsidR="003306D6">
          <w:rPr>
            <w:noProof/>
            <w:webHidden/>
          </w:rPr>
        </w:r>
        <w:r w:rsidR="003306D6">
          <w:rPr>
            <w:noProof/>
            <w:webHidden/>
          </w:rPr>
          <w:fldChar w:fldCharType="separate"/>
        </w:r>
        <w:r>
          <w:rPr>
            <w:noProof/>
            <w:webHidden/>
          </w:rPr>
          <w:t>24</w:t>
        </w:r>
        <w:r w:rsidR="003306D6">
          <w:rPr>
            <w:noProof/>
            <w:webHidden/>
          </w:rPr>
          <w:fldChar w:fldCharType="end"/>
        </w:r>
      </w:hyperlink>
    </w:p>
    <w:p w14:paraId="1ADFE5CB" w14:textId="7DA59483"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43" w:history="1">
        <w:r w:rsidR="003306D6" w:rsidRPr="00AA78D5">
          <w:rPr>
            <w:rStyle w:val="Hyperlink"/>
            <w:noProof/>
          </w:rPr>
          <w:t>7.5.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swe_sol_eclipse_where ()</w:t>
        </w:r>
        <w:r w:rsidR="003306D6">
          <w:rPr>
            <w:noProof/>
            <w:webHidden/>
          </w:rPr>
          <w:tab/>
        </w:r>
        <w:r w:rsidR="003306D6">
          <w:rPr>
            <w:noProof/>
            <w:webHidden/>
          </w:rPr>
          <w:fldChar w:fldCharType="begin"/>
        </w:r>
        <w:r w:rsidR="003306D6">
          <w:rPr>
            <w:noProof/>
            <w:webHidden/>
          </w:rPr>
          <w:instrText xml:space="preserve"> PAGEREF _Toc58481343 \h </w:instrText>
        </w:r>
        <w:r w:rsidR="003306D6">
          <w:rPr>
            <w:noProof/>
            <w:webHidden/>
          </w:rPr>
        </w:r>
        <w:r w:rsidR="003306D6">
          <w:rPr>
            <w:noProof/>
            <w:webHidden/>
          </w:rPr>
          <w:fldChar w:fldCharType="separate"/>
        </w:r>
        <w:r>
          <w:rPr>
            <w:noProof/>
            <w:webHidden/>
          </w:rPr>
          <w:t>25</w:t>
        </w:r>
        <w:r w:rsidR="003306D6">
          <w:rPr>
            <w:noProof/>
            <w:webHidden/>
          </w:rPr>
          <w:fldChar w:fldCharType="end"/>
        </w:r>
      </w:hyperlink>
    </w:p>
    <w:p w14:paraId="1A7F516C" w14:textId="1FD7A6FF"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44" w:history="1">
        <w:r w:rsidR="003306D6" w:rsidRPr="00AA78D5">
          <w:rPr>
            <w:rStyle w:val="Hyperlink"/>
            <w:noProof/>
          </w:rPr>
          <w:t>7.6.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swe_lun_occult_when_loc()</w:t>
        </w:r>
        <w:r w:rsidR="003306D6">
          <w:rPr>
            <w:noProof/>
            <w:webHidden/>
          </w:rPr>
          <w:tab/>
        </w:r>
        <w:r w:rsidR="003306D6">
          <w:rPr>
            <w:noProof/>
            <w:webHidden/>
          </w:rPr>
          <w:fldChar w:fldCharType="begin"/>
        </w:r>
        <w:r w:rsidR="003306D6">
          <w:rPr>
            <w:noProof/>
            <w:webHidden/>
          </w:rPr>
          <w:instrText xml:space="preserve"> PAGEREF _Toc58481344 \h </w:instrText>
        </w:r>
        <w:r w:rsidR="003306D6">
          <w:rPr>
            <w:noProof/>
            <w:webHidden/>
          </w:rPr>
        </w:r>
        <w:r w:rsidR="003306D6">
          <w:rPr>
            <w:noProof/>
            <w:webHidden/>
          </w:rPr>
          <w:fldChar w:fldCharType="separate"/>
        </w:r>
        <w:r>
          <w:rPr>
            <w:noProof/>
            <w:webHidden/>
          </w:rPr>
          <w:t>26</w:t>
        </w:r>
        <w:r w:rsidR="003306D6">
          <w:rPr>
            <w:noProof/>
            <w:webHidden/>
          </w:rPr>
          <w:fldChar w:fldCharType="end"/>
        </w:r>
      </w:hyperlink>
    </w:p>
    <w:p w14:paraId="21636A50" w14:textId="1AD26638"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45" w:history="1">
        <w:r w:rsidR="003306D6" w:rsidRPr="00AA78D5">
          <w:rPr>
            <w:rStyle w:val="Hyperlink"/>
            <w:noProof/>
          </w:rPr>
          <w:t>7.7.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swe_lun_occult_when_glob()</w:t>
        </w:r>
        <w:r w:rsidR="003306D6">
          <w:rPr>
            <w:noProof/>
            <w:webHidden/>
          </w:rPr>
          <w:tab/>
        </w:r>
        <w:r w:rsidR="003306D6">
          <w:rPr>
            <w:noProof/>
            <w:webHidden/>
          </w:rPr>
          <w:fldChar w:fldCharType="begin"/>
        </w:r>
        <w:r w:rsidR="003306D6">
          <w:rPr>
            <w:noProof/>
            <w:webHidden/>
          </w:rPr>
          <w:instrText xml:space="preserve"> PAGEREF _Toc58481345 \h </w:instrText>
        </w:r>
        <w:r w:rsidR="003306D6">
          <w:rPr>
            <w:noProof/>
            <w:webHidden/>
          </w:rPr>
        </w:r>
        <w:r w:rsidR="003306D6">
          <w:rPr>
            <w:noProof/>
            <w:webHidden/>
          </w:rPr>
          <w:fldChar w:fldCharType="separate"/>
        </w:r>
        <w:r>
          <w:rPr>
            <w:noProof/>
            <w:webHidden/>
          </w:rPr>
          <w:t>27</w:t>
        </w:r>
        <w:r w:rsidR="003306D6">
          <w:rPr>
            <w:noProof/>
            <w:webHidden/>
          </w:rPr>
          <w:fldChar w:fldCharType="end"/>
        </w:r>
      </w:hyperlink>
    </w:p>
    <w:p w14:paraId="7DF23CE0" w14:textId="139445E2"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46" w:history="1">
        <w:r w:rsidR="003306D6" w:rsidRPr="00AA78D5">
          <w:rPr>
            <w:rStyle w:val="Hyperlink"/>
            <w:noProof/>
          </w:rPr>
          <w:t>7.8.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swe_lun_occult_where ()</w:t>
        </w:r>
        <w:r w:rsidR="003306D6">
          <w:rPr>
            <w:noProof/>
            <w:webHidden/>
          </w:rPr>
          <w:tab/>
        </w:r>
        <w:r w:rsidR="003306D6">
          <w:rPr>
            <w:noProof/>
            <w:webHidden/>
          </w:rPr>
          <w:fldChar w:fldCharType="begin"/>
        </w:r>
        <w:r w:rsidR="003306D6">
          <w:rPr>
            <w:noProof/>
            <w:webHidden/>
          </w:rPr>
          <w:instrText xml:space="preserve"> PAGEREF _Toc58481346 \h </w:instrText>
        </w:r>
        <w:r w:rsidR="003306D6">
          <w:rPr>
            <w:noProof/>
            <w:webHidden/>
          </w:rPr>
        </w:r>
        <w:r w:rsidR="003306D6">
          <w:rPr>
            <w:noProof/>
            <w:webHidden/>
          </w:rPr>
          <w:fldChar w:fldCharType="separate"/>
        </w:r>
        <w:r>
          <w:rPr>
            <w:noProof/>
            <w:webHidden/>
          </w:rPr>
          <w:t>28</w:t>
        </w:r>
        <w:r w:rsidR="003306D6">
          <w:rPr>
            <w:noProof/>
            <w:webHidden/>
          </w:rPr>
          <w:fldChar w:fldCharType="end"/>
        </w:r>
      </w:hyperlink>
    </w:p>
    <w:p w14:paraId="511657F5" w14:textId="38AF19C1"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47" w:history="1">
        <w:r w:rsidR="003306D6" w:rsidRPr="00AA78D5">
          <w:rPr>
            <w:rStyle w:val="Hyperlink"/>
            <w:noProof/>
          </w:rPr>
          <w:t>7.9.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swe_lun_eclipse_when_loc ()</w:t>
        </w:r>
        <w:r w:rsidR="003306D6">
          <w:rPr>
            <w:noProof/>
            <w:webHidden/>
          </w:rPr>
          <w:tab/>
        </w:r>
        <w:r w:rsidR="003306D6">
          <w:rPr>
            <w:noProof/>
            <w:webHidden/>
          </w:rPr>
          <w:fldChar w:fldCharType="begin"/>
        </w:r>
        <w:r w:rsidR="003306D6">
          <w:rPr>
            <w:noProof/>
            <w:webHidden/>
          </w:rPr>
          <w:instrText xml:space="preserve"> PAGEREF _Toc58481347 \h </w:instrText>
        </w:r>
        <w:r w:rsidR="003306D6">
          <w:rPr>
            <w:noProof/>
            <w:webHidden/>
          </w:rPr>
        </w:r>
        <w:r w:rsidR="003306D6">
          <w:rPr>
            <w:noProof/>
            <w:webHidden/>
          </w:rPr>
          <w:fldChar w:fldCharType="separate"/>
        </w:r>
        <w:r>
          <w:rPr>
            <w:noProof/>
            <w:webHidden/>
          </w:rPr>
          <w:t>29</w:t>
        </w:r>
        <w:r w:rsidR="003306D6">
          <w:rPr>
            <w:noProof/>
            <w:webHidden/>
          </w:rPr>
          <w:fldChar w:fldCharType="end"/>
        </w:r>
      </w:hyperlink>
    </w:p>
    <w:p w14:paraId="61393223" w14:textId="18A5CA2C"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48" w:history="1">
        <w:r w:rsidR="003306D6" w:rsidRPr="00AA78D5">
          <w:rPr>
            <w:rStyle w:val="Hyperlink"/>
            <w:noProof/>
          </w:rPr>
          <w:t>7.10.</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swe_lun_eclipse_when ()</w:t>
        </w:r>
        <w:r w:rsidR="003306D6">
          <w:rPr>
            <w:noProof/>
            <w:webHidden/>
          </w:rPr>
          <w:tab/>
        </w:r>
        <w:r w:rsidR="003306D6">
          <w:rPr>
            <w:noProof/>
            <w:webHidden/>
          </w:rPr>
          <w:fldChar w:fldCharType="begin"/>
        </w:r>
        <w:r w:rsidR="003306D6">
          <w:rPr>
            <w:noProof/>
            <w:webHidden/>
          </w:rPr>
          <w:instrText xml:space="preserve"> PAGEREF _Toc58481348 \h </w:instrText>
        </w:r>
        <w:r w:rsidR="003306D6">
          <w:rPr>
            <w:noProof/>
            <w:webHidden/>
          </w:rPr>
        </w:r>
        <w:r w:rsidR="003306D6">
          <w:rPr>
            <w:noProof/>
            <w:webHidden/>
          </w:rPr>
          <w:fldChar w:fldCharType="separate"/>
        </w:r>
        <w:r>
          <w:rPr>
            <w:noProof/>
            <w:webHidden/>
          </w:rPr>
          <w:t>30</w:t>
        </w:r>
        <w:r w:rsidR="003306D6">
          <w:rPr>
            <w:noProof/>
            <w:webHidden/>
          </w:rPr>
          <w:fldChar w:fldCharType="end"/>
        </w:r>
      </w:hyperlink>
    </w:p>
    <w:p w14:paraId="6A454446" w14:textId="45623019"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49" w:history="1">
        <w:r w:rsidR="003306D6" w:rsidRPr="00AA78D5">
          <w:rPr>
            <w:rStyle w:val="Hyperlink"/>
            <w:noProof/>
          </w:rPr>
          <w:t>7.11.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swe_lun_eclipse_how ()</w:t>
        </w:r>
        <w:r w:rsidR="003306D6">
          <w:rPr>
            <w:noProof/>
            <w:webHidden/>
          </w:rPr>
          <w:tab/>
        </w:r>
        <w:r w:rsidR="003306D6">
          <w:rPr>
            <w:noProof/>
            <w:webHidden/>
          </w:rPr>
          <w:fldChar w:fldCharType="begin"/>
        </w:r>
        <w:r w:rsidR="003306D6">
          <w:rPr>
            <w:noProof/>
            <w:webHidden/>
          </w:rPr>
          <w:instrText xml:space="preserve"> PAGEREF _Toc58481349 \h </w:instrText>
        </w:r>
        <w:r w:rsidR="003306D6">
          <w:rPr>
            <w:noProof/>
            <w:webHidden/>
          </w:rPr>
        </w:r>
        <w:r w:rsidR="003306D6">
          <w:rPr>
            <w:noProof/>
            <w:webHidden/>
          </w:rPr>
          <w:fldChar w:fldCharType="separate"/>
        </w:r>
        <w:r>
          <w:rPr>
            <w:noProof/>
            <w:webHidden/>
          </w:rPr>
          <w:t>31</w:t>
        </w:r>
        <w:r w:rsidR="003306D6">
          <w:rPr>
            <w:noProof/>
            <w:webHidden/>
          </w:rPr>
          <w:fldChar w:fldCharType="end"/>
        </w:r>
      </w:hyperlink>
    </w:p>
    <w:p w14:paraId="7E593048" w14:textId="2F26ADB5"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50" w:history="1">
        <w:r w:rsidR="003306D6" w:rsidRPr="00AA78D5">
          <w:rPr>
            <w:rStyle w:val="Hyperlink"/>
            <w:noProof/>
          </w:rPr>
          <w:t>7.12.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swe_rise_trans() and swe_rise_trans_true_hor() (risings, settings, meridian transits)</w:t>
        </w:r>
        <w:r w:rsidR="003306D6">
          <w:rPr>
            <w:noProof/>
            <w:webHidden/>
          </w:rPr>
          <w:tab/>
        </w:r>
        <w:r w:rsidR="003306D6">
          <w:rPr>
            <w:noProof/>
            <w:webHidden/>
          </w:rPr>
          <w:fldChar w:fldCharType="begin"/>
        </w:r>
        <w:r w:rsidR="003306D6">
          <w:rPr>
            <w:noProof/>
            <w:webHidden/>
          </w:rPr>
          <w:instrText xml:space="preserve"> PAGEREF _Toc58481350 \h </w:instrText>
        </w:r>
        <w:r w:rsidR="003306D6">
          <w:rPr>
            <w:noProof/>
            <w:webHidden/>
          </w:rPr>
        </w:r>
        <w:r w:rsidR="003306D6">
          <w:rPr>
            <w:noProof/>
            <w:webHidden/>
          </w:rPr>
          <w:fldChar w:fldCharType="separate"/>
        </w:r>
        <w:r>
          <w:rPr>
            <w:noProof/>
            <w:webHidden/>
          </w:rPr>
          <w:t>31</w:t>
        </w:r>
        <w:r w:rsidR="003306D6">
          <w:rPr>
            <w:noProof/>
            <w:webHidden/>
          </w:rPr>
          <w:fldChar w:fldCharType="end"/>
        </w:r>
      </w:hyperlink>
    </w:p>
    <w:p w14:paraId="3E9E27DA" w14:textId="0D51476C"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351" w:history="1">
        <w:r w:rsidR="003306D6" w:rsidRPr="00AA78D5">
          <w:rPr>
            <w:rStyle w:val="Hyperlink"/>
          </w:rPr>
          <w:t>7.12.1.</w:t>
        </w:r>
        <w:r w:rsidR="003306D6">
          <w:rPr>
            <w:rFonts w:asciiTheme="minorHAnsi" w:eastAsiaTheme="minorEastAsia" w:hAnsiTheme="minorHAnsi" w:cstheme="minorBidi"/>
            <w:color w:val="auto"/>
            <w:sz w:val="22"/>
            <w:szCs w:val="22"/>
            <w:lang w:val="de-CH" w:eastAsia="zh-CN"/>
          </w:rPr>
          <w:tab/>
        </w:r>
        <w:r w:rsidR="003306D6" w:rsidRPr="00AA78D5">
          <w:rPr>
            <w:rStyle w:val="Hyperlink"/>
          </w:rPr>
          <w:t>Sunrise in Astronomy and in Hindu Astrology</w:t>
        </w:r>
        <w:r w:rsidR="003306D6">
          <w:rPr>
            <w:webHidden/>
          </w:rPr>
          <w:tab/>
        </w:r>
        <w:r w:rsidR="003306D6">
          <w:rPr>
            <w:webHidden/>
          </w:rPr>
          <w:fldChar w:fldCharType="begin"/>
        </w:r>
        <w:r w:rsidR="003306D6">
          <w:rPr>
            <w:webHidden/>
          </w:rPr>
          <w:instrText xml:space="preserve"> PAGEREF _Toc58481351 \h </w:instrText>
        </w:r>
        <w:r w:rsidR="003306D6">
          <w:rPr>
            <w:webHidden/>
          </w:rPr>
        </w:r>
        <w:r w:rsidR="003306D6">
          <w:rPr>
            <w:webHidden/>
          </w:rPr>
          <w:fldChar w:fldCharType="separate"/>
        </w:r>
        <w:r>
          <w:rPr>
            <w:webHidden/>
          </w:rPr>
          <w:t>33</w:t>
        </w:r>
        <w:r w:rsidR="003306D6">
          <w:rPr>
            <w:webHidden/>
          </w:rPr>
          <w:fldChar w:fldCharType="end"/>
        </w:r>
      </w:hyperlink>
    </w:p>
    <w:p w14:paraId="546BAD09" w14:textId="2BFE0158"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52" w:history="1">
        <w:r w:rsidR="003306D6" w:rsidRPr="00AA78D5">
          <w:rPr>
            <w:rStyle w:val="Hyperlink"/>
            <w:noProof/>
          </w:rPr>
          <w:t>7.13.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swe_pheno_ut() and swe_pheno(), planetary phenomena</w:t>
        </w:r>
        <w:r w:rsidR="003306D6">
          <w:rPr>
            <w:noProof/>
            <w:webHidden/>
          </w:rPr>
          <w:tab/>
        </w:r>
        <w:r w:rsidR="003306D6">
          <w:rPr>
            <w:noProof/>
            <w:webHidden/>
          </w:rPr>
          <w:fldChar w:fldCharType="begin"/>
        </w:r>
        <w:r w:rsidR="003306D6">
          <w:rPr>
            <w:noProof/>
            <w:webHidden/>
          </w:rPr>
          <w:instrText xml:space="preserve"> PAGEREF _Toc58481352 \h </w:instrText>
        </w:r>
        <w:r w:rsidR="003306D6">
          <w:rPr>
            <w:noProof/>
            <w:webHidden/>
          </w:rPr>
        </w:r>
        <w:r w:rsidR="003306D6">
          <w:rPr>
            <w:noProof/>
            <w:webHidden/>
          </w:rPr>
          <w:fldChar w:fldCharType="separate"/>
        </w:r>
        <w:r>
          <w:rPr>
            <w:noProof/>
            <w:webHidden/>
          </w:rPr>
          <w:t>35</w:t>
        </w:r>
        <w:r w:rsidR="003306D6">
          <w:rPr>
            <w:noProof/>
            <w:webHidden/>
          </w:rPr>
          <w:fldChar w:fldCharType="end"/>
        </w:r>
      </w:hyperlink>
    </w:p>
    <w:p w14:paraId="41DA201D" w14:textId="1FA1CD35"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53" w:history="1">
        <w:r w:rsidR="003306D6" w:rsidRPr="00AA78D5">
          <w:rPr>
            <w:rStyle w:val="Hyperlink"/>
            <w:noProof/>
          </w:rPr>
          <w:t>7.14.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swe_azalt(), horizontal coordinates, azimuth, altitude</w:t>
        </w:r>
        <w:r w:rsidR="003306D6">
          <w:rPr>
            <w:noProof/>
            <w:webHidden/>
          </w:rPr>
          <w:tab/>
        </w:r>
        <w:r w:rsidR="003306D6">
          <w:rPr>
            <w:noProof/>
            <w:webHidden/>
          </w:rPr>
          <w:fldChar w:fldCharType="begin"/>
        </w:r>
        <w:r w:rsidR="003306D6">
          <w:rPr>
            <w:noProof/>
            <w:webHidden/>
          </w:rPr>
          <w:instrText xml:space="preserve"> PAGEREF _Toc58481353 \h </w:instrText>
        </w:r>
        <w:r w:rsidR="003306D6">
          <w:rPr>
            <w:noProof/>
            <w:webHidden/>
          </w:rPr>
        </w:r>
        <w:r w:rsidR="003306D6">
          <w:rPr>
            <w:noProof/>
            <w:webHidden/>
          </w:rPr>
          <w:fldChar w:fldCharType="separate"/>
        </w:r>
        <w:r>
          <w:rPr>
            <w:noProof/>
            <w:webHidden/>
          </w:rPr>
          <w:t>35</w:t>
        </w:r>
        <w:r w:rsidR="003306D6">
          <w:rPr>
            <w:noProof/>
            <w:webHidden/>
          </w:rPr>
          <w:fldChar w:fldCharType="end"/>
        </w:r>
      </w:hyperlink>
    </w:p>
    <w:p w14:paraId="680EDD50" w14:textId="403AF6E8"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54" w:history="1">
        <w:r w:rsidR="003306D6" w:rsidRPr="00AA78D5">
          <w:rPr>
            <w:rStyle w:val="Hyperlink"/>
            <w:noProof/>
          </w:rPr>
          <w:t>7.15.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swe_azalt_rev()</w:t>
        </w:r>
        <w:r w:rsidR="003306D6">
          <w:rPr>
            <w:noProof/>
            <w:webHidden/>
          </w:rPr>
          <w:tab/>
        </w:r>
        <w:r w:rsidR="003306D6">
          <w:rPr>
            <w:noProof/>
            <w:webHidden/>
          </w:rPr>
          <w:fldChar w:fldCharType="begin"/>
        </w:r>
        <w:r w:rsidR="003306D6">
          <w:rPr>
            <w:noProof/>
            <w:webHidden/>
          </w:rPr>
          <w:instrText xml:space="preserve"> PAGEREF _Toc58481354 \h </w:instrText>
        </w:r>
        <w:r w:rsidR="003306D6">
          <w:rPr>
            <w:noProof/>
            <w:webHidden/>
          </w:rPr>
        </w:r>
        <w:r w:rsidR="003306D6">
          <w:rPr>
            <w:noProof/>
            <w:webHidden/>
          </w:rPr>
          <w:fldChar w:fldCharType="separate"/>
        </w:r>
        <w:r>
          <w:rPr>
            <w:noProof/>
            <w:webHidden/>
          </w:rPr>
          <w:t>36</w:t>
        </w:r>
        <w:r w:rsidR="003306D6">
          <w:rPr>
            <w:noProof/>
            <w:webHidden/>
          </w:rPr>
          <w:fldChar w:fldCharType="end"/>
        </w:r>
      </w:hyperlink>
    </w:p>
    <w:p w14:paraId="1D4D2BAB" w14:textId="0C566777"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55" w:history="1">
        <w:r w:rsidR="003306D6" w:rsidRPr="00AA78D5">
          <w:rPr>
            <w:rStyle w:val="Hyperlink"/>
            <w:noProof/>
          </w:rPr>
          <w:t>7.16.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swe_refrac(), swe_refrac_extended(), refraction</w:t>
        </w:r>
        <w:r w:rsidR="003306D6">
          <w:rPr>
            <w:noProof/>
            <w:webHidden/>
          </w:rPr>
          <w:tab/>
        </w:r>
        <w:r w:rsidR="003306D6">
          <w:rPr>
            <w:noProof/>
            <w:webHidden/>
          </w:rPr>
          <w:fldChar w:fldCharType="begin"/>
        </w:r>
        <w:r w:rsidR="003306D6">
          <w:rPr>
            <w:noProof/>
            <w:webHidden/>
          </w:rPr>
          <w:instrText xml:space="preserve"> PAGEREF _Toc58481355 \h </w:instrText>
        </w:r>
        <w:r w:rsidR="003306D6">
          <w:rPr>
            <w:noProof/>
            <w:webHidden/>
          </w:rPr>
        </w:r>
        <w:r w:rsidR="003306D6">
          <w:rPr>
            <w:noProof/>
            <w:webHidden/>
          </w:rPr>
          <w:fldChar w:fldCharType="separate"/>
        </w:r>
        <w:r>
          <w:rPr>
            <w:noProof/>
            <w:webHidden/>
          </w:rPr>
          <w:t>36</w:t>
        </w:r>
        <w:r w:rsidR="003306D6">
          <w:rPr>
            <w:noProof/>
            <w:webHidden/>
          </w:rPr>
          <w:fldChar w:fldCharType="end"/>
        </w:r>
      </w:hyperlink>
    </w:p>
    <w:p w14:paraId="3490FE49" w14:textId="4EDE691C"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56" w:history="1">
        <w:r w:rsidR="003306D6" w:rsidRPr="00AA78D5">
          <w:rPr>
            <w:rStyle w:val="Hyperlink"/>
            <w:noProof/>
          </w:rPr>
          <w:t>7.17.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Heliacal risings etc.: swe_heliacal_ut()</w:t>
        </w:r>
        <w:r w:rsidR="003306D6">
          <w:rPr>
            <w:noProof/>
            <w:webHidden/>
          </w:rPr>
          <w:tab/>
        </w:r>
        <w:r w:rsidR="003306D6">
          <w:rPr>
            <w:noProof/>
            <w:webHidden/>
          </w:rPr>
          <w:fldChar w:fldCharType="begin"/>
        </w:r>
        <w:r w:rsidR="003306D6">
          <w:rPr>
            <w:noProof/>
            <w:webHidden/>
          </w:rPr>
          <w:instrText xml:space="preserve"> PAGEREF _Toc58481356 \h </w:instrText>
        </w:r>
        <w:r w:rsidR="003306D6">
          <w:rPr>
            <w:noProof/>
            <w:webHidden/>
          </w:rPr>
        </w:r>
        <w:r w:rsidR="003306D6">
          <w:rPr>
            <w:noProof/>
            <w:webHidden/>
          </w:rPr>
          <w:fldChar w:fldCharType="separate"/>
        </w:r>
        <w:r>
          <w:rPr>
            <w:noProof/>
            <w:webHidden/>
          </w:rPr>
          <w:t>37</w:t>
        </w:r>
        <w:r w:rsidR="003306D6">
          <w:rPr>
            <w:noProof/>
            <w:webHidden/>
          </w:rPr>
          <w:fldChar w:fldCharType="end"/>
        </w:r>
      </w:hyperlink>
    </w:p>
    <w:p w14:paraId="39781514" w14:textId="6E48FBFA"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57" w:history="1">
        <w:r w:rsidR="003306D6" w:rsidRPr="00AA78D5">
          <w:rPr>
            <w:rStyle w:val="Hyperlink"/>
            <w:noProof/>
          </w:rPr>
          <w:t>7.18.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Magnitude limit for visibility: swe_vis_limit_mag()</w:t>
        </w:r>
        <w:r w:rsidR="003306D6">
          <w:rPr>
            <w:noProof/>
            <w:webHidden/>
          </w:rPr>
          <w:tab/>
        </w:r>
        <w:r w:rsidR="003306D6">
          <w:rPr>
            <w:noProof/>
            <w:webHidden/>
          </w:rPr>
          <w:fldChar w:fldCharType="begin"/>
        </w:r>
        <w:r w:rsidR="003306D6">
          <w:rPr>
            <w:noProof/>
            <w:webHidden/>
          </w:rPr>
          <w:instrText xml:space="preserve"> PAGEREF _Toc58481357 \h </w:instrText>
        </w:r>
        <w:r w:rsidR="003306D6">
          <w:rPr>
            <w:noProof/>
            <w:webHidden/>
          </w:rPr>
        </w:r>
        <w:r w:rsidR="003306D6">
          <w:rPr>
            <w:noProof/>
            <w:webHidden/>
          </w:rPr>
          <w:fldChar w:fldCharType="separate"/>
        </w:r>
        <w:r>
          <w:rPr>
            <w:noProof/>
            <w:webHidden/>
          </w:rPr>
          <w:t>39</w:t>
        </w:r>
        <w:r w:rsidR="003306D6">
          <w:rPr>
            <w:noProof/>
            <w:webHidden/>
          </w:rPr>
          <w:fldChar w:fldCharType="end"/>
        </w:r>
      </w:hyperlink>
    </w:p>
    <w:p w14:paraId="4ECD82F2" w14:textId="34A3C8CB"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58" w:history="1">
        <w:r w:rsidR="003306D6" w:rsidRPr="00AA78D5">
          <w:rPr>
            <w:rStyle w:val="Hyperlink"/>
            <w:noProof/>
          </w:rPr>
          <w:t>7.19.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Heliacal details: swe_heliacal_pheno_ut()</w:t>
        </w:r>
        <w:r w:rsidR="003306D6">
          <w:rPr>
            <w:noProof/>
            <w:webHidden/>
          </w:rPr>
          <w:tab/>
        </w:r>
        <w:r w:rsidR="003306D6">
          <w:rPr>
            <w:noProof/>
            <w:webHidden/>
          </w:rPr>
          <w:fldChar w:fldCharType="begin"/>
        </w:r>
        <w:r w:rsidR="003306D6">
          <w:rPr>
            <w:noProof/>
            <w:webHidden/>
          </w:rPr>
          <w:instrText xml:space="preserve"> PAGEREF _Toc58481358 \h </w:instrText>
        </w:r>
        <w:r w:rsidR="003306D6">
          <w:rPr>
            <w:noProof/>
            <w:webHidden/>
          </w:rPr>
        </w:r>
        <w:r w:rsidR="003306D6">
          <w:rPr>
            <w:noProof/>
            <w:webHidden/>
          </w:rPr>
          <w:fldChar w:fldCharType="separate"/>
        </w:r>
        <w:r>
          <w:rPr>
            <w:noProof/>
            <w:webHidden/>
          </w:rPr>
          <w:t>39</w:t>
        </w:r>
        <w:r w:rsidR="003306D6">
          <w:rPr>
            <w:noProof/>
            <w:webHidden/>
          </w:rPr>
          <w:fldChar w:fldCharType="end"/>
        </w:r>
      </w:hyperlink>
    </w:p>
    <w:p w14:paraId="3D256038" w14:textId="5906C274" w:rsidR="003306D6" w:rsidRDefault="00C97A94">
      <w:pPr>
        <w:pStyle w:val="Verzeichnis1"/>
        <w:tabs>
          <w:tab w:val="left" w:pos="403"/>
          <w:tab w:val="right" w:leader="dot" w:pos="10455"/>
        </w:tabs>
        <w:rPr>
          <w:rFonts w:asciiTheme="minorHAnsi" w:eastAsiaTheme="minorEastAsia" w:hAnsiTheme="minorHAnsi" w:cstheme="minorBidi"/>
          <w:bCs w:val="0"/>
          <w:noProof/>
          <w:color w:val="auto"/>
          <w:sz w:val="22"/>
          <w:lang w:val="de-CH" w:eastAsia="zh-CN"/>
        </w:rPr>
      </w:pPr>
      <w:hyperlink w:anchor="_Toc58481359" w:history="1">
        <w:r w:rsidR="003306D6" w:rsidRPr="00AA78D5">
          <w:rPr>
            <w:rStyle w:val="Hyperlink"/>
            <w:noProof/>
            <w14:scene3d>
              <w14:camera w14:prst="orthographicFront"/>
              <w14:lightRig w14:rig="threePt" w14:dir="t">
                <w14:rot w14:lat="0" w14:lon="0" w14:rev="0"/>
              </w14:lightRig>
            </w14:scene3d>
          </w:rPr>
          <w:t>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Date and time conversion functions</w:t>
        </w:r>
        <w:r w:rsidR="003306D6">
          <w:rPr>
            <w:noProof/>
            <w:webHidden/>
          </w:rPr>
          <w:tab/>
        </w:r>
        <w:r w:rsidR="003306D6">
          <w:rPr>
            <w:noProof/>
            <w:webHidden/>
          </w:rPr>
          <w:fldChar w:fldCharType="begin"/>
        </w:r>
        <w:r w:rsidR="003306D6">
          <w:rPr>
            <w:noProof/>
            <w:webHidden/>
          </w:rPr>
          <w:instrText xml:space="preserve"> PAGEREF _Toc58481359 \h </w:instrText>
        </w:r>
        <w:r w:rsidR="003306D6">
          <w:rPr>
            <w:noProof/>
            <w:webHidden/>
          </w:rPr>
        </w:r>
        <w:r w:rsidR="003306D6">
          <w:rPr>
            <w:noProof/>
            <w:webHidden/>
          </w:rPr>
          <w:fldChar w:fldCharType="separate"/>
        </w:r>
        <w:r>
          <w:rPr>
            <w:noProof/>
            <w:webHidden/>
          </w:rPr>
          <w:t>40</w:t>
        </w:r>
        <w:r w:rsidR="003306D6">
          <w:rPr>
            <w:noProof/>
            <w:webHidden/>
          </w:rPr>
          <w:fldChar w:fldCharType="end"/>
        </w:r>
      </w:hyperlink>
    </w:p>
    <w:p w14:paraId="5DE92A2B" w14:textId="17A6EFA6"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60" w:history="1">
        <w:r w:rsidR="003306D6" w:rsidRPr="00AA78D5">
          <w:rPr>
            <w:rStyle w:val="Hyperlink"/>
            <w:noProof/>
          </w:rPr>
          <w:t>8.1.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Calendar date and Julian day: swe_julday(), swe_date_conversion(), /swe_revjul()</w:t>
        </w:r>
        <w:r w:rsidR="003306D6">
          <w:rPr>
            <w:noProof/>
            <w:webHidden/>
          </w:rPr>
          <w:tab/>
        </w:r>
        <w:r w:rsidR="003306D6">
          <w:rPr>
            <w:noProof/>
            <w:webHidden/>
          </w:rPr>
          <w:fldChar w:fldCharType="begin"/>
        </w:r>
        <w:r w:rsidR="003306D6">
          <w:rPr>
            <w:noProof/>
            <w:webHidden/>
          </w:rPr>
          <w:instrText xml:space="preserve"> PAGEREF _Toc58481360 \h </w:instrText>
        </w:r>
        <w:r w:rsidR="003306D6">
          <w:rPr>
            <w:noProof/>
            <w:webHidden/>
          </w:rPr>
        </w:r>
        <w:r w:rsidR="003306D6">
          <w:rPr>
            <w:noProof/>
            <w:webHidden/>
          </w:rPr>
          <w:fldChar w:fldCharType="separate"/>
        </w:r>
        <w:r>
          <w:rPr>
            <w:noProof/>
            <w:webHidden/>
          </w:rPr>
          <w:t>40</w:t>
        </w:r>
        <w:r w:rsidR="003306D6">
          <w:rPr>
            <w:noProof/>
            <w:webHidden/>
          </w:rPr>
          <w:fldChar w:fldCharType="end"/>
        </w:r>
      </w:hyperlink>
    </w:p>
    <w:p w14:paraId="5503AE0E" w14:textId="2C7B6017"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61" w:history="1">
        <w:r w:rsidR="003306D6" w:rsidRPr="00AA78D5">
          <w:rPr>
            <w:rStyle w:val="Hyperlink"/>
            <w:noProof/>
          </w:rPr>
          <w:t>8.2.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UTC and Julian day: swe_utc_time_zone(), swe_utc_to_jd(), swe_jdet_to_utc(), swe_jdut1_to_utc()</w:t>
        </w:r>
        <w:r w:rsidR="003306D6">
          <w:rPr>
            <w:noProof/>
            <w:webHidden/>
          </w:rPr>
          <w:tab/>
        </w:r>
        <w:r w:rsidR="003306D6">
          <w:rPr>
            <w:noProof/>
            <w:webHidden/>
          </w:rPr>
          <w:fldChar w:fldCharType="begin"/>
        </w:r>
        <w:r w:rsidR="003306D6">
          <w:rPr>
            <w:noProof/>
            <w:webHidden/>
          </w:rPr>
          <w:instrText xml:space="preserve"> PAGEREF _Toc58481361 \h </w:instrText>
        </w:r>
        <w:r w:rsidR="003306D6">
          <w:rPr>
            <w:noProof/>
            <w:webHidden/>
          </w:rPr>
        </w:r>
        <w:r w:rsidR="003306D6">
          <w:rPr>
            <w:noProof/>
            <w:webHidden/>
          </w:rPr>
          <w:fldChar w:fldCharType="separate"/>
        </w:r>
        <w:r>
          <w:rPr>
            <w:noProof/>
            <w:webHidden/>
          </w:rPr>
          <w:t>41</w:t>
        </w:r>
        <w:r w:rsidR="003306D6">
          <w:rPr>
            <w:noProof/>
            <w:webHidden/>
          </w:rPr>
          <w:fldChar w:fldCharType="end"/>
        </w:r>
      </w:hyperlink>
    </w:p>
    <w:p w14:paraId="09392149" w14:textId="7ACA7114"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62" w:history="1">
        <w:r w:rsidR="003306D6" w:rsidRPr="00AA78D5">
          <w:rPr>
            <w:rStyle w:val="Hyperlink"/>
            <w:noProof/>
          </w:rPr>
          <w:t>8.3.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Handling of leap seconds and the file seleapsec.txt</w:t>
        </w:r>
        <w:r w:rsidR="003306D6">
          <w:rPr>
            <w:noProof/>
            <w:webHidden/>
          </w:rPr>
          <w:tab/>
        </w:r>
        <w:r w:rsidR="003306D6">
          <w:rPr>
            <w:noProof/>
            <w:webHidden/>
          </w:rPr>
          <w:fldChar w:fldCharType="begin"/>
        </w:r>
        <w:r w:rsidR="003306D6">
          <w:rPr>
            <w:noProof/>
            <w:webHidden/>
          </w:rPr>
          <w:instrText xml:space="preserve"> PAGEREF _Toc58481362 \h </w:instrText>
        </w:r>
        <w:r w:rsidR="003306D6">
          <w:rPr>
            <w:noProof/>
            <w:webHidden/>
          </w:rPr>
        </w:r>
        <w:r w:rsidR="003306D6">
          <w:rPr>
            <w:noProof/>
            <w:webHidden/>
          </w:rPr>
          <w:fldChar w:fldCharType="separate"/>
        </w:r>
        <w:r>
          <w:rPr>
            <w:noProof/>
            <w:webHidden/>
          </w:rPr>
          <w:t>43</w:t>
        </w:r>
        <w:r w:rsidR="003306D6">
          <w:rPr>
            <w:noProof/>
            <w:webHidden/>
          </w:rPr>
          <w:fldChar w:fldCharType="end"/>
        </w:r>
      </w:hyperlink>
    </w:p>
    <w:p w14:paraId="6FBEAAF5" w14:textId="7CBAEE40"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63" w:history="1">
        <w:r w:rsidR="003306D6" w:rsidRPr="00AA78D5">
          <w:rPr>
            <w:rStyle w:val="Hyperlink"/>
            <w:noProof/>
          </w:rPr>
          <w:t>8.4.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Mean solar time versus True solar time: swe_time_equ(), swe_lmt_to_lat(), swe_lat_to_lmt()</w:t>
        </w:r>
        <w:r w:rsidR="003306D6">
          <w:rPr>
            <w:noProof/>
            <w:webHidden/>
          </w:rPr>
          <w:tab/>
        </w:r>
        <w:r w:rsidR="003306D6">
          <w:rPr>
            <w:noProof/>
            <w:webHidden/>
          </w:rPr>
          <w:fldChar w:fldCharType="begin"/>
        </w:r>
        <w:r w:rsidR="003306D6">
          <w:rPr>
            <w:noProof/>
            <w:webHidden/>
          </w:rPr>
          <w:instrText xml:space="preserve"> PAGEREF _Toc58481363 \h </w:instrText>
        </w:r>
        <w:r w:rsidR="003306D6">
          <w:rPr>
            <w:noProof/>
            <w:webHidden/>
          </w:rPr>
        </w:r>
        <w:r w:rsidR="003306D6">
          <w:rPr>
            <w:noProof/>
            <w:webHidden/>
          </w:rPr>
          <w:fldChar w:fldCharType="separate"/>
        </w:r>
        <w:r>
          <w:rPr>
            <w:noProof/>
            <w:webHidden/>
          </w:rPr>
          <w:t>43</w:t>
        </w:r>
        <w:r w:rsidR="003306D6">
          <w:rPr>
            <w:noProof/>
            <w:webHidden/>
          </w:rPr>
          <w:fldChar w:fldCharType="end"/>
        </w:r>
      </w:hyperlink>
    </w:p>
    <w:p w14:paraId="00B1771D" w14:textId="50AABC21" w:rsidR="003306D6" w:rsidRDefault="00C97A94">
      <w:pPr>
        <w:pStyle w:val="Verzeichnis1"/>
        <w:tabs>
          <w:tab w:val="left" w:pos="403"/>
          <w:tab w:val="right" w:leader="dot" w:pos="10455"/>
        </w:tabs>
        <w:rPr>
          <w:rFonts w:asciiTheme="minorHAnsi" w:eastAsiaTheme="minorEastAsia" w:hAnsiTheme="minorHAnsi" w:cstheme="minorBidi"/>
          <w:bCs w:val="0"/>
          <w:noProof/>
          <w:color w:val="auto"/>
          <w:sz w:val="22"/>
          <w:lang w:val="de-CH" w:eastAsia="zh-CN"/>
        </w:rPr>
      </w:pPr>
      <w:hyperlink w:anchor="_Toc58481364" w:history="1">
        <w:r w:rsidR="003306D6" w:rsidRPr="00AA78D5">
          <w:rPr>
            <w:rStyle w:val="Hyperlink"/>
            <w:noProof/>
            <w14:scene3d>
              <w14:camera w14:prst="orthographicFront"/>
              <w14:lightRig w14:rig="threePt" w14:dir="t">
                <w14:rot w14:lat="0" w14:lon="0" w14:rev="0"/>
              </w14:lightRig>
            </w14:scene3d>
          </w:rPr>
          <w:t>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Delta T-related functions</w:t>
        </w:r>
        <w:r w:rsidR="003306D6">
          <w:rPr>
            <w:noProof/>
            <w:webHidden/>
          </w:rPr>
          <w:tab/>
        </w:r>
        <w:r w:rsidR="003306D6">
          <w:rPr>
            <w:noProof/>
            <w:webHidden/>
          </w:rPr>
          <w:fldChar w:fldCharType="begin"/>
        </w:r>
        <w:r w:rsidR="003306D6">
          <w:rPr>
            <w:noProof/>
            <w:webHidden/>
          </w:rPr>
          <w:instrText xml:space="preserve"> PAGEREF _Toc58481364 \h </w:instrText>
        </w:r>
        <w:r w:rsidR="003306D6">
          <w:rPr>
            <w:noProof/>
            <w:webHidden/>
          </w:rPr>
        </w:r>
        <w:r w:rsidR="003306D6">
          <w:rPr>
            <w:noProof/>
            <w:webHidden/>
          </w:rPr>
          <w:fldChar w:fldCharType="separate"/>
        </w:r>
        <w:r>
          <w:rPr>
            <w:noProof/>
            <w:webHidden/>
          </w:rPr>
          <w:t>44</w:t>
        </w:r>
        <w:r w:rsidR="003306D6">
          <w:rPr>
            <w:noProof/>
            <w:webHidden/>
          </w:rPr>
          <w:fldChar w:fldCharType="end"/>
        </w:r>
      </w:hyperlink>
    </w:p>
    <w:p w14:paraId="33333B9F" w14:textId="3C5F8906"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65" w:history="1">
        <w:r w:rsidR="003306D6" w:rsidRPr="00AA78D5">
          <w:rPr>
            <w:rStyle w:val="Hyperlink"/>
            <w:noProof/>
          </w:rPr>
          <w:t>9.1.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swe_deltat_ex()</w:t>
        </w:r>
        <w:r w:rsidR="003306D6">
          <w:rPr>
            <w:noProof/>
            <w:webHidden/>
          </w:rPr>
          <w:tab/>
        </w:r>
        <w:r w:rsidR="003306D6">
          <w:rPr>
            <w:noProof/>
            <w:webHidden/>
          </w:rPr>
          <w:fldChar w:fldCharType="begin"/>
        </w:r>
        <w:r w:rsidR="003306D6">
          <w:rPr>
            <w:noProof/>
            <w:webHidden/>
          </w:rPr>
          <w:instrText xml:space="preserve"> PAGEREF _Toc58481365 \h </w:instrText>
        </w:r>
        <w:r w:rsidR="003306D6">
          <w:rPr>
            <w:noProof/>
            <w:webHidden/>
          </w:rPr>
        </w:r>
        <w:r w:rsidR="003306D6">
          <w:rPr>
            <w:noProof/>
            <w:webHidden/>
          </w:rPr>
          <w:fldChar w:fldCharType="separate"/>
        </w:r>
        <w:r>
          <w:rPr>
            <w:noProof/>
            <w:webHidden/>
          </w:rPr>
          <w:t>44</w:t>
        </w:r>
        <w:r w:rsidR="003306D6">
          <w:rPr>
            <w:noProof/>
            <w:webHidden/>
          </w:rPr>
          <w:fldChar w:fldCharType="end"/>
        </w:r>
      </w:hyperlink>
    </w:p>
    <w:p w14:paraId="4F83236B" w14:textId="1E805054"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66" w:history="1">
        <w:r w:rsidR="003306D6" w:rsidRPr="00AA78D5">
          <w:rPr>
            <w:rStyle w:val="Hyperlink"/>
            <w:noProof/>
          </w:rPr>
          <w:t>9.2.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swe_deltat()</w:t>
        </w:r>
        <w:r w:rsidR="003306D6">
          <w:rPr>
            <w:noProof/>
            <w:webHidden/>
          </w:rPr>
          <w:tab/>
        </w:r>
        <w:r w:rsidR="003306D6">
          <w:rPr>
            <w:noProof/>
            <w:webHidden/>
          </w:rPr>
          <w:fldChar w:fldCharType="begin"/>
        </w:r>
        <w:r w:rsidR="003306D6">
          <w:rPr>
            <w:noProof/>
            <w:webHidden/>
          </w:rPr>
          <w:instrText xml:space="preserve"> PAGEREF _Toc58481366 \h </w:instrText>
        </w:r>
        <w:r w:rsidR="003306D6">
          <w:rPr>
            <w:noProof/>
            <w:webHidden/>
          </w:rPr>
        </w:r>
        <w:r w:rsidR="003306D6">
          <w:rPr>
            <w:noProof/>
            <w:webHidden/>
          </w:rPr>
          <w:fldChar w:fldCharType="separate"/>
        </w:r>
        <w:r>
          <w:rPr>
            <w:noProof/>
            <w:webHidden/>
          </w:rPr>
          <w:t>45</w:t>
        </w:r>
        <w:r w:rsidR="003306D6">
          <w:rPr>
            <w:noProof/>
            <w:webHidden/>
          </w:rPr>
          <w:fldChar w:fldCharType="end"/>
        </w:r>
      </w:hyperlink>
    </w:p>
    <w:p w14:paraId="74F2B159" w14:textId="14CD3701"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67" w:history="1">
        <w:r w:rsidR="003306D6" w:rsidRPr="00AA78D5">
          <w:rPr>
            <w:rStyle w:val="Hyperlink"/>
            <w:noProof/>
          </w:rPr>
          <w:t>9.3.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swe_set_tid_acc(), swe_get_tid_acc()</w:t>
        </w:r>
        <w:r w:rsidR="003306D6">
          <w:rPr>
            <w:noProof/>
            <w:webHidden/>
          </w:rPr>
          <w:tab/>
        </w:r>
        <w:r w:rsidR="003306D6">
          <w:rPr>
            <w:noProof/>
            <w:webHidden/>
          </w:rPr>
          <w:fldChar w:fldCharType="begin"/>
        </w:r>
        <w:r w:rsidR="003306D6">
          <w:rPr>
            <w:noProof/>
            <w:webHidden/>
          </w:rPr>
          <w:instrText xml:space="preserve"> PAGEREF _Toc58481367 \h </w:instrText>
        </w:r>
        <w:r w:rsidR="003306D6">
          <w:rPr>
            <w:noProof/>
            <w:webHidden/>
          </w:rPr>
        </w:r>
        <w:r w:rsidR="003306D6">
          <w:rPr>
            <w:noProof/>
            <w:webHidden/>
          </w:rPr>
          <w:fldChar w:fldCharType="separate"/>
        </w:r>
        <w:r>
          <w:rPr>
            <w:noProof/>
            <w:webHidden/>
          </w:rPr>
          <w:t>45</w:t>
        </w:r>
        <w:r w:rsidR="003306D6">
          <w:rPr>
            <w:noProof/>
            <w:webHidden/>
          </w:rPr>
          <w:fldChar w:fldCharType="end"/>
        </w:r>
      </w:hyperlink>
    </w:p>
    <w:p w14:paraId="1D8A9407" w14:textId="3966CFA5"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68" w:history="1">
        <w:r w:rsidR="003306D6" w:rsidRPr="00AA78D5">
          <w:rPr>
            <w:rStyle w:val="Hyperlink"/>
            <w:noProof/>
          </w:rPr>
          <w:t>9.4.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swe_set_delta_t_userdef()</w:t>
        </w:r>
        <w:r w:rsidR="003306D6">
          <w:rPr>
            <w:noProof/>
            <w:webHidden/>
          </w:rPr>
          <w:tab/>
        </w:r>
        <w:r w:rsidR="003306D6">
          <w:rPr>
            <w:noProof/>
            <w:webHidden/>
          </w:rPr>
          <w:fldChar w:fldCharType="begin"/>
        </w:r>
        <w:r w:rsidR="003306D6">
          <w:rPr>
            <w:noProof/>
            <w:webHidden/>
          </w:rPr>
          <w:instrText xml:space="preserve"> PAGEREF _Toc58481368 \h </w:instrText>
        </w:r>
        <w:r w:rsidR="003306D6">
          <w:rPr>
            <w:noProof/>
            <w:webHidden/>
          </w:rPr>
        </w:r>
        <w:r w:rsidR="003306D6">
          <w:rPr>
            <w:noProof/>
            <w:webHidden/>
          </w:rPr>
          <w:fldChar w:fldCharType="separate"/>
        </w:r>
        <w:r>
          <w:rPr>
            <w:noProof/>
            <w:webHidden/>
          </w:rPr>
          <w:t>46</w:t>
        </w:r>
        <w:r w:rsidR="003306D6">
          <w:rPr>
            <w:noProof/>
            <w:webHidden/>
          </w:rPr>
          <w:fldChar w:fldCharType="end"/>
        </w:r>
      </w:hyperlink>
    </w:p>
    <w:p w14:paraId="685D8B36" w14:textId="74F25B0B" w:rsidR="003306D6" w:rsidRDefault="00C97A94">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69" w:history="1">
        <w:r w:rsidR="003306D6" w:rsidRPr="00AA78D5">
          <w:rPr>
            <w:rStyle w:val="Hyperlink"/>
            <w:noProof/>
          </w:rPr>
          <w:t>9.5.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Future updates of Delta T and the file swe_deltat.txt</w:t>
        </w:r>
        <w:r w:rsidR="003306D6">
          <w:rPr>
            <w:noProof/>
            <w:webHidden/>
          </w:rPr>
          <w:tab/>
        </w:r>
        <w:r w:rsidR="003306D6">
          <w:rPr>
            <w:noProof/>
            <w:webHidden/>
          </w:rPr>
          <w:fldChar w:fldCharType="begin"/>
        </w:r>
        <w:r w:rsidR="003306D6">
          <w:rPr>
            <w:noProof/>
            <w:webHidden/>
          </w:rPr>
          <w:instrText xml:space="preserve"> PAGEREF _Toc58481369 \h </w:instrText>
        </w:r>
        <w:r w:rsidR="003306D6">
          <w:rPr>
            <w:noProof/>
            <w:webHidden/>
          </w:rPr>
        </w:r>
        <w:r w:rsidR="003306D6">
          <w:rPr>
            <w:noProof/>
            <w:webHidden/>
          </w:rPr>
          <w:fldChar w:fldCharType="separate"/>
        </w:r>
        <w:r>
          <w:rPr>
            <w:noProof/>
            <w:webHidden/>
          </w:rPr>
          <w:t>46</w:t>
        </w:r>
        <w:r w:rsidR="003306D6">
          <w:rPr>
            <w:noProof/>
            <w:webHidden/>
          </w:rPr>
          <w:fldChar w:fldCharType="end"/>
        </w:r>
      </w:hyperlink>
    </w:p>
    <w:p w14:paraId="67B27912" w14:textId="3C2AC940" w:rsidR="003306D6" w:rsidRDefault="00C97A94">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370" w:history="1">
        <w:r w:rsidR="003306D6" w:rsidRPr="00AA78D5">
          <w:rPr>
            <w:rStyle w:val="Hyperlink"/>
            <w:noProof/>
            <w14:scene3d>
              <w14:camera w14:prst="orthographicFront"/>
              <w14:lightRig w14:rig="threePt" w14:dir="t">
                <w14:rot w14:lat="0" w14:lon="0" w14:rev="0"/>
              </w14:lightRig>
            </w14:scene3d>
          </w:rPr>
          <w:t>10.</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function swe_set_topo() for topocentric planet positions</w:t>
        </w:r>
        <w:r w:rsidR="003306D6">
          <w:rPr>
            <w:noProof/>
            <w:webHidden/>
          </w:rPr>
          <w:tab/>
        </w:r>
        <w:r w:rsidR="003306D6">
          <w:rPr>
            <w:noProof/>
            <w:webHidden/>
          </w:rPr>
          <w:fldChar w:fldCharType="begin"/>
        </w:r>
        <w:r w:rsidR="003306D6">
          <w:rPr>
            <w:noProof/>
            <w:webHidden/>
          </w:rPr>
          <w:instrText xml:space="preserve"> PAGEREF _Toc58481370 \h </w:instrText>
        </w:r>
        <w:r w:rsidR="003306D6">
          <w:rPr>
            <w:noProof/>
            <w:webHidden/>
          </w:rPr>
        </w:r>
        <w:r w:rsidR="003306D6">
          <w:rPr>
            <w:noProof/>
            <w:webHidden/>
          </w:rPr>
          <w:fldChar w:fldCharType="separate"/>
        </w:r>
        <w:r>
          <w:rPr>
            <w:noProof/>
            <w:webHidden/>
          </w:rPr>
          <w:t>46</w:t>
        </w:r>
        <w:r w:rsidR="003306D6">
          <w:rPr>
            <w:noProof/>
            <w:webHidden/>
          </w:rPr>
          <w:fldChar w:fldCharType="end"/>
        </w:r>
      </w:hyperlink>
    </w:p>
    <w:p w14:paraId="44DB9B4E" w14:textId="0F735F21" w:rsidR="003306D6" w:rsidRDefault="00C97A94">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371" w:history="1">
        <w:r w:rsidR="003306D6" w:rsidRPr="00AA78D5">
          <w:rPr>
            <w:rStyle w:val="Hyperlink"/>
            <w:noProof/>
            <w14:scene3d>
              <w14:camera w14:prst="orthographicFront"/>
              <w14:lightRig w14:rig="threePt" w14:dir="t">
                <w14:rot w14:lat="0" w14:lon="0" w14:rev="0"/>
              </w14:lightRig>
            </w14:scene3d>
          </w:rPr>
          <w:t>11.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Sidereal mode functions</w:t>
        </w:r>
        <w:r w:rsidR="003306D6">
          <w:rPr>
            <w:noProof/>
            <w:webHidden/>
          </w:rPr>
          <w:tab/>
        </w:r>
        <w:r w:rsidR="003306D6">
          <w:rPr>
            <w:noProof/>
            <w:webHidden/>
          </w:rPr>
          <w:fldChar w:fldCharType="begin"/>
        </w:r>
        <w:r w:rsidR="003306D6">
          <w:rPr>
            <w:noProof/>
            <w:webHidden/>
          </w:rPr>
          <w:instrText xml:space="preserve"> PAGEREF _Toc58481371 \h </w:instrText>
        </w:r>
        <w:r w:rsidR="003306D6">
          <w:rPr>
            <w:noProof/>
            <w:webHidden/>
          </w:rPr>
        </w:r>
        <w:r w:rsidR="003306D6">
          <w:rPr>
            <w:noProof/>
            <w:webHidden/>
          </w:rPr>
          <w:fldChar w:fldCharType="separate"/>
        </w:r>
        <w:r>
          <w:rPr>
            <w:noProof/>
            <w:webHidden/>
          </w:rPr>
          <w:t>47</w:t>
        </w:r>
        <w:r w:rsidR="003306D6">
          <w:rPr>
            <w:noProof/>
            <w:webHidden/>
          </w:rPr>
          <w:fldChar w:fldCharType="end"/>
        </w:r>
      </w:hyperlink>
    </w:p>
    <w:p w14:paraId="37E1CB2A" w14:textId="3FA7046D"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72" w:history="1">
        <w:r w:rsidR="003306D6" w:rsidRPr="00AA78D5">
          <w:rPr>
            <w:rStyle w:val="Hyperlink"/>
            <w:noProof/>
          </w:rPr>
          <w:t>11.1.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swe_set_sid_mode()</w:t>
        </w:r>
        <w:r w:rsidR="003306D6">
          <w:rPr>
            <w:noProof/>
            <w:webHidden/>
          </w:rPr>
          <w:tab/>
        </w:r>
        <w:r w:rsidR="003306D6">
          <w:rPr>
            <w:noProof/>
            <w:webHidden/>
          </w:rPr>
          <w:fldChar w:fldCharType="begin"/>
        </w:r>
        <w:r w:rsidR="003306D6">
          <w:rPr>
            <w:noProof/>
            <w:webHidden/>
          </w:rPr>
          <w:instrText xml:space="preserve"> PAGEREF _Toc58481372 \h </w:instrText>
        </w:r>
        <w:r w:rsidR="003306D6">
          <w:rPr>
            <w:noProof/>
            <w:webHidden/>
          </w:rPr>
        </w:r>
        <w:r w:rsidR="003306D6">
          <w:rPr>
            <w:noProof/>
            <w:webHidden/>
          </w:rPr>
          <w:fldChar w:fldCharType="separate"/>
        </w:r>
        <w:r>
          <w:rPr>
            <w:noProof/>
            <w:webHidden/>
          </w:rPr>
          <w:t>47</w:t>
        </w:r>
        <w:r w:rsidR="003306D6">
          <w:rPr>
            <w:noProof/>
            <w:webHidden/>
          </w:rPr>
          <w:fldChar w:fldCharType="end"/>
        </w:r>
      </w:hyperlink>
    </w:p>
    <w:p w14:paraId="6C3BDD33" w14:textId="0F6E5E5A"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73" w:history="1">
        <w:r w:rsidR="003306D6" w:rsidRPr="00AA78D5">
          <w:rPr>
            <w:rStyle w:val="Hyperlink"/>
            <w:noProof/>
          </w:rPr>
          <w:t>11.2.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swe_get_ayanamsa_ex_ut(), swe_get_ayanamsa_ex(), swe_get_ayanamsa() and swe_get_ayanamsa_ut()</w:t>
        </w:r>
        <w:r w:rsidR="003306D6">
          <w:rPr>
            <w:noProof/>
            <w:webHidden/>
          </w:rPr>
          <w:tab/>
        </w:r>
        <w:r w:rsidR="003306D6">
          <w:rPr>
            <w:noProof/>
            <w:webHidden/>
          </w:rPr>
          <w:fldChar w:fldCharType="begin"/>
        </w:r>
        <w:r w:rsidR="003306D6">
          <w:rPr>
            <w:noProof/>
            <w:webHidden/>
          </w:rPr>
          <w:instrText xml:space="preserve"> PAGEREF _Toc58481373 \h </w:instrText>
        </w:r>
        <w:r w:rsidR="003306D6">
          <w:rPr>
            <w:noProof/>
            <w:webHidden/>
          </w:rPr>
        </w:r>
        <w:r w:rsidR="003306D6">
          <w:rPr>
            <w:noProof/>
            <w:webHidden/>
          </w:rPr>
          <w:fldChar w:fldCharType="separate"/>
        </w:r>
        <w:r>
          <w:rPr>
            <w:noProof/>
            <w:webHidden/>
          </w:rPr>
          <w:t>50</w:t>
        </w:r>
        <w:r w:rsidR="003306D6">
          <w:rPr>
            <w:noProof/>
            <w:webHidden/>
          </w:rPr>
          <w:fldChar w:fldCharType="end"/>
        </w:r>
      </w:hyperlink>
    </w:p>
    <w:p w14:paraId="4FA1F0A7" w14:textId="12E6FA99" w:rsidR="003306D6" w:rsidRDefault="00C97A94">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374" w:history="1">
        <w:r w:rsidR="003306D6" w:rsidRPr="00AA78D5">
          <w:rPr>
            <w:rStyle w:val="Hyperlink"/>
            <w:noProof/>
            <w14:scene3d>
              <w14:camera w14:prst="orthographicFront"/>
              <w14:lightRig w14:rig="threePt" w14:dir="t">
                <w14:rot w14:lat="0" w14:lon="0" w14:rev="0"/>
              </w14:lightRig>
            </w14:scene3d>
          </w:rPr>
          <w:t>12.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Ephemeris file related functions (moved to 2.)</w:t>
        </w:r>
        <w:r w:rsidR="003306D6">
          <w:rPr>
            <w:noProof/>
            <w:webHidden/>
          </w:rPr>
          <w:tab/>
        </w:r>
        <w:r w:rsidR="003306D6">
          <w:rPr>
            <w:noProof/>
            <w:webHidden/>
          </w:rPr>
          <w:fldChar w:fldCharType="begin"/>
        </w:r>
        <w:r w:rsidR="003306D6">
          <w:rPr>
            <w:noProof/>
            <w:webHidden/>
          </w:rPr>
          <w:instrText xml:space="preserve"> PAGEREF _Toc58481374 \h </w:instrText>
        </w:r>
        <w:r w:rsidR="003306D6">
          <w:rPr>
            <w:noProof/>
            <w:webHidden/>
          </w:rPr>
        </w:r>
        <w:r w:rsidR="003306D6">
          <w:rPr>
            <w:noProof/>
            <w:webHidden/>
          </w:rPr>
          <w:fldChar w:fldCharType="separate"/>
        </w:r>
        <w:r>
          <w:rPr>
            <w:noProof/>
            <w:webHidden/>
          </w:rPr>
          <w:t>51</w:t>
        </w:r>
        <w:r w:rsidR="003306D6">
          <w:rPr>
            <w:noProof/>
            <w:webHidden/>
          </w:rPr>
          <w:fldChar w:fldCharType="end"/>
        </w:r>
      </w:hyperlink>
    </w:p>
    <w:p w14:paraId="129A0BB7" w14:textId="259EEEF1" w:rsidR="003306D6" w:rsidRDefault="00C97A94">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375" w:history="1">
        <w:r w:rsidR="003306D6" w:rsidRPr="00AA78D5">
          <w:rPr>
            <w:rStyle w:val="Hyperlink"/>
            <w:noProof/>
            <w14:scene3d>
              <w14:camera w14:prst="orthographicFront"/>
              <w14:lightRig w14:rig="threePt" w14:dir="t">
                <w14:rot w14:lat="0" w14:lon="0" w14:rev="0"/>
              </w14:lightRig>
            </w14:scene3d>
          </w:rPr>
          <w:t>13.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sign of geographical longitudes in Swisseph functions</w:t>
        </w:r>
        <w:r w:rsidR="003306D6">
          <w:rPr>
            <w:noProof/>
            <w:webHidden/>
          </w:rPr>
          <w:tab/>
        </w:r>
        <w:r w:rsidR="003306D6">
          <w:rPr>
            <w:noProof/>
            <w:webHidden/>
          </w:rPr>
          <w:fldChar w:fldCharType="begin"/>
        </w:r>
        <w:r w:rsidR="003306D6">
          <w:rPr>
            <w:noProof/>
            <w:webHidden/>
          </w:rPr>
          <w:instrText xml:space="preserve"> PAGEREF _Toc58481375 \h </w:instrText>
        </w:r>
        <w:r w:rsidR="003306D6">
          <w:rPr>
            <w:noProof/>
            <w:webHidden/>
          </w:rPr>
        </w:r>
        <w:r w:rsidR="003306D6">
          <w:rPr>
            <w:noProof/>
            <w:webHidden/>
          </w:rPr>
          <w:fldChar w:fldCharType="separate"/>
        </w:r>
        <w:r>
          <w:rPr>
            <w:noProof/>
            <w:webHidden/>
          </w:rPr>
          <w:t>52</w:t>
        </w:r>
        <w:r w:rsidR="003306D6">
          <w:rPr>
            <w:noProof/>
            <w:webHidden/>
          </w:rPr>
          <w:fldChar w:fldCharType="end"/>
        </w:r>
      </w:hyperlink>
    </w:p>
    <w:p w14:paraId="3AC0252D" w14:textId="2E62714A"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76" w:history="1">
        <w:r w:rsidR="003306D6" w:rsidRPr="00AA78D5">
          <w:rPr>
            <w:rStyle w:val="Hyperlink"/>
            <w:noProof/>
          </w:rPr>
          <w:t>13.1.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Geographic versus geocentric latitude</w:t>
        </w:r>
        <w:r w:rsidR="003306D6">
          <w:rPr>
            <w:noProof/>
            <w:webHidden/>
          </w:rPr>
          <w:tab/>
        </w:r>
        <w:r w:rsidR="003306D6">
          <w:rPr>
            <w:noProof/>
            <w:webHidden/>
          </w:rPr>
          <w:fldChar w:fldCharType="begin"/>
        </w:r>
        <w:r w:rsidR="003306D6">
          <w:rPr>
            <w:noProof/>
            <w:webHidden/>
          </w:rPr>
          <w:instrText xml:space="preserve"> PAGEREF _Toc58481376 \h </w:instrText>
        </w:r>
        <w:r w:rsidR="003306D6">
          <w:rPr>
            <w:noProof/>
            <w:webHidden/>
          </w:rPr>
        </w:r>
        <w:r w:rsidR="003306D6">
          <w:rPr>
            <w:noProof/>
            <w:webHidden/>
          </w:rPr>
          <w:fldChar w:fldCharType="separate"/>
        </w:r>
        <w:r>
          <w:rPr>
            <w:noProof/>
            <w:webHidden/>
          </w:rPr>
          <w:t>52</w:t>
        </w:r>
        <w:r w:rsidR="003306D6">
          <w:rPr>
            <w:noProof/>
            <w:webHidden/>
          </w:rPr>
          <w:fldChar w:fldCharType="end"/>
        </w:r>
      </w:hyperlink>
    </w:p>
    <w:p w14:paraId="785F03F0" w14:textId="68DC0C3F" w:rsidR="003306D6" w:rsidRDefault="00C97A94">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377" w:history="1">
        <w:r w:rsidR="003306D6" w:rsidRPr="00AA78D5">
          <w:rPr>
            <w:rStyle w:val="Hyperlink"/>
            <w:noProof/>
            <w14:scene3d>
              <w14:camera w14:prst="orthographicFront"/>
              <w14:lightRig w14:rig="threePt" w14:dir="t">
                <w14:rot w14:lat="0" w14:lon="0" w14:rev="0"/>
              </w14:lightRig>
            </w14:scene3d>
          </w:rPr>
          <w:t>14.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House cusp calculation</w:t>
        </w:r>
        <w:r w:rsidR="003306D6">
          <w:rPr>
            <w:noProof/>
            <w:webHidden/>
          </w:rPr>
          <w:tab/>
        </w:r>
        <w:r w:rsidR="003306D6">
          <w:rPr>
            <w:noProof/>
            <w:webHidden/>
          </w:rPr>
          <w:fldChar w:fldCharType="begin"/>
        </w:r>
        <w:r w:rsidR="003306D6">
          <w:rPr>
            <w:noProof/>
            <w:webHidden/>
          </w:rPr>
          <w:instrText xml:space="preserve"> PAGEREF _Toc58481377 \h </w:instrText>
        </w:r>
        <w:r w:rsidR="003306D6">
          <w:rPr>
            <w:noProof/>
            <w:webHidden/>
          </w:rPr>
        </w:r>
        <w:r w:rsidR="003306D6">
          <w:rPr>
            <w:noProof/>
            <w:webHidden/>
          </w:rPr>
          <w:fldChar w:fldCharType="separate"/>
        </w:r>
        <w:r>
          <w:rPr>
            <w:noProof/>
            <w:webHidden/>
          </w:rPr>
          <w:t>52</w:t>
        </w:r>
        <w:r w:rsidR="003306D6">
          <w:rPr>
            <w:noProof/>
            <w:webHidden/>
          </w:rPr>
          <w:fldChar w:fldCharType="end"/>
        </w:r>
      </w:hyperlink>
    </w:p>
    <w:p w14:paraId="70271129" w14:textId="029C342E"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78" w:history="1">
        <w:r w:rsidR="003306D6" w:rsidRPr="00AA78D5">
          <w:rPr>
            <w:rStyle w:val="Hyperlink"/>
            <w:noProof/>
          </w:rPr>
          <w:t>14.1.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swe_house_name()</w:t>
        </w:r>
        <w:r w:rsidR="003306D6">
          <w:rPr>
            <w:noProof/>
            <w:webHidden/>
          </w:rPr>
          <w:tab/>
        </w:r>
        <w:r w:rsidR="003306D6">
          <w:rPr>
            <w:noProof/>
            <w:webHidden/>
          </w:rPr>
          <w:fldChar w:fldCharType="begin"/>
        </w:r>
        <w:r w:rsidR="003306D6">
          <w:rPr>
            <w:noProof/>
            <w:webHidden/>
          </w:rPr>
          <w:instrText xml:space="preserve"> PAGEREF _Toc58481378 \h </w:instrText>
        </w:r>
        <w:r w:rsidR="003306D6">
          <w:rPr>
            <w:noProof/>
            <w:webHidden/>
          </w:rPr>
        </w:r>
        <w:r w:rsidR="003306D6">
          <w:rPr>
            <w:noProof/>
            <w:webHidden/>
          </w:rPr>
          <w:fldChar w:fldCharType="separate"/>
        </w:r>
        <w:r>
          <w:rPr>
            <w:noProof/>
            <w:webHidden/>
          </w:rPr>
          <w:t>52</w:t>
        </w:r>
        <w:r w:rsidR="003306D6">
          <w:rPr>
            <w:noProof/>
            <w:webHidden/>
          </w:rPr>
          <w:fldChar w:fldCharType="end"/>
        </w:r>
      </w:hyperlink>
    </w:p>
    <w:p w14:paraId="25CA3F38" w14:textId="060A20C3"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79" w:history="1">
        <w:r w:rsidR="003306D6" w:rsidRPr="00AA78D5">
          <w:rPr>
            <w:rStyle w:val="Hyperlink"/>
            <w:noProof/>
          </w:rPr>
          <w:t>14.2.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swe_houses()</w:t>
        </w:r>
        <w:r w:rsidR="003306D6">
          <w:rPr>
            <w:noProof/>
            <w:webHidden/>
          </w:rPr>
          <w:tab/>
        </w:r>
        <w:r w:rsidR="003306D6">
          <w:rPr>
            <w:noProof/>
            <w:webHidden/>
          </w:rPr>
          <w:fldChar w:fldCharType="begin"/>
        </w:r>
        <w:r w:rsidR="003306D6">
          <w:rPr>
            <w:noProof/>
            <w:webHidden/>
          </w:rPr>
          <w:instrText xml:space="preserve"> PAGEREF _Toc58481379 \h </w:instrText>
        </w:r>
        <w:r w:rsidR="003306D6">
          <w:rPr>
            <w:noProof/>
            <w:webHidden/>
          </w:rPr>
        </w:r>
        <w:r w:rsidR="003306D6">
          <w:rPr>
            <w:noProof/>
            <w:webHidden/>
          </w:rPr>
          <w:fldChar w:fldCharType="separate"/>
        </w:r>
        <w:r>
          <w:rPr>
            <w:noProof/>
            <w:webHidden/>
          </w:rPr>
          <w:t>52</w:t>
        </w:r>
        <w:r w:rsidR="003306D6">
          <w:rPr>
            <w:noProof/>
            <w:webHidden/>
          </w:rPr>
          <w:fldChar w:fldCharType="end"/>
        </w:r>
      </w:hyperlink>
    </w:p>
    <w:p w14:paraId="5AE7FB6B" w14:textId="48006757"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80" w:history="1">
        <w:r w:rsidR="003306D6" w:rsidRPr="00AA78D5">
          <w:rPr>
            <w:rStyle w:val="Hyperlink"/>
            <w:noProof/>
          </w:rPr>
          <w:t>14.3.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swe_houses_armc() and swe_houses_armc_ex2()</w:t>
        </w:r>
        <w:r w:rsidR="003306D6">
          <w:rPr>
            <w:noProof/>
            <w:webHidden/>
          </w:rPr>
          <w:tab/>
        </w:r>
        <w:r w:rsidR="003306D6">
          <w:rPr>
            <w:noProof/>
            <w:webHidden/>
          </w:rPr>
          <w:fldChar w:fldCharType="begin"/>
        </w:r>
        <w:r w:rsidR="003306D6">
          <w:rPr>
            <w:noProof/>
            <w:webHidden/>
          </w:rPr>
          <w:instrText xml:space="preserve"> PAGEREF _Toc58481380 \h </w:instrText>
        </w:r>
        <w:r w:rsidR="003306D6">
          <w:rPr>
            <w:noProof/>
            <w:webHidden/>
          </w:rPr>
        </w:r>
        <w:r w:rsidR="003306D6">
          <w:rPr>
            <w:noProof/>
            <w:webHidden/>
          </w:rPr>
          <w:fldChar w:fldCharType="separate"/>
        </w:r>
        <w:r>
          <w:rPr>
            <w:noProof/>
            <w:webHidden/>
          </w:rPr>
          <w:t>53</w:t>
        </w:r>
        <w:r w:rsidR="003306D6">
          <w:rPr>
            <w:noProof/>
            <w:webHidden/>
          </w:rPr>
          <w:fldChar w:fldCharType="end"/>
        </w:r>
      </w:hyperlink>
    </w:p>
    <w:p w14:paraId="10A51AEE" w14:textId="7B3F5E4E"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81" w:history="1">
        <w:r w:rsidR="003306D6" w:rsidRPr="00AA78D5">
          <w:rPr>
            <w:rStyle w:val="Hyperlink"/>
            <w:noProof/>
          </w:rPr>
          <w:t>14.4.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swe_houses_ex() and swe_houses_ex2()</w:t>
        </w:r>
        <w:r w:rsidR="003306D6">
          <w:rPr>
            <w:noProof/>
            <w:webHidden/>
          </w:rPr>
          <w:tab/>
        </w:r>
        <w:r w:rsidR="003306D6">
          <w:rPr>
            <w:noProof/>
            <w:webHidden/>
          </w:rPr>
          <w:fldChar w:fldCharType="begin"/>
        </w:r>
        <w:r w:rsidR="003306D6">
          <w:rPr>
            <w:noProof/>
            <w:webHidden/>
          </w:rPr>
          <w:instrText xml:space="preserve"> PAGEREF _Toc58481381 \h </w:instrText>
        </w:r>
        <w:r w:rsidR="003306D6">
          <w:rPr>
            <w:noProof/>
            <w:webHidden/>
          </w:rPr>
        </w:r>
        <w:r w:rsidR="003306D6">
          <w:rPr>
            <w:noProof/>
            <w:webHidden/>
          </w:rPr>
          <w:fldChar w:fldCharType="separate"/>
        </w:r>
        <w:r>
          <w:rPr>
            <w:noProof/>
            <w:webHidden/>
          </w:rPr>
          <w:t>53</w:t>
        </w:r>
        <w:r w:rsidR="003306D6">
          <w:rPr>
            <w:noProof/>
            <w:webHidden/>
          </w:rPr>
          <w:fldChar w:fldCharType="end"/>
        </w:r>
      </w:hyperlink>
    </w:p>
    <w:p w14:paraId="2906D4E2" w14:textId="490D6429" w:rsidR="003306D6" w:rsidRDefault="00C97A94">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382" w:history="1">
        <w:r w:rsidR="003306D6" w:rsidRPr="00AA78D5">
          <w:rPr>
            <w:rStyle w:val="Hyperlink"/>
            <w:noProof/>
            <w14:scene3d>
              <w14:camera w14:prst="orthographicFront"/>
              <w14:lightRig w14:rig="threePt" w14:dir="t">
                <w14:rot w14:lat="0" w14:lon="0" w14:rev="0"/>
              </w14:lightRig>
            </w14:scene3d>
          </w:rPr>
          <w:t>15.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House position of a planet: swe_house_pos()</w:t>
        </w:r>
        <w:r w:rsidR="003306D6">
          <w:rPr>
            <w:noProof/>
            <w:webHidden/>
          </w:rPr>
          <w:tab/>
        </w:r>
        <w:r w:rsidR="003306D6">
          <w:rPr>
            <w:noProof/>
            <w:webHidden/>
          </w:rPr>
          <w:fldChar w:fldCharType="begin"/>
        </w:r>
        <w:r w:rsidR="003306D6">
          <w:rPr>
            <w:noProof/>
            <w:webHidden/>
          </w:rPr>
          <w:instrText xml:space="preserve"> PAGEREF _Toc58481382 \h </w:instrText>
        </w:r>
        <w:r w:rsidR="003306D6">
          <w:rPr>
            <w:noProof/>
            <w:webHidden/>
          </w:rPr>
        </w:r>
        <w:r w:rsidR="003306D6">
          <w:rPr>
            <w:noProof/>
            <w:webHidden/>
          </w:rPr>
          <w:fldChar w:fldCharType="separate"/>
        </w:r>
        <w:r>
          <w:rPr>
            <w:noProof/>
            <w:webHidden/>
          </w:rPr>
          <w:t>56</w:t>
        </w:r>
        <w:r w:rsidR="003306D6">
          <w:rPr>
            <w:noProof/>
            <w:webHidden/>
          </w:rPr>
          <w:fldChar w:fldCharType="end"/>
        </w:r>
      </w:hyperlink>
    </w:p>
    <w:p w14:paraId="0621B354" w14:textId="1CE9EA2B"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83" w:history="1">
        <w:r w:rsidR="003306D6" w:rsidRPr="00AA78D5">
          <w:rPr>
            <w:rStyle w:val="Hyperlink"/>
            <w:noProof/>
          </w:rPr>
          <w:t>15.1.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Calculating the Gauquelin sector position of a planet with swe_house_pos() or swe_gauquelin_sector()</w:t>
        </w:r>
        <w:r w:rsidR="003306D6">
          <w:rPr>
            <w:noProof/>
            <w:webHidden/>
          </w:rPr>
          <w:tab/>
        </w:r>
        <w:r w:rsidR="003306D6">
          <w:rPr>
            <w:noProof/>
            <w:webHidden/>
          </w:rPr>
          <w:fldChar w:fldCharType="begin"/>
        </w:r>
        <w:r w:rsidR="003306D6">
          <w:rPr>
            <w:noProof/>
            <w:webHidden/>
          </w:rPr>
          <w:instrText xml:space="preserve"> PAGEREF _Toc58481383 \h </w:instrText>
        </w:r>
        <w:r w:rsidR="003306D6">
          <w:rPr>
            <w:noProof/>
            <w:webHidden/>
          </w:rPr>
        </w:r>
        <w:r w:rsidR="003306D6">
          <w:rPr>
            <w:noProof/>
            <w:webHidden/>
          </w:rPr>
          <w:fldChar w:fldCharType="separate"/>
        </w:r>
        <w:r>
          <w:rPr>
            <w:noProof/>
            <w:webHidden/>
          </w:rPr>
          <w:t>57</w:t>
        </w:r>
        <w:r w:rsidR="003306D6">
          <w:rPr>
            <w:noProof/>
            <w:webHidden/>
          </w:rPr>
          <w:fldChar w:fldCharType="end"/>
        </w:r>
      </w:hyperlink>
    </w:p>
    <w:p w14:paraId="55E94D18" w14:textId="489C65D3" w:rsidR="003306D6" w:rsidRDefault="00C97A94">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384" w:history="1">
        <w:r w:rsidR="003306D6" w:rsidRPr="00AA78D5">
          <w:rPr>
            <w:rStyle w:val="Hyperlink"/>
            <w:noProof/>
            <w14:scene3d>
              <w14:camera w14:prst="orthographicFront"/>
              <w14:lightRig w14:rig="threePt" w14:dir="t">
                <w14:rot w14:lat="0" w14:lon="0" w14:rev="0"/>
              </w14:lightRig>
            </w14:scene3d>
          </w:rPr>
          <w:t>16.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Sidereal time with swe_sidtime() and swe_sidtime0()</w:t>
        </w:r>
        <w:r w:rsidR="003306D6">
          <w:rPr>
            <w:noProof/>
            <w:webHidden/>
          </w:rPr>
          <w:tab/>
        </w:r>
        <w:r w:rsidR="003306D6">
          <w:rPr>
            <w:noProof/>
            <w:webHidden/>
          </w:rPr>
          <w:fldChar w:fldCharType="begin"/>
        </w:r>
        <w:r w:rsidR="003306D6">
          <w:rPr>
            <w:noProof/>
            <w:webHidden/>
          </w:rPr>
          <w:instrText xml:space="preserve"> PAGEREF _Toc58481384 \h </w:instrText>
        </w:r>
        <w:r w:rsidR="003306D6">
          <w:rPr>
            <w:noProof/>
            <w:webHidden/>
          </w:rPr>
        </w:r>
        <w:r w:rsidR="003306D6">
          <w:rPr>
            <w:noProof/>
            <w:webHidden/>
          </w:rPr>
          <w:fldChar w:fldCharType="separate"/>
        </w:r>
        <w:r>
          <w:rPr>
            <w:noProof/>
            <w:webHidden/>
          </w:rPr>
          <w:t>58</w:t>
        </w:r>
        <w:r w:rsidR="003306D6">
          <w:rPr>
            <w:noProof/>
            <w:webHidden/>
          </w:rPr>
          <w:fldChar w:fldCharType="end"/>
        </w:r>
      </w:hyperlink>
    </w:p>
    <w:p w14:paraId="723F78AB" w14:textId="69902BA4" w:rsidR="003306D6" w:rsidRDefault="00C97A94">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385" w:history="1">
        <w:r w:rsidR="003306D6" w:rsidRPr="00AA78D5">
          <w:rPr>
            <w:rStyle w:val="Hyperlink"/>
            <w:noProof/>
            <w14:scene3d>
              <w14:camera w14:prst="orthographicFront"/>
              <w14:lightRig w14:rig="threePt" w14:dir="t">
                <w14:rot w14:lat="0" w14:lon="0" w14:rev="0"/>
              </w14:lightRig>
            </w14:scene3d>
          </w:rPr>
          <w:t>17.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Summary of SWISSEPH functions</w:t>
        </w:r>
        <w:r w:rsidR="003306D6">
          <w:rPr>
            <w:noProof/>
            <w:webHidden/>
          </w:rPr>
          <w:tab/>
        </w:r>
        <w:r w:rsidR="003306D6">
          <w:rPr>
            <w:noProof/>
            <w:webHidden/>
          </w:rPr>
          <w:fldChar w:fldCharType="begin"/>
        </w:r>
        <w:r w:rsidR="003306D6">
          <w:rPr>
            <w:noProof/>
            <w:webHidden/>
          </w:rPr>
          <w:instrText xml:space="preserve"> PAGEREF _Toc58481385 \h </w:instrText>
        </w:r>
        <w:r w:rsidR="003306D6">
          <w:rPr>
            <w:noProof/>
            <w:webHidden/>
          </w:rPr>
        </w:r>
        <w:r w:rsidR="003306D6">
          <w:rPr>
            <w:noProof/>
            <w:webHidden/>
          </w:rPr>
          <w:fldChar w:fldCharType="separate"/>
        </w:r>
        <w:r>
          <w:rPr>
            <w:noProof/>
            <w:webHidden/>
          </w:rPr>
          <w:t>59</w:t>
        </w:r>
        <w:r w:rsidR="003306D6">
          <w:rPr>
            <w:noProof/>
            <w:webHidden/>
          </w:rPr>
          <w:fldChar w:fldCharType="end"/>
        </w:r>
      </w:hyperlink>
    </w:p>
    <w:p w14:paraId="080527FE" w14:textId="6EDC7F22"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86" w:history="1">
        <w:r w:rsidR="003306D6" w:rsidRPr="00AA78D5">
          <w:rPr>
            <w:rStyle w:val="Hyperlink"/>
            <w:noProof/>
          </w:rPr>
          <w:t>17.1.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Calculation of planets and stars</w:t>
        </w:r>
        <w:r w:rsidR="003306D6">
          <w:rPr>
            <w:noProof/>
            <w:webHidden/>
          </w:rPr>
          <w:tab/>
        </w:r>
        <w:r w:rsidR="003306D6">
          <w:rPr>
            <w:noProof/>
            <w:webHidden/>
          </w:rPr>
          <w:fldChar w:fldCharType="begin"/>
        </w:r>
        <w:r w:rsidR="003306D6">
          <w:rPr>
            <w:noProof/>
            <w:webHidden/>
          </w:rPr>
          <w:instrText xml:space="preserve"> PAGEREF _Toc58481386 \h </w:instrText>
        </w:r>
        <w:r w:rsidR="003306D6">
          <w:rPr>
            <w:noProof/>
            <w:webHidden/>
          </w:rPr>
        </w:r>
        <w:r w:rsidR="003306D6">
          <w:rPr>
            <w:noProof/>
            <w:webHidden/>
          </w:rPr>
          <w:fldChar w:fldCharType="separate"/>
        </w:r>
        <w:r>
          <w:rPr>
            <w:noProof/>
            <w:webHidden/>
          </w:rPr>
          <w:t>59</w:t>
        </w:r>
        <w:r w:rsidR="003306D6">
          <w:rPr>
            <w:noProof/>
            <w:webHidden/>
          </w:rPr>
          <w:fldChar w:fldCharType="end"/>
        </w:r>
      </w:hyperlink>
    </w:p>
    <w:p w14:paraId="48DBF618" w14:textId="3389C68B"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387" w:history="1">
        <w:r w:rsidR="003306D6" w:rsidRPr="00AA78D5">
          <w:rPr>
            <w:rStyle w:val="Hyperlink"/>
          </w:rPr>
          <w:t>17.1.1.</w:t>
        </w:r>
        <w:r w:rsidR="003306D6">
          <w:rPr>
            <w:rFonts w:asciiTheme="minorHAnsi" w:eastAsiaTheme="minorEastAsia" w:hAnsiTheme="minorHAnsi" w:cstheme="minorBidi"/>
            <w:color w:val="auto"/>
            <w:sz w:val="22"/>
            <w:szCs w:val="22"/>
            <w:lang w:val="de-CH" w:eastAsia="zh-CN"/>
          </w:rPr>
          <w:tab/>
        </w:r>
        <w:r w:rsidR="003306D6" w:rsidRPr="00AA78D5">
          <w:rPr>
            <w:rStyle w:val="Hyperlink"/>
          </w:rPr>
          <w:t>Planets, moon, asteroids, lunar nodes, apogees, fictitious bodies</w:t>
        </w:r>
        <w:r w:rsidR="003306D6">
          <w:rPr>
            <w:webHidden/>
          </w:rPr>
          <w:tab/>
        </w:r>
        <w:r w:rsidR="003306D6">
          <w:rPr>
            <w:webHidden/>
          </w:rPr>
          <w:fldChar w:fldCharType="begin"/>
        </w:r>
        <w:r w:rsidR="003306D6">
          <w:rPr>
            <w:webHidden/>
          </w:rPr>
          <w:instrText xml:space="preserve"> PAGEREF _Toc58481387 \h </w:instrText>
        </w:r>
        <w:r w:rsidR="003306D6">
          <w:rPr>
            <w:webHidden/>
          </w:rPr>
        </w:r>
        <w:r w:rsidR="003306D6">
          <w:rPr>
            <w:webHidden/>
          </w:rPr>
          <w:fldChar w:fldCharType="separate"/>
        </w:r>
        <w:r>
          <w:rPr>
            <w:webHidden/>
          </w:rPr>
          <w:t>59</w:t>
        </w:r>
        <w:r w:rsidR="003306D6">
          <w:rPr>
            <w:webHidden/>
          </w:rPr>
          <w:fldChar w:fldCharType="end"/>
        </w:r>
      </w:hyperlink>
    </w:p>
    <w:p w14:paraId="397CC0C0" w14:textId="5AF529E9"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388" w:history="1">
        <w:r w:rsidR="003306D6" w:rsidRPr="00AA78D5">
          <w:rPr>
            <w:rStyle w:val="Hyperlink"/>
          </w:rPr>
          <w:t>17.1.2.</w:t>
        </w:r>
        <w:r w:rsidR="003306D6">
          <w:rPr>
            <w:rFonts w:asciiTheme="minorHAnsi" w:eastAsiaTheme="minorEastAsia" w:hAnsiTheme="minorHAnsi" w:cstheme="minorBidi"/>
            <w:color w:val="auto"/>
            <w:sz w:val="22"/>
            <w:szCs w:val="22"/>
            <w:lang w:val="de-CH" w:eastAsia="zh-CN"/>
          </w:rPr>
          <w:tab/>
        </w:r>
        <w:r w:rsidR="003306D6" w:rsidRPr="00AA78D5">
          <w:rPr>
            <w:rStyle w:val="Hyperlink"/>
          </w:rPr>
          <w:t>Fixed stars</w:t>
        </w:r>
        <w:r w:rsidR="003306D6">
          <w:rPr>
            <w:webHidden/>
          </w:rPr>
          <w:tab/>
        </w:r>
        <w:r w:rsidR="003306D6">
          <w:rPr>
            <w:webHidden/>
          </w:rPr>
          <w:fldChar w:fldCharType="begin"/>
        </w:r>
        <w:r w:rsidR="003306D6">
          <w:rPr>
            <w:webHidden/>
          </w:rPr>
          <w:instrText xml:space="preserve"> PAGEREF _Toc58481388 \h </w:instrText>
        </w:r>
        <w:r w:rsidR="003306D6">
          <w:rPr>
            <w:webHidden/>
          </w:rPr>
        </w:r>
        <w:r w:rsidR="003306D6">
          <w:rPr>
            <w:webHidden/>
          </w:rPr>
          <w:fldChar w:fldCharType="separate"/>
        </w:r>
        <w:r>
          <w:rPr>
            <w:webHidden/>
          </w:rPr>
          <w:t>59</w:t>
        </w:r>
        <w:r w:rsidR="003306D6">
          <w:rPr>
            <w:webHidden/>
          </w:rPr>
          <w:fldChar w:fldCharType="end"/>
        </w:r>
      </w:hyperlink>
    </w:p>
    <w:p w14:paraId="01FB4AEA" w14:textId="13902902"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389" w:history="1">
        <w:r w:rsidR="003306D6" w:rsidRPr="00AA78D5">
          <w:rPr>
            <w:rStyle w:val="Hyperlink"/>
          </w:rPr>
          <w:t>17.1.3.</w:t>
        </w:r>
        <w:r w:rsidR="003306D6">
          <w:rPr>
            <w:rFonts w:asciiTheme="minorHAnsi" w:eastAsiaTheme="minorEastAsia" w:hAnsiTheme="minorHAnsi" w:cstheme="minorBidi"/>
            <w:color w:val="auto"/>
            <w:sz w:val="22"/>
            <w:szCs w:val="22"/>
            <w:lang w:val="de-CH" w:eastAsia="zh-CN"/>
          </w:rPr>
          <w:tab/>
        </w:r>
        <w:r w:rsidR="003306D6" w:rsidRPr="00AA78D5">
          <w:rPr>
            <w:rStyle w:val="Hyperlink"/>
          </w:rPr>
          <w:t>Set the geographic location for topocentric planet computation</w:t>
        </w:r>
        <w:r w:rsidR="003306D6">
          <w:rPr>
            <w:webHidden/>
          </w:rPr>
          <w:tab/>
        </w:r>
        <w:r w:rsidR="003306D6">
          <w:rPr>
            <w:webHidden/>
          </w:rPr>
          <w:fldChar w:fldCharType="begin"/>
        </w:r>
        <w:r w:rsidR="003306D6">
          <w:rPr>
            <w:webHidden/>
          </w:rPr>
          <w:instrText xml:space="preserve"> PAGEREF _Toc58481389 \h </w:instrText>
        </w:r>
        <w:r w:rsidR="003306D6">
          <w:rPr>
            <w:webHidden/>
          </w:rPr>
        </w:r>
        <w:r w:rsidR="003306D6">
          <w:rPr>
            <w:webHidden/>
          </w:rPr>
          <w:fldChar w:fldCharType="separate"/>
        </w:r>
        <w:r>
          <w:rPr>
            <w:webHidden/>
          </w:rPr>
          <w:t>59</w:t>
        </w:r>
        <w:r w:rsidR="003306D6">
          <w:rPr>
            <w:webHidden/>
          </w:rPr>
          <w:fldChar w:fldCharType="end"/>
        </w:r>
      </w:hyperlink>
    </w:p>
    <w:p w14:paraId="20759939" w14:textId="3CB8FF48"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390" w:history="1">
        <w:r w:rsidR="003306D6" w:rsidRPr="00AA78D5">
          <w:rPr>
            <w:rStyle w:val="Hyperlink"/>
          </w:rPr>
          <w:t>17.1.4.</w:t>
        </w:r>
        <w:r w:rsidR="003306D6">
          <w:rPr>
            <w:rFonts w:asciiTheme="minorHAnsi" w:eastAsiaTheme="minorEastAsia" w:hAnsiTheme="minorHAnsi" w:cstheme="minorBidi"/>
            <w:color w:val="auto"/>
            <w:sz w:val="22"/>
            <w:szCs w:val="22"/>
            <w:lang w:val="de-CH" w:eastAsia="zh-CN"/>
          </w:rPr>
          <w:tab/>
        </w:r>
        <w:r w:rsidR="003306D6" w:rsidRPr="00AA78D5">
          <w:rPr>
            <w:rStyle w:val="Hyperlink"/>
          </w:rPr>
          <w:t>Set the sidereal mode for sidereal planet positions</w:t>
        </w:r>
        <w:r w:rsidR="003306D6">
          <w:rPr>
            <w:webHidden/>
          </w:rPr>
          <w:tab/>
        </w:r>
        <w:r w:rsidR="003306D6">
          <w:rPr>
            <w:webHidden/>
          </w:rPr>
          <w:fldChar w:fldCharType="begin"/>
        </w:r>
        <w:r w:rsidR="003306D6">
          <w:rPr>
            <w:webHidden/>
          </w:rPr>
          <w:instrText xml:space="preserve"> PAGEREF _Toc58481390 \h </w:instrText>
        </w:r>
        <w:r w:rsidR="003306D6">
          <w:rPr>
            <w:webHidden/>
          </w:rPr>
        </w:r>
        <w:r w:rsidR="003306D6">
          <w:rPr>
            <w:webHidden/>
          </w:rPr>
          <w:fldChar w:fldCharType="separate"/>
        </w:r>
        <w:r>
          <w:rPr>
            <w:webHidden/>
          </w:rPr>
          <w:t>60</w:t>
        </w:r>
        <w:r w:rsidR="003306D6">
          <w:rPr>
            <w:webHidden/>
          </w:rPr>
          <w:fldChar w:fldCharType="end"/>
        </w:r>
      </w:hyperlink>
    </w:p>
    <w:p w14:paraId="5A83EB9C" w14:textId="75CC69D5"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91" w:history="1">
        <w:r w:rsidR="003306D6" w:rsidRPr="00AA78D5">
          <w:rPr>
            <w:rStyle w:val="Hyperlink"/>
            <w:noProof/>
          </w:rPr>
          <w:t>17.2.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Eclipses and planetary phenomena</w:t>
        </w:r>
        <w:r w:rsidR="003306D6">
          <w:rPr>
            <w:noProof/>
            <w:webHidden/>
          </w:rPr>
          <w:tab/>
        </w:r>
        <w:r w:rsidR="003306D6">
          <w:rPr>
            <w:noProof/>
            <w:webHidden/>
          </w:rPr>
          <w:fldChar w:fldCharType="begin"/>
        </w:r>
        <w:r w:rsidR="003306D6">
          <w:rPr>
            <w:noProof/>
            <w:webHidden/>
          </w:rPr>
          <w:instrText xml:space="preserve"> PAGEREF _Toc58481391 \h </w:instrText>
        </w:r>
        <w:r w:rsidR="003306D6">
          <w:rPr>
            <w:noProof/>
            <w:webHidden/>
          </w:rPr>
        </w:r>
        <w:r w:rsidR="003306D6">
          <w:rPr>
            <w:noProof/>
            <w:webHidden/>
          </w:rPr>
          <w:fldChar w:fldCharType="separate"/>
        </w:r>
        <w:r>
          <w:rPr>
            <w:noProof/>
            <w:webHidden/>
          </w:rPr>
          <w:t>60</w:t>
        </w:r>
        <w:r w:rsidR="003306D6">
          <w:rPr>
            <w:noProof/>
            <w:webHidden/>
          </w:rPr>
          <w:fldChar w:fldCharType="end"/>
        </w:r>
      </w:hyperlink>
    </w:p>
    <w:p w14:paraId="11F2B098" w14:textId="648D881C"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392" w:history="1">
        <w:r w:rsidR="003306D6" w:rsidRPr="00AA78D5">
          <w:rPr>
            <w:rStyle w:val="Hyperlink"/>
          </w:rPr>
          <w:t>17.2.1.</w:t>
        </w:r>
        <w:r w:rsidR="003306D6">
          <w:rPr>
            <w:rFonts w:asciiTheme="minorHAnsi" w:eastAsiaTheme="minorEastAsia" w:hAnsiTheme="minorHAnsi" w:cstheme="minorBidi"/>
            <w:color w:val="auto"/>
            <w:sz w:val="22"/>
            <w:szCs w:val="22"/>
            <w:lang w:val="de-CH" w:eastAsia="zh-CN"/>
          </w:rPr>
          <w:tab/>
        </w:r>
        <w:r w:rsidR="003306D6" w:rsidRPr="00AA78D5">
          <w:rPr>
            <w:rStyle w:val="Hyperlink"/>
          </w:rPr>
          <w:t>Find the next eclipse for a given geographic position</w:t>
        </w:r>
        <w:r w:rsidR="003306D6">
          <w:rPr>
            <w:webHidden/>
          </w:rPr>
          <w:tab/>
        </w:r>
        <w:r w:rsidR="003306D6">
          <w:rPr>
            <w:webHidden/>
          </w:rPr>
          <w:fldChar w:fldCharType="begin"/>
        </w:r>
        <w:r w:rsidR="003306D6">
          <w:rPr>
            <w:webHidden/>
          </w:rPr>
          <w:instrText xml:space="preserve"> PAGEREF _Toc58481392 \h </w:instrText>
        </w:r>
        <w:r w:rsidR="003306D6">
          <w:rPr>
            <w:webHidden/>
          </w:rPr>
        </w:r>
        <w:r w:rsidR="003306D6">
          <w:rPr>
            <w:webHidden/>
          </w:rPr>
          <w:fldChar w:fldCharType="separate"/>
        </w:r>
        <w:r>
          <w:rPr>
            <w:webHidden/>
          </w:rPr>
          <w:t>60</w:t>
        </w:r>
        <w:r w:rsidR="003306D6">
          <w:rPr>
            <w:webHidden/>
          </w:rPr>
          <w:fldChar w:fldCharType="end"/>
        </w:r>
      </w:hyperlink>
    </w:p>
    <w:p w14:paraId="266D606E" w14:textId="657C4FFC"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393" w:history="1">
        <w:r w:rsidR="003306D6" w:rsidRPr="00AA78D5">
          <w:rPr>
            <w:rStyle w:val="Hyperlink"/>
          </w:rPr>
          <w:t>17.2.2.</w:t>
        </w:r>
        <w:r w:rsidR="003306D6">
          <w:rPr>
            <w:rFonts w:asciiTheme="minorHAnsi" w:eastAsiaTheme="minorEastAsia" w:hAnsiTheme="minorHAnsi" w:cstheme="minorBidi"/>
            <w:color w:val="auto"/>
            <w:sz w:val="22"/>
            <w:szCs w:val="22"/>
            <w:lang w:val="de-CH" w:eastAsia="zh-CN"/>
          </w:rPr>
          <w:tab/>
        </w:r>
        <w:r w:rsidR="003306D6" w:rsidRPr="00AA78D5">
          <w:rPr>
            <w:rStyle w:val="Hyperlink"/>
          </w:rPr>
          <w:t>Find the next eclipse globally</w:t>
        </w:r>
        <w:r w:rsidR="003306D6">
          <w:rPr>
            <w:webHidden/>
          </w:rPr>
          <w:tab/>
        </w:r>
        <w:r w:rsidR="003306D6">
          <w:rPr>
            <w:webHidden/>
          </w:rPr>
          <w:fldChar w:fldCharType="begin"/>
        </w:r>
        <w:r w:rsidR="003306D6">
          <w:rPr>
            <w:webHidden/>
          </w:rPr>
          <w:instrText xml:space="preserve"> PAGEREF _Toc58481393 \h </w:instrText>
        </w:r>
        <w:r w:rsidR="003306D6">
          <w:rPr>
            <w:webHidden/>
          </w:rPr>
        </w:r>
        <w:r w:rsidR="003306D6">
          <w:rPr>
            <w:webHidden/>
          </w:rPr>
          <w:fldChar w:fldCharType="separate"/>
        </w:r>
        <w:r>
          <w:rPr>
            <w:webHidden/>
          </w:rPr>
          <w:t>60</w:t>
        </w:r>
        <w:r w:rsidR="003306D6">
          <w:rPr>
            <w:webHidden/>
          </w:rPr>
          <w:fldChar w:fldCharType="end"/>
        </w:r>
      </w:hyperlink>
    </w:p>
    <w:p w14:paraId="4D19320E" w14:textId="6A7F60AC"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394" w:history="1">
        <w:r w:rsidR="003306D6" w:rsidRPr="00AA78D5">
          <w:rPr>
            <w:rStyle w:val="Hyperlink"/>
          </w:rPr>
          <w:t>17.2.3.</w:t>
        </w:r>
        <w:r w:rsidR="003306D6">
          <w:rPr>
            <w:rFonts w:asciiTheme="minorHAnsi" w:eastAsiaTheme="minorEastAsia" w:hAnsiTheme="minorHAnsi" w:cstheme="minorBidi"/>
            <w:color w:val="auto"/>
            <w:sz w:val="22"/>
            <w:szCs w:val="22"/>
            <w:lang w:val="de-CH" w:eastAsia="zh-CN"/>
          </w:rPr>
          <w:tab/>
        </w:r>
        <w:r w:rsidR="003306D6" w:rsidRPr="00AA78D5">
          <w:rPr>
            <w:rStyle w:val="Hyperlink"/>
          </w:rPr>
          <w:t>Compute the attributes of a solar eclipse for a given tjd, geographic long., latit. and height</w:t>
        </w:r>
        <w:r w:rsidR="003306D6">
          <w:rPr>
            <w:webHidden/>
          </w:rPr>
          <w:tab/>
        </w:r>
        <w:r w:rsidR="003306D6">
          <w:rPr>
            <w:webHidden/>
          </w:rPr>
          <w:fldChar w:fldCharType="begin"/>
        </w:r>
        <w:r w:rsidR="003306D6">
          <w:rPr>
            <w:webHidden/>
          </w:rPr>
          <w:instrText xml:space="preserve"> PAGEREF _Toc58481394 \h </w:instrText>
        </w:r>
        <w:r w:rsidR="003306D6">
          <w:rPr>
            <w:webHidden/>
          </w:rPr>
        </w:r>
        <w:r w:rsidR="003306D6">
          <w:rPr>
            <w:webHidden/>
          </w:rPr>
          <w:fldChar w:fldCharType="separate"/>
        </w:r>
        <w:r>
          <w:rPr>
            <w:webHidden/>
          </w:rPr>
          <w:t>61</w:t>
        </w:r>
        <w:r w:rsidR="003306D6">
          <w:rPr>
            <w:webHidden/>
          </w:rPr>
          <w:fldChar w:fldCharType="end"/>
        </w:r>
      </w:hyperlink>
    </w:p>
    <w:p w14:paraId="5AA2119C" w14:textId="7DB22B94"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395" w:history="1">
        <w:r w:rsidR="003306D6" w:rsidRPr="00AA78D5">
          <w:rPr>
            <w:rStyle w:val="Hyperlink"/>
          </w:rPr>
          <w:t>17.2.4.</w:t>
        </w:r>
        <w:r w:rsidR="003306D6">
          <w:rPr>
            <w:rFonts w:asciiTheme="minorHAnsi" w:eastAsiaTheme="minorEastAsia" w:hAnsiTheme="minorHAnsi" w:cstheme="minorBidi"/>
            <w:color w:val="auto"/>
            <w:sz w:val="22"/>
            <w:szCs w:val="22"/>
            <w:lang w:val="de-CH" w:eastAsia="zh-CN"/>
          </w:rPr>
          <w:tab/>
        </w:r>
        <w:r w:rsidR="003306D6" w:rsidRPr="00AA78D5">
          <w:rPr>
            <w:rStyle w:val="Hyperlink"/>
          </w:rPr>
          <w:t>Find out the geographic position where a central eclipse is central or a non-central one maximal</w:t>
        </w:r>
        <w:r w:rsidR="003306D6">
          <w:rPr>
            <w:webHidden/>
          </w:rPr>
          <w:tab/>
        </w:r>
        <w:r w:rsidR="003306D6">
          <w:rPr>
            <w:webHidden/>
          </w:rPr>
          <w:fldChar w:fldCharType="begin"/>
        </w:r>
        <w:r w:rsidR="003306D6">
          <w:rPr>
            <w:webHidden/>
          </w:rPr>
          <w:instrText xml:space="preserve"> PAGEREF _Toc58481395 \h </w:instrText>
        </w:r>
        <w:r w:rsidR="003306D6">
          <w:rPr>
            <w:webHidden/>
          </w:rPr>
        </w:r>
        <w:r w:rsidR="003306D6">
          <w:rPr>
            <w:webHidden/>
          </w:rPr>
          <w:fldChar w:fldCharType="separate"/>
        </w:r>
        <w:r>
          <w:rPr>
            <w:webHidden/>
          </w:rPr>
          <w:t>61</w:t>
        </w:r>
        <w:r w:rsidR="003306D6">
          <w:rPr>
            <w:webHidden/>
          </w:rPr>
          <w:fldChar w:fldCharType="end"/>
        </w:r>
      </w:hyperlink>
    </w:p>
    <w:p w14:paraId="168A754D" w14:textId="7C7B782B"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396" w:history="1">
        <w:r w:rsidR="003306D6" w:rsidRPr="00AA78D5">
          <w:rPr>
            <w:rStyle w:val="Hyperlink"/>
          </w:rPr>
          <w:t>17.2.5.</w:t>
        </w:r>
        <w:r w:rsidR="003306D6">
          <w:rPr>
            <w:rFonts w:asciiTheme="minorHAnsi" w:eastAsiaTheme="minorEastAsia" w:hAnsiTheme="minorHAnsi" w:cstheme="minorBidi"/>
            <w:color w:val="auto"/>
            <w:sz w:val="22"/>
            <w:szCs w:val="22"/>
            <w:lang w:val="de-CH" w:eastAsia="zh-CN"/>
          </w:rPr>
          <w:tab/>
        </w:r>
        <w:r w:rsidR="003306D6" w:rsidRPr="00AA78D5">
          <w:rPr>
            <w:rStyle w:val="Hyperlink"/>
          </w:rPr>
          <w:t>Find the next occultation of a body by the moon for a given geographic position</w:t>
        </w:r>
        <w:r w:rsidR="003306D6">
          <w:rPr>
            <w:webHidden/>
          </w:rPr>
          <w:tab/>
        </w:r>
        <w:r w:rsidR="003306D6">
          <w:rPr>
            <w:webHidden/>
          </w:rPr>
          <w:fldChar w:fldCharType="begin"/>
        </w:r>
        <w:r w:rsidR="003306D6">
          <w:rPr>
            <w:webHidden/>
          </w:rPr>
          <w:instrText xml:space="preserve"> PAGEREF _Toc58481396 \h </w:instrText>
        </w:r>
        <w:r w:rsidR="003306D6">
          <w:rPr>
            <w:webHidden/>
          </w:rPr>
        </w:r>
        <w:r w:rsidR="003306D6">
          <w:rPr>
            <w:webHidden/>
          </w:rPr>
          <w:fldChar w:fldCharType="separate"/>
        </w:r>
        <w:r>
          <w:rPr>
            <w:webHidden/>
          </w:rPr>
          <w:t>61</w:t>
        </w:r>
        <w:r w:rsidR="003306D6">
          <w:rPr>
            <w:webHidden/>
          </w:rPr>
          <w:fldChar w:fldCharType="end"/>
        </w:r>
      </w:hyperlink>
    </w:p>
    <w:p w14:paraId="58C2C677" w14:textId="40B113A5"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397" w:history="1">
        <w:r w:rsidR="003306D6" w:rsidRPr="00AA78D5">
          <w:rPr>
            <w:rStyle w:val="Hyperlink"/>
          </w:rPr>
          <w:t>17.2.6.</w:t>
        </w:r>
        <w:r w:rsidR="003306D6">
          <w:rPr>
            <w:rFonts w:asciiTheme="minorHAnsi" w:eastAsiaTheme="minorEastAsia" w:hAnsiTheme="minorHAnsi" w:cstheme="minorBidi"/>
            <w:color w:val="auto"/>
            <w:sz w:val="22"/>
            <w:szCs w:val="22"/>
            <w:lang w:val="de-CH" w:eastAsia="zh-CN"/>
          </w:rPr>
          <w:tab/>
        </w:r>
        <w:r w:rsidR="003306D6" w:rsidRPr="00AA78D5">
          <w:rPr>
            <w:rStyle w:val="Hyperlink"/>
          </w:rPr>
          <w:t>Find the next occultation globally</w:t>
        </w:r>
        <w:r w:rsidR="003306D6">
          <w:rPr>
            <w:webHidden/>
          </w:rPr>
          <w:tab/>
        </w:r>
        <w:r w:rsidR="003306D6">
          <w:rPr>
            <w:webHidden/>
          </w:rPr>
          <w:fldChar w:fldCharType="begin"/>
        </w:r>
        <w:r w:rsidR="003306D6">
          <w:rPr>
            <w:webHidden/>
          </w:rPr>
          <w:instrText xml:space="preserve"> PAGEREF _Toc58481397 \h </w:instrText>
        </w:r>
        <w:r w:rsidR="003306D6">
          <w:rPr>
            <w:webHidden/>
          </w:rPr>
        </w:r>
        <w:r w:rsidR="003306D6">
          <w:rPr>
            <w:webHidden/>
          </w:rPr>
          <w:fldChar w:fldCharType="separate"/>
        </w:r>
        <w:r>
          <w:rPr>
            <w:webHidden/>
          </w:rPr>
          <w:t>62</w:t>
        </w:r>
        <w:r w:rsidR="003306D6">
          <w:rPr>
            <w:webHidden/>
          </w:rPr>
          <w:fldChar w:fldCharType="end"/>
        </w:r>
      </w:hyperlink>
    </w:p>
    <w:p w14:paraId="4344A59D" w14:textId="3C59575C"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398" w:history="1">
        <w:r w:rsidR="003306D6" w:rsidRPr="00AA78D5">
          <w:rPr>
            <w:rStyle w:val="Hyperlink"/>
          </w:rPr>
          <w:t>17.2.7.</w:t>
        </w:r>
        <w:r w:rsidR="003306D6">
          <w:rPr>
            <w:rFonts w:asciiTheme="minorHAnsi" w:eastAsiaTheme="minorEastAsia" w:hAnsiTheme="minorHAnsi" w:cstheme="minorBidi"/>
            <w:color w:val="auto"/>
            <w:sz w:val="22"/>
            <w:szCs w:val="22"/>
            <w:lang w:val="de-CH" w:eastAsia="zh-CN"/>
          </w:rPr>
          <w:tab/>
        </w:r>
        <w:r w:rsidR="003306D6" w:rsidRPr="00AA78D5">
          <w:rPr>
            <w:rStyle w:val="Hyperlink"/>
          </w:rPr>
          <w:t>Find the next lunar eclipse observable from a geographic location</w:t>
        </w:r>
        <w:r w:rsidR="003306D6">
          <w:rPr>
            <w:webHidden/>
          </w:rPr>
          <w:tab/>
        </w:r>
        <w:r w:rsidR="003306D6">
          <w:rPr>
            <w:webHidden/>
          </w:rPr>
          <w:fldChar w:fldCharType="begin"/>
        </w:r>
        <w:r w:rsidR="003306D6">
          <w:rPr>
            <w:webHidden/>
          </w:rPr>
          <w:instrText xml:space="preserve"> PAGEREF _Toc58481398 \h </w:instrText>
        </w:r>
        <w:r w:rsidR="003306D6">
          <w:rPr>
            <w:webHidden/>
          </w:rPr>
        </w:r>
        <w:r w:rsidR="003306D6">
          <w:rPr>
            <w:webHidden/>
          </w:rPr>
          <w:fldChar w:fldCharType="separate"/>
        </w:r>
        <w:r>
          <w:rPr>
            <w:webHidden/>
          </w:rPr>
          <w:t>62</w:t>
        </w:r>
        <w:r w:rsidR="003306D6">
          <w:rPr>
            <w:webHidden/>
          </w:rPr>
          <w:fldChar w:fldCharType="end"/>
        </w:r>
      </w:hyperlink>
    </w:p>
    <w:p w14:paraId="3B923E78" w14:textId="251D6721"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399" w:history="1">
        <w:r w:rsidR="003306D6" w:rsidRPr="00AA78D5">
          <w:rPr>
            <w:rStyle w:val="Hyperlink"/>
          </w:rPr>
          <w:t>17.2.8.</w:t>
        </w:r>
        <w:r w:rsidR="003306D6">
          <w:rPr>
            <w:rFonts w:asciiTheme="minorHAnsi" w:eastAsiaTheme="minorEastAsia" w:hAnsiTheme="minorHAnsi" w:cstheme="minorBidi"/>
            <w:color w:val="auto"/>
            <w:sz w:val="22"/>
            <w:szCs w:val="22"/>
            <w:lang w:val="de-CH" w:eastAsia="zh-CN"/>
          </w:rPr>
          <w:tab/>
        </w:r>
        <w:r w:rsidR="003306D6" w:rsidRPr="00AA78D5">
          <w:rPr>
            <w:rStyle w:val="Hyperlink"/>
          </w:rPr>
          <w:t>Find the next lunar eclipse, global function</w:t>
        </w:r>
        <w:r w:rsidR="003306D6">
          <w:rPr>
            <w:webHidden/>
          </w:rPr>
          <w:tab/>
        </w:r>
        <w:r w:rsidR="003306D6">
          <w:rPr>
            <w:webHidden/>
          </w:rPr>
          <w:fldChar w:fldCharType="begin"/>
        </w:r>
        <w:r w:rsidR="003306D6">
          <w:rPr>
            <w:webHidden/>
          </w:rPr>
          <w:instrText xml:space="preserve"> PAGEREF _Toc58481399 \h </w:instrText>
        </w:r>
        <w:r w:rsidR="003306D6">
          <w:rPr>
            <w:webHidden/>
          </w:rPr>
        </w:r>
        <w:r w:rsidR="003306D6">
          <w:rPr>
            <w:webHidden/>
          </w:rPr>
          <w:fldChar w:fldCharType="separate"/>
        </w:r>
        <w:r>
          <w:rPr>
            <w:webHidden/>
          </w:rPr>
          <w:t>62</w:t>
        </w:r>
        <w:r w:rsidR="003306D6">
          <w:rPr>
            <w:webHidden/>
          </w:rPr>
          <w:fldChar w:fldCharType="end"/>
        </w:r>
      </w:hyperlink>
    </w:p>
    <w:p w14:paraId="7473518A" w14:textId="45DAE0B7"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400" w:history="1">
        <w:r w:rsidR="003306D6" w:rsidRPr="00AA78D5">
          <w:rPr>
            <w:rStyle w:val="Hyperlink"/>
          </w:rPr>
          <w:t>17.2.9.</w:t>
        </w:r>
        <w:r w:rsidR="003306D6">
          <w:rPr>
            <w:rFonts w:asciiTheme="minorHAnsi" w:eastAsiaTheme="minorEastAsia" w:hAnsiTheme="minorHAnsi" w:cstheme="minorBidi"/>
            <w:color w:val="auto"/>
            <w:sz w:val="22"/>
            <w:szCs w:val="22"/>
            <w:lang w:val="de-CH" w:eastAsia="zh-CN"/>
          </w:rPr>
          <w:tab/>
        </w:r>
        <w:r w:rsidR="003306D6" w:rsidRPr="00AA78D5">
          <w:rPr>
            <w:rStyle w:val="Hyperlink"/>
          </w:rPr>
          <w:t>Compute the attributes of a lunar eclipse at a given time</w:t>
        </w:r>
        <w:r w:rsidR="003306D6">
          <w:rPr>
            <w:webHidden/>
          </w:rPr>
          <w:tab/>
        </w:r>
        <w:r w:rsidR="003306D6">
          <w:rPr>
            <w:webHidden/>
          </w:rPr>
          <w:fldChar w:fldCharType="begin"/>
        </w:r>
        <w:r w:rsidR="003306D6">
          <w:rPr>
            <w:webHidden/>
          </w:rPr>
          <w:instrText xml:space="preserve"> PAGEREF _Toc58481400 \h </w:instrText>
        </w:r>
        <w:r w:rsidR="003306D6">
          <w:rPr>
            <w:webHidden/>
          </w:rPr>
        </w:r>
        <w:r w:rsidR="003306D6">
          <w:rPr>
            <w:webHidden/>
          </w:rPr>
          <w:fldChar w:fldCharType="separate"/>
        </w:r>
        <w:r>
          <w:rPr>
            <w:webHidden/>
          </w:rPr>
          <w:t>62</w:t>
        </w:r>
        <w:r w:rsidR="003306D6">
          <w:rPr>
            <w:webHidden/>
          </w:rPr>
          <w:fldChar w:fldCharType="end"/>
        </w:r>
      </w:hyperlink>
    </w:p>
    <w:p w14:paraId="070C1412" w14:textId="033BAAC2" w:rsidR="003306D6" w:rsidRDefault="00C97A94">
      <w:pPr>
        <w:pStyle w:val="Verzeichnis3"/>
        <w:tabs>
          <w:tab w:val="left" w:pos="1400"/>
        </w:tabs>
        <w:rPr>
          <w:rFonts w:asciiTheme="minorHAnsi" w:eastAsiaTheme="minorEastAsia" w:hAnsiTheme="minorHAnsi" w:cstheme="minorBidi"/>
          <w:color w:val="auto"/>
          <w:sz w:val="22"/>
          <w:szCs w:val="22"/>
          <w:lang w:val="de-CH" w:eastAsia="zh-CN"/>
        </w:rPr>
      </w:pPr>
      <w:hyperlink w:anchor="_Toc58481401" w:history="1">
        <w:r w:rsidR="003306D6" w:rsidRPr="00AA78D5">
          <w:rPr>
            <w:rStyle w:val="Hyperlink"/>
          </w:rPr>
          <w:t>17.2.10.</w:t>
        </w:r>
        <w:r w:rsidR="003306D6">
          <w:rPr>
            <w:rFonts w:asciiTheme="minorHAnsi" w:eastAsiaTheme="minorEastAsia" w:hAnsiTheme="minorHAnsi" w:cstheme="minorBidi"/>
            <w:color w:val="auto"/>
            <w:sz w:val="22"/>
            <w:szCs w:val="22"/>
            <w:lang w:val="de-CH" w:eastAsia="zh-CN"/>
          </w:rPr>
          <w:tab/>
        </w:r>
        <w:r w:rsidR="003306D6" w:rsidRPr="00AA78D5">
          <w:rPr>
            <w:rStyle w:val="Hyperlink"/>
          </w:rPr>
          <w:t>Compute risings, settings and meridian transits of a body</w:t>
        </w:r>
        <w:r w:rsidR="003306D6">
          <w:rPr>
            <w:webHidden/>
          </w:rPr>
          <w:tab/>
        </w:r>
        <w:r w:rsidR="003306D6">
          <w:rPr>
            <w:webHidden/>
          </w:rPr>
          <w:fldChar w:fldCharType="begin"/>
        </w:r>
        <w:r w:rsidR="003306D6">
          <w:rPr>
            <w:webHidden/>
          </w:rPr>
          <w:instrText xml:space="preserve"> PAGEREF _Toc58481401 \h </w:instrText>
        </w:r>
        <w:r w:rsidR="003306D6">
          <w:rPr>
            <w:webHidden/>
          </w:rPr>
        </w:r>
        <w:r w:rsidR="003306D6">
          <w:rPr>
            <w:webHidden/>
          </w:rPr>
          <w:fldChar w:fldCharType="separate"/>
        </w:r>
        <w:r>
          <w:rPr>
            <w:webHidden/>
          </w:rPr>
          <w:t>63</w:t>
        </w:r>
        <w:r w:rsidR="003306D6">
          <w:rPr>
            <w:webHidden/>
          </w:rPr>
          <w:fldChar w:fldCharType="end"/>
        </w:r>
      </w:hyperlink>
    </w:p>
    <w:p w14:paraId="756AB09B" w14:textId="1952692E" w:rsidR="003306D6" w:rsidRDefault="00C97A94">
      <w:pPr>
        <w:pStyle w:val="Verzeichnis3"/>
        <w:tabs>
          <w:tab w:val="left" w:pos="1400"/>
        </w:tabs>
        <w:rPr>
          <w:rFonts w:asciiTheme="minorHAnsi" w:eastAsiaTheme="minorEastAsia" w:hAnsiTheme="minorHAnsi" w:cstheme="minorBidi"/>
          <w:color w:val="auto"/>
          <w:sz w:val="22"/>
          <w:szCs w:val="22"/>
          <w:lang w:val="de-CH" w:eastAsia="zh-CN"/>
        </w:rPr>
      </w:pPr>
      <w:hyperlink w:anchor="_Toc58481402" w:history="1">
        <w:r w:rsidR="003306D6" w:rsidRPr="00AA78D5">
          <w:rPr>
            <w:rStyle w:val="Hyperlink"/>
          </w:rPr>
          <w:t>17.2.11.</w:t>
        </w:r>
        <w:r w:rsidR="003306D6">
          <w:rPr>
            <w:rFonts w:asciiTheme="minorHAnsi" w:eastAsiaTheme="minorEastAsia" w:hAnsiTheme="minorHAnsi" w:cstheme="minorBidi"/>
            <w:color w:val="auto"/>
            <w:sz w:val="22"/>
            <w:szCs w:val="22"/>
            <w:lang w:val="de-CH" w:eastAsia="zh-CN"/>
          </w:rPr>
          <w:tab/>
        </w:r>
        <w:r w:rsidR="003306D6" w:rsidRPr="00AA78D5">
          <w:rPr>
            <w:rStyle w:val="Hyperlink"/>
          </w:rPr>
          <w:t>Compute planetary phenomena</w:t>
        </w:r>
        <w:r w:rsidR="003306D6">
          <w:rPr>
            <w:webHidden/>
          </w:rPr>
          <w:tab/>
        </w:r>
        <w:r w:rsidR="003306D6">
          <w:rPr>
            <w:webHidden/>
          </w:rPr>
          <w:fldChar w:fldCharType="begin"/>
        </w:r>
        <w:r w:rsidR="003306D6">
          <w:rPr>
            <w:webHidden/>
          </w:rPr>
          <w:instrText xml:space="preserve"> PAGEREF _Toc58481402 \h </w:instrText>
        </w:r>
        <w:r w:rsidR="003306D6">
          <w:rPr>
            <w:webHidden/>
          </w:rPr>
        </w:r>
        <w:r w:rsidR="003306D6">
          <w:rPr>
            <w:webHidden/>
          </w:rPr>
          <w:fldChar w:fldCharType="separate"/>
        </w:r>
        <w:r>
          <w:rPr>
            <w:webHidden/>
          </w:rPr>
          <w:t>63</w:t>
        </w:r>
        <w:r w:rsidR="003306D6">
          <w:rPr>
            <w:webHidden/>
          </w:rPr>
          <w:fldChar w:fldCharType="end"/>
        </w:r>
      </w:hyperlink>
    </w:p>
    <w:p w14:paraId="190621BF" w14:textId="6AD90226"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03" w:history="1">
        <w:r w:rsidR="003306D6" w:rsidRPr="00AA78D5">
          <w:rPr>
            <w:rStyle w:val="Hyperlink"/>
            <w:noProof/>
          </w:rPr>
          <w:t>17.3.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Date and time conversion</w:t>
        </w:r>
        <w:r w:rsidR="003306D6">
          <w:rPr>
            <w:noProof/>
            <w:webHidden/>
          </w:rPr>
          <w:tab/>
        </w:r>
        <w:r w:rsidR="003306D6">
          <w:rPr>
            <w:noProof/>
            <w:webHidden/>
          </w:rPr>
          <w:fldChar w:fldCharType="begin"/>
        </w:r>
        <w:r w:rsidR="003306D6">
          <w:rPr>
            <w:noProof/>
            <w:webHidden/>
          </w:rPr>
          <w:instrText xml:space="preserve"> PAGEREF _Toc58481403 \h </w:instrText>
        </w:r>
        <w:r w:rsidR="003306D6">
          <w:rPr>
            <w:noProof/>
            <w:webHidden/>
          </w:rPr>
        </w:r>
        <w:r w:rsidR="003306D6">
          <w:rPr>
            <w:noProof/>
            <w:webHidden/>
          </w:rPr>
          <w:fldChar w:fldCharType="separate"/>
        </w:r>
        <w:r>
          <w:rPr>
            <w:noProof/>
            <w:webHidden/>
          </w:rPr>
          <w:t>64</w:t>
        </w:r>
        <w:r w:rsidR="003306D6">
          <w:rPr>
            <w:noProof/>
            <w:webHidden/>
          </w:rPr>
          <w:fldChar w:fldCharType="end"/>
        </w:r>
      </w:hyperlink>
    </w:p>
    <w:p w14:paraId="1B49648C" w14:textId="4E7F8D4D"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404" w:history="1">
        <w:r w:rsidR="003306D6" w:rsidRPr="00AA78D5">
          <w:rPr>
            <w:rStyle w:val="Hyperlink"/>
          </w:rPr>
          <w:t>17.3.1.</w:t>
        </w:r>
        <w:r w:rsidR="003306D6">
          <w:rPr>
            <w:rFonts w:asciiTheme="minorHAnsi" w:eastAsiaTheme="minorEastAsia" w:hAnsiTheme="minorHAnsi" w:cstheme="minorBidi"/>
            <w:color w:val="auto"/>
            <w:sz w:val="22"/>
            <w:szCs w:val="22"/>
            <w:lang w:val="de-CH" w:eastAsia="zh-CN"/>
          </w:rPr>
          <w:tab/>
        </w:r>
        <w:r w:rsidR="003306D6" w:rsidRPr="00AA78D5">
          <w:rPr>
            <w:rStyle w:val="Hyperlink"/>
          </w:rPr>
          <w:t>Delta T from Julian day number</w:t>
        </w:r>
        <w:r w:rsidR="003306D6">
          <w:rPr>
            <w:webHidden/>
          </w:rPr>
          <w:tab/>
        </w:r>
        <w:r w:rsidR="003306D6">
          <w:rPr>
            <w:webHidden/>
          </w:rPr>
          <w:fldChar w:fldCharType="begin"/>
        </w:r>
        <w:r w:rsidR="003306D6">
          <w:rPr>
            <w:webHidden/>
          </w:rPr>
          <w:instrText xml:space="preserve"> PAGEREF _Toc58481404 \h </w:instrText>
        </w:r>
        <w:r w:rsidR="003306D6">
          <w:rPr>
            <w:webHidden/>
          </w:rPr>
        </w:r>
        <w:r w:rsidR="003306D6">
          <w:rPr>
            <w:webHidden/>
          </w:rPr>
          <w:fldChar w:fldCharType="separate"/>
        </w:r>
        <w:r>
          <w:rPr>
            <w:webHidden/>
          </w:rPr>
          <w:t>64</w:t>
        </w:r>
        <w:r w:rsidR="003306D6">
          <w:rPr>
            <w:webHidden/>
          </w:rPr>
          <w:fldChar w:fldCharType="end"/>
        </w:r>
      </w:hyperlink>
    </w:p>
    <w:p w14:paraId="69A2FF43" w14:textId="118E4E06"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405" w:history="1">
        <w:r w:rsidR="003306D6" w:rsidRPr="00AA78D5">
          <w:rPr>
            <w:rStyle w:val="Hyperlink"/>
          </w:rPr>
          <w:t>17.3.2.</w:t>
        </w:r>
        <w:r w:rsidR="003306D6">
          <w:rPr>
            <w:rFonts w:asciiTheme="minorHAnsi" w:eastAsiaTheme="minorEastAsia" w:hAnsiTheme="minorHAnsi" w:cstheme="minorBidi"/>
            <w:color w:val="auto"/>
            <w:sz w:val="22"/>
            <w:szCs w:val="22"/>
            <w:lang w:val="de-CH" w:eastAsia="zh-CN"/>
          </w:rPr>
          <w:tab/>
        </w:r>
        <w:r w:rsidR="003306D6" w:rsidRPr="00AA78D5">
          <w:rPr>
            <w:rStyle w:val="Hyperlink"/>
          </w:rPr>
          <w:t>Julian day number from year, month, day, hour, with check whether date is legal</w:t>
        </w:r>
        <w:r w:rsidR="003306D6">
          <w:rPr>
            <w:webHidden/>
          </w:rPr>
          <w:tab/>
        </w:r>
        <w:r w:rsidR="003306D6">
          <w:rPr>
            <w:webHidden/>
          </w:rPr>
          <w:fldChar w:fldCharType="begin"/>
        </w:r>
        <w:r w:rsidR="003306D6">
          <w:rPr>
            <w:webHidden/>
          </w:rPr>
          <w:instrText xml:space="preserve"> PAGEREF _Toc58481405 \h </w:instrText>
        </w:r>
        <w:r w:rsidR="003306D6">
          <w:rPr>
            <w:webHidden/>
          </w:rPr>
        </w:r>
        <w:r w:rsidR="003306D6">
          <w:rPr>
            <w:webHidden/>
          </w:rPr>
          <w:fldChar w:fldCharType="separate"/>
        </w:r>
        <w:r>
          <w:rPr>
            <w:webHidden/>
          </w:rPr>
          <w:t>64</w:t>
        </w:r>
        <w:r w:rsidR="003306D6">
          <w:rPr>
            <w:webHidden/>
          </w:rPr>
          <w:fldChar w:fldCharType="end"/>
        </w:r>
      </w:hyperlink>
    </w:p>
    <w:p w14:paraId="2D279438" w14:textId="7DE73428"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406" w:history="1">
        <w:r w:rsidR="003306D6" w:rsidRPr="00AA78D5">
          <w:rPr>
            <w:rStyle w:val="Hyperlink"/>
          </w:rPr>
          <w:t>17.3.3.</w:t>
        </w:r>
        <w:r w:rsidR="003306D6">
          <w:rPr>
            <w:rFonts w:asciiTheme="minorHAnsi" w:eastAsiaTheme="minorEastAsia" w:hAnsiTheme="minorHAnsi" w:cstheme="minorBidi"/>
            <w:color w:val="auto"/>
            <w:sz w:val="22"/>
            <w:szCs w:val="22"/>
            <w:lang w:val="de-CH" w:eastAsia="zh-CN"/>
          </w:rPr>
          <w:tab/>
        </w:r>
        <w:r w:rsidR="003306D6" w:rsidRPr="00AA78D5">
          <w:rPr>
            <w:rStyle w:val="Hyperlink"/>
          </w:rPr>
          <w:t>Julian day number from year, month, day, hour</w:t>
        </w:r>
        <w:r w:rsidR="003306D6">
          <w:rPr>
            <w:webHidden/>
          </w:rPr>
          <w:tab/>
        </w:r>
        <w:r w:rsidR="003306D6">
          <w:rPr>
            <w:webHidden/>
          </w:rPr>
          <w:fldChar w:fldCharType="begin"/>
        </w:r>
        <w:r w:rsidR="003306D6">
          <w:rPr>
            <w:webHidden/>
          </w:rPr>
          <w:instrText xml:space="preserve"> PAGEREF _Toc58481406 \h </w:instrText>
        </w:r>
        <w:r w:rsidR="003306D6">
          <w:rPr>
            <w:webHidden/>
          </w:rPr>
        </w:r>
        <w:r w:rsidR="003306D6">
          <w:rPr>
            <w:webHidden/>
          </w:rPr>
          <w:fldChar w:fldCharType="separate"/>
        </w:r>
        <w:r>
          <w:rPr>
            <w:webHidden/>
          </w:rPr>
          <w:t>64</w:t>
        </w:r>
        <w:r w:rsidR="003306D6">
          <w:rPr>
            <w:webHidden/>
          </w:rPr>
          <w:fldChar w:fldCharType="end"/>
        </w:r>
      </w:hyperlink>
    </w:p>
    <w:p w14:paraId="626DEAE1" w14:textId="1ADA362E"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407" w:history="1">
        <w:r w:rsidR="003306D6" w:rsidRPr="00AA78D5">
          <w:rPr>
            <w:rStyle w:val="Hyperlink"/>
          </w:rPr>
          <w:t>17.3.4.</w:t>
        </w:r>
        <w:r w:rsidR="003306D6">
          <w:rPr>
            <w:rFonts w:asciiTheme="minorHAnsi" w:eastAsiaTheme="minorEastAsia" w:hAnsiTheme="minorHAnsi" w:cstheme="minorBidi"/>
            <w:color w:val="auto"/>
            <w:sz w:val="22"/>
            <w:szCs w:val="22"/>
            <w:lang w:val="de-CH" w:eastAsia="zh-CN"/>
          </w:rPr>
          <w:tab/>
        </w:r>
        <w:r w:rsidR="003306D6" w:rsidRPr="00AA78D5">
          <w:rPr>
            <w:rStyle w:val="Hyperlink"/>
          </w:rPr>
          <w:t>Year, month, day, hour from Julian day number</w:t>
        </w:r>
        <w:r w:rsidR="003306D6">
          <w:rPr>
            <w:webHidden/>
          </w:rPr>
          <w:tab/>
        </w:r>
        <w:r w:rsidR="003306D6">
          <w:rPr>
            <w:webHidden/>
          </w:rPr>
          <w:fldChar w:fldCharType="begin"/>
        </w:r>
        <w:r w:rsidR="003306D6">
          <w:rPr>
            <w:webHidden/>
          </w:rPr>
          <w:instrText xml:space="preserve"> PAGEREF _Toc58481407 \h </w:instrText>
        </w:r>
        <w:r w:rsidR="003306D6">
          <w:rPr>
            <w:webHidden/>
          </w:rPr>
        </w:r>
        <w:r w:rsidR="003306D6">
          <w:rPr>
            <w:webHidden/>
          </w:rPr>
          <w:fldChar w:fldCharType="separate"/>
        </w:r>
        <w:r>
          <w:rPr>
            <w:webHidden/>
          </w:rPr>
          <w:t>65</w:t>
        </w:r>
        <w:r w:rsidR="003306D6">
          <w:rPr>
            <w:webHidden/>
          </w:rPr>
          <w:fldChar w:fldCharType="end"/>
        </w:r>
      </w:hyperlink>
    </w:p>
    <w:p w14:paraId="2DD89EF8" w14:textId="57361018"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408" w:history="1">
        <w:r w:rsidR="003306D6" w:rsidRPr="00AA78D5">
          <w:rPr>
            <w:rStyle w:val="Hyperlink"/>
          </w:rPr>
          <w:t>17.3.5.</w:t>
        </w:r>
        <w:r w:rsidR="003306D6">
          <w:rPr>
            <w:rFonts w:asciiTheme="minorHAnsi" w:eastAsiaTheme="minorEastAsia" w:hAnsiTheme="minorHAnsi" w:cstheme="minorBidi"/>
            <w:color w:val="auto"/>
            <w:sz w:val="22"/>
            <w:szCs w:val="22"/>
            <w:lang w:val="de-CH" w:eastAsia="zh-CN"/>
          </w:rPr>
          <w:tab/>
        </w:r>
        <w:r w:rsidR="003306D6" w:rsidRPr="00AA78D5">
          <w:rPr>
            <w:rStyle w:val="Hyperlink"/>
          </w:rPr>
          <w:t>Local time to UTC and UTC to local time</w:t>
        </w:r>
        <w:r w:rsidR="003306D6">
          <w:rPr>
            <w:webHidden/>
          </w:rPr>
          <w:tab/>
        </w:r>
        <w:r w:rsidR="003306D6">
          <w:rPr>
            <w:webHidden/>
          </w:rPr>
          <w:fldChar w:fldCharType="begin"/>
        </w:r>
        <w:r w:rsidR="003306D6">
          <w:rPr>
            <w:webHidden/>
          </w:rPr>
          <w:instrText xml:space="preserve"> PAGEREF _Toc58481408 \h </w:instrText>
        </w:r>
        <w:r w:rsidR="003306D6">
          <w:rPr>
            <w:webHidden/>
          </w:rPr>
        </w:r>
        <w:r w:rsidR="003306D6">
          <w:rPr>
            <w:webHidden/>
          </w:rPr>
          <w:fldChar w:fldCharType="separate"/>
        </w:r>
        <w:r>
          <w:rPr>
            <w:webHidden/>
          </w:rPr>
          <w:t>65</w:t>
        </w:r>
        <w:r w:rsidR="003306D6">
          <w:rPr>
            <w:webHidden/>
          </w:rPr>
          <w:fldChar w:fldCharType="end"/>
        </w:r>
      </w:hyperlink>
    </w:p>
    <w:p w14:paraId="6A5752C7" w14:textId="35DF8763"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409" w:history="1">
        <w:r w:rsidR="003306D6" w:rsidRPr="00AA78D5">
          <w:rPr>
            <w:rStyle w:val="Hyperlink"/>
          </w:rPr>
          <w:t>17.3.6.</w:t>
        </w:r>
        <w:r w:rsidR="003306D6">
          <w:rPr>
            <w:rFonts w:asciiTheme="minorHAnsi" w:eastAsiaTheme="minorEastAsia" w:hAnsiTheme="minorHAnsi" w:cstheme="minorBidi"/>
            <w:color w:val="auto"/>
            <w:sz w:val="22"/>
            <w:szCs w:val="22"/>
            <w:lang w:val="de-CH" w:eastAsia="zh-CN"/>
          </w:rPr>
          <w:tab/>
        </w:r>
        <w:r w:rsidR="003306D6" w:rsidRPr="00AA78D5">
          <w:rPr>
            <w:rStyle w:val="Hyperlink"/>
          </w:rPr>
          <w:t>UTC to jd (TT and UT1)</w:t>
        </w:r>
        <w:r w:rsidR="003306D6">
          <w:rPr>
            <w:webHidden/>
          </w:rPr>
          <w:tab/>
        </w:r>
        <w:r w:rsidR="003306D6">
          <w:rPr>
            <w:webHidden/>
          </w:rPr>
          <w:fldChar w:fldCharType="begin"/>
        </w:r>
        <w:r w:rsidR="003306D6">
          <w:rPr>
            <w:webHidden/>
          </w:rPr>
          <w:instrText xml:space="preserve"> PAGEREF _Toc58481409 \h </w:instrText>
        </w:r>
        <w:r w:rsidR="003306D6">
          <w:rPr>
            <w:webHidden/>
          </w:rPr>
        </w:r>
        <w:r w:rsidR="003306D6">
          <w:rPr>
            <w:webHidden/>
          </w:rPr>
          <w:fldChar w:fldCharType="separate"/>
        </w:r>
        <w:r>
          <w:rPr>
            <w:webHidden/>
          </w:rPr>
          <w:t>65</w:t>
        </w:r>
        <w:r w:rsidR="003306D6">
          <w:rPr>
            <w:webHidden/>
          </w:rPr>
          <w:fldChar w:fldCharType="end"/>
        </w:r>
      </w:hyperlink>
    </w:p>
    <w:p w14:paraId="330F8F75" w14:textId="1B776CFC"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410" w:history="1">
        <w:r w:rsidR="003306D6" w:rsidRPr="00AA78D5">
          <w:rPr>
            <w:rStyle w:val="Hyperlink"/>
          </w:rPr>
          <w:t>17.3.7.</w:t>
        </w:r>
        <w:r w:rsidR="003306D6">
          <w:rPr>
            <w:rFonts w:asciiTheme="minorHAnsi" w:eastAsiaTheme="minorEastAsia" w:hAnsiTheme="minorHAnsi" w:cstheme="minorBidi"/>
            <w:color w:val="auto"/>
            <w:sz w:val="22"/>
            <w:szCs w:val="22"/>
            <w:lang w:val="de-CH" w:eastAsia="zh-CN"/>
          </w:rPr>
          <w:tab/>
        </w:r>
        <w:r w:rsidR="003306D6" w:rsidRPr="00AA78D5">
          <w:rPr>
            <w:rStyle w:val="Hyperlink"/>
          </w:rPr>
          <w:t>TT (ET1) to UTC</w:t>
        </w:r>
        <w:r w:rsidR="003306D6">
          <w:rPr>
            <w:webHidden/>
          </w:rPr>
          <w:tab/>
        </w:r>
        <w:r w:rsidR="003306D6">
          <w:rPr>
            <w:webHidden/>
          </w:rPr>
          <w:fldChar w:fldCharType="begin"/>
        </w:r>
        <w:r w:rsidR="003306D6">
          <w:rPr>
            <w:webHidden/>
          </w:rPr>
          <w:instrText xml:space="preserve"> PAGEREF _Toc58481410 \h </w:instrText>
        </w:r>
        <w:r w:rsidR="003306D6">
          <w:rPr>
            <w:webHidden/>
          </w:rPr>
        </w:r>
        <w:r w:rsidR="003306D6">
          <w:rPr>
            <w:webHidden/>
          </w:rPr>
          <w:fldChar w:fldCharType="separate"/>
        </w:r>
        <w:r>
          <w:rPr>
            <w:webHidden/>
          </w:rPr>
          <w:t>66</w:t>
        </w:r>
        <w:r w:rsidR="003306D6">
          <w:rPr>
            <w:webHidden/>
          </w:rPr>
          <w:fldChar w:fldCharType="end"/>
        </w:r>
      </w:hyperlink>
    </w:p>
    <w:p w14:paraId="76FF5C4F" w14:textId="4D837133"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411" w:history="1">
        <w:r w:rsidR="003306D6" w:rsidRPr="00AA78D5">
          <w:rPr>
            <w:rStyle w:val="Hyperlink"/>
          </w:rPr>
          <w:t>17.3.8.</w:t>
        </w:r>
        <w:r w:rsidR="003306D6">
          <w:rPr>
            <w:rFonts w:asciiTheme="minorHAnsi" w:eastAsiaTheme="minorEastAsia" w:hAnsiTheme="minorHAnsi" w:cstheme="minorBidi"/>
            <w:color w:val="auto"/>
            <w:sz w:val="22"/>
            <w:szCs w:val="22"/>
            <w:lang w:val="de-CH" w:eastAsia="zh-CN"/>
          </w:rPr>
          <w:tab/>
        </w:r>
        <w:r w:rsidR="003306D6" w:rsidRPr="00AA78D5">
          <w:rPr>
            <w:rStyle w:val="Hyperlink"/>
          </w:rPr>
          <w:t>UTC to TT (ET1)</w:t>
        </w:r>
        <w:r w:rsidR="003306D6">
          <w:rPr>
            <w:webHidden/>
          </w:rPr>
          <w:tab/>
        </w:r>
        <w:r w:rsidR="003306D6">
          <w:rPr>
            <w:webHidden/>
          </w:rPr>
          <w:fldChar w:fldCharType="begin"/>
        </w:r>
        <w:r w:rsidR="003306D6">
          <w:rPr>
            <w:webHidden/>
          </w:rPr>
          <w:instrText xml:space="preserve"> PAGEREF _Toc58481411 \h </w:instrText>
        </w:r>
        <w:r w:rsidR="003306D6">
          <w:rPr>
            <w:webHidden/>
          </w:rPr>
        </w:r>
        <w:r w:rsidR="003306D6">
          <w:rPr>
            <w:webHidden/>
          </w:rPr>
          <w:fldChar w:fldCharType="separate"/>
        </w:r>
        <w:r>
          <w:rPr>
            <w:webHidden/>
          </w:rPr>
          <w:t>66</w:t>
        </w:r>
        <w:r w:rsidR="003306D6">
          <w:rPr>
            <w:webHidden/>
          </w:rPr>
          <w:fldChar w:fldCharType="end"/>
        </w:r>
      </w:hyperlink>
    </w:p>
    <w:p w14:paraId="3D85369D" w14:textId="3246024C"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412" w:history="1">
        <w:r w:rsidR="003306D6" w:rsidRPr="00AA78D5">
          <w:rPr>
            <w:rStyle w:val="Hyperlink"/>
          </w:rPr>
          <w:t>17.3.9.</w:t>
        </w:r>
        <w:r w:rsidR="003306D6">
          <w:rPr>
            <w:rFonts w:asciiTheme="minorHAnsi" w:eastAsiaTheme="minorEastAsia" w:hAnsiTheme="minorHAnsi" w:cstheme="minorBidi"/>
            <w:color w:val="auto"/>
            <w:sz w:val="22"/>
            <w:szCs w:val="22"/>
            <w:lang w:val="de-CH" w:eastAsia="zh-CN"/>
          </w:rPr>
          <w:tab/>
        </w:r>
        <w:r w:rsidR="003306D6" w:rsidRPr="00AA78D5">
          <w:rPr>
            <w:rStyle w:val="Hyperlink"/>
          </w:rPr>
          <w:t>Get tidal acceleration used in swe_deltat()</w:t>
        </w:r>
        <w:r w:rsidR="003306D6">
          <w:rPr>
            <w:webHidden/>
          </w:rPr>
          <w:tab/>
        </w:r>
        <w:r w:rsidR="003306D6">
          <w:rPr>
            <w:webHidden/>
          </w:rPr>
          <w:fldChar w:fldCharType="begin"/>
        </w:r>
        <w:r w:rsidR="003306D6">
          <w:rPr>
            <w:webHidden/>
          </w:rPr>
          <w:instrText xml:space="preserve"> PAGEREF _Toc58481412 \h </w:instrText>
        </w:r>
        <w:r w:rsidR="003306D6">
          <w:rPr>
            <w:webHidden/>
          </w:rPr>
        </w:r>
        <w:r w:rsidR="003306D6">
          <w:rPr>
            <w:webHidden/>
          </w:rPr>
          <w:fldChar w:fldCharType="separate"/>
        </w:r>
        <w:r>
          <w:rPr>
            <w:webHidden/>
          </w:rPr>
          <w:t>66</w:t>
        </w:r>
        <w:r w:rsidR="003306D6">
          <w:rPr>
            <w:webHidden/>
          </w:rPr>
          <w:fldChar w:fldCharType="end"/>
        </w:r>
      </w:hyperlink>
    </w:p>
    <w:p w14:paraId="3A8CFEE0" w14:textId="2DFC5B89" w:rsidR="003306D6" w:rsidRDefault="00C97A94">
      <w:pPr>
        <w:pStyle w:val="Verzeichnis3"/>
        <w:tabs>
          <w:tab w:val="left" w:pos="1400"/>
        </w:tabs>
        <w:rPr>
          <w:rFonts w:asciiTheme="minorHAnsi" w:eastAsiaTheme="minorEastAsia" w:hAnsiTheme="minorHAnsi" w:cstheme="minorBidi"/>
          <w:color w:val="auto"/>
          <w:sz w:val="22"/>
          <w:szCs w:val="22"/>
          <w:lang w:val="de-CH" w:eastAsia="zh-CN"/>
        </w:rPr>
      </w:pPr>
      <w:hyperlink w:anchor="_Toc58481413" w:history="1">
        <w:r w:rsidR="003306D6" w:rsidRPr="00AA78D5">
          <w:rPr>
            <w:rStyle w:val="Hyperlink"/>
          </w:rPr>
          <w:t>17.3.10.</w:t>
        </w:r>
        <w:r w:rsidR="003306D6">
          <w:rPr>
            <w:rFonts w:asciiTheme="minorHAnsi" w:eastAsiaTheme="minorEastAsia" w:hAnsiTheme="minorHAnsi" w:cstheme="minorBidi"/>
            <w:color w:val="auto"/>
            <w:sz w:val="22"/>
            <w:szCs w:val="22"/>
            <w:lang w:val="de-CH" w:eastAsia="zh-CN"/>
          </w:rPr>
          <w:tab/>
        </w:r>
        <w:r w:rsidR="003306D6" w:rsidRPr="00AA78D5">
          <w:rPr>
            <w:rStyle w:val="Hyperlink"/>
          </w:rPr>
          <w:t>Set tidal acceleration to be used in swe_deltat()</w:t>
        </w:r>
        <w:r w:rsidR="003306D6">
          <w:rPr>
            <w:webHidden/>
          </w:rPr>
          <w:tab/>
        </w:r>
        <w:r w:rsidR="003306D6">
          <w:rPr>
            <w:webHidden/>
          </w:rPr>
          <w:fldChar w:fldCharType="begin"/>
        </w:r>
        <w:r w:rsidR="003306D6">
          <w:rPr>
            <w:webHidden/>
          </w:rPr>
          <w:instrText xml:space="preserve"> PAGEREF _Toc58481413 \h </w:instrText>
        </w:r>
        <w:r w:rsidR="003306D6">
          <w:rPr>
            <w:webHidden/>
          </w:rPr>
        </w:r>
        <w:r w:rsidR="003306D6">
          <w:rPr>
            <w:webHidden/>
          </w:rPr>
          <w:fldChar w:fldCharType="separate"/>
        </w:r>
        <w:r>
          <w:rPr>
            <w:webHidden/>
          </w:rPr>
          <w:t>66</w:t>
        </w:r>
        <w:r w:rsidR="003306D6">
          <w:rPr>
            <w:webHidden/>
          </w:rPr>
          <w:fldChar w:fldCharType="end"/>
        </w:r>
      </w:hyperlink>
    </w:p>
    <w:p w14:paraId="4E1AA90C" w14:textId="36A728C1" w:rsidR="003306D6" w:rsidRDefault="00C97A94">
      <w:pPr>
        <w:pStyle w:val="Verzeichnis3"/>
        <w:tabs>
          <w:tab w:val="left" w:pos="1400"/>
        </w:tabs>
        <w:rPr>
          <w:rFonts w:asciiTheme="minorHAnsi" w:eastAsiaTheme="minorEastAsia" w:hAnsiTheme="minorHAnsi" w:cstheme="minorBidi"/>
          <w:color w:val="auto"/>
          <w:sz w:val="22"/>
          <w:szCs w:val="22"/>
          <w:lang w:val="de-CH" w:eastAsia="zh-CN"/>
        </w:rPr>
      </w:pPr>
      <w:hyperlink w:anchor="_Toc58481414" w:history="1">
        <w:r w:rsidR="003306D6" w:rsidRPr="00AA78D5">
          <w:rPr>
            <w:rStyle w:val="Hyperlink"/>
          </w:rPr>
          <w:t>17.3.11.</w:t>
        </w:r>
        <w:r w:rsidR="003306D6">
          <w:rPr>
            <w:rFonts w:asciiTheme="minorHAnsi" w:eastAsiaTheme="minorEastAsia" w:hAnsiTheme="minorHAnsi" w:cstheme="minorBidi"/>
            <w:color w:val="auto"/>
            <w:sz w:val="22"/>
            <w:szCs w:val="22"/>
            <w:lang w:val="de-CH" w:eastAsia="zh-CN"/>
          </w:rPr>
          <w:tab/>
        </w:r>
        <w:r w:rsidR="003306D6" w:rsidRPr="00AA78D5">
          <w:rPr>
            <w:rStyle w:val="Hyperlink"/>
          </w:rPr>
          <w:t>Equation of time</w:t>
        </w:r>
        <w:r w:rsidR="003306D6">
          <w:rPr>
            <w:webHidden/>
          </w:rPr>
          <w:tab/>
        </w:r>
        <w:r w:rsidR="003306D6">
          <w:rPr>
            <w:webHidden/>
          </w:rPr>
          <w:fldChar w:fldCharType="begin"/>
        </w:r>
        <w:r w:rsidR="003306D6">
          <w:rPr>
            <w:webHidden/>
          </w:rPr>
          <w:instrText xml:space="preserve"> PAGEREF _Toc58481414 \h </w:instrText>
        </w:r>
        <w:r w:rsidR="003306D6">
          <w:rPr>
            <w:webHidden/>
          </w:rPr>
        </w:r>
        <w:r w:rsidR="003306D6">
          <w:rPr>
            <w:webHidden/>
          </w:rPr>
          <w:fldChar w:fldCharType="separate"/>
        </w:r>
        <w:r>
          <w:rPr>
            <w:webHidden/>
          </w:rPr>
          <w:t>66</w:t>
        </w:r>
        <w:r w:rsidR="003306D6">
          <w:rPr>
            <w:webHidden/>
          </w:rPr>
          <w:fldChar w:fldCharType="end"/>
        </w:r>
      </w:hyperlink>
    </w:p>
    <w:p w14:paraId="6FD40ABF" w14:textId="55C4426D"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15" w:history="1">
        <w:r w:rsidR="003306D6" w:rsidRPr="00AA78D5">
          <w:rPr>
            <w:rStyle w:val="Hyperlink"/>
            <w:noProof/>
          </w:rPr>
          <w:t>17.4.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Initialization, setup, and closing functions</w:t>
        </w:r>
        <w:r w:rsidR="003306D6">
          <w:rPr>
            <w:noProof/>
            <w:webHidden/>
          </w:rPr>
          <w:tab/>
        </w:r>
        <w:r w:rsidR="003306D6">
          <w:rPr>
            <w:noProof/>
            <w:webHidden/>
          </w:rPr>
          <w:fldChar w:fldCharType="begin"/>
        </w:r>
        <w:r w:rsidR="003306D6">
          <w:rPr>
            <w:noProof/>
            <w:webHidden/>
          </w:rPr>
          <w:instrText xml:space="preserve"> PAGEREF _Toc58481415 \h </w:instrText>
        </w:r>
        <w:r w:rsidR="003306D6">
          <w:rPr>
            <w:noProof/>
            <w:webHidden/>
          </w:rPr>
        </w:r>
        <w:r w:rsidR="003306D6">
          <w:rPr>
            <w:noProof/>
            <w:webHidden/>
          </w:rPr>
          <w:fldChar w:fldCharType="separate"/>
        </w:r>
        <w:r>
          <w:rPr>
            <w:noProof/>
            <w:webHidden/>
          </w:rPr>
          <w:t>67</w:t>
        </w:r>
        <w:r w:rsidR="003306D6">
          <w:rPr>
            <w:noProof/>
            <w:webHidden/>
          </w:rPr>
          <w:fldChar w:fldCharType="end"/>
        </w:r>
      </w:hyperlink>
    </w:p>
    <w:p w14:paraId="34AD35FA" w14:textId="42EB2637"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416" w:history="1">
        <w:r w:rsidR="003306D6" w:rsidRPr="00AA78D5">
          <w:rPr>
            <w:rStyle w:val="Hyperlink"/>
          </w:rPr>
          <w:t>17.4.1.</w:t>
        </w:r>
        <w:r w:rsidR="003306D6">
          <w:rPr>
            <w:rFonts w:asciiTheme="minorHAnsi" w:eastAsiaTheme="minorEastAsia" w:hAnsiTheme="minorHAnsi" w:cstheme="minorBidi"/>
            <w:color w:val="auto"/>
            <w:sz w:val="22"/>
            <w:szCs w:val="22"/>
            <w:lang w:val="de-CH" w:eastAsia="zh-CN"/>
          </w:rPr>
          <w:tab/>
        </w:r>
        <w:r w:rsidR="003306D6" w:rsidRPr="00AA78D5">
          <w:rPr>
            <w:rStyle w:val="Hyperlink"/>
          </w:rPr>
          <w:t>Set directory path of ephemeris files</w:t>
        </w:r>
        <w:r w:rsidR="003306D6">
          <w:rPr>
            <w:webHidden/>
          </w:rPr>
          <w:tab/>
        </w:r>
        <w:r w:rsidR="003306D6">
          <w:rPr>
            <w:webHidden/>
          </w:rPr>
          <w:fldChar w:fldCharType="begin"/>
        </w:r>
        <w:r w:rsidR="003306D6">
          <w:rPr>
            <w:webHidden/>
          </w:rPr>
          <w:instrText xml:space="preserve"> PAGEREF _Toc58481416 \h </w:instrText>
        </w:r>
        <w:r w:rsidR="003306D6">
          <w:rPr>
            <w:webHidden/>
          </w:rPr>
        </w:r>
        <w:r w:rsidR="003306D6">
          <w:rPr>
            <w:webHidden/>
          </w:rPr>
          <w:fldChar w:fldCharType="separate"/>
        </w:r>
        <w:r>
          <w:rPr>
            <w:webHidden/>
          </w:rPr>
          <w:t>67</w:t>
        </w:r>
        <w:r w:rsidR="003306D6">
          <w:rPr>
            <w:webHidden/>
          </w:rPr>
          <w:fldChar w:fldCharType="end"/>
        </w:r>
      </w:hyperlink>
    </w:p>
    <w:p w14:paraId="73FC8392" w14:textId="1119F00B"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17" w:history="1">
        <w:r w:rsidR="003306D6" w:rsidRPr="00AA78D5">
          <w:rPr>
            <w:rStyle w:val="Hyperlink"/>
            <w:noProof/>
          </w:rPr>
          <w:t>17.5.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House calculation</w:t>
        </w:r>
        <w:r w:rsidR="003306D6">
          <w:rPr>
            <w:noProof/>
            <w:webHidden/>
          </w:rPr>
          <w:tab/>
        </w:r>
        <w:r w:rsidR="003306D6">
          <w:rPr>
            <w:noProof/>
            <w:webHidden/>
          </w:rPr>
          <w:fldChar w:fldCharType="begin"/>
        </w:r>
        <w:r w:rsidR="003306D6">
          <w:rPr>
            <w:noProof/>
            <w:webHidden/>
          </w:rPr>
          <w:instrText xml:space="preserve"> PAGEREF _Toc58481417 \h </w:instrText>
        </w:r>
        <w:r w:rsidR="003306D6">
          <w:rPr>
            <w:noProof/>
            <w:webHidden/>
          </w:rPr>
        </w:r>
        <w:r w:rsidR="003306D6">
          <w:rPr>
            <w:noProof/>
            <w:webHidden/>
          </w:rPr>
          <w:fldChar w:fldCharType="separate"/>
        </w:r>
        <w:r>
          <w:rPr>
            <w:noProof/>
            <w:webHidden/>
          </w:rPr>
          <w:t>67</w:t>
        </w:r>
        <w:r w:rsidR="003306D6">
          <w:rPr>
            <w:noProof/>
            <w:webHidden/>
          </w:rPr>
          <w:fldChar w:fldCharType="end"/>
        </w:r>
      </w:hyperlink>
    </w:p>
    <w:p w14:paraId="39506A61" w14:textId="36F5B7A7"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418" w:history="1">
        <w:r w:rsidR="003306D6" w:rsidRPr="00AA78D5">
          <w:rPr>
            <w:rStyle w:val="Hyperlink"/>
          </w:rPr>
          <w:t>17.5.1.</w:t>
        </w:r>
        <w:r w:rsidR="003306D6">
          <w:rPr>
            <w:rFonts w:asciiTheme="minorHAnsi" w:eastAsiaTheme="minorEastAsia" w:hAnsiTheme="minorHAnsi" w:cstheme="minorBidi"/>
            <w:color w:val="auto"/>
            <w:sz w:val="22"/>
            <w:szCs w:val="22"/>
            <w:lang w:val="de-CH" w:eastAsia="zh-CN"/>
          </w:rPr>
          <w:tab/>
        </w:r>
        <w:r w:rsidR="003306D6" w:rsidRPr="00AA78D5">
          <w:rPr>
            <w:rStyle w:val="Hyperlink"/>
          </w:rPr>
          <w:t>Sidereal time</w:t>
        </w:r>
        <w:r w:rsidR="003306D6">
          <w:rPr>
            <w:webHidden/>
          </w:rPr>
          <w:tab/>
        </w:r>
        <w:r w:rsidR="003306D6">
          <w:rPr>
            <w:webHidden/>
          </w:rPr>
          <w:fldChar w:fldCharType="begin"/>
        </w:r>
        <w:r w:rsidR="003306D6">
          <w:rPr>
            <w:webHidden/>
          </w:rPr>
          <w:instrText xml:space="preserve"> PAGEREF _Toc58481418 \h </w:instrText>
        </w:r>
        <w:r w:rsidR="003306D6">
          <w:rPr>
            <w:webHidden/>
          </w:rPr>
        </w:r>
        <w:r w:rsidR="003306D6">
          <w:rPr>
            <w:webHidden/>
          </w:rPr>
          <w:fldChar w:fldCharType="separate"/>
        </w:r>
        <w:r>
          <w:rPr>
            <w:webHidden/>
          </w:rPr>
          <w:t>67</w:t>
        </w:r>
        <w:r w:rsidR="003306D6">
          <w:rPr>
            <w:webHidden/>
          </w:rPr>
          <w:fldChar w:fldCharType="end"/>
        </w:r>
      </w:hyperlink>
    </w:p>
    <w:p w14:paraId="5D0DEC45" w14:textId="2CD756AC"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419" w:history="1">
        <w:r w:rsidR="003306D6" w:rsidRPr="00AA78D5">
          <w:rPr>
            <w:rStyle w:val="Hyperlink"/>
          </w:rPr>
          <w:t>17.5.2.</w:t>
        </w:r>
        <w:r w:rsidR="003306D6">
          <w:rPr>
            <w:rFonts w:asciiTheme="minorHAnsi" w:eastAsiaTheme="minorEastAsia" w:hAnsiTheme="minorHAnsi" w:cstheme="minorBidi"/>
            <w:color w:val="auto"/>
            <w:sz w:val="22"/>
            <w:szCs w:val="22"/>
            <w:lang w:val="de-CH" w:eastAsia="zh-CN"/>
          </w:rPr>
          <w:tab/>
        </w:r>
        <w:r w:rsidR="003306D6" w:rsidRPr="00AA78D5">
          <w:rPr>
            <w:rStyle w:val="Hyperlink"/>
          </w:rPr>
          <w:t>Name of a house method</w:t>
        </w:r>
        <w:r w:rsidR="003306D6">
          <w:rPr>
            <w:webHidden/>
          </w:rPr>
          <w:tab/>
        </w:r>
        <w:r w:rsidR="003306D6">
          <w:rPr>
            <w:webHidden/>
          </w:rPr>
          <w:fldChar w:fldCharType="begin"/>
        </w:r>
        <w:r w:rsidR="003306D6">
          <w:rPr>
            <w:webHidden/>
          </w:rPr>
          <w:instrText xml:space="preserve"> PAGEREF _Toc58481419 \h </w:instrText>
        </w:r>
        <w:r w:rsidR="003306D6">
          <w:rPr>
            <w:webHidden/>
          </w:rPr>
        </w:r>
        <w:r w:rsidR="003306D6">
          <w:rPr>
            <w:webHidden/>
          </w:rPr>
          <w:fldChar w:fldCharType="separate"/>
        </w:r>
        <w:r>
          <w:rPr>
            <w:webHidden/>
          </w:rPr>
          <w:t>67</w:t>
        </w:r>
        <w:r w:rsidR="003306D6">
          <w:rPr>
            <w:webHidden/>
          </w:rPr>
          <w:fldChar w:fldCharType="end"/>
        </w:r>
      </w:hyperlink>
    </w:p>
    <w:p w14:paraId="7A2DF585" w14:textId="08FCBB2C"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420" w:history="1">
        <w:r w:rsidR="003306D6" w:rsidRPr="00AA78D5">
          <w:rPr>
            <w:rStyle w:val="Hyperlink"/>
          </w:rPr>
          <w:t>17.5.3.</w:t>
        </w:r>
        <w:r w:rsidR="003306D6">
          <w:rPr>
            <w:rFonts w:asciiTheme="minorHAnsi" w:eastAsiaTheme="minorEastAsia" w:hAnsiTheme="minorHAnsi" w:cstheme="minorBidi"/>
            <w:color w:val="auto"/>
            <w:sz w:val="22"/>
            <w:szCs w:val="22"/>
            <w:lang w:val="de-CH" w:eastAsia="zh-CN"/>
          </w:rPr>
          <w:tab/>
        </w:r>
        <w:r w:rsidR="003306D6" w:rsidRPr="00AA78D5">
          <w:rPr>
            <w:rStyle w:val="Hyperlink"/>
          </w:rPr>
          <w:t>House cusps, ascendant and MC</w:t>
        </w:r>
        <w:r w:rsidR="003306D6">
          <w:rPr>
            <w:webHidden/>
          </w:rPr>
          <w:tab/>
        </w:r>
        <w:r w:rsidR="003306D6">
          <w:rPr>
            <w:webHidden/>
          </w:rPr>
          <w:fldChar w:fldCharType="begin"/>
        </w:r>
        <w:r w:rsidR="003306D6">
          <w:rPr>
            <w:webHidden/>
          </w:rPr>
          <w:instrText xml:space="preserve"> PAGEREF _Toc58481420 \h </w:instrText>
        </w:r>
        <w:r w:rsidR="003306D6">
          <w:rPr>
            <w:webHidden/>
          </w:rPr>
        </w:r>
        <w:r w:rsidR="003306D6">
          <w:rPr>
            <w:webHidden/>
          </w:rPr>
          <w:fldChar w:fldCharType="separate"/>
        </w:r>
        <w:r>
          <w:rPr>
            <w:webHidden/>
          </w:rPr>
          <w:t>67</w:t>
        </w:r>
        <w:r w:rsidR="003306D6">
          <w:rPr>
            <w:webHidden/>
          </w:rPr>
          <w:fldChar w:fldCharType="end"/>
        </w:r>
      </w:hyperlink>
    </w:p>
    <w:p w14:paraId="5030E314" w14:textId="75A70AB8"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421" w:history="1">
        <w:r w:rsidR="003306D6" w:rsidRPr="00AA78D5">
          <w:rPr>
            <w:rStyle w:val="Hyperlink"/>
          </w:rPr>
          <w:t>17.5.4.</w:t>
        </w:r>
        <w:r w:rsidR="003306D6">
          <w:rPr>
            <w:rFonts w:asciiTheme="minorHAnsi" w:eastAsiaTheme="minorEastAsia" w:hAnsiTheme="minorHAnsi" w:cstheme="minorBidi"/>
            <w:color w:val="auto"/>
            <w:sz w:val="22"/>
            <w:szCs w:val="22"/>
            <w:lang w:val="de-CH" w:eastAsia="zh-CN"/>
          </w:rPr>
          <w:tab/>
        </w:r>
        <w:r w:rsidR="003306D6" w:rsidRPr="00AA78D5">
          <w:rPr>
            <w:rStyle w:val="Hyperlink"/>
          </w:rPr>
          <w:t>Extended house function; to compute tropical or sidereal positions</w:t>
        </w:r>
        <w:r w:rsidR="003306D6">
          <w:rPr>
            <w:webHidden/>
          </w:rPr>
          <w:tab/>
        </w:r>
        <w:r w:rsidR="003306D6">
          <w:rPr>
            <w:webHidden/>
          </w:rPr>
          <w:fldChar w:fldCharType="begin"/>
        </w:r>
        <w:r w:rsidR="003306D6">
          <w:rPr>
            <w:webHidden/>
          </w:rPr>
          <w:instrText xml:space="preserve"> PAGEREF _Toc58481421 \h </w:instrText>
        </w:r>
        <w:r w:rsidR="003306D6">
          <w:rPr>
            <w:webHidden/>
          </w:rPr>
        </w:r>
        <w:r w:rsidR="003306D6">
          <w:rPr>
            <w:webHidden/>
          </w:rPr>
          <w:fldChar w:fldCharType="separate"/>
        </w:r>
        <w:r>
          <w:rPr>
            <w:webHidden/>
          </w:rPr>
          <w:t>68</w:t>
        </w:r>
        <w:r w:rsidR="003306D6">
          <w:rPr>
            <w:webHidden/>
          </w:rPr>
          <w:fldChar w:fldCharType="end"/>
        </w:r>
      </w:hyperlink>
    </w:p>
    <w:p w14:paraId="7E846887" w14:textId="2796FA24"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422" w:history="1">
        <w:r w:rsidR="003306D6" w:rsidRPr="00AA78D5">
          <w:rPr>
            <w:rStyle w:val="Hyperlink"/>
          </w:rPr>
          <w:t>17.5.5.</w:t>
        </w:r>
        <w:r w:rsidR="003306D6">
          <w:rPr>
            <w:rFonts w:asciiTheme="minorHAnsi" w:eastAsiaTheme="minorEastAsia" w:hAnsiTheme="minorHAnsi" w:cstheme="minorBidi"/>
            <w:color w:val="auto"/>
            <w:sz w:val="22"/>
            <w:szCs w:val="22"/>
            <w:lang w:val="de-CH" w:eastAsia="zh-CN"/>
          </w:rPr>
          <w:tab/>
        </w:r>
        <w:r w:rsidR="003306D6" w:rsidRPr="00AA78D5">
          <w:rPr>
            <w:rStyle w:val="Hyperlink"/>
          </w:rPr>
          <w:t>Get the house position of a celestial point</w:t>
        </w:r>
        <w:r w:rsidR="003306D6">
          <w:rPr>
            <w:webHidden/>
          </w:rPr>
          <w:tab/>
        </w:r>
        <w:r w:rsidR="003306D6">
          <w:rPr>
            <w:webHidden/>
          </w:rPr>
          <w:fldChar w:fldCharType="begin"/>
        </w:r>
        <w:r w:rsidR="003306D6">
          <w:rPr>
            <w:webHidden/>
          </w:rPr>
          <w:instrText xml:space="preserve"> PAGEREF _Toc58481422 \h </w:instrText>
        </w:r>
        <w:r w:rsidR="003306D6">
          <w:rPr>
            <w:webHidden/>
          </w:rPr>
        </w:r>
        <w:r w:rsidR="003306D6">
          <w:rPr>
            <w:webHidden/>
          </w:rPr>
          <w:fldChar w:fldCharType="separate"/>
        </w:r>
        <w:r>
          <w:rPr>
            <w:webHidden/>
          </w:rPr>
          <w:t>68</w:t>
        </w:r>
        <w:r w:rsidR="003306D6">
          <w:rPr>
            <w:webHidden/>
          </w:rPr>
          <w:fldChar w:fldCharType="end"/>
        </w:r>
      </w:hyperlink>
    </w:p>
    <w:p w14:paraId="38AB0352" w14:textId="334FB086"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423" w:history="1">
        <w:r w:rsidR="003306D6" w:rsidRPr="00AA78D5">
          <w:rPr>
            <w:rStyle w:val="Hyperlink"/>
          </w:rPr>
          <w:t>17.5.6.</w:t>
        </w:r>
        <w:r w:rsidR="003306D6">
          <w:rPr>
            <w:rFonts w:asciiTheme="minorHAnsi" w:eastAsiaTheme="minorEastAsia" w:hAnsiTheme="minorHAnsi" w:cstheme="minorBidi"/>
            <w:color w:val="auto"/>
            <w:sz w:val="22"/>
            <w:szCs w:val="22"/>
            <w:lang w:val="de-CH" w:eastAsia="zh-CN"/>
          </w:rPr>
          <w:tab/>
        </w:r>
        <w:r w:rsidR="003306D6" w:rsidRPr="00AA78D5">
          <w:rPr>
            <w:rStyle w:val="Hyperlink"/>
          </w:rPr>
          <w:t>Get the Gauquelin sector position for a body</w:t>
        </w:r>
        <w:r w:rsidR="003306D6">
          <w:rPr>
            <w:webHidden/>
          </w:rPr>
          <w:tab/>
        </w:r>
        <w:r w:rsidR="003306D6">
          <w:rPr>
            <w:webHidden/>
          </w:rPr>
          <w:fldChar w:fldCharType="begin"/>
        </w:r>
        <w:r w:rsidR="003306D6">
          <w:rPr>
            <w:webHidden/>
          </w:rPr>
          <w:instrText xml:space="preserve"> PAGEREF _Toc58481423 \h </w:instrText>
        </w:r>
        <w:r w:rsidR="003306D6">
          <w:rPr>
            <w:webHidden/>
          </w:rPr>
        </w:r>
        <w:r w:rsidR="003306D6">
          <w:rPr>
            <w:webHidden/>
          </w:rPr>
          <w:fldChar w:fldCharType="separate"/>
        </w:r>
        <w:r>
          <w:rPr>
            <w:webHidden/>
          </w:rPr>
          <w:t>69</w:t>
        </w:r>
        <w:r w:rsidR="003306D6">
          <w:rPr>
            <w:webHidden/>
          </w:rPr>
          <w:fldChar w:fldCharType="end"/>
        </w:r>
      </w:hyperlink>
    </w:p>
    <w:p w14:paraId="13AB396F" w14:textId="4856C134"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24" w:history="1">
        <w:r w:rsidR="003306D6" w:rsidRPr="00AA78D5">
          <w:rPr>
            <w:rStyle w:val="Hyperlink"/>
            <w:noProof/>
          </w:rPr>
          <w:t>17.6.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Auxiliary functions</w:t>
        </w:r>
        <w:r w:rsidR="003306D6">
          <w:rPr>
            <w:noProof/>
            <w:webHidden/>
          </w:rPr>
          <w:tab/>
        </w:r>
        <w:r w:rsidR="003306D6">
          <w:rPr>
            <w:noProof/>
            <w:webHidden/>
          </w:rPr>
          <w:fldChar w:fldCharType="begin"/>
        </w:r>
        <w:r w:rsidR="003306D6">
          <w:rPr>
            <w:noProof/>
            <w:webHidden/>
          </w:rPr>
          <w:instrText xml:space="preserve"> PAGEREF _Toc58481424 \h </w:instrText>
        </w:r>
        <w:r w:rsidR="003306D6">
          <w:rPr>
            <w:noProof/>
            <w:webHidden/>
          </w:rPr>
        </w:r>
        <w:r w:rsidR="003306D6">
          <w:rPr>
            <w:noProof/>
            <w:webHidden/>
          </w:rPr>
          <w:fldChar w:fldCharType="separate"/>
        </w:r>
        <w:r>
          <w:rPr>
            <w:noProof/>
            <w:webHidden/>
          </w:rPr>
          <w:t>69</w:t>
        </w:r>
        <w:r w:rsidR="003306D6">
          <w:rPr>
            <w:noProof/>
            <w:webHidden/>
          </w:rPr>
          <w:fldChar w:fldCharType="end"/>
        </w:r>
      </w:hyperlink>
    </w:p>
    <w:p w14:paraId="2AC7063B" w14:textId="59AF13B3"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425" w:history="1">
        <w:r w:rsidR="003306D6" w:rsidRPr="00AA78D5">
          <w:rPr>
            <w:rStyle w:val="Hyperlink"/>
          </w:rPr>
          <w:t>17.6.1.</w:t>
        </w:r>
        <w:r w:rsidR="003306D6">
          <w:rPr>
            <w:rFonts w:asciiTheme="minorHAnsi" w:eastAsiaTheme="minorEastAsia" w:hAnsiTheme="minorHAnsi" w:cstheme="minorBidi"/>
            <w:color w:val="auto"/>
            <w:sz w:val="22"/>
            <w:szCs w:val="22"/>
            <w:lang w:val="de-CH" w:eastAsia="zh-CN"/>
          </w:rPr>
          <w:tab/>
        </w:r>
        <w:r w:rsidR="003306D6" w:rsidRPr="00AA78D5">
          <w:rPr>
            <w:rStyle w:val="Hyperlink"/>
          </w:rPr>
          <w:t>swe_cotrans(): coordinate transformation, from ecliptic to equator or vice-versa</w:t>
        </w:r>
        <w:r w:rsidR="003306D6">
          <w:rPr>
            <w:webHidden/>
          </w:rPr>
          <w:tab/>
        </w:r>
        <w:r w:rsidR="003306D6">
          <w:rPr>
            <w:webHidden/>
          </w:rPr>
          <w:fldChar w:fldCharType="begin"/>
        </w:r>
        <w:r w:rsidR="003306D6">
          <w:rPr>
            <w:webHidden/>
          </w:rPr>
          <w:instrText xml:space="preserve"> PAGEREF _Toc58481425 \h </w:instrText>
        </w:r>
        <w:r w:rsidR="003306D6">
          <w:rPr>
            <w:webHidden/>
          </w:rPr>
        </w:r>
        <w:r w:rsidR="003306D6">
          <w:rPr>
            <w:webHidden/>
          </w:rPr>
          <w:fldChar w:fldCharType="separate"/>
        </w:r>
        <w:r>
          <w:rPr>
            <w:webHidden/>
          </w:rPr>
          <w:t>69</w:t>
        </w:r>
        <w:r w:rsidR="003306D6">
          <w:rPr>
            <w:webHidden/>
          </w:rPr>
          <w:fldChar w:fldCharType="end"/>
        </w:r>
      </w:hyperlink>
    </w:p>
    <w:p w14:paraId="3046D409" w14:textId="35F84DAC"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426" w:history="1">
        <w:r w:rsidR="003306D6" w:rsidRPr="00AA78D5">
          <w:rPr>
            <w:rStyle w:val="Hyperlink"/>
          </w:rPr>
          <w:t>17.6.2.</w:t>
        </w:r>
        <w:r w:rsidR="003306D6">
          <w:rPr>
            <w:rFonts w:asciiTheme="minorHAnsi" w:eastAsiaTheme="minorEastAsia" w:hAnsiTheme="minorHAnsi" w:cstheme="minorBidi"/>
            <w:color w:val="auto"/>
            <w:sz w:val="22"/>
            <w:szCs w:val="22"/>
            <w:lang w:val="de-CH" w:eastAsia="zh-CN"/>
          </w:rPr>
          <w:tab/>
        </w:r>
        <w:r w:rsidR="003306D6" w:rsidRPr="00AA78D5">
          <w:rPr>
            <w:rStyle w:val="Hyperlink"/>
          </w:rPr>
          <w:t>swe_cotrans_sp(): coordinate transformation of position and speed, from ecliptic to equator or vice-versa</w:t>
        </w:r>
        <w:r w:rsidR="003306D6">
          <w:rPr>
            <w:webHidden/>
          </w:rPr>
          <w:tab/>
        </w:r>
        <w:r w:rsidR="003306D6">
          <w:rPr>
            <w:webHidden/>
          </w:rPr>
          <w:fldChar w:fldCharType="begin"/>
        </w:r>
        <w:r w:rsidR="003306D6">
          <w:rPr>
            <w:webHidden/>
          </w:rPr>
          <w:instrText xml:space="preserve"> PAGEREF _Toc58481426 \h </w:instrText>
        </w:r>
        <w:r w:rsidR="003306D6">
          <w:rPr>
            <w:webHidden/>
          </w:rPr>
        </w:r>
        <w:r w:rsidR="003306D6">
          <w:rPr>
            <w:webHidden/>
          </w:rPr>
          <w:fldChar w:fldCharType="separate"/>
        </w:r>
        <w:r>
          <w:rPr>
            <w:webHidden/>
          </w:rPr>
          <w:t>69</w:t>
        </w:r>
        <w:r w:rsidR="003306D6">
          <w:rPr>
            <w:webHidden/>
          </w:rPr>
          <w:fldChar w:fldCharType="end"/>
        </w:r>
      </w:hyperlink>
    </w:p>
    <w:p w14:paraId="28412581" w14:textId="57A07778"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427" w:history="1">
        <w:r w:rsidR="003306D6" w:rsidRPr="00AA78D5">
          <w:rPr>
            <w:rStyle w:val="Hyperlink"/>
          </w:rPr>
          <w:t>17.6.3.</w:t>
        </w:r>
        <w:r w:rsidR="003306D6">
          <w:rPr>
            <w:rFonts w:asciiTheme="minorHAnsi" w:eastAsiaTheme="minorEastAsia" w:hAnsiTheme="minorHAnsi" w:cstheme="minorBidi"/>
            <w:color w:val="auto"/>
            <w:sz w:val="22"/>
            <w:szCs w:val="22"/>
            <w:lang w:val="de-CH" w:eastAsia="zh-CN"/>
          </w:rPr>
          <w:tab/>
        </w:r>
        <w:r w:rsidR="003306D6" w:rsidRPr="00AA78D5">
          <w:rPr>
            <w:rStyle w:val="Hyperlink"/>
          </w:rPr>
          <w:t>swe_get_planet_name(): get the name of a planet</w:t>
        </w:r>
        <w:r w:rsidR="003306D6">
          <w:rPr>
            <w:webHidden/>
          </w:rPr>
          <w:tab/>
        </w:r>
        <w:r w:rsidR="003306D6">
          <w:rPr>
            <w:webHidden/>
          </w:rPr>
          <w:fldChar w:fldCharType="begin"/>
        </w:r>
        <w:r w:rsidR="003306D6">
          <w:rPr>
            <w:webHidden/>
          </w:rPr>
          <w:instrText xml:space="preserve"> PAGEREF _Toc58481427 \h </w:instrText>
        </w:r>
        <w:r w:rsidR="003306D6">
          <w:rPr>
            <w:webHidden/>
          </w:rPr>
        </w:r>
        <w:r w:rsidR="003306D6">
          <w:rPr>
            <w:webHidden/>
          </w:rPr>
          <w:fldChar w:fldCharType="separate"/>
        </w:r>
        <w:r>
          <w:rPr>
            <w:webHidden/>
          </w:rPr>
          <w:t>70</w:t>
        </w:r>
        <w:r w:rsidR="003306D6">
          <w:rPr>
            <w:webHidden/>
          </w:rPr>
          <w:fldChar w:fldCharType="end"/>
        </w:r>
      </w:hyperlink>
    </w:p>
    <w:p w14:paraId="66487D3C" w14:textId="19CC8136"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428" w:history="1">
        <w:r w:rsidR="003306D6" w:rsidRPr="00AA78D5">
          <w:rPr>
            <w:rStyle w:val="Hyperlink"/>
          </w:rPr>
          <w:t>17.6.4.</w:t>
        </w:r>
        <w:r w:rsidR="003306D6">
          <w:rPr>
            <w:rFonts w:asciiTheme="minorHAnsi" w:eastAsiaTheme="minorEastAsia" w:hAnsiTheme="minorHAnsi" w:cstheme="minorBidi"/>
            <w:color w:val="auto"/>
            <w:sz w:val="22"/>
            <w:szCs w:val="22"/>
            <w:lang w:val="de-CH" w:eastAsia="zh-CN"/>
          </w:rPr>
          <w:tab/>
        </w:r>
        <w:r w:rsidR="003306D6" w:rsidRPr="00AA78D5">
          <w:rPr>
            <w:rStyle w:val="Hyperlink"/>
          </w:rPr>
          <w:t>swe_degnorm(): normalize degrees to the range 0 ... 360</w:t>
        </w:r>
        <w:r w:rsidR="003306D6">
          <w:rPr>
            <w:webHidden/>
          </w:rPr>
          <w:tab/>
        </w:r>
        <w:r w:rsidR="003306D6">
          <w:rPr>
            <w:webHidden/>
          </w:rPr>
          <w:fldChar w:fldCharType="begin"/>
        </w:r>
        <w:r w:rsidR="003306D6">
          <w:rPr>
            <w:webHidden/>
          </w:rPr>
          <w:instrText xml:space="preserve"> PAGEREF _Toc58481428 \h </w:instrText>
        </w:r>
        <w:r w:rsidR="003306D6">
          <w:rPr>
            <w:webHidden/>
          </w:rPr>
        </w:r>
        <w:r w:rsidR="003306D6">
          <w:rPr>
            <w:webHidden/>
          </w:rPr>
          <w:fldChar w:fldCharType="separate"/>
        </w:r>
        <w:r>
          <w:rPr>
            <w:webHidden/>
          </w:rPr>
          <w:t>70</w:t>
        </w:r>
        <w:r w:rsidR="003306D6">
          <w:rPr>
            <w:webHidden/>
          </w:rPr>
          <w:fldChar w:fldCharType="end"/>
        </w:r>
      </w:hyperlink>
    </w:p>
    <w:p w14:paraId="05F9498E" w14:textId="04158C51"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429" w:history="1">
        <w:r w:rsidR="003306D6" w:rsidRPr="00AA78D5">
          <w:rPr>
            <w:rStyle w:val="Hyperlink"/>
          </w:rPr>
          <w:t>17.6.5.</w:t>
        </w:r>
        <w:r w:rsidR="003306D6">
          <w:rPr>
            <w:rFonts w:asciiTheme="minorHAnsi" w:eastAsiaTheme="minorEastAsia" w:hAnsiTheme="minorHAnsi" w:cstheme="minorBidi"/>
            <w:color w:val="auto"/>
            <w:sz w:val="22"/>
            <w:szCs w:val="22"/>
            <w:lang w:val="de-CH" w:eastAsia="zh-CN"/>
          </w:rPr>
          <w:tab/>
        </w:r>
        <w:r w:rsidR="003306D6" w:rsidRPr="00AA78D5">
          <w:rPr>
            <w:rStyle w:val="Hyperlink"/>
          </w:rPr>
          <w:t>swe_radnorm(): normalize radians to the range 0 ... 2 PI</w:t>
        </w:r>
        <w:r w:rsidR="003306D6">
          <w:rPr>
            <w:webHidden/>
          </w:rPr>
          <w:tab/>
        </w:r>
        <w:r w:rsidR="003306D6">
          <w:rPr>
            <w:webHidden/>
          </w:rPr>
          <w:fldChar w:fldCharType="begin"/>
        </w:r>
        <w:r w:rsidR="003306D6">
          <w:rPr>
            <w:webHidden/>
          </w:rPr>
          <w:instrText xml:space="preserve"> PAGEREF _Toc58481429 \h </w:instrText>
        </w:r>
        <w:r w:rsidR="003306D6">
          <w:rPr>
            <w:webHidden/>
          </w:rPr>
        </w:r>
        <w:r w:rsidR="003306D6">
          <w:rPr>
            <w:webHidden/>
          </w:rPr>
          <w:fldChar w:fldCharType="separate"/>
        </w:r>
        <w:r>
          <w:rPr>
            <w:webHidden/>
          </w:rPr>
          <w:t>70</w:t>
        </w:r>
        <w:r w:rsidR="003306D6">
          <w:rPr>
            <w:webHidden/>
          </w:rPr>
          <w:fldChar w:fldCharType="end"/>
        </w:r>
      </w:hyperlink>
    </w:p>
    <w:p w14:paraId="47878F7F" w14:textId="33E6FD9A"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430" w:history="1">
        <w:r w:rsidR="003306D6" w:rsidRPr="00AA78D5">
          <w:rPr>
            <w:rStyle w:val="Hyperlink"/>
          </w:rPr>
          <w:t>17.6.6.</w:t>
        </w:r>
        <w:r w:rsidR="003306D6">
          <w:rPr>
            <w:rFonts w:asciiTheme="minorHAnsi" w:eastAsiaTheme="minorEastAsia" w:hAnsiTheme="minorHAnsi" w:cstheme="minorBidi"/>
            <w:color w:val="auto"/>
            <w:sz w:val="22"/>
            <w:szCs w:val="22"/>
            <w:lang w:val="de-CH" w:eastAsia="zh-CN"/>
          </w:rPr>
          <w:tab/>
        </w:r>
        <w:r w:rsidR="003306D6" w:rsidRPr="00AA78D5">
          <w:rPr>
            <w:rStyle w:val="Hyperlink"/>
          </w:rPr>
          <w:t>swe_split_deg(): split degrees to sign/nakshatra, degrees, minutes, seconds of arc</w:t>
        </w:r>
        <w:r w:rsidR="003306D6">
          <w:rPr>
            <w:webHidden/>
          </w:rPr>
          <w:tab/>
        </w:r>
        <w:r w:rsidR="003306D6">
          <w:rPr>
            <w:webHidden/>
          </w:rPr>
          <w:fldChar w:fldCharType="begin"/>
        </w:r>
        <w:r w:rsidR="003306D6">
          <w:rPr>
            <w:webHidden/>
          </w:rPr>
          <w:instrText xml:space="preserve"> PAGEREF _Toc58481430 \h </w:instrText>
        </w:r>
        <w:r w:rsidR="003306D6">
          <w:rPr>
            <w:webHidden/>
          </w:rPr>
        </w:r>
        <w:r w:rsidR="003306D6">
          <w:rPr>
            <w:webHidden/>
          </w:rPr>
          <w:fldChar w:fldCharType="separate"/>
        </w:r>
        <w:r>
          <w:rPr>
            <w:webHidden/>
          </w:rPr>
          <w:t>70</w:t>
        </w:r>
        <w:r w:rsidR="003306D6">
          <w:rPr>
            <w:webHidden/>
          </w:rPr>
          <w:fldChar w:fldCharType="end"/>
        </w:r>
      </w:hyperlink>
    </w:p>
    <w:p w14:paraId="3698DCD8" w14:textId="54A07BD3"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31" w:history="1">
        <w:r w:rsidR="003306D6" w:rsidRPr="00AA78D5">
          <w:rPr>
            <w:rStyle w:val="Hyperlink"/>
            <w:noProof/>
          </w:rPr>
          <w:t>17.7.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Other functions that may be useful</w:t>
        </w:r>
        <w:r w:rsidR="003306D6">
          <w:rPr>
            <w:noProof/>
            <w:webHidden/>
          </w:rPr>
          <w:tab/>
        </w:r>
        <w:r w:rsidR="003306D6">
          <w:rPr>
            <w:noProof/>
            <w:webHidden/>
          </w:rPr>
          <w:fldChar w:fldCharType="begin"/>
        </w:r>
        <w:r w:rsidR="003306D6">
          <w:rPr>
            <w:noProof/>
            <w:webHidden/>
          </w:rPr>
          <w:instrText xml:space="preserve"> PAGEREF _Toc58481431 \h </w:instrText>
        </w:r>
        <w:r w:rsidR="003306D6">
          <w:rPr>
            <w:noProof/>
            <w:webHidden/>
          </w:rPr>
        </w:r>
        <w:r w:rsidR="003306D6">
          <w:rPr>
            <w:noProof/>
            <w:webHidden/>
          </w:rPr>
          <w:fldChar w:fldCharType="separate"/>
        </w:r>
        <w:r>
          <w:rPr>
            <w:noProof/>
            <w:webHidden/>
          </w:rPr>
          <w:t>71</w:t>
        </w:r>
        <w:r w:rsidR="003306D6">
          <w:rPr>
            <w:noProof/>
            <w:webHidden/>
          </w:rPr>
          <w:fldChar w:fldCharType="end"/>
        </w:r>
      </w:hyperlink>
    </w:p>
    <w:p w14:paraId="215D1EEA" w14:textId="48A71EC3"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432" w:history="1">
        <w:r w:rsidR="003306D6" w:rsidRPr="00AA78D5">
          <w:rPr>
            <w:rStyle w:val="Hyperlink"/>
          </w:rPr>
          <w:t>17.7.1.</w:t>
        </w:r>
        <w:r w:rsidR="003306D6">
          <w:rPr>
            <w:rFonts w:asciiTheme="minorHAnsi" w:eastAsiaTheme="minorEastAsia" w:hAnsiTheme="minorHAnsi" w:cstheme="minorBidi"/>
            <w:color w:val="auto"/>
            <w:sz w:val="22"/>
            <w:szCs w:val="22"/>
            <w:lang w:val="de-CH" w:eastAsia="zh-CN"/>
          </w:rPr>
          <w:tab/>
        </w:r>
        <w:r w:rsidR="003306D6" w:rsidRPr="00AA78D5">
          <w:rPr>
            <w:rStyle w:val="Hyperlink"/>
          </w:rPr>
          <w:t>Normalize argument into interval [0..DEG360]</w:t>
        </w:r>
        <w:r w:rsidR="003306D6">
          <w:rPr>
            <w:webHidden/>
          </w:rPr>
          <w:tab/>
        </w:r>
        <w:r w:rsidR="003306D6">
          <w:rPr>
            <w:webHidden/>
          </w:rPr>
          <w:fldChar w:fldCharType="begin"/>
        </w:r>
        <w:r w:rsidR="003306D6">
          <w:rPr>
            <w:webHidden/>
          </w:rPr>
          <w:instrText xml:space="preserve"> PAGEREF _Toc58481432 \h </w:instrText>
        </w:r>
        <w:r w:rsidR="003306D6">
          <w:rPr>
            <w:webHidden/>
          </w:rPr>
        </w:r>
        <w:r w:rsidR="003306D6">
          <w:rPr>
            <w:webHidden/>
          </w:rPr>
          <w:fldChar w:fldCharType="separate"/>
        </w:r>
        <w:r>
          <w:rPr>
            <w:webHidden/>
          </w:rPr>
          <w:t>71</w:t>
        </w:r>
        <w:r w:rsidR="003306D6">
          <w:rPr>
            <w:webHidden/>
          </w:rPr>
          <w:fldChar w:fldCharType="end"/>
        </w:r>
      </w:hyperlink>
    </w:p>
    <w:p w14:paraId="0C77C5B0" w14:textId="049232BE"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433" w:history="1">
        <w:r w:rsidR="003306D6" w:rsidRPr="00AA78D5">
          <w:rPr>
            <w:rStyle w:val="Hyperlink"/>
          </w:rPr>
          <w:t>17.7.2.</w:t>
        </w:r>
        <w:r w:rsidR="003306D6">
          <w:rPr>
            <w:rFonts w:asciiTheme="minorHAnsi" w:eastAsiaTheme="minorEastAsia" w:hAnsiTheme="minorHAnsi" w:cstheme="minorBidi"/>
            <w:color w:val="auto"/>
            <w:sz w:val="22"/>
            <w:szCs w:val="22"/>
            <w:lang w:val="de-CH" w:eastAsia="zh-CN"/>
          </w:rPr>
          <w:tab/>
        </w:r>
        <w:r w:rsidR="003306D6" w:rsidRPr="00AA78D5">
          <w:rPr>
            <w:rStyle w:val="Hyperlink"/>
          </w:rPr>
          <w:t>Distance in centisecs p1 - p2 normalized to [0..360]</w:t>
        </w:r>
        <w:r w:rsidR="003306D6">
          <w:rPr>
            <w:webHidden/>
          </w:rPr>
          <w:tab/>
        </w:r>
        <w:r w:rsidR="003306D6">
          <w:rPr>
            <w:webHidden/>
          </w:rPr>
          <w:fldChar w:fldCharType="begin"/>
        </w:r>
        <w:r w:rsidR="003306D6">
          <w:rPr>
            <w:webHidden/>
          </w:rPr>
          <w:instrText xml:space="preserve"> PAGEREF _Toc58481433 \h </w:instrText>
        </w:r>
        <w:r w:rsidR="003306D6">
          <w:rPr>
            <w:webHidden/>
          </w:rPr>
        </w:r>
        <w:r w:rsidR="003306D6">
          <w:rPr>
            <w:webHidden/>
          </w:rPr>
          <w:fldChar w:fldCharType="separate"/>
        </w:r>
        <w:r>
          <w:rPr>
            <w:webHidden/>
          </w:rPr>
          <w:t>71</w:t>
        </w:r>
        <w:r w:rsidR="003306D6">
          <w:rPr>
            <w:webHidden/>
          </w:rPr>
          <w:fldChar w:fldCharType="end"/>
        </w:r>
      </w:hyperlink>
    </w:p>
    <w:p w14:paraId="69E799C5" w14:textId="6A2214BB"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434" w:history="1">
        <w:r w:rsidR="003306D6" w:rsidRPr="00AA78D5">
          <w:rPr>
            <w:rStyle w:val="Hyperlink"/>
          </w:rPr>
          <w:t>17.7.3.</w:t>
        </w:r>
        <w:r w:rsidR="003306D6">
          <w:rPr>
            <w:rFonts w:asciiTheme="minorHAnsi" w:eastAsiaTheme="minorEastAsia" w:hAnsiTheme="minorHAnsi" w:cstheme="minorBidi"/>
            <w:color w:val="auto"/>
            <w:sz w:val="22"/>
            <w:szCs w:val="22"/>
            <w:lang w:val="de-CH" w:eastAsia="zh-CN"/>
          </w:rPr>
          <w:tab/>
        </w:r>
        <w:r w:rsidR="003306D6" w:rsidRPr="00AA78D5">
          <w:rPr>
            <w:rStyle w:val="Hyperlink"/>
          </w:rPr>
          <w:t>Distance in degrees</w:t>
        </w:r>
        <w:r w:rsidR="003306D6">
          <w:rPr>
            <w:webHidden/>
          </w:rPr>
          <w:tab/>
        </w:r>
        <w:r w:rsidR="003306D6">
          <w:rPr>
            <w:webHidden/>
          </w:rPr>
          <w:fldChar w:fldCharType="begin"/>
        </w:r>
        <w:r w:rsidR="003306D6">
          <w:rPr>
            <w:webHidden/>
          </w:rPr>
          <w:instrText xml:space="preserve"> PAGEREF _Toc58481434 \h </w:instrText>
        </w:r>
        <w:r w:rsidR="003306D6">
          <w:rPr>
            <w:webHidden/>
          </w:rPr>
        </w:r>
        <w:r w:rsidR="003306D6">
          <w:rPr>
            <w:webHidden/>
          </w:rPr>
          <w:fldChar w:fldCharType="separate"/>
        </w:r>
        <w:r>
          <w:rPr>
            <w:webHidden/>
          </w:rPr>
          <w:t>71</w:t>
        </w:r>
        <w:r w:rsidR="003306D6">
          <w:rPr>
            <w:webHidden/>
          </w:rPr>
          <w:fldChar w:fldCharType="end"/>
        </w:r>
      </w:hyperlink>
    </w:p>
    <w:p w14:paraId="75031A8A" w14:textId="747DAAC5"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435" w:history="1">
        <w:r w:rsidR="003306D6" w:rsidRPr="00AA78D5">
          <w:rPr>
            <w:rStyle w:val="Hyperlink"/>
          </w:rPr>
          <w:t>17.7.4.</w:t>
        </w:r>
        <w:r w:rsidR="003306D6">
          <w:rPr>
            <w:rFonts w:asciiTheme="minorHAnsi" w:eastAsiaTheme="minorEastAsia" w:hAnsiTheme="minorHAnsi" w:cstheme="minorBidi"/>
            <w:color w:val="auto"/>
            <w:sz w:val="22"/>
            <w:szCs w:val="22"/>
            <w:lang w:val="de-CH" w:eastAsia="zh-CN"/>
          </w:rPr>
          <w:tab/>
        </w:r>
        <w:r w:rsidR="003306D6" w:rsidRPr="00AA78D5">
          <w:rPr>
            <w:rStyle w:val="Hyperlink"/>
          </w:rPr>
          <w:t>Distance in centisecs p1 - p2 normalized to [-180..180]</w:t>
        </w:r>
        <w:r w:rsidR="003306D6">
          <w:rPr>
            <w:webHidden/>
          </w:rPr>
          <w:tab/>
        </w:r>
        <w:r w:rsidR="003306D6">
          <w:rPr>
            <w:webHidden/>
          </w:rPr>
          <w:fldChar w:fldCharType="begin"/>
        </w:r>
        <w:r w:rsidR="003306D6">
          <w:rPr>
            <w:webHidden/>
          </w:rPr>
          <w:instrText xml:space="preserve"> PAGEREF _Toc58481435 \h </w:instrText>
        </w:r>
        <w:r w:rsidR="003306D6">
          <w:rPr>
            <w:webHidden/>
          </w:rPr>
        </w:r>
        <w:r w:rsidR="003306D6">
          <w:rPr>
            <w:webHidden/>
          </w:rPr>
          <w:fldChar w:fldCharType="separate"/>
        </w:r>
        <w:r>
          <w:rPr>
            <w:webHidden/>
          </w:rPr>
          <w:t>71</w:t>
        </w:r>
        <w:r w:rsidR="003306D6">
          <w:rPr>
            <w:webHidden/>
          </w:rPr>
          <w:fldChar w:fldCharType="end"/>
        </w:r>
      </w:hyperlink>
    </w:p>
    <w:p w14:paraId="131E29A1" w14:textId="5B846DF3"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436" w:history="1">
        <w:r w:rsidR="003306D6" w:rsidRPr="00AA78D5">
          <w:rPr>
            <w:rStyle w:val="Hyperlink"/>
          </w:rPr>
          <w:t>17.7.5.</w:t>
        </w:r>
        <w:r w:rsidR="003306D6">
          <w:rPr>
            <w:rFonts w:asciiTheme="minorHAnsi" w:eastAsiaTheme="minorEastAsia" w:hAnsiTheme="minorHAnsi" w:cstheme="minorBidi"/>
            <w:color w:val="auto"/>
            <w:sz w:val="22"/>
            <w:szCs w:val="22"/>
            <w:lang w:val="de-CH" w:eastAsia="zh-CN"/>
          </w:rPr>
          <w:tab/>
        </w:r>
        <w:r w:rsidR="003306D6" w:rsidRPr="00AA78D5">
          <w:rPr>
            <w:rStyle w:val="Hyperlink"/>
          </w:rPr>
          <w:t>Distance in degrees</w:t>
        </w:r>
        <w:r w:rsidR="003306D6">
          <w:rPr>
            <w:webHidden/>
          </w:rPr>
          <w:tab/>
        </w:r>
        <w:r w:rsidR="003306D6">
          <w:rPr>
            <w:webHidden/>
          </w:rPr>
          <w:fldChar w:fldCharType="begin"/>
        </w:r>
        <w:r w:rsidR="003306D6">
          <w:rPr>
            <w:webHidden/>
          </w:rPr>
          <w:instrText xml:space="preserve"> PAGEREF _Toc58481436 \h </w:instrText>
        </w:r>
        <w:r w:rsidR="003306D6">
          <w:rPr>
            <w:webHidden/>
          </w:rPr>
        </w:r>
        <w:r w:rsidR="003306D6">
          <w:rPr>
            <w:webHidden/>
          </w:rPr>
          <w:fldChar w:fldCharType="separate"/>
        </w:r>
        <w:r>
          <w:rPr>
            <w:webHidden/>
          </w:rPr>
          <w:t>71</w:t>
        </w:r>
        <w:r w:rsidR="003306D6">
          <w:rPr>
            <w:webHidden/>
          </w:rPr>
          <w:fldChar w:fldCharType="end"/>
        </w:r>
      </w:hyperlink>
    </w:p>
    <w:p w14:paraId="072FC4F5" w14:textId="4352C217"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437" w:history="1">
        <w:r w:rsidR="003306D6" w:rsidRPr="00AA78D5">
          <w:rPr>
            <w:rStyle w:val="Hyperlink"/>
          </w:rPr>
          <w:t>17.7.6.</w:t>
        </w:r>
        <w:r w:rsidR="003306D6">
          <w:rPr>
            <w:rFonts w:asciiTheme="minorHAnsi" w:eastAsiaTheme="minorEastAsia" w:hAnsiTheme="minorHAnsi" w:cstheme="minorBidi"/>
            <w:color w:val="auto"/>
            <w:sz w:val="22"/>
            <w:szCs w:val="22"/>
            <w:lang w:val="de-CH" w:eastAsia="zh-CN"/>
          </w:rPr>
          <w:tab/>
        </w:r>
        <w:r w:rsidR="003306D6" w:rsidRPr="00AA78D5">
          <w:rPr>
            <w:rStyle w:val="Hyperlink"/>
          </w:rPr>
          <w:t>Round second, but at 29.5959 always down</w:t>
        </w:r>
        <w:r w:rsidR="003306D6">
          <w:rPr>
            <w:webHidden/>
          </w:rPr>
          <w:tab/>
        </w:r>
        <w:r w:rsidR="003306D6">
          <w:rPr>
            <w:webHidden/>
          </w:rPr>
          <w:fldChar w:fldCharType="begin"/>
        </w:r>
        <w:r w:rsidR="003306D6">
          <w:rPr>
            <w:webHidden/>
          </w:rPr>
          <w:instrText xml:space="preserve"> PAGEREF _Toc58481437 \h </w:instrText>
        </w:r>
        <w:r w:rsidR="003306D6">
          <w:rPr>
            <w:webHidden/>
          </w:rPr>
        </w:r>
        <w:r w:rsidR="003306D6">
          <w:rPr>
            <w:webHidden/>
          </w:rPr>
          <w:fldChar w:fldCharType="separate"/>
        </w:r>
        <w:r>
          <w:rPr>
            <w:webHidden/>
          </w:rPr>
          <w:t>71</w:t>
        </w:r>
        <w:r w:rsidR="003306D6">
          <w:rPr>
            <w:webHidden/>
          </w:rPr>
          <w:fldChar w:fldCharType="end"/>
        </w:r>
      </w:hyperlink>
    </w:p>
    <w:p w14:paraId="4EA398B6" w14:textId="0DEF7B2E"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438" w:history="1">
        <w:r w:rsidR="003306D6" w:rsidRPr="00AA78D5">
          <w:rPr>
            <w:rStyle w:val="Hyperlink"/>
          </w:rPr>
          <w:t>17.7.7.</w:t>
        </w:r>
        <w:r w:rsidR="003306D6">
          <w:rPr>
            <w:rFonts w:asciiTheme="minorHAnsi" w:eastAsiaTheme="minorEastAsia" w:hAnsiTheme="minorHAnsi" w:cstheme="minorBidi"/>
            <w:color w:val="auto"/>
            <w:sz w:val="22"/>
            <w:szCs w:val="22"/>
            <w:lang w:val="de-CH" w:eastAsia="zh-CN"/>
          </w:rPr>
          <w:tab/>
        </w:r>
        <w:r w:rsidR="003306D6" w:rsidRPr="00AA78D5">
          <w:rPr>
            <w:rStyle w:val="Hyperlink"/>
          </w:rPr>
          <w:t>Double to long with rounding, no overflow check</w:t>
        </w:r>
        <w:r w:rsidR="003306D6">
          <w:rPr>
            <w:webHidden/>
          </w:rPr>
          <w:tab/>
        </w:r>
        <w:r w:rsidR="003306D6">
          <w:rPr>
            <w:webHidden/>
          </w:rPr>
          <w:fldChar w:fldCharType="begin"/>
        </w:r>
        <w:r w:rsidR="003306D6">
          <w:rPr>
            <w:webHidden/>
          </w:rPr>
          <w:instrText xml:space="preserve"> PAGEREF _Toc58481438 \h </w:instrText>
        </w:r>
        <w:r w:rsidR="003306D6">
          <w:rPr>
            <w:webHidden/>
          </w:rPr>
        </w:r>
        <w:r w:rsidR="003306D6">
          <w:rPr>
            <w:webHidden/>
          </w:rPr>
          <w:fldChar w:fldCharType="separate"/>
        </w:r>
        <w:r>
          <w:rPr>
            <w:webHidden/>
          </w:rPr>
          <w:t>71</w:t>
        </w:r>
        <w:r w:rsidR="003306D6">
          <w:rPr>
            <w:webHidden/>
          </w:rPr>
          <w:fldChar w:fldCharType="end"/>
        </w:r>
      </w:hyperlink>
    </w:p>
    <w:p w14:paraId="75265050" w14:textId="5DAFCD13"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439" w:history="1">
        <w:r w:rsidR="003306D6" w:rsidRPr="00AA78D5">
          <w:rPr>
            <w:rStyle w:val="Hyperlink"/>
          </w:rPr>
          <w:t>17.7.8.</w:t>
        </w:r>
        <w:r w:rsidR="003306D6">
          <w:rPr>
            <w:rFonts w:asciiTheme="minorHAnsi" w:eastAsiaTheme="minorEastAsia" w:hAnsiTheme="minorHAnsi" w:cstheme="minorBidi"/>
            <w:color w:val="auto"/>
            <w:sz w:val="22"/>
            <w:szCs w:val="22"/>
            <w:lang w:val="de-CH" w:eastAsia="zh-CN"/>
          </w:rPr>
          <w:tab/>
        </w:r>
        <w:r w:rsidR="003306D6" w:rsidRPr="00AA78D5">
          <w:rPr>
            <w:rStyle w:val="Hyperlink"/>
          </w:rPr>
          <w:t>Day of week</w:t>
        </w:r>
        <w:r w:rsidR="003306D6">
          <w:rPr>
            <w:webHidden/>
          </w:rPr>
          <w:tab/>
        </w:r>
        <w:r w:rsidR="003306D6">
          <w:rPr>
            <w:webHidden/>
          </w:rPr>
          <w:fldChar w:fldCharType="begin"/>
        </w:r>
        <w:r w:rsidR="003306D6">
          <w:rPr>
            <w:webHidden/>
          </w:rPr>
          <w:instrText xml:space="preserve"> PAGEREF _Toc58481439 \h </w:instrText>
        </w:r>
        <w:r w:rsidR="003306D6">
          <w:rPr>
            <w:webHidden/>
          </w:rPr>
        </w:r>
        <w:r w:rsidR="003306D6">
          <w:rPr>
            <w:webHidden/>
          </w:rPr>
          <w:fldChar w:fldCharType="separate"/>
        </w:r>
        <w:r>
          <w:rPr>
            <w:webHidden/>
          </w:rPr>
          <w:t>71</w:t>
        </w:r>
        <w:r w:rsidR="003306D6">
          <w:rPr>
            <w:webHidden/>
          </w:rPr>
          <w:fldChar w:fldCharType="end"/>
        </w:r>
      </w:hyperlink>
    </w:p>
    <w:p w14:paraId="59E3F0DE" w14:textId="1167A12A" w:rsidR="003306D6" w:rsidRDefault="00C97A94">
      <w:pPr>
        <w:pStyle w:val="Verzeichnis3"/>
        <w:tabs>
          <w:tab w:val="left" w:pos="1200"/>
        </w:tabs>
        <w:rPr>
          <w:rFonts w:asciiTheme="minorHAnsi" w:eastAsiaTheme="minorEastAsia" w:hAnsiTheme="minorHAnsi" w:cstheme="minorBidi"/>
          <w:color w:val="auto"/>
          <w:sz w:val="22"/>
          <w:szCs w:val="22"/>
          <w:lang w:val="de-CH" w:eastAsia="zh-CN"/>
        </w:rPr>
      </w:pPr>
      <w:hyperlink w:anchor="_Toc58481440" w:history="1">
        <w:r w:rsidR="003306D6" w:rsidRPr="00AA78D5">
          <w:rPr>
            <w:rStyle w:val="Hyperlink"/>
          </w:rPr>
          <w:t>17.7.9.</w:t>
        </w:r>
        <w:r w:rsidR="003306D6">
          <w:rPr>
            <w:rFonts w:asciiTheme="minorHAnsi" w:eastAsiaTheme="minorEastAsia" w:hAnsiTheme="minorHAnsi" w:cstheme="minorBidi"/>
            <w:color w:val="auto"/>
            <w:sz w:val="22"/>
            <w:szCs w:val="22"/>
            <w:lang w:val="de-CH" w:eastAsia="zh-CN"/>
          </w:rPr>
          <w:tab/>
        </w:r>
        <w:r w:rsidR="003306D6" w:rsidRPr="00AA78D5">
          <w:rPr>
            <w:rStyle w:val="Hyperlink"/>
          </w:rPr>
          <w:t>Centiseconds -&gt; time string</w:t>
        </w:r>
        <w:r w:rsidR="003306D6">
          <w:rPr>
            <w:webHidden/>
          </w:rPr>
          <w:tab/>
        </w:r>
        <w:r w:rsidR="003306D6">
          <w:rPr>
            <w:webHidden/>
          </w:rPr>
          <w:fldChar w:fldCharType="begin"/>
        </w:r>
        <w:r w:rsidR="003306D6">
          <w:rPr>
            <w:webHidden/>
          </w:rPr>
          <w:instrText xml:space="preserve"> PAGEREF _Toc58481440 \h </w:instrText>
        </w:r>
        <w:r w:rsidR="003306D6">
          <w:rPr>
            <w:webHidden/>
          </w:rPr>
        </w:r>
        <w:r w:rsidR="003306D6">
          <w:rPr>
            <w:webHidden/>
          </w:rPr>
          <w:fldChar w:fldCharType="separate"/>
        </w:r>
        <w:r>
          <w:rPr>
            <w:webHidden/>
          </w:rPr>
          <w:t>71</w:t>
        </w:r>
        <w:r w:rsidR="003306D6">
          <w:rPr>
            <w:webHidden/>
          </w:rPr>
          <w:fldChar w:fldCharType="end"/>
        </w:r>
      </w:hyperlink>
    </w:p>
    <w:p w14:paraId="189C4C64" w14:textId="0D6833B2" w:rsidR="003306D6" w:rsidRDefault="00C97A94">
      <w:pPr>
        <w:pStyle w:val="Verzeichnis3"/>
        <w:tabs>
          <w:tab w:val="left" w:pos="1400"/>
        </w:tabs>
        <w:rPr>
          <w:rFonts w:asciiTheme="minorHAnsi" w:eastAsiaTheme="minorEastAsia" w:hAnsiTheme="minorHAnsi" w:cstheme="minorBidi"/>
          <w:color w:val="auto"/>
          <w:sz w:val="22"/>
          <w:szCs w:val="22"/>
          <w:lang w:val="de-CH" w:eastAsia="zh-CN"/>
        </w:rPr>
      </w:pPr>
      <w:hyperlink w:anchor="_Toc58481441" w:history="1">
        <w:r w:rsidR="003306D6" w:rsidRPr="00AA78D5">
          <w:rPr>
            <w:rStyle w:val="Hyperlink"/>
          </w:rPr>
          <w:t>17.7.10.</w:t>
        </w:r>
        <w:r w:rsidR="003306D6">
          <w:rPr>
            <w:rFonts w:asciiTheme="minorHAnsi" w:eastAsiaTheme="minorEastAsia" w:hAnsiTheme="minorHAnsi" w:cstheme="minorBidi"/>
            <w:color w:val="auto"/>
            <w:sz w:val="22"/>
            <w:szCs w:val="22"/>
            <w:lang w:val="de-CH" w:eastAsia="zh-CN"/>
          </w:rPr>
          <w:tab/>
        </w:r>
        <w:r w:rsidR="003306D6" w:rsidRPr="00AA78D5">
          <w:rPr>
            <w:rStyle w:val="Hyperlink"/>
          </w:rPr>
          <w:t>Centiseconds -&gt; longitude or latitude string</w:t>
        </w:r>
        <w:r w:rsidR="003306D6">
          <w:rPr>
            <w:webHidden/>
          </w:rPr>
          <w:tab/>
        </w:r>
        <w:r w:rsidR="003306D6">
          <w:rPr>
            <w:webHidden/>
          </w:rPr>
          <w:fldChar w:fldCharType="begin"/>
        </w:r>
        <w:r w:rsidR="003306D6">
          <w:rPr>
            <w:webHidden/>
          </w:rPr>
          <w:instrText xml:space="preserve"> PAGEREF _Toc58481441 \h </w:instrText>
        </w:r>
        <w:r w:rsidR="003306D6">
          <w:rPr>
            <w:webHidden/>
          </w:rPr>
        </w:r>
        <w:r w:rsidR="003306D6">
          <w:rPr>
            <w:webHidden/>
          </w:rPr>
          <w:fldChar w:fldCharType="separate"/>
        </w:r>
        <w:r>
          <w:rPr>
            <w:webHidden/>
          </w:rPr>
          <w:t>72</w:t>
        </w:r>
        <w:r w:rsidR="003306D6">
          <w:rPr>
            <w:webHidden/>
          </w:rPr>
          <w:fldChar w:fldCharType="end"/>
        </w:r>
      </w:hyperlink>
    </w:p>
    <w:p w14:paraId="3F2B66B4" w14:textId="55643BBA" w:rsidR="003306D6" w:rsidRDefault="00C97A94">
      <w:pPr>
        <w:pStyle w:val="Verzeichnis3"/>
        <w:tabs>
          <w:tab w:val="left" w:pos="1400"/>
        </w:tabs>
        <w:rPr>
          <w:rFonts w:asciiTheme="minorHAnsi" w:eastAsiaTheme="minorEastAsia" w:hAnsiTheme="minorHAnsi" w:cstheme="minorBidi"/>
          <w:color w:val="auto"/>
          <w:sz w:val="22"/>
          <w:szCs w:val="22"/>
          <w:lang w:val="de-CH" w:eastAsia="zh-CN"/>
        </w:rPr>
      </w:pPr>
      <w:hyperlink w:anchor="_Toc58481442" w:history="1">
        <w:r w:rsidR="003306D6" w:rsidRPr="00AA78D5">
          <w:rPr>
            <w:rStyle w:val="Hyperlink"/>
          </w:rPr>
          <w:t>17.7.11.</w:t>
        </w:r>
        <w:r w:rsidR="003306D6">
          <w:rPr>
            <w:rFonts w:asciiTheme="minorHAnsi" w:eastAsiaTheme="minorEastAsia" w:hAnsiTheme="minorHAnsi" w:cstheme="minorBidi"/>
            <w:color w:val="auto"/>
            <w:sz w:val="22"/>
            <w:szCs w:val="22"/>
            <w:lang w:val="de-CH" w:eastAsia="zh-CN"/>
          </w:rPr>
          <w:tab/>
        </w:r>
        <w:r w:rsidR="003306D6" w:rsidRPr="00AA78D5">
          <w:rPr>
            <w:rStyle w:val="Hyperlink"/>
          </w:rPr>
          <w:t>Centiseconds -&gt; degrees string</w:t>
        </w:r>
        <w:r w:rsidR="003306D6">
          <w:rPr>
            <w:webHidden/>
          </w:rPr>
          <w:tab/>
        </w:r>
        <w:r w:rsidR="003306D6">
          <w:rPr>
            <w:webHidden/>
          </w:rPr>
          <w:fldChar w:fldCharType="begin"/>
        </w:r>
        <w:r w:rsidR="003306D6">
          <w:rPr>
            <w:webHidden/>
          </w:rPr>
          <w:instrText xml:space="preserve"> PAGEREF _Toc58481442 \h </w:instrText>
        </w:r>
        <w:r w:rsidR="003306D6">
          <w:rPr>
            <w:webHidden/>
          </w:rPr>
        </w:r>
        <w:r w:rsidR="003306D6">
          <w:rPr>
            <w:webHidden/>
          </w:rPr>
          <w:fldChar w:fldCharType="separate"/>
        </w:r>
        <w:r>
          <w:rPr>
            <w:webHidden/>
          </w:rPr>
          <w:t>72</w:t>
        </w:r>
        <w:r w:rsidR="003306D6">
          <w:rPr>
            <w:webHidden/>
          </w:rPr>
          <w:fldChar w:fldCharType="end"/>
        </w:r>
      </w:hyperlink>
    </w:p>
    <w:p w14:paraId="7F0FE114" w14:textId="16F4FAEB" w:rsidR="003306D6" w:rsidRDefault="00C97A94">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43" w:history="1">
        <w:r w:rsidR="003306D6" w:rsidRPr="00AA78D5">
          <w:rPr>
            <w:rStyle w:val="Hyperlink"/>
            <w:noProof/>
            <w14:scene3d>
              <w14:camera w14:prst="orthographicFront"/>
              <w14:lightRig w14:rig="threePt" w14:dir="t">
                <w14:rot w14:lat="0" w14:lon="0" w14:rev="0"/>
              </w14:lightRig>
            </w14:scene3d>
          </w:rPr>
          <w:t>18.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SWISSEPH DLLs</w:t>
        </w:r>
        <w:r w:rsidR="003306D6">
          <w:rPr>
            <w:noProof/>
            <w:webHidden/>
          </w:rPr>
          <w:tab/>
        </w:r>
        <w:r w:rsidR="003306D6">
          <w:rPr>
            <w:noProof/>
            <w:webHidden/>
          </w:rPr>
          <w:fldChar w:fldCharType="begin"/>
        </w:r>
        <w:r w:rsidR="003306D6">
          <w:rPr>
            <w:noProof/>
            <w:webHidden/>
          </w:rPr>
          <w:instrText xml:space="preserve"> PAGEREF _Toc58481443 \h </w:instrText>
        </w:r>
        <w:r w:rsidR="003306D6">
          <w:rPr>
            <w:noProof/>
            <w:webHidden/>
          </w:rPr>
        </w:r>
        <w:r w:rsidR="003306D6">
          <w:rPr>
            <w:noProof/>
            <w:webHidden/>
          </w:rPr>
          <w:fldChar w:fldCharType="separate"/>
        </w:r>
        <w:r>
          <w:rPr>
            <w:noProof/>
            <w:webHidden/>
          </w:rPr>
          <w:t>72</w:t>
        </w:r>
        <w:r w:rsidR="003306D6">
          <w:rPr>
            <w:noProof/>
            <w:webHidden/>
          </w:rPr>
          <w:fldChar w:fldCharType="end"/>
        </w:r>
      </w:hyperlink>
    </w:p>
    <w:p w14:paraId="1F3AA65E" w14:textId="04F04355" w:rsidR="003306D6" w:rsidRDefault="00C97A94">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44" w:history="1">
        <w:r w:rsidR="003306D6" w:rsidRPr="00AA78D5">
          <w:rPr>
            <w:rStyle w:val="Hyperlink"/>
            <w:noProof/>
            <w14:scene3d>
              <w14:camera w14:prst="orthographicFront"/>
              <w14:lightRig w14:rig="threePt" w14:dir="t">
                <w14:rot w14:lat="0" w14:lon="0" w14:rev="0"/>
              </w14:lightRig>
            </w14:scene3d>
          </w:rPr>
          <w:t>19.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Using the DLL with Visual Basic 5.0</w:t>
        </w:r>
        <w:r w:rsidR="003306D6">
          <w:rPr>
            <w:noProof/>
            <w:webHidden/>
          </w:rPr>
          <w:tab/>
        </w:r>
        <w:r w:rsidR="003306D6">
          <w:rPr>
            <w:noProof/>
            <w:webHidden/>
          </w:rPr>
          <w:fldChar w:fldCharType="begin"/>
        </w:r>
        <w:r w:rsidR="003306D6">
          <w:rPr>
            <w:noProof/>
            <w:webHidden/>
          </w:rPr>
          <w:instrText xml:space="preserve"> PAGEREF _Toc58481444 \h </w:instrText>
        </w:r>
        <w:r w:rsidR="003306D6">
          <w:rPr>
            <w:noProof/>
            <w:webHidden/>
          </w:rPr>
        </w:r>
        <w:r w:rsidR="003306D6">
          <w:rPr>
            <w:noProof/>
            <w:webHidden/>
          </w:rPr>
          <w:fldChar w:fldCharType="separate"/>
        </w:r>
        <w:r>
          <w:rPr>
            <w:noProof/>
            <w:webHidden/>
          </w:rPr>
          <w:t>72</w:t>
        </w:r>
        <w:r w:rsidR="003306D6">
          <w:rPr>
            <w:noProof/>
            <w:webHidden/>
          </w:rPr>
          <w:fldChar w:fldCharType="end"/>
        </w:r>
      </w:hyperlink>
    </w:p>
    <w:p w14:paraId="280D1F6B" w14:textId="789DE508" w:rsidR="003306D6" w:rsidRDefault="00C97A94">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45" w:history="1">
        <w:r w:rsidR="003306D6" w:rsidRPr="00AA78D5">
          <w:rPr>
            <w:rStyle w:val="Hyperlink"/>
            <w:noProof/>
            <w14:scene3d>
              <w14:camera w14:prst="orthographicFront"/>
              <w14:lightRig w14:rig="threePt" w14:dir="t">
                <w14:rot w14:lat="0" w14:lon="0" w14:rev="0"/>
              </w14:lightRig>
            </w14:scene3d>
          </w:rPr>
          <w:t>20.</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Using the DLL with Borland Delphi and C++ Builder</w:t>
        </w:r>
        <w:r w:rsidR="003306D6">
          <w:rPr>
            <w:noProof/>
            <w:webHidden/>
          </w:rPr>
          <w:tab/>
        </w:r>
        <w:r w:rsidR="003306D6">
          <w:rPr>
            <w:noProof/>
            <w:webHidden/>
          </w:rPr>
          <w:fldChar w:fldCharType="begin"/>
        </w:r>
        <w:r w:rsidR="003306D6">
          <w:rPr>
            <w:noProof/>
            <w:webHidden/>
          </w:rPr>
          <w:instrText xml:space="preserve"> PAGEREF _Toc58481445 \h </w:instrText>
        </w:r>
        <w:r w:rsidR="003306D6">
          <w:rPr>
            <w:noProof/>
            <w:webHidden/>
          </w:rPr>
        </w:r>
        <w:r w:rsidR="003306D6">
          <w:rPr>
            <w:noProof/>
            <w:webHidden/>
          </w:rPr>
          <w:fldChar w:fldCharType="separate"/>
        </w:r>
        <w:r>
          <w:rPr>
            <w:noProof/>
            <w:webHidden/>
          </w:rPr>
          <w:t>73</w:t>
        </w:r>
        <w:r w:rsidR="003306D6">
          <w:rPr>
            <w:noProof/>
            <w:webHidden/>
          </w:rPr>
          <w:fldChar w:fldCharType="end"/>
        </w:r>
      </w:hyperlink>
    </w:p>
    <w:p w14:paraId="1A7B1959" w14:textId="28576011"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46" w:history="1">
        <w:r w:rsidR="003306D6" w:rsidRPr="00AA78D5">
          <w:rPr>
            <w:rStyle w:val="Hyperlink"/>
            <w:noProof/>
          </w:rPr>
          <w:t>20.1.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Delphi 2.0 and higher (32-bit)</w:t>
        </w:r>
        <w:r w:rsidR="003306D6">
          <w:rPr>
            <w:noProof/>
            <w:webHidden/>
          </w:rPr>
          <w:tab/>
        </w:r>
        <w:r w:rsidR="003306D6">
          <w:rPr>
            <w:noProof/>
            <w:webHidden/>
          </w:rPr>
          <w:fldChar w:fldCharType="begin"/>
        </w:r>
        <w:r w:rsidR="003306D6">
          <w:rPr>
            <w:noProof/>
            <w:webHidden/>
          </w:rPr>
          <w:instrText xml:space="preserve"> PAGEREF _Toc58481446 \h </w:instrText>
        </w:r>
        <w:r w:rsidR="003306D6">
          <w:rPr>
            <w:noProof/>
            <w:webHidden/>
          </w:rPr>
        </w:r>
        <w:r w:rsidR="003306D6">
          <w:rPr>
            <w:noProof/>
            <w:webHidden/>
          </w:rPr>
          <w:fldChar w:fldCharType="separate"/>
        </w:r>
        <w:r>
          <w:rPr>
            <w:noProof/>
            <w:webHidden/>
          </w:rPr>
          <w:t>73</w:t>
        </w:r>
        <w:r w:rsidR="003306D6">
          <w:rPr>
            <w:noProof/>
            <w:webHidden/>
          </w:rPr>
          <w:fldChar w:fldCharType="end"/>
        </w:r>
      </w:hyperlink>
    </w:p>
    <w:p w14:paraId="7F883E20" w14:textId="03CBA117"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47" w:history="1">
        <w:r w:rsidR="003306D6" w:rsidRPr="00AA78D5">
          <w:rPr>
            <w:rStyle w:val="Hyperlink"/>
            <w:noProof/>
          </w:rPr>
          <w:t>20.2.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Borland C++ Builder</w:t>
        </w:r>
        <w:r w:rsidR="003306D6">
          <w:rPr>
            <w:noProof/>
            <w:webHidden/>
          </w:rPr>
          <w:tab/>
        </w:r>
        <w:r w:rsidR="003306D6">
          <w:rPr>
            <w:noProof/>
            <w:webHidden/>
          </w:rPr>
          <w:fldChar w:fldCharType="begin"/>
        </w:r>
        <w:r w:rsidR="003306D6">
          <w:rPr>
            <w:noProof/>
            <w:webHidden/>
          </w:rPr>
          <w:instrText xml:space="preserve"> PAGEREF _Toc58481447 \h </w:instrText>
        </w:r>
        <w:r w:rsidR="003306D6">
          <w:rPr>
            <w:noProof/>
            <w:webHidden/>
          </w:rPr>
        </w:r>
        <w:r w:rsidR="003306D6">
          <w:rPr>
            <w:noProof/>
            <w:webHidden/>
          </w:rPr>
          <w:fldChar w:fldCharType="separate"/>
        </w:r>
        <w:r>
          <w:rPr>
            <w:noProof/>
            <w:webHidden/>
          </w:rPr>
          <w:t>73</w:t>
        </w:r>
        <w:r w:rsidR="003306D6">
          <w:rPr>
            <w:noProof/>
            <w:webHidden/>
          </w:rPr>
          <w:fldChar w:fldCharType="end"/>
        </w:r>
      </w:hyperlink>
    </w:p>
    <w:p w14:paraId="28C446D1" w14:textId="4651EB06" w:rsidR="003306D6" w:rsidRDefault="00C97A94">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48" w:history="1">
        <w:r w:rsidR="003306D6" w:rsidRPr="00AA78D5">
          <w:rPr>
            <w:rStyle w:val="Hyperlink"/>
            <w:noProof/>
            <w14:scene3d>
              <w14:camera w14:prst="orthographicFront"/>
              <w14:lightRig w14:rig="threePt" w14:dir="t">
                <w14:rot w14:lat="0" w14:lon="0" w14:rev="0"/>
              </w14:lightRig>
            </w14:scene3d>
          </w:rPr>
          <w:t>21.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Using the Swiss Ephemeris with Perl</w:t>
        </w:r>
        <w:r w:rsidR="003306D6">
          <w:rPr>
            <w:noProof/>
            <w:webHidden/>
          </w:rPr>
          <w:tab/>
        </w:r>
        <w:r w:rsidR="003306D6">
          <w:rPr>
            <w:noProof/>
            <w:webHidden/>
          </w:rPr>
          <w:fldChar w:fldCharType="begin"/>
        </w:r>
        <w:r w:rsidR="003306D6">
          <w:rPr>
            <w:noProof/>
            <w:webHidden/>
          </w:rPr>
          <w:instrText xml:space="preserve"> PAGEREF _Toc58481448 \h </w:instrText>
        </w:r>
        <w:r w:rsidR="003306D6">
          <w:rPr>
            <w:noProof/>
            <w:webHidden/>
          </w:rPr>
        </w:r>
        <w:r w:rsidR="003306D6">
          <w:rPr>
            <w:noProof/>
            <w:webHidden/>
          </w:rPr>
          <w:fldChar w:fldCharType="separate"/>
        </w:r>
        <w:r>
          <w:rPr>
            <w:noProof/>
            <w:webHidden/>
          </w:rPr>
          <w:t>73</w:t>
        </w:r>
        <w:r w:rsidR="003306D6">
          <w:rPr>
            <w:noProof/>
            <w:webHidden/>
          </w:rPr>
          <w:fldChar w:fldCharType="end"/>
        </w:r>
      </w:hyperlink>
    </w:p>
    <w:p w14:paraId="0CDD76B4" w14:textId="7F59F49D" w:rsidR="003306D6" w:rsidRDefault="00C97A94">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49" w:history="1">
        <w:r w:rsidR="003306D6" w:rsidRPr="00AA78D5">
          <w:rPr>
            <w:rStyle w:val="Hyperlink"/>
            <w:noProof/>
            <w14:scene3d>
              <w14:camera w14:prst="orthographicFront"/>
              <w14:lightRig w14:rig="threePt" w14:dir="t">
                <w14:rot w14:lat="0" w14:lon="0" w14:rev="0"/>
              </w14:lightRig>
            </w14:scene3d>
          </w:rPr>
          <w:t>22.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C sample program</w:t>
        </w:r>
        <w:r w:rsidR="003306D6">
          <w:rPr>
            <w:noProof/>
            <w:webHidden/>
          </w:rPr>
          <w:tab/>
        </w:r>
        <w:r w:rsidR="003306D6">
          <w:rPr>
            <w:noProof/>
            <w:webHidden/>
          </w:rPr>
          <w:fldChar w:fldCharType="begin"/>
        </w:r>
        <w:r w:rsidR="003306D6">
          <w:rPr>
            <w:noProof/>
            <w:webHidden/>
          </w:rPr>
          <w:instrText xml:space="preserve"> PAGEREF _Toc58481449 \h </w:instrText>
        </w:r>
        <w:r w:rsidR="003306D6">
          <w:rPr>
            <w:noProof/>
            <w:webHidden/>
          </w:rPr>
        </w:r>
        <w:r w:rsidR="003306D6">
          <w:rPr>
            <w:noProof/>
            <w:webHidden/>
          </w:rPr>
          <w:fldChar w:fldCharType="separate"/>
        </w:r>
        <w:r>
          <w:rPr>
            <w:noProof/>
            <w:webHidden/>
          </w:rPr>
          <w:t>74</w:t>
        </w:r>
        <w:r w:rsidR="003306D6">
          <w:rPr>
            <w:noProof/>
            <w:webHidden/>
          </w:rPr>
          <w:fldChar w:fldCharType="end"/>
        </w:r>
      </w:hyperlink>
    </w:p>
    <w:p w14:paraId="271F8267" w14:textId="56B66E7E" w:rsidR="003306D6" w:rsidRDefault="00C97A94">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50" w:history="1">
        <w:r w:rsidR="003306D6" w:rsidRPr="00AA78D5">
          <w:rPr>
            <w:rStyle w:val="Hyperlink"/>
            <w:noProof/>
            <w14:scene3d>
              <w14:camera w14:prst="orthographicFront"/>
              <w14:lightRig w14:rig="threePt" w14:dir="t">
                <w14:rot w14:lat="0" w14:lon="0" w14:rev="0"/>
              </w14:lightRig>
            </w14:scene3d>
          </w:rPr>
          <w:t>23.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source code distribution</w:t>
        </w:r>
        <w:r w:rsidR="003306D6">
          <w:rPr>
            <w:noProof/>
            <w:webHidden/>
          </w:rPr>
          <w:tab/>
        </w:r>
        <w:r w:rsidR="003306D6">
          <w:rPr>
            <w:noProof/>
            <w:webHidden/>
          </w:rPr>
          <w:fldChar w:fldCharType="begin"/>
        </w:r>
        <w:r w:rsidR="003306D6">
          <w:rPr>
            <w:noProof/>
            <w:webHidden/>
          </w:rPr>
          <w:instrText xml:space="preserve"> PAGEREF _Toc58481450 \h </w:instrText>
        </w:r>
        <w:r w:rsidR="003306D6">
          <w:rPr>
            <w:noProof/>
            <w:webHidden/>
          </w:rPr>
        </w:r>
        <w:r w:rsidR="003306D6">
          <w:rPr>
            <w:noProof/>
            <w:webHidden/>
          </w:rPr>
          <w:fldChar w:fldCharType="separate"/>
        </w:r>
        <w:r>
          <w:rPr>
            <w:noProof/>
            <w:webHidden/>
          </w:rPr>
          <w:t>75</w:t>
        </w:r>
        <w:r w:rsidR="003306D6">
          <w:rPr>
            <w:noProof/>
            <w:webHidden/>
          </w:rPr>
          <w:fldChar w:fldCharType="end"/>
        </w:r>
      </w:hyperlink>
    </w:p>
    <w:p w14:paraId="7EDA66EE" w14:textId="060A15BB" w:rsidR="003306D6" w:rsidRDefault="00C97A94">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51" w:history="1">
        <w:r w:rsidR="003306D6" w:rsidRPr="00AA78D5">
          <w:rPr>
            <w:rStyle w:val="Hyperlink"/>
            <w:noProof/>
            <w14:scene3d>
              <w14:camera w14:prst="orthographicFront"/>
              <w14:lightRig w14:rig="threePt" w14:dir="t">
                <w14:rot w14:lat="0" w14:lon="0" w14:rev="0"/>
              </w14:lightRig>
            </w14:scene3d>
          </w:rPr>
          <w:t>24.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PLACALC compatibility API</w:t>
        </w:r>
        <w:r w:rsidR="003306D6">
          <w:rPr>
            <w:noProof/>
            <w:webHidden/>
          </w:rPr>
          <w:tab/>
        </w:r>
        <w:r w:rsidR="003306D6">
          <w:rPr>
            <w:noProof/>
            <w:webHidden/>
          </w:rPr>
          <w:fldChar w:fldCharType="begin"/>
        </w:r>
        <w:r w:rsidR="003306D6">
          <w:rPr>
            <w:noProof/>
            <w:webHidden/>
          </w:rPr>
          <w:instrText xml:space="preserve"> PAGEREF _Toc58481451 \h </w:instrText>
        </w:r>
        <w:r w:rsidR="003306D6">
          <w:rPr>
            <w:noProof/>
            <w:webHidden/>
          </w:rPr>
        </w:r>
        <w:r w:rsidR="003306D6">
          <w:rPr>
            <w:noProof/>
            <w:webHidden/>
          </w:rPr>
          <w:fldChar w:fldCharType="separate"/>
        </w:r>
        <w:r>
          <w:rPr>
            <w:noProof/>
            <w:webHidden/>
          </w:rPr>
          <w:t>76</w:t>
        </w:r>
        <w:r w:rsidR="003306D6">
          <w:rPr>
            <w:noProof/>
            <w:webHidden/>
          </w:rPr>
          <w:fldChar w:fldCharType="end"/>
        </w:r>
      </w:hyperlink>
    </w:p>
    <w:p w14:paraId="1BABBD89" w14:textId="5F8F96E4" w:rsidR="003306D6" w:rsidRDefault="00C97A94">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52" w:history="1">
        <w:r w:rsidR="003306D6" w:rsidRPr="00AA78D5">
          <w:rPr>
            <w:rStyle w:val="Hyperlink"/>
            <w:noProof/>
            <w14:scene3d>
              <w14:camera w14:prst="orthographicFront"/>
              <w14:lightRig w14:rig="threePt" w14:dir="t">
                <w14:rot w14:lat="0" w14:lon="0" w14:rev="0"/>
              </w14:lightRig>
            </w14:scene3d>
          </w:rPr>
          <w:t>25.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Documentation files</w:t>
        </w:r>
        <w:r w:rsidR="003306D6">
          <w:rPr>
            <w:noProof/>
            <w:webHidden/>
          </w:rPr>
          <w:tab/>
        </w:r>
        <w:r w:rsidR="003306D6">
          <w:rPr>
            <w:noProof/>
            <w:webHidden/>
          </w:rPr>
          <w:fldChar w:fldCharType="begin"/>
        </w:r>
        <w:r w:rsidR="003306D6">
          <w:rPr>
            <w:noProof/>
            <w:webHidden/>
          </w:rPr>
          <w:instrText xml:space="preserve"> PAGEREF _Toc58481452 \h </w:instrText>
        </w:r>
        <w:r w:rsidR="003306D6">
          <w:rPr>
            <w:noProof/>
            <w:webHidden/>
          </w:rPr>
        </w:r>
        <w:r w:rsidR="003306D6">
          <w:rPr>
            <w:noProof/>
            <w:webHidden/>
          </w:rPr>
          <w:fldChar w:fldCharType="separate"/>
        </w:r>
        <w:r>
          <w:rPr>
            <w:noProof/>
            <w:webHidden/>
          </w:rPr>
          <w:t>76</w:t>
        </w:r>
        <w:r w:rsidR="003306D6">
          <w:rPr>
            <w:noProof/>
            <w:webHidden/>
          </w:rPr>
          <w:fldChar w:fldCharType="end"/>
        </w:r>
      </w:hyperlink>
    </w:p>
    <w:p w14:paraId="2692FB06" w14:textId="6C9DA5A4" w:rsidR="003306D6" w:rsidRDefault="00C97A94">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53" w:history="1">
        <w:r w:rsidR="003306D6" w:rsidRPr="00AA78D5">
          <w:rPr>
            <w:rStyle w:val="Hyperlink"/>
            <w:noProof/>
            <w14:scene3d>
              <w14:camera w14:prst="orthographicFront"/>
              <w14:lightRig w14:rig="threePt" w14:dir="t">
                <w14:rot w14:lat="0" w14:lon="0" w14:rev="0"/>
              </w14:lightRig>
            </w14:scene3d>
          </w:rPr>
          <w:t>26.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Swisseph with different hardware and compilers</w:t>
        </w:r>
        <w:r w:rsidR="003306D6">
          <w:rPr>
            <w:noProof/>
            <w:webHidden/>
          </w:rPr>
          <w:tab/>
        </w:r>
        <w:r w:rsidR="003306D6">
          <w:rPr>
            <w:noProof/>
            <w:webHidden/>
          </w:rPr>
          <w:fldChar w:fldCharType="begin"/>
        </w:r>
        <w:r w:rsidR="003306D6">
          <w:rPr>
            <w:noProof/>
            <w:webHidden/>
          </w:rPr>
          <w:instrText xml:space="preserve"> PAGEREF _Toc58481453 \h </w:instrText>
        </w:r>
        <w:r w:rsidR="003306D6">
          <w:rPr>
            <w:noProof/>
            <w:webHidden/>
          </w:rPr>
        </w:r>
        <w:r w:rsidR="003306D6">
          <w:rPr>
            <w:noProof/>
            <w:webHidden/>
          </w:rPr>
          <w:fldChar w:fldCharType="separate"/>
        </w:r>
        <w:r>
          <w:rPr>
            <w:noProof/>
            <w:webHidden/>
          </w:rPr>
          <w:t>76</w:t>
        </w:r>
        <w:r w:rsidR="003306D6">
          <w:rPr>
            <w:noProof/>
            <w:webHidden/>
          </w:rPr>
          <w:fldChar w:fldCharType="end"/>
        </w:r>
      </w:hyperlink>
    </w:p>
    <w:p w14:paraId="6FB4EF3E" w14:textId="4D32CCC1" w:rsidR="003306D6" w:rsidRDefault="00C97A94">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54" w:history="1">
        <w:r w:rsidR="003306D6" w:rsidRPr="00AA78D5">
          <w:rPr>
            <w:rStyle w:val="Hyperlink"/>
            <w:noProof/>
            <w14:scene3d>
              <w14:camera w14:prst="orthographicFront"/>
              <w14:lightRig w14:rig="threePt" w14:dir="t">
                <w14:rot w14:lat="0" w14:lon="0" w14:rev="0"/>
              </w14:lightRig>
            </w14:scene3d>
          </w:rPr>
          <w:t>27.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Debugging and Tracing Swisseph</w:t>
        </w:r>
        <w:r w:rsidR="003306D6">
          <w:rPr>
            <w:noProof/>
            <w:webHidden/>
          </w:rPr>
          <w:tab/>
        </w:r>
        <w:r w:rsidR="003306D6">
          <w:rPr>
            <w:noProof/>
            <w:webHidden/>
          </w:rPr>
          <w:fldChar w:fldCharType="begin"/>
        </w:r>
        <w:r w:rsidR="003306D6">
          <w:rPr>
            <w:noProof/>
            <w:webHidden/>
          </w:rPr>
          <w:instrText xml:space="preserve"> PAGEREF _Toc58481454 \h </w:instrText>
        </w:r>
        <w:r w:rsidR="003306D6">
          <w:rPr>
            <w:noProof/>
            <w:webHidden/>
          </w:rPr>
        </w:r>
        <w:r w:rsidR="003306D6">
          <w:rPr>
            <w:noProof/>
            <w:webHidden/>
          </w:rPr>
          <w:fldChar w:fldCharType="separate"/>
        </w:r>
        <w:r>
          <w:rPr>
            <w:noProof/>
            <w:webHidden/>
          </w:rPr>
          <w:t>77</w:t>
        </w:r>
        <w:r w:rsidR="003306D6">
          <w:rPr>
            <w:noProof/>
            <w:webHidden/>
          </w:rPr>
          <w:fldChar w:fldCharType="end"/>
        </w:r>
      </w:hyperlink>
    </w:p>
    <w:p w14:paraId="0B4B041B" w14:textId="014A7A97"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55" w:history="1">
        <w:r w:rsidR="003306D6" w:rsidRPr="00AA78D5">
          <w:rPr>
            <w:rStyle w:val="Hyperlink"/>
            <w:noProof/>
          </w:rPr>
          <w:t>27.1.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If you are using the DLL</w:t>
        </w:r>
        <w:r w:rsidR="003306D6">
          <w:rPr>
            <w:noProof/>
            <w:webHidden/>
          </w:rPr>
          <w:tab/>
        </w:r>
        <w:r w:rsidR="003306D6">
          <w:rPr>
            <w:noProof/>
            <w:webHidden/>
          </w:rPr>
          <w:fldChar w:fldCharType="begin"/>
        </w:r>
        <w:r w:rsidR="003306D6">
          <w:rPr>
            <w:noProof/>
            <w:webHidden/>
          </w:rPr>
          <w:instrText xml:space="preserve"> PAGEREF _Toc58481455 \h </w:instrText>
        </w:r>
        <w:r w:rsidR="003306D6">
          <w:rPr>
            <w:noProof/>
            <w:webHidden/>
          </w:rPr>
        </w:r>
        <w:r w:rsidR="003306D6">
          <w:rPr>
            <w:noProof/>
            <w:webHidden/>
          </w:rPr>
          <w:fldChar w:fldCharType="separate"/>
        </w:r>
        <w:r>
          <w:rPr>
            <w:noProof/>
            <w:webHidden/>
          </w:rPr>
          <w:t>77</w:t>
        </w:r>
        <w:r w:rsidR="003306D6">
          <w:rPr>
            <w:noProof/>
            <w:webHidden/>
          </w:rPr>
          <w:fldChar w:fldCharType="end"/>
        </w:r>
      </w:hyperlink>
    </w:p>
    <w:p w14:paraId="57E9268C" w14:textId="37F63EF4"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56" w:history="1">
        <w:r w:rsidR="003306D6" w:rsidRPr="00AA78D5">
          <w:rPr>
            <w:rStyle w:val="Hyperlink"/>
            <w:noProof/>
          </w:rPr>
          <w:t>27.2.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If you are using the source code</w:t>
        </w:r>
        <w:r w:rsidR="003306D6">
          <w:rPr>
            <w:noProof/>
            <w:webHidden/>
          </w:rPr>
          <w:tab/>
        </w:r>
        <w:r w:rsidR="003306D6">
          <w:rPr>
            <w:noProof/>
            <w:webHidden/>
          </w:rPr>
          <w:fldChar w:fldCharType="begin"/>
        </w:r>
        <w:r w:rsidR="003306D6">
          <w:rPr>
            <w:noProof/>
            <w:webHidden/>
          </w:rPr>
          <w:instrText xml:space="preserve"> PAGEREF _Toc58481456 \h </w:instrText>
        </w:r>
        <w:r w:rsidR="003306D6">
          <w:rPr>
            <w:noProof/>
            <w:webHidden/>
          </w:rPr>
        </w:r>
        <w:r w:rsidR="003306D6">
          <w:rPr>
            <w:noProof/>
            <w:webHidden/>
          </w:rPr>
          <w:fldChar w:fldCharType="separate"/>
        </w:r>
        <w:r>
          <w:rPr>
            <w:noProof/>
            <w:webHidden/>
          </w:rPr>
          <w:t>78</w:t>
        </w:r>
        <w:r w:rsidR="003306D6">
          <w:rPr>
            <w:noProof/>
            <w:webHidden/>
          </w:rPr>
          <w:fldChar w:fldCharType="end"/>
        </w:r>
      </w:hyperlink>
    </w:p>
    <w:p w14:paraId="26789F2E" w14:textId="4F20C983" w:rsidR="003306D6" w:rsidRDefault="00C97A94">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57" w:history="1">
        <w:r w:rsidR="003306D6" w:rsidRPr="00AA78D5">
          <w:rPr>
            <w:rStyle w:val="Hyperlink"/>
            <w:noProof/>
            <w14:scene3d>
              <w14:camera w14:prst="orthographicFront"/>
              <w14:lightRig w14:rig="threePt" w14:dir="t">
                <w14:rot w14:lat="0" w14:lon="0" w14:rev="0"/>
              </w14:lightRig>
            </w14:scene3d>
          </w:rPr>
          <w:t>28.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Updates</w:t>
        </w:r>
        <w:r w:rsidR="003306D6">
          <w:rPr>
            <w:noProof/>
            <w:webHidden/>
          </w:rPr>
          <w:tab/>
        </w:r>
        <w:r w:rsidR="003306D6">
          <w:rPr>
            <w:noProof/>
            <w:webHidden/>
          </w:rPr>
          <w:fldChar w:fldCharType="begin"/>
        </w:r>
        <w:r w:rsidR="003306D6">
          <w:rPr>
            <w:noProof/>
            <w:webHidden/>
          </w:rPr>
          <w:instrText xml:space="preserve"> PAGEREF _Toc58481457 \h </w:instrText>
        </w:r>
        <w:r w:rsidR="003306D6">
          <w:rPr>
            <w:noProof/>
            <w:webHidden/>
          </w:rPr>
        </w:r>
        <w:r w:rsidR="003306D6">
          <w:rPr>
            <w:noProof/>
            <w:webHidden/>
          </w:rPr>
          <w:fldChar w:fldCharType="separate"/>
        </w:r>
        <w:r>
          <w:rPr>
            <w:noProof/>
            <w:webHidden/>
          </w:rPr>
          <w:t>78</w:t>
        </w:r>
        <w:r w:rsidR="003306D6">
          <w:rPr>
            <w:noProof/>
            <w:webHidden/>
          </w:rPr>
          <w:fldChar w:fldCharType="end"/>
        </w:r>
      </w:hyperlink>
    </w:p>
    <w:p w14:paraId="7C7F64C6" w14:textId="1254E466"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58" w:history="1">
        <w:r w:rsidR="003306D6" w:rsidRPr="00AA78D5">
          <w:rPr>
            <w:rStyle w:val="Hyperlink"/>
            <w:noProof/>
          </w:rPr>
          <w:t>28.1.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Updates of documention</w:t>
        </w:r>
        <w:r w:rsidR="003306D6">
          <w:rPr>
            <w:noProof/>
            <w:webHidden/>
          </w:rPr>
          <w:tab/>
        </w:r>
        <w:r w:rsidR="003306D6">
          <w:rPr>
            <w:noProof/>
            <w:webHidden/>
          </w:rPr>
          <w:fldChar w:fldCharType="begin"/>
        </w:r>
        <w:r w:rsidR="003306D6">
          <w:rPr>
            <w:noProof/>
            <w:webHidden/>
          </w:rPr>
          <w:instrText xml:space="preserve"> PAGEREF _Toc58481458 \h </w:instrText>
        </w:r>
        <w:r w:rsidR="003306D6">
          <w:rPr>
            <w:noProof/>
            <w:webHidden/>
          </w:rPr>
        </w:r>
        <w:r w:rsidR="003306D6">
          <w:rPr>
            <w:noProof/>
            <w:webHidden/>
          </w:rPr>
          <w:fldChar w:fldCharType="separate"/>
        </w:r>
        <w:r>
          <w:rPr>
            <w:noProof/>
            <w:webHidden/>
          </w:rPr>
          <w:t>78</w:t>
        </w:r>
        <w:r w:rsidR="003306D6">
          <w:rPr>
            <w:noProof/>
            <w:webHidden/>
          </w:rPr>
          <w:fldChar w:fldCharType="end"/>
        </w:r>
      </w:hyperlink>
    </w:p>
    <w:p w14:paraId="3E4A018E" w14:textId="48138A10"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59" w:history="1">
        <w:r w:rsidR="003306D6" w:rsidRPr="00AA78D5">
          <w:rPr>
            <w:rStyle w:val="Hyperlink"/>
            <w:noProof/>
          </w:rPr>
          <w:t>28.2.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Release History</w:t>
        </w:r>
        <w:r w:rsidR="003306D6">
          <w:rPr>
            <w:noProof/>
            <w:webHidden/>
          </w:rPr>
          <w:tab/>
        </w:r>
        <w:r w:rsidR="003306D6">
          <w:rPr>
            <w:noProof/>
            <w:webHidden/>
          </w:rPr>
          <w:fldChar w:fldCharType="begin"/>
        </w:r>
        <w:r w:rsidR="003306D6">
          <w:rPr>
            <w:noProof/>
            <w:webHidden/>
          </w:rPr>
          <w:instrText xml:space="preserve"> PAGEREF _Toc58481459 \h </w:instrText>
        </w:r>
        <w:r w:rsidR="003306D6">
          <w:rPr>
            <w:noProof/>
            <w:webHidden/>
          </w:rPr>
        </w:r>
        <w:r w:rsidR="003306D6">
          <w:rPr>
            <w:noProof/>
            <w:webHidden/>
          </w:rPr>
          <w:fldChar w:fldCharType="separate"/>
        </w:r>
        <w:r>
          <w:rPr>
            <w:noProof/>
            <w:webHidden/>
          </w:rPr>
          <w:t>79</w:t>
        </w:r>
        <w:r w:rsidR="003306D6">
          <w:rPr>
            <w:noProof/>
            <w:webHidden/>
          </w:rPr>
          <w:fldChar w:fldCharType="end"/>
        </w:r>
      </w:hyperlink>
    </w:p>
    <w:p w14:paraId="382A87B8" w14:textId="2C0CA34F"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60" w:history="1">
        <w:r w:rsidR="003306D6" w:rsidRPr="00AA78D5">
          <w:rPr>
            <w:rStyle w:val="Hyperlink"/>
            <w:noProof/>
          </w:rPr>
          <w:t>28.3.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2.09.03 to 2.10</w:t>
        </w:r>
        <w:r w:rsidR="003306D6">
          <w:rPr>
            <w:noProof/>
            <w:webHidden/>
          </w:rPr>
          <w:tab/>
        </w:r>
        <w:r w:rsidR="003306D6">
          <w:rPr>
            <w:noProof/>
            <w:webHidden/>
          </w:rPr>
          <w:fldChar w:fldCharType="begin"/>
        </w:r>
        <w:r w:rsidR="003306D6">
          <w:rPr>
            <w:noProof/>
            <w:webHidden/>
          </w:rPr>
          <w:instrText xml:space="preserve"> PAGEREF _Toc58481460 \h </w:instrText>
        </w:r>
        <w:r w:rsidR="003306D6">
          <w:rPr>
            <w:noProof/>
            <w:webHidden/>
          </w:rPr>
        </w:r>
        <w:r w:rsidR="003306D6">
          <w:rPr>
            <w:noProof/>
            <w:webHidden/>
          </w:rPr>
          <w:fldChar w:fldCharType="separate"/>
        </w:r>
        <w:r>
          <w:rPr>
            <w:noProof/>
            <w:webHidden/>
          </w:rPr>
          <w:t>81</w:t>
        </w:r>
        <w:r w:rsidR="003306D6">
          <w:rPr>
            <w:noProof/>
            <w:webHidden/>
          </w:rPr>
          <w:fldChar w:fldCharType="end"/>
        </w:r>
      </w:hyperlink>
    </w:p>
    <w:p w14:paraId="52A55D3B" w14:textId="2220C5F7"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61" w:history="1">
        <w:r w:rsidR="003306D6" w:rsidRPr="00AA78D5">
          <w:rPr>
            <w:rStyle w:val="Hyperlink"/>
            <w:noProof/>
          </w:rPr>
          <w:t>28.4.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2.09.02 to 2.09.03</w:t>
        </w:r>
        <w:r w:rsidR="003306D6">
          <w:rPr>
            <w:noProof/>
            <w:webHidden/>
          </w:rPr>
          <w:tab/>
        </w:r>
        <w:r w:rsidR="003306D6">
          <w:rPr>
            <w:noProof/>
            <w:webHidden/>
          </w:rPr>
          <w:fldChar w:fldCharType="begin"/>
        </w:r>
        <w:r w:rsidR="003306D6">
          <w:rPr>
            <w:noProof/>
            <w:webHidden/>
          </w:rPr>
          <w:instrText xml:space="preserve"> PAGEREF _Toc58481461 \h </w:instrText>
        </w:r>
        <w:r w:rsidR="003306D6">
          <w:rPr>
            <w:noProof/>
            <w:webHidden/>
          </w:rPr>
        </w:r>
        <w:r w:rsidR="003306D6">
          <w:rPr>
            <w:noProof/>
            <w:webHidden/>
          </w:rPr>
          <w:fldChar w:fldCharType="separate"/>
        </w:r>
        <w:r>
          <w:rPr>
            <w:noProof/>
            <w:webHidden/>
          </w:rPr>
          <w:t>81</w:t>
        </w:r>
        <w:r w:rsidR="003306D6">
          <w:rPr>
            <w:noProof/>
            <w:webHidden/>
          </w:rPr>
          <w:fldChar w:fldCharType="end"/>
        </w:r>
      </w:hyperlink>
    </w:p>
    <w:p w14:paraId="2CF693E6" w14:textId="589EC6B7"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62" w:history="1">
        <w:r w:rsidR="003306D6" w:rsidRPr="00AA78D5">
          <w:rPr>
            <w:rStyle w:val="Hyperlink"/>
            <w:noProof/>
          </w:rPr>
          <w:t>28.5.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2.09.01 to 2.09.02</w:t>
        </w:r>
        <w:r w:rsidR="003306D6">
          <w:rPr>
            <w:noProof/>
            <w:webHidden/>
          </w:rPr>
          <w:tab/>
        </w:r>
        <w:r w:rsidR="003306D6">
          <w:rPr>
            <w:noProof/>
            <w:webHidden/>
          </w:rPr>
          <w:fldChar w:fldCharType="begin"/>
        </w:r>
        <w:r w:rsidR="003306D6">
          <w:rPr>
            <w:noProof/>
            <w:webHidden/>
          </w:rPr>
          <w:instrText xml:space="preserve"> PAGEREF _Toc58481462 \h </w:instrText>
        </w:r>
        <w:r w:rsidR="003306D6">
          <w:rPr>
            <w:noProof/>
            <w:webHidden/>
          </w:rPr>
        </w:r>
        <w:r w:rsidR="003306D6">
          <w:rPr>
            <w:noProof/>
            <w:webHidden/>
          </w:rPr>
          <w:fldChar w:fldCharType="separate"/>
        </w:r>
        <w:r>
          <w:rPr>
            <w:noProof/>
            <w:webHidden/>
          </w:rPr>
          <w:t>82</w:t>
        </w:r>
        <w:r w:rsidR="003306D6">
          <w:rPr>
            <w:noProof/>
            <w:webHidden/>
          </w:rPr>
          <w:fldChar w:fldCharType="end"/>
        </w:r>
      </w:hyperlink>
    </w:p>
    <w:p w14:paraId="0A94B4E0" w14:textId="7971C568"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63" w:history="1">
        <w:r w:rsidR="003306D6" w:rsidRPr="00AA78D5">
          <w:rPr>
            <w:rStyle w:val="Hyperlink"/>
            <w:noProof/>
          </w:rPr>
          <w:t>28.6.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2.09 to 2.09.01</w:t>
        </w:r>
        <w:r w:rsidR="003306D6">
          <w:rPr>
            <w:noProof/>
            <w:webHidden/>
          </w:rPr>
          <w:tab/>
        </w:r>
        <w:r w:rsidR="003306D6">
          <w:rPr>
            <w:noProof/>
            <w:webHidden/>
          </w:rPr>
          <w:fldChar w:fldCharType="begin"/>
        </w:r>
        <w:r w:rsidR="003306D6">
          <w:rPr>
            <w:noProof/>
            <w:webHidden/>
          </w:rPr>
          <w:instrText xml:space="preserve"> PAGEREF _Toc58481463 \h </w:instrText>
        </w:r>
        <w:r w:rsidR="003306D6">
          <w:rPr>
            <w:noProof/>
            <w:webHidden/>
          </w:rPr>
        </w:r>
        <w:r w:rsidR="003306D6">
          <w:rPr>
            <w:noProof/>
            <w:webHidden/>
          </w:rPr>
          <w:fldChar w:fldCharType="separate"/>
        </w:r>
        <w:r>
          <w:rPr>
            <w:noProof/>
            <w:webHidden/>
          </w:rPr>
          <w:t>82</w:t>
        </w:r>
        <w:r w:rsidR="003306D6">
          <w:rPr>
            <w:noProof/>
            <w:webHidden/>
          </w:rPr>
          <w:fldChar w:fldCharType="end"/>
        </w:r>
      </w:hyperlink>
    </w:p>
    <w:p w14:paraId="05EBB272" w14:textId="060FE7F4"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64" w:history="1">
        <w:r w:rsidR="003306D6" w:rsidRPr="00AA78D5">
          <w:rPr>
            <w:rStyle w:val="Hyperlink"/>
            <w:noProof/>
          </w:rPr>
          <w:t>28.7.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2.08 to 2.09</w:t>
        </w:r>
        <w:r w:rsidR="003306D6">
          <w:rPr>
            <w:noProof/>
            <w:webHidden/>
          </w:rPr>
          <w:tab/>
        </w:r>
        <w:r w:rsidR="003306D6">
          <w:rPr>
            <w:noProof/>
            <w:webHidden/>
          </w:rPr>
          <w:fldChar w:fldCharType="begin"/>
        </w:r>
        <w:r w:rsidR="003306D6">
          <w:rPr>
            <w:noProof/>
            <w:webHidden/>
          </w:rPr>
          <w:instrText xml:space="preserve"> PAGEREF _Toc58481464 \h </w:instrText>
        </w:r>
        <w:r w:rsidR="003306D6">
          <w:rPr>
            <w:noProof/>
            <w:webHidden/>
          </w:rPr>
        </w:r>
        <w:r w:rsidR="003306D6">
          <w:rPr>
            <w:noProof/>
            <w:webHidden/>
          </w:rPr>
          <w:fldChar w:fldCharType="separate"/>
        </w:r>
        <w:r>
          <w:rPr>
            <w:noProof/>
            <w:webHidden/>
          </w:rPr>
          <w:t>82</w:t>
        </w:r>
        <w:r w:rsidR="003306D6">
          <w:rPr>
            <w:noProof/>
            <w:webHidden/>
          </w:rPr>
          <w:fldChar w:fldCharType="end"/>
        </w:r>
      </w:hyperlink>
    </w:p>
    <w:p w14:paraId="3E297450" w14:textId="254D011D"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65" w:history="1">
        <w:r w:rsidR="003306D6" w:rsidRPr="00AA78D5">
          <w:rPr>
            <w:rStyle w:val="Hyperlink"/>
            <w:noProof/>
          </w:rPr>
          <w:t>28.8.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2.07.01 to 2.08</w:t>
        </w:r>
        <w:r w:rsidR="003306D6">
          <w:rPr>
            <w:noProof/>
            <w:webHidden/>
          </w:rPr>
          <w:tab/>
        </w:r>
        <w:r w:rsidR="003306D6">
          <w:rPr>
            <w:noProof/>
            <w:webHidden/>
          </w:rPr>
          <w:fldChar w:fldCharType="begin"/>
        </w:r>
        <w:r w:rsidR="003306D6">
          <w:rPr>
            <w:noProof/>
            <w:webHidden/>
          </w:rPr>
          <w:instrText xml:space="preserve"> PAGEREF _Toc58481465 \h </w:instrText>
        </w:r>
        <w:r w:rsidR="003306D6">
          <w:rPr>
            <w:noProof/>
            <w:webHidden/>
          </w:rPr>
        </w:r>
        <w:r w:rsidR="003306D6">
          <w:rPr>
            <w:noProof/>
            <w:webHidden/>
          </w:rPr>
          <w:fldChar w:fldCharType="separate"/>
        </w:r>
        <w:r>
          <w:rPr>
            <w:noProof/>
            <w:webHidden/>
          </w:rPr>
          <w:t>83</w:t>
        </w:r>
        <w:r w:rsidR="003306D6">
          <w:rPr>
            <w:noProof/>
            <w:webHidden/>
          </w:rPr>
          <w:fldChar w:fldCharType="end"/>
        </w:r>
      </w:hyperlink>
    </w:p>
    <w:p w14:paraId="5760040B" w14:textId="5FAB8B09"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66" w:history="1">
        <w:r w:rsidR="003306D6" w:rsidRPr="00AA78D5">
          <w:rPr>
            <w:rStyle w:val="Hyperlink"/>
            <w:noProof/>
          </w:rPr>
          <w:t>28.9.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2.07 to 2.07.01</w:t>
        </w:r>
        <w:r w:rsidR="003306D6">
          <w:rPr>
            <w:noProof/>
            <w:webHidden/>
          </w:rPr>
          <w:tab/>
        </w:r>
        <w:r w:rsidR="003306D6">
          <w:rPr>
            <w:noProof/>
            <w:webHidden/>
          </w:rPr>
          <w:fldChar w:fldCharType="begin"/>
        </w:r>
        <w:r w:rsidR="003306D6">
          <w:rPr>
            <w:noProof/>
            <w:webHidden/>
          </w:rPr>
          <w:instrText xml:space="preserve"> PAGEREF _Toc58481466 \h </w:instrText>
        </w:r>
        <w:r w:rsidR="003306D6">
          <w:rPr>
            <w:noProof/>
            <w:webHidden/>
          </w:rPr>
        </w:r>
        <w:r w:rsidR="003306D6">
          <w:rPr>
            <w:noProof/>
            <w:webHidden/>
          </w:rPr>
          <w:fldChar w:fldCharType="separate"/>
        </w:r>
        <w:r>
          <w:rPr>
            <w:noProof/>
            <w:webHidden/>
          </w:rPr>
          <w:t>84</w:t>
        </w:r>
        <w:r w:rsidR="003306D6">
          <w:rPr>
            <w:noProof/>
            <w:webHidden/>
          </w:rPr>
          <w:fldChar w:fldCharType="end"/>
        </w:r>
      </w:hyperlink>
    </w:p>
    <w:p w14:paraId="1987F1D1" w14:textId="08369301"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67" w:history="1">
        <w:r w:rsidR="003306D6" w:rsidRPr="00AA78D5">
          <w:rPr>
            <w:rStyle w:val="Hyperlink"/>
            <w:noProof/>
          </w:rPr>
          <w:t>28.10.</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2.06 to 2.07</w:t>
        </w:r>
        <w:r w:rsidR="003306D6">
          <w:rPr>
            <w:noProof/>
            <w:webHidden/>
          </w:rPr>
          <w:tab/>
        </w:r>
        <w:r w:rsidR="003306D6">
          <w:rPr>
            <w:noProof/>
            <w:webHidden/>
          </w:rPr>
          <w:fldChar w:fldCharType="begin"/>
        </w:r>
        <w:r w:rsidR="003306D6">
          <w:rPr>
            <w:noProof/>
            <w:webHidden/>
          </w:rPr>
          <w:instrText xml:space="preserve"> PAGEREF _Toc58481467 \h </w:instrText>
        </w:r>
        <w:r w:rsidR="003306D6">
          <w:rPr>
            <w:noProof/>
            <w:webHidden/>
          </w:rPr>
        </w:r>
        <w:r w:rsidR="003306D6">
          <w:rPr>
            <w:noProof/>
            <w:webHidden/>
          </w:rPr>
          <w:fldChar w:fldCharType="separate"/>
        </w:r>
        <w:r>
          <w:rPr>
            <w:noProof/>
            <w:webHidden/>
          </w:rPr>
          <w:t>84</w:t>
        </w:r>
        <w:r w:rsidR="003306D6">
          <w:rPr>
            <w:noProof/>
            <w:webHidden/>
          </w:rPr>
          <w:fldChar w:fldCharType="end"/>
        </w:r>
      </w:hyperlink>
    </w:p>
    <w:p w14:paraId="0F548DE9" w14:textId="42122268"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68" w:history="1">
        <w:r w:rsidR="003306D6" w:rsidRPr="00AA78D5">
          <w:rPr>
            <w:rStyle w:val="Hyperlink"/>
            <w:noProof/>
          </w:rPr>
          <w:t>28.11.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2.05.01 to 2.06</w:t>
        </w:r>
        <w:r w:rsidR="003306D6">
          <w:rPr>
            <w:noProof/>
            <w:webHidden/>
          </w:rPr>
          <w:tab/>
        </w:r>
        <w:r w:rsidR="003306D6">
          <w:rPr>
            <w:noProof/>
            <w:webHidden/>
          </w:rPr>
          <w:fldChar w:fldCharType="begin"/>
        </w:r>
        <w:r w:rsidR="003306D6">
          <w:rPr>
            <w:noProof/>
            <w:webHidden/>
          </w:rPr>
          <w:instrText xml:space="preserve"> PAGEREF _Toc58481468 \h </w:instrText>
        </w:r>
        <w:r w:rsidR="003306D6">
          <w:rPr>
            <w:noProof/>
            <w:webHidden/>
          </w:rPr>
        </w:r>
        <w:r w:rsidR="003306D6">
          <w:rPr>
            <w:noProof/>
            <w:webHidden/>
          </w:rPr>
          <w:fldChar w:fldCharType="separate"/>
        </w:r>
        <w:r>
          <w:rPr>
            <w:noProof/>
            <w:webHidden/>
          </w:rPr>
          <w:t>86</w:t>
        </w:r>
        <w:r w:rsidR="003306D6">
          <w:rPr>
            <w:noProof/>
            <w:webHidden/>
          </w:rPr>
          <w:fldChar w:fldCharType="end"/>
        </w:r>
      </w:hyperlink>
    </w:p>
    <w:p w14:paraId="39D4D2DA" w14:textId="4D83535B"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69" w:history="1">
        <w:r w:rsidR="003306D6" w:rsidRPr="00AA78D5">
          <w:rPr>
            <w:rStyle w:val="Hyperlink"/>
            <w:noProof/>
          </w:rPr>
          <w:t>28.12.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2.05 to 2.05.01</w:t>
        </w:r>
        <w:r w:rsidR="003306D6">
          <w:rPr>
            <w:noProof/>
            <w:webHidden/>
          </w:rPr>
          <w:tab/>
        </w:r>
        <w:r w:rsidR="003306D6">
          <w:rPr>
            <w:noProof/>
            <w:webHidden/>
          </w:rPr>
          <w:fldChar w:fldCharType="begin"/>
        </w:r>
        <w:r w:rsidR="003306D6">
          <w:rPr>
            <w:noProof/>
            <w:webHidden/>
          </w:rPr>
          <w:instrText xml:space="preserve"> PAGEREF _Toc58481469 \h </w:instrText>
        </w:r>
        <w:r w:rsidR="003306D6">
          <w:rPr>
            <w:noProof/>
            <w:webHidden/>
          </w:rPr>
        </w:r>
        <w:r w:rsidR="003306D6">
          <w:rPr>
            <w:noProof/>
            <w:webHidden/>
          </w:rPr>
          <w:fldChar w:fldCharType="separate"/>
        </w:r>
        <w:r>
          <w:rPr>
            <w:noProof/>
            <w:webHidden/>
          </w:rPr>
          <w:t>86</w:t>
        </w:r>
        <w:r w:rsidR="003306D6">
          <w:rPr>
            <w:noProof/>
            <w:webHidden/>
          </w:rPr>
          <w:fldChar w:fldCharType="end"/>
        </w:r>
      </w:hyperlink>
    </w:p>
    <w:p w14:paraId="34A9B94E" w14:textId="21E6C5B8"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70" w:history="1">
        <w:r w:rsidR="003306D6" w:rsidRPr="00AA78D5">
          <w:rPr>
            <w:rStyle w:val="Hyperlink"/>
            <w:noProof/>
          </w:rPr>
          <w:t>28.13.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2.04 to 2.05</w:t>
        </w:r>
        <w:r w:rsidR="003306D6">
          <w:rPr>
            <w:noProof/>
            <w:webHidden/>
          </w:rPr>
          <w:tab/>
        </w:r>
        <w:r w:rsidR="003306D6">
          <w:rPr>
            <w:noProof/>
            <w:webHidden/>
          </w:rPr>
          <w:fldChar w:fldCharType="begin"/>
        </w:r>
        <w:r w:rsidR="003306D6">
          <w:rPr>
            <w:noProof/>
            <w:webHidden/>
          </w:rPr>
          <w:instrText xml:space="preserve"> PAGEREF _Toc58481470 \h </w:instrText>
        </w:r>
        <w:r w:rsidR="003306D6">
          <w:rPr>
            <w:noProof/>
            <w:webHidden/>
          </w:rPr>
        </w:r>
        <w:r w:rsidR="003306D6">
          <w:rPr>
            <w:noProof/>
            <w:webHidden/>
          </w:rPr>
          <w:fldChar w:fldCharType="separate"/>
        </w:r>
        <w:r>
          <w:rPr>
            <w:noProof/>
            <w:webHidden/>
          </w:rPr>
          <w:t>86</w:t>
        </w:r>
        <w:r w:rsidR="003306D6">
          <w:rPr>
            <w:noProof/>
            <w:webHidden/>
          </w:rPr>
          <w:fldChar w:fldCharType="end"/>
        </w:r>
      </w:hyperlink>
    </w:p>
    <w:p w14:paraId="6E36C372" w14:textId="6B8F58A8"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71" w:history="1">
        <w:r w:rsidR="003306D6" w:rsidRPr="00AA78D5">
          <w:rPr>
            <w:rStyle w:val="Hyperlink"/>
            <w:noProof/>
          </w:rPr>
          <w:t>28.14.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2.03 to 2.04</w:t>
        </w:r>
        <w:r w:rsidR="003306D6">
          <w:rPr>
            <w:noProof/>
            <w:webHidden/>
          </w:rPr>
          <w:tab/>
        </w:r>
        <w:r w:rsidR="003306D6">
          <w:rPr>
            <w:noProof/>
            <w:webHidden/>
          </w:rPr>
          <w:fldChar w:fldCharType="begin"/>
        </w:r>
        <w:r w:rsidR="003306D6">
          <w:rPr>
            <w:noProof/>
            <w:webHidden/>
          </w:rPr>
          <w:instrText xml:space="preserve"> PAGEREF _Toc58481471 \h </w:instrText>
        </w:r>
        <w:r w:rsidR="003306D6">
          <w:rPr>
            <w:noProof/>
            <w:webHidden/>
          </w:rPr>
        </w:r>
        <w:r w:rsidR="003306D6">
          <w:rPr>
            <w:noProof/>
            <w:webHidden/>
          </w:rPr>
          <w:fldChar w:fldCharType="separate"/>
        </w:r>
        <w:r>
          <w:rPr>
            <w:noProof/>
            <w:webHidden/>
          </w:rPr>
          <w:t>88</w:t>
        </w:r>
        <w:r w:rsidR="003306D6">
          <w:rPr>
            <w:noProof/>
            <w:webHidden/>
          </w:rPr>
          <w:fldChar w:fldCharType="end"/>
        </w:r>
      </w:hyperlink>
    </w:p>
    <w:p w14:paraId="45F4CBA6" w14:textId="11152CC2"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72" w:history="1">
        <w:r w:rsidR="003306D6" w:rsidRPr="00AA78D5">
          <w:rPr>
            <w:rStyle w:val="Hyperlink"/>
            <w:noProof/>
          </w:rPr>
          <w:t>28.15.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2.02.01 to 2.03</w:t>
        </w:r>
        <w:r w:rsidR="003306D6">
          <w:rPr>
            <w:noProof/>
            <w:webHidden/>
          </w:rPr>
          <w:tab/>
        </w:r>
        <w:r w:rsidR="003306D6">
          <w:rPr>
            <w:noProof/>
            <w:webHidden/>
          </w:rPr>
          <w:fldChar w:fldCharType="begin"/>
        </w:r>
        <w:r w:rsidR="003306D6">
          <w:rPr>
            <w:noProof/>
            <w:webHidden/>
          </w:rPr>
          <w:instrText xml:space="preserve"> PAGEREF _Toc58481472 \h </w:instrText>
        </w:r>
        <w:r w:rsidR="003306D6">
          <w:rPr>
            <w:noProof/>
            <w:webHidden/>
          </w:rPr>
        </w:r>
        <w:r w:rsidR="003306D6">
          <w:rPr>
            <w:noProof/>
            <w:webHidden/>
          </w:rPr>
          <w:fldChar w:fldCharType="separate"/>
        </w:r>
        <w:r>
          <w:rPr>
            <w:noProof/>
            <w:webHidden/>
          </w:rPr>
          <w:t>88</w:t>
        </w:r>
        <w:r w:rsidR="003306D6">
          <w:rPr>
            <w:noProof/>
            <w:webHidden/>
          </w:rPr>
          <w:fldChar w:fldCharType="end"/>
        </w:r>
      </w:hyperlink>
    </w:p>
    <w:p w14:paraId="5B35740C" w14:textId="0CD6F262"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73" w:history="1">
        <w:r w:rsidR="003306D6" w:rsidRPr="00AA78D5">
          <w:rPr>
            <w:rStyle w:val="Hyperlink"/>
            <w:noProof/>
          </w:rPr>
          <w:t>28.16.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2.02 to 2.02.01</w:t>
        </w:r>
        <w:r w:rsidR="003306D6">
          <w:rPr>
            <w:noProof/>
            <w:webHidden/>
          </w:rPr>
          <w:tab/>
        </w:r>
        <w:r w:rsidR="003306D6">
          <w:rPr>
            <w:noProof/>
            <w:webHidden/>
          </w:rPr>
          <w:fldChar w:fldCharType="begin"/>
        </w:r>
        <w:r w:rsidR="003306D6">
          <w:rPr>
            <w:noProof/>
            <w:webHidden/>
          </w:rPr>
          <w:instrText xml:space="preserve"> PAGEREF _Toc58481473 \h </w:instrText>
        </w:r>
        <w:r w:rsidR="003306D6">
          <w:rPr>
            <w:noProof/>
            <w:webHidden/>
          </w:rPr>
        </w:r>
        <w:r w:rsidR="003306D6">
          <w:rPr>
            <w:noProof/>
            <w:webHidden/>
          </w:rPr>
          <w:fldChar w:fldCharType="separate"/>
        </w:r>
        <w:r>
          <w:rPr>
            <w:noProof/>
            <w:webHidden/>
          </w:rPr>
          <w:t>89</w:t>
        </w:r>
        <w:r w:rsidR="003306D6">
          <w:rPr>
            <w:noProof/>
            <w:webHidden/>
          </w:rPr>
          <w:fldChar w:fldCharType="end"/>
        </w:r>
      </w:hyperlink>
    </w:p>
    <w:p w14:paraId="2CB1DAE9" w14:textId="5992B962"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74" w:history="1">
        <w:r w:rsidR="003306D6" w:rsidRPr="00AA78D5">
          <w:rPr>
            <w:rStyle w:val="Hyperlink"/>
            <w:noProof/>
          </w:rPr>
          <w:t>28.17.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2.01 to 2.02</w:t>
        </w:r>
        <w:r w:rsidR="003306D6">
          <w:rPr>
            <w:noProof/>
            <w:webHidden/>
          </w:rPr>
          <w:tab/>
        </w:r>
        <w:r w:rsidR="003306D6">
          <w:rPr>
            <w:noProof/>
            <w:webHidden/>
          </w:rPr>
          <w:fldChar w:fldCharType="begin"/>
        </w:r>
        <w:r w:rsidR="003306D6">
          <w:rPr>
            <w:noProof/>
            <w:webHidden/>
          </w:rPr>
          <w:instrText xml:space="preserve"> PAGEREF _Toc58481474 \h </w:instrText>
        </w:r>
        <w:r w:rsidR="003306D6">
          <w:rPr>
            <w:noProof/>
            <w:webHidden/>
          </w:rPr>
        </w:r>
        <w:r w:rsidR="003306D6">
          <w:rPr>
            <w:noProof/>
            <w:webHidden/>
          </w:rPr>
          <w:fldChar w:fldCharType="separate"/>
        </w:r>
        <w:r>
          <w:rPr>
            <w:noProof/>
            <w:webHidden/>
          </w:rPr>
          <w:t>89</w:t>
        </w:r>
        <w:r w:rsidR="003306D6">
          <w:rPr>
            <w:noProof/>
            <w:webHidden/>
          </w:rPr>
          <w:fldChar w:fldCharType="end"/>
        </w:r>
      </w:hyperlink>
    </w:p>
    <w:p w14:paraId="3E27DB5C" w14:textId="399B76F2"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75" w:history="1">
        <w:r w:rsidR="003306D6" w:rsidRPr="00AA78D5">
          <w:rPr>
            <w:rStyle w:val="Hyperlink"/>
            <w:noProof/>
          </w:rPr>
          <w:t>28.18.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2.00 to 2.01</w:t>
        </w:r>
        <w:r w:rsidR="003306D6">
          <w:rPr>
            <w:noProof/>
            <w:webHidden/>
          </w:rPr>
          <w:tab/>
        </w:r>
        <w:r w:rsidR="003306D6">
          <w:rPr>
            <w:noProof/>
            <w:webHidden/>
          </w:rPr>
          <w:fldChar w:fldCharType="begin"/>
        </w:r>
        <w:r w:rsidR="003306D6">
          <w:rPr>
            <w:noProof/>
            <w:webHidden/>
          </w:rPr>
          <w:instrText xml:space="preserve"> PAGEREF _Toc58481475 \h </w:instrText>
        </w:r>
        <w:r w:rsidR="003306D6">
          <w:rPr>
            <w:noProof/>
            <w:webHidden/>
          </w:rPr>
        </w:r>
        <w:r w:rsidR="003306D6">
          <w:rPr>
            <w:noProof/>
            <w:webHidden/>
          </w:rPr>
          <w:fldChar w:fldCharType="separate"/>
        </w:r>
        <w:r>
          <w:rPr>
            <w:noProof/>
            <w:webHidden/>
          </w:rPr>
          <w:t>91</w:t>
        </w:r>
        <w:r w:rsidR="003306D6">
          <w:rPr>
            <w:noProof/>
            <w:webHidden/>
          </w:rPr>
          <w:fldChar w:fldCharType="end"/>
        </w:r>
      </w:hyperlink>
    </w:p>
    <w:p w14:paraId="1A17338A" w14:textId="50D0748B"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76" w:history="1">
        <w:r w:rsidR="003306D6" w:rsidRPr="00AA78D5">
          <w:rPr>
            <w:rStyle w:val="Hyperlink"/>
            <w:noProof/>
          </w:rPr>
          <w:t>28.19.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1.80 to 2.00</w:t>
        </w:r>
        <w:r w:rsidR="003306D6">
          <w:rPr>
            <w:noProof/>
            <w:webHidden/>
          </w:rPr>
          <w:tab/>
        </w:r>
        <w:r w:rsidR="003306D6">
          <w:rPr>
            <w:noProof/>
            <w:webHidden/>
          </w:rPr>
          <w:fldChar w:fldCharType="begin"/>
        </w:r>
        <w:r w:rsidR="003306D6">
          <w:rPr>
            <w:noProof/>
            <w:webHidden/>
          </w:rPr>
          <w:instrText xml:space="preserve"> PAGEREF _Toc58481476 \h </w:instrText>
        </w:r>
        <w:r w:rsidR="003306D6">
          <w:rPr>
            <w:noProof/>
            <w:webHidden/>
          </w:rPr>
        </w:r>
        <w:r w:rsidR="003306D6">
          <w:rPr>
            <w:noProof/>
            <w:webHidden/>
          </w:rPr>
          <w:fldChar w:fldCharType="separate"/>
        </w:r>
        <w:r>
          <w:rPr>
            <w:noProof/>
            <w:webHidden/>
          </w:rPr>
          <w:t>92</w:t>
        </w:r>
        <w:r w:rsidR="003306D6">
          <w:rPr>
            <w:noProof/>
            <w:webHidden/>
          </w:rPr>
          <w:fldChar w:fldCharType="end"/>
        </w:r>
      </w:hyperlink>
    </w:p>
    <w:p w14:paraId="0720E3D1" w14:textId="5DF72234"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77" w:history="1">
        <w:r w:rsidR="003306D6" w:rsidRPr="00AA78D5">
          <w:rPr>
            <w:rStyle w:val="Hyperlink"/>
            <w:noProof/>
          </w:rPr>
          <w:t>28.20.</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1.79 to 1.80</w:t>
        </w:r>
        <w:r w:rsidR="003306D6">
          <w:rPr>
            <w:noProof/>
            <w:webHidden/>
          </w:rPr>
          <w:tab/>
        </w:r>
        <w:r w:rsidR="003306D6">
          <w:rPr>
            <w:noProof/>
            <w:webHidden/>
          </w:rPr>
          <w:fldChar w:fldCharType="begin"/>
        </w:r>
        <w:r w:rsidR="003306D6">
          <w:rPr>
            <w:noProof/>
            <w:webHidden/>
          </w:rPr>
          <w:instrText xml:space="preserve"> PAGEREF _Toc58481477 \h </w:instrText>
        </w:r>
        <w:r w:rsidR="003306D6">
          <w:rPr>
            <w:noProof/>
            <w:webHidden/>
          </w:rPr>
        </w:r>
        <w:r w:rsidR="003306D6">
          <w:rPr>
            <w:noProof/>
            <w:webHidden/>
          </w:rPr>
          <w:fldChar w:fldCharType="separate"/>
        </w:r>
        <w:r>
          <w:rPr>
            <w:noProof/>
            <w:webHidden/>
          </w:rPr>
          <w:t>93</w:t>
        </w:r>
        <w:r w:rsidR="003306D6">
          <w:rPr>
            <w:noProof/>
            <w:webHidden/>
          </w:rPr>
          <w:fldChar w:fldCharType="end"/>
        </w:r>
      </w:hyperlink>
    </w:p>
    <w:p w14:paraId="13D082A0" w14:textId="1BF3144C"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78" w:history="1">
        <w:r w:rsidR="003306D6" w:rsidRPr="00AA78D5">
          <w:rPr>
            <w:rStyle w:val="Hyperlink"/>
            <w:noProof/>
          </w:rPr>
          <w:t>28.21.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1.78 to 1.79</w:t>
        </w:r>
        <w:r w:rsidR="003306D6">
          <w:rPr>
            <w:noProof/>
            <w:webHidden/>
          </w:rPr>
          <w:tab/>
        </w:r>
        <w:r w:rsidR="003306D6">
          <w:rPr>
            <w:noProof/>
            <w:webHidden/>
          </w:rPr>
          <w:fldChar w:fldCharType="begin"/>
        </w:r>
        <w:r w:rsidR="003306D6">
          <w:rPr>
            <w:noProof/>
            <w:webHidden/>
          </w:rPr>
          <w:instrText xml:space="preserve"> PAGEREF _Toc58481478 \h </w:instrText>
        </w:r>
        <w:r w:rsidR="003306D6">
          <w:rPr>
            <w:noProof/>
            <w:webHidden/>
          </w:rPr>
        </w:r>
        <w:r w:rsidR="003306D6">
          <w:rPr>
            <w:noProof/>
            <w:webHidden/>
          </w:rPr>
          <w:fldChar w:fldCharType="separate"/>
        </w:r>
        <w:r>
          <w:rPr>
            <w:noProof/>
            <w:webHidden/>
          </w:rPr>
          <w:t>93</w:t>
        </w:r>
        <w:r w:rsidR="003306D6">
          <w:rPr>
            <w:noProof/>
            <w:webHidden/>
          </w:rPr>
          <w:fldChar w:fldCharType="end"/>
        </w:r>
      </w:hyperlink>
    </w:p>
    <w:p w14:paraId="412FE25B" w14:textId="5B549B97"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79" w:history="1">
        <w:r w:rsidR="003306D6" w:rsidRPr="00AA78D5">
          <w:rPr>
            <w:rStyle w:val="Hyperlink"/>
            <w:noProof/>
          </w:rPr>
          <w:t>28.22.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1.77 to 1.78</w:t>
        </w:r>
        <w:r w:rsidR="003306D6">
          <w:rPr>
            <w:noProof/>
            <w:webHidden/>
          </w:rPr>
          <w:tab/>
        </w:r>
        <w:r w:rsidR="003306D6">
          <w:rPr>
            <w:noProof/>
            <w:webHidden/>
          </w:rPr>
          <w:fldChar w:fldCharType="begin"/>
        </w:r>
        <w:r w:rsidR="003306D6">
          <w:rPr>
            <w:noProof/>
            <w:webHidden/>
          </w:rPr>
          <w:instrText xml:space="preserve"> PAGEREF _Toc58481479 \h </w:instrText>
        </w:r>
        <w:r w:rsidR="003306D6">
          <w:rPr>
            <w:noProof/>
            <w:webHidden/>
          </w:rPr>
        </w:r>
        <w:r w:rsidR="003306D6">
          <w:rPr>
            <w:noProof/>
            <w:webHidden/>
          </w:rPr>
          <w:fldChar w:fldCharType="separate"/>
        </w:r>
        <w:r>
          <w:rPr>
            <w:noProof/>
            <w:webHidden/>
          </w:rPr>
          <w:t>93</w:t>
        </w:r>
        <w:r w:rsidR="003306D6">
          <w:rPr>
            <w:noProof/>
            <w:webHidden/>
          </w:rPr>
          <w:fldChar w:fldCharType="end"/>
        </w:r>
      </w:hyperlink>
    </w:p>
    <w:p w14:paraId="650B99AB" w14:textId="10A98DCC"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80" w:history="1">
        <w:r w:rsidR="003306D6" w:rsidRPr="00AA78D5">
          <w:rPr>
            <w:rStyle w:val="Hyperlink"/>
            <w:noProof/>
          </w:rPr>
          <w:t>28.23.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1.76 to 1.77</w:t>
        </w:r>
        <w:r w:rsidR="003306D6">
          <w:rPr>
            <w:noProof/>
            <w:webHidden/>
          </w:rPr>
          <w:tab/>
        </w:r>
        <w:r w:rsidR="003306D6">
          <w:rPr>
            <w:noProof/>
            <w:webHidden/>
          </w:rPr>
          <w:fldChar w:fldCharType="begin"/>
        </w:r>
        <w:r w:rsidR="003306D6">
          <w:rPr>
            <w:noProof/>
            <w:webHidden/>
          </w:rPr>
          <w:instrText xml:space="preserve"> PAGEREF _Toc58481480 \h </w:instrText>
        </w:r>
        <w:r w:rsidR="003306D6">
          <w:rPr>
            <w:noProof/>
            <w:webHidden/>
          </w:rPr>
        </w:r>
        <w:r w:rsidR="003306D6">
          <w:rPr>
            <w:noProof/>
            <w:webHidden/>
          </w:rPr>
          <w:fldChar w:fldCharType="separate"/>
        </w:r>
        <w:r>
          <w:rPr>
            <w:noProof/>
            <w:webHidden/>
          </w:rPr>
          <w:t>93</w:t>
        </w:r>
        <w:r w:rsidR="003306D6">
          <w:rPr>
            <w:noProof/>
            <w:webHidden/>
          </w:rPr>
          <w:fldChar w:fldCharType="end"/>
        </w:r>
      </w:hyperlink>
    </w:p>
    <w:p w14:paraId="09132272" w14:textId="5E48F005"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81" w:history="1">
        <w:r w:rsidR="003306D6" w:rsidRPr="00AA78D5">
          <w:rPr>
            <w:rStyle w:val="Hyperlink"/>
            <w:noProof/>
          </w:rPr>
          <w:t>28.24.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1.75 to 1.76</w:t>
        </w:r>
        <w:r w:rsidR="003306D6">
          <w:rPr>
            <w:noProof/>
            <w:webHidden/>
          </w:rPr>
          <w:tab/>
        </w:r>
        <w:r w:rsidR="003306D6">
          <w:rPr>
            <w:noProof/>
            <w:webHidden/>
          </w:rPr>
          <w:fldChar w:fldCharType="begin"/>
        </w:r>
        <w:r w:rsidR="003306D6">
          <w:rPr>
            <w:noProof/>
            <w:webHidden/>
          </w:rPr>
          <w:instrText xml:space="preserve"> PAGEREF _Toc58481481 \h </w:instrText>
        </w:r>
        <w:r w:rsidR="003306D6">
          <w:rPr>
            <w:noProof/>
            <w:webHidden/>
          </w:rPr>
        </w:r>
        <w:r w:rsidR="003306D6">
          <w:rPr>
            <w:noProof/>
            <w:webHidden/>
          </w:rPr>
          <w:fldChar w:fldCharType="separate"/>
        </w:r>
        <w:r>
          <w:rPr>
            <w:noProof/>
            <w:webHidden/>
          </w:rPr>
          <w:t>94</w:t>
        </w:r>
        <w:r w:rsidR="003306D6">
          <w:rPr>
            <w:noProof/>
            <w:webHidden/>
          </w:rPr>
          <w:fldChar w:fldCharType="end"/>
        </w:r>
      </w:hyperlink>
    </w:p>
    <w:p w14:paraId="3E1D236A" w14:textId="67DE9A0F"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82" w:history="1">
        <w:r w:rsidR="003306D6" w:rsidRPr="00AA78D5">
          <w:rPr>
            <w:rStyle w:val="Hyperlink"/>
            <w:noProof/>
          </w:rPr>
          <w:t>28.25.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1.74 to version 1.75</w:t>
        </w:r>
        <w:r w:rsidR="003306D6">
          <w:rPr>
            <w:noProof/>
            <w:webHidden/>
          </w:rPr>
          <w:tab/>
        </w:r>
        <w:r w:rsidR="003306D6">
          <w:rPr>
            <w:noProof/>
            <w:webHidden/>
          </w:rPr>
          <w:fldChar w:fldCharType="begin"/>
        </w:r>
        <w:r w:rsidR="003306D6">
          <w:rPr>
            <w:noProof/>
            <w:webHidden/>
          </w:rPr>
          <w:instrText xml:space="preserve"> PAGEREF _Toc58481482 \h </w:instrText>
        </w:r>
        <w:r w:rsidR="003306D6">
          <w:rPr>
            <w:noProof/>
            <w:webHidden/>
          </w:rPr>
        </w:r>
        <w:r w:rsidR="003306D6">
          <w:rPr>
            <w:noProof/>
            <w:webHidden/>
          </w:rPr>
          <w:fldChar w:fldCharType="separate"/>
        </w:r>
        <w:r>
          <w:rPr>
            <w:noProof/>
            <w:webHidden/>
          </w:rPr>
          <w:t>94</w:t>
        </w:r>
        <w:r w:rsidR="003306D6">
          <w:rPr>
            <w:noProof/>
            <w:webHidden/>
          </w:rPr>
          <w:fldChar w:fldCharType="end"/>
        </w:r>
      </w:hyperlink>
    </w:p>
    <w:p w14:paraId="7EE47597" w14:textId="7B0D4D2B"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83" w:history="1">
        <w:r w:rsidR="003306D6" w:rsidRPr="00AA78D5">
          <w:rPr>
            <w:rStyle w:val="Hyperlink"/>
            <w:noProof/>
          </w:rPr>
          <w:t>28.26.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1.73 to version 1.74</w:t>
        </w:r>
        <w:r w:rsidR="003306D6">
          <w:rPr>
            <w:noProof/>
            <w:webHidden/>
          </w:rPr>
          <w:tab/>
        </w:r>
        <w:r w:rsidR="003306D6">
          <w:rPr>
            <w:noProof/>
            <w:webHidden/>
          </w:rPr>
          <w:fldChar w:fldCharType="begin"/>
        </w:r>
        <w:r w:rsidR="003306D6">
          <w:rPr>
            <w:noProof/>
            <w:webHidden/>
          </w:rPr>
          <w:instrText xml:space="preserve"> PAGEREF _Toc58481483 \h </w:instrText>
        </w:r>
        <w:r w:rsidR="003306D6">
          <w:rPr>
            <w:noProof/>
            <w:webHidden/>
          </w:rPr>
        </w:r>
        <w:r w:rsidR="003306D6">
          <w:rPr>
            <w:noProof/>
            <w:webHidden/>
          </w:rPr>
          <w:fldChar w:fldCharType="separate"/>
        </w:r>
        <w:r>
          <w:rPr>
            <w:noProof/>
            <w:webHidden/>
          </w:rPr>
          <w:t>94</w:t>
        </w:r>
        <w:r w:rsidR="003306D6">
          <w:rPr>
            <w:noProof/>
            <w:webHidden/>
          </w:rPr>
          <w:fldChar w:fldCharType="end"/>
        </w:r>
      </w:hyperlink>
    </w:p>
    <w:p w14:paraId="1D802B20" w14:textId="36BA2D7C"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84" w:history="1">
        <w:r w:rsidR="003306D6" w:rsidRPr="00AA78D5">
          <w:rPr>
            <w:rStyle w:val="Hyperlink"/>
            <w:noProof/>
          </w:rPr>
          <w:t>28.27.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1.72 to version 1.73</w:t>
        </w:r>
        <w:r w:rsidR="003306D6">
          <w:rPr>
            <w:noProof/>
            <w:webHidden/>
          </w:rPr>
          <w:tab/>
        </w:r>
        <w:r w:rsidR="003306D6">
          <w:rPr>
            <w:noProof/>
            <w:webHidden/>
          </w:rPr>
          <w:fldChar w:fldCharType="begin"/>
        </w:r>
        <w:r w:rsidR="003306D6">
          <w:rPr>
            <w:noProof/>
            <w:webHidden/>
          </w:rPr>
          <w:instrText xml:space="preserve"> PAGEREF _Toc58481484 \h </w:instrText>
        </w:r>
        <w:r w:rsidR="003306D6">
          <w:rPr>
            <w:noProof/>
            <w:webHidden/>
          </w:rPr>
        </w:r>
        <w:r w:rsidR="003306D6">
          <w:rPr>
            <w:noProof/>
            <w:webHidden/>
          </w:rPr>
          <w:fldChar w:fldCharType="separate"/>
        </w:r>
        <w:r>
          <w:rPr>
            <w:noProof/>
            <w:webHidden/>
          </w:rPr>
          <w:t>95</w:t>
        </w:r>
        <w:r w:rsidR="003306D6">
          <w:rPr>
            <w:noProof/>
            <w:webHidden/>
          </w:rPr>
          <w:fldChar w:fldCharType="end"/>
        </w:r>
      </w:hyperlink>
    </w:p>
    <w:p w14:paraId="59033B79" w14:textId="1ED57B52"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85" w:history="1">
        <w:r w:rsidR="003306D6" w:rsidRPr="00AA78D5">
          <w:rPr>
            <w:rStyle w:val="Hyperlink"/>
            <w:noProof/>
          </w:rPr>
          <w:t>28.28.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1.71 to version 1.72</w:t>
        </w:r>
        <w:r w:rsidR="003306D6">
          <w:rPr>
            <w:noProof/>
            <w:webHidden/>
          </w:rPr>
          <w:tab/>
        </w:r>
        <w:r w:rsidR="003306D6">
          <w:rPr>
            <w:noProof/>
            <w:webHidden/>
          </w:rPr>
          <w:fldChar w:fldCharType="begin"/>
        </w:r>
        <w:r w:rsidR="003306D6">
          <w:rPr>
            <w:noProof/>
            <w:webHidden/>
          </w:rPr>
          <w:instrText xml:space="preserve"> PAGEREF _Toc58481485 \h </w:instrText>
        </w:r>
        <w:r w:rsidR="003306D6">
          <w:rPr>
            <w:noProof/>
            <w:webHidden/>
          </w:rPr>
        </w:r>
        <w:r w:rsidR="003306D6">
          <w:rPr>
            <w:noProof/>
            <w:webHidden/>
          </w:rPr>
          <w:fldChar w:fldCharType="separate"/>
        </w:r>
        <w:r>
          <w:rPr>
            <w:noProof/>
            <w:webHidden/>
          </w:rPr>
          <w:t>95</w:t>
        </w:r>
        <w:r w:rsidR="003306D6">
          <w:rPr>
            <w:noProof/>
            <w:webHidden/>
          </w:rPr>
          <w:fldChar w:fldCharType="end"/>
        </w:r>
      </w:hyperlink>
    </w:p>
    <w:p w14:paraId="6C0D6A6B" w14:textId="40089429"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86" w:history="1">
        <w:r w:rsidR="003306D6" w:rsidRPr="00AA78D5">
          <w:rPr>
            <w:rStyle w:val="Hyperlink"/>
            <w:noProof/>
          </w:rPr>
          <w:t>28.29.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1.70.03 to version 1.71</w:t>
        </w:r>
        <w:r w:rsidR="003306D6">
          <w:rPr>
            <w:noProof/>
            <w:webHidden/>
          </w:rPr>
          <w:tab/>
        </w:r>
        <w:r w:rsidR="003306D6">
          <w:rPr>
            <w:noProof/>
            <w:webHidden/>
          </w:rPr>
          <w:fldChar w:fldCharType="begin"/>
        </w:r>
        <w:r w:rsidR="003306D6">
          <w:rPr>
            <w:noProof/>
            <w:webHidden/>
          </w:rPr>
          <w:instrText xml:space="preserve"> PAGEREF _Toc58481486 \h </w:instrText>
        </w:r>
        <w:r w:rsidR="003306D6">
          <w:rPr>
            <w:noProof/>
            <w:webHidden/>
          </w:rPr>
        </w:r>
        <w:r w:rsidR="003306D6">
          <w:rPr>
            <w:noProof/>
            <w:webHidden/>
          </w:rPr>
          <w:fldChar w:fldCharType="separate"/>
        </w:r>
        <w:r>
          <w:rPr>
            <w:noProof/>
            <w:webHidden/>
          </w:rPr>
          <w:t>95</w:t>
        </w:r>
        <w:r w:rsidR="003306D6">
          <w:rPr>
            <w:noProof/>
            <w:webHidden/>
          </w:rPr>
          <w:fldChar w:fldCharType="end"/>
        </w:r>
      </w:hyperlink>
    </w:p>
    <w:p w14:paraId="59B8866D" w14:textId="47E958D1"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87" w:history="1">
        <w:r w:rsidR="003306D6" w:rsidRPr="00AA78D5">
          <w:rPr>
            <w:rStyle w:val="Hyperlink"/>
            <w:noProof/>
          </w:rPr>
          <w:t>28.30.</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1.70.02 to version 1.70.03</w:t>
        </w:r>
        <w:r w:rsidR="003306D6">
          <w:rPr>
            <w:noProof/>
            <w:webHidden/>
          </w:rPr>
          <w:tab/>
        </w:r>
        <w:r w:rsidR="003306D6">
          <w:rPr>
            <w:noProof/>
            <w:webHidden/>
          </w:rPr>
          <w:fldChar w:fldCharType="begin"/>
        </w:r>
        <w:r w:rsidR="003306D6">
          <w:rPr>
            <w:noProof/>
            <w:webHidden/>
          </w:rPr>
          <w:instrText xml:space="preserve"> PAGEREF _Toc58481487 \h </w:instrText>
        </w:r>
        <w:r w:rsidR="003306D6">
          <w:rPr>
            <w:noProof/>
            <w:webHidden/>
          </w:rPr>
        </w:r>
        <w:r w:rsidR="003306D6">
          <w:rPr>
            <w:noProof/>
            <w:webHidden/>
          </w:rPr>
          <w:fldChar w:fldCharType="separate"/>
        </w:r>
        <w:r>
          <w:rPr>
            <w:noProof/>
            <w:webHidden/>
          </w:rPr>
          <w:t>95</w:t>
        </w:r>
        <w:r w:rsidR="003306D6">
          <w:rPr>
            <w:noProof/>
            <w:webHidden/>
          </w:rPr>
          <w:fldChar w:fldCharType="end"/>
        </w:r>
      </w:hyperlink>
    </w:p>
    <w:p w14:paraId="1709F1AC" w14:textId="6E5855C4"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88" w:history="1">
        <w:r w:rsidR="003306D6" w:rsidRPr="00AA78D5">
          <w:rPr>
            <w:rStyle w:val="Hyperlink"/>
            <w:noProof/>
          </w:rPr>
          <w:t>28.31.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1.70.01 to version 1.70.02</w:t>
        </w:r>
        <w:r w:rsidR="003306D6">
          <w:rPr>
            <w:noProof/>
            <w:webHidden/>
          </w:rPr>
          <w:tab/>
        </w:r>
        <w:r w:rsidR="003306D6">
          <w:rPr>
            <w:noProof/>
            <w:webHidden/>
          </w:rPr>
          <w:fldChar w:fldCharType="begin"/>
        </w:r>
        <w:r w:rsidR="003306D6">
          <w:rPr>
            <w:noProof/>
            <w:webHidden/>
          </w:rPr>
          <w:instrText xml:space="preserve"> PAGEREF _Toc58481488 \h </w:instrText>
        </w:r>
        <w:r w:rsidR="003306D6">
          <w:rPr>
            <w:noProof/>
            <w:webHidden/>
          </w:rPr>
        </w:r>
        <w:r w:rsidR="003306D6">
          <w:rPr>
            <w:noProof/>
            <w:webHidden/>
          </w:rPr>
          <w:fldChar w:fldCharType="separate"/>
        </w:r>
        <w:r>
          <w:rPr>
            <w:noProof/>
            <w:webHidden/>
          </w:rPr>
          <w:t>95</w:t>
        </w:r>
        <w:r w:rsidR="003306D6">
          <w:rPr>
            <w:noProof/>
            <w:webHidden/>
          </w:rPr>
          <w:fldChar w:fldCharType="end"/>
        </w:r>
      </w:hyperlink>
    </w:p>
    <w:p w14:paraId="73890070" w14:textId="086BEAE5"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89" w:history="1">
        <w:r w:rsidR="003306D6" w:rsidRPr="00AA78D5">
          <w:rPr>
            <w:rStyle w:val="Hyperlink"/>
            <w:noProof/>
          </w:rPr>
          <w:t>28.32.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1.70.00 to version 1.70.01</w:t>
        </w:r>
        <w:r w:rsidR="003306D6">
          <w:rPr>
            <w:noProof/>
            <w:webHidden/>
          </w:rPr>
          <w:tab/>
        </w:r>
        <w:r w:rsidR="003306D6">
          <w:rPr>
            <w:noProof/>
            <w:webHidden/>
          </w:rPr>
          <w:fldChar w:fldCharType="begin"/>
        </w:r>
        <w:r w:rsidR="003306D6">
          <w:rPr>
            <w:noProof/>
            <w:webHidden/>
          </w:rPr>
          <w:instrText xml:space="preserve"> PAGEREF _Toc58481489 \h </w:instrText>
        </w:r>
        <w:r w:rsidR="003306D6">
          <w:rPr>
            <w:noProof/>
            <w:webHidden/>
          </w:rPr>
        </w:r>
        <w:r w:rsidR="003306D6">
          <w:rPr>
            <w:noProof/>
            <w:webHidden/>
          </w:rPr>
          <w:fldChar w:fldCharType="separate"/>
        </w:r>
        <w:r>
          <w:rPr>
            <w:noProof/>
            <w:webHidden/>
          </w:rPr>
          <w:t>95</w:t>
        </w:r>
        <w:r w:rsidR="003306D6">
          <w:rPr>
            <w:noProof/>
            <w:webHidden/>
          </w:rPr>
          <w:fldChar w:fldCharType="end"/>
        </w:r>
      </w:hyperlink>
    </w:p>
    <w:p w14:paraId="69E2C84A" w14:textId="54190240"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90" w:history="1">
        <w:r w:rsidR="003306D6" w:rsidRPr="00AA78D5">
          <w:rPr>
            <w:rStyle w:val="Hyperlink"/>
            <w:noProof/>
          </w:rPr>
          <w:t>28.33.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1.67 to version 1.70</w:t>
        </w:r>
        <w:r w:rsidR="003306D6">
          <w:rPr>
            <w:noProof/>
            <w:webHidden/>
          </w:rPr>
          <w:tab/>
        </w:r>
        <w:r w:rsidR="003306D6">
          <w:rPr>
            <w:noProof/>
            <w:webHidden/>
          </w:rPr>
          <w:fldChar w:fldCharType="begin"/>
        </w:r>
        <w:r w:rsidR="003306D6">
          <w:rPr>
            <w:noProof/>
            <w:webHidden/>
          </w:rPr>
          <w:instrText xml:space="preserve"> PAGEREF _Toc58481490 \h </w:instrText>
        </w:r>
        <w:r w:rsidR="003306D6">
          <w:rPr>
            <w:noProof/>
            <w:webHidden/>
          </w:rPr>
        </w:r>
        <w:r w:rsidR="003306D6">
          <w:rPr>
            <w:noProof/>
            <w:webHidden/>
          </w:rPr>
          <w:fldChar w:fldCharType="separate"/>
        </w:r>
        <w:r>
          <w:rPr>
            <w:noProof/>
            <w:webHidden/>
          </w:rPr>
          <w:t>95</w:t>
        </w:r>
        <w:r w:rsidR="003306D6">
          <w:rPr>
            <w:noProof/>
            <w:webHidden/>
          </w:rPr>
          <w:fldChar w:fldCharType="end"/>
        </w:r>
      </w:hyperlink>
    </w:p>
    <w:p w14:paraId="3C2AA59C" w14:textId="43450116"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91" w:history="1">
        <w:r w:rsidR="003306D6" w:rsidRPr="00AA78D5">
          <w:rPr>
            <w:rStyle w:val="Hyperlink"/>
            <w:noProof/>
          </w:rPr>
          <w:t>28.34.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1.66 to version 1.67</w:t>
        </w:r>
        <w:r w:rsidR="003306D6">
          <w:rPr>
            <w:noProof/>
            <w:webHidden/>
          </w:rPr>
          <w:tab/>
        </w:r>
        <w:r w:rsidR="003306D6">
          <w:rPr>
            <w:noProof/>
            <w:webHidden/>
          </w:rPr>
          <w:fldChar w:fldCharType="begin"/>
        </w:r>
        <w:r w:rsidR="003306D6">
          <w:rPr>
            <w:noProof/>
            <w:webHidden/>
          </w:rPr>
          <w:instrText xml:space="preserve"> PAGEREF _Toc58481491 \h </w:instrText>
        </w:r>
        <w:r w:rsidR="003306D6">
          <w:rPr>
            <w:noProof/>
            <w:webHidden/>
          </w:rPr>
        </w:r>
        <w:r w:rsidR="003306D6">
          <w:rPr>
            <w:noProof/>
            <w:webHidden/>
          </w:rPr>
          <w:fldChar w:fldCharType="separate"/>
        </w:r>
        <w:r>
          <w:rPr>
            <w:noProof/>
            <w:webHidden/>
          </w:rPr>
          <w:t>96</w:t>
        </w:r>
        <w:r w:rsidR="003306D6">
          <w:rPr>
            <w:noProof/>
            <w:webHidden/>
          </w:rPr>
          <w:fldChar w:fldCharType="end"/>
        </w:r>
      </w:hyperlink>
    </w:p>
    <w:p w14:paraId="4B202CA2" w14:textId="599DBE17"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92" w:history="1">
        <w:r w:rsidR="003306D6" w:rsidRPr="00AA78D5">
          <w:rPr>
            <w:rStyle w:val="Hyperlink"/>
            <w:noProof/>
          </w:rPr>
          <w:t>28.35.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1.65 to version 1.66</w:t>
        </w:r>
        <w:r w:rsidR="003306D6">
          <w:rPr>
            <w:noProof/>
            <w:webHidden/>
          </w:rPr>
          <w:tab/>
        </w:r>
        <w:r w:rsidR="003306D6">
          <w:rPr>
            <w:noProof/>
            <w:webHidden/>
          </w:rPr>
          <w:fldChar w:fldCharType="begin"/>
        </w:r>
        <w:r w:rsidR="003306D6">
          <w:rPr>
            <w:noProof/>
            <w:webHidden/>
          </w:rPr>
          <w:instrText xml:space="preserve"> PAGEREF _Toc58481492 \h </w:instrText>
        </w:r>
        <w:r w:rsidR="003306D6">
          <w:rPr>
            <w:noProof/>
            <w:webHidden/>
          </w:rPr>
        </w:r>
        <w:r w:rsidR="003306D6">
          <w:rPr>
            <w:noProof/>
            <w:webHidden/>
          </w:rPr>
          <w:fldChar w:fldCharType="separate"/>
        </w:r>
        <w:r>
          <w:rPr>
            <w:noProof/>
            <w:webHidden/>
          </w:rPr>
          <w:t>96</w:t>
        </w:r>
        <w:r w:rsidR="003306D6">
          <w:rPr>
            <w:noProof/>
            <w:webHidden/>
          </w:rPr>
          <w:fldChar w:fldCharType="end"/>
        </w:r>
      </w:hyperlink>
    </w:p>
    <w:p w14:paraId="2C5D3053" w14:textId="70E0A8E4"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93" w:history="1">
        <w:r w:rsidR="003306D6" w:rsidRPr="00AA78D5">
          <w:rPr>
            <w:rStyle w:val="Hyperlink"/>
            <w:noProof/>
          </w:rPr>
          <w:t>28.36.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1.64.01 to version 1.65.00</w:t>
        </w:r>
        <w:r w:rsidR="003306D6">
          <w:rPr>
            <w:noProof/>
            <w:webHidden/>
          </w:rPr>
          <w:tab/>
        </w:r>
        <w:r w:rsidR="003306D6">
          <w:rPr>
            <w:noProof/>
            <w:webHidden/>
          </w:rPr>
          <w:fldChar w:fldCharType="begin"/>
        </w:r>
        <w:r w:rsidR="003306D6">
          <w:rPr>
            <w:noProof/>
            <w:webHidden/>
          </w:rPr>
          <w:instrText xml:space="preserve"> PAGEREF _Toc58481493 \h </w:instrText>
        </w:r>
        <w:r w:rsidR="003306D6">
          <w:rPr>
            <w:noProof/>
            <w:webHidden/>
          </w:rPr>
        </w:r>
        <w:r w:rsidR="003306D6">
          <w:rPr>
            <w:noProof/>
            <w:webHidden/>
          </w:rPr>
          <w:fldChar w:fldCharType="separate"/>
        </w:r>
        <w:r>
          <w:rPr>
            <w:noProof/>
            <w:webHidden/>
          </w:rPr>
          <w:t>96</w:t>
        </w:r>
        <w:r w:rsidR="003306D6">
          <w:rPr>
            <w:noProof/>
            <w:webHidden/>
          </w:rPr>
          <w:fldChar w:fldCharType="end"/>
        </w:r>
      </w:hyperlink>
    </w:p>
    <w:p w14:paraId="0E13A218" w14:textId="4F82F123"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94" w:history="1">
        <w:r w:rsidR="003306D6" w:rsidRPr="00AA78D5">
          <w:rPr>
            <w:rStyle w:val="Hyperlink"/>
            <w:noProof/>
          </w:rPr>
          <w:t>28.37.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1.64 to version 1.64.01</w:t>
        </w:r>
        <w:r w:rsidR="003306D6">
          <w:rPr>
            <w:noProof/>
            <w:webHidden/>
          </w:rPr>
          <w:tab/>
        </w:r>
        <w:r w:rsidR="003306D6">
          <w:rPr>
            <w:noProof/>
            <w:webHidden/>
          </w:rPr>
          <w:fldChar w:fldCharType="begin"/>
        </w:r>
        <w:r w:rsidR="003306D6">
          <w:rPr>
            <w:noProof/>
            <w:webHidden/>
          </w:rPr>
          <w:instrText xml:space="preserve"> PAGEREF _Toc58481494 \h </w:instrText>
        </w:r>
        <w:r w:rsidR="003306D6">
          <w:rPr>
            <w:noProof/>
            <w:webHidden/>
          </w:rPr>
        </w:r>
        <w:r w:rsidR="003306D6">
          <w:rPr>
            <w:noProof/>
            <w:webHidden/>
          </w:rPr>
          <w:fldChar w:fldCharType="separate"/>
        </w:r>
        <w:r>
          <w:rPr>
            <w:noProof/>
            <w:webHidden/>
          </w:rPr>
          <w:t>96</w:t>
        </w:r>
        <w:r w:rsidR="003306D6">
          <w:rPr>
            <w:noProof/>
            <w:webHidden/>
          </w:rPr>
          <w:fldChar w:fldCharType="end"/>
        </w:r>
      </w:hyperlink>
    </w:p>
    <w:p w14:paraId="223E2034" w14:textId="0C81E1E9"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95" w:history="1">
        <w:r w:rsidR="003306D6" w:rsidRPr="00AA78D5">
          <w:rPr>
            <w:rStyle w:val="Hyperlink"/>
            <w:noProof/>
          </w:rPr>
          <w:t>28.38.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1.63 to version 1.64</w:t>
        </w:r>
        <w:r w:rsidR="003306D6">
          <w:rPr>
            <w:noProof/>
            <w:webHidden/>
          </w:rPr>
          <w:tab/>
        </w:r>
        <w:r w:rsidR="003306D6">
          <w:rPr>
            <w:noProof/>
            <w:webHidden/>
          </w:rPr>
          <w:fldChar w:fldCharType="begin"/>
        </w:r>
        <w:r w:rsidR="003306D6">
          <w:rPr>
            <w:noProof/>
            <w:webHidden/>
          </w:rPr>
          <w:instrText xml:space="preserve"> PAGEREF _Toc58481495 \h </w:instrText>
        </w:r>
        <w:r w:rsidR="003306D6">
          <w:rPr>
            <w:noProof/>
            <w:webHidden/>
          </w:rPr>
        </w:r>
        <w:r w:rsidR="003306D6">
          <w:rPr>
            <w:noProof/>
            <w:webHidden/>
          </w:rPr>
          <w:fldChar w:fldCharType="separate"/>
        </w:r>
        <w:r>
          <w:rPr>
            <w:noProof/>
            <w:webHidden/>
          </w:rPr>
          <w:t>96</w:t>
        </w:r>
        <w:r w:rsidR="003306D6">
          <w:rPr>
            <w:noProof/>
            <w:webHidden/>
          </w:rPr>
          <w:fldChar w:fldCharType="end"/>
        </w:r>
      </w:hyperlink>
    </w:p>
    <w:p w14:paraId="4466282F" w14:textId="23A5E661"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96" w:history="1">
        <w:r w:rsidR="003306D6" w:rsidRPr="00AA78D5">
          <w:rPr>
            <w:rStyle w:val="Hyperlink"/>
            <w:noProof/>
          </w:rPr>
          <w:t>28.39.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1.62 to version 1.63</w:t>
        </w:r>
        <w:r w:rsidR="003306D6">
          <w:rPr>
            <w:noProof/>
            <w:webHidden/>
          </w:rPr>
          <w:tab/>
        </w:r>
        <w:r w:rsidR="003306D6">
          <w:rPr>
            <w:noProof/>
            <w:webHidden/>
          </w:rPr>
          <w:fldChar w:fldCharType="begin"/>
        </w:r>
        <w:r w:rsidR="003306D6">
          <w:rPr>
            <w:noProof/>
            <w:webHidden/>
          </w:rPr>
          <w:instrText xml:space="preserve"> PAGEREF _Toc58481496 \h </w:instrText>
        </w:r>
        <w:r w:rsidR="003306D6">
          <w:rPr>
            <w:noProof/>
            <w:webHidden/>
          </w:rPr>
        </w:r>
        <w:r w:rsidR="003306D6">
          <w:rPr>
            <w:noProof/>
            <w:webHidden/>
          </w:rPr>
          <w:fldChar w:fldCharType="separate"/>
        </w:r>
        <w:r>
          <w:rPr>
            <w:noProof/>
            <w:webHidden/>
          </w:rPr>
          <w:t>97</w:t>
        </w:r>
        <w:r w:rsidR="003306D6">
          <w:rPr>
            <w:noProof/>
            <w:webHidden/>
          </w:rPr>
          <w:fldChar w:fldCharType="end"/>
        </w:r>
      </w:hyperlink>
    </w:p>
    <w:p w14:paraId="1E205CE2" w14:textId="15826C6D"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97" w:history="1">
        <w:r w:rsidR="003306D6" w:rsidRPr="00AA78D5">
          <w:rPr>
            <w:rStyle w:val="Hyperlink"/>
            <w:noProof/>
          </w:rPr>
          <w:t>28.40.</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1.61.03 to version 1.62</w:t>
        </w:r>
        <w:r w:rsidR="003306D6">
          <w:rPr>
            <w:noProof/>
            <w:webHidden/>
          </w:rPr>
          <w:tab/>
        </w:r>
        <w:r w:rsidR="003306D6">
          <w:rPr>
            <w:noProof/>
            <w:webHidden/>
          </w:rPr>
          <w:fldChar w:fldCharType="begin"/>
        </w:r>
        <w:r w:rsidR="003306D6">
          <w:rPr>
            <w:noProof/>
            <w:webHidden/>
          </w:rPr>
          <w:instrText xml:space="preserve"> PAGEREF _Toc58481497 \h </w:instrText>
        </w:r>
        <w:r w:rsidR="003306D6">
          <w:rPr>
            <w:noProof/>
            <w:webHidden/>
          </w:rPr>
        </w:r>
        <w:r w:rsidR="003306D6">
          <w:rPr>
            <w:noProof/>
            <w:webHidden/>
          </w:rPr>
          <w:fldChar w:fldCharType="separate"/>
        </w:r>
        <w:r>
          <w:rPr>
            <w:noProof/>
            <w:webHidden/>
          </w:rPr>
          <w:t>97</w:t>
        </w:r>
        <w:r w:rsidR="003306D6">
          <w:rPr>
            <w:noProof/>
            <w:webHidden/>
          </w:rPr>
          <w:fldChar w:fldCharType="end"/>
        </w:r>
      </w:hyperlink>
    </w:p>
    <w:p w14:paraId="5A97FA5B" w14:textId="05317A49"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98" w:history="1">
        <w:r w:rsidR="003306D6" w:rsidRPr="00AA78D5">
          <w:rPr>
            <w:rStyle w:val="Hyperlink"/>
            <w:noProof/>
          </w:rPr>
          <w:t>28.41.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1.61 to 1.61.01</w:t>
        </w:r>
        <w:r w:rsidR="003306D6">
          <w:rPr>
            <w:noProof/>
            <w:webHidden/>
          </w:rPr>
          <w:tab/>
        </w:r>
        <w:r w:rsidR="003306D6">
          <w:rPr>
            <w:noProof/>
            <w:webHidden/>
          </w:rPr>
          <w:fldChar w:fldCharType="begin"/>
        </w:r>
        <w:r w:rsidR="003306D6">
          <w:rPr>
            <w:noProof/>
            <w:webHidden/>
          </w:rPr>
          <w:instrText xml:space="preserve"> PAGEREF _Toc58481498 \h </w:instrText>
        </w:r>
        <w:r w:rsidR="003306D6">
          <w:rPr>
            <w:noProof/>
            <w:webHidden/>
          </w:rPr>
        </w:r>
        <w:r w:rsidR="003306D6">
          <w:rPr>
            <w:noProof/>
            <w:webHidden/>
          </w:rPr>
          <w:fldChar w:fldCharType="separate"/>
        </w:r>
        <w:r>
          <w:rPr>
            <w:noProof/>
            <w:webHidden/>
          </w:rPr>
          <w:t>97</w:t>
        </w:r>
        <w:r w:rsidR="003306D6">
          <w:rPr>
            <w:noProof/>
            <w:webHidden/>
          </w:rPr>
          <w:fldChar w:fldCharType="end"/>
        </w:r>
      </w:hyperlink>
    </w:p>
    <w:p w14:paraId="136C4E00" w14:textId="15678F00"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99" w:history="1">
        <w:r w:rsidR="003306D6" w:rsidRPr="00AA78D5">
          <w:rPr>
            <w:rStyle w:val="Hyperlink"/>
            <w:noProof/>
          </w:rPr>
          <w:t>28.42.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1.60 to 1.61</w:t>
        </w:r>
        <w:r w:rsidR="003306D6">
          <w:rPr>
            <w:noProof/>
            <w:webHidden/>
          </w:rPr>
          <w:tab/>
        </w:r>
        <w:r w:rsidR="003306D6">
          <w:rPr>
            <w:noProof/>
            <w:webHidden/>
          </w:rPr>
          <w:fldChar w:fldCharType="begin"/>
        </w:r>
        <w:r w:rsidR="003306D6">
          <w:rPr>
            <w:noProof/>
            <w:webHidden/>
          </w:rPr>
          <w:instrText xml:space="preserve"> PAGEREF _Toc58481499 \h </w:instrText>
        </w:r>
        <w:r w:rsidR="003306D6">
          <w:rPr>
            <w:noProof/>
            <w:webHidden/>
          </w:rPr>
        </w:r>
        <w:r w:rsidR="003306D6">
          <w:rPr>
            <w:noProof/>
            <w:webHidden/>
          </w:rPr>
          <w:fldChar w:fldCharType="separate"/>
        </w:r>
        <w:r>
          <w:rPr>
            <w:noProof/>
            <w:webHidden/>
          </w:rPr>
          <w:t>97</w:t>
        </w:r>
        <w:r w:rsidR="003306D6">
          <w:rPr>
            <w:noProof/>
            <w:webHidden/>
          </w:rPr>
          <w:fldChar w:fldCharType="end"/>
        </w:r>
      </w:hyperlink>
    </w:p>
    <w:p w14:paraId="3CF920C7" w14:textId="494C78A9"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00" w:history="1">
        <w:r w:rsidR="003306D6" w:rsidRPr="00AA78D5">
          <w:rPr>
            <w:rStyle w:val="Hyperlink"/>
            <w:noProof/>
          </w:rPr>
          <w:t>28.43.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1.51 to 1.60</w:t>
        </w:r>
        <w:r w:rsidR="003306D6">
          <w:rPr>
            <w:noProof/>
            <w:webHidden/>
          </w:rPr>
          <w:tab/>
        </w:r>
        <w:r w:rsidR="003306D6">
          <w:rPr>
            <w:noProof/>
            <w:webHidden/>
          </w:rPr>
          <w:fldChar w:fldCharType="begin"/>
        </w:r>
        <w:r w:rsidR="003306D6">
          <w:rPr>
            <w:noProof/>
            <w:webHidden/>
          </w:rPr>
          <w:instrText xml:space="preserve"> PAGEREF _Toc58481500 \h </w:instrText>
        </w:r>
        <w:r w:rsidR="003306D6">
          <w:rPr>
            <w:noProof/>
            <w:webHidden/>
          </w:rPr>
        </w:r>
        <w:r w:rsidR="003306D6">
          <w:rPr>
            <w:noProof/>
            <w:webHidden/>
          </w:rPr>
          <w:fldChar w:fldCharType="separate"/>
        </w:r>
        <w:r>
          <w:rPr>
            <w:noProof/>
            <w:webHidden/>
          </w:rPr>
          <w:t>97</w:t>
        </w:r>
        <w:r w:rsidR="003306D6">
          <w:rPr>
            <w:noProof/>
            <w:webHidden/>
          </w:rPr>
          <w:fldChar w:fldCharType="end"/>
        </w:r>
      </w:hyperlink>
    </w:p>
    <w:p w14:paraId="3C6B56C6" w14:textId="2A617632"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01" w:history="1">
        <w:r w:rsidR="003306D6" w:rsidRPr="00AA78D5">
          <w:rPr>
            <w:rStyle w:val="Hyperlink"/>
            <w:noProof/>
          </w:rPr>
          <w:t>28.44.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1.50 to 1.51</w:t>
        </w:r>
        <w:r w:rsidR="003306D6">
          <w:rPr>
            <w:noProof/>
            <w:webHidden/>
          </w:rPr>
          <w:tab/>
        </w:r>
        <w:r w:rsidR="003306D6">
          <w:rPr>
            <w:noProof/>
            <w:webHidden/>
          </w:rPr>
          <w:fldChar w:fldCharType="begin"/>
        </w:r>
        <w:r w:rsidR="003306D6">
          <w:rPr>
            <w:noProof/>
            <w:webHidden/>
          </w:rPr>
          <w:instrText xml:space="preserve"> PAGEREF _Toc58481501 \h </w:instrText>
        </w:r>
        <w:r w:rsidR="003306D6">
          <w:rPr>
            <w:noProof/>
            <w:webHidden/>
          </w:rPr>
        </w:r>
        <w:r w:rsidR="003306D6">
          <w:rPr>
            <w:noProof/>
            <w:webHidden/>
          </w:rPr>
          <w:fldChar w:fldCharType="separate"/>
        </w:r>
        <w:r>
          <w:rPr>
            <w:noProof/>
            <w:webHidden/>
          </w:rPr>
          <w:t>98</w:t>
        </w:r>
        <w:r w:rsidR="003306D6">
          <w:rPr>
            <w:noProof/>
            <w:webHidden/>
          </w:rPr>
          <w:fldChar w:fldCharType="end"/>
        </w:r>
      </w:hyperlink>
    </w:p>
    <w:p w14:paraId="7CECB3A8" w14:textId="3B5853B5"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02" w:history="1">
        <w:r w:rsidR="003306D6" w:rsidRPr="00AA78D5">
          <w:rPr>
            <w:rStyle w:val="Hyperlink"/>
            <w:noProof/>
          </w:rPr>
          <w:t>28.45.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1.40 to 1.50</w:t>
        </w:r>
        <w:r w:rsidR="003306D6">
          <w:rPr>
            <w:noProof/>
            <w:webHidden/>
          </w:rPr>
          <w:tab/>
        </w:r>
        <w:r w:rsidR="003306D6">
          <w:rPr>
            <w:noProof/>
            <w:webHidden/>
          </w:rPr>
          <w:fldChar w:fldCharType="begin"/>
        </w:r>
        <w:r w:rsidR="003306D6">
          <w:rPr>
            <w:noProof/>
            <w:webHidden/>
          </w:rPr>
          <w:instrText xml:space="preserve"> PAGEREF _Toc58481502 \h </w:instrText>
        </w:r>
        <w:r w:rsidR="003306D6">
          <w:rPr>
            <w:noProof/>
            <w:webHidden/>
          </w:rPr>
        </w:r>
        <w:r w:rsidR="003306D6">
          <w:rPr>
            <w:noProof/>
            <w:webHidden/>
          </w:rPr>
          <w:fldChar w:fldCharType="separate"/>
        </w:r>
        <w:r>
          <w:rPr>
            <w:noProof/>
            <w:webHidden/>
          </w:rPr>
          <w:t>98</w:t>
        </w:r>
        <w:r w:rsidR="003306D6">
          <w:rPr>
            <w:noProof/>
            <w:webHidden/>
          </w:rPr>
          <w:fldChar w:fldCharType="end"/>
        </w:r>
      </w:hyperlink>
    </w:p>
    <w:p w14:paraId="1FB52A0C" w14:textId="228FB546"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03" w:history="1">
        <w:r w:rsidR="003306D6" w:rsidRPr="00AA78D5">
          <w:rPr>
            <w:rStyle w:val="Hyperlink"/>
            <w:noProof/>
          </w:rPr>
          <w:t>28.46.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1.31 to 1.40</w:t>
        </w:r>
        <w:r w:rsidR="003306D6">
          <w:rPr>
            <w:noProof/>
            <w:webHidden/>
          </w:rPr>
          <w:tab/>
        </w:r>
        <w:r w:rsidR="003306D6">
          <w:rPr>
            <w:noProof/>
            <w:webHidden/>
          </w:rPr>
          <w:fldChar w:fldCharType="begin"/>
        </w:r>
        <w:r w:rsidR="003306D6">
          <w:rPr>
            <w:noProof/>
            <w:webHidden/>
          </w:rPr>
          <w:instrText xml:space="preserve"> PAGEREF _Toc58481503 \h </w:instrText>
        </w:r>
        <w:r w:rsidR="003306D6">
          <w:rPr>
            <w:noProof/>
            <w:webHidden/>
          </w:rPr>
        </w:r>
        <w:r w:rsidR="003306D6">
          <w:rPr>
            <w:noProof/>
            <w:webHidden/>
          </w:rPr>
          <w:fldChar w:fldCharType="separate"/>
        </w:r>
        <w:r>
          <w:rPr>
            <w:noProof/>
            <w:webHidden/>
          </w:rPr>
          <w:t>98</w:t>
        </w:r>
        <w:r w:rsidR="003306D6">
          <w:rPr>
            <w:noProof/>
            <w:webHidden/>
          </w:rPr>
          <w:fldChar w:fldCharType="end"/>
        </w:r>
      </w:hyperlink>
    </w:p>
    <w:p w14:paraId="041AC523" w14:textId="2A15643F"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04" w:history="1">
        <w:r w:rsidR="003306D6" w:rsidRPr="00AA78D5">
          <w:rPr>
            <w:rStyle w:val="Hyperlink"/>
            <w:noProof/>
          </w:rPr>
          <w:t>28.47.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1.30 to 1.31</w:t>
        </w:r>
        <w:r w:rsidR="003306D6">
          <w:rPr>
            <w:noProof/>
            <w:webHidden/>
          </w:rPr>
          <w:tab/>
        </w:r>
        <w:r w:rsidR="003306D6">
          <w:rPr>
            <w:noProof/>
            <w:webHidden/>
          </w:rPr>
          <w:fldChar w:fldCharType="begin"/>
        </w:r>
        <w:r w:rsidR="003306D6">
          <w:rPr>
            <w:noProof/>
            <w:webHidden/>
          </w:rPr>
          <w:instrText xml:space="preserve"> PAGEREF _Toc58481504 \h </w:instrText>
        </w:r>
        <w:r w:rsidR="003306D6">
          <w:rPr>
            <w:noProof/>
            <w:webHidden/>
          </w:rPr>
        </w:r>
        <w:r w:rsidR="003306D6">
          <w:rPr>
            <w:noProof/>
            <w:webHidden/>
          </w:rPr>
          <w:fldChar w:fldCharType="separate"/>
        </w:r>
        <w:r>
          <w:rPr>
            <w:noProof/>
            <w:webHidden/>
          </w:rPr>
          <w:t>98</w:t>
        </w:r>
        <w:r w:rsidR="003306D6">
          <w:rPr>
            <w:noProof/>
            <w:webHidden/>
          </w:rPr>
          <w:fldChar w:fldCharType="end"/>
        </w:r>
      </w:hyperlink>
    </w:p>
    <w:p w14:paraId="12097ABA" w14:textId="3339131B"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05" w:history="1">
        <w:r w:rsidR="003306D6" w:rsidRPr="00AA78D5">
          <w:rPr>
            <w:rStyle w:val="Hyperlink"/>
            <w:noProof/>
          </w:rPr>
          <w:t>28.48.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1.27 to 1.30</w:t>
        </w:r>
        <w:r w:rsidR="003306D6">
          <w:rPr>
            <w:noProof/>
            <w:webHidden/>
          </w:rPr>
          <w:tab/>
        </w:r>
        <w:r w:rsidR="003306D6">
          <w:rPr>
            <w:noProof/>
            <w:webHidden/>
          </w:rPr>
          <w:fldChar w:fldCharType="begin"/>
        </w:r>
        <w:r w:rsidR="003306D6">
          <w:rPr>
            <w:noProof/>
            <w:webHidden/>
          </w:rPr>
          <w:instrText xml:space="preserve"> PAGEREF _Toc58481505 \h </w:instrText>
        </w:r>
        <w:r w:rsidR="003306D6">
          <w:rPr>
            <w:noProof/>
            <w:webHidden/>
          </w:rPr>
        </w:r>
        <w:r w:rsidR="003306D6">
          <w:rPr>
            <w:noProof/>
            <w:webHidden/>
          </w:rPr>
          <w:fldChar w:fldCharType="separate"/>
        </w:r>
        <w:r>
          <w:rPr>
            <w:noProof/>
            <w:webHidden/>
          </w:rPr>
          <w:t>98</w:t>
        </w:r>
        <w:r w:rsidR="003306D6">
          <w:rPr>
            <w:noProof/>
            <w:webHidden/>
          </w:rPr>
          <w:fldChar w:fldCharType="end"/>
        </w:r>
      </w:hyperlink>
    </w:p>
    <w:p w14:paraId="10B5EF17" w14:textId="7788ABB8"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06" w:history="1">
        <w:r w:rsidR="003306D6" w:rsidRPr="00AA78D5">
          <w:rPr>
            <w:rStyle w:val="Hyperlink"/>
            <w:noProof/>
          </w:rPr>
          <w:t>28.49.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1.26 to 1.27</w:t>
        </w:r>
        <w:r w:rsidR="003306D6">
          <w:rPr>
            <w:noProof/>
            <w:webHidden/>
          </w:rPr>
          <w:tab/>
        </w:r>
        <w:r w:rsidR="003306D6">
          <w:rPr>
            <w:noProof/>
            <w:webHidden/>
          </w:rPr>
          <w:fldChar w:fldCharType="begin"/>
        </w:r>
        <w:r w:rsidR="003306D6">
          <w:rPr>
            <w:noProof/>
            <w:webHidden/>
          </w:rPr>
          <w:instrText xml:space="preserve"> PAGEREF _Toc58481506 \h </w:instrText>
        </w:r>
        <w:r w:rsidR="003306D6">
          <w:rPr>
            <w:noProof/>
            <w:webHidden/>
          </w:rPr>
        </w:r>
        <w:r w:rsidR="003306D6">
          <w:rPr>
            <w:noProof/>
            <w:webHidden/>
          </w:rPr>
          <w:fldChar w:fldCharType="separate"/>
        </w:r>
        <w:r>
          <w:rPr>
            <w:noProof/>
            <w:webHidden/>
          </w:rPr>
          <w:t>99</w:t>
        </w:r>
        <w:r w:rsidR="003306D6">
          <w:rPr>
            <w:noProof/>
            <w:webHidden/>
          </w:rPr>
          <w:fldChar w:fldCharType="end"/>
        </w:r>
      </w:hyperlink>
    </w:p>
    <w:p w14:paraId="2EA1FDB4" w14:textId="526ADC48"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07" w:history="1">
        <w:r w:rsidR="003306D6" w:rsidRPr="00AA78D5">
          <w:rPr>
            <w:rStyle w:val="Hyperlink"/>
            <w:noProof/>
          </w:rPr>
          <w:t>28.50.</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1.25 to 1.26</w:t>
        </w:r>
        <w:r w:rsidR="003306D6">
          <w:rPr>
            <w:noProof/>
            <w:webHidden/>
          </w:rPr>
          <w:tab/>
        </w:r>
        <w:r w:rsidR="003306D6">
          <w:rPr>
            <w:noProof/>
            <w:webHidden/>
          </w:rPr>
          <w:fldChar w:fldCharType="begin"/>
        </w:r>
        <w:r w:rsidR="003306D6">
          <w:rPr>
            <w:noProof/>
            <w:webHidden/>
          </w:rPr>
          <w:instrText xml:space="preserve"> PAGEREF _Toc58481507 \h </w:instrText>
        </w:r>
        <w:r w:rsidR="003306D6">
          <w:rPr>
            <w:noProof/>
            <w:webHidden/>
          </w:rPr>
        </w:r>
        <w:r w:rsidR="003306D6">
          <w:rPr>
            <w:noProof/>
            <w:webHidden/>
          </w:rPr>
          <w:fldChar w:fldCharType="separate"/>
        </w:r>
        <w:r>
          <w:rPr>
            <w:noProof/>
            <w:webHidden/>
          </w:rPr>
          <w:t>99</w:t>
        </w:r>
        <w:r w:rsidR="003306D6">
          <w:rPr>
            <w:noProof/>
            <w:webHidden/>
          </w:rPr>
          <w:fldChar w:fldCharType="end"/>
        </w:r>
      </w:hyperlink>
    </w:p>
    <w:p w14:paraId="178EACA6" w14:textId="32E3A018"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08" w:history="1">
        <w:r w:rsidR="003306D6" w:rsidRPr="00AA78D5">
          <w:rPr>
            <w:rStyle w:val="Hyperlink"/>
            <w:noProof/>
          </w:rPr>
          <w:t>28.51.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1.22 to 1.23</w:t>
        </w:r>
        <w:r w:rsidR="003306D6">
          <w:rPr>
            <w:noProof/>
            <w:webHidden/>
          </w:rPr>
          <w:tab/>
        </w:r>
        <w:r w:rsidR="003306D6">
          <w:rPr>
            <w:noProof/>
            <w:webHidden/>
          </w:rPr>
          <w:fldChar w:fldCharType="begin"/>
        </w:r>
        <w:r w:rsidR="003306D6">
          <w:rPr>
            <w:noProof/>
            <w:webHidden/>
          </w:rPr>
          <w:instrText xml:space="preserve"> PAGEREF _Toc58481508 \h </w:instrText>
        </w:r>
        <w:r w:rsidR="003306D6">
          <w:rPr>
            <w:noProof/>
            <w:webHidden/>
          </w:rPr>
        </w:r>
        <w:r w:rsidR="003306D6">
          <w:rPr>
            <w:noProof/>
            <w:webHidden/>
          </w:rPr>
          <w:fldChar w:fldCharType="separate"/>
        </w:r>
        <w:r>
          <w:rPr>
            <w:noProof/>
            <w:webHidden/>
          </w:rPr>
          <w:t>99</w:t>
        </w:r>
        <w:r w:rsidR="003306D6">
          <w:rPr>
            <w:noProof/>
            <w:webHidden/>
          </w:rPr>
          <w:fldChar w:fldCharType="end"/>
        </w:r>
      </w:hyperlink>
    </w:p>
    <w:p w14:paraId="57821001" w14:textId="42A9AC14"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09" w:history="1">
        <w:r w:rsidR="003306D6" w:rsidRPr="00AA78D5">
          <w:rPr>
            <w:rStyle w:val="Hyperlink"/>
            <w:noProof/>
          </w:rPr>
          <w:t>28.52.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1.21 to 1.22</w:t>
        </w:r>
        <w:r w:rsidR="003306D6">
          <w:rPr>
            <w:noProof/>
            <w:webHidden/>
          </w:rPr>
          <w:tab/>
        </w:r>
        <w:r w:rsidR="003306D6">
          <w:rPr>
            <w:noProof/>
            <w:webHidden/>
          </w:rPr>
          <w:fldChar w:fldCharType="begin"/>
        </w:r>
        <w:r w:rsidR="003306D6">
          <w:rPr>
            <w:noProof/>
            <w:webHidden/>
          </w:rPr>
          <w:instrText xml:space="preserve"> PAGEREF _Toc58481509 \h </w:instrText>
        </w:r>
        <w:r w:rsidR="003306D6">
          <w:rPr>
            <w:noProof/>
            <w:webHidden/>
          </w:rPr>
        </w:r>
        <w:r w:rsidR="003306D6">
          <w:rPr>
            <w:noProof/>
            <w:webHidden/>
          </w:rPr>
          <w:fldChar w:fldCharType="separate"/>
        </w:r>
        <w:r>
          <w:rPr>
            <w:noProof/>
            <w:webHidden/>
          </w:rPr>
          <w:t>99</w:t>
        </w:r>
        <w:r w:rsidR="003306D6">
          <w:rPr>
            <w:noProof/>
            <w:webHidden/>
          </w:rPr>
          <w:fldChar w:fldCharType="end"/>
        </w:r>
      </w:hyperlink>
    </w:p>
    <w:p w14:paraId="33ACDCF1" w14:textId="3967DC8B"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10" w:history="1">
        <w:r w:rsidR="003306D6" w:rsidRPr="00AA78D5">
          <w:rPr>
            <w:rStyle w:val="Hyperlink"/>
            <w:noProof/>
          </w:rPr>
          <w:t>28.53.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1.20 to 1.21</w:t>
        </w:r>
        <w:r w:rsidR="003306D6">
          <w:rPr>
            <w:noProof/>
            <w:webHidden/>
          </w:rPr>
          <w:tab/>
        </w:r>
        <w:r w:rsidR="003306D6">
          <w:rPr>
            <w:noProof/>
            <w:webHidden/>
          </w:rPr>
          <w:fldChar w:fldCharType="begin"/>
        </w:r>
        <w:r w:rsidR="003306D6">
          <w:rPr>
            <w:noProof/>
            <w:webHidden/>
          </w:rPr>
          <w:instrText xml:space="preserve"> PAGEREF _Toc58481510 \h </w:instrText>
        </w:r>
        <w:r w:rsidR="003306D6">
          <w:rPr>
            <w:noProof/>
            <w:webHidden/>
          </w:rPr>
        </w:r>
        <w:r w:rsidR="003306D6">
          <w:rPr>
            <w:noProof/>
            <w:webHidden/>
          </w:rPr>
          <w:fldChar w:fldCharType="separate"/>
        </w:r>
        <w:r>
          <w:rPr>
            <w:noProof/>
            <w:webHidden/>
          </w:rPr>
          <w:t>99</w:t>
        </w:r>
        <w:r w:rsidR="003306D6">
          <w:rPr>
            <w:noProof/>
            <w:webHidden/>
          </w:rPr>
          <w:fldChar w:fldCharType="end"/>
        </w:r>
      </w:hyperlink>
    </w:p>
    <w:p w14:paraId="09A4D695" w14:textId="568CC72C"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11" w:history="1">
        <w:r w:rsidR="003306D6" w:rsidRPr="00AA78D5">
          <w:rPr>
            <w:rStyle w:val="Hyperlink"/>
            <w:noProof/>
          </w:rPr>
          <w:t>28.54.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1.11 to 1.20</w:t>
        </w:r>
        <w:r w:rsidR="003306D6">
          <w:rPr>
            <w:noProof/>
            <w:webHidden/>
          </w:rPr>
          <w:tab/>
        </w:r>
        <w:r w:rsidR="003306D6">
          <w:rPr>
            <w:noProof/>
            <w:webHidden/>
          </w:rPr>
          <w:fldChar w:fldCharType="begin"/>
        </w:r>
        <w:r w:rsidR="003306D6">
          <w:rPr>
            <w:noProof/>
            <w:webHidden/>
          </w:rPr>
          <w:instrText xml:space="preserve"> PAGEREF _Toc58481511 \h </w:instrText>
        </w:r>
        <w:r w:rsidR="003306D6">
          <w:rPr>
            <w:noProof/>
            <w:webHidden/>
          </w:rPr>
        </w:r>
        <w:r w:rsidR="003306D6">
          <w:rPr>
            <w:noProof/>
            <w:webHidden/>
          </w:rPr>
          <w:fldChar w:fldCharType="separate"/>
        </w:r>
        <w:r>
          <w:rPr>
            <w:noProof/>
            <w:webHidden/>
          </w:rPr>
          <w:t>99</w:t>
        </w:r>
        <w:r w:rsidR="003306D6">
          <w:rPr>
            <w:noProof/>
            <w:webHidden/>
          </w:rPr>
          <w:fldChar w:fldCharType="end"/>
        </w:r>
      </w:hyperlink>
    </w:p>
    <w:p w14:paraId="13C8BB1E" w14:textId="30927B08"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12" w:history="1">
        <w:r w:rsidR="003306D6" w:rsidRPr="00AA78D5">
          <w:rPr>
            <w:rStyle w:val="Hyperlink"/>
            <w:noProof/>
          </w:rPr>
          <w:t>28.55.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1.10 to 1.11</w:t>
        </w:r>
        <w:r w:rsidR="003306D6">
          <w:rPr>
            <w:noProof/>
            <w:webHidden/>
          </w:rPr>
          <w:tab/>
        </w:r>
        <w:r w:rsidR="003306D6">
          <w:rPr>
            <w:noProof/>
            <w:webHidden/>
          </w:rPr>
          <w:fldChar w:fldCharType="begin"/>
        </w:r>
        <w:r w:rsidR="003306D6">
          <w:rPr>
            <w:noProof/>
            <w:webHidden/>
          </w:rPr>
          <w:instrText xml:space="preserve"> PAGEREF _Toc58481512 \h </w:instrText>
        </w:r>
        <w:r w:rsidR="003306D6">
          <w:rPr>
            <w:noProof/>
            <w:webHidden/>
          </w:rPr>
        </w:r>
        <w:r w:rsidR="003306D6">
          <w:rPr>
            <w:noProof/>
            <w:webHidden/>
          </w:rPr>
          <w:fldChar w:fldCharType="separate"/>
        </w:r>
        <w:r>
          <w:rPr>
            <w:noProof/>
            <w:webHidden/>
          </w:rPr>
          <w:t>100</w:t>
        </w:r>
        <w:r w:rsidR="003306D6">
          <w:rPr>
            <w:noProof/>
            <w:webHidden/>
          </w:rPr>
          <w:fldChar w:fldCharType="end"/>
        </w:r>
      </w:hyperlink>
    </w:p>
    <w:p w14:paraId="16BF2F17" w14:textId="115EE5C1"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13" w:history="1">
        <w:r w:rsidR="003306D6" w:rsidRPr="00AA78D5">
          <w:rPr>
            <w:rStyle w:val="Hyperlink"/>
            <w:noProof/>
          </w:rPr>
          <w:t>28.56.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1.04 to 1.10</w:t>
        </w:r>
        <w:r w:rsidR="003306D6">
          <w:rPr>
            <w:noProof/>
            <w:webHidden/>
          </w:rPr>
          <w:tab/>
        </w:r>
        <w:r w:rsidR="003306D6">
          <w:rPr>
            <w:noProof/>
            <w:webHidden/>
          </w:rPr>
          <w:fldChar w:fldCharType="begin"/>
        </w:r>
        <w:r w:rsidR="003306D6">
          <w:rPr>
            <w:noProof/>
            <w:webHidden/>
          </w:rPr>
          <w:instrText xml:space="preserve"> PAGEREF _Toc58481513 \h </w:instrText>
        </w:r>
        <w:r w:rsidR="003306D6">
          <w:rPr>
            <w:noProof/>
            <w:webHidden/>
          </w:rPr>
        </w:r>
        <w:r w:rsidR="003306D6">
          <w:rPr>
            <w:noProof/>
            <w:webHidden/>
          </w:rPr>
          <w:fldChar w:fldCharType="separate"/>
        </w:r>
        <w:r>
          <w:rPr>
            <w:noProof/>
            <w:webHidden/>
          </w:rPr>
          <w:t>100</w:t>
        </w:r>
        <w:r w:rsidR="003306D6">
          <w:rPr>
            <w:noProof/>
            <w:webHidden/>
          </w:rPr>
          <w:fldChar w:fldCharType="end"/>
        </w:r>
      </w:hyperlink>
    </w:p>
    <w:p w14:paraId="3F7E39E1" w14:textId="32D11527"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14" w:history="1">
        <w:r w:rsidR="003306D6" w:rsidRPr="00AA78D5">
          <w:rPr>
            <w:rStyle w:val="Hyperlink"/>
            <w:noProof/>
          </w:rPr>
          <w:t>28.57.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1.03 to 1.04</w:t>
        </w:r>
        <w:r w:rsidR="003306D6">
          <w:rPr>
            <w:noProof/>
            <w:webHidden/>
          </w:rPr>
          <w:tab/>
        </w:r>
        <w:r w:rsidR="003306D6">
          <w:rPr>
            <w:noProof/>
            <w:webHidden/>
          </w:rPr>
          <w:fldChar w:fldCharType="begin"/>
        </w:r>
        <w:r w:rsidR="003306D6">
          <w:rPr>
            <w:noProof/>
            <w:webHidden/>
          </w:rPr>
          <w:instrText xml:space="preserve"> PAGEREF _Toc58481514 \h </w:instrText>
        </w:r>
        <w:r w:rsidR="003306D6">
          <w:rPr>
            <w:noProof/>
            <w:webHidden/>
          </w:rPr>
        </w:r>
        <w:r w:rsidR="003306D6">
          <w:rPr>
            <w:noProof/>
            <w:webHidden/>
          </w:rPr>
          <w:fldChar w:fldCharType="separate"/>
        </w:r>
        <w:r>
          <w:rPr>
            <w:noProof/>
            <w:webHidden/>
          </w:rPr>
          <w:t>100</w:t>
        </w:r>
        <w:r w:rsidR="003306D6">
          <w:rPr>
            <w:noProof/>
            <w:webHidden/>
          </w:rPr>
          <w:fldChar w:fldCharType="end"/>
        </w:r>
      </w:hyperlink>
    </w:p>
    <w:p w14:paraId="687F533D" w14:textId="21CF34DB"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15" w:history="1">
        <w:r w:rsidR="003306D6" w:rsidRPr="00AA78D5">
          <w:rPr>
            <w:rStyle w:val="Hyperlink"/>
            <w:noProof/>
          </w:rPr>
          <w:t>28.58.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1.02 to 1.03</w:t>
        </w:r>
        <w:r w:rsidR="003306D6">
          <w:rPr>
            <w:noProof/>
            <w:webHidden/>
          </w:rPr>
          <w:tab/>
        </w:r>
        <w:r w:rsidR="003306D6">
          <w:rPr>
            <w:noProof/>
            <w:webHidden/>
          </w:rPr>
          <w:fldChar w:fldCharType="begin"/>
        </w:r>
        <w:r w:rsidR="003306D6">
          <w:rPr>
            <w:noProof/>
            <w:webHidden/>
          </w:rPr>
          <w:instrText xml:space="preserve"> PAGEREF _Toc58481515 \h </w:instrText>
        </w:r>
        <w:r w:rsidR="003306D6">
          <w:rPr>
            <w:noProof/>
            <w:webHidden/>
          </w:rPr>
        </w:r>
        <w:r w:rsidR="003306D6">
          <w:rPr>
            <w:noProof/>
            <w:webHidden/>
          </w:rPr>
          <w:fldChar w:fldCharType="separate"/>
        </w:r>
        <w:r>
          <w:rPr>
            <w:noProof/>
            <w:webHidden/>
          </w:rPr>
          <w:t>100</w:t>
        </w:r>
        <w:r w:rsidR="003306D6">
          <w:rPr>
            <w:noProof/>
            <w:webHidden/>
          </w:rPr>
          <w:fldChar w:fldCharType="end"/>
        </w:r>
      </w:hyperlink>
    </w:p>
    <w:p w14:paraId="77A93794" w14:textId="0EC0D07E"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16" w:history="1">
        <w:r w:rsidR="003306D6" w:rsidRPr="00AA78D5">
          <w:rPr>
            <w:rStyle w:val="Hyperlink"/>
            <w:noProof/>
          </w:rPr>
          <w:t>28.59.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1.01 to 1.02</w:t>
        </w:r>
        <w:r w:rsidR="003306D6">
          <w:rPr>
            <w:noProof/>
            <w:webHidden/>
          </w:rPr>
          <w:tab/>
        </w:r>
        <w:r w:rsidR="003306D6">
          <w:rPr>
            <w:noProof/>
            <w:webHidden/>
          </w:rPr>
          <w:fldChar w:fldCharType="begin"/>
        </w:r>
        <w:r w:rsidR="003306D6">
          <w:rPr>
            <w:noProof/>
            <w:webHidden/>
          </w:rPr>
          <w:instrText xml:space="preserve"> PAGEREF _Toc58481516 \h </w:instrText>
        </w:r>
        <w:r w:rsidR="003306D6">
          <w:rPr>
            <w:noProof/>
            <w:webHidden/>
          </w:rPr>
        </w:r>
        <w:r w:rsidR="003306D6">
          <w:rPr>
            <w:noProof/>
            <w:webHidden/>
          </w:rPr>
          <w:fldChar w:fldCharType="separate"/>
        </w:r>
        <w:r>
          <w:rPr>
            <w:noProof/>
            <w:webHidden/>
          </w:rPr>
          <w:t>100</w:t>
        </w:r>
        <w:r w:rsidR="003306D6">
          <w:rPr>
            <w:noProof/>
            <w:webHidden/>
          </w:rPr>
          <w:fldChar w:fldCharType="end"/>
        </w:r>
      </w:hyperlink>
    </w:p>
    <w:p w14:paraId="31C6229A" w14:textId="429FC102" w:rsidR="003306D6" w:rsidRDefault="00C97A94">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17" w:history="1">
        <w:r w:rsidR="003306D6" w:rsidRPr="00AA78D5">
          <w:rPr>
            <w:rStyle w:val="Hyperlink"/>
            <w:noProof/>
          </w:rPr>
          <w:t>28.60.</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1.00 to 1.01</w:t>
        </w:r>
        <w:r w:rsidR="003306D6">
          <w:rPr>
            <w:noProof/>
            <w:webHidden/>
          </w:rPr>
          <w:tab/>
        </w:r>
        <w:r w:rsidR="003306D6">
          <w:rPr>
            <w:noProof/>
            <w:webHidden/>
          </w:rPr>
          <w:fldChar w:fldCharType="begin"/>
        </w:r>
        <w:r w:rsidR="003306D6">
          <w:rPr>
            <w:noProof/>
            <w:webHidden/>
          </w:rPr>
          <w:instrText xml:space="preserve"> PAGEREF _Toc58481517 \h </w:instrText>
        </w:r>
        <w:r w:rsidR="003306D6">
          <w:rPr>
            <w:noProof/>
            <w:webHidden/>
          </w:rPr>
        </w:r>
        <w:r w:rsidR="003306D6">
          <w:rPr>
            <w:noProof/>
            <w:webHidden/>
          </w:rPr>
          <w:fldChar w:fldCharType="separate"/>
        </w:r>
        <w:r>
          <w:rPr>
            <w:noProof/>
            <w:webHidden/>
          </w:rPr>
          <w:t>101</w:t>
        </w:r>
        <w:r w:rsidR="003306D6">
          <w:rPr>
            <w:noProof/>
            <w:webHidden/>
          </w:rPr>
          <w:fldChar w:fldCharType="end"/>
        </w:r>
      </w:hyperlink>
    </w:p>
    <w:p w14:paraId="192A2EE9" w14:textId="208909B2" w:rsidR="003306D6" w:rsidRDefault="00C97A94">
      <w:pPr>
        <w:pStyle w:val="Verzeichnis3"/>
        <w:tabs>
          <w:tab w:val="left" w:pos="1400"/>
        </w:tabs>
        <w:rPr>
          <w:rFonts w:asciiTheme="minorHAnsi" w:eastAsiaTheme="minorEastAsia" w:hAnsiTheme="minorHAnsi" w:cstheme="minorBidi"/>
          <w:color w:val="auto"/>
          <w:sz w:val="22"/>
          <w:szCs w:val="22"/>
          <w:lang w:val="de-CH" w:eastAsia="zh-CN"/>
        </w:rPr>
      </w:pPr>
      <w:hyperlink w:anchor="_Toc58481518" w:history="1">
        <w:r w:rsidR="003306D6" w:rsidRPr="00AA78D5">
          <w:rPr>
            <w:rStyle w:val="Hyperlink"/>
          </w:rPr>
          <w:t>28.60.1.</w:t>
        </w:r>
        <w:r w:rsidR="003306D6">
          <w:rPr>
            <w:rFonts w:asciiTheme="minorHAnsi" w:eastAsiaTheme="minorEastAsia" w:hAnsiTheme="minorHAnsi" w:cstheme="minorBidi"/>
            <w:color w:val="auto"/>
            <w:sz w:val="22"/>
            <w:szCs w:val="22"/>
            <w:lang w:val="de-CH" w:eastAsia="zh-CN"/>
          </w:rPr>
          <w:tab/>
        </w:r>
        <w:r w:rsidR="003306D6" w:rsidRPr="00AA78D5">
          <w:rPr>
            <w:rStyle w:val="Hyperlink"/>
          </w:rPr>
          <w:t>Sidereal time</w:t>
        </w:r>
        <w:r w:rsidR="003306D6">
          <w:rPr>
            <w:webHidden/>
          </w:rPr>
          <w:tab/>
        </w:r>
        <w:r w:rsidR="003306D6">
          <w:rPr>
            <w:webHidden/>
          </w:rPr>
          <w:fldChar w:fldCharType="begin"/>
        </w:r>
        <w:r w:rsidR="003306D6">
          <w:rPr>
            <w:webHidden/>
          </w:rPr>
          <w:instrText xml:space="preserve"> PAGEREF _Toc58481518 \h </w:instrText>
        </w:r>
        <w:r w:rsidR="003306D6">
          <w:rPr>
            <w:webHidden/>
          </w:rPr>
        </w:r>
        <w:r w:rsidR="003306D6">
          <w:rPr>
            <w:webHidden/>
          </w:rPr>
          <w:fldChar w:fldCharType="separate"/>
        </w:r>
        <w:r>
          <w:rPr>
            <w:webHidden/>
          </w:rPr>
          <w:t>101</w:t>
        </w:r>
        <w:r w:rsidR="003306D6">
          <w:rPr>
            <w:webHidden/>
          </w:rPr>
          <w:fldChar w:fldCharType="end"/>
        </w:r>
      </w:hyperlink>
    </w:p>
    <w:p w14:paraId="025666A2" w14:textId="425DFF67" w:rsidR="003306D6" w:rsidRDefault="00C97A94">
      <w:pPr>
        <w:pStyle w:val="Verzeichnis3"/>
        <w:tabs>
          <w:tab w:val="left" w:pos="1400"/>
        </w:tabs>
        <w:rPr>
          <w:rFonts w:asciiTheme="minorHAnsi" w:eastAsiaTheme="minorEastAsia" w:hAnsiTheme="minorHAnsi" w:cstheme="minorBidi"/>
          <w:color w:val="auto"/>
          <w:sz w:val="22"/>
          <w:szCs w:val="22"/>
          <w:lang w:val="de-CH" w:eastAsia="zh-CN"/>
        </w:rPr>
      </w:pPr>
      <w:hyperlink w:anchor="_Toc58481519" w:history="1">
        <w:r w:rsidR="003306D6" w:rsidRPr="00AA78D5">
          <w:rPr>
            <w:rStyle w:val="Hyperlink"/>
          </w:rPr>
          <w:t>28.60.2.</w:t>
        </w:r>
        <w:r w:rsidR="003306D6">
          <w:rPr>
            <w:rFonts w:asciiTheme="minorHAnsi" w:eastAsiaTheme="minorEastAsia" w:hAnsiTheme="minorHAnsi" w:cstheme="minorBidi"/>
            <w:color w:val="auto"/>
            <w:sz w:val="22"/>
            <w:szCs w:val="22"/>
            <w:lang w:val="de-CH" w:eastAsia="zh-CN"/>
          </w:rPr>
          <w:tab/>
        </w:r>
        <w:r w:rsidR="003306D6" w:rsidRPr="00AA78D5">
          <w:rPr>
            <w:rStyle w:val="Hyperlink"/>
          </w:rPr>
          <w:t>Houses</w:t>
        </w:r>
        <w:r w:rsidR="003306D6">
          <w:rPr>
            <w:webHidden/>
          </w:rPr>
          <w:tab/>
        </w:r>
        <w:r w:rsidR="003306D6">
          <w:rPr>
            <w:webHidden/>
          </w:rPr>
          <w:fldChar w:fldCharType="begin"/>
        </w:r>
        <w:r w:rsidR="003306D6">
          <w:rPr>
            <w:webHidden/>
          </w:rPr>
          <w:instrText xml:space="preserve"> PAGEREF _Toc58481519 \h </w:instrText>
        </w:r>
        <w:r w:rsidR="003306D6">
          <w:rPr>
            <w:webHidden/>
          </w:rPr>
        </w:r>
        <w:r w:rsidR="003306D6">
          <w:rPr>
            <w:webHidden/>
          </w:rPr>
          <w:fldChar w:fldCharType="separate"/>
        </w:r>
        <w:r>
          <w:rPr>
            <w:webHidden/>
          </w:rPr>
          <w:t>101</w:t>
        </w:r>
        <w:r w:rsidR="003306D6">
          <w:rPr>
            <w:webHidden/>
          </w:rPr>
          <w:fldChar w:fldCharType="end"/>
        </w:r>
      </w:hyperlink>
    </w:p>
    <w:p w14:paraId="47ABFAFD" w14:textId="663B5490" w:rsidR="003306D6" w:rsidRDefault="00C97A94">
      <w:pPr>
        <w:pStyle w:val="Verzeichnis3"/>
        <w:tabs>
          <w:tab w:val="left" w:pos="1400"/>
        </w:tabs>
        <w:rPr>
          <w:rFonts w:asciiTheme="minorHAnsi" w:eastAsiaTheme="minorEastAsia" w:hAnsiTheme="minorHAnsi" w:cstheme="minorBidi"/>
          <w:color w:val="auto"/>
          <w:sz w:val="22"/>
          <w:szCs w:val="22"/>
          <w:lang w:val="de-CH" w:eastAsia="zh-CN"/>
        </w:rPr>
      </w:pPr>
      <w:hyperlink w:anchor="_Toc58481520" w:history="1">
        <w:r w:rsidR="003306D6" w:rsidRPr="00AA78D5">
          <w:rPr>
            <w:rStyle w:val="Hyperlink"/>
          </w:rPr>
          <w:t>28.60.3.</w:t>
        </w:r>
        <w:r w:rsidR="003306D6">
          <w:rPr>
            <w:rFonts w:asciiTheme="minorHAnsi" w:eastAsiaTheme="minorEastAsia" w:hAnsiTheme="minorHAnsi" w:cstheme="minorBidi"/>
            <w:color w:val="auto"/>
            <w:sz w:val="22"/>
            <w:szCs w:val="22"/>
            <w:lang w:val="de-CH" w:eastAsia="zh-CN"/>
          </w:rPr>
          <w:tab/>
        </w:r>
        <w:r w:rsidR="003306D6" w:rsidRPr="00AA78D5">
          <w:rPr>
            <w:rStyle w:val="Hyperlink"/>
          </w:rPr>
          <w:t>Ecliptic obliquity and nutation</w:t>
        </w:r>
        <w:r w:rsidR="003306D6">
          <w:rPr>
            <w:webHidden/>
          </w:rPr>
          <w:tab/>
        </w:r>
        <w:r w:rsidR="003306D6">
          <w:rPr>
            <w:webHidden/>
          </w:rPr>
          <w:fldChar w:fldCharType="begin"/>
        </w:r>
        <w:r w:rsidR="003306D6">
          <w:rPr>
            <w:webHidden/>
          </w:rPr>
          <w:instrText xml:space="preserve"> PAGEREF _Toc58481520 \h </w:instrText>
        </w:r>
        <w:r w:rsidR="003306D6">
          <w:rPr>
            <w:webHidden/>
          </w:rPr>
        </w:r>
        <w:r w:rsidR="003306D6">
          <w:rPr>
            <w:webHidden/>
          </w:rPr>
          <w:fldChar w:fldCharType="separate"/>
        </w:r>
        <w:r>
          <w:rPr>
            <w:webHidden/>
          </w:rPr>
          <w:t>101</w:t>
        </w:r>
        <w:r w:rsidR="003306D6">
          <w:rPr>
            <w:webHidden/>
          </w:rPr>
          <w:fldChar w:fldCharType="end"/>
        </w:r>
      </w:hyperlink>
    </w:p>
    <w:p w14:paraId="2BC8A736" w14:textId="5635D224" w:rsidR="003306D6" w:rsidRDefault="00C97A94">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521" w:history="1">
        <w:r w:rsidR="003306D6" w:rsidRPr="00AA78D5">
          <w:rPr>
            <w:rStyle w:val="Hyperlink"/>
            <w:noProof/>
            <w14:scene3d>
              <w14:camera w14:prst="orthographicFront"/>
              <w14:lightRig w14:rig="threePt" w14:dir="t">
                <w14:rot w14:lat="0" w14:lon="0" w14:rev="0"/>
              </w14:lightRig>
            </w14:scene3d>
          </w:rPr>
          <w:t>29.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What is missing ?</w:t>
        </w:r>
        <w:r w:rsidR="003306D6">
          <w:rPr>
            <w:noProof/>
            <w:webHidden/>
          </w:rPr>
          <w:tab/>
        </w:r>
        <w:r w:rsidR="003306D6">
          <w:rPr>
            <w:noProof/>
            <w:webHidden/>
          </w:rPr>
          <w:fldChar w:fldCharType="begin"/>
        </w:r>
        <w:r w:rsidR="003306D6">
          <w:rPr>
            <w:noProof/>
            <w:webHidden/>
          </w:rPr>
          <w:instrText xml:space="preserve"> PAGEREF _Toc58481521 \h </w:instrText>
        </w:r>
        <w:r w:rsidR="003306D6">
          <w:rPr>
            <w:noProof/>
            <w:webHidden/>
          </w:rPr>
        </w:r>
        <w:r w:rsidR="003306D6">
          <w:rPr>
            <w:noProof/>
            <w:webHidden/>
          </w:rPr>
          <w:fldChar w:fldCharType="separate"/>
        </w:r>
        <w:r>
          <w:rPr>
            <w:noProof/>
            <w:webHidden/>
          </w:rPr>
          <w:t>101</w:t>
        </w:r>
        <w:r w:rsidR="003306D6">
          <w:rPr>
            <w:noProof/>
            <w:webHidden/>
          </w:rPr>
          <w:fldChar w:fldCharType="end"/>
        </w:r>
      </w:hyperlink>
    </w:p>
    <w:p w14:paraId="4BC3914B" w14:textId="42B7955E" w:rsidR="003306D6" w:rsidRDefault="00C97A94">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522" w:history="1">
        <w:r w:rsidR="003306D6" w:rsidRPr="00AA78D5">
          <w:rPr>
            <w:rStyle w:val="Hyperlink"/>
            <w:noProof/>
            <w14:scene3d>
              <w14:camera w14:prst="orthographicFront"/>
              <w14:lightRig w14:rig="threePt" w14:dir="t">
                <w14:rot w14:lat="0" w14:lon="0" w14:rev="0"/>
              </w14:lightRig>
            </w14:scene3d>
          </w:rPr>
          <w:t>30.</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Index</w:t>
        </w:r>
        <w:r w:rsidR="003306D6">
          <w:rPr>
            <w:noProof/>
            <w:webHidden/>
          </w:rPr>
          <w:tab/>
        </w:r>
        <w:r w:rsidR="003306D6">
          <w:rPr>
            <w:noProof/>
            <w:webHidden/>
          </w:rPr>
          <w:fldChar w:fldCharType="begin"/>
        </w:r>
        <w:r w:rsidR="003306D6">
          <w:rPr>
            <w:noProof/>
            <w:webHidden/>
          </w:rPr>
          <w:instrText xml:space="preserve"> PAGEREF _Toc58481522 \h </w:instrText>
        </w:r>
        <w:r w:rsidR="003306D6">
          <w:rPr>
            <w:noProof/>
            <w:webHidden/>
          </w:rPr>
        </w:r>
        <w:r w:rsidR="003306D6">
          <w:rPr>
            <w:noProof/>
            <w:webHidden/>
          </w:rPr>
          <w:fldChar w:fldCharType="separate"/>
        </w:r>
        <w:r>
          <w:rPr>
            <w:noProof/>
            <w:webHidden/>
          </w:rPr>
          <w:t>102</w:t>
        </w:r>
        <w:r w:rsidR="003306D6">
          <w:rPr>
            <w:noProof/>
            <w:webHidden/>
          </w:rPr>
          <w:fldChar w:fldCharType="end"/>
        </w:r>
      </w:hyperlink>
    </w:p>
    <w:p w14:paraId="1D042FB5" w14:textId="28A9B972" w:rsidR="00BF3510" w:rsidRPr="00D3464B" w:rsidRDefault="007D5F7C" w:rsidP="00CC1B5C">
      <w:pPr>
        <w:sectPr w:rsidR="00BF3510" w:rsidRPr="00D3464B" w:rsidSect="00464113">
          <w:headerReference w:type="default" r:id="rId14"/>
          <w:footerReference w:type="default" r:id="rId15"/>
          <w:footnotePr>
            <w:pos w:val="beneathText"/>
          </w:footnotePr>
          <w:pgSz w:w="11905" w:h="16837"/>
          <w:pgMar w:top="567" w:right="720" w:bottom="720" w:left="720" w:header="283" w:footer="170" w:gutter="0"/>
          <w:pgNumType w:fmt="upperRoman" w:start="1"/>
          <w:cols w:space="720"/>
          <w:docGrid w:linePitch="360"/>
        </w:sectPr>
      </w:pPr>
      <w:r w:rsidRPr="00D3464B">
        <w:fldChar w:fldCharType="end"/>
      </w:r>
    </w:p>
    <w:p w14:paraId="44A6E242" w14:textId="77777777" w:rsidR="00BF3510" w:rsidRPr="00E04065" w:rsidRDefault="00BF3510" w:rsidP="00877D89">
      <w:pPr>
        <w:pStyle w:val="berschrift1"/>
      </w:pPr>
      <w:bookmarkStart w:id="1" w:name="c1"/>
      <w:bookmarkStart w:id="2" w:name="_Toc58481305"/>
      <w:bookmarkEnd w:id="1"/>
      <w:r w:rsidRPr="00E04065">
        <w:lastRenderedPageBreak/>
        <w:t xml:space="preserve">The programming </w:t>
      </w:r>
      <w:r w:rsidRPr="00877D89">
        <w:t>steps</w:t>
      </w:r>
      <w:r w:rsidRPr="00E04065">
        <w:t xml:space="preserve"> to get a planet’s position</w:t>
      </w:r>
      <w:bookmarkEnd w:id="2"/>
    </w:p>
    <w:p w14:paraId="5142DDF5" w14:textId="77777777" w:rsidR="00BF3510" w:rsidRPr="00D3464B" w:rsidRDefault="00BF3510" w:rsidP="00CC1B5C">
      <w:bookmarkStart w:id="3" w:name="_Hlk477829414"/>
      <w:r w:rsidRPr="00D3464B">
        <w:t xml:space="preserve">To </w:t>
      </w:r>
      <w:bookmarkStart w:id="4" w:name="_Hlk477409073"/>
      <w:bookmarkStart w:id="5" w:name="OLE_LINK2"/>
      <w:r w:rsidRPr="00D3464B">
        <w:t>compute</w:t>
      </w:r>
      <w:bookmarkEnd w:id="3"/>
      <w:r w:rsidRPr="00D3464B">
        <w:t xml:space="preserve"> a celestial body</w:t>
      </w:r>
      <w:bookmarkEnd w:id="4"/>
      <w:r w:rsidRPr="00D3464B">
        <w:t xml:space="preserve"> </w:t>
      </w:r>
      <w:bookmarkEnd w:id="5"/>
      <w:r w:rsidRPr="00D3464B">
        <w:t>or point with SWISSEPH, you have to do the following steps (use</w:t>
      </w:r>
      <w:r w:rsidRPr="00FE3C22">
        <w:rPr>
          <w:rStyle w:val="FileName"/>
        </w:rPr>
        <w:t xml:space="preserve"> swetest.c</w:t>
      </w:r>
      <w:r w:rsidRPr="00D3464B">
        <w:t xml:space="preserve"> as an example). The details of the functions will be explained in the following chapters.</w:t>
      </w:r>
    </w:p>
    <w:p w14:paraId="0D49F3FF" w14:textId="77777777" w:rsidR="00BF3510" w:rsidRPr="00D3464B" w:rsidRDefault="00BF3510" w:rsidP="00CF15FD">
      <w:pPr>
        <w:pStyle w:val="listnumbered"/>
        <w:ind w:left="284" w:hanging="284"/>
      </w:pPr>
      <w:r w:rsidRPr="00D3464B">
        <w:t>Set the directory path of the ephemeris files, e.g.:</w:t>
      </w:r>
    </w:p>
    <w:p w14:paraId="69223801" w14:textId="77777777" w:rsidR="00BF3510" w:rsidRPr="004E52D3" w:rsidRDefault="00BF3510" w:rsidP="00CF15FD">
      <w:pPr>
        <w:ind w:firstLine="426"/>
        <w:rPr>
          <w:rStyle w:val="sourcecode"/>
        </w:rPr>
      </w:pPr>
      <w:r w:rsidRPr="004E52D3">
        <w:rPr>
          <w:rStyle w:val="functions"/>
        </w:rPr>
        <w:t>swe_set_ephe_path</w:t>
      </w:r>
      <w:r w:rsidRPr="004E52D3">
        <w:rPr>
          <w:rStyle w:val="sourcecode"/>
        </w:rPr>
        <w:t>(”C:\\SWEPH\\EPHE”);</w:t>
      </w:r>
    </w:p>
    <w:p w14:paraId="60CB6B4F" w14:textId="77777777" w:rsidR="00BF3510" w:rsidRPr="00C91B39" w:rsidRDefault="00BF3510" w:rsidP="00CF15FD">
      <w:pPr>
        <w:pStyle w:val="listnumbered"/>
        <w:ind w:left="284" w:hanging="284"/>
      </w:pPr>
      <w:r w:rsidRPr="00D3464B">
        <w:t xml:space="preserve">From the birth date, compute the </w:t>
      </w:r>
      <w:r w:rsidRPr="00C91B39">
        <w:t>Julian day number:</w:t>
      </w:r>
    </w:p>
    <w:p w14:paraId="76E09395" w14:textId="77777777" w:rsidR="00BF3510" w:rsidRPr="00597461" w:rsidRDefault="00BF3510" w:rsidP="00CF15FD">
      <w:pPr>
        <w:ind w:firstLine="426"/>
        <w:rPr>
          <w:rStyle w:val="sourcecode"/>
        </w:rPr>
      </w:pPr>
      <w:r w:rsidRPr="00597461">
        <w:rPr>
          <w:rStyle w:val="sourcecode"/>
        </w:rPr>
        <w:t xml:space="preserve">jul_day_UT = </w:t>
      </w:r>
      <w:r w:rsidRPr="004E52D3">
        <w:rPr>
          <w:rStyle w:val="functions"/>
        </w:rPr>
        <w:t>swe_julday</w:t>
      </w:r>
      <w:r w:rsidRPr="00597461">
        <w:rPr>
          <w:rStyle w:val="sourcecode"/>
        </w:rPr>
        <w:t>(year, month, day, hour, gregflag);</w:t>
      </w:r>
    </w:p>
    <w:p w14:paraId="208AABD3" w14:textId="77777777" w:rsidR="00BF3510" w:rsidRPr="00D3464B" w:rsidRDefault="00BF3510" w:rsidP="00CF15FD">
      <w:pPr>
        <w:pStyle w:val="listnumbered"/>
        <w:ind w:left="284" w:hanging="284"/>
      </w:pPr>
      <w:r w:rsidRPr="00D3464B">
        <w:t>Compute a planet or other bodies:</w:t>
      </w:r>
    </w:p>
    <w:p w14:paraId="02EE7853" w14:textId="77777777" w:rsidR="00283E02" w:rsidRDefault="00BF3510" w:rsidP="00CF15FD">
      <w:pPr>
        <w:ind w:firstLine="426"/>
        <w:rPr>
          <w:rStyle w:val="sourcecode"/>
        </w:rPr>
      </w:pPr>
      <w:r w:rsidRPr="00597461">
        <w:rPr>
          <w:rStyle w:val="sourcecode"/>
        </w:rPr>
        <w:t xml:space="preserve">ret_flag = </w:t>
      </w:r>
      <w:r w:rsidRPr="00E64E2A">
        <w:rPr>
          <w:rStyle w:val="functions"/>
        </w:rPr>
        <w:t>swe_calc_ut</w:t>
      </w:r>
      <w:r w:rsidRPr="00597461">
        <w:rPr>
          <w:rStyle w:val="sourcecode"/>
        </w:rPr>
        <w:t>(jul_day_UT, planet_no, flag, lon_lat_rad, err_msg);</w:t>
      </w:r>
    </w:p>
    <w:p w14:paraId="118AC43F" w14:textId="77777777" w:rsidR="00BF3510" w:rsidRPr="00D3464B" w:rsidRDefault="00BF3510" w:rsidP="00D90ECC">
      <w:pPr>
        <w:ind w:left="426" w:hanging="426"/>
      </w:pPr>
      <w:r w:rsidRPr="00D3464B">
        <w:t>or a fixed star:</w:t>
      </w:r>
    </w:p>
    <w:p w14:paraId="1397724B" w14:textId="77777777" w:rsidR="00BF3510" w:rsidRPr="00597461" w:rsidRDefault="00BF3510" w:rsidP="00CF15FD">
      <w:pPr>
        <w:ind w:firstLine="426"/>
        <w:rPr>
          <w:rStyle w:val="sourcecode"/>
        </w:rPr>
      </w:pPr>
      <w:r w:rsidRPr="00597461">
        <w:rPr>
          <w:rStyle w:val="sourcecode"/>
        </w:rPr>
        <w:t xml:space="preserve">ret_flag = </w:t>
      </w:r>
      <w:r w:rsidRPr="00E64E2A">
        <w:rPr>
          <w:rStyle w:val="functions"/>
        </w:rPr>
        <w:t>swe_fixstar_ut</w:t>
      </w:r>
      <w:r w:rsidRPr="00597461">
        <w:rPr>
          <w:rStyle w:val="sourcecode"/>
        </w:rPr>
        <w:t>(star_nam, jul_day_UT, flag, lon_lat_rad, err_msg);</w:t>
      </w:r>
    </w:p>
    <w:p w14:paraId="340863B7" w14:textId="77777777" w:rsidR="00BF3510" w:rsidRPr="00D3464B" w:rsidRDefault="006F1A14" w:rsidP="00CC1B5C">
      <w:r w:rsidRPr="008C39AD">
        <w:rPr>
          <w:b/>
          <w:bCs/>
          <w:color w:val="FF0000"/>
        </w:rPr>
        <w:t>NOTE</w:t>
      </w:r>
      <w:r w:rsidR="00BF3510" w:rsidRPr="00D3464B">
        <w:t>:</w:t>
      </w:r>
    </w:p>
    <w:p w14:paraId="40E62D5C" w14:textId="77777777" w:rsidR="00BF3510" w:rsidRPr="00D3464B" w:rsidRDefault="00BF3510" w:rsidP="00CC1B5C">
      <w:r w:rsidRPr="00D3464B">
        <w:t xml:space="preserve">The functions </w:t>
      </w:r>
      <w:r w:rsidRPr="006F1A14">
        <w:rPr>
          <w:rStyle w:val="functions"/>
        </w:rPr>
        <w:t>swe_calc_ut()</w:t>
      </w:r>
      <w:r w:rsidRPr="00D3464B">
        <w:t xml:space="preserve"> and </w:t>
      </w:r>
      <w:r w:rsidRPr="006F1A14">
        <w:rPr>
          <w:rStyle w:val="functions"/>
        </w:rPr>
        <w:t>swe_fixstar_ut()</w:t>
      </w:r>
      <w:r w:rsidRPr="00D3464B">
        <w:t xml:space="preserve"> were introduced with Swisseph version 1.60.</w:t>
      </w:r>
    </w:p>
    <w:p w14:paraId="59670002" w14:textId="77777777" w:rsidR="00BF3510" w:rsidRPr="00D3464B" w:rsidRDefault="00BF3510" w:rsidP="00CC1B5C">
      <w:r w:rsidRPr="00D3464B">
        <w:t xml:space="preserve">If you use a Swisseph version older than 1.60 or if you want to work with </w:t>
      </w:r>
      <w:r w:rsidRPr="00FE3C22">
        <w:rPr>
          <w:rStyle w:val="FileName"/>
        </w:rPr>
        <w:t>Ephemeris Time</w:t>
      </w:r>
      <w:r w:rsidRPr="00D3464B">
        <w:t>, you have to proceed as follows instead:</w:t>
      </w:r>
    </w:p>
    <w:p w14:paraId="5F78218B" w14:textId="77777777" w:rsidR="00BF3510" w:rsidRPr="00D3464B" w:rsidRDefault="00D90ECC" w:rsidP="00DE5833">
      <w:pPr>
        <w:numPr>
          <w:ilvl w:val="0"/>
          <w:numId w:val="4"/>
        </w:numPr>
        <w:ind w:left="426" w:hanging="426"/>
      </w:pPr>
      <w:r w:rsidRPr="00D3464B">
        <w:t>first</w:t>
      </w:r>
      <w:r w:rsidR="00BF3510" w:rsidRPr="00D3464B">
        <w:t xml:space="preserve">, if necessary, convert </w:t>
      </w:r>
      <w:r w:rsidRPr="00D3464B">
        <w:t xml:space="preserve">universal time </w:t>
      </w:r>
      <w:r w:rsidR="00BF3510" w:rsidRPr="00D3464B">
        <w:t xml:space="preserve">(UT) to </w:t>
      </w:r>
      <w:r w:rsidRPr="00D3464B">
        <w:t xml:space="preserve">ephemeris time </w:t>
      </w:r>
      <w:r w:rsidR="00BF3510" w:rsidRPr="00D3464B">
        <w:t>(ET):</w:t>
      </w:r>
    </w:p>
    <w:p w14:paraId="1EABC304" w14:textId="77777777" w:rsidR="00BF3510" w:rsidRPr="00597461" w:rsidRDefault="00BF3510" w:rsidP="00CC1B5C">
      <w:pPr>
        <w:rPr>
          <w:rStyle w:val="sourcecode"/>
        </w:rPr>
      </w:pPr>
      <w:r w:rsidRPr="00597461">
        <w:rPr>
          <w:rStyle w:val="sourcecode"/>
        </w:rPr>
        <w:tab/>
        <w:t xml:space="preserve">jul_day_ET = jul_day_UT + </w:t>
      </w:r>
      <w:r w:rsidRPr="00A72C4F">
        <w:rPr>
          <w:rStyle w:val="functions"/>
        </w:rPr>
        <w:t>swe_deltat</w:t>
      </w:r>
      <w:r w:rsidRPr="00597461">
        <w:rPr>
          <w:rStyle w:val="sourcecode"/>
        </w:rPr>
        <w:t>(jul_day_UT);</w:t>
      </w:r>
    </w:p>
    <w:p w14:paraId="3E652B0C" w14:textId="77777777" w:rsidR="00BF3510" w:rsidRPr="00D3464B" w:rsidRDefault="00D90ECC" w:rsidP="00DE5833">
      <w:pPr>
        <w:numPr>
          <w:ilvl w:val="0"/>
          <w:numId w:val="4"/>
        </w:numPr>
        <w:ind w:left="426" w:hanging="426"/>
      </w:pPr>
      <w:r w:rsidRPr="00D3464B">
        <w:t>then compute a planet or other bodies:</w:t>
      </w:r>
    </w:p>
    <w:p w14:paraId="4A3146D9" w14:textId="77777777" w:rsidR="00283E02" w:rsidRDefault="00BF3510" w:rsidP="00CC1B5C">
      <w:pPr>
        <w:rPr>
          <w:rStyle w:val="sourcecode"/>
        </w:rPr>
      </w:pPr>
      <w:r w:rsidRPr="00597461">
        <w:rPr>
          <w:rStyle w:val="sourcecode"/>
        </w:rPr>
        <w:tab/>
        <w:t xml:space="preserve">ret_flag = </w:t>
      </w:r>
      <w:r w:rsidRPr="00A72C4F">
        <w:rPr>
          <w:rStyle w:val="functions"/>
        </w:rPr>
        <w:t>swe_calc</w:t>
      </w:r>
      <w:r w:rsidRPr="00597461">
        <w:rPr>
          <w:rStyle w:val="sourcecode"/>
        </w:rPr>
        <w:t>(jul_day_ET, planet_no, flag, lon_lat_rad, err_msg);</w:t>
      </w:r>
    </w:p>
    <w:p w14:paraId="5F77C45A" w14:textId="77777777" w:rsidR="00BF3510" w:rsidRPr="00D3464B" w:rsidRDefault="00BF3510" w:rsidP="00DE5833">
      <w:pPr>
        <w:numPr>
          <w:ilvl w:val="0"/>
          <w:numId w:val="4"/>
        </w:numPr>
        <w:ind w:left="426" w:hanging="426"/>
      </w:pPr>
      <w:r w:rsidRPr="00D3464B">
        <w:t>or a fixed star:</w:t>
      </w:r>
    </w:p>
    <w:p w14:paraId="10B4A284" w14:textId="77777777" w:rsidR="00BF3510" w:rsidRPr="00597461" w:rsidRDefault="00BF3510" w:rsidP="00CC1B5C">
      <w:pPr>
        <w:rPr>
          <w:rStyle w:val="sourcecode"/>
        </w:rPr>
      </w:pPr>
      <w:r w:rsidRPr="00597461">
        <w:rPr>
          <w:rStyle w:val="sourcecode"/>
        </w:rPr>
        <w:tab/>
        <w:t xml:space="preserve">ret_flag = </w:t>
      </w:r>
      <w:r w:rsidRPr="00A72C4F">
        <w:rPr>
          <w:rStyle w:val="functions"/>
        </w:rPr>
        <w:t>swe_fixstar</w:t>
      </w:r>
      <w:r w:rsidRPr="00597461">
        <w:rPr>
          <w:rStyle w:val="sourcecode"/>
        </w:rPr>
        <w:t>(star_nam, jul_day_ET, flag, lon_lat_rad, err_msg);</w:t>
      </w:r>
    </w:p>
    <w:p w14:paraId="7CCB520E" w14:textId="77777777" w:rsidR="00BF3510" w:rsidRPr="00B248F1" w:rsidRDefault="00BF3510" w:rsidP="00CF15FD">
      <w:pPr>
        <w:pStyle w:val="listnumbered"/>
        <w:ind w:left="284" w:hanging="284"/>
        <w:rPr>
          <w:rStyle w:val="functions"/>
        </w:rPr>
      </w:pPr>
      <w:r w:rsidRPr="00D3464B">
        <w:t xml:space="preserve">At the end of your computations close all files and free memory calling </w:t>
      </w:r>
      <w:r w:rsidRPr="00B248F1">
        <w:rPr>
          <w:rStyle w:val="functions"/>
        </w:rPr>
        <w:t>swe_close();</w:t>
      </w:r>
    </w:p>
    <w:p w14:paraId="1F17D474" w14:textId="77777777" w:rsidR="00BF3510" w:rsidRPr="00FE3C22" w:rsidRDefault="00443E81" w:rsidP="00CC1B5C">
      <w:pPr>
        <w:rPr>
          <w:rStyle w:val="FileName"/>
        </w:rPr>
      </w:pPr>
      <w:r w:rsidRPr="00D3464B">
        <w:t>Here is a miniature sam</w:t>
      </w:r>
      <w:r w:rsidR="00BF3510" w:rsidRPr="00D3464B">
        <w:t xml:space="preserve">ple program, it is in the source distribution as </w:t>
      </w:r>
      <w:r w:rsidR="00BF3510" w:rsidRPr="00FE3C22">
        <w:rPr>
          <w:rStyle w:val="FileName"/>
        </w:rPr>
        <w:t>swemini.c</w:t>
      </w:r>
      <w:r w:rsidR="006F1A14" w:rsidRPr="006F1A14">
        <w:t>:</w:t>
      </w:r>
    </w:p>
    <w:p w14:paraId="703E393C" w14:textId="77777777" w:rsidR="00BF3510" w:rsidRPr="00597461" w:rsidRDefault="00BF3510" w:rsidP="00CC1B5C">
      <w:pPr>
        <w:rPr>
          <w:rStyle w:val="sourcecode"/>
        </w:rPr>
      </w:pPr>
      <w:r w:rsidRPr="00597461">
        <w:rPr>
          <w:rStyle w:val="sourcecode"/>
        </w:rPr>
        <w:t>#include "swephexp.h"</w:t>
      </w:r>
      <w:r w:rsidR="0021556A">
        <w:rPr>
          <w:rStyle w:val="sourcecode"/>
        </w:rPr>
        <w:tab/>
      </w:r>
      <w:r w:rsidRPr="00597461">
        <w:rPr>
          <w:rStyle w:val="sourcecode"/>
        </w:rPr>
        <w:t>/* this includes</w:t>
      </w:r>
      <w:r w:rsidR="00446B06">
        <w:rPr>
          <w:rStyle w:val="sourcecode"/>
        </w:rPr>
        <w:t xml:space="preserve"> </w:t>
      </w:r>
      <w:r w:rsidRPr="00597461">
        <w:rPr>
          <w:rStyle w:val="sourcecode"/>
        </w:rPr>
        <w:t>"sweodef.h" */</w:t>
      </w:r>
    </w:p>
    <w:p w14:paraId="1E269D7F" w14:textId="77777777" w:rsidR="00BF3510" w:rsidRPr="00597461" w:rsidRDefault="00BF3510" w:rsidP="00CC1B5C">
      <w:pPr>
        <w:rPr>
          <w:rStyle w:val="sourcecode"/>
        </w:rPr>
      </w:pPr>
      <w:r w:rsidRPr="00597461">
        <w:rPr>
          <w:rStyle w:val="sourcecode"/>
        </w:rPr>
        <w:t>int main()</w:t>
      </w:r>
    </w:p>
    <w:p w14:paraId="4A74DDCA" w14:textId="77777777" w:rsidR="00BF3510" w:rsidRPr="00597461" w:rsidRDefault="00BF3510" w:rsidP="00CC1B5C">
      <w:pPr>
        <w:rPr>
          <w:rStyle w:val="sourcecode"/>
        </w:rPr>
      </w:pPr>
      <w:r w:rsidRPr="00597461">
        <w:rPr>
          <w:rStyle w:val="sourcecode"/>
        </w:rPr>
        <w:t>{</w:t>
      </w:r>
    </w:p>
    <w:p w14:paraId="006D6142" w14:textId="77777777" w:rsidR="00283E02" w:rsidRDefault="00BF3510" w:rsidP="00CC1B5C">
      <w:pPr>
        <w:rPr>
          <w:rStyle w:val="sourcecode"/>
        </w:rPr>
      </w:pPr>
      <w:r w:rsidRPr="00597461">
        <w:rPr>
          <w:rStyle w:val="sourcecode"/>
        </w:rPr>
        <w:t>char *sp, sdate[AS_MAXCH], snam[40], serr[AS_MAXCH];</w:t>
      </w:r>
    </w:p>
    <w:p w14:paraId="7F38D067" w14:textId="77777777" w:rsidR="00BF3510" w:rsidRPr="00CF2A2B" w:rsidRDefault="00BF3510" w:rsidP="00CC1B5C">
      <w:pPr>
        <w:rPr>
          <w:rStyle w:val="sourcecode"/>
          <w:lang w:val="fr-CH"/>
        </w:rPr>
      </w:pPr>
      <w:r w:rsidRPr="00CF2A2B">
        <w:rPr>
          <w:rStyle w:val="sourcecode"/>
          <w:lang w:val="fr-CH"/>
        </w:rPr>
        <w:t>int jday = 1, jmon = 1, jyear = 2000;</w:t>
      </w:r>
    </w:p>
    <w:p w14:paraId="419FFECC" w14:textId="77777777" w:rsidR="00BF3510" w:rsidRPr="00CF2A2B" w:rsidRDefault="00BF3510" w:rsidP="00CC1B5C">
      <w:pPr>
        <w:rPr>
          <w:rStyle w:val="sourcecode"/>
          <w:lang w:val="fr-CH"/>
        </w:rPr>
      </w:pPr>
      <w:r w:rsidRPr="00CF2A2B">
        <w:rPr>
          <w:rStyle w:val="sourcecode"/>
          <w:lang w:val="fr-CH"/>
        </w:rPr>
        <w:t>double jut = 0.0;</w:t>
      </w:r>
    </w:p>
    <w:p w14:paraId="31FEB565" w14:textId="77777777" w:rsidR="00BF3510" w:rsidRPr="00CF2A2B" w:rsidRDefault="00BF3510" w:rsidP="00CC1B5C">
      <w:pPr>
        <w:rPr>
          <w:rStyle w:val="sourcecode"/>
          <w:lang w:val="fr-CH"/>
        </w:rPr>
      </w:pPr>
      <w:r w:rsidRPr="00CF2A2B">
        <w:rPr>
          <w:rStyle w:val="sourcecode"/>
          <w:lang w:val="fr-CH"/>
        </w:rPr>
        <w:t>double tjd_ut, te, x2[6];</w:t>
      </w:r>
    </w:p>
    <w:p w14:paraId="1381C301" w14:textId="77777777" w:rsidR="00BF3510" w:rsidRPr="00597461" w:rsidRDefault="00BF3510" w:rsidP="00CC1B5C">
      <w:pPr>
        <w:rPr>
          <w:rStyle w:val="sourcecode"/>
        </w:rPr>
      </w:pPr>
      <w:r w:rsidRPr="00597461">
        <w:rPr>
          <w:rStyle w:val="sourcecode"/>
        </w:rPr>
        <w:t>long iflag, iflgret;</w:t>
      </w:r>
    </w:p>
    <w:p w14:paraId="7422B2A2" w14:textId="77777777" w:rsidR="00BF3510" w:rsidRPr="00597461" w:rsidRDefault="00BF3510" w:rsidP="00CC1B5C">
      <w:pPr>
        <w:rPr>
          <w:rStyle w:val="sourcecode"/>
        </w:rPr>
      </w:pPr>
      <w:r w:rsidRPr="00597461">
        <w:rPr>
          <w:rStyle w:val="sourcecode"/>
        </w:rPr>
        <w:t>int p;</w:t>
      </w:r>
    </w:p>
    <w:p w14:paraId="722BF6AC" w14:textId="77777777" w:rsidR="00BF3510" w:rsidRPr="00597461" w:rsidRDefault="00BF3510" w:rsidP="00CC1B5C">
      <w:pPr>
        <w:rPr>
          <w:rStyle w:val="sourcecode"/>
        </w:rPr>
      </w:pPr>
      <w:r w:rsidRPr="00206C87">
        <w:rPr>
          <w:rStyle w:val="functions"/>
        </w:rPr>
        <w:t>swe_set_ephe_path</w:t>
      </w:r>
      <w:r w:rsidRPr="00597461">
        <w:rPr>
          <w:rStyle w:val="sourcecode"/>
        </w:rPr>
        <w:t>(NULL);</w:t>
      </w:r>
    </w:p>
    <w:p w14:paraId="1BA30E36" w14:textId="77777777" w:rsidR="004E52D3" w:rsidRDefault="00BF3510" w:rsidP="00CC1B5C">
      <w:pPr>
        <w:rPr>
          <w:rStyle w:val="sourcecode"/>
        </w:rPr>
      </w:pPr>
      <w:r w:rsidRPr="00597461">
        <w:rPr>
          <w:rStyle w:val="sourcecode"/>
        </w:rPr>
        <w:t>iflag = SEFLG_SPEED;</w:t>
      </w:r>
    </w:p>
    <w:p w14:paraId="5964EC7B" w14:textId="77777777" w:rsidR="004E52D3" w:rsidRDefault="00BF3510" w:rsidP="00CC1B5C">
      <w:pPr>
        <w:rPr>
          <w:rStyle w:val="sourcecode"/>
        </w:rPr>
      </w:pPr>
      <w:r w:rsidRPr="00597461">
        <w:rPr>
          <w:rStyle w:val="sourcecode"/>
        </w:rPr>
        <w:t>while (TRUE) {</w:t>
      </w:r>
    </w:p>
    <w:p w14:paraId="0FD113BC" w14:textId="77777777" w:rsidR="004E52D3" w:rsidRDefault="00BF3510" w:rsidP="00CC1B5C">
      <w:pPr>
        <w:rPr>
          <w:rStyle w:val="sourcecode"/>
        </w:rPr>
      </w:pPr>
      <w:r w:rsidRPr="00597461">
        <w:rPr>
          <w:rStyle w:val="sourcecode"/>
        </w:rPr>
        <w:t>printf("\nDate (d.m.y) ?");</w:t>
      </w:r>
    </w:p>
    <w:p w14:paraId="62EEE019" w14:textId="77777777" w:rsidR="00BF3510" w:rsidRPr="00597461" w:rsidRDefault="00BF3510" w:rsidP="00CC1B5C">
      <w:pPr>
        <w:rPr>
          <w:rStyle w:val="sourcecode"/>
        </w:rPr>
      </w:pPr>
      <w:r w:rsidRPr="00597461">
        <w:rPr>
          <w:rStyle w:val="sourcecode"/>
        </w:rPr>
        <w:t>gets(sdate);</w:t>
      </w:r>
    </w:p>
    <w:p w14:paraId="0117FFE5" w14:textId="77777777" w:rsidR="004E52D3" w:rsidRDefault="00BF3510" w:rsidP="00CC1B5C">
      <w:pPr>
        <w:rPr>
          <w:rStyle w:val="sourcecode"/>
        </w:rPr>
      </w:pPr>
      <w:r w:rsidRPr="00597461">
        <w:rPr>
          <w:rStyle w:val="sourcecode"/>
        </w:rPr>
        <w:tab/>
        <w:t>/* stop if a period . is entered */</w:t>
      </w:r>
    </w:p>
    <w:p w14:paraId="10C09B62" w14:textId="77777777" w:rsidR="00283E02" w:rsidRDefault="00BF3510" w:rsidP="00CC1B5C">
      <w:pPr>
        <w:rPr>
          <w:rStyle w:val="sourcecode"/>
        </w:rPr>
      </w:pPr>
      <w:r w:rsidRPr="00597461">
        <w:rPr>
          <w:rStyle w:val="sourcecode"/>
        </w:rPr>
        <w:t>if (*sdate == '.')</w:t>
      </w:r>
    </w:p>
    <w:p w14:paraId="4815B201" w14:textId="77777777" w:rsidR="004E52D3" w:rsidRDefault="00BF3510" w:rsidP="00CC1B5C">
      <w:pPr>
        <w:rPr>
          <w:rStyle w:val="sourcecode"/>
        </w:rPr>
      </w:pPr>
      <w:r w:rsidRPr="00597461">
        <w:rPr>
          <w:rStyle w:val="sourcecode"/>
        </w:rPr>
        <w:t>return OK;</w:t>
      </w:r>
    </w:p>
    <w:p w14:paraId="035AA693" w14:textId="77777777" w:rsidR="00BF3510" w:rsidRPr="00597461" w:rsidRDefault="00BF3510" w:rsidP="00CC1B5C">
      <w:pPr>
        <w:rPr>
          <w:rStyle w:val="sourcecode"/>
        </w:rPr>
      </w:pPr>
      <w:r w:rsidRPr="00597461">
        <w:rPr>
          <w:rStyle w:val="sourcecode"/>
        </w:rPr>
        <w:t>if (sscanf (sdate, "%d%*c%d%*c%d", &amp;jday,</w:t>
      </w:r>
      <w:r w:rsidR="005044E1">
        <w:rPr>
          <w:rStyle w:val="sourcecode"/>
        </w:rPr>
        <w:t xml:space="preserve"> </w:t>
      </w:r>
      <w:r w:rsidRPr="00597461">
        <w:rPr>
          <w:rStyle w:val="sourcecode"/>
        </w:rPr>
        <w:t>&amp;jmon,</w:t>
      </w:r>
      <w:r w:rsidR="005044E1">
        <w:rPr>
          <w:rStyle w:val="sourcecode"/>
        </w:rPr>
        <w:t xml:space="preserve"> </w:t>
      </w:r>
      <w:r w:rsidRPr="00597461">
        <w:rPr>
          <w:rStyle w:val="sourcecode"/>
        </w:rPr>
        <w:t>&amp;jyear) &lt; 1) exit(1);</w:t>
      </w:r>
    </w:p>
    <w:p w14:paraId="47B4F4DF" w14:textId="77777777" w:rsidR="00BF3510" w:rsidRPr="00597461" w:rsidRDefault="00BF3510" w:rsidP="00CC1B5C">
      <w:pPr>
        <w:rPr>
          <w:rStyle w:val="sourcecode"/>
        </w:rPr>
      </w:pPr>
      <w:r w:rsidRPr="00597461">
        <w:rPr>
          <w:rStyle w:val="sourcecode"/>
        </w:rPr>
        <w:tab/>
        <w:t>/*</w:t>
      </w:r>
    </w:p>
    <w:p w14:paraId="0422F3F2" w14:textId="77777777" w:rsidR="00BF3510" w:rsidRPr="00597461" w:rsidRDefault="00BF3510" w:rsidP="00CC1B5C">
      <w:pPr>
        <w:rPr>
          <w:rStyle w:val="sourcecode"/>
        </w:rPr>
      </w:pPr>
      <w:r w:rsidRPr="00597461">
        <w:rPr>
          <w:rStyle w:val="sourcecode"/>
        </w:rPr>
        <w:tab/>
        <w:t>* we have day, month and year and convert to Julian day number</w:t>
      </w:r>
    </w:p>
    <w:p w14:paraId="4BF531BA" w14:textId="77777777" w:rsidR="004E52D3" w:rsidRDefault="00BF3510" w:rsidP="00CC1B5C">
      <w:pPr>
        <w:rPr>
          <w:rStyle w:val="sourcecode"/>
        </w:rPr>
      </w:pPr>
      <w:r w:rsidRPr="00597461">
        <w:rPr>
          <w:rStyle w:val="sourcecode"/>
        </w:rPr>
        <w:tab/>
        <w:t>*/</w:t>
      </w:r>
    </w:p>
    <w:p w14:paraId="188189DC" w14:textId="77777777" w:rsidR="00283E02" w:rsidRDefault="00BF3510" w:rsidP="00CC1B5C">
      <w:pPr>
        <w:rPr>
          <w:rStyle w:val="sourcecode"/>
        </w:rPr>
      </w:pPr>
      <w:r w:rsidRPr="00597461">
        <w:rPr>
          <w:rStyle w:val="sourcecode"/>
        </w:rPr>
        <w:t xml:space="preserve">tjd_ut = </w:t>
      </w:r>
      <w:r w:rsidRPr="00206C87">
        <w:rPr>
          <w:rStyle w:val="functions"/>
        </w:rPr>
        <w:t>swe_julday</w:t>
      </w:r>
      <w:r w:rsidRPr="00597461">
        <w:rPr>
          <w:rStyle w:val="sourcecode"/>
        </w:rPr>
        <w:t>(jyear,</w:t>
      </w:r>
      <w:r w:rsidR="001E37BC">
        <w:rPr>
          <w:rStyle w:val="sourcecode"/>
        </w:rPr>
        <w:t xml:space="preserve"> </w:t>
      </w:r>
      <w:r w:rsidRPr="00597461">
        <w:rPr>
          <w:rStyle w:val="sourcecode"/>
        </w:rPr>
        <w:t>jmon,</w:t>
      </w:r>
      <w:r w:rsidR="001E37BC">
        <w:rPr>
          <w:rStyle w:val="sourcecode"/>
        </w:rPr>
        <w:t xml:space="preserve"> </w:t>
      </w:r>
      <w:r w:rsidRPr="00597461">
        <w:rPr>
          <w:rStyle w:val="sourcecode"/>
        </w:rPr>
        <w:t>jday,</w:t>
      </w:r>
      <w:r w:rsidR="001E37BC">
        <w:rPr>
          <w:rStyle w:val="sourcecode"/>
        </w:rPr>
        <w:t xml:space="preserve"> </w:t>
      </w:r>
      <w:r w:rsidRPr="00597461">
        <w:rPr>
          <w:rStyle w:val="sourcecode"/>
        </w:rPr>
        <w:t>jut,</w:t>
      </w:r>
      <w:r w:rsidR="001E37BC">
        <w:rPr>
          <w:rStyle w:val="sourcecode"/>
        </w:rPr>
        <w:t xml:space="preserve"> </w:t>
      </w:r>
      <w:r w:rsidRPr="00597461">
        <w:rPr>
          <w:rStyle w:val="sourcecode"/>
        </w:rPr>
        <w:t>SE_GREG_CAL);</w:t>
      </w:r>
    </w:p>
    <w:p w14:paraId="3C9275DE" w14:textId="77777777" w:rsidR="00BF3510" w:rsidRPr="00597461" w:rsidRDefault="00BF3510" w:rsidP="00CC1B5C">
      <w:pPr>
        <w:rPr>
          <w:rStyle w:val="sourcecode"/>
        </w:rPr>
      </w:pPr>
      <w:r w:rsidRPr="00597461">
        <w:rPr>
          <w:rStyle w:val="sourcecode"/>
        </w:rPr>
        <w:tab/>
        <w:t>/*</w:t>
      </w:r>
    </w:p>
    <w:p w14:paraId="59C0A149" w14:textId="77777777" w:rsidR="00BF3510" w:rsidRPr="00597461" w:rsidRDefault="00BF3510" w:rsidP="00CC1B5C">
      <w:pPr>
        <w:rPr>
          <w:rStyle w:val="sourcecode"/>
        </w:rPr>
      </w:pPr>
      <w:r w:rsidRPr="00597461">
        <w:rPr>
          <w:rStyle w:val="sourcecode"/>
        </w:rPr>
        <w:tab/>
        <w:t>* compute Ephemeris time from Universal time by adding delta_t</w:t>
      </w:r>
    </w:p>
    <w:p w14:paraId="4DF84CFA" w14:textId="77777777" w:rsidR="00BF3510" w:rsidRPr="00597461" w:rsidRDefault="00BF3510" w:rsidP="00CC1B5C">
      <w:pPr>
        <w:rPr>
          <w:rStyle w:val="sourcecode"/>
        </w:rPr>
      </w:pPr>
      <w:r w:rsidRPr="00597461">
        <w:rPr>
          <w:rStyle w:val="sourcecode"/>
        </w:rPr>
        <w:tab/>
        <w:t>* not required for Swisseph versions smaller than 1.60</w:t>
      </w:r>
    </w:p>
    <w:p w14:paraId="49ADFC65" w14:textId="77777777" w:rsidR="00BF3510" w:rsidRPr="00597461" w:rsidRDefault="00BF3510" w:rsidP="00CC1B5C">
      <w:pPr>
        <w:rPr>
          <w:rStyle w:val="sourcecode"/>
        </w:rPr>
      </w:pPr>
      <w:r w:rsidRPr="00597461">
        <w:rPr>
          <w:rStyle w:val="sourcecode"/>
        </w:rPr>
        <w:lastRenderedPageBreak/>
        <w:tab/>
        <w:t>*/</w:t>
      </w:r>
    </w:p>
    <w:p w14:paraId="32B885E9" w14:textId="77777777" w:rsidR="004E52D3" w:rsidRDefault="00BF3510" w:rsidP="00CC1B5C">
      <w:pPr>
        <w:rPr>
          <w:rStyle w:val="sourcecode"/>
        </w:rPr>
      </w:pPr>
      <w:r w:rsidRPr="00597461">
        <w:rPr>
          <w:rStyle w:val="sourcecode"/>
        </w:rPr>
        <w:t xml:space="preserve">/* te = tjd_ut + </w:t>
      </w:r>
      <w:r w:rsidRPr="00206C87">
        <w:rPr>
          <w:rStyle w:val="functions"/>
        </w:rPr>
        <w:t>swe_deltat</w:t>
      </w:r>
      <w:r w:rsidRPr="00597461">
        <w:rPr>
          <w:rStyle w:val="sourcecode"/>
        </w:rPr>
        <w:t>(tjd_ut); */</w:t>
      </w:r>
    </w:p>
    <w:p w14:paraId="6BF5FF9A" w14:textId="77777777" w:rsidR="004E52D3" w:rsidRDefault="00BF3510" w:rsidP="00CC1B5C">
      <w:pPr>
        <w:rPr>
          <w:rStyle w:val="sourcecode"/>
        </w:rPr>
      </w:pPr>
      <w:r w:rsidRPr="00597461">
        <w:rPr>
          <w:rStyle w:val="sourcecode"/>
        </w:rPr>
        <w:t>printf("date: %02d.%02d.%d at 0:00 Universal time\n", jday, jmon, jyear);</w:t>
      </w:r>
    </w:p>
    <w:p w14:paraId="575BAD7B" w14:textId="77777777" w:rsidR="00BF3510" w:rsidRPr="00597461" w:rsidRDefault="00BF3510" w:rsidP="00CC1B5C">
      <w:pPr>
        <w:rPr>
          <w:rStyle w:val="sourcecode"/>
        </w:rPr>
      </w:pPr>
      <w:r w:rsidRPr="00597461">
        <w:rPr>
          <w:rStyle w:val="sourcecode"/>
        </w:rPr>
        <w:t>printf("planet</w:t>
      </w:r>
      <w:r w:rsidR="00446B06">
        <w:rPr>
          <w:rStyle w:val="sourcecode"/>
        </w:rPr>
        <w:t xml:space="preserve"> </w:t>
      </w:r>
      <w:r w:rsidRPr="00597461">
        <w:rPr>
          <w:rStyle w:val="sourcecode"/>
        </w:rPr>
        <w:t>\tlongitude\tlatitude\tdistance\tspeed long.\n");</w:t>
      </w:r>
    </w:p>
    <w:p w14:paraId="731B2F4E" w14:textId="77777777" w:rsidR="00BF3510" w:rsidRPr="00597461" w:rsidRDefault="00BF3510" w:rsidP="00CC1B5C">
      <w:pPr>
        <w:rPr>
          <w:rStyle w:val="sourcecode"/>
        </w:rPr>
      </w:pPr>
      <w:r w:rsidRPr="00597461">
        <w:rPr>
          <w:rStyle w:val="sourcecode"/>
        </w:rPr>
        <w:tab/>
        <w:t>/*</w:t>
      </w:r>
    </w:p>
    <w:p w14:paraId="74F2CB8D" w14:textId="77777777" w:rsidR="00BF3510" w:rsidRPr="00597461" w:rsidRDefault="00BF3510" w:rsidP="00CC1B5C">
      <w:pPr>
        <w:rPr>
          <w:rStyle w:val="sourcecode"/>
        </w:rPr>
      </w:pPr>
      <w:r w:rsidRPr="00597461">
        <w:rPr>
          <w:rStyle w:val="sourcecode"/>
        </w:rPr>
        <w:tab/>
        <w:t>* a loop over all planets</w:t>
      </w:r>
    </w:p>
    <w:p w14:paraId="2177E91E" w14:textId="77777777" w:rsidR="004E52D3" w:rsidRDefault="00BF3510" w:rsidP="00CC1B5C">
      <w:pPr>
        <w:rPr>
          <w:rStyle w:val="sourcecode"/>
        </w:rPr>
      </w:pPr>
      <w:r w:rsidRPr="00597461">
        <w:rPr>
          <w:rStyle w:val="sourcecode"/>
        </w:rPr>
        <w:tab/>
        <w:t>*/</w:t>
      </w:r>
    </w:p>
    <w:p w14:paraId="1036F859" w14:textId="77777777" w:rsidR="004E52D3" w:rsidRPr="00CF2A2B" w:rsidRDefault="00BF3510" w:rsidP="00CC1B5C">
      <w:pPr>
        <w:rPr>
          <w:rStyle w:val="sourcecode"/>
          <w:lang w:val="fr-CH"/>
        </w:rPr>
      </w:pPr>
      <w:r w:rsidRPr="00CF2A2B">
        <w:rPr>
          <w:rStyle w:val="sourcecode"/>
          <w:lang w:val="fr-CH"/>
        </w:rPr>
        <w:t>for (p = SE_SUN; p &lt;= SE_CHIRON; p++) {</w:t>
      </w:r>
    </w:p>
    <w:p w14:paraId="27E216A5" w14:textId="77777777" w:rsidR="00BF3510" w:rsidRPr="00597461" w:rsidRDefault="00BF3510" w:rsidP="00CC1B5C">
      <w:pPr>
        <w:rPr>
          <w:rStyle w:val="sourcecode"/>
        </w:rPr>
      </w:pPr>
      <w:r w:rsidRPr="00597461">
        <w:rPr>
          <w:rStyle w:val="sourcecode"/>
        </w:rPr>
        <w:t>if (p == SE_</w:t>
      </w:r>
      <w:r w:rsidR="009B68B0">
        <w:rPr>
          <w:rStyle w:val="sourcecode"/>
        </w:rPr>
        <w:t>EARTH</w:t>
      </w:r>
      <w:r w:rsidRPr="00597461">
        <w:rPr>
          <w:rStyle w:val="sourcecode"/>
        </w:rPr>
        <w:t>) continue;</w:t>
      </w:r>
    </w:p>
    <w:p w14:paraId="278B8724" w14:textId="77777777" w:rsidR="00BF3510" w:rsidRPr="00597461" w:rsidRDefault="00BF3510" w:rsidP="00CC1B5C">
      <w:pPr>
        <w:rPr>
          <w:rStyle w:val="sourcecode"/>
        </w:rPr>
      </w:pPr>
      <w:r w:rsidRPr="00597461">
        <w:rPr>
          <w:rStyle w:val="sourcecode"/>
        </w:rPr>
        <w:tab/>
        <w:t>/*</w:t>
      </w:r>
    </w:p>
    <w:p w14:paraId="2ECC49B2" w14:textId="77777777" w:rsidR="00BF3510" w:rsidRPr="00597461" w:rsidRDefault="00BF3510" w:rsidP="00CC1B5C">
      <w:pPr>
        <w:rPr>
          <w:rStyle w:val="sourcecode"/>
        </w:rPr>
      </w:pPr>
      <w:r w:rsidRPr="00597461">
        <w:rPr>
          <w:rStyle w:val="sourcecode"/>
        </w:rPr>
        <w:tab/>
        <w:t>* do the coordinate calculation for this planet p</w:t>
      </w:r>
    </w:p>
    <w:p w14:paraId="6E33EE6E" w14:textId="77777777" w:rsidR="00BF3510" w:rsidRPr="00597461" w:rsidRDefault="00BF3510" w:rsidP="00CC1B5C">
      <w:pPr>
        <w:rPr>
          <w:rStyle w:val="sourcecode"/>
        </w:rPr>
      </w:pPr>
      <w:r w:rsidRPr="00597461">
        <w:rPr>
          <w:rStyle w:val="sourcecode"/>
        </w:rPr>
        <w:tab/>
        <w:t>*/</w:t>
      </w:r>
    </w:p>
    <w:p w14:paraId="594ED7B6" w14:textId="77777777" w:rsidR="00BF3510" w:rsidRPr="00597461" w:rsidRDefault="00BF3510" w:rsidP="00CC1B5C">
      <w:pPr>
        <w:rPr>
          <w:rStyle w:val="sourcecode"/>
        </w:rPr>
      </w:pPr>
      <w:r w:rsidRPr="00597461">
        <w:rPr>
          <w:rStyle w:val="sourcecode"/>
        </w:rPr>
        <w:t xml:space="preserve">iflgret = </w:t>
      </w:r>
      <w:r w:rsidRPr="00206C87">
        <w:rPr>
          <w:rStyle w:val="functions"/>
        </w:rPr>
        <w:t>swe_calc_ut</w:t>
      </w:r>
      <w:r w:rsidRPr="00597461">
        <w:rPr>
          <w:rStyle w:val="sourcecode"/>
        </w:rPr>
        <w:t>(tjd_ut, p, iflag, x2, serr);</w:t>
      </w:r>
    </w:p>
    <w:p w14:paraId="40B654BB" w14:textId="77777777" w:rsidR="00283E02" w:rsidRDefault="00BF3510" w:rsidP="00CC1B5C">
      <w:pPr>
        <w:rPr>
          <w:rStyle w:val="sourcecode"/>
        </w:rPr>
      </w:pPr>
      <w:r w:rsidRPr="00597461">
        <w:rPr>
          <w:rStyle w:val="sourcecode"/>
        </w:rPr>
        <w:t>/* Swisseph versions older than 1.60 require the following</w:t>
      </w:r>
    </w:p>
    <w:p w14:paraId="2DDD6E30" w14:textId="77777777" w:rsidR="00BF3510" w:rsidRPr="00597461" w:rsidRDefault="00BF3510" w:rsidP="00CC1B5C">
      <w:pPr>
        <w:rPr>
          <w:rStyle w:val="sourcecode"/>
        </w:rPr>
      </w:pPr>
      <w:r w:rsidRPr="00597461">
        <w:rPr>
          <w:rStyle w:val="sourcecode"/>
        </w:rPr>
        <w:t>* statement instead */</w:t>
      </w:r>
    </w:p>
    <w:p w14:paraId="22D902A1" w14:textId="77777777" w:rsidR="00BF3510" w:rsidRPr="00597461" w:rsidRDefault="00BF3510" w:rsidP="00CC1B5C">
      <w:pPr>
        <w:rPr>
          <w:rStyle w:val="sourcecode"/>
        </w:rPr>
      </w:pPr>
      <w:r w:rsidRPr="00597461">
        <w:rPr>
          <w:rStyle w:val="sourcecode"/>
        </w:rPr>
        <w:t xml:space="preserve">/* iflgret = </w:t>
      </w:r>
      <w:r w:rsidRPr="00A55FCE">
        <w:rPr>
          <w:rStyle w:val="functions"/>
        </w:rPr>
        <w:t>swe_calc</w:t>
      </w:r>
      <w:r w:rsidRPr="00597461">
        <w:rPr>
          <w:rStyle w:val="sourcecode"/>
        </w:rPr>
        <w:t>(te, p, iflag, x2, serr); */</w:t>
      </w:r>
    </w:p>
    <w:p w14:paraId="7A469022" w14:textId="77777777" w:rsidR="00283E02" w:rsidRDefault="00BF3510" w:rsidP="00CC1B5C">
      <w:pPr>
        <w:rPr>
          <w:rStyle w:val="sourcecode"/>
        </w:rPr>
      </w:pPr>
      <w:r w:rsidRPr="00597461">
        <w:rPr>
          <w:rStyle w:val="sourcecode"/>
        </w:rPr>
        <w:tab/>
      </w:r>
      <w:r w:rsidR="00A55FCE" w:rsidRPr="00A55FCE">
        <w:rPr>
          <w:rStyle w:val="sourcecode"/>
        </w:rPr>
        <w:t>/*</w:t>
      </w:r>
      <w:r w:rsidR="00A55FCE">
        <w:rPr>
          <w:rStyle w:val="sourcecode"/>
        </w:rPr>
        <w:t xml:space="preserve"> </w:t>
      </w:r>
      <w:r w:rsidRPr="00597461">
        <w:rPr>
          <w:rStyle w:val="sourcecode"/>
        </w:rPr>
        <w:t>if there is a problem, a negative value is returned and an</w:t>
      </w:r>
    </w:p>
    <w:p w14:paraId="00146AA8" w14:textId="77777777" w:rsidR="00BF3510" w:rsidRPr="00597461" w:rsidRDefault="00BF3510" w:rsidP="00CC1B5C">
      <w:pPr>
        <w:rPr>
          <w:rStyle w:val="sourcecode"/>
        </w:rPr>
      </w:pPr>
      <w:r w:rsidRPr="00597461">
        <w:rPr>
          <w:rStyle w:val="sourcecode"/>
        </w:rPr>
        <w:tab/>
        <w:t>* error message is in serr.</w:t>
      </w:r>
    </w:p>
    <w:p w14:paraId="2A4C5DB7" w14:textId="77777777" w:rsidR="00BF3510" w:rsidRPr="00597461" w:rsidRDefault="00BF3510" w:rsidP="00CC1B5C">
      <w:pPr>
        <w:rPr>
          <w:rStyle w:val="sourcecode"/>
        </w:rPr>
      </w:pPr>
      <w:r w:rsidRPr="00597461">
        <w:rPr>
          <w:rStyle w:val="sourcecode"/>
        </w:rPr>
        <w:tab/>
        <w:t>*/</w:t>
      </w:r>
    </w:p>
    <w:p w14:paraId="4EB3EF2D" w14:textId="77777777" w:rsidR="00283E02" w:rsidRDefault="00BF3510" w:rsidP="00CC1B5C">
      <w:pPr>
        <w:rPr>
          <w:rStyle w:val="sourcecode"/>
        </w:rPr>
      </w:pPr>
      <w:r w:rsidRPr="00597461">
        <w:rPr>
          <w:rStyle w:val="sourcecode"/>
        </w:rPr>
        <w:t>if (iflgret &lt; 0)</w:t>
      </w:r>
    </w:p>
    <w:p w14:paraId="67EB7394" w14:textId="77777777" w:rsidR="00BF3510" w:rsidRPr="00597461" w:rsidRDefault="00BF3510" w:rsidP="00CC1B5C">
      <w:pPr>
        <w:rPr>
          <w:rStyle w:val="sourcecode"/>
        </w:rPr>
      </w:pPr>
      <w:r w:rsidRPr="00597461">
        <w:rPr>
          <w:rStyle w:val="sourcecode"/>
        </w:rPr>
        <w:tab/>
        <w:t>printf("error: %s\n", serr);</w:t>
      </w:r>
    </w:p>
    <w:p w14:paraId="4EBDD3A0" w14:textId="77777777" w:rsidR="00BF3510" w:rsidRPr="00597461" w:rsidRDefault="00BF3510" w:rsidP="00CC1B5C">
      <w:pPr>
        <w:rPr>
          <w:rStyle w:val="sourcecode"/>
        </w:rPr>
      </w:pPr>
      <w:r w:rsidRPr="00597461">
        <w:rPr>
          <w:rStyle w:val="sourcecode"/>
        </w:rPr>
        <w:tab/>
        <w:t>/*</w:t>
      </w:r>
    </w:p>
    <w:p w14:paraId="636C7950" w14:textId="77777777" w:rsidR="00BF3510" w:rsidRPr="00597461" w:rsidRDefault="00BF3510" w:rsidP="00CC1B5C">
      <w:pPr>
        <w:rPr>
          <w:rStyle w:val="sourcecode"/>
        </w:rPr>
      </w:pPr>
      <w:r w:rsidRPr="00597461">
        <w:rPr>
          <w:rStyle w:val="sourcecode"/>
        </w:rPr>
        <w:tab/>
        <w:t>* get the name of the planet p</w:t>
      </w:r>
    </w:p>
    <w:p w14:paraId="5376EA3F" w14:textId="77777777" w:rsidR="00BF3510" w:rsidRPr="00597461" w:rsidRDefault="00BF3510" w:rsidP="00CC1B5C">
      <w:pPr>
        <w:rPr>
          <w:rStyle w:val="sourcecode"/>
        </w:rPr>
      </w:pPr>
      <w:r w:rsidRPr="00597461">
        <w:rPr>
          <w:rStyle w:val="sourcecode"/>
        </w:rPr>
        <w:tab/>
        <w:t>*/</w:t>
      </w:r>
    </w:p>
    <w:p w14:paraId="14055A37" w14:textId="77777777" w:rsidR="00BF3510" w:rsidRPr="00597461" w:rsidRDefault="00BF3510" w:rsidP="00CC1B5C">
      <w:pPr>
        <w:rPr>
          <w:rStyle w:val="sourcecode"/>
        </w:rPr>
      </w:pPr>
      <w:r w:rsidRPr="00A55FCE">
        <w:rPr>
          <w:rStyle w:val="functions"/>
        </w:rPr>
        <w:t>swe_get_planet_name</w:t>
      </w:r>
      <w:r w:rsidRPr="00597461">
        <w:rPr>
          <w:rStyle w:val="sourcecode"/>
        </w:rPr>
        <w:t>(p, snam);</w:t>
      </w:r>
    </w:p>
    <w:p w14:paraId="2C62B5F7" w14:textId="77777777" w:rsidR="00BF3510" w:rsidRPr="00597461" w:rsidRDefault="00BF3510" w:rsidP="00CC1B5C">
      <w:pPr>
        <w:rPr>
          <w:rStyle w:val="sourcecode"/>
        </w:rPr>
      </w:pPr>
      <w:r w:rsidRPr="00597461">
        <w:rPr>
          <w:rStyle w:val="sourcecode"/>
        </w:rPr>
        <w:tab/>
        <w:t>/*</w:t>
      </w:r>
    </w:p>
    <w:p w14:paraId="61EB913B" w14:textId="77777777" w:rsidR="00BF3510" w:rsidRPr="00597461" w:rsidRDefault="00BF3510" w:rsidP="00CC1B5C">
      <w:pPr>
        <w:rPr>
          <w:rStyle w:val="sourcecode"/>
        </w:rPr>
      </w:pPr>
      <w:r w:rsidRPr="00597461">
        <w:rPr>
          <w:rStyle w:val="sourcecode"/>
        </w:rPr>
        <w:tab/>
        <w:t>* print the coordinates</w:t>
      </w:r>
    </w:p>
    <w:p w14:paraId="252F6FBC" w14:textId="77777777" w:rsidR="004E52D3" w:rsidRDefault="00BF3510" w:rsidP="00CC1B5C">
      <w:pPr>
        <w:rPr>
          <w:rStyle w:val="sourcecode"/>
        </w:rPr>
      </w:pPr>
      <w:r w:rsidRPr="00597461">
        <w:rPr>
          <w:rStyle w:val="sourcecode"/>
        </w:rPr>
        <w:tab/>
        <w:t>*/</w:t>
      </w:r>
    </w:p>
    <w:p w14:paraId="27DE36F8" w14:textId="77777777" w:rsidR="00BF3510" w:rsidRPr="00BE19C0" w:rsidRDefault="00BF3510" w:rsidP="00CC1B5C">
      <w:pPr>
        <w:rPr>
          <w:rStyle w:val="sourcecode"/>
        </w:rPr>
      </w:pPr>
      <w:r w:rsidRPr="00BE19C0">
        <w:rPr>
          <w:rStyle w:val="sourcecode"/>
        </w:rPr>
        <w:t>printf("%10s\t%11.7f\t%10.7f\t%10.7f\t%10.7f\n",</w:t>
      </w:r>
    </w:p>
    <w:p w14:paraId="12EFA05D" w14:textId="77777777" w:rsidR="004E52D3" w:rsidRDefault="00BF3510" w:rsidP="00CC1B5C">
      <w:pPr>
        <w:rPr>
          <w:rStyle w:val="sourcecode"/>
        </w:rPr>
      </w:pPr>
      <w:r w:rsidRPr="00BE19C0">
        <w:rPr>
          <w:rStyle w:val="sourcecode"/>
        </w:rPr>
        <w:tab/>
      </w:r>
      <w:r w:rsidRPr="00597461">
        <w:rPr>
          <w:rStyle w:val="sourcecode"/>
        </w:rPr>
        <w:t>snam, x2[0], x2[1], x2[2], x2[3]);</w:t>
      </w:r>
    </w:p>
    <w:p w14:paraId="0DE7C237" w14:textId="77777777" w:rsidR="004E52D3" w:rsidRDefault="00BF3510" w:rsidP="00CC1B5C">
      <w:pPr>
        <w:rPr>
          <w:rStyle w:val="sourcecode"/>
        </w:rPr>
      </w:pPr>
      <w:r w:rsidRPr="00597461">
        <w:rPr>
          <w:rStyle w:val="sourcecode"/>
        </w:rPr>
        <w:t>}</w:t>
      </w:r>
    </w:p>
    <w:p w14:paraId="0F1274D3" w14:textId="77777777" w:rsidR="004E52D3" w:rsidRDefault="00BF3510" w:rsidP="00CC1B5C">
      <w:pPr>
        <w:rPr>
          <w:rStyle w:val="sourcecode"/>
        </w:rPr>
      </w:pPr>
      <w:r w:rsidRPr="00597461">
        <w:rPr>
          <w:rStyle w:val="sourcecode"/>
        </w:rPr>
        <w:t>}</w:t>
      </w:r>
    </w:p>
    <w:p w14:paraId="52188902" w14:textId="77777777" w:rsidR="00BF3510" w:rsidRPr="00597461" w:rsidRDefault="00BF3510" w:rsidP="00CC1B5C">
      <w:pPr>
        <w:rPr>
          <w:rStyle w:val="sourcecode"/>
        </w:rPr>
      </w:pPr>
      <w:r w:rsidRPr="00597461">
        <w:rPr>
          <w:rStyle w:val="sourcecode"/>
        </w:rPr>
        <w:t>return OK;</w:t>
      </w:r>
    </w:p>
    <w:p w14:paraId="124D0113" w14:textId="77777777" w:rsidR="00283E02" w:rsidRDefault="00BF3510" w:rsidP="00CC1B5C">
      <w:pPr>
        <w:rPr>
          <w:rStyle w:val="sourcecode"/>
        </w:rPr>
      </w:pPr>
      <w:r w:rsidRPr="00597461">
        <w:rPr>
          <w:rStyle w:val="sourcecode"/>
        </w:rPr>
        <w:t>}</w:t>
      </w:r>
    </w:p>
    <w:p w14:paraId="2F2EE63C" w14:textId="77777777" w:rsidR="00283E02" w:rsidRDefault="00BF3510" w:rsidP="00877D89">
      <w:pPr>
        <w:pStyle w:val="berschrift1"/>
      </w:pPr>
      <w:bookmarkStart w:id="6" w:name="swe_set_ephe_path"/>
      <w:bookmarkStart w:id="7" w:name="_Toc58481306"/>
      <w:bookmarkEnd w:id="6"/>
      <w:r w:rsidRPr="00E04065">
        <w:t>The Ephemeris file related functions</w:t>
      </w:r>
      <w:bookmarkEnd w:id="7"/>
    </w:p>
    <w:p w14:paraId="35434558" w14:textId="77777777" w:rsidR="00BF3510" w:rsidRPr="00E04065" w:rsidRDefault="00BF3510" w:rsidP="00877D89">
      <w:pPr>
        <w:pStyle w:val="berschrift2"/>
      </w:pPr>
      <w:bookmarkStart w:id="8" w:name="_Toc58481307"/>
      <w:r w:rsidRPr="00E04065">
        <w:t>swe_set_</w:t>
      </w:r>
      <w:r w:rsidRPr="00877D89">
        <w:t>ephe</w:t>
      </w:r>
      <w:r w:rsidRPr="00E04065">
        <w:t>_path()</w:t>
      </w:r>
      <w:bookmarkEnd w:id="8"/>
    </w:p>
    <w:p w14:paraId="70C807A0" w14:textId="77777777" w:rsidR="00283E02" w:rsidRDefault="00BF3510" w:rsidP="00CC1B5C">
      <w:r w:rsidRPr="00D3464B">
        <w:t xml:space="preserve">This is the first function that should be called before any other function of the Swiss Ephemeris. Even if you don’t want to set an ephemeris path and use the Moshier ephemeris, it is nevertheless recommended to call </w:t>
      </w:r>
      <w:r w:rsidRPr="00A55FCE">
        <w:rPr>
          <w:rStyle w:val="functions"/>
        </w:rPr>
        <w:t>swe_set_ephe_path</w:t>
      </w:r>
      <w:r w:rsidRPr="00A55FCE">
        <w:rPr>
          <w:rStyle w:val="sourcecode"/>
        </w:rPr>
        <w:t>(NULL)</w:t>
      </w:r>
      <w:r w:rsidRPr="00A55FCE">
        <w:t>,</w:t>
      </w:r>
      <w:r w:rsidRPr="00D3464B">
        <w:t xml:space="preserve"> because this function makes important initializations. If you don’t do that, the Swiss Ephemeris may work, but the results may be not 100% consistent.</w:t>
      </w:r>
    </w:p>
    <w:p w14:paraId="44D969FB" w14:textId="77777777" w:rsidR="00283E02" w:rsidRDefault="00BF3510" w:rsidP="00CC1B5C">
      <w:r w:rsidRPr="00D3464B">
        <w:t xml:space="preserve">If the environment variable </w:t>
      </w:r>
      <w:r w:rsidRPr="005A103E">
        <w:rPr>
          <w:rStyle w:val="sourcecode"/>
        </w:rPr>
        <w:t>SE_EPHE_PATH</w:t>
      </w:r>
      <w:r w:rsidR="00446B06">
        <w:t xml:space="preserve"> </w:t>
      </w:r>
      <w:r w:rsidRPr="00D3464B">
        <w:t xml:space="preserve">exists in the environment where Swiss Ephemeris is used, its content is used to find the ephemeris files. The variable can contain a directory name, or a list of directory names separated by </w:t>
      </w:r>
      <w:r w:rsidRPr="00336BF7">
        <w:rPr>
          <w:rStyle w:val="sourcecode"/>
        </w:rPr>
        <w:t>;</w:t>
      </w:r>
      <w:r w:rsidRPr="00D3464B">
        <w:t xml:space="preserve"> (semicolon) on Windows or </w:t>
      </w:r>
      <w:r w:rsidRPr="00336BF7">
        <w:rPr>
          <w:rStyle w:val="sourcecode"/>
        </w:rPr>
        <w:t>:</w:t>
      </w:r>
      <w:r w:rsidRPr="00D3464B">
        <w:t xml:space="preserve"> (colon) on Unix.</w:t>
      </w:r>
    </w:p>
    <w:p w14:paraId="63C3888A" w14:textId="77777777" w:rsidR="007874A5" w:rsidRDefault="00BF3510" w:rsidP="007874A5">
      <w:pPr>
        <w:rPr>
          <w:rStyle w:val="sourcecode"/>
        </w:rPr>
      </w:pPr>
      <w:r w:rsidRPr="00597461">
        <w:rPr>
          <w:rStyle w:val="sourcecode"/>
        </w:rPr>
        <w:t xml:space="preserve">void </w:t>
      </w:r>
      <w:r w:rsidRPr="00A72C4F">
        <w:rPr>
          <w:rStyle w:val="functions"/>
        </w:rPr>
        <w:t>swe_set_ephe_path</w:t>
      </w:r>
      <w:r w:rsidRPr="00597461">
        <w:rPr>
          <w:rStyle w:val="sourcecode"/>
        </w:rPr>
        <w:t>(</w:t>
      </w:r>
    </w:p>
    <w:p w14:paraId="5F5A057A" w14:textId="77777777" w:rsidR="00BF3510" w:rsidRPr="00597461" w:rsidRDefault="00BF3510" w:rsidP="007874A5">
      <w:pPr>
        <w:ind w:firstLine="567"/>
        <w:rPr>
          <w:rStyle w:val="sourcecode"/>
        </w:rPr>
      </w:pPr>
      <w:r w:rsidRPr="00597461">
        <w:rPr>
          <w:rStyle w:val="sourcecode"/>
        </w:rPr>
        <w:t>char *path);</w:t>
      </w:r>
    </w:p>
    <w:p w14:paraId="1B90F004" w14:textId="77777777" w:rsidR="00BF3510" w:rsidRPr="00D3464B" w:rsidRDefault="00BF3510" w:rsidP="00CC1B5C">
      <w:r w:rsidRPr="00D3464B">
        <w:t>Usually an application will want to set its own ephemeris, e.g. as follows:</w:t>
      </w:r>
    </w:p>
    <w:p w14:paraId="22548300" w14:textId="77777777" w:rsidR="00283E02" w:rsidRDefault="00BF3510" w:rsidP="007874A5">
      <w:pPr>
        <w:ind w:firstLine="567"/>
        <w:rPr>
          <w:rStyle w:val="sourcecode"/>
        </w:rPr>
      </w:pPr>
      <w:r w:rsidRPr="005A103E">
        <w:rPr>
          <w:rStyle w:val="functions"/>
        </w:rPr>
        <w:t>swe_set_ephe_path</w:t>
      </w:r>
      <w:r w:rsidRPr="00597461">
        <w:rPr>
          <w:rStyle w:val="sourcecode"/>
        </w:rPr>
        <w:t>(”C:\\SWEPH\\EPHE”);</w:t>
      </w:r>
    </w:p>
    <w:p w14:paraId="1F325DA9" w14:textId="77777777" w:rsidR="00283E02" w:rsidRDefault="00BF3510" w:rsidP="00CC1B5C">
      <w:r w:rsidRPr="00D3464B">
        <w:t xml:space="preserve">The argument can be a single directory name or a list of directories, which are then searched in sequence. The argument of this call is ignored if the environment variable </w:t>
      </w:r>
      <w:r w:rsidRPr="005A103E">
        <w:rPr>
          <w:rStyle w:val="sourcecode"/>
        </w:rPr>
        <w:t>SE_EPHE_PATH</w:t>
      </w:r>
      <w:r w:rsidRPr="00D3464B">
        <w:t xml:space="preserve"> exists and is not empty.</w:t>
      </w:r>
      <w:r w:rsidRPr="00D3464B">
        <w:br/>
      </w:r>
      <w:r w:rsidRPr="00D3464B">
        <w:lastRenderedPageBreak/>
        <w:t xml:space="preserve">If you want to make sure that your program overrides any environment variable setting, you can use </w:t>
      </w:r>
      <w:r w:rsidRPr="00B248F1">
        <w:rPr>
          <w:rStyle w:val="functions"/>
        </w:rPr>
        <w:t>putenv()</w:t>
      </w:r>
      <w:r w:rsidRPr="00D3464B">
        <w:t xml:space="preserve"> to set it to an empty string.</w:t>
      </w:r>
    </w:p>
    <w:p w14:paraId="6A3FDAE2" w14:textId="77777777" w:rsidR="00BF3510" w:rsidRPr="00D3464B" w:rsidRDefault="00BF3510" w:rsidP="00CC1B5C">
      <w:r w:rsidRPr="00D3464B">
        <w:t xml:space="preserve">If the path is longer than </w:t>
      </w:r>
      <w:r w:rsidRPr="008C39AD">
        <w:rPr>
          <w:b/>
          <w:bCs/>
          <w:color w:val="FF0000"/>
        </w:rPr>
        <w:t>256 bytes</w:t>
      </w:r>
      <w:r w:rsidRPr="00D3464B">
        <w:t xml:space="preserve">, </w:t>
      </w:r>
      <w:r w:rsidRPr="00B248F1">
        <w:rPr>
          <w:rStyle w:val="functions"/>
        </w:rPr>
        <w:t>swe_set_ephe_path()</w:t>
      </w:r>
      <w:r w:rsidRPr="00D3464B">
        <w:t xml:space="preserve"> sets the path </w:t>
      </w:r>
      <w:r w:rsidRPr="00FE3C22">
        <w:rPr>
          <w:rStyle w:val="FileName"/>
        </w:rPr>
        <w:t>\SWEPH\EPHE</w:t>
      </w:r>
      <w:r w:rsidRPr="00D3464B">
        <w:t xml:space="preserve"> instead.</w:t>
      </w:r>
    </w:p>
    <w:p w14:paraId="2EBCFCAD" w14:textId="77777777" w:rsidR="00BF3510" w:rsidRPr="00FE3C22" w:rsidRDefault="00BF3510" w:rsidP="00CC1B5C">
      <w:pPr>
        <w:rPr>
          <w:rStyle w:val="FileName"/>
        </w:rPr>
      </w:pPr>
      <w:r w:rsidRPr="00D3464B">
        <w:t xml:space="preserve">If no environment variable exists and </w:t>
      </w:r>
      <w:r w:rsidRPr="00B248F1">
        <w:rPr>
          <w:rStyle w:val="functions"/>
        </w:rPr>
        <w:t>swe_set_ephe_path()</w:t>
      </w:r>
      <w:r w:rsidRPr="00D3464B">
        <w:t xml:space="preserve"> is never called, the built-in ephemeris path is used. On Windows it is </w:t>
      </w:r>
      <w:r w:rsidRPr="00FE3C22">
        <w:rPr>
          <w:rStyle w:val="FileName"/>
        </w:rPr>
        <w:t>”\sweph\ephe”</w:t>
      </w:r>
      <w:r w:rsidRPr="00D3464B">
        <w:t xml:space="preserve"> relative to the current working drive, on Unix it is </w:t>
      </w:r>
      <w:r w:rsidRPr="00FE3C22">
        <w:rPr>
          <w:rStyle w:val="FileName"/>
        </w:rPr>
        <w:t>"/users/ephe".</w:t>
      </w:r>
    </w:p>
    <w:p w14:paraId="233633E5" w14:textId="77777777" w:rsidR="00283E02" w:rsidRDefault="00BF3510" w:rsidP="00CC1B5C">
      <w:r w:rsidRPr="00D3464B">
        <w:t xml:space="preserve">Asteroid ephemerides are looked for in the subdirectories </w:t>
      </w:r>
      <w:r w:rsidRPr="00FE3C22">
        <w:rPr>
          <w:rStyle w:val="FileName"/>
        </w:rPr>
        <w:t xml:space="preserve">ast0, ast1, ast2 .. ast9 </w:t>
      </w:r>
      <w:r w:rsidRPr="00D3464B">
        <w:t xml:space="preserve">of the ephemeris directory and, if not found there, in the ephemeris directory itself. Asteroids with numbers 0 – 999 are expected in directory </w:t>
      </w:r>
      <w:r w:rsidRPr="00FE3C22">
        <w:rPr>
          <w:rStyle w:val="FileName"/>
        </w:rPr>
        <w:t>ast0</w:t>
      </w:r>
      <w:r w:rsidRPr="00D3464B">
        <w:t xml:space="preserve">, those with numbers 1000 – 1999 in directory </w:t>
      </w:r>
      <w:r w:rsidRPr="00FE3C22">
        <w:rPr>
          <w:rStyle w:val="FileName"/>
        </w:rPr>
        <w:t>ast1</w:t>
      </w:r>
      <w:r w:rsidRPr="00D3464B">
        <w:t xml:space="preserve"> etc.</w:t>
      </w:r>
    </w:p>
    <w:p w14:paraId="717190C2" w14:textId="77777777" w:rsidR="00283E02" w:rsidRDefault="00BF3510" w:rsidP="00CC1B5C">
      <w:r w:rsidRPr="00D3464B">
        <w:t xml:space="preserve">The environment variable </w:t>
      </w:r>
      <w:r w:rsidRPr="005A103E">
        <w:rPr>
          <w:rStyle w:val="sourcecode"/>
        </w:rPr>
        <w:t>SE_EPHE_PATH</w:t>
      </w:r>
      <w:r w:rsidRPr="00D3464B">
        <w:t xml:space="preserve"> is most convenient when a user has several applications installed which all use the Swiss Ephemeris but would normally expect the ephemeris files in different application-specific directories. The use can override this by setting the environment variable, which forces all the different applications to use the same ephemeris directory. This allows him to use only one set of installed ephemeris files for all different applications. A developer should accept this override feature and allow the sophisticated users to exploit it.</w:t>
      </w:r>
    </w:p>
    <w:p w14:paraId="2CCB6800" w14:textId="77777777" w:rsidR="00BF3510" w:rsidRPr="00E04065" w:rsidRDefault="00BF3510" w:rsidP="00877D89">
      <w:pPr>
        <w:pStyle w:val="berschrift2"/>
      </w:pPr>
      <w:bookmarkStart w:id="9" w:name="_Toc58481308"/>
      <w:r w:rsidRPr="00E04065">
        <w:t>swe_close()</w:t>
      </w:r>
      <w:bookmarkEnd w:id="9"/>
    </w:p>
    <w:p w14:paraId="126195DB" w14:textId="77777777" w:rsidR="00BF3510" w:rsidRPr="00597461" w:rsidRDefault="00BF3510" w:rsidP="00CC1B5C">
      <w:pPr>
        <w:rPr>
          <w:rStyle w:val="sourcecode"/>
        </w:rPr>
      </w:pPr>
      <w:r w:rsidRPr="00597461">
        <w:rPr>
          <w:rStyle w:val="sourcecode"/>
        </w:rPr>
        <w:t>/* close Swiss Ephemeris */</w:t>
      </w:r>
    </w:p>
    <w:p w14:paraId="44BE9B78" w14:textId="77777777" w:rsidR="007874A5" w:rsidRDefault="00BF3510" w:rsidP="00A068C7">
      <w:pPr>
        <w:rPr>
          <w:rStyle w:val="sourcecode"/>
        </w:rPr>
      </w:pPr>
      <w:r w:rsidRPr="00597461">
        <w:rPr>
          <w:rStyle w:val="sourcecode"/>
        </w:rPr>
        <w:t xml:space="preserve">void </w:t>
      </w:r>
      <w:r w:rsidRPr="00A72C4F">
        <w:rPr>
          <w:rStyle w:val="functions"/>
        </w:rPr>
        <w:t>swe_close</w:t>
      </w:r>
      <w:r w:rsidRPr="00597461">
        <w:rPr>
          <w:rStyle w:val="sourcecode"/>
        </w:rPr>
        <w:t>(</w:t>
      </w:r>
    </w:p>
    <w:p w14:paraId="5F5F2B2D" w14:textId="77777777" w:rsidR="00283E02" w:rsidRDefault="00BF3510" w:rsidP="007874A5">
      <w:pPr>
        <w:ind w:firstLine="567"/>
        <w:rPr>
          <w:rStyle w:val="sourcecode"/>
        </w:rPr>
      </w:pPr>
      <w:r w:rsidRPr="00597461">
        <w:rPr>
          <w:rStyle w:val="sourcecode"/>
        </w:rPr>
        <w:t>void);</w:t>
      </w:r>
    </w:p>
    <w:p w14:paraId="61083C5B" w14:textId="77777777" w:rsidR="00283E02" w:rsidRDefault="00BF3510" w:rsidP="00CC1B5C">
      <w:r w:rsidRPr="00D3464B">
        <w:t xml:space="preserve">At the end of your computations you can release </w:t>
      </w:r>
      <w:r w:rsidR="003E7D44" w:rsidRPr="00D3464B">
        <w:t>all</w:t>
      </w:r>
      <w:r w:rsidRPr="00D3464B">
        <w:t xml:space="preserve"> resources (open files and allocated memory) used by the Swiss Ephemeris DLL.</w:t>
      </w:r>
    </w:p>
    <w:p w14:paraId="14005530" w14:textId="77777777" w:rsidR="00283E02" w:rsidRDefault="00CA4DB6" w:rsidP="00CC1B5C">
      <w:r w:rsidRPr="00D3464B">
        <w:t xml:space="preserve">After </w:t>
      </w:r>
      <w:r w:rsidRPr="005A103E">
        <w:rPr>
          <w:rStyle w:val="functions"/>
        </w:rPr>
        <w:t>swe_close()</w:t>
      </w:r>
      <w:r w:rsidRPr="00D3464B">
        <w:t xml:space="preserve">, </w:t>
      </w:r>
      <w:r w:rsidRPr="008C39AD">
        <w:rPr>
          <w:b/>
          <w:bCs/>
          <w:color w:val="FF0000"/>
        </w:rPr>
        <w:t>no</w:t>
      </w:r>
      <w:r w:rsidRPr="00D3464B">
        <w:t xml:space="preserve"> Swiss Ephemeris functions should be used unless you call </w:t>
      </w:r>
      <w:r w:rsidRPr="005A103E">
        <w:rPr>
          <w:rStyle w:val="functions"/>
        </w:rPr>
        <w:t>swe_set_ephe_path()</w:t>
      </w:r>
      <w:r w:rsidRPr="00D3464B">
        <w:t xml:space="preserve"> again and, if required, </w:t>
      </w:r>
      <w:r w:rsidRPr="005A103E">
        <w:rPr>
          <w:rStyle w:val="functions"/>
        </w:rPr>
        <w:t>swe_set_jpl_file()</w:t>
      </w:r>
      <w:r w:rsidRPr="00D3464B">
        <w:t>.</w:t>
      </w:r>
    </w:p>
    <w:p w14:paraId="6BD0DC04" w14:textId="77777777" w:rsidR="00283E02" w:rsidRDefault="00BF3510" w:rsidP="00877D89">
      <w:pPr>
        <w:pStyle w:val="berschrift2"/>
      </w:pPr>
      <w:bookmarkStart w:id="10" w:name="_Toc58481309"/>
      <w:r w:rsidRPr="00E04065">
        <w:t>swe_set_jpl_file()</w:t>
      </w:r>
      <w:bookmarkEnd w:id="10"/>
    </w:p>
    <w:p w14:paraId="46956D87" w14:textId="77777777" w:rsidR="00BF3510" w:rsidRPr="00597461" w:rsidRDefault="00BF3510" w:rsidP="00CC1B5C">
      <w:pPr>
        <w:rPr>
          <w:rStyle w:val="sourcecode"/>
        </w:rPr>
      </w:pPr>
      <w:r w:rsidRPr="00597461">
        <w:rPr>
          <w:rStyle w:val="sourcecode"/>
        </w:rPr>
        <w:t>/* set name of JPL ephemeris file */</w:t>
      </w:r>
    </w:p>
    <w:p w14:paraId="6D97B96B" w14:textId="77777777" w:rsidR="007874A5" w:rsidRDefault="00BF3510" w:rsidP="00CC1B5C">
      <w:pPr>
        <w:rPr>
          <w:rStyle w:val="sourcecode"/>
        </w:rPr>
      </w:pPr>
      <w:r w:rsidRPr="00597461">
        <w:rPr>
          <w:rStyle w:val="sourcecode"/>
        </w:rPr>
        <w:t xml:space="preserve">void </w:t>
      </w:r>
      <w:r w:rsidRPr="00A72C4F">
        <w:rPr>
          <w:rStyle w:val="functions"/>
        </w:rPr>
        <w:t>swe_set_jpl_file</w:t>
      </w:r>
      <w:r w:rsidRPr="00597461">
        <w:rPr>
          <w:rStyle w:val="sourcecode"/>
        </w:rPr>
        <w:t>(</w:t>
      </w:r>
    </w:p>
    <w:p w14:paraId="70B134DB" w14:textId="77777777" w:rsidR="00283E02" w:rsidRDefault="00BF3510" w:rsidP="007874A5">
      <w:pPr>
        <w:ind w:firstLine="567"/>
        <w:rPr>
          <w:rStyle w:val="sourcecode"/>
        </w:rPr>
      </w:pPr>
      <w:r w:rsidRPr="00597461">
        <w:rPr>
          <w:rStyle w:val="sourcecode"/>
        </w:rPr>
        <w:t>char *fname);</w:t>
      </w:r>
    </w:p>
    <w:p w14:paraId="5945A07B" w14:textId="77777777" w:rsidR="00BF3510" w:rsidRPr="00D3464B" w:rsidRDefault="00BF3510" w:rsidP="00CC1B5C">
      <w:r w:rsidRPr="00D3464B">
        <w:t xml:space="preserve">If you work with the JPL ephemeris, SwissEph uses the default file name which is defined in </w:t>
      </w:r>
      <w:r w:rsidRPr="00FE3C22">
        <w:rPr>
          <w:rStyle w:val="FileName"/>
        </w:rPr>
        <w:t>swephexp.h</w:t>
      </w:r>
      <w:r w:rsidRPr="00D3464B">
        <w:t xml:space="preserve"> as </w:t>
      </w:r>
      <w:r w:rsidRPr="00EC44E6">
        <w:rPr>
          <w:rStyle w:val="sourcecode"/>
        </w:rPr>
        <w:t>SE_FNAME_DFT</w:t>
      </w:r>
      <w:r w:rsidRPr="00D3464B">
        <w:t xml:space="preserve">. Currently, it has the value </w:t>
      </w:r>
      <w:r w:rsidRPr="00FE3C22">
        <w:rPr>
          <w:rStyle w:val="FileName"/>
        </w:rPr>
        <w:t>”de406.eph” or ”de431.eph”</w:t>
      </w:r>
      <w:r w:rsidRPr="00D3464B">
        <w:t>.</w:t>
      </w:r>
    </w:p>
    <w:p w14:paraId="5F2A7050" w14:textId="77777777" w:rsidR="00283E02" w:rsidRDefault="00BF3510" w:rsidP="00CC1B5C">
      <w:r w:rsidRPr="00D3464B">
        <w:t xml:space="preserve">If a different JPL ephemeris file is required, call the function </w:t>
      </w:r>
      <w:r w:rsidRPr="00B248F1">
        <w:rPr>
          <w:rStyle w:val="functions"/>
        </w:rPr>
        <w:t>swe_set_jpl_file()</w:t>
      </w:r>
      <w:r w:rsidRPr="00D3464B">
        <w:rPr>
          <w:i/>
          <w:iCs/>
        </w:rPr>
        <w:t xml:space="preserve"> </w:t>
      </w:r>
      <w:r w:rsidRPr="00D3464B">
        <w:t>to make the file name known to the software, e.g.</w:t>
      </w:r>
    </w:p>
    <w:p w14:paraId="7A23A0E6" w14:textId="77777777" w:rsidR="00283E02" w:rsidRDefault="00BF3510" w:rsidP="00CC1B5C">
      <w:pPr>
        <w:rPr>
          <w:rStyle w:val="sourcecode"/>
        </w:rPr>
      </w:pPr>
      <w:r w:rsidRPr="00EC44E6">
        <w:rPr>
          <w:rStyle w:val="functions"/>
        </w:rPr>
        <w:t>swe_set_jpl_file</w:t>
      </w:r>
      <w:r w:rsidRPr="00597461">
        <w:rPr>
          <w:rStyle w:val="sourcecode"/>
        </w:rPr>
        <w:t>(”de405.eph”);</w:t>
      </w:r>
    </w:p>
    <w:p w14:paraId="43E090B7" w14:textId="77777777" w:rsidR="00BF3510" w:rsidRPr="00D3464B" w:rsidRDefault="00BF3510" w:rsidP="00CC1B5C">
      <w:r w:rsidRPr="00D3464B">
        <w:t>This file must reside in the ephemeris path you are using for all your ephemeris files.</w:t>
      </w:r>
    </w:p>
    <w:p w14:paraId="191C8B62" w14:textId="77777777" w:rsidR="00283E02" w:rsidRDefault="00BF3510" w:rsidP="00CC1B5C">
      <w:r w:rsidRPr="00D3464B">
        <w:t xml:space="preserve">If the file name is longer than 256 byte, </w:t>
      </w:r>
      <w:r w:rsidRPr="00B248F1">
        <w:rPr>
          <w:rStyle w:val="functions"/>
        </w:rPr>
        <w:t>swe_set_jpl_file()</w:t>
      </w:r>
      <w:r w:rsidRPr="00D3464B">
        <w:t xml:space="preserve"> cuts the file name to a length of 256 bytes. The error will become visible after the first call of </w:t>
      </w:r>
      <w:r w:rsidRPr="00B248F1">
        <w:rPr>
          <w:rStyle w:val="functions"/>
        </w:rPr>
        <w:t>swe_calc()</w:t>
      </w:r>
      <w:r w:rsidRPr="00D3464B">
        <w:t>, when it will return zero positions and an error message.</w:t>
      </w:r>
    </w:p>
    <w:p w14:paraId="771BEC57" w14:textId="77777777" w:rsidR="00283E02" w:rsidRDefault="00BF3510" w:rsidP="00877D89">
      <w:pPr>
        <w:pStyle w:val="berschrift2"/>
      </w:pPr>
      <w:bookmarkStart w:id="11" w:name="_Toc58481310"/>
      <w:r w:rsidRPr="00E04065">
        <w:t>swe_version()</w:t>
      </w:r>
      <w:bookmarkEnd w:id="11"/>
    </w:p>
    <w:p w14:paraId="0546B939" w14:textId="77777777" w:rsidR="00BF3510" w:rsidRPr="00597461" w:rsidRDefault="00BF3510" w:rsidP="00CC1B5C">
      <w:pPr>
        <w:rPr>
          <w:rStyle w:val="sourcecode"/>
        </w:rPr>
      </w:pPr>
      <w:r w:rsidRPr="00597461">
        <w:rPr>
          <w:rStyle w:val="sourcecode"/>
        </w:rPr>
        <w:t>/* find out version number of your Swiss Ephemeris version */</w:t>
      </w:r>
    </w:p>
    <w:p w14:paraId="053C7DAD" w14:textId="77777777" w:rsidR="007874A5" w:rsidRDefault="00BF3510" w:rsidP="00CC1B5C">
      <w:pPr>
        <w:rPr>
          <w:rStyle w:val="sourcecode"/>
        </w:rPr>
      </w:pPr>
      <w:r w:rsidRPr="00597461">
        <w:rPr>
          <w:rStyle w:val="sourcecode"/>
        </w:rPr>
        <w:t>char *</w:t>
      </w:r>
      <w:r w:rsidRPr="00A72C4F">
        <w:rPr>
          <w:rStyle w:val="functions"/>
        </w:rPr>
        <w:t>swe_version</w:t>
      </w:r>
      <w:r w:rsidRPr="00597461">
        <w:rPr>
          <w:rStyle w:val="sourcecode"/>
        </w:rPr>
        <w:t>(</w:t>
      </w:r>
    </w:p>
    <w:p w14:paraId="7CAE11A3" w14:textId="77777777" w:rsidR="00283E02" w:rsidRDefault="00BF3510" w:rsidP="007874A5">
      <w:pPr>
        <w:ind w:firstLine="567"/>
        <w:rPr>
          <w:rStyle w:val="sourcecode"/>
        </w:rPr>
      </w:pPr>
      <w:r w:rsidRPr="00597461">
        <w:rPr>
          <w:rStyle w:val="sourcecode"/>
        </w:rPr>
        <w:t>char *svers);</w:t>
      </w:r>
    </w:p>
    <w:p w14:paraId="3CE79878" w14:textId="77777777" w:rsidR="00283E02" w:rsidRDefault="00BF3510" w:rsidP="00CC1B5C">
      <w:pPr>
        <w:rPr>
          <w:rStyle w:val="sourcecode"/>
        </w:rPr>
      </w:pPr>
      <w:r w:rsidRPr="00597461">
        <w:rPr>
          <w:rStyle w:val="sourcecode"/>
        </w:rPr>
        <w:t>/* svers is a string variable with sufficient space to contain the version number (255 char) */</w:t>
      </w:r>
    </w:p>
    <w:p w14:paraId="1BD10FFC" w14:textId="77777777" w:rsidR="00283E02" w:rsidRDefault="00BF3510" w:rsidP="00CC1B5C">
      <w:r w:rsidRPr="00D3464B">
        <w:t>The function returns a pointer to the string svers, i.e. to the version number of the Swiss Ephemeris that your software is using.</w:t>
      </w:r>
      <w:bookmarkStart w:id="12" w:name="_Hlk477399311"/>
    </w:p>
    <w:p w14:paraId="3E5EE899" w14:textId="77777777" w:rsidR="00283E02" w:rsidRDefault="00BF3510" w:rsidP="00877D89">
      <w:pPr>
        <w:pStyle w:val="berschrift2"/>
      </w:pPr>
      <w:bookmarkStart w:id="13" w:name="_Toc58481311"/>
      <w:r w:rsidRPr="00E04065">
        <w:t>swe_get_library_path()</w:t>
      </w:r>
      <w:bookmarkEnd w:id="13"/>
    </w:p>
    <w:p w14:paraId="5A0E1C4F" w14:textId="77777777" w:rsidR="00BF3510" w:rsidRPr="00597461" w:rsidRDefault="00BF3510" w:rsidP="00CC1B5C">
      <w:pPr>
        <w:rPr>
          <w:rStyle w:val="sourcecode"/>
        </w:rPr>
      </w:pPr>
      <w:r w:rsidRPr="00597461">
        <w:rPr>
          <w:rStyle w:val="sourcecode"/>
        </w:rPr>
        <w:t>/* find out the library path of the DLL or executable */</w:t>
      </w:r>
    </w:p>
    <w:p w14:paraId="6A60DDA9" w14:textId="77777777" w:rsidR="007874A5" w:rsidRDefault="00BF3510" w:rsidP="00CC1B5C">
      <w:pPr>
        <w:rPr>
          <w:rStyle w:val="sourcecode"/>
        </w:rPr>
      </w:pPr>
      <w:r w:rsidRPr="00597461">
        <w:rPr>
          <w:rStyle w:val="sourcecode"/>
        </w:rPr>
        <w:t>char *</w:t>
      </w:r>
      <w:r w:rsidRPr="00EC44E6">
        <w:rPr>
          <w:rStyle w:val="functions"/>
        </w:rPr>
        <w:t>swe_get_library_path</w:t>
      </w:r>
      <w:r w:rsidRPr="00597461">
        <w:rPr>
          <w:rStyle w:val="sourcecode"/>
        </w:rPr>
        <w:t>(</w:t>
      </w:r>
    </w:p>
    <w:p w14:paraId="212489DE" w14:textId="77777777" w:rsidR="00283E02" w:rsidRDefault="00BF3510" w:rsidP="007874A5">
      <w:pPr>
        <w:ind w:firstLine="567"/>
        <w:rPr>
          <w:rStyle w:val="sourcecode"/>
        </w:rPr>
      </w:pPr>
      <w:r w:rsidRPr="00597461">
        <w:rPr>
          <w:rStyle w:val="sourcecode"/>
        </w:rPr>
        <w:t>char *spath);</w:t>
      </w:r>
    </w:p>
    <w:p w14:paraId="11C9CB97" w14:textId="77777777" w:rsidR="00283E02" w:rsidRDefault="00BF3510" w:rsidP="00CC1B5C">
      <w:pPr>
        <w:rPr>
          <w:rStyle w:val="sourcecode"/>
        </w:rPr>
      </w:pPr>
      <w:r w:rsidRPr="00597461">
        <w:rPr>
          <w:rStyle w:val="sourcecode"/>
        </w:rPr>
        <w:t>/* spath is a string variable with sufficient space to contain the library path (255 char) */</w:t>
      </w:r>
    </w:p>
    <w:p w14:paraId="3818F6CE" w14:textId="7211B21D" w:rsidR="009F6CEE" w:rsidRDefault="00BF3510" w:rsidP="009F6CEE">
      <w:r w:rsidRPr="00D3464B">
        <w:lastRenderedPageBreak/>
        <w:t>The function returns a pointer to the string spath, which contains the path in which the executable resides. If it is running with a DLL, then spath contains the path of the DLL.</w:t>
      </w:r>
    </w:p>
    <w:p w14:paraId="30C11FE4" w14:textId="0931F3C8" w:rsidR="009F6CEE" w:rsidRDefault="009F6CEE" w:rsidP="009F6CEE">
      <w:pPr>
        <w:pStyle w:val="berschrift2"/>
      </w:pPr>
      <w:bookmarkStart w:id="14" w:name="_Toc58481312"/>
      <w:r w:rsidRPr="009F6CEE">
        <w:t>swe_get_current_file_data</w:t>
      </w:r>
      <w:r w:rsidRPr="00E04065">
        <w:t>()</w:t>
      </w:r>
      <w:bookmarkEnd w:id="14"/>
    </w:p>
    <w:p w14:paraId="6D9939C5" w14:textId="4CDB0042" w:rsidR="009365AB" w:rsidRPr="009365AB" w:rsidRDefault="009365AB" w:rsidP="009365AB">
      <w:pPr>
        <w:rPr>
          <w:rStyle w:val="sourcecode"/>
          <w:rFonts w:ascii="Segoe UI" w:hAnsi="Segoe UI"/>
          <w:color w:val="auto"/>
        </w:rPr>
      </w:pPr>
      <w:r w:rsidRPr="009365AB">
        <w:rPr>
          <w:rStyle w:val="sourcecode"/>
          <w:rFonts w:ascii="Segoe UI" w:hAnsi="Segoe UI"/>
          <w:color w:val="auto"/>
        </w:rPr>
        <w:t>This is function can be used to find out the start and end date of an *se1 ephemeris file after a call of swe_calc().</w:t>
      </w:r>
    </w:p>
    <w:p w14:paraId="7A117BFC" w14:textId="1E796462" w:rsidR="002A24FE" w:rsidRDefault="009F6CEE" w:rsidP="002A24FE">
      <w:pPr>
        <w:rPr>
          <w:rStyle w:val="sourcecode"/>
          <w:rFonts w:ascii="Segoe UI" w:hAnsi="Segoe UI"/>
          <w:color w:val="auto"/>
          <w:szCs w:val="20"/>
        </w:rPr>
      </w:pPr>
      <w:r w:rsidRPr="009F6CEE">
        <w:rPr>
          <w:rStyle w:val="sourcecode"/>
          <w:rFonts w:ascii="Segoe UI" w:hAnsi="Segoe UI"/>
          <w:color w:val="auto"/>
          <w:szCs w:val="20"/>
        </w:rPr>
        <w:t xml:space="preserve">The function </w:t>
      </w:r>
      <w:r w:rsidR="002A24FE">
        <w:rPr>
          <w:rStyle w:val="sourcecode"/>
          <w:rFonts w:ascii="Segoe UI" w:hAnsi="Segoe UI"/>
          <w:color w:val="auto"/>
          <w:szCs w:val="20"/>
        </w:rPr>
        <w:t xml:space="preserve">returns </w:t>
      </w:r>
      <w:r w:rsidRPr="009F6CEE">
        <w:rPr>
          <w:rStyle w:val="sourcecode"/>
          <w:rFonts w:ascii="Segoe UI" w:hAnsi="Segoe UI"/>
          <w:color w:val="auto"/>
          <w:szCs w:val="20"/>
        </w:rPr>
        <w:t>data from internal file structures sweph.fidat</w:t>
      </w:r>
      <w:r>
        <w:rPr>
          <w:rStyle w:val="sourcecode"/>
          <w:rFonts w:ascii="Segoe UI" w:hAnsi="Segoe UI"/>
          <w:color w:val="auto"/>
          <w:szCs w:val="20"/>
        </w:rPr>
        <w:t xml:space="preserve"> </w:t>
      </w:r>
      <w:r w:rsidRPr="009F6CEE">
        <w:rPr>
          <w:rStyle w:val="sourcecode"/>
          <w:rFonts w:ascii="Segoe UI" w:hAnsi="Segoe UI"/>
          <w:color w:val="auto"/>
          <w:szCs w:val="20"/>
        </w:rPr>
        <w:t>used in</w:t>
      </w:r>
      <w:r w:rsidR="009365AB">
        <w:rPr>
          <w:rStyle w:val="sourcecode"/>
          <w:rFonts w:ascii="Segoe UI" w:hAnsi="Segoe UI"/>
          <w:color w:val="auto"/>
          <w:szCs w:val="20"/>
        </w:rPr>
        <w:t xml:space="preserve"> the</w:t>
      </w:r>
      <w:r w:rsidRPr="009F6CEE">
        <w:rPr>
          <w:rStyle w:val="sourcecode"/>
          <w:rFonts w:ascii="Segoe UI" w:hAnsi="Segoe UI"/>
          <w:color w:val="auto"/>
          <w:szCs w:val="20"/>
        </w:rPr>
        <w:t xml:space="preserve"> </w:t>
      </w:r>
      <w:r w:rsidRPr="002A24FE">
        <w:rPr>
          <w:rStyle w:val="sourcecode"/>
          <w:rFonts w:ascii="Segoe UI" w:hAnsi="Segoe UI"/>
          <w:i/>
          <w:iCs/>
          <w:color w:val="auto"/>
          <w:szCs w:val="20"/>
        </w:rPr>
        <w:t>last cal</w:t>
      </w:r>
      <w:r w:rsidR="002A24FE" w:rsidRPr="002A24FE">
        <w:rPr>
          <w:rStyle w:val="sourcecode"/>
          <w:rFonts w:ascii="Segoe UI" w:hAnsi="Segoe UI"/>
          <w:i/>
          <w:iCs/>
          <w:color w:val="auto"/>
          <w:szCs w:val="20"/>
        </w:rPr>
        <w:t>l</w:t>
      </w:r>
      <w:r w:rsidRPr="009F6CEE">
        <w:rPr>
          <w:rStyle w:val="sourcecode"/>
          <w:rFonts w:ascii="Segoe UI" w:hAnsi="Segoe UI"/>
          <w:color w:val="auto"/>
          <w:szCs w:val="20"/>
        </w:rPr>
        <w:t xml:space="preserve"> to swe_calc() or swe_fixstar().</w:t>
      </w:r>
      <w:r w:rsidR="002A24FE">
        <w:rPr>
          <w:rStyle w:val="sourcecode"/>
          <w:rFonts w:ascii="Segoe UI" w:hAnsi="Segoe UI"/>
          <w:color w:val="auto"/>
          <w:szCs w:val="20"/>
        </w:rPr>
        <w:t xml:space="preserve"> Data returned are (currently) 0 with JPL files and fixed star files. Thus, the function is only useful for ephemerides of planets or asteroids that are based on *.se1 files.</w:t>
      </w:r>
      <w:r w:rsidR="009365AB">
        <w:rPr>
          <w:rStyle w:val="sourcecode"/>
          <w:rFonts w:ascii="Segoe UI" w:hAnsi="Segoe UI"/>
          <w:color w:val="auto"/>
          <w:szCs w:val="20"/>
        </w:rPr>
        <w:t xml:space="preserve"> </w:t>
      </w:r>
    </w:p>
    <w:p w14:paraId="6BA0734C" w14:textId="77777777" w:rsidR="009F6CEE" w:rsidRPr="009F6CEE" w:rsidRDefault="009F6CEE" w:rsidP="009F6CEE">
      <w:pPr>
        <w:rPr>
          <w:rStyle w:val="sourcecode"/>
          <w:rFonts w:ascii="Segoe UI" w:hAnsi="Segoe UI"/>
          <w:color w:val="auto"/>
          <w:szCs w:val="20"/>
        </w:rPr>
      </w:pPr>
    </w:p>
    <w:p w14:paraId="43A7272E" w14:textId="77777777" w:rsidR="009F6CEE" w:rsidRPr="009F6CEE" w:rsidRDefault="009F6CEE" w:rsidP="009F6CEE">
      <w:pPr>
        <w:rPr>
          <w:rStyle w:val="sourcecode"/>
        </w:rPr>
      </w:pPr>
      <w:r w:rsidRPr="009F6CEE">
        <w:rPr>
          <w:rStyle w:val="sourcecode"/>
        </w:rPr>
        <w:t>// ifno = 0     planet file sepl_xxx, used for Sun .. Pluto, or jpl file</w:t>
      </w:r>
    </w:p>
    <w:p w14:paraId="7E96EE31" w14:textId="77777777" w:rsidR="009F6CEE" w:rsidRPr="009F6CEE" w:rsidRDefault="009F6CEE" w:rsidP="009F6CEE">
      <w:pPr>
        <w:rPr>
          <w:rStyle w:val="sourcecode"/>
        </w:rPr>
      </w:pPr>
      <w:r w:rsidRPr="009F6CEE">
        <w:rPr>
          <w:rStyle w:val="sourcecode"/>
        </w:rPr>
        <w:t>// ifno = 1     moon file semo_xxx</w:t>
      </w:r>
    </w:p>
    <w:p w14:paraId="7F3CCFDF" w14:textId="77777777" w:rsidR="009F6CEE" w:rsidRPr="009F6CEE" w:rsidRDefault="009F6CEE" w:rsidP="009F6CEE">
      <w:pPr>
        <w:rPr>
          <w:rStyle w:val="sourcecode"/>
        </w:rPr>
      </w:pPr>
      <w:r w:rsidRPr="009F6CEE">
        <w:rPr>
          <w:rStyle w:val="sourcecode"/>
        </w:rPr>
        <w:t>// ifno = 2     main asteroid file seas_xxx  if such an object was computed</w:t>
      </w:r>
    </w:p>
    <w:p w14:paraId="5AFFAACD" w14:textId="77777777" w:rsidR="009F6CEE" w:rsidRPr="009F6CEE" w:rsidRDefault="009F6CEE" w:rsidP="009F6CEE">
      <w:pPr>
        <w:rPr>
          <w:rStyle w:val="sourcecode"/>
        </w:rPr>
      </w:pPr>
      <w:r w:rsidRPr="009F6CEE">
        <w:rPr>
          <w:rStyle w:val="sourcecode"/>
        </w:rPr>
        <w:t>// ifno = 3     other asteroid or planetary moon file, if such object was computed</w:t>
      </w:r>
    </w:p>
    <w:p w14:paraId="1D486001" w14:textId="77777777" w:rsidR="009F6CEE" w:rsidRPr="009F6CEE" w:rsidRDefault="009F6CEE" w:rsidP="009F6CEE">
      <w:pPr>
        <w:rPr>
          <w:rStyle w:val="sourcecode"/>
        </w:rPr>
      </w:pPr>
      <w:r w:rsidRPr="009F6CEE">
        <w:rPr>
          <w:rStyle w:val="sourcecode"/>
        </w:rPr>
        <w:t>// ifno = 4     star file</w:t>
      </w:r>
    </w:p>
    <w:p w14:paraId="7C97BE8E" w14:textId="77777777" w:rsidR="009F6CEE" w:rsidRPr="009F6CEE" w:rsidRDefault="009F6CEE" w:rsidP="009F6CEE">
      <w:pPr>
        <w:rPr>
          <w:rStyle w:val="sourcecode"/>
        </w:rPr>
      </w:pPr>
      <w:r w:rsidRPr="009F6CEE">
        <w:rPr>
          <w:rStyle w:val="sourcecode"/>
        </w:rPr>
        <w:t>// Return value: full file pathname, or NULL if no data</w:t>
      </w:r>
    </w:p>
    <w:p w14:paraId="647656A1" w14:textId="77777777" w:rsidR="009F6CEE" w:rsidRPr="009F6CEE" w:rsidRDefault="009F6CEE" w:rsidP="009F6CEE">
      <w:pPr>
        <w:rPr>
          <w:rStyle w:val="sourcecode"/>
        </w:rPr>
      </w:pPr>
      <w:r w:rsidRPr="009F6CEE">
        <w:rPr>
          <w:rStyle w:val="sourcecode"/>
        </w:rPr>
        <w:t>// tfstart = start date of file,</w:t>
      </w:r>
    </w:p>
    <w:p w14:paraId="2AE640DF" w14:textId="77777777" w:rsidR="009F6CEE" w:rsidRPr="009F6CEE" w:rsidRDefault="009F6CEE" w:rsidP="009F6CEE">
      <w:pPr>
        <w:rPr>
          <w:rStyle w:val="sourcecode"/>
        </w:rPr>
      </w:pPr>
      <w:r w:rsidRPr="009F6CEE">
        <w:rPr>
          <w:rStyle w:val="sourcecode"/>
        </w:rPr>
        <w:t>// tfend   = end data of fila,</w:t>
      </w:r>
    </w:p>
    <w:p w14:paraId="5E537171" w14:textId="77777777" w:rsidR="009F6CEE" w:rsidRPr="009F6CEE" w:rsidRDefault="009F6CEE" w:rsidP="009F6CEE">
      <w:pPr>
        <w:rPr>
          <w:rStyle w:val="sourcecode"/>
        </w:rPr>
      </w:pPr>
      <w:r w:rsidRPr="009F6CEE">
        <w:rPr>
          <w:rStyle w:val="sourcecode"/>
        </w:rPr>
        <w:t>// denum   = jpl ephemeris number 406 or 431 from which file was derived</w:t>
      </w:r>
    </w:p>
    <w:p w14:paraId="04C35C29" w14:textId="4233F25D" w:rsidR="009F6CEE" w:rsidRDefault="009F6CEE" w:rsidP="009F6CEE">
      <w:pPr>
        <w:rPr>
          <w:rStyle w:val="sourcecode"/>
        </w:rPr>
      </w:pPr>
      <w:r w:rsidRPr="009F6CEE">
        <w:rPr>
          <w:rStyle w:val="sourcecode"/>
        </w:rPr>
        <w:t>// all three return values are zero for a jpl file or a star file.</w:t>
      </w:r>
    </w:p>
    <w:p w14:paraId="0C3BFE34" w14:textId="77777777" w:rsidR="009F6CEE" w:rsidRDefault="009F6CEE" w:rsidP="009F6CEE">
      <w:pPr>
        <w:rPr>
          <w:rStyle w:val="sourcecode"/>
        </w:rPr>
      </w:pPr>
      <w:r w:rsidRPr="009F6CEE">
        <w:rPr>
          <w:rStyle w:val="sourcecode"/>
        </w:rPr>
        <w:t>const char *CALL_CONV swe_get_current_file_data(</w:t>
      </w:r>
    </w:p>
    <w:p w14:paraId="51FBE43B" w14:textId="77777777" w:rsidR="009F6CEE" w:rsidRDefault="009F6CEE" w:rsidP="009F6CEE">
      <w:pPr>
        <w:rPr>
          <w:rStyle w:val="sourcecode"/>
        </w:rPr>
      </w:pPr>
      <w:r>
        <w:rPr>
          <w:rStyle w:val="sourcecode"/>
        </w:rPr>
        <w:t xml:space="preserve">  </w:t>
      </w:r>
      <w:r w:rsidRPr="009F6CEE">
        <w:rPr>
          <w:rStyle w:val="sourcecode"/>
        </w:rPr>
        <w:t xml:space="preserve">int ifno, </w:t>
      </w:r>
    </w:p>
    <w:p w14:paraId="306D18DC" w14:textId="77777777" w:rsidR="009F6CEE" w:rsidRDefault="009F6CEE" w:rsidP="009F6CEE">
      <w:pPr>
        <w:rPr>
          <w:rStyle w:val="sourcecode"/>
        </w:rPr>
      </w:pPr>
      <w:r>
        <w:rPr>
          <w:rStyle w:val="sourcecode"/>
        </w:rPr>
        <w:t xml:space="preserve">  </w:t>
      </w:r>
      <w:r w:rsidRPr="009F6CEE">
        <w:rPr>
          <w:rStyle w:val="sourcecode"/>
        </w:rPr>
        <w:t xml:space="preserve">double *tfstart, </w:t>
      </w:r>
    </w:p>
    <w:p w14:paraId="7F40FC50" w14:textId="77777777" w:rsidR="009F6CEE" w:rsidRDefault="009F6CEE" w:rsidP="009F6CEE">
      <w:pPr>
        <w:rPr>
          <w:rStyle w:val="sourcecode"/>
        </w:rPr>
      </w:pPr>
      <w:r>
        <w:rPr>
          <w:rStyle w:val="sourcecode"/>
        </w:rPr>
        <w:t xml:space="preserve">  </w:t>
      </w:r>
      <w:r w:rsidRPr="009F6CEE">
        <w:rPr>
          <w:rStyle w:val="sourcecode"/>
        </w:rPr>
        <w:t xml:space="preserve">double *tfend, </w:t>
      </w:r>
    </w:p>
    <w:p w14:paraId="7159EB9D" w14:textId="7FAAEEAB" w:rsidR="009F6CEE" w:rsidRDefault="009F6CEE" w:rsidP="009F6CEE">
      <w:pPr>
        <w:rPr>
          <w:rStyle w:val="sourcecode"/>
        </w:rPr>
      </w:pPr>
      <w:r>
        <w:rPr>
          <w:rStyle w:val="sourcecode"/>
        </w:rPr>
        <w:t xml:space="preserve">  </w:t>
      </w:r>
      <w:r w:rsidRPr="009F6CEE">
        <w:rPr>
          <w:rStyle w:val="sourcecode"/>
        </w:rPr>
        <w:t>int *denum)</w:t>
      </w:r>
      <w:r>
        <w:rPr>
          <w:rStyle w:val="sourcecode"/>
        </w:rPr>
        <w:t>;</w:t>
      </w:r>
    </w:p>
    <w:p w14:paraId="40312083" w14:textId="77777777" w:rsidR="009F6CEE" w:rsidRDefault="009F6CEE" w:rsidP="00CC1B5C"/>
    <w:p w14:paraId="1BD07FE6" w14:textId="67850103" w:rsidR="00BF3510" w:rsidRPr="00E04065" w:rsidRDefault="00F41273" w:rsidP="00877D89">
      <w:pPr>
        <w:pStyle w:val="berschrift1"/>
      </w:pPr>
      <w:bookmarkStart w:id="15" w:name="_Toc58481313"/>
      <w:r>
        <w:t xml:space="preserve">Planetary Positions: </w:t>
      </w:r>
      <w:r w:rsidR="00BF3510" w:rsidRPr="00E04065">
        <w:t xml:space="preserve">The </w:t>
      </w:r>
      <w:r w:rsidR="00BF3510" w:rsidRPr="00187618">
        <w:t>functions</w:t>
      </w:r>
      <w:r w:rsidR="00BF3510" w:rsidRPr="00E04065">
        <w:t xml:space="preserve"> swe_calc_ut()</w:t>
      </w:r>
      <w:r w:rsidR="003B756D">
        <w:t xml:space="preserve">, </w:t>
      </w:r>
      <w:r w:rsidR="00BF3510" w:rsidRPr="00E04065">
        <w:t>swe_calc()</w:t>
      </w:r>
      <w:r w:rsidR="003B756D">
        <w:t>, and swe_calc_pctr()</w:t>
      </w:r>
      <w:bookmarkEnd w:id="15"/>
    </w:p>
    <w:bookmarkEnd w:id="12"/>
    <w:p w14:paraId="28C7645C" w14:textId="77777777" w:rsidR="00BF3510" w:rsidRPr="00D3464B" w:rsidRDefault="00BF3510" w:rsidP="00CC1B5C">
      <w:r w:rsidRPr="00D3464B">
        <w:t xml:space="preserve">Before calling one of these functions or any other Swiss Ephemeris function, </w:t>
      </w:r>
      <w:r w:rsidRPr="008C39AD">
        <w:rPr>
          <w:b/>
          <w:bCs/>
          <w:color w:val="FF0000"/>
        </w:rPr>
        <w:t>it is strongly recommended</w:t>
      </w:r>
      <w:r w:rsidRPr="00D3464B">
        <w:t xml:space="preserve"> to call the function </w:t>
      </w:r>
      <w:r w:rsidRPr="00EC44E6">
        <w:rPr>
          <w:rStyle w:val="functions"/>
        </w:rPr>
        <w:t>swe_set_ephe_path()</w:t>
      </w:r>
      <w:r w:rsidRPr="00D3464B">
        <w:t xml:space="preserve">. Even if you don’t want to set an ephemeris path and use the Moshier ephemeris, it is nevertheless recommended to call </w:t>
      </w:r>
      <w:r w:rsidRPr="00EC44E6">
        <w:rPr>
          <w:rStyle w:val="functions"/>
        </w:rPr>
        <w:t>swe_set_ephe_path</w:t>
      </w:r>
      <w:r w:rsidRPr="00EC44E6">
        <w:rPr>
          <w:rStyle w:val="sourcecode"/>
        </w:rPr>
        <w:t>(NULL)</w:t>
      </w:r>
      <w:r w:rsidRPr="00D3464B">
        <w:t xml:space="preserve">, because </w:t>
      </w:r>
      <w:r w:rsidRPr="00EC44E6">
        <w:rPr>
          <w:b/>
          <w:bCs/>
        </w:rPr>
        <w:t>this</w:t>
      </w:r>
      <w:r w:rsidRPr="00D3464B">
        <w:t xml:space="preserve"> </w:t>
      </w:r>
      <w:r w:rsidRPr="00EC44E6">
        <w:rPr>
          <w:b/>
          <w:bCs/>
        </w:rPr>
        <w:t>function makes important initializations</w:t>
      </w:r>
      <w:r w:rsidRPr="00D3464B">
        <w:t xml:space="preserve">. If you don’t do that, the Swiss Ephemeris may work but the results </w:t>
      </w:r>
      <w:r w:rsidRPr="00464113">
        <w:rPr>
          <w:color w:val="FF0000"/>
        </w:rPr>
        <w:t>may be not 100% consistent</w:t>
      </w:r>
      <w:r w:rsidRPr="00D3464B">
        <w:t>.</w:t>
      </w:r>
    </w:p>
    <w:p w14:paraId="0461F40B" w14:textId="77777777" w:rsidR="00BF3510" w:rsidRPr="00E04065" w:rsidRDefault="00BF3510" w:rsidP="00877D89">
      <w:pPr>
        <w:pStyle w:val="berschrift2"/>
      </w:pPr>
      <w:bookmarkStart w:id="16" w:name="_Toc58481314"/>
      <w:r w:rsidRPr="00E04065">
        <w:t xml:space="preserve">The </w:t>
      </w:r>
      <w:r w:rsidRPr="00187618">
        <w:t>call</w:t>
      </w:r>
      <w:r w:rsidRPr="00E04065">
        <w:t xml:space="preserve"> parameters</w:t>
      </w:r>
      <w:bookmarkEnd w:id="16"/>
    </w:p>
    <w:p w14:paraId="3CDBFC93" w14:textId="77777777" w:rsidR="00BF3510" w:rsidRPr="006F3A21" w:rsidRDefault="00BF3510" w:rsidP="006F3A21">
      <w:r w:rsidRPr="00B248F1">
        <w:rPr>
          <w:rStyle w:val="functions"/>
        </w:rPr>
        <w:t>swe_calc_ut()</w:t>
      </w:r>
      <w:r w:rsidRPr="00D3464B">
        <w:t xml:space="preserve"> was introduced with Swisseph </w:t>
      </w:r>
      <w:r w:rsidRPr="00D3464B">
        <w:rPr>
          <w:b/>
          <w:bCs/>
        </w:rPr>
        <w:t>version 1.60</w:t>
      </w:r>
      <w:r w:rsidRPr="00D3464B">
        <w:t xml:space="preserve"> and makes planetary calculations a bit simpler. For the steps required, see the chapter</w:t>
      </w:r>
      <w:r w:rsidR="00446B06">
        <w:t xml:space="preserve"> </w:t>
      </w:r>
      <w:hyperlink w:anchor="_Toc476664303" w:history="1">
        <w:r w:rsidRPr="007C1E9D">
          <w:rPr>
            <w:rStyle w:val="Hyperlink"/>
          </w:rPr>
          <w:t>The programming steps to get a planet’s position</w:t>
        </w:r>
      </w:hyperlink>
      <w:r w:rsidRPr="00FE3C22">
        <w:rPr>
          <w:rStyle w:val="FileName"/>
        </w:rPr>
        <w:t>.</w:t>
      </w:r>
    </w:p>
    <w:p w14:paraId="5E755E2E" w14:textId="3A78C610" w:rsidR="00BF3510" w:rsidRPr="00B56C01" w:rsidRDefault="00BF3510" w:rsidP="00CC1B5C">
      <w:pPr>
        <w:rPr>
          <w:szCs w:val="20"/>
        </w:rPr>
      </w:pPr>
      <w:r w:rsidRPr="00B248F1">
        <w:rPr>
          <w:rStyle w:val="functions"/>
        </w:rPr>
        <w:t>swe_calc_ut()</w:t>
      </w:r>
      <w:r w:rsidRPr="00D3464B">
        <w:t xml:space="preserve"> and </w:t>
      </w:r>
      <w:r w:rsidRPr="00B248F1">
        <w:rPr>
          <w:rStyle w:val="functions"/>
        </w:rPr>
        <w:t>swe_calc()</w:t>
      </w:r>
      <w:r w:rsidRPr="00D3464B">
        <w:t xml:space="preserve"> work exactly the same way except that </w:t>
      </w:r>
      <w:r w:rsidRPr="00B248F1">
        <w:rPr>
          <w:rStyle w:val="functions"/>
        </w:rPr>
        <w:t>swe_calc()</w:t>
      </w:r>
      <w:r w:rsidRPr="00D3464B">
        <w:t xml:space="preserve"> requires </w:t>
      </w:r>
      <w:hyperlink w:anchor="_Hlk477830987" w:history="1">
        <w:r w:rsidRPr="007C1E9D">
          <w:rPr>
            <w:rStyle w:val="Hyperlink"/>
          </w:rPr>
          <w:t>Ephemeris</w:t>
        </w:r>
        <w:r w:rsidRPr="00D3464B">
          <w:rPr>
            <w:rStyle w:val="Hyperlink"/>
            <w:sz w:val="22"/>
            <w:szCs w:val="22"/>
          </w:rPr>
          <w:t xml:space="preserve"> Time</w:t>
        </w:r>
      </w:hyperlink>
      <w:r w:rsidRPr="00FE3C22">
        <w:rPr>
          <w:rStyle w:val="FileName"/>
        </w:rPr>
        <w:t xml:space="preserve"> </w:t>
      </w:r>
      <w:r w:rsidR="007F40B2">
        <w:t>(</w:t>
      </w:r>
      <w:r w:rsidRPr="00D3464B">
        <w:t xml:space="preserve">more accurate: </w:t>
      </w:r>
      <w:bookmarkStart w:id="17" w:name="_Hlk477831317"/>
      <w:r w:rsidR="00F41273">
        <w:rPr>
          <w:rStyle w:val="FileName"/>
        </w:rPr>
        <w:t>Terrestri</w:t>
      </w:r>
      <w:r w:rsidRPr="00FE3C22">
        <w:rPr>
          <w:rStyle w:val="FileName"/>
        </w:rPr>
        <w:t>al Time</w:t>
      </w:r>
      <w:bookmarkEnd w:id="17"/>
      <w:r w:rsidR="00F41273">
        <w:rPr>
          <w:rStyle w:val="FileName"/>
        </w:rPr>
        <w:t xml:space="preserve"> (TT)</w:t>
      </w:r>
      <w:r w:rsidR="007F40B2">
        <w:t>)</w:t>
      </w:r>
      <w:r w:rsidRPr="00D3464B">
        <w:t xml:space="preserve"> as a parameter whereas </w:t>
      </w:r>
      <w:r w:rsidRPr="00B248F1">
        <w:rPr>
          <w:rStyle w:val="functions"/>
        </w:rPr>
        <w:t>swe_calc_ut()</w:t>
      </w:r>
      <w:r w:rsidRPr="00D3464B">
        <w:t xml:space="preserve"> expects </w:t>
      </w:r>
      <w:r w:rsidRPr="00FE3C22">
        <w:rPr>
          <w:rStyle w:val="FileName"/>
        </w:rPr>
        <w:t>Universal Time</w:t>
      </w:r>
      <w:r w:rsidR="00F41273">
        <w:rPr>
          <w:rStyle w:val="FileName"/>
        </w:rPr>
        <w:t xml:space="preserve"> (UT)</w:t>
      </w:r>
      <w:r w:rsidRPr="00D3464B">
        <w:t xml:space="preserve">. For common astrological calculations, you will only need </w:t>
      </w:r>
      <w:r w:rsidRPr="00B248F1">
        <w:rPr>
          <w:rStyle w:val="functions"/>
        </w:rPr>
        <w:t>swe_calc_ut()</w:t>
      </w:r>
      <w:r w:rsidRPr="00D3464B">
        <w:t xml:space="preserve"> and will not have to think </w:t>
      </w:r>
      <w:r w:rsidR="00C655E6" w:rsidRPr="00D3464B">
        <w:t>any more</w:t>
      </w:r>
      <w:r w:rsidRPr="00D3464B">
        <w:t xml:space="preserve"> </w:t>
      </w:r>
      <w:r w:rsidRPr="00B56C01">
        <w:rPr>
          <w:szCs w:val="20"/>
        </w:rPr>
        <w:t>about the conversion between Universal Time and Ephemeris Time.</w:t>
      </w:r>
    </w:p>
    <w:p w14:paraId="57AAEF30" w14:textId="77777777" w:rsidR="00283E02" w:rsidRDefault="00BF3510" w:rsidP="00CC1B5C">
      <w:r w:rsidRPr="00B248F1">
        <w:rPr>
          <w:rStyle w:val="functions"/>
        </w:rPr>
        <w:t>swe_calc_ut()</w:t>
      </w:r>
      <w:r w:rsidRPr="00D3464B">
        <w:t xml:space="preserve"> and </w:t>
      </w:r>
      <w:r w:rsidRPr="00B248F1">
        <w:rPr>
          <w:rStyle w:val="functions"/>
        </w:rPr>
        <w:t>swe_calc()</w:t>
      </w:r>
      <w:r w:rsidRPr="00D3464B">
        <w:t xml:space="preserve"> </w:t>
      </w:r>
      <w:r w:rsidRPr="00B56C01">
        <w:rPr>
          <w:sz w:val="22"/>
        </w:rPr>
        <w:t>compute</w:t>
      </w:r>
      <w:r w:rsidRPr="00D3464B">
        <w:t xml:space="preserve"> positions of planets, asteroids, lunar nodes and apogees. They are defined as follows:</w:t>
      </w:r>
    </w:p>
    <w:p w14:paraId="53A6F488" w14:textId="77777777" w:rsidR="007874A5" w:rsidRDefault="00BF3510" w:rsidP="00CC1B5C">
      <w:pPr>
        <w:rPr>
          <w:rStyle w:val="sourcecode"/>
        </w:rPr>
      </w:pPr>
      <w:bookmarkStart w:id="18" w:name="_Hlk477319384"/>
      <w:r w:rsidRPr="00597461">
        <w:rPr>
          <w:rStyle w:val="sourcecode"/>
        </w:rPr>
        <w:t xml:space="preserve">int </w:t>
      </w:r>
      <w:bookmarkStart w:id="19" w:name="_Hlk477830210"/>
      <w:bookmarkStart w:id="20" w:name="_Hlk477412409"/>
      <w:r w:rsidRPr="00A72C4F">
        <w:rPr>
          <w:rStyle w:val="functions"/>
        </w:rPr>
        <w:t>swe_calc_ut</w:t>
      </w:r>
      <w:bookmarkEnd w:id="19"/>
      <w:bookmarkEnd w:id="20"/>
      <w:r w:rsidR="007F40B2">
        <w:rPr>
          <w:rStyle w:val="sourcecode"/>
        </w:rPr>
        <w:t>(</w:t>
      </w:r>
    </w:p>
    <w:p w14:paraId="46FFD50E" w14:textId="77777777" w:rsidR="007874A5" w:rsidRDefault="00BF3510" w:rsidP="007874A5">
      <w:pPr>
        <w:ind w:firstLine="567"/>
        <w:rPr>
          <w:rStyle w:val="sourcecode"/>
        </w:rPr>
      </w:pPr>
      <w:r w:rsidRPr="007874A5">
        <w:rPr>
          <w:rStyle w:val="sourcecode"/>
        </w:rPr>
        <w:t>double tjd_ut,</w:t>
      </w:r>
    </w:p>
    <w:p w14:paraId="5F9D5725" w14:textId="77777777" w:rsidR="007874A5" w:rsidRDefault="00BF3510" w:rsidP="007874A5">
      <w:pPr>
        <w:ind w:firstLine="567"/>
        <w:rPr>
          <w:rStyle w:val="sourcecode"/>
        </w:rPr>
      </w:pPr>
      <w:r w:rsidRPr="007874A5">
        <w:rPr>
          <w:rStyle w:val="sourcecode"/>
        </w:rPr>
        <w:t>int ipl,</w:t>
      </w:r>
    </w:p>
    <w:p w14:paraId="32251736" w14:textId="77777777" w:rsidR="007874A5" w:rsidRDefault="00BF3510" w:rsidP="007874A5">
      <w:pPr>
        <w:ind w:firstLine="567"/>
        <w:rPr>
          <w:rStyle w:val="sourcecode"/>
        </w:rPr>
      </w:pPr>
      <w:r w:rsidRPr="007874A5">
        <w:rPr>
          <w:rStyle w:val="sourcecode"/>
        </w:rPr>
        <w:t>int iflag,</w:t>
      </w:r>
    </w:p>
    <w:p w14:paraId="53F83441" w14:textId="77777777" w:rsidR="007874A5" w:rsidRDefault="00BF3510" w:rsidP="007874A5">
      <w:pPr>
        <w:ind w:firstLine="567"/>
        <w:rPr>
          <w:rStyle w:val="sourcecode"/>
        </w:rPr>
      </w:pPr>
      <w:r w:rsidRPr="007874A5">
        <w:rPr>
          <w:rStyle w:val="sourcecode"/>
        </w:rPr>
        <w:t>double* xx,</w:t>
      </w:r>
    </w:p>
    <w:p w14:paraId="73F97FF2" w14:textId="77777777" w:rsidR="00BF3510" w:rsidRPr="00597461" w:rsidRDefault="00BF3510" w:rsidP="007874A5">
      <w:pPr>
        <w:ind w:firstLine="567"/>
        <w:rPr>
          <w:rStyle w:val="sourcecode"/>
        </w:rPr>
      </w:pPr>
      <w:r w:rsidRPr="007874A5">
        <w:rPr>
          <w:rStyle w:val="sourcecode"/>
        </w:rPr>
        <w:t>char* serr)</w:t>
      </w:r>
      <w:bookmarkEnd w:id="18"/>
      <w:r w:rsidR="007874A5">
        <w:rPr>
          <w:rStyle w:val="sourcecode"/>
        </w:rPr>
        <w:t>;</w:t>
      </w:r>
    </w:p>
    <w:p w14:paraId="45AE5B0E" w14:textId="77777777" w:rsidR="00BF3510" w:rsidRPr="00D3464B" w:rsidRDefault="00BF3510" w:rsidP="00CC1B5C">
      <w:r w:rsidRPr="00D3464B">
        <w:t>where</w:t>
      </w:r>
      <w:bookmarkStart w:id="21" w:name="F_Ref401629455"/>
      <w:bookmarkEnd w:id="21"/>
    </w:p>
    <w:p w14:paraId="4CE7F08B" w14:textId="77777777" w:rsidR="00BF3510" w:rsidRPr="006F3A21" w:rsidRDefault="00BF3510" w:rsidP="006F3A21">
      <w:pPr>
        <w:tabs>
          <w:tab w:val="left" w:pos="993"/>
        </w:tabs>
        <w:rPr>
          <w:rStyle w:val="sourcecode"/>
        </w:rPr>
      </w:pPr>
      <w:r w:rsidRPr="006F3A21">
        <w:rPr>
          <w:rStyle w:val="sourcecode"/>
        </w:rPr>
        <w:t>tjd_ut</w:t>
      </w:r>
      <w:r w:rsidR="006F3A21" w:rsidRPr="006F3A21">
        <w:rPr>
          <w:rStyle w:val="sourcecode"/>
        </w:rPr>
        <w:tab/>
      </w:r>
      <w:r w:rsidRPr="006F3A21">
        <w:rPr>
          <w:rStyle w:val="sourcecode"/>
        </w:rPr>
        <w:t>=</w:t>
      </w:r>
      <w:r w:rsidR="006F3A21" w:rsidRPr="006F3A21">
        <w:rPr>
          <w:rStyle w:val="sourcecode"/>
        </w:rPr>
        <w:t xml:space="preserve"> </w:t>
      </w:r>
      <w:hyperlink w:anchor="_Hlk477330118" w:history="1">
        <w:r w:rsidRPr="00577837">
          <w:t>Julian day</w:t>
        </w:r>
      </w:hyperlink>
      <w:r w:rsidRPr="00577837">
        <w:t>, Universal Time</w:t>
      </w:r>
    </w:p>
    <w:p w14:paraId="7903D0C5" w14:textId="77777777" w:rsidR="00BF3510" w:rsidRPr="006F3A21" w:rsidRDefault="00BF3510" w:rsidP="006F3A21">
      <w:pPr>
        <w:tabs>
          <w:tab w:val="left" w:pos="993"/>
        </w:tabs>
        <w:rPr>
          <w:rStyle w:val="sourcecode"/>
        </w:rPr>
      </w:pPr>
      <w:r w:rsidRPr="006F3A21">
        <w:rPr>
          <w:rStyle w:val="sourcecode"/>
        </w:rPr>
        <w:lastRenderedPageBreak/>
        <w:t>ipl</w:t>
      </w:r>
      <w:r w:rsidRPr="006F3A21">
        <w:rPr>
          <w:rStyle w:val="sourcecode"/>
        </w:rPr>
        <w:tab/>
        <w:t>=</w:t>
      </w:r>
      <w:r w:rsidR="006F3A21" w:rsidRPr="006F3A21">
        <w:rPr>
          <w:rStyle w:val="sourcecode"/>
        </w:rPr>
        <w:t xml:space="preserve"> </w:t>
      </w:r>
      <w:r w:rsidRPr="00577837">
        <w:t>body number</w:t>
      </w:r>
    </w:p>
    <w:p w14:paraId="226D1253" w14:textId="77777777" w:rsidR="00BF3510" w:rsidRPr="006F3A21" w:rsidRDefault="00BF3510" w:rsidP="006F3A21">
      <w:pPr>
        <w:tabs>
          <w:tab w:val="left" w:pos="993"/>
        </w:tabs>
        <w:rPr>
          <w:rStyle w:val="sourcecode"/>
        </w:rPr>
      </w:pPr>
      <w:r w:rsidRPr="006F3A21">
        <w:rPr>
          <w:rStyle w:val="sourcecode"/>
        </w:rPr>
        <w:t>iflag</w:t>
      </w:r>
      <w:r w:rsidRPr="006F3A21">
        <w:rPr>
          <w:rStyle w:val="sourcecode"/>
        </w:rPr>
        <w:tab/>
        <w:t>=</w:t>
      </w:r>
      <w:r w:rsidR="006F3A21" w:rsidRPr="006F3A21">
        <w:rPr>
          <w:rStyle w:val="sourcecode"/>
        </w:rPr>
        <w:t xml:space="preserve"> </w:t>
      </w:r>
      <w:r w:rsidRPr="00577837">
        <w:t>a 32 bit integer containing bit flags that indicate what kind of computation is wanted</w:t>
      </w:r>
    </w:p>
    <w:p w14:paraId="4D64BE43" w14:textId="77777777" w:rsidR="00BF3510" w:rsidRPr="00577837" w:rsidRDefault="00BF3510" w:rsidP="006F3A21">
      <w:pPr>
        <w:tabs>
          <w:tab w:val="left" w:pos="993"/>
        </w:tabs>
      </w:pPr>
      <w:r w:rsidRPr="006F3A21">
        <w:rPr>
          <w:rStyle w:val="sourcecode"/>
        </w:rPr>
        <w:t>xx</w:t>
      </w:r>
      <w:r w:rsidR="0021556A">
        <w:rPr>
          <w:rStyle w:val="sourcecode"/>
        </w:rPr>
        <w:tab/>
      </w:r>
      <w:r w:rsidRPr="006F3A21">
        <w:rPr>
          <w:rStyle w:val="sourcecode"/>
        </w:rPr>
        <w:t>=</w:t>
      </w:r>
      <w:r w:rsidR="006F3A21" w:rsidRPr="006F3A21">
        <w:rPr>
          <w:rStyle w:val="sourcecode"/>
        </w:rPr>
        <w:t xml:space="preserve"> </w:t>
      </w:r>
      <w:r w:rsidRPr="00577837">
        <w:t>array of 6 doubles for longitude, latitude, distance, speed in long., speed in lat., and speed in dist.</w:t>
      </w:r>
    </w:p>
    <w:p w14:paraId="2CE3EE74" w14:textId="77777777" w:rsidR="00283E02" w:rsidRPr="00577837" w:rsidRDefault="00BF3510" w:rsidP="006F3A21">
      <w:pPr>
        <w:tabs>
          <w:tab w:val="left" w:pos="993"/>
        </w:tabs>
      </w:pPr>
      <w:r w:rsidRPr="006F3A21">
        <w:rPr>
          <w:rStyle w:val="sourcecode"/>
        </w:rPr>
        <w:t>serr[256]</w:t>
      </w:r>
      <w:r w:rsidR="006F3A21" w:rsidRPr="006F3A21">
        <w:rPr>
          <w:rStyle w:val="sourcecode"/>
        </w:rPr>
        <w:tab/>
      </w:r>
      <w:r w:rsidRPr="006F3A21">
        <w:rPr>
          <w:rStyle w:val="sourcecode"/>
        </w:rPr>
        <w:t>=</w:t>
      </w:r>
      <w:r w:rsidR="006F3A21" w:rsidRPr="006F3A21">
        <w:rPr>
          <w:rStyle w:val="sourcecode"/>
        </w:rPr>
        <w:t xml:space="preserve"> </w:t>
      </w:r>
      <w:r w:rsidRPr="00577837">
        <w:t>character string to return error messages in case of error.</w:t>
      </w:r>
    </w:p>
    <w:p w14:paraId="3F3F9103" w14:textId="77777777" w:rsidR="00BF3510" w:rsidRPr="00D3464B" w:rsidRDefault="00BF3510" w:rsidP="00CC1B5C">
      <w:r w:rsidRPr="00D3464B">
        <w:t>and</w:t>
      </w:r>
    </w:p>
    <w:p w14:paraId="04AAF4C3" w14:textId="77777777" w:rsidR="007874A5" w:rsidRDefault="00BF3510" w:rsidP="00CC1B5C">
      <w:pPr>
        <w:rPr>
          <w:rStyle w:val="sourcecode"/>
        </w:rPr>
      </w:pPr>
      <w:r w:rsidRPr="00597461">
        <w:rPr>
          <w:rStyle w:val="sourcecode"/>
        </w:rPr>
        <w:t xml:space="preserve">int </w:t>
      </w:r>
      <w:bookmarkStart w:id="22" w:name="_Hlk477320293"/>
      <w:r w:rsidRPr="00A72C4F">
        <w:rPr>
          <w:rStyle w:val="functions"/>
        </w:rPr>
        <w:t>swe_calc</w:t>
      </w:r>
      <w:bookmarkEnd w:id="22"/>
      <w:r w:rsidRPr="00597461">
        <w:rPr>
          <w:rStyle w:val="sourcecode"/>
        </w:rPr>
        <w:t>(</w:t>
      </w:r>
    </w:p>
    <w:p w14:paraId="2D7C9A0F" w14:textId="77777777" w:rsidR="007874A5" w:rsidRDefault="00BF3510" w:rsidP="007874A5">
      <w:pPr>
        <w:ind w:firstLine="567"/>
        <w:rPr>
          <w:rStyle w:val="sourcecode"/>
        </w:rPr>
      </w:pPr>
      <w:r w:rsidRPr="00597461">
        <w:rPr>
          <w:rStyle w:val="sourcecode"/>
        </w:rPr>
        <w:t>double tjd_et,</w:t>
      </w:r>
    </w:p>
    <w:p w14:paraId="202EF44A" w14:textId="77777777" w:rsidR="007874A5" w:rsidRDefault="00BF3510" w:rsidP="007874A5">
      <w:pPr>
        <w:ind w:firstLine="567"/>
        <w:rPr>
          <w:rStyle w:val="sourcecode"/>
        </w:rPr>
      </w:pPr>
      <w:r w:rsidRPr="00597461">
        <w:rPr>
          <w:rStyle w:val="sourcecode"/>
        </w:rPr>
        <w:t>int ipl,</w:t>
      </w:r>
    </w:p>
    <w:p w14:paraId="445E6F42" w14:textId="77777777" w:rsidR="007874A5" w:rsidRDefault="00BF3510" w:rsidP="007874A5">
      <w:pPr>
        <w:ind w:firstLine="567"/>
        <w:rPr>
          <w:rStyle w:val="sourcecode"/>
        </w:rPr>
      </w:pPr>
      <w:r w:rsidRPr="00597461">
        <w:rPr>
          <w:rStyle w:val="sourcecode"/>
        </w:rPr>
        <w:t>int iflag,</w:t>
      </w:r>
    </w:p>
    <w:p w14:paraId="75DF0F8A" w14:textId="77777777" w:rsidR="007874A5" w:rsidRDefault="00BF3510" w:rsidP="007874A5">
      <w:pPr>
        <w:ind w:firstLine="567"/>
        <w:rPr>
          <w:rStyle w:val="sourcecode"/>
        </w:rPr>
      </w:pPr>
      <w:r w:rsidRPr="00597461">
        <w:rPr>
          <w:rStyle w:val="sourcecode"/>
        </w:rPr>
        <w:t>double *xx,</w:t>
      </w:r>
    </w:p>
    <w:p w14:paraId="096415CD" w14:textId="77777777" w:rsidR="00BF3510" w:rsidRPr="00597461" w:rsidRDefault="00BF3510" w:rsidP="007874A5">
      <w:pPr>
        <w:ind w:firstLine="567"/>
        <w:rPr>
          <w:rStyle w:val="sourcecode"/>
        </w:rPr>
      </w:pPr>
      <w:r w:rsidRPr="00597461">
        <w:rPr>
          <w:rStyle w:val="sourcecode"/>
        </w:rPr>
        <w:t>char *serr)</w:t>
      </w:r>
      <w:r w:rsidR="007874A5">
        <w:rPr>
          <w:rStyle w:val="sourcecode"/>
        </w:rPr>
        <w:t>;</w:t>
      </w:r>
    </w:p>
    <w:p w14:paraId="5FA505E7" w14:textId="77777777" w:rsidR="00BF3510" w:rsidRPr="00D3464B" w:rsidRDefault="00BF3510" w:rsidP="00CC1B5C">
      <w:r w:rsidRPr="00D3464B">
        <w:t>same but</w:t>
      </w:r>
    </w:p>
    <w:p w14:paraId="58E0641B" w14:textId="77777777" w:rsidR="00283E02" w:rsidRDefault="00BF3510" w:rsidP="00AF4980">
      <w:pPr>
        <w:tabs>
          <w:tab w:val="left" w:pos="993"/>
        </w:tabs>
        <w:rPr>
          <w:rStyle w:val="sourcecode"/>
        </w:rPr>
      </w:pPr>
      <w:r w:rsidRPr="00597461">
        <w:rPr>
          <w:rStyle w:val="sourcecode"/>
        </w:rPr>
        <w:t>tjd_et</w:t>
      </w:r>
      <w:r w:rsidRPr="00597461">
        <w:rPr>
          <w:rStyle w:val="sourcecode"/>
        </w:rPr>
        <w:tab/>
        <w:t>=</w:t>
      </w:r>
      <w:r w:rsidR="00AF4980">
        <w:rPr>
          <w:rStyle w:val="sourcecode"/>
        </w:rPr>
        <w:t xml:space="preserve"> </w:t>
      </w:r>
      <w:r w:rsidRPr="00F32A0E">
        <w:t>Julian day, Ephemeris time,</w:t>
      </w:r>
      <w:r w:rsidR="00446B06" w:rsidRPr="00F32A0E">
        <w:t xml:space="preserve"> </w:t>
      </w:r>
      <w:r w:rsidRPr="00F32A0E">
        <w:t>where</w:t>
      </w:r>
      <w:r w:rsidRPr="00597461">
        <w:rPr>
          <w:rStyle w:val="sourcecode"/>
        </w:rPr>
        <w:t xml:space="preserve"> tjd_et = tjd_ut + </w:t>
      </w:r>
      <w:r w:rsidRPr="00AF4980">
        <w:rPr>
          <w:rStyle w:val="sourcecode"/>
          <w:b/>
          <w:bCs/>
        </w:rPr>
        <w:t>swe_deltat</w:t>
      </w:r>
      <w:r w:rsidRPr="00597461">
        <w:rPr>
          <w:rStyle w:val="sourcecode"/>
        </w:rPr>
        <w:t>(tjd_ut)</w:t>
      </w:r>
    </w:p>
    <w:p w14:paraId="336D3CF2" w14:textId="35FCE77F" w:rsidR="00283E02" w:rsidRDefault="00BF3510" w:rsidP="00CC1B5C">
      <w:r w:rsidRPr="00D3464B">
        <w:t>A detailed description of these variables will be given in the following sections.</w:t>
      </w:r>
    </w:p>
    <w:p w14:paraId="4249B440" w14:textId="624C23A6" w:rsidR="00F41273" w:rsidRDefault="00F41273" w:rsidP="00CC1B5C">
      <w:r w:rsidRPr="00B248F1">
        <w:rPr>
          <w:rStyle w:val="functions"/>
        </w:rPr>
        <w:t>swe_calc_</w:t>
      </w:r>
      <w:r>
        <w:rPr>
          <w:rStyle w:val="functions"/>
        </w:rPr>
        <w:t>pctr</w:t>
      </w:r>
      <w:r w:rsidRPr="00B248F1">
        <w:rPr>
          <w:rStyle w:val="functions"/>
        </w:rPr>
        <w:t>()</w:t>
      </w:r>
      <w:r w:rsidRPr="00D3464B">
        <w:t xml:space="preserve"> </w:t>
      </w:r>
      <w:r>
        <w:t>calculates planetocentric positions of planets, i. e. positions as observed from some different planet, e.g. Jupiter-centric ephemerides. Th</w:t>
      </w:r>
      <w:r w:rsidR="00F655E8">
        <w:t>e</w:t>
      </w:r>
      <w:r>
        <w:t xml:space="preserve"> function can actually calculate any object as observed from any other object, e.g. also the position of some asteroid as observed from another asteroid or from a planetary moon. The function declaration is as follows:</w:t>
      </w:r>
    </w:p>
    <w:p w14:paraId="1E85002C" w14:textId="77777777" w:rsidR="00F41273" w:rsidRPr="00F41273" w:rsidRDefault="00F41273" w:rsidP="00CC1B5C">
      <w:pPr>
        <w:rPr>
          <w:rStyle w:val="sourcecode"/>
        </w:rPr>
      </w:pPr>
      <w:r w:rsidRPr="00F41273">
        <w:rPr>
          <w:rStyle w:val="sourcecode"/>
        </w:rPr>
        <w:t xml:space="preserve">int </w:t>
      </w:r>
      <w:r w:rsidRPr="00F41273">
        <w:rPr>
          <w:rStyle w:val="functions"/>
        </w:rPr>
        <w:t>swe_calc_pctr</w:t>
      </w:r>
      <w:r w:rsidRPr="00F41273">
        <w:rPr>
          <w:rStyle w:val="sourcecode"/>
        </w:rPr>
        <w:t>(</w:t>
      </w:r>
    </w:p>
    <w:p w14:paraId="31331749" w14:textId="134E2B4B" w:rsidR="00F41273" w:rsidRPr="004B02FE" w:rsidRDefault="00F41273" w:rsidP="00F41273">
      <w:pPr>
        <w:ind w:firstLine="567"/>
        <w:rPr>
          <w:rStyle w:val="sourcecode"/>
        </w:rPr>
      </w:pPr>
      <w:r w:rsidRPr="00F41273">
        <w:rPr>
          <w:rStyle w:val="sourcecode"/>
        </w:rPr>
        <w:t xml:space="preserve">double tjd, </w:t>
      </w:r>
      <w:r w:rsidR="00086117">
        <w:rPr>
          <w:rStyle w:val="sourcecode"/>
        </w:rPr>
        <w:t xml:space="preserve">   // input time in TT</w:t>
      </w:r>
    </w:p>
    <w:p w14:paraId="2A4A9FBF" w14:textId="629F04C1" w:rsidR="00F41273" w:rsidRPr="00F41273" w:rsidRDefault="00F41273" w:rsidP="00F41273">
      <w:pPr>
        <w:ind w:firstLine="567"/>
        <w:rPr>
          <w:rStyle w:val="sourcecode"/>
        </w:rPr>
      </w:pPr>
      <w:r w:rsidRPr="00F41273">
        <w:rPr>
          <w:rStyle w:val="sourcecode"/>
        </w:rPr>
        <w:t xml:space="preserve">int32 ipl, </w:t>
      </w:r>
      <w:r w:rsidR="00086117">
        <w:rPr>
          <w:rStyle w:val="sourcecode"/>
        </w:rPr>
        <w:tab/>
        <w:t>// target object</w:t>
      </w:r>
    </w:p>
    <w:p w14:paraId="79B94060" w14:textId="1144B87A" w:rsidR="00F41273" w:rsidRPr="00F41273" w:rsidRDefault="00F41273" w:rsidP="00F41273">
      <w:pPr>
        <w:ind w:firstLine="567"/>
        <w:rPr>
          <w:rStyle w:val="sourcecode"/>
        </w:rPr>
      </w:pPr>
      <w:r w:rsidRPr="00F41273">
        <w:rPr>
          <w:rStyle w:val="sourcecode"/>
        </w:rPr>
        <w:t xml:space="preserve">int32 iplctr, </w:t>
      </w:r>
      <w:r w:rsidR="00086117">
        <w:rPr>
          <w:rStyle w:val="sourcecode"/>
        </w:rPr>
        <w:t xml:space="preserve"> // center object </w:t>
      </w:r>
    </w:p>
    <w:p w14:paraId="064E9932" w14:textId="77777777" w:rsidR="00F41273" w:rsidRPr="00F41273" w:rsidRDefault="00F41273" w:rsidP="00F41273">
      <w:pPr>
        <w:ind w:firstLine="567"/>
        <w:rPr>
          <w:rStyle w:val="sourcecode"/>
        </w:rPr>
      </w:pPr>
      <w:r w:rsidRPr="00F41273">
        <w:rPr>
          <w:rStyle w:val="sourcecode"/>
        </w:rPr>
        <w:t xml:space="preserve">int32 iflag, </w:t>
      </w:r>
    </w:p>
    <w:p w14:paraId="575C6721" w14:textId="77777777" w:rsidR="00F41273" w:rsidRPr="00F41273" w:rsidRDefault="00F41273" w:rsidP="00F41273">
      <w:pPr>
        <w:ind w:firstLine="567"/>
        <w:rPr>
          <w:rStyle w:val="sourcecode"/>
        </w:rPr>
      </w:pPr>
      <w:r w:rsidRPr="00F41273">
        <w:rPr>
          <w:rStyle w:val="sourcecode"/>
        </w:rPr>
        <w:t xml:space="preserve">double *xxret, </w:t>
      </w:r>
    </w:p>
    <w:p w14:paraId="79A48865" w14:textId="3C886375" w:rsidR="00F41273" w:rsidRPr="00F41273" w:rsidRDefault="00F41273" w:rsidP="00F41273">
      <w:pPr>
        <w:ind w:firstLine="567"/>
        <w:rPr>
          <w:rStyle w:val="sourcecode"/>
        </w:rPr>
      </w:pPr>
      <w:r w:rsidRPr="00F41273">
        <w:rPr>
          <w:rStyle w:val="sourcecode"/>
        </w:rPr>
        <w:t>char *serr);</w:t>
      </w:r>
    </w:p>
    <w:p w14:paraId="1B693883" w14:textId="77777777" w:rsidR="00F41273" w:rsidRDefault="00F41273" w:rsidP="00CC1B5C"/>
    <w:p w14:paraId="00C7E14A" w14:textId="77777777" w:rsidR="00BF3510" w:rsidRPr="00E04065" w:rsidRDefault="00BF3510" w:rsidP="00877D89">
      <w:pPr>
        <w:pStyle w:val="berschrift2"/>
      </w:pPr>
      <w:bookmarkStart w:id="23" w:name="_Toc58481315"/>
      <w:r w:rsidRPr="00E04065">
        <w:t xml:space="preserve">Bodies </w:t>
      </w:r>
      <w:r w:rsidR="007F40B2">
        <w:t>(</w:t>
      </w:r>
      <w:r w:rsidRPr="00E04065">
        <w:t>int ipl</w:t>
      </w:r>
      <w:r w:rsidR="007F40B2">
        <w:t>)</w:t>
      </w:r>
      <w:bookmarkEnd w:id="23"/>
    </w:p>
    <w:p w14:paraId="0F1A9167" w14:textId="77777777" w:rsidR="00BF3510" w:rsidRPr="00FE3C22" w:rsidRDefault="00BF3510" w:rsidP="00CC1B5C">
      <w:pPr>
        <w:rPr>
          <w:rStyle w:val="FileName"/>
        </w:rPr>
      </w:pPr>
      <w:r w:rsidRPr="00D3464B">
        <w:t>To tell</w:t>
      </w:r>
      <w:r w:rsidRPr="00D3464B">
        <w:rPr>
          <w:b/>
          <w:bCs/>
        </w:rPr>
        <w:t xml:space="preserve"> </w:t>
      </w:r>
      <w:r w:rsidRPr="006F3A21">
        <w:rPr>
          <w:rStyle w:val="functions"/>
        </w:rPr>
        <w:t>swe_</w:t>
      </w:r>
      <w:r w:rsidRPr="00B56C01">
        <w:rPr>
          <w:rStyle w:val="functions"/>
        </w:rPr>
        <w:t>calc</w:t>
      </w:r>
      <w:r w:rsidRPr="006F3A21">
        <w:rPr>
          <w:rStyle w:val="functions"/>
        </w:rPr>
        <w:t>()</w:t>
      </w:r>
      <w:r w:rsidRPr="00D3464B">
        <w:rPr>
          <w:i/>
          <w:iCs/>
        </w:rPr>
        <w:t xml:space="preserve"> </w:t>
      </w:r>
      <w:r w:rsidRPr="00D3464B">
        <w:t xml:space="preserve">which celestial body or factor should be computed, a fixed set of body numbers is used. The </w:t>
      </w:r>
      <w:bookmarkStart w:id="24" w:name="_Hlk477832010"/>
      <w:r w:rsidRPr="00D3464B">
        <w:t>body number</w:t>
      </w:r>
      <w:bookmarkEnd w:id="24"/>
      <w:r w:rsidRPr="00D3464B">
        <w:t xml:space="preserve">s are defined in </w:t>
      </w:r>
      <w:r w:rsidRPr="00FE3C22">
        <w:rPr>
          <w:rStyle w:val="FileName"/>
        </w:rPr>
        <w:t>swephexp.h:</w:t>
      </w:r>
    </w:p>
    <w:p w14:paraId="0948D4C5" w14:textId="77777777" w:rsidR="00BF3510" w:rsidRPr="00597461" w:rsidRDefault="00BF3510" w:rsidP="00CC1B5C">
      <w:pPr>
        <w:rPr>
          <w:rStyle w:val="sourcecode"/>
        </w:rPr>
      </w:pPr>
      <w:r w:rsidRPr="00597461">
        <w:rPr>
          <w:rStyle w:val="sourcecode"/>
        </w:rPr>
        <w:t>/* planet numbers for the ipl parameter in swe_calc() */</w:t>
      </w:r>
    </w:p>
    <w:p w14:paraId="4A1738F5" w14:textId="77777777" w:rsidR="00283E02" w:rsidRPr="00CF2A2B" w:rsidRDefault="00BF3510" w:rsidP="006F3A21">
      <w:pPr>
        <w:tabs>
          <w:tab w:val="left" w:pos="3686"/>
        </w:tabs>
        <w:rPr>
          <w:rStyle w:val="sourcecode"/>
          <w:lang w:val="fr-CH"/>
        </w:rPr>
      </w:pPr>
      <w:r w:rsidRPr="00CF2A2B">
        <w:rPr>
          <w:rStyle w:val="sourcecode"/>
          <w:lang w:val="fr-CH"/>
        </w:rPr>
        <w:t>#define SE_ECL_NUT</w:t>
      </w:r>
      <w:r w:rsidRPr="00CF2A2B">
        <w:rPr>
          <w:rStyle w:val="sourcecode"/>
          <w:lang w:val="fr-CH"/>
        </w:rPr>
        <w:tab/>
        <w:t>-1</w:t>
      </w:r>
    </w:p>
    <w:p w14:paraId="77F0F7B7" w14:textId="77777777" w:rsidR="00283E02" w:rsidRPr="00CF2A2B" w:rsidRDefault="00BF3510" w:rsidP="006F3A21">
      <w:pPr>
        <w:tabs>
          <w:tab w:val="left" w:pos="3686"/>
        </w:tabs>
        <w:rPr>
          <w:rStyle w:val="sourcecode"/>
          <w:lang w:val="fr-CH"/>
        </w:rPr>
      </w:pPr>
      <w:r w:rsidRPr="00CF2A2B">
        <w:rPr>
          <w:rStyle w:val="sourcecode"/>
          <w:lang w:val="fr-CH"/>
        </w:rPr>
        <w:t>#define SE_SUN</w:t>
      </w:r>
      <w:r w:rsidR="0021556A" w:rsidRPr="00CF2A2B">
        <w:rPr>
          <w:rStyle w:val="sourcecode"/>
          <w:lang w:val="fr-CH"/>
        </w:rPr>
        <w:tab/>
      </w:r>
      <w:r w:rsidRPr="00CF2A2B">
        <w:rPr>
          <w:rStyle w:val="sourcecode"/>
          <w:lang w:val="fr-CH"/>
        </w:rPr>
        <w:t>0</w:t>
      </w:r>
    </w:p>
    <w:p w14:paraId="725C0E6E" w14:textId="77777777" w:rsidR="00283E02" w:rsidRPr="00CF2A2B" w:rsidRDefault="00BF3510" w:rsidP="006F3A21">
      <w:pPr>
        <w:tabs>
          <w:tab w:val="left" w:pos="3686"/>
        </w:tabs>
        <w:rPr>
          <w:rStyle w:val="sourcecode"/>
          <w:lang w:val="fr-CH"/>
        </w:rPr>
      </w:pPr>
      <w:r w:rsidRPr="00CF2A2B">
        <w:rPr>
          <w:rStyle w:val="sourcecode"/>
          <w:lang w:val="fr-CH"/>
        </w:rPr>
        <w:t>#define SE_MOON</w:t>
      </w:r>
      <w:r w:rsidR="0021556A" w:rsidRPr="00CF2A2B">
        <w:rPr>
          <w:rStyle w:val="sourcecode"/>
          <w:lang w:val="fr-CH"/>
        </w:rPr>
        <w:tab/>
      </w:r>
      <w:r w:rsidRPr="00CF2A2B">
        <w:rPr>
          <w:rStyle w:val="sourcecode"/>
          <w:lang w:val="fr-CH"/>
        </w:rPr>
        <w:t>1</w:t>
      </w:r>
    </w:p>
    <w:p w14:paraId="50A281FA" w14:textId="77777777" w:rsidR="00283E02" w:rsidRPr="00CF2A2B" w:rsidRDefault="00BF3510" w:rsidP="006F3A21">
      <w:pPr>
        <w:tabs>
          <w:tab w:val="left" w:pos="3686"/>
        </w:tabs>
        <w:rPr>
          <w:rStyle w:val="sourcecode"/>
          <w:lang w:val="fr-CH"/>
        </w:rPr>
      </w:pPr>
      <w:r w:rsidRPr="00CF2A2B">
        <w:rPr>
          <w:rStyle w:val="sourcecode"/>
          <w:lang w:val="fr-CH"/>
        </w:rPr>
        <w:t>#define SE_MERCURY</w:t>
      </w:r>
      <w:r w:rsidR="0021556A" w:rsidRPr="00CF2A2B">
        <w:rPr>
          <w:rStyle w:val="sourcecode"/>
          <w:lang w:val="fr-CH"/>
        </w:rPr>
        <w:tab/>
      </w:r>
      <w:r w:rsidRPr="00CF2A2B">
        <w:rPr>
          <w:rStyle w:val="sourcecode"/>
          <w:lang w:val="fr-CH"/>
        </w:rPr>
        <w:t>2</w:t>
      </w:r>
    </w:p>
    <w:p w14:paraId="056142F1" w14:textId="77777777" w:rsidR="00283E02" w:rsidRPr="00CF2A2B" w:rsidRDefault="00BF3510" w:rsidP="006F3A21">
      <w:pPr>
        <w:tabs>
          <w:tab w:val="left" w:pos="3686"/>
        </w:tabs>
        <w:rPr>
          <w:rStyle w:val="sourcecode"/>
          <w:lang w:val="fr-CH"/>
        </w:rPr>
      </w:pPr>
      <w:r w:rsidRPr="00CF2A2B">
        <w:rPr>
          <w:rStyle w:val="sourcecode"/>
          <w:lang w:val="fr-CH"/>
        </w:rPr>
        <w:t>#define SE_VENUS</w:t>
      </w:r>
      <w:r w:rsidR="0021556A" w:rsidRPr="00CF2A2B">
        <w:rPr>
          <w:rStyle w:val="sourcecode"/>
          <w:lang w:val="fr-CH"/>
        </w:rPr>
        <w:tab/>
      </w:r>
      <w:r w:rsidRPr="00CF2A2B">
        <w:rPr>
          <w:rStyle w:val="sourcecode"/>
          <w:lang w:val="fr-CH"/>
        </w:rPr>
        <w:t>3</w:t>
      </w:r>
    </w:p>
    <w:p w14:paraId="7F51D956" w14:textId="77777777" w:rsidR="00283E02" w:rsidRPr="00CF2A2B" w:rsidRDefault="00BF3510" w:rsidP="006F3A21">
      <w:pPr>
        <w:tabs>
          <w:tab w:val="left" w:pos="3686"/>
        </w:tabs>
        <w:rPr>
          <w:rStyle w:val="sourcecode"/>
          <w:lang w:val="fr-CH"/>
        </w:rPr>
      </w:pPr>
      <w:r w:rsidRPr="00CF2A2B">
        <w:rPr>
          <w:rStyle w:val="sourcecode"/>
          <w:lang w:val="fr-CH"/>
        </w:rPr>
        <w:t>#define SE_MARS</w:t>
      </w:r>
      <w:r w:rsidR="0021556A" w:rsidRPr="00CF2A2B">
        <w:rPr>
          <w:rStyle w:val="sourcecode"/>
          <w:lang w:val="fr-CH"/>
        </w:rPr>
        <w:tab/>
      </w:r>
      <w:r w:rsidRPr="00CF2A2B">
        <w:rPr>
          <w:rStyle w:val="sourcecode"/>
          <w:lang w:val="fr-CH"/>
        </w:rPr>
        <w:t>4</w:t>
      </w:r>
    </w:p>
    <w:p w14:paraId="020BA485" w14:textId="77777777" w:rsidR="00283E02" w:rsidRPr="00CF2A2B" w:rsidRDefault="00BF3510" w:rsidP="006F3A21">
      <w:pPr>
        <w:tabs>
          <w:tab w:val="left" w:pos="3686"/>
        </w:tabs>
        <w:rPr>
          <w:rStyle w:val="sourcecode"/>
          <w:lang w:val="fr-CH"/>
        </w:rPr>
      </w:pPr>
      <w:r w:rsidRPr="00CF2A2B">
        <w:rPr>
          <w:rStyle w:val="sourcecode"/>
          <w:lang w:val="fr-CH"/>
        </w:rPr>
        <w:t>#define SE_JUPITER</w:t>
      </w:r>
      <w:r w:rsidR="0021556A" w:rsidRPr="00CF2A2B">
        <w:rPr>
          <w:rStyle w:val="sourcecode"/>
          <w:lang w:val="fr-CH"/>
        </w:rPr>
        <w:tab/>
      </w:r>
      <w:r w:rsidRPr="00CF2A2B">
        <w:rPr>
          <w:rStyle w:val="sourcecode"/>
          <w:lang w:val="fr-CH"/>
        </w:rPr>
        <w:t>5</w:t>
      </w:r>
    </w:p>
    <w:p w14:paraId="13B32191" w14:textId="77777777" w:rsidR="00283E02" w:rsidRPr="00CF2A2B" w:rsidRDefault="00BF3510" w:rsidP="006F3A21">
      <w:pPr>
        <w:tabs>
          <w:tab w:val="left" w:pos="3686"/>
        </w:tabs>
        <w:rPr>
          <w:rStyle w:val="sourcecode"/>
          <w:lang w:val="fr-CH"/>
        </w:rPr>
      </w:pPr>
      <w:r w:rsidRPr="00CF2A2B">
        <w:rPr>
          <w:rStyle w:val="sourcecode"/>
          <w:lang w:val="fr-CH"/>
        </w:rPr>
        <w:t>#define SE_SATURN</w:t>
      </w:r>
      <w:r w:rsidR="0021556A" w:rsidRPr="00CF2A2B">
        <w:rPr>
          <w:rStyle w:val="sourcecode"/>
          <w:lang w:val="fr-CH"/>
        </w:rPr>
        <w:tab/>
      </w:r>
      <w:r w:rsidRPr="00CF2A2B">
        <w:rPr>
          <w:rStyle w:val="sourcecode"/>
          <w:lang w:val="fr-CH"/>
        </w:rPr>
        <w:t>6</w:t>
      </w:r>
    </w:p>
    <w:p w14:paraId="5A1B6156" w14:textId="77777777" w:rsidR="00283E02" w:rsidRPr="00CF2A2B" w:rsidRDefault="00BF3510" w:rsidP="006F3A21">
      <w:pPr>
        <w:tabs>
          <w:tab w:val="left" w:pos="3686"/>
        </w:tabs>
        <w:rPr>
          <w:rStyle w:val="sourcecode"/>
          <w:lang w:val="fr-CH"/>
        </w:rPr>
      </w:pPr>
      <w:r w:rsidRPr="00CF2A2B">
        <w:rPr>
          <w:rStyle w:val="sourcecode"/>
          <w:lang w:val="fr-CH"/>
        </w:rPr>
        <w:t>#define SE_URANUS</w:t>
      </w:r>
      <w:r w:rsidR="0021556A" w:rsidRPr="00CF2A2B">
        <w:rPr>
          <w:rStyle w:val="sourcecode"/>
          <w:lang w:val="fr-CH"/>
        </w:rPr>
        <w:tab/>
      </w:r>
      <w:r w:rsidRPr="00CF2A2B">
        <w:rPr>
          <w:rStyle w:val="sourcecode"/>
          <w:lang w:val="fr-CH"/>
        </w:rPr>
        <w:t>7</w:t>
      </w:r>
    </w:p>
    <w:p w14:paraId="677210C8" w14:textId="77777777" w:rsidR="00283E02" w:rsidRPr="00CF2A2B" w:rsidRDefault="00BF3510" w:rsidP="006F3A21">
      <w:pPr>
        <w:tabs>
          <w:tab w:val="left" w:pos="3686"/>
        </w:tabs>
        <w:rPr>
          <w:rStyle w:val="sourcecode"/>
          <w:lang w:val="fr-CH"/>
        </w:rPr>
      </w:pPr>
      <w:r w:rsidRPr="00CF2A2B">
        <w:rPr>
          <w:rStyle w:val="sourcecode"/>
          <w:lang w:val="fr-CH"/>
        </w:rPr>
        <w:t>#define SE_NEPTUNE</w:t>
      </w:r>
      <w:r w:rsidR="0021556A" w:rsidRPr="00CF2A2B">
        <w:rPr>
          <w:rStyle w:val="sourcecode"/>
          <w:lang w:val="fr-CH"/>
        </w:rPr>
        <w:tab/>
      </w:r>
      <w:r w:rsidRPr="00CF2A2B">
        <w:rPr>
          <w:rStyle w:val="sourcecode"/>
          <w:lang w:val="fr-CH"/>
        </w:rPr>
        <w:t>8</w:t>
      </w:r>
    </w:p>
    <w:p w14:paraId="1DFAC21E" w14:textId="77777777" w:rsidR="00283E02" w:rsidRPr="00CF2A2B" w:rsidRDefault="00BF3510" w:rsidP="006F3A21">
      <w:pPr>
        <w:tabs>
          <w:tab w:val="left" w:pos="3686"/>
        </w:tabs>
        <w:rPr>
          <w:rStyle w:val="sourcecode"/>
          <w:lang w:val="fr-CH"/>
        </w:rPr>
      </w:pPr>
      <w:r w:rsidRPr="00CF2A2B">
        <w:rPr>
          <w:rStyle w:val="sourcecode"/>
          <w:lang w:val="fr-CH"/>
        </w:rPr>
        <w:t>#define SE_PLUTO</w:t>
      </w:r>
      <w:r w:rsidR="0021556A" w:rsidRPr="00CF2A2B">
        <w:rPr>
          <w:rStyle w:val="sourcecode"/>
          <w:lang w:val="fr-CH"/>
        </w:rPr>
        <w:tab/>
      </w:r>
      <w:r w:rsidRPr="00CF2A2B">
        <w:rPr>
          <w:rStyle w:val="sourcecode"/>
          <w:lang w:val="fr-CH"/>
        </w:rPr>
        <w:t>9</w:t>
      </w:r>
    </w:p>
    <w:p w14:paraId="37F5BD3C" w14:textId="77777777" w:rsidR="00283E02" w:rsidRPr="00CF2A2B" w:rsidRDefault="00BF3510" w:rsidP="006F3A21">
      <w:pPr>
        <w:tabs>
          <w:tab w:val="left" w:pos="3686"/>
        </w:tabs>
        <w:rPr>
          <w:rStyle w:val="sourcecode"/>
          <w:lang w:val="fr-CH"/>
        </w:rPr>
      </w:pPr>
      <w:r w:rsidRPr="00CF2A2B">
        <w:rPr>
          <w:rStyle w:val="sourcecode"/>
          <w:lang w:val="fr-CH"/>
        </w:rPr>
        <w:t>#define SE_MEAN_NODE</w:t>
      </w:r>
      <w:r w:rsidR="0021556A" w:rsidRPr="00CF2A2B">
        <w:rPr>
          <w:rStyle w:val="sourcecode"/>
          <w:lang w:val="fr-CH"/>
        </w:rPr>
        <w:tab/>
      </w:r>
      <w:r w:rsidRPr="00CF2A2B">
        <w:rPr>
          <w:rStyle w:val="sourcecode"/>
          <w:lang w:val="fr-CH"/>
        </w:rPr>
        <w:t>10</w:t>
      </w:r>
    </w:p>
    <w:p w14:paraId="69697372" w14:textId="77777777" w:rsidR="00BF3510" w:rsidRPr="00CF2A2B" w:rsidRDefault="00BF3510" w:rsidP="006F3A21">
      <w:pPr>
        <w:tabs>
          <w:tab w:val="left" w:pos="3686"/>
        </w:tabs>
        <w:rPr>
          <w:rStyle w:val="sourcecode"/>
          <w:lang w:val="fr-CH"/>
        </w:rPr>
      </w:pPr>
      <w:r w:rsidRPr="00CF2A2B">
        <w:rPr>
          <w:rStyle w:val="sourcecode"/>
          <w:lang w:val="fr-CH"/>
        </w:rPr>
        <w:t>#define SE_TRUE_NODE</w:t>
      </w:r>
      <w:r w:rsidR="0021556A" w:rsidRPr="00CF2A2B">
        <w:rPr>
          <w:rStyle w:val="sourcecode"/>
          <w:lang w:val="fr-CH"/>
        </w:rPr>
        <w:tab/>
      </w:r>
      <w:r w:rsidRPr="00CF2A2B">
        <w:rPr>
          <w:rStyle w:val="sourcecode"/>
          <w:lang w:val="fr-CH"/>
        </w:rPr>
        <w:t>11</w:t>
      </w:r>
    </w:p>
    <w:p w14:paraId="0D7ED5A7" w14:textId="77777777" w:rsidR="00283E02" w:rsidRPr="00CF2A2B" w:rsidRDefault="00BF3510" w:rsidP="006F3A21">
      <w:pPr>
        <w:tabs>
          <w:tab w:val="left" w:pos="3686"/>
        </w:tabs>
        <w:rPr>
          <w:rStyle w:val="sourcecode"/>
          <w:lang w:val="fr-CH"/>
        </w:rPr>
      </w:pPr>
      <w:r w:rsidRPr="00CF2A2B">
        <w:rPr>
          <w:rStyle w:val="sourcecode"/>
          <w:lang w:val="fr-CH"/>
        </w:rPr>
        <w:t>#define SE_MEAN_APOG</w:t>
      </w:r>
      <w:r w:rsidR="0021556A" w:rsidRPr="00CF2A2B">
        <w:rPr>
          <w:rStyle w:val="sourcecode"/>
          <w:lang w:val="fr-CH"/>
        </w:rPr>
        <w:tab/>
      </w:r>
      <w:r w:rsidRPr="00CF2A2B">
        <w:rPr>
          <w:rStyle w:val="sourcecode"/>
          <w:lang w:val="fr-CH"/>
        </w:rPr>
        <w:t>12</w:t>
      </w:r>
    </w:p>
    <w:p w14:paraId="55D71719" w14:textId="77777777" w:rsidR="00283E02" w:rsidRPr="00CF2A2B" w:rsidRDefault="00BF3510" w:rsidP="006F3A21">
      <w:pPr>
        <w:tabs>
          <w:tab w:val="left" w:pos="3686"/>
        </w:tabs>
        <w:rPr>
          <w:rStyle w:val="sourcecode"/>
          <w:lang w:val="fr-CH"/>
        </w:rPr>
      </w:pPr>
      <w:r w:rsidRPr="00CF2A2B">
        <w:rPr>
          <w:rStyle w:val="sourcecode"/>
          <w:lang w:val="fr-CH"/>
        </w:rPr>
        <w:t>#define SE_OSCU_APOG</w:t>
      </w:r>
      <w:r w:rsidR="0021556A" w:rsidRPr="00CF2A2B">
        <w:rPr>
          <w:rStyle w:val="sourcecode"/>
          <w:lang w:val="fr-CH"/>
        </w:rPr>
        <w:tab/>
      </w:r>
      <w:r w:rsidRPr="00CF2A2B">
        <w:rPr>
          <w:rStyle w:val="sourcecode"/>
          <w:lang w:val="fr-CH"/>
        </w:rPr>
        <w:t>13</w:t>
      </w:r>
    </w:p>
    <w:p w14:paraId="379DF319" w14:textId="77777777" w:rsidR="00283E02" w:rsidRPr="00CF2A2B" w:rsidRDefault="00BF3510" w:rsidP="006F3A21">
      <w:pPr>
        <w:tabs>
          <w:tab w:val="left" w:pos="3686"/>
        </w:tabs>
        <w:rPr>
          <w:rStyle w:val="sourcecode"/>
          <w:lang w:val="fr-CH"/>
        </w:rPr>
      </w:pPr>
      <w:r w:rsidRPr="00CF2A2B">
        <w:rPr>
          <w:rStyle w:val="sourcecode"/>
          <w:lang w:val="fr-CH"/>
        </w:rPr>
        <w:t>#define SE_</w:t>
      </w:r>
      <w:r w:rsidR="009B68B0" w:rsidRPr="00CF2A2B">
        <w:rPr>
          <w:rStyle w:val="sourcecode"/>
          <w:lang w:val="fr-CH"/>
        </w:rPr>
        <w:t>EARTH</w:t>
      </w:r>
      <w:r w:rsidR="0021556A" w:rsidRPr="00CF2A2B">
        <w:rPr>
          <w:rStyle w:val="sourcecode"/>
          <w:lang w:val="fr-CH"/>
        </w:rPr>
        <w:tab/>
      </w:r>
      <w:r w:rsidRPr="00CF2A2B">
        <w:rPr>
          <w:rStyle w:val="sourcecode"/>
          <w:lang w:val="fr-CH"/>
        </w:rPr>
        <w:t>14</w:t>
      </w:r>
    </w:p>
    <w:p w14:paraId="4183D7D4" w14:textId="77777777" w:rsidR="00283E02" w:rsidRPr="00CF2A2B" w:rsidRDefault="00BF3510" w:rsidP="006F3A21">
      <w:pPr>
        <w:tabs>
          <w:tab w:val="left" w:pos="3686"/>
        </w:tabs>
        <w:rPr>
          <w:rStyle w:val="sourcecode"/>
          <w:lang w:val="fr-CH"/>
        </w:rPr>
      </w:pPr>
      <w:r w:rsidRPr="00CF2A2B">
        <w:rPr>
          <w:rStyle w:val="sourcecode"/>
          <w:lang w:val="fr-CH"/>
        </w:rPr>
        <w:t>#define SE_CHIRON</w:t>
      </w:r>
      <w:r w:rsidR="0021556A" w:rsidRPr="00CF2A2B">
        <w:rPr>
          <w:rStyle w:val="sourcecode"/>
          <w:lang w:val="fr-CH"/>
        </w:rPr>
        <w:tab/>
      </w:r>
      <w:r w:rsidRPr="00CF2A2B">
        <w:rPr>
          <w:rStyle w:val="sourcecode"/>
          <w:lang w:val="fr-CH"/>
        </w:rPr>
        <w:t>15</w:t>
      </w:r>
    </w:p>
    <w:p w14:paraId="79FBC05F" w14:textId="77777777" w:rsidR="00283E02" w:rsidRPr="00CF2A2B" w:rsidRDefault="00BF3510" w:rsidP="006F3A21">
      <w:pPr>
        <w:tabs>
          <w:tab w:val="left" w:pos="3686"/>
        </w:tabs>
        <w:rPr>
          <w:rStyle w:val="sourcecode"/>
          <w:lang w:val="fr-CH"/>
        </w:rPr>
      </w:pPr>
      <w:r w:rsidRPr="00CF2A2B">
        <w:rPr>
          <w:rStyle w:val="sourcecode"/>
          <w:lang w:val="fr-CH"/>
        </w:rPr>
        <w:t>#define SE_PHOLUS</w:t>
      </w:r>
      <w:r w:rsidR="0021556A" w:rsidRPr="00CF2A2B">
        <w:rPr>
          <w:rStyle w:val="sourcecode"/>
          <w:lang w:val="fr-CH"/>
        </w:rPr>
        <w:tab/>
      </w:r>
      <w:r w:rsidRPr="00CF2A2B">
        <w:rPr>
          <w:rStyle w:val="sourcecode"/>
          <w:lang w:val="fr-CH"/>
        </w:rPr>
        <w:t>16</w:t>
      </w:r>
    </w:p>
    <w:p w14:paraId="4A0FECFB" w14:textId="77777777" w:rsidR="00283E02" w:rsidRPr="00CF2A2B" w:rsidRDefault="00BF3510" w:rsidP="006F3A21">
      <w:pPr>
        <w:tabs>
          <w:tab w:val="left" w:pos="3686"/>
        </w:tabs>
        <w:rPr>
          <w:rStyle w:val="sourcecode"/>
          <w:lang w:val="fr-CH"/>
        </w:rPr>
      </w:pPr>
      <w:r w:rsidRPr="00CF2A2B">
        <w:rPr>
          <w:rStyle w:val="sourcecode"/>
          <w:lang w:val="fr-CH"/>
        </w:rPr>
        <w:t>#define SE_CERES</w:t>
      </w:r>
      <w:r w:rsidR="0021556A" w:rsidRPr="00CF2A2B">
        <w:rPr>
          <w:rStyle w:val="sourcecode"/>
          <w:lang w:val="fr-CH"/>
        </w:rPr>
        <w:tab/>
      </w:r>
      <w:r w:rsidRPr="00CF2A2B">
        <w:rPr>
          <w:rStyle w:val="sourcecode"/>
          <w:lang w:val="fr-CH"/>
        </w:rPr>
        <w:t>17</w:t>
      </w:r>
    </w:p>
    <w:p w14:paraId="60032562" w14:textId="77777777" w:rsidR="00283E02" w:rsidRPr="00CF2A2B" w:rsidRDefault="00BF3510" w:rsidP="006F3A21">
      <w:pPr>
        <w:tabs>
          <w:tab w:val="left" w:pos="3686"/>
        </w:tabs>
        <w:rPr>
          <w:rStyle w:val="sourcecode"/>
          <w:lang w:val="fr-CH"/>
        </w:rPr>
      </w:pPr>
      <w:r w:rsidRPr="00CF2A2B">
        <w:rPr>
          <w:rStyle w:val="sourcecode"/>
          <w:lang w:val="fr-CH"/>
        </w:rPr>
        <w:lastRenderedPageBreak/>
        <w:t>#define SE_PALLAS</w:t>
      </w:r>
      <w:r w:rsidR="0021556A" w:rsidRPr="00CF2A2B">
        <w:rPr>
          <w:rStyle w:val="sourcecode"/>
          <w:lang w:val="fr-CH"/>
        </w:rPr>
        <w:tab/>
      </w:r>
      <w:r w:rsidRPr="00CF2A2B">
        <w:rPr>
          <w:rStyle w:val="sourcecode"/>
          <w:lang w:val="fr-CH"/>
        </w:rPr>
        <w:t>18</w:t>
      </w:r>
    </w:p>
    <w:p w14:paraId="73BE1663" w14:textId="77777777" w:rsidR="00BF3510" w:rsidRPr="00597461" w:rsidRDefault="00BF3510" w:rsidP="006F3A21">
      <w:pPr>
        <w:tabs>
          <w:tab w:val="left" w:pos="3686"/>
        </w:tabs>
        <w:rPr>
          <w:rStyle w:val="sourcecode"/>
        </w:rPr>
      </w:pPr>
      <w:r w:rsidRPr="00597461">
        <w:rPr>
          <w:rStyle w:val="sourcecode"/>
        </w:rPr>
        <w:t>#define SE_JUNO</w:t>
      </w:r>
      <w:r w:rsidR="0021556A">
        <w:rPr>
          <w:rStyle w:val="sourcecode"/>
        </w:rPr>
        <w:tab/>
      </w:r>
      <w:r w:rsidRPr="00597461">
        <w:rPr>
          <w:rStyle w:val="sourcecode"/>
        </w:rPr>
        <w:t>19</w:t>
      </w:r>
    </w:p>
    <w:p w14:paraId="5E6DC27C" w14:textId="77777777" w:rsidR="00BF3510" w:rsidRPr="00597461" w:rsidRDefault="00BF3510" w:rsidP="006F3A21">
      <w:pPr>
        <w:tabs>
          <w:tab w:val="left" w:pos="3686"/>
        </w:tabs>
        <w:rPr>
          <w:rStyle w:val="sourcecode"/>
        </w:rPr>
      </w:pPr>
      <w:r w:rsidRPr="00597461">
        <w:rPr>
          <w:rStyle w:val="sourcecode"/>
        </w:rPr>
        <w:t>#define SE_VESTA</w:t>
      </w:r>
      <w:r w:rsidR="0021556A">
        <w:rPr>
          <w:rStyle w:val="sourcecode"/>
        </w:rPr>
        <w:tab/>
      </w:r>
      <w:r w:rsidRPr="00597461">
        <w:rPr>
          <w:rStyle w:val="sourcecode"/>
        </w:rPr>
        <w:t>20</w:t>
      </w:r>
    </w:p>
    <w:p w14:paraId="33CAE5E4" w14:textId="77777777" w:rsidR="00BF3510" w:rsidRPr="00597461" w:rsidRDefault="00BF3510" w:rsidP="006F3A21">
      <w:pPr>
        <w:tabs>
          <w:tab w:val="left" w:pos="3686"/>
        </w:tabs>
        <w:rPr>
          <w:rStyle w:val="sourcecode"/>
        </w:rPr>
      </w:pPr>
      <w:r w:rsidRPr="00597461">
        <w:rPr>
          <w:rStyle w:val="sourcecode"/>
        </w:rPr>
        <w:t>#define SE_INTP_APOG</w:t>
      </w:r>
      <w:r w:rsidR="0021556A">
        <w:rPr>
          <w:rStyle w:val="sourcecode"/>
        </w:rPr>
        <w:tab/>
      </w:r>
      <w:r w:rsidRPr="00597461">
        <w:rPr>
          <w:rStyle w:val="sourcecode"/>
        </w:rPr>
        <w:t>21</w:t>
      </w:r>
    </w:p>
    <w:p w14:paraId="09E22350" w14:textId="77777777" w:rsidR="00283E02" w:rsidRDefault="00BF3510" w:rsidP="006F3A21">
      <w:pPr>
        <w:tabs>
          <w:tab w:val="left" w:pos="3686"/>
        </w:tabs>
        <w:rPr>
          <w:rStyle w:val="sourcecode"/>
        </w:rPr>
      </w:pPr>
      <w:r w:rsidRPr="00597461">
        <w:rPr>
          <w:rStyle w:val="sourcecode"/>
        </w:rPr>
        <w:t>#define SE_INTP_PERG</w:t>
      </w:r>
      <w:r w:rsidR="0021556A">
        <w:rPr>
          <w:rStyle w:val="sourcecode"/>
        </w:rPr>
        <w:tab/>
      </w:r>
      <w:r w:rsidRPr="00597461">
        <w:rPr>
          <w:rStyle w:val="sourcecode"/>
        </w:rPr>
        <w:t>22</w:t>
      </w:r>
    </w:p>
    <w:p w14:paraId="4371727A" w14:textId="77777777" w:rsidR="00BF3510" w:rsidRPr="00597461" w:rsidRDefault="00BF3510" w:rsidP="006F3A21">
      <w:pPr>
        <w:tabs>
          <w:tab w:val="left" w:pos="3686"/>
        </w:tabs>
        <w:rPr>
          <w:rStyle w:val="sourcecode"/>
        </w:rPr>
      </w:pPr>
      <w:r w:rsidRPr="00597461">
        <w:rPr>
          <w:rStyle w:val="sourcecode"/>
        </w:rPr>
        <w:t>#define SE_NPLANETS</w:t>
      </w:r>
      <w:r w:rsidR="0021556A">
        <w:rPr>
          <w:rStyle w:val="sourcecode"/>
        </w:rPr>
        <w:tab/>
      </w:r>
      <w:r w:rsidRPr="00597461">
        <w:rPr>
          <w:rStyle w:val="sourcecode"/>
        </w:rPr>
        <w:t>23</w:t>
      </w:r>
    </w:p>
    <w:p w14:paraId="724197EC" w14:textId="602CB378" w:rsidR="00BF3510" w:rsidRPr="00597461" w:rsidRDefault="00BF3510" w:rsidP="006F3A21">
      <w:pPr>
        <w:tabs>
          <w:tab w:val="left" w:pos="3686"/>
        </w:tabs>
        <w:rPr>
          <w:rStyle w:val="sourcecode"/>
        </w:rPr>
      </w:pPr>
      <w:r w:rsidRPr="00597461">
        <w:rPr>
          <w:rStyle w:val="sourcecode"/>
        </w:rPr>
        <w:t>#define SE_FICT_OFFSET</w:t>
      </w:r>
      <w:r w:rsidR="0021556A">
        <w:rPr>
          <w:rStyle w:val="sourcecode"/>
        </w:rPr>
        <w:tab/>
      </w:r>
      <w:r w:rsidRPr="00597461">
        <w:rPr>
          <w:rStyle w:val="sourcecode"/>
        </w:rPr>
        <w:t>40</w:t>
      </w:r>
      <w:r w:rsidR="00C620AF">
        <w:rPr>
          <w:rStyle w:val="sourcecode"/>
        </w:rPr>
        <w:t xml:space="preserve">    // offset for fictitious objects</w:t>
      </w:r>
    </w:p>
    <w:p w14:paraId="596E1E43" w14:textId="3B2F9A8F" w:rsidR="00BF3510" w:rsidRDefault="00BF3510" w:rsidP="006F3A21">
      <w:pPr>
        <w:tabs>
          <w:tab w:val="left" w:pos="3686"/>
        </w:tabs>
        <w:rPr>
          <w:rStyle w:val="sourcecode"/>
        </w:rPr>
      </w:pPr>
      <w:r w:rsidRPr="00597461">
        <w:rPr>
          <w:rStyle w:val="sourcecode"/>
        </w:rPr>
        <w:t>#define SE_NFICT_ELEM</w:t>
      </w:r>
      <w:r w:rsidR="0021556A">
        <w:rPr>
          <w:rStyle w:val="sourcecode"/>
        </w:rPr>
        <w:tab/>
      </w:r>
      <w:r w:rsidRPr="00597461">
        <w:rPr>
          <w:rStyle w:val="sourcecode"/>
        </w:rPr>
        <w:t>15</w:t>
      </w:r>
    </w:p>
    <w:p w14:paraId="2C49434E" w14:textId="1B3C7B8F" w:rsidR="00C620AF" w:rsidRPr="00597461" w:rsidRDefault="00C620AF" w:rsidP="006F3A21">
      <w:pPr>
        <w:tabs>
          <w:tab w:val="left" w:pos="3686"/>
        </w:tabs>
        <w:rPr>
          <w:rStyle w:val="sourcecode"/>
        </w:rPr>
      </w:pPr>
      <w:r w:rsidRPr="00C620AF">
        <w:rPr>
          <w:rStyle w:val="sourcecode"/>
        </w:rPr>
        <w:t xml:space="preserve">#define SE_PLMOON_OFFSET   </w:t>
      </w:r>
      <w:r>
        <w:rPr>
          <w:rStyle w:val="sourcecode"/>
        </w:rPr>
        <w:tab/>
      </w:r>
      <w:r w:rsidRPr="00C620AF">
        <w:rPr>
          <w:rStyle w:val="sourcecode"/>
        </w:rPr>
        <w:t>9000</w:t>
      </w:r>
      <w:r>
        <w:rPr>
          <w:rStyle w:val="sourcecode"/>
        </w:rPr>
        <w:t xml:space="preserve">  // offset for planetary moons</w:t>
      </w:r>
    </w:p>
    <w:p w14:paraId="708BCEF9" w14:textId="201664E5" w:rsidR="00283E02" w:rsidRDefault="00BF3510" w:rsidP="006F3A21">
      <w:pPr>
        <w:tabs>
          <w:tab w:val="left" w:pos="3686"/>
        </w:tabs>
        <w:rPr>
          <w:rStyle w:val="sourcecode"/>
        </w:rPr>
      </w:pPr>
      <w:r w:rsidRPr="00597461">
        <w:rPr>
          <w:rStyle w:val="sourcecode"/>
        </w:rPr>
        <w:t>#define SE_AST_OFFSET</w:t>
      </w:r>
      <w:r w:rsidRPr="00597461">
        <w:rPr>
          <w:rStyle w:val="sourcecode"/>
        </w:rPr>
        <w:tab/>
        <w:t>10000</w:t>
      </w:r>
      <w:r w:rsidR="00C620AF">
        <w:rPr>
          <w:rStyle w:val="sourcecode"/>
        </w:rPr>
        <w:t xml:space="preserve"> // offset for asteroids</w:t>
      </w:r>
    </w:p>
    <w:p w14:paraId="3E90101B" w14:textId="77777777" w:rsidR="00BF3510" w:rsidRPr="00CF2A2B" w:rsidRDefault="00BF3510" w:rsidP="006F3A21">
      <w:pPr>
        <w:tabs>
          <w:tab w:val="left" w:pos="3686"/>
        </w:tabs>
        <w:rPr>
          <w:rStyle w:val="sourcecode"/>
          <w:lang w:val="fr-CH"/>
        </w:rPr>
      </w:pPr>
      <w:r w:rsidRPr="00CF2A2B">
        <w:rPr>
          <w:rStyle w:val="sourcecode"/>
          <w:lang w:val="fr-CH"/>
        </w:rPr>
        <w:t xml:space="preserve">/* Hamburger or </w:t>
      </w:r>
      <w:bookmarkStart w:id="25" w:name="_Hlk477832209"/>
      <w:bookmarkStart w:id="26" w:name="_Hlk477832724"/>
      <w:r w:rsidRPr="00CF2A2B">
        <w:rPr>
          <w:rStyle w:val="sourcecode"/>
          <w:lang w:val="fr-CH"/>
        </w:rPr>
        <w:t>Uranian "planets"</w:t>
      </w:r>
      <w:bookmarkEnd w:id="25"/>
      <w:r w:rsidRPr="00CF2A2B">
        <w:rPr>
          <w:rStyle w:val="sourcecode"/>
          <w:lang w:val="fr-CH"/>
        </w:rPr>
        <w:t xml:space="preserve"> </w:t>
      </w:r>
      <w:bookmarkEnd w:id="26"/>
      <w:r w:rsidRPr="00CF2A2B">
        <w:rPr>
          <w:rStyle w:val="sourcecode"/>
          <w:lang w:val="fr-CH"/>
        </w:rPr>
        <w:t>*/</w:t>
      </w:r>
    </w:p>
    <w:p w14:paraId="37C6BA25" w14:textId="77777777" w:rsidR="00BF3510" w:rsidRPr="00CF2A2B" w:rsidRDefault="00BF3510" w:rsidP="006F3A21">
      <w:pPr>
        <w:tabs>
          <w:tab w:val="left" w:pos="3686"/>
        </w:tabs>
        <w:rPr>
          <w:rStyle w:val="sourcecode"/>
          <w:lang w:val="fr-CH"/>
        </w:rPr>
      </w:pPr>
      <w:r w:rsidRPr="00CF2A2B">
        <w:rPr>
          <w:rStyle w:val="sourcecode"/>
          <w:lang w:val="fr-CH"/>
        </w:rPr>
        <w:t>#define SE_CUPIDO</w:t>
      </w:r>
      <w:r w:rsidR="0021556A" w:rsidRPr="00CF2A2B">
        <w:rPr>
          <w:rStyle w:val="sourcecode"/>
          <w:lang w:val="fr-CH"/>
        </w:rPr>
        <w:tab/>
      </w:r>
      <w:r w:rsidRPr="00CF2A2B">
        <w:rPr>
          <w:rStyle w:val="sourcecode"/>
          <w:lang w:val="fr-CH"/>
        </w:rPr>
        <w:t>40</w:t>
      </w:r>
    </w:p>
    <w:p w14:paraId="5DDFEB37" w14:textId="77777777" w:rsidR="00BF3510" w:rsidRPr="00CF2A2B" w:rsidRDefault="00BF3510" w:rsidP="006F3A21">
      <w:pPr>
        <w:tabs>
          <w:tab w:val="left" w:pos="3686"/>
        </w:tabs>
        <w:rPr>
          <w:rStyle w:val="sourcecode"/>
          <w:lang w:val="fr-CH"/>
        </w:rPr>
      </w:pPr>
      <w:r w:rsidRPr="00CF2A2B">
        <w:rPr>
          <w:rStyle w:val="sourcecode"/>
          <w:lang w:val="fr-CH"/>
        </w:rPr>
        <w:t>#define SE_HADES</w:t>
      </w:r>
      <w:r w:rsidR="0021556A" w:rsidRPr="00CF2A2B">
        <w:rPr>
          <w:rStyle w:val="sourcecode"/>
          <w:lang w:val="fr-CH"/>
        </w:rPr>
        <w:tab/>
      </w:r>
      <w:r w:rsidRPr="00CF2A2B">
        <w:rPr>
          <w:rStyle w:val="sourcecode"/>
          <w:lang w:val="fr-CH"/>
        </w:rPr>
        <w:t>41</w:t>
      </w:r>
    </w:p>
    <w:p w14:paraId="724F8BA6" w14:textId="77777777" w:rsidR="00BF3510" w:rsidRPr="00CF2A2B" w:rsidRDefault="00BF3510" w:rsidP="006F3A21">
      <w:pPr>
        <w:tabs>
          <w:tab w:val="left" w:pos="3686"/>
        </w:tabs>
        <w:rPr>
          <w:rStyle w:val="sourcecode"/>
          <w:lang w:val="fr-CH"/>
        </w:rPr>
      </w:pPr>
      <w:r w:rsidRPr="00CF2A2B">
        <w:rPr>
          <w:rStyle w:val="sourcecode"/>
          <w:lang w:val="fr-CH"/>
        </w:rPr>
        <w:t>#define SE_ZEUS</w:t>
      </w:r>
      <w:r w:rsidR="0021556A" w:rsidRPr="00CF2A2B">
        <w:rPr>
          <w:rStyle w:val="sourcecode"/>
          <w:lang w:val="fr-CH"/>
        </w:rPr>
        <w:tab/>
      </w:r>
      <w:r w:rsidRPr="00CF2A2B">
        <w:rPr>
          <w:rStyle w:val="sourcecode"/>
          <w:lang w:val="fr-CH"/>
        </w:rPr>
        <w:t>42</w:t>
      </w:r>
    </w:p>
    <w:p w14:paraId="70AD4401" w14:textId="77777777" w:rsidR="00BF3510" w:rsidRPr="00CF2A2B" w:rsidRDefault="00BF3510" w:rsidP="006F3A21">
      <w:pPr>
        <w:tabs>
          <w:tab w:val="left" w:pos="3686"/>
        </w:tabs>
        <w:rPr>
          <w:rStyle w:val="sourcecode"/>
          <w:lang w:val="fr-CH"/>
        </w:rPr>
      </w:pPr>
      <w:r w:rsidRPr="00CF2A2B">
        <w:rPr>
          <w:rStyle w:val="sourcecode"/>
          <w:lang w:val="fr-CH"/>
        </w:rPr>
        <w:t>#define SE_KRONOS</w:t>
      </w:r>
      <w:r w:rsidR="0021556A" w:rsidRPr="00CF2A2B">
        <w:rPr>
          <w:rStyle w:val="sourcecode"/>
          <w:lang w:val="fr-CH"/>
        </w:rPr>
        <w:tab/>
      </w:r>
      <w:r w:rsidRPr="00CF2A2B">
        <w:rPr>
          <w:rStyle w:val="sourcecode"/>
          <w:lang w:val="fr-CH"/>
        </w:rPr>
        <w:t>43</w:t>
      </w:r>
    </w:p>
    <w:p w14:paraId="4216DF5C" w14:textId="77777777" w:rsidR="00BF3510" w:rsidRPr="00CF2A2B" w:rsidRDefault="00BF3510" w:rsidP="006F3A21">
      <w:pPr>
        <w:tabs>
          <w:tab w:val="left" w:pos="3686"/>
        </w:tabs>
        <w:rPr>
          <w:rStyle w:val="sourcecode"/>
          <w:lang w:val="fr-CH"/>
        </w:rPr>
      </w:pPr>
      <w:r w:rsidRPr="00CF2A2B">
        <w:rPr>
          <w:rStyle w:val="sourcecode"/>
          <w:lang w:val="fr-CH"/>
        </w:rPr>
        <w:t>#define SE_APOLLON</w:t>
      </w:r>
      <w:r w:rsidR="0021556A" w:rsidRPr="00CF2A2B">
        <w:rPr>
          <w:rStyle w:val="sourcecode"/>
          <w:lang w:val="fr-CH"/>
        </w:rPr>
        <w:tab/>
      </w:r>
      <w:r w:rsidRPr="00CF2A2B">
        <w:rPr>
          <w:rStyle w:val="sourcecode"/>
          <w:lang w:val="fr-CH"/>
        </w:rPr>
        <w:t>44</w:t>
      </w:r>
    </w:p>
    <w:p w14:paraId="0283B626" w14:textId="77777777" w:rsidR="00BF3510" w:rsidRPr="00CF2A2B" w:rsidRDefault="00BF3510" w:rsidP="006F3A21">
      <w:pPr>
        <w:tabs>
          <w:tab w:val="left" w:pos="3686"/>
        </w:tabs>
        <w:rPr>
          <w:rStyle w:val="sourcecode"/>
          <w:lang w:val="fr-CH"/>
        </w:rPr>
      </w:pPr>
      <w:r w:rsidRPr="00CF2A2B">
        <w:rPr>
          <w:rStyle w:val="sourcecode"/>
          <w:lang w:val="fr-CH"/>
        </w:rPr>
        <w:t>#define SE_ADMETOS</w:t>
      </w:r>
      <w:r w:rsidR="0021556A" w:rsidRPr="00CF2A2B">
        <w:rPr>
          <w:rStyle w:val="sourcecode"/>
          <w:lang w:val="fr-CH"/>
        </w:rPr>
        <w:tab/>
      </w:r>
      <w:r w:rsidRPr="00CF2A2B">
        <w:rPr>
          <w:rStyle w:val="sourcecode"/>
          <w:lang w:val="fr-CH"/>
        </w:rPr>
        <w:t>45</w:t>
      </w:r>
    </w:p>
    <w:p w14:paraId="11EF8E99" w14:textId="77777777" w:rsidR="00BF3510" w:rsidRPr="00CF2A2B" w:rsidRDefault="00BF3510" w:rsidP="006F3A21">
      <w:pPr>
        <w:tabs>
          <w:tab w:val="left" w:pos="3686"/>
        </w:tabs>
        <w:rPr>
          <w:rStyle w:val="sourcecode"/>
          <w:lang w:val="fr-CH"/>
        </w:rPr>
      </w:pPr>
      <w:r w:rsidRPr="00CF2A2B">
        <w:rPr>
          <w:rStyle w:val="sourcecode"/>
          <w:lang w:val="fr-CH"/>
        </w:rPr>
        <w:t>#define SE_VULKANUS</w:t>
      </w:r>
      <w:r w:rsidR="0021556A" w:rsidRPr="00CF2A2B">
        <w:rPr>
          <w:rStyle w:val="sourcecode"/>
          <w:lang w:val="fr-CH"/>
        </w:rPr>
        <w:tab/>
      </w:r>
      <w:r w:rsidRPr="00CF2A2B">
        <w:rPr>
          <w:rStyle w:val="sourcecode"/>
          <w:lang w:val="fr-CH"/>
        </w:rPr>
        <w:t>46</w:t>
      </w:r>
    </w:p>
    <w:p w14:paraId="2E3E3F4E" w14:textId="77777777" w:rsidR="00283E02" w:rsidRPr="00CF2A2B" w:rsidRDefault="00BF3510" w:rsidP="006F3A21">
      <w:pPr>
        <w:tabs>
          <w:tab w:val="left" w:pos="3686"/>
        </w:tabs>
        <w:rPr>
          <w:rStyle w:val="sourcecode"/>
          <w:lang w:val="fr-CH"/>
        </w:rPr>
      </w:pPr>
      <w:r w:rsidRPr="00CF2A2B">
        <w:rPr>
          <w:rStyle w:val="sourcecode"/>
          <w:lang w:val="fr-CH"/>
        </w:rPr>
        <w:t>#define SE_POSEIDON</w:t>
      </w:r>
      <w:r w:rsidR="0021556A" w:rsidRPr="00CF2A2B">
        <w:rPr>
          <w:rStyle w:val="sourcecode"/>
          <w:lang w:val="fr-CH"/>
        </w:rPr>
        <w:tab/>
      </w:r>
      <w:r w:rsidRPr="00CF2A2B">
        <w:rPr>
          <w:rStyle w:val="sourcecode"/>
          <w:lang w:val="fr-CH"/>
        </w:rPr>
        <w:t>47</w:t>
      </w:r>
    </w:p>
    <w:p w14:paraId="250F54E6" w14:textId="77777777" w:rsidR="00BF3510" w:rsidRPr="00597461" w:rsidRDefault="00BF3510" w:rsidP="006F3A21">
      <w:pPr>
        <w:tabs>
          <w:tab w:val="left" w:pos="3686"/>
        </w:tabs>
        <w:rPr>
          <w:rStyle w:val="sourcecode"/>
        </w:rPr>
      </w:pPr>
      <w:r w:rsidRPr="00597461">
        <w:rPr>
          <w:rStyle w:val="sourcecode"/>
        </w:rPr>
        <w:t>/* other fictitious bodies */</w:t>
      </w:r>
    </w:p>
    <w:p w14:paraId="5838D2EC" w14:textId="77777777" w:rsidR="00BF3510" w:rsidRPr="00597461" w:rsidRDefault="00BF3510" w:rsidP="006F3A21">
      <w:pPr>
        <w:tabs>
          <w:tab w:val="left" w:pos="3686"/>
        </w:tabs>
        <w:rPr>
          <w:rStyle w:val="sourcecode"/>
        </w:rPr>
      </w:pPr>
      <w:r w:rsidRPr="00597461">
        <w:rPr>
          <w:rStyle w:val="sourcecode"/>
        </w:rPr>
        <w:t>#define SE_ISIS</w:t>
      </w:r>
      <w:r w:rsidR="0021556A">
        <w:rPr>
          <w:rStyle w:val="sourcecode"/>
        </w:rPr>
        <w:tab/>
      </w:r>
      <w:r w:rsidRPr="00597461">
        <w:rPr>
          <w:rStyle w:val="sourcecode"/>
        </w:rPr>
        <w:t>48</w:t>
      </w:r>
    </w:p>
    <w:p w14:paraId="170079A2" w14:textId="77777777" w:rsidR="00BF3510" w:rsidRPr="00CF2A2B" w:rsidRDefault="00BF3510" w:rsidP="006F3A21">
      <w:pPr>
        <w:tabs>
          <w:tab w:val="left" w:pos="3686"/>
        </w:tabs>
        <w:rPr>
          <w:rStyle w:val="sourcecode"/>
          <w:lang w:val="fr-CH"/>
        </w:rPr>
      </w:pPr>
      <w:r w:rsidRPr="00CF2A2B">
        <w:rPr>
          <w:rStyle w:val="sourcecode"/>
          <w:lang w:val="fr-CH"/>
        </w:rPr>
        <w:t>#define SE_NIBIRU</w:t>
      </w:r>
      <w:r w:rsidR="0021556A" w:rsidRPr="00CF2A2B">
        <w:rPr>
          <w:rStyle w:val="sourcecode"/>
          <w:lang w:val="fr-CH"/>
        </w:rPr>
        <w:tab/>
      </w:r>
      <w:r w:rsidRPr="00CF2A2B">
        <w:rPr>
          <w:rStyle w:val="sourcecode"/>
          <w:lang w:val="fr-CH"/>
        </w:rPr>
        <w:t>49</w:t>
      </w:r>
    </w:p>
    <w:p w14:paraId="084703C9" w14:textId="77777777" w:rsidR="00BF3510" w:rsidRPr="00CF2A2B" w:rsidRDefault="00BF3510" w:rsidP="006F3A21">
      <w:pPr>
        <w:tabs>
          <w:tab w:val="left" w:pos="3686"/>
        </w:tabs>
        <w:rPr>
          <w:rStyle w:val="sourcecode"/>
          <w:lang w:val="fr-CH"/>
        </w:rPr>
      </w:pPr>
      <w:r w:rsidRPr="00CF2A2B">
        <w:rPr>
          <w:rStyle w:val="sourcecode"/>
          <w:lang w:val="fr-CH"/>
        </w:rPr>
        <w:t>#define SE_HARRINGTON</w:t>
      </w:r>
      <w:r w:rsidR="0021556A" w:rsidRPr="00CF2A2B">
        <w:rPr>
          <w:rStyle w:val="sourcecode"/>
          <w:lang w:val="fr-CH"/>
        </w:rPr>
        <w:tab/>
      </w:r>
      <w:r w:rsidRPr="00CF2A2B">
        <w:rPr>
          <w:rStyle w:val="sourcecode"/>
          <w:lang w:val="fr-CH"/>
        </w:rPr>
        <w:t>50</w:t>
      </w:r>
    </w:p>
    <w:p w14:paraId="2768F7E2" w14:textId="77777777" w:rsidR="00BF3510" w:rsidRPr="00CF2A2B" w:rsidRDefault="00BF3510" w:rsidP="006F3A21">
      <w:pPr>
        <w:tabs>
          <w:tab w:val="left" w:pos="3686"/>
        </w:tabs>
        <w:rPr>
          <w:rStyle w:val="sourcecode"/>
          <w:lang w:val="fr-CH"/>
        </w:rPr>
      </w:pPr>
      <w:r w:rsidRPr="00CF2A2B">
        <w:rPr>
          <w:rStyle w:val="sourcecode"/>
          <w:lang w:val="fr-CH"/>
        </w:rPr>
        <w:t>#define SE_NEPTUNE_LEVERRIER</w:t>
      </w:r>
      <w:r w:rsidR="0021556A" w:rsidRPr="00CF2A2B">
        <w:rPr>
          <w:rStyle w:val="sourcecode"/>
          <w:lang w:val="fr-CH"/>
        </w:rPr>
        <w:tab/>
      </w:r>
      <w:r w:rsidRPr="00CF2A2B">
        <w:rPr>
          <w:rStyle w:val="sourcecode"/>
          <w:lang w:val="fr-CH"/>
        </w:rPr>
        <w:t>51</w:t>
      </w:r>
    </w:p>
    <w:p w14:paraId="00FA65FB" w14:textId="77777777" w:rsidR="00BF3510" w:rsidRPr="00597461" w:rsidRDefault="00BF3510" w:rsidP="006F3A21">
      <w:pPr>
        <w:tabs>
          <w:tab w:val="left" w:pos="3686"/>
        </w:tabs>
        <w:rPr>
          <w:rStyle w:val="sourcecode"/>
        </w:rPr>
      </w:pPr>
      <w:r w:rsidRPr="00597461">
        <w:rPr>
          <w:rStyle w:val="sourcecode"/>
        </w:rPr>
        <w:t>#define SE_NEPTUNE_ADAMS</w:t>
      </w:r>
      <w:r w:rsidR="0021556A">
        <w:rPr>
          <w:rStyle w:val="sourcecode"/>
        </w:rPr>
        <w:tab/>
      </w:r>
      <w:r w:rsidRPr="00597461">
        <w:rPr>
          <w:rStyle w:val="sourcecode"/>
        </w:rPr>
        <w:t>52</w:t>
      </w:r>
    </w:p>
    <w:p w14:paraId="21270F99" w14:textId="77777777" w:rsidR="00BF3510" w:rsidRPr="00597461" w:rsidRDefault="00BF3510" w:rsidP="006F3A21">
      <w:pPr>
        <w:tabs>
          <w:tab w:val="left" w:pos="3686"/>
        </w:tabs>
        <w:rPr>
          <w:rStyle w:val="sourcecode"/>
        </w:rPr>
      </w:pPr>
      <w:r w:rsidRPr="00597461">
        <w:rPr>
          <w:rStyle w:val="sourcecode"/>
        </w:rPr>
        <w:t>#define SE_PLUTO_LOWELL</w:t>
      </w:r>
      <w:r w:rsidR="0021556A">
        <w:rPr>
          <w:rStyle w:val="sourcecode"/>
        </w:rPr>
        <w:tab/>
      </w:r>
      <w:r w:rsidRPr="00597461">
        <w:rPr>
          <w:rStyle w:val="sourcecode"/>
        </w:rPr>
        <w:t>53</w:t>
      </w:r>
    </w:p>
    <w:p w14:paraId="728E2A03" w14:textId="51FFB6AF" w:rsidR="00283E02" w:rsidRDefault="00BF3510" w:rsidP="006F3A21">
      <w:pPr>
        <w:tabs>
          <w:tab w:val="left" w:pos="3686"/>
        </w:tabs>
        <w:rPr>
          <w:rStyle w:val="sourcecode"/>
        </w:rPr>
      </w:pPr>
      <w:r w:rsidRPr="00597461">
        <w:rPr>
          <w:rStyle w:val="sourcecode"/>
        </w:rPr>
        <w:t>#define SE_PLUTO_PICKERING</w:t>
      </w:r>
      <w:r w:rsidR="0021556A">
        <w:rPr>
          <w:rStyle w:val="sourcecode"/>
        </w:rPr>
        <w:tab/>
      </w:r>
      <w:r w:rsidRPr="00597461">
        <w:rPr>
          <w:rStyle w:val="sourcecode"/>
        </w:rPr>
        <w:t>54</w:t>
      </w:r>
    </w:p>
    <w:p w14:paraId="5A1041E5" w14:textId="77777777" w:rsidR="00C620AF" w:rsidRDefault="00C620AF" w:rsidP="006F3A21">
      <w:pPr>
        <w:tabs>
          <w:tab w:val="left" w:pos="3686"/>
        </w:tabs>
        <w:rPr>
          <w:rStyle w:val="sourcecode"/>
        </w:rPr>
      </w:pPr>
    </w:p>
    <w:p w14:paraId="52EE9ABB" w14:textId="77777777" w:rsidR="00BF3510" w:rsidRPr="00D3464B" w:rsidRDefault="00BF3510" w:rsidP="002E5836">
      <w:pPr>
        <w:pStyle w:val="berschrift3"/>
      </w:pPr>
      <w:bookmarkStart w:id="27" w:name="_Hlk477320798"/>
      <w:bookmarkStart w:id="28" w:name="_Toc58481316"/>
      <w:r w:rsidRPr="00187618">
        <w:t>Additional</w:t>
      </w:r>
      <w:r w:rsidRPr="00D3464B">
        <w:t xml:space="preserve"> asteroids</w:t>
      </w:r>
      <w:bookmarkEnd w:id="27"/>
      <w:bookmarkEnd w:id="28"/>
    </w:p>
    <w:p w14:paraId="26B2CDE1" w14:textId="77777777" w:rsidR="00BF3510" w:rsidRPr="00D3464B" w:rsidRDefault="00BF3510" w:rsidP="00CC1B5C">
      <w:r w:rsidRPr="00D3464B">
        <w:t xml:space="preserve">Body numbers of other asteroids are above </w:t>
      </w:r>
      <w:r w:rsidRPr="006F3A21">
        <w:rPr>
          <w:rStyle w:val="sourcecode"/>
        </w:rPr>
        <w:t>SE_AST_OFFSET (=</w:t>
      </w:r>
      <w:r w:rsidR="00DC2615">
        <w:rPr>
          <w:rStyle w:val="sourcecode"/>
        </w:rPr>
        <w:t xml:space="preserve"> </w:t>
      </w:r>
      <w:r w:rsidRPr="006F3A21">
        <w:rPr>
          <w:rStyle w:val="sourcecode"/>
        </w:rPr>
        <w:t>10000)</w:t>
      </w:r>
      <w:r w:rsidRPr="00D3464B">
        <w:t xml:space="preserve"> and have to be constructed as follows:</w:t>
      </w:r>
    </w:p>
    <w:p w14:paraId="3490F154" w14:textId="77777777" w:rsidR="00BF3510" w:rsidRPr="00D3464B" w:rsidRDefault="00BF3510" w:rsidP="00CC1B5C">
      <w:r w:rsidRPr="00AF4980">
        <w:rPr>
          <w:rStyle w:val="sourcecode"/>
        </w:rPr>
        <w:t>ipl = SE_AST_OFFSET</w:t>
      </w:r>
      <w:r w:rsidRPr="00D3464B">
        <w:t xml:space="preserve"> + </w:t>
      </w:r>
      <w:r w:rsidR="00A068C7" w:rsidRPr="00D3464B">
        <w:t>minor_planet_catalogue</w:t>
      </w:r>
      <w:r w:rsidRPr="00D3464B">
        <w:t>_number;</w:t>
      </w:r>
    </w:p>
    <w:p w14:paraId="3786ED05" w14:textId="719AFDDB" w:rsidR="00283E02" w:rsidRPr="00AF4980" w:rsidRDefault="00BF3510" w:rsidP="00CC1B5C">
      <w:pPr>
        <w:rPr>
          <w:rStyle w:val="sourcecode"/>
        </w:rPr>
      </w:pPr>
      <w:r w:rsidRPr="00D3464B">
        <w:t>e.g. Eros :</w:t>
      </w:r>
      <w:r w:rsidR="00446B06">
        <w:t xml:space="preserve"> </w:t>
      </w:r>
      <w:r w:rsidRPr="00AF4980">
        <w:rPr>
          <w:rStyle w:val="sourcecode"/>
        </w:rPr>
        <w:t>ipl = SE_AST_OFFSET +</w:t>
      </w:r>
      <w:r w:rsidR="00446B06" w:rsidRPr="00AF4980">
        <w:rPr>
          <w:rStyle w:val="sourcecode"/>
        </w:rPr>
        <w:t xml:space="preserve"> </w:t>
      </w:r>
      <w:r w:rsidRPr="00AF4980">
        <w:rPr>
          <w:rStyle w:val="sourcecode"/>
        </w:rPr>
        <w:t>433</w:t>
      </w:r>
      <w:r w:rsidR="00AB6991">
        <w:rPr>
          <w:rStyle w:val="sourcecode"/>
        </w:rPr>
        <w:t xml:space="preserve"> (= 10433)</w:t>
      </w:r>
    </w:p>
    <w:p w14:paraId="4E3FB9EC" w14:textId="77777777" w:rsidR="00283E02" w:rsidRPr="006F3A21" w:rsidRDefault="00BF3510" w:rsidP="00CC1B5C">
      <w:r w:rsidRPr="00D3464B">
        <w:t xml:space="preserve">The names of the asteroids and their catalogue numbers can be found in </w:t>
      </w:r>
      <w:r w:rsidRPr="00FE3C22">
        <w:rPr>
          <w:rStyle w:val="FileName"/>
        </w:rPr>
        <w:t>seasnam.txt.</w:t>
      </w:r>
    </w:p>
    <w:p w14:paraId="7DCC7C28" w14:textId="77777777" w:rsidR="00283E02" w:rsidRDefault="00BF3510" w:rsidP="006F3A21">
      <w:r w:rsidRPr="006F3A21">
        <w:t>Examples</w:t>
      </w:r>
      <w:r w:rsidRPr="00D3464B">
        <w:t xml:space="preserve"> are:</w:t>
      </w:r>
    </w:p>
    <w:p w14:paraId="28C3FA2D" w14:textId="77777777" w:rsidR="00BF3510" w:rsidRPr="00D3464B" w:rsidRDefault="00BF3510" w:rsidP="00DC2615">
      <w:pPr>
        <w:tabs>
          <w:tab w:val="left" w:pos="709"/>
          <w:tab w:val="left" w:pos="1985"/>
        </w:tabs>
      </w:pPr>
      <w:r w:rsidRPr="00D3464B">
        <w:t>5</w:t>
      </w:r>
      <w:r w:rsidRPr="00D3464B">
        <w:tab/>
        <w:t>Astraea</w:t>
      </w:r>
    </w:p>
    <w:p w14:paraId="01615CB4" w14:textId="77777777" w:rsidR="00BF3510" w:rsidRPr="00D3464B" w:rsidRDefault="00BF3510" w:rsidP="00DC2615">
      <w:pPr>
        <w:tabs>
          <w:tab w:val="left" w:pos="709"/>
          <w:tab w:val="left" w:pos="1985"/>
        </w:tabs>
      </w:pPr>
      <w:r w:rsidRPr="00D3464B">
        <w:t>6</w:t>
      </w:r>
      <w:r w:rsidRPr="00D3464B">
        <w:tab/>
        <w:t>Hebe</w:t>
      </w:r>
    </w:p>
    <w:p w14:paraId="0F2E1C64" w14:textId="77777777" w:rsidR="00BF3510" w:rsidRPr="00D3464B" w:rsidRDefault="00BF3510" w:rsidP="00DC2615">
      <w:pPr>
        <w:tabs>
          <w:tab w:val="left" w:pos="709"/>
          <w:tab w:val="left" w:pos="1985"/>
        </w:tabs>
      </w:pPr>
      <w:r w:rsidRPr="00D3464B">
        <w:t>7</w:t>
      </w:r>
      <w:r w:rsidRPr="00D3464B">
        <w:tab/>
        <w:t>Iris</w:t>
      </w:r>
    </w:p>
    <w:p w14:paraId="7703E83D" w14:textId="77777777" w:rsidR="00BF3510" w:rsidRPr="00D3464B" w:rsidRDefault="00BF3510" w:rsidP="00DC2615">
      <w:pPr>
        <w:tabs>
          <w:tab w:val="left" w:pos="709"/>
          <w:tab w:val="left" w:pos="1985"/>
        </w:tabs>
      </w:pPr>
      <w:r w:rsidRPr="00D3464B">
        <w:t>8</w:t>
      </w:r>
      <w:r w:rsidRPr="00D3464B">
        <w:tab/>
        <w:t>Flora</w:t>
      </w:r>
    </w:p>
    <w:p w14:paraId="6BF1758A" w14:textId="77777777" w:rsidR="00BF3510" w:rsidRPr="00D3464B" w:rsidRDefault="00BF3510" w:rsidP="00DC2615">
      <w:pPr>
        <w:tabs>
          <w:tab w:val="left" w:pos="709"/>
          <w:tab w:val="left" w:pos="1985"/>
        </w:tabs>
      </w:pPr>
      <w:r w:rsidRPr="00D3464B">
        <w:t>9</w:t>
      </w:r>
      <w:r w:rsidRPr="00D3464B">
        <w:tab/>
        <w:t>Metis</w:t>
      </w:r>
    </w:p>
    <w:p w14:paraId="29371DA7" w14:textId="77777777" w:rsidR="00BF3510" w:rsidRPr="00D3464B" w:rsidRDefault="00BF3510" w:rsidP="00DC2615">
      <w:pPr>
        <w:tabs>
          <w:tab w:val="left" w:pos="709"/>
          <w:tab w:val="left" w:pos="1985"/>
        </w:tabs>
      </w:pPr>
      <w:r w:rsidRPr="00D3464B">
        <w:t>10</w:t>
      </w:r>
      <w:r w:rsidRPr="00D3464B">
        <w:tab/>
        <w:t>Hygiea</w:t>
      </w:r>
    </w:p>
    <w:p w14:paraId="42796683" w14:textId="77777777" w:rsidR="00BF3510" w:rsidRPr="00D3464B" w:rsidRDefault="00BF3510" w:rsidP="00DC2615">
      <w:pPr>
        <w:tabs>
          <w:tab w:val="left" w:pos="709"/>
          <w:tab w:val="left" w:pos="1985"/>
        </w:tabs>
      </w:pPr>
      <w:r w:rsidRPr="00D3464B">
        <w:t>30</w:t>
      </w:r>
      <w:r w:rsidRPr="00D3464B">
        <w:tab/>
        <w:t>Urania</w:t>
      </w:r>
    </w:p>
    <w:p w14:paraId="465E7712" w14:textId="77777777" w:rsidR="00BF3510" w:rsidRPr="00D3464B" w:rsidRDefault="00BF3510" w:rsidP="00DC2615">
      <w:pPr>
        <w:tabs>
          <w:tab w:val="left" w:pos="709"/>
          <w:tab w:val="left" w:pos="1985"/>
        </w:tabs>
      </w:pPr>
      <w:r w:rsidRPr="00D3464B">
        <w:t>42</w:t>
      </w:r>
      <w:r w:rsidRPr="00D3464B">
        <w:tab/>
        <w:t>Isis</w:t>
      </w:r>
      <w:r w:rsidR="00DC2615">
        <w:tab/>
      </w:r>
      <w:r w:rsidRPr="00D3464B">
        <w:t>not identical with "Isis-Transpluto"</w:t>
      </w:r>
    </w:p>
    <w:p w14:paraId="310AD252" w14:textId="77777777" w:rsidR="00BF3510" w:rsidRPr="00D3464B" w:rsidRDefault="00BF3510" w:rsidP="00DC2615">
      <w:pPr>
        <w:tabs>
          <w:tab w:val="left" w:pos="709"/>
          <w:tab w:val="left" w:pos="1985"/>
        </w:tabs>
      </w:pPr>
      <w:r w:rsidRPr="00D3464B">
        <w:t>153</w:t>
      </w:r>
      <w:r w:rsidRPr="00D3464B">
        <w:tab/>
        <w:t>Hilda</w:t>
      </w:r>
      <w:r w:rsidR="00DC2615">
        <w:tab/>
      </w:r>
      <w:r w:rsidRPr="00D3464B">
        <w:t>has an own asteroid belt at 4 AU</w:t>
      </w:r>
    </w:p>
    <w:p w14:paraId="07335308" w14:textId="77777777" w:rsidR="00BF3510" w:rsidRPr="00D3464B" w:rsidRDefault="00BF3510" w:rsidP="00DC2615">
      <w:pPr>
        <w:tabs>
          <w:tab w:val="left" w:pos="709"/>
          <w:tab w:val="left" w:pos="1985"/>
        </w:tabs>
      </w:pPr>
      <w:r w:rsidRPr="00D3464B">
        <w:t>227</w:t>
      </w:r>
      <w:r w:rsidRPr="00D3464B">
        <w:tab/>
        <w:t>Philosophia</w:t>
      </w:r>
    </w:p>
    <w:p w14:paraId="57051912" w14:textId="77777777" w:rsidR="00BF3510" w:rsidRPr="00D3464B" w:rsidRDefault="00BF3510" w:rsidP="00DC2615">
      <w:pPr>
        <w:tabs>
          <w:tab w:val="left" w:pos="709"/>
          <w:tab w:val="left" w:pos="1985"/>
        </w:tabs>
      </w:pPr>
      <w:r w:rsidRPr="00D3464B">
        <w:t>251</w:t>
      </w:r>
      <w:r w:rsidRPr="00D3464B">
        <w:tab/>
        <w:t>Sophia</w:t>
      </w:r>
    </w:p>
    <w:p w14:paraId="799FA618" w14:textId="77777777" w:rsidR="00BF3510" w:rsidRPr="00D3464B" w:rsidRDefault="00BF3510" w:rsidP="00DC2615">
      <w:pPr>
        <w:tabs>
          <w:tab w:val="left" w:pos="709"/>
          <w:tab w:val="left" w:pos="1985"/>
        </w:tabs>
      </w:pPr>
      <w:r w:rsidRPr="00D3464B">
        <w:t>259</w:t>
      </w:r>
      <w:r w:rsidRPr="00D3464B">
        <w:tab/>
        <w:t>Aletheia</w:t>
      </w:r>
    </w:p>
    <w:p w14:paraId="7CB3EFC2" w14:textId="77777777" w:rsidR="00BF3510" w:rsidRPr="00D3464B" w:rsidRDefault="00BF3510" w:rsidP="00DC2615">
      <w:pPr>
        <w:tabs>
          <w:tab w:val="left" w:pos="709"/>
          <w:tab w:val="left" w:pos="1985"/>
        </w:tabs>
      </w:pPr>
      <w:r w:rsidRPr="00D3464B">
        <w:t>275</w:t>
      </w:r>
      <w:r w:rsidRPr="00D3464B">
        <w:tab/>
        <w:t>Sapientia</w:t>
      </w:r>
    </w:p>
    <w:p w14:paraId="1E01EE39" w14:textId="77777777" w:rsidR="00BF3510" w:rsidRPr="00D3464B" w:rsidRDefault="00BF3510" w:rsidP="00DC2615">
      <w:pPr>
        <w:tabs>
          <w:tab w:val="left" w:pos="709"/>
          <w:tab w:val="left" w:pos="1985"/>
        </w:tabs>
      </w:pPr>
      <w:r w:rsidRPr="00D3464B">
        <w:t>279</w:t>
      </w:r>
      <w:r w:rsidRPr="00D3464B">
        <w:tab/>
        <w:t>Thule</w:t>
      </w:r>
      <w:r w:rsidR="00DC2615">
        <w:tab/>
      </w:r>
      <w:r w:rsidRPr="00D3464B">
        <w:t>asteroid close to Jupiter</w:t>
      </w:r>
    </w:p>
    <w:p w14:paraId="4B1CC737" w14:textId="77777777" w:rsidR="00BF3510" w:rsidRPr="00D3464B" w:rsidRDefault="00BF3510" w:rsidP="00DC2615">
      <w:pPr>
        <w:tabs>
          <w:tab w:val="left" w:pos="709"/>
          <w:tab w:val="left" w:pos="1985"/>
        </w:tabs>
      </w:pPr>
      <w:r w:rsidRPr="00D3464B">
        <w:lastRenderedPageBreak/>
        <w:t>375</w:t>
      </w:r>
      <w:r w:rsidRPr="00D3464B">
        <w:tab/>
        <w:t>Ursula</w:t>
      </w:r>
    </w:p>
    <w:p w14:paraId="2A135FE6" w14:textId="77777777" w:rsidR="00BF3510" w:rsidRPr="00D3464B" w:rsidRDefault="00BF3510" w:rsidP="00DC2615">
      <w:pPr>
        <w:tabs>
          <w:tab w:val="left" w:pos="709"/>
          <w:tab w:val="left" w:pos="1985"/>
        </w:tabs>
      </w:pPr>
      <w:r w:rsidRPr="00D3464B">
        <w:t>433</w:t>
      </w:r>
      <w:r w:rsidRPr="00D3464B">
        <w:tab/>
        <w:t>Eros</w:t>
      </w:r>
    </w:p>
    <w:p w14:paraId="4452C901" w14:textId="77777777" w:rsidR="00BF3510" w:rsidRPr="00D3464B" w:rsidRDefault="00BF3510" w:rsidP="00DC2615">
      <w:pPr>
        <w:tabs>
          <w:tab w:val="left" w:pos="709"/>
          <w:tab w:val="left" w:pos="1985"/>
        </w:tabs>
      </w:pPr>
      <w:r w:rsidRPr="00D3464B">
        <w:t>763</w:t>
      </w:r>
      <w:r w:rsidRPr="00D3464B">
        <w:tab/>
        <w:t>Cupido</w:t>
      </w:r>
      <w:r w:rsidR="00DC2615">
        <w:tab/>
      </w:r>
      <w:r w:rsidRPr="00D3464B">
        <w:t>different from Witte's Cupido</w:t>
      </w:r>
    </w:p>
    <w:p w14:paraId="36F60C06" w14:textId="77777777" w:rsidR="00BF3510" w:rsidRPr="00D3464B" w:rsidRDefault="00BF3510" w:rsidP="00DC2615">
      <w:pPr>
        <w:tabs>
          <w:tab w:val="left" w:pos="709"/>
          <w:tab w:val="left" w:pos="1985"/>
        </w:tabs>
      </w:pPr>
      <w:r w:rsidRPr="00D3464B">
        <w:t>944</w:t>
      </w:r>
      <w:r w:rsidRPr="00D3464B">
        <w:tab/>
        <w:t>Hidalgo</w:t>
      </w:r>
    </w:p>
    <w:p w14:paraId="183801CC" w14:textId="77777777" w:rsidR="00BF3510" w:rsidRPr="00D3464B" w:rsidRDefault="00BF3510" w:rsidP="00DC2615">
      <w:pPr>
        <w:tabs>
          <w:tab w:val="left" w:pos="709"/>
          <w:tab w:val="left" w:pos="1985"/>
        </w:tabs>
      </w:pPr>
      <w:r w:rsidRPr="00D3464B">
        <w:t>1181</w:t>
      </w:r>
      <w:r w:rsidRPr="00D3464B">
        <w:tab/>
        <w:t>Lilith</w:t>
      </w:r>
      <w:r w:rsidR="00DC2615">
        <w:tab/>
      </w:r>
      <w:r w:rsidRPr="00D3464B">
        <w:t>not identical with Dark Moon 'Lilith'</w:t>
      </w:r>
    </w:p>
    <w:p w14:paraId="37A9AAC1" w14:textId="77777777" w:rsidR="00BF3510" w:rsidRPr="00D3464B" w:rsidRDefault="00BF3510" w:rsidP="00DC2615">
      <w:pPr>
        <w:tabs>
          <w:tab w:val="left" w:pos="709"/>
          <w:tab w:val="left" w:pos="1985"/>
        </w:tabs>
      </w:pPr>
      <w:r w:rsidRPr="00D3464B">
        <w:t>1221</w:t>
      </w:r>
      <w:r w:rsidRPr="00D3464B">
        <w:tab/>
        <w:t>Amor</w:t>
      </w:r>
    </w:p>
    <w:p w14:paraId="03087812" w14:textId="77777777" w:rsidR="00BF3510" w:rsidRPr="00D3464B" w:rsidRDefault="00BF3510" w:rsidP="00DC2615">
      <w:pPr>
        <w:tabs>
          <w:tab w:val="left" w:pos="709"/>
          <w:tab w:val="left" w:pos="1985"/>
        </w:tabs>
      </w:pPr>
      <w:r w:rsidRPr="00D3464B">
        <w:t>1387</w:t>
      </w:r>
      <w:r w:rsidRPr="00D3464B">
        <w:tab/>
        <w:t>Kama</w:t>
      </w:r>
    </w:p>
    <w:p w14:paraId="76F308BA" w14:textId="77777777" w:rsidR="00BF3510" w:rsidRPr="00D3464B" w:rsidRDefault="00BF3510" w:rsidP="00DC2615">
      <w:pPr>
        <w:tabs>
          <w:tab w:val="left" w:pos="709"/>
          <w:tab w:val="left" w:pos="1985"/>
        </w:tabs>
      </w:pPr>
      <w:r w:rsidRPr="00D3464B">
        <w:t>1388</w:t>
      </w:r>
      <w:r w:rsidRPr="00D3464B">
        <w:tab/>
        <w:t>Aphrodite</w:t>
      </w:r>
    </w:p>
    <w:p w14:paraId="64A2BEA2" w14:textId="77777777" w:rsidR="00BF3510" w:rsidRPr="00D3464B" w:rsidRDefault="00BF3510" w:rsidP="00DC2615">
      <w:pPr>
        <w:tabs>
          <w:tab w:val="left" w:pos="709"/>
          <w:tab w:val="left" w:pos="1985"/>
        </w:tabs>
      </w:pPr>
      <w:r w:rsidRPr="00D3464B">
        <w:t>1862</w:t>
      </w:r>
      <w:r w:rsidRPr="00D3464B">
        <w:tab/>
        <w:t>Apollo</w:t>
      </w:r>
      <w:r w:rsidR="00DC2615">
        <w:tab/>
      </w:r>
      <w:r w:rsidRPr="00D3464B">
        <w:t>different from Witte's Apollon</w:t>
      </w:r>
    </w:p>
    <w:p w14:paraId="52782F62" w14:textId="77777777" w:rsidR="00BF3510" w:rsidRPr="00D3464B" w:rsidRDefault="00BF3510" w:rsidP="00DC2615">
      <w:pPr>
        <w:tabs>
          <w:tab w:val="left" w:pos="709"/>
          <w:tab w:val="left" w:pos="1985"/>
        </w:tabs>
      </w:pPr>
      <w:r w:rsidRPr="00D3464B">
        <w:t>3553</w:t>
      </w:r>
      <w:r w:rsidRPr="00D3464B">
        <w:tab/>
        <w:t>Damocles</w:t>
      </w:r>
      <w:r w:rsidR="00DC2615">
        <w:tab/>
      </w:r>
      <w:r w:rsidRPr="00D3464B">
        <w:t>highly eccentric orbit betw</w:t>
      </w:r>
      <w:r w:rsidR="00C655E6">
        <w:t>een</w:t>
      </w:r>
      <w:r w:rsidRPr="00D3464B">
        <w:t xml:space="preserve"> Mars and Uranus</w:t>
      </w:r>
    </w:p>
    <w:p w14:paraId="67BE96F8" w14:textId="77777777" w:rsidR="00BF3510" w:rsidRPr="00D3464B" w:rsidRDefault="00BF3510" w:rsidP="00DC2615">
      <w:pPr>
        <w:tabs>
          <w:tab w:val="left" w:pos="709"/>
          <w:tab w:val="left" w:pos="1985"/>
        </w:tabs>
      </w:pPr>
      <w:r w:rsidRPr="00D3464B">
        <w:t>3753</w:t>
      </w:r>
      <w:r w:rsidRPr="00D3464B">
        <w:tab/>
        <w:t>Cruithne</w:t>
      </w:r>
      <w:r w:rsidR="00DC2615">
        <w:tab/>
      </w:r>
      <w:r w:rsidRPr="00D3464B">
        <w:t xml:space="preserve">"second moon" of </w:t>
      </w:r>
      <w:r w:rsidR="009B68B0">
        <w:t>Earth</w:t>
      </w:r>
    </w:p>
    <w:p w14:paraId="15B2962B" w14:textId="77777777" w:rsidR="00BF3510" w:rsidRPr="00D3464B" w:rsidRDefault="00BF3510" w:rsidP="00DC2615">
      <w:pPr>
        <w:tabs>
          <w:tab w:val="left" w:pos="709"/>
          <w:tab w:val="left" w:pos="1985"/>
        </w:tabs>
      </w:pPr>
      <w:r w:rsidRPr="00D3464B">
        <w:t>4341</w:t>
      </w:r>
      <w:r w:rsidRPr="00D3464B">
        <w:tab/>
        <w:t>Poseidon</w:t>
      </w:r>
      <w:r w:rsidR="00DC2615">
        <w:tab/>
      </w:r>
      <w:r w:rsidRPr="00D3464B">
        <w:t xml:space="preserve">Greek Neptune </w:t>
      </w:r>
      <w:r w:rsidR="006F3A21">
        <w:t xml:space="preserve">- </w:t>
      </w:r>
      <w:r w:rsidRPr="00D3464B">
        <w:t>different from Witte's Poseidon</w:t>
      </w:r>
    </w:p>
    <w:p w14:paraId="7F379C93" w14:textId="77777777" w:rsidR="00BF3510" w:rsidRPr="00D3464B" w:rsidRDefault="00BF3510" w:rsidP="00DC2615">
      <w:pPr>
        <w:tabs>
          <w:tab w:val="left" w:pos="709"/>
          <w:tab w:val="left" w:pos="1985"/>
        </w:tabs>
      </w:pPr>
      <w:r w:rsidRPr="00D3464B">
        <w:t>4464</w:t>
      </w:r>
      <w:r w:rsidRPr="00D3464B">
        <w:tab/>
        <w:t>Vulcano</w:t>
      </w:r>
      <w:r w:rsidR="00DC2615">
        <w:tab/>
      </w:r>
      <w:r w:rsidRPr="00D3464B">
        <w:t xml:space="preserve">fire god </w:t>
      </w:r>
      <w:r w:rsidR="006F3A21">
        <w:t xml:space="preserve">- </w:t>
      </w:r>
      <w:r w:rsidRPr="00D3464B">
        <w:t>different from Witte's Vulkanus and intramercurian Vulcan</w:t>
      </w:r>
    </w:p>
    <w:p w14:paraId="137EB302" w14:textId="77777777" w:rsidR="00BF3510" w:rsidRPr="00D3464B" w:rsidRDefault="00BF3510" w:rsidP="00DC2615">
      <w:pPr>
        <w:tabs>
          <w:tab w:val="left" w:pos="709"/>
          <w:tab w:val="left" w:pos="1985"/>
        </w:tabs>
      </w:pPr>
      <w:r w:rsidRPr="00D3464B">
        <w:t>5731</w:t>
      </w:r>
      <w:r w:rsidRPr="00D3464B">
        <w:tab/>
        <w:t>Zeus</w:t>
      </w:r>
      <w:r w:rsidR="00DC2615">
        <w:tab/>
      </w:r>
      <w:r w:rsidRPr="00D3464B">
        <w:t xml:space="preserve">Greek Jupiter </w:t>
      </w:r>
      <w:r w:rsidR="006F3A21">
        <w:t xml:space="preserve">- </w:t>
      </w:r>
      <w:r w:rsidRPr="00D3464B">
        <w:t>different from Witte's Zeus</w:t>
      </w:r>
    </w:p>
    <w:p w14:paraId="7EA61416" w14:textId="77777777" w:rsidR="00283E02" w:rsidRDefault="00BF3510" w:rsidP="00DC2615">
      <w:pPr>
        <w:tabs>
          <w:tab w:val="left" w:pos="709"/>
          <w:tab w:val="left" w:pos="1985"/>
        </w:tabs>
      </w:pPr>
      <w:r w:rsidRPr="00D3464B">
        <w:t>7066</w:t>
      </w:r>
      <w:r w:rsidRPr="00D3464B">
        <w:tab/>
        <w:t>Nessus</w:t>
      </w:r>
      <w:r w:rsidR="00DC2615">
        <w:tab/>
      </w:r>
      <w:r w:rsidRPr="00D3464B">
        <w:t xml:space="preserve">third named Centaur </w:t>
      </w:r>
      <w:r w:rsidR="006F3A21">
        <w:t xml:space="preserve">- </w:t>
      </w:r>
      <w:r w:rsidRPr="00D3464B">
        <w:t>be</w:t>
      </w:r>
      <w:r w:rsidR="00C655E6">
        <w:t>t</w:t>
      </w:r>
      <w:r w:rsidRPr="00D3464B">
        <w:t>ween Saturn and Pluto</w:t>
      </w:r>
    </w:p>
    <w:p w14:paraId="445D9152" w14:textId="77777777" w:rsidR="00283E02" w:rsidRDefault="00BF3510" w:rsidP="00CC1B5C">
      <w:r w:rsidRPr="00D3464B">
        <w:t>There are two ephemeris files for each asteroid (except the main asteroids), a long one and a short one:</w:t>
      </w:r>
    </w:p>
    <w:p w14:paraId="549CBE0C" w14:textId="4DD66BE8" w:rsidR="00BF3510" w:rsidRPr="00597461" w:rsidRDefault="00BF3510" w:rsidP="006F3A21">
      <w:pPr>
        <w:tabs>
          <w:tab w:val="left" w:pos="1701"/>
        </w:tabs>
        <w:rPr>
          <w:rStyle w:val="sourcecode"/>
        </w:rPr>
      </w:pPr>
      <w:r w:rsidRPr="00597461">
        <w:rPr>
          <w:rStyle w:val="sourcecode"/>
        </w:rPr>
        <w:t>se09999.se1</w:t>
      </w:r>
      <w:r w:rsidRPr="00597461">
        <w:rPr>
          <w:rStyle w:val="sourcecode"/>
        </w:rPr>
        <w:tab/>
      </w:r>
      <w:r w:rsidRPr="00F32A0E">
        <w:t xml:space="preserve">long-term ephemeris of asteroid number 9999, 3000 </w:t>
      </w:r>
      <w:r w:rsidR="00E85F55">
        <w:t>BCE</w:t>
      </w:r>
      <w:r w:rsidRPr="00F32A0E">
        <w:t xml:space="preserve"> – 3000 </w:t>
      </w:r>
      <w:r w:rsidR="00E85F55">
        <w:t>CE</w:t>
      </w:r>
    </w:p>
    <w:p w14:paraId="1C33A23C" w14:textId="1FEE1AEC" w:rsidR="00283E02" w:rsidRDefault="00BF3510" w:rsidP="006F3A21">
      <w:pPr>
        <w:tabs>
          <w:tab w:val="left" w:pos="1701"/>
        </w:tabs>
        <w:rPr>
          <w:rStyle w:val="sourcecode"/>
        </w:rPr>
      </w:pPr>
      <w:r w:rsidRPr="00597461">
        <w:rPr>
          <w:rStyle w:val="sourcecode"/>
        </w:rPr>
        <w:t>se09999s.se1</w:t>
      </w:r>
      <w:r w:rsidRPr="00597461">
        <w:rPr>
          <w:rStyle w:val="sourcecode"/>
        </w:rPr>
        <w:tab/>
      </w:r>
      <w:r w:rsidRPr="00F32A0E">
        <w:t xml:space="preserve">short ephemeris of asteroid number 9999, 1500 – 2100 </w:t>
      </w:r>
      <w:r w:rsidR="00E85F55">
        <w:t>CE</w:t>
      </w:r>
    </w:p>
    <w:p w14:paraId="03E3A367" w14:textId="77777777" w:rsidR="00BF3510" w:rsidRPr="00D3464B" w:rsidRDefault="00BF3510" w:rsidP="00CC1B5C">
      <w:r w:rsidRPr="00D3464B">
        <w:t xml:space="preserve">The larger file is about 10 times the size of the short ephemeris. If the user does not want an ephemeris for the time before 1500 he might prefer to work with the short files. If so, just copy the files ending with </w:t>
      </w:r>
      <w:r w:rsidRPr="00FE3C22">
        <w:rPr>
          <w:rStyle w:val="FileName"/>
        </w:rPr>
        <w:t>”s.se1”</w:t>
      </w:r>
      <w:r w:rsidRPr="00D3464B">
        <w:t xml:space="preserve"> to your hard disk. </w:t>
      </w:r>
      <w:r w:rsidR="006F3A21">
        <w:rPr>
          <w:rStyle w:val="functions"/>
        </w:rPr>
        <w:t>s</w:t>
      </w:r>
      <w:r w:rsidRPr="00B248F1">
        <w:rPr>
          <w:rStyle w:val="functions"/>
        </w:rPr>
        <w:t>we_calc()</w:t>
      </w:r>
      <w:r w:rsidRPr="00D3464B">
        <w:rPr>
          <w:i/>
          <w:iCs/>
        </w:rPr>
        <w:t xml:space="preserve"> </w:t>
      </w:r>
      <w:r w:rsidRPr="00D3464B">
        <w:t>tries the long one and on failure automatically takes the short one.</w:t>
      </w:r>
    </w:p>
    <w:p w14:paraId="4F006475" w14:textId="77777777" w:rsidR="00283E02" w:rsidRDefault="00BF3510" w:rsidP="00CC1B5C">
      <w:r w:rsidRPr="00D3464B">
        <w:t xml:space="preserve">Asteroid ephemerides are looked for in the subdirectories </w:t>
      </w:r>
      <w:r w:rsidRPr="00FE3C22">
        <w:rPr>
          <w:rStyle w:val="FileName"/>
        </w:rPr>
        <w:t xml:space="preserve">ast0, ast1, ast2 .. ast9 </w:t>
      </w:r>
      <w:r w:rsidR="00C655E6" w:rsidRPr="00FE3C22">
        <w:rPr>
          <w:rStyle w:val="FileName"/>
        </w:rPr>
        <w:t>etc.</w:t>
      </w:r>
      <w:r w:rsidRPr="00D3464B">
        <w:t xml:space="preserve"> of the ephemeris directory and, if not found there, in the ephemeris directory itself. Asteroids with numbers 0 – 999 are expected in directory </w:t>
      </w:r>
      <w:r w:rsidRPr="00FE3C22">
        <w:rPr>
          <w:rStyle w:val="FileName"/>
        </w:rPr>
        <w:t>ast0</w:t>
      </w:r>
      <w:r w:rsidRPr="00D3464B">
        <w:t xml:space="preserve">, those with numbers 1000 – 1999 in directory </w:t>
      </w:r>
      <w:r w:rsidRPr="00FE3C22">
        <w:rPr>
          <w:rStyle w:val="FileName"/>
        </w:rPr>
        <w:t>ast1</w:t>
      </w:r>
      <w:r w:rsidRPr="00D3464B">
        <w:t xml:space="preserve"> etc.</w:t>
      </w:r>
    </w:p>
    <w:p w14:paraId="5D1AC5A0" w14:textId="0BEFE573" w:rsidR="00BF3510" w:rsidRPr="00AF4980" w:rsidRDefault="00BF3510" w:rsidP="005242D2">
      <w:r w:rsidRPr="005242D2">
        <w:t>Note that</w:t>
      </w:r>
      <w:r w:rsidR="00446B06" w:rsidRPr="005242D2">
        <w:t xml:space="preserve"> </w:t>
      </w:r>
      <w:r w:rsidRPr="005242D2">
        <w:t xml:space="preserve">not all </w:t>
      </w:r>
      <w:bookmarkStart w:id="29" w:name="_Hlk477863570"/>
      <w:r w:rsidRPr="005242D2">
        <w:t>asteroids</w:t>
      </w:r>
      <w:bookmarkEnd w:id="29"/>
      <w:r w:rsidR="00446B06" w:rsidRPr="005242D2">
        <w:t xml:space="preserve"> </w:t>
      </w:r>
      <w:r w:rsidRPr="00FE3C22">
        <w:rPr>
          <w:rStyle w:val="FileName"/>
        </w:rPr>
        <w:t>can be computed</w:t>
      </w:r>
      <w:r w:rsidRPr="00D3464B">
        <w:rPr>
          <w:color w:val="000000"/>
        </w:rPr>
        <w:t xml:space="preserve"> </w:t>
      </w:r>
      <w:r w:rsidRPr="005242D2">
        <w:t xml:space="preserve">for the whole period of Swiss Ephemeris. The orbits of some </w:t>
      </w:r>
      <w:r w:rsidRPr="00D3464B">
        <w:rPr>
          <w:color w:val="000000"/>
        </w:rPr>
        <w:t xml:space="preserve">of </w:t>
      </w:r>
      <w:r w:rsidRPr="00D3464B">
        <w:t xml:space="preserve">them are extremely sensitive to perturbations by major planets. E.g. </w:t>
      </w:r>
      <w:bookmarkStart w:id="30" w:name="_Hlk478116834"/>
      <w:r w:rsidRPr="00D3464B">
        <w:rPr>
          <w:b/>
          <w:bCs/>
        </w:rPr>
        <w:t>CHIRON</w:t>
      </w:r>
      <w:bookmarkEnd w:id="30"/>
      <w:r w:rsidRPr="00D3464B">
        <w:t xml:space="preserve">, cannot be computed for the time before </w:t>
      </w:r>
      <w:r w:rsidRPr="00D3464B">
        <w:rPr>
          <w:b/>
          <w:bCs/>
        </w:rPr>
        <w:t xml:space="preserve">650 </w:t>
      </w:r>
      <w:r w:rsidR="00E85F55">
        <w:rPr>
          <w:b/>
          <w:bCs/>
        </w:rPr>
        <w:t>CE</w:t>
      </w:r>
      <w:r w:rsidRPr="00D3464B">
        <w:t xml:space="preserve"> and after </w:t>
      </w:r>
      <w:r w:rsidRPr="00D3464B">
        <w:rPr>
          <w:b/>
          <w:bCs/>
        </w:rPr>
        <w:t xml:space="preserve">4650 </w:t>
      </w:r>
      <w:r w:rsidR="00E85F55">
        <w:rPr>
          <w:b/>
          <w:bCs/>
        </w:rPr>
        <w:t>CE</w:t>
      </w:r>
      <w:r w:rsidRPr="00D3464B">
        <w:t xml:space="preserve"> because of close encounters with Saturn. Outside this time range, Swiss Ephemeris returns the error code, an error message, and a position value 0. Be aware, that the user will </w:t>
      </w:r>
      <w:r w:rsidRPr="00D3464B">
        <w:rPr>
          <w:b/>
          <w:bCs/>
        </w:rPr>
        <w:t>have to handle</w:t>
      </w:r>
      <w:r w:rsidRPr="00D3464B">
        <w:rPr>
          <w:i/>
          <w:iCs/>
        </w:rPr>
        <w:t xml:space="preserve"> </w:t>
      </w:r>
      <w:r w:rsidRPr="00D3464B">
        <w:t xml:space="preserve">this case in his program. Computing Chiron transits for Jesus or Alexander the Great </w:t>
      </w:r>
      <w:r w:rsidRPr="006F3A21">
        <w:t>will not w</w:t>
      </w:r>
      <w:r w:rsidRPr="00AF4980">
        <w:t>ork.</w:t>
      </w:r>
    </w:p>
    <w:p w14:paraId="671C8542" w14:textId="097D0647" w:rsidR="00283E02" w:rsidRDefault="00BF3510" w:rsidP="00CC1B5C">
      <w:r w:rsidRPr="00D3464B">
        <w:t xml:space="preserve">The same is true for Pholus before </w:t>
      </w:r>
      <w:r w:rsidRPr="00D3464B">
        <w:rPr>
          <w:b/>
          <w:bCs/>
        </w:rPr>
        <w:t xml:space="preserve">3850 </w:t>
      </w:r>
      <w:r w:rsidR="00E85F55">
        <w:rPr>
          <w:b/>
          <w:bCs/>
        </w:rPr>
        <w:t>BCE</w:t>
      </w:r>
      <w:r w:rsidRPr="00D3464B">
        <w:t xml:space="preserve">, and for many other asteroids, as e.g. 1862 Apollo. He becomes chaotic before the year </w:t>
      </w:r>
      <w:r w:rsidRPr="00D3464B">
        <w:rPr>
          <w:b/>
          <w:bCs/>
        </w:rPr>
        <w:t xml:space="preserve">1870 </w:t>
      </w:r>
      <w:r w:rsidR="00E85F55">
        <w:rPr>
          <w:b/>
          <w:bCs/>
        </w:rPr>
        <w:t>CE</w:t>
      </w:r>
      <w:r w:rsidRPr="00D3464B">
        <w:t>, when he approaches Venus very closely. Swiss Ephemeris does not provide positions of Apollo for earlier centuries !</w:t>
      </w:r>
    </w:p>
    <w:p w14:paraId="4C3111AA" w14:textId="77777777" w:rsidR="00BF3510" w:rsidRPr="00D3464B" w:rsidRDefault="00DE5FBD" w:rsidP="00CC1B5C">
      <w:r w:rsidRPr="008C39AD">
        <w:rPr>
          <w:b/>
          <w:bCs/>
          <w:color w:val="FF0000"/>
        </w:rPr>
        <w:t>NOTE</w:t>
      </w:r>
      <w:r w:rsidRPr="00D3464B">
        <w:t xml:space="preserve"> </w:t>
      </w:r>
      <w:r w:rsidR="00BF3510" w:rsidRPr="00D3464B">
        <w:t>on asteroid names</w:t>
      </w:r>
      <w:r>
        <w:t>:</w:t>
      </w:r>
    </w:p>
    <w:p w14:paraId="117F74B0" w14:textId="0B547BF9" w:rsidR="00BF3510" w:rsidRDefault="00BF3510" w:rsidP="00CC1B5C">
      <w:r w:rsidRPr="00D3464B">
        <w:t xml:space="preserve">Asteroid names are listed in the file </w:t>
      </w:r>
      <w:r w:rsidRPr="00FE3C22">
        <w:rPr>
          <w:rStyle w:val="FileName"/>
        </w:rPr>
        <w:t>seasnam.txt</w:t>
      </w:r>
      <w:r w:rsidRPr="00D3464B">
        <w:t>. This file is in the ephemeris directory.</w:t>
      </w:r>
    </w:p>
    <w:p w14:paraId="59E58F3B" w14:textId="16D0AA7C" w:rsidR="00AB6991" w:rsidRDefault="00AB6991" w:rsidP="00AB6991">
      <w:pPr>
        <w:pStyle w:val="berschrift3"/>
      </w:pPr>
      <w:bookmarkStart w:id="31" w:name="_Toc58481317"/>
      <w:r>
        <w:t>Planetary moons and body centers</w:t>
      </w:r>
      <w:bookmarkEnd w:id="31"/>
    </w:p>
    <w:p w14:paraId="33407B83" w14:textId="6CB6BC35" w:rsidR="00AB6991" w:rsidRDefault="00AB6991" w:rsidP="00AB6991">
      <w:r>
        <w:t xml:space="preserve">Ephemerides of planetary moons </w:t>
      </w:r>
      <w:r w:rsidR="00971A0E">
        <w:t xml:space="preserve">and centers </w:t>
      </w:r>
      <w:r w:rsidR="00432147">
        <w:t xml:space="preserve">of body (COB) </w:t>
      </w:r>
      <w:r>
        <w:t>were introduced with Swiss Ephemeris version 2.10.</w:t>
      </w:r>
    </w:p>
    <w:p w14:paraId="4324B6D4" w14:textId="59ADF5DF" w:rsidR="00AB6991" w:rsidRDefault="00AB6991" w:rsidP="00971A0E">
      <w:pPr>
        <w:spacing w:after="0"/>
      </w:pPr>
      <w:r>
        <w:t xml:space="preserve">Their Swiss Ephemeris body numbers are between SE_PLMOON_OFFSET (= 9000) and SE_AST_OFFSET (= 10000) and are constructed as follows: </w:t>
      </w:r>
      <w:r w:rsidRPr="00D3464B">
        <w:t xml:space="preserve"> </w:t>
      </w:r>
    </w:p>
    <w:p w14:paraId="3442A79C" w14:textId="2B270361" w:rsidR="00AB6991" w:rsidRPr="004F38C2" w:rsidRDefault="00AB6991" w:rsidP="00971A0E">
      <w:pPr>
        <w:spacing w:after="0"/>
        <w:rPr>
          <w:rStyle w:val="sourcecode"/>
        </w:rPr>
      </w:pPr>
      <w:r w:rsidRPr="00AF4980">
        <w:rPr>
          <w:rStyle w:val="sourcecode"/>
        </w:rPr>
        <w:t>ipl = SE_</w:t>
      </w:r>
      <w:r>
        <w:rPr>
          <w:rStyle w:val="sourcecode"/>
        </w:rPr>
        <w:t>PLMOON</w:t>
      </w:r>
      <w:r w:rsidRPr="00AF4980">
        <w:rPr>
          <w:rStyle w:val="sourcecode"/>
        </w:rPr>
        <w:t>_OFFSET</w:t>
      </w:r>
      <w:r w:rsidRPr="00D3464B">
        <w:t xml:space="preserve"> </w:t>
      </w:r>
      <w:r w:rsidR="00971A0E">
        <w:t xml:space="preserve">+ </w:t>
      </w:r>
      <w:r w:rsidR="00971A0E">
        <w:rPr>
          <w:rStyle w:val="sourcecode"/>
        </w:rPr>
        <w:t xml:space="preserve">planet_number * </w:t>
      </w:r>
      <w:r w:rsidR="00971A0E" w:rsidRPr="004F38C2">
        <w:rPr>
          <w:rStyle w:val="sourcecode"/>
        </w:rPr>
        <w:t xml:space="preserve">100 </w:t>
      </w:r>
      <w:r w:rsidRPr="004F38C2">
        <w:rPr>
          <w:rStyle w:val="sourcecode"/>
        </w:rPr>
        <w:t>+ moon number in JPL Horizons;</w:t>
      </w:r>
    </w:p>
    <w:p w14:paraId="11214287" w14:textId="34987386" w:rsidR="00AB6991" w:rsidRDefault="00AB6991" w:rsidP="00AB6991">
      <w:pPr>
        <w:rPr>
          <w:rStyle w:val="sourcecode"/>
        </w:rPr>
      </w:pPr>
      <w:r w:rsidRPr="00D3464B">
        <w:t>e.g.</w:t>
      </w:r>
      <w:r>
        <w:t>,</w:t>
      </w:r>
      <w:r w:rsidRPr="00D3464B">
        <w:t xml:space="preserve"> </w:t>
      </w:r>
      <w:r>
        <w:t>Jupiter moon Io</w:t>
      </w:r>
      <w:r w:rsidRPr="00D3464B">
        <w:t>:</w:t>
      </w:r>
      <w:r>
        <w:t xml:space="preserve"> </w:t>
      </w:r>
      <w:r w:rsidRPr="00AF4980">
        <w:rPr>
          <w:rStyle w:val="sourcecode"/>
        </w:rPr>
        <w:t>ipl = SE_</w:t>
      </w:r>
      <w:r>
        <w:rPr>
          <w:rStyle w:val="sourcecode"/>
        </w:rPr>
        <w:t>PLMOON</w:t>
      </w:r>
      <w:r w:rsidRPr="00AF4980">
        <w:rPr>
          <w:rStyle w:val="sourcecode"/>
        </w:rPr>
        <w:t xml:space="preserve">_OFFSET + </w:t>
      </w:r>
      <w:r w:rsidR="00971A0E">
        <w:rPr>
          <w:rStyle w:val="sourcecode"/>
        </w:rPr>
        <w:t xml:space="preserve">SE_JUPITER (= 5) * 100 + </w:t>
      </w:r>
      <w:r>
        <w:rPr>
          <w:rStyle w:val="sourcecode"/>
        </w:rPr>
        <w:t>1 (= 9501).</w:t>
      </w:r>
    </w:p>
    <w:p w14:paraId="65EC9BFE" w14:textId="07CFA677" w:rsidR="00971A0E" w:rsidRPr="00971A0E" w:rsidRDefault="00971A0E" w:rsidP="004F38C2">
      <w:pPr>
        <w:spacing w:after="0"/>
        <w:rPr>
          <w:rStyle w:val="sourcecode"/>
          <w:rFonts w:ascii="Segoe UI" w:hAnsi="Segoe UI"/>
          <w:color w:val="auto"/>
        </w:rPr>
      </w:pPr>
      <w:r w:rsidRPr="00971A0E">
        <w:rPr>
          <w:rStyle w:val="sourcecode"/>
          <w:rFonts w:ascii="Segoe UI" w:hAnsi="Segoe UI"/>
          <w:color w:val="auto"/>
        </w:rPr>
        <w:t>Centers of body</w:t>
      </w:r>
      <w:r w:rsidR="00432147">
        <w:rPr>
          <w:rStyle w:val="sourcecode"/>
          <w:rFonts w:ascii="Segoe UI" w:hAnsi="Segoe UI"/>
          <w:color w:val="auto"/>
        </w:rPr>
        <w:t xml:space="preserve"> (COB)</w:t>
      </w:r>
      <w:r w:rsidRPr="00971A0E">
        <w:rPr>
          <w:rStyle w:val="sourcecode"/>
          <w:rFonts w:ascii="Segoe UI" w:hAnsi="Segoe UI"/>
          <w:color w:val="auto"/>
        </w:rPr>
        <w:t xml:space="preserve"> are calculated the same way, i.e. like a planetary moon but </w:t>
      </w:r>
      <w:r w:rsidR="004F38C2">
        <w:rPr>
          <w:rStyle w:val="sourcecode"/>
          <w:rFonts w:ascii="Segoe UI" w:hAnsi="Segoe UI"/>
          <w:color w:val="auto"/>
        </w:rPr>
        <w:t>with</w:t>
      </w:r>
      <w:r w:rsidRPr="00971A0E">
        <w:rPr>
          <w:rStyle w:val="sourcecode"/>
          <w:rFonts w:ascii="Segoe UI" w:hAnsi="Segoe UI"/>
          <w:color w:val="auto"/>
        </w:rPr>
        <w:t xml:space="preserve"> </w:t>
      </w:r>
      <w:r w:rsidR="004F38C2">
        <w:rPr>
          <w:rStyle w:val="sourcecode"/>
          <w:rFonts w:ascii="Segoe UI" w:hAnsi="Segoe UI"/>
          <w:color w:val="auto"/>
        </w:rPr>
        <w:t xml:space="preserve">the “moon number” </w:t>
      </w:r>
      <w:r w:rsidRPr="00971A0E">
        <w:rPr>
          <w:rStyle w:val="sourcecode"/>
          <w:rFonts w:ascii="Segoe UI" w:hAnsi="Segoe UI"/>
          <w:color w:val="auto"/>
        </w:rPr>
        <w:t>99;</w:t>
      </w:r>
    </w:p>
    <w:p w14:paraId="6FE0353F" w14:textId="65D3A93F" w:rsidR="00971A0E" w:rsidRPr="004F38C2" w:rsidRDefault="00971A0E" w:rsidP="00971A0E">
      <w:pPr>
        <w:rPr>
          <w:rStyle w:val="sourcecode"/>
        </w:rPr>
      </w:pPr>
      <w:r w:rsidRPr="00971A0E">
        <w:rPr>
          <w:rStyle w:val="sourcecode"/>
          <w:rFonts w:ascii="Segoe UI" w:hAnsi="Segoe UI"/>
          <w:color w:val="auto"/>
        </w:rPr>
        <w:t>e.g. Jupiter</w:t>
      </w:r>
      <w:r w:rsidR="004F38C2">
        <w:rPr>
          <w:rStyle w:val="sourcecode"/>
          <w:rFonts w:ascii="Segoe UI" w:hAnsi="Segoe UI"/>
          <w:color w:val="auto"/>
        </w:rPr>
        <w:t xml:space="preserve"> center of body: </w:t>
      </w:r>
      <w:r w:rsidR="004F38C2" w:rsidRPr="004F38C2">
        <w:rPr>
          <w:rStyle w:val="sourcecode"/>
        </w:rPr>
        <w:t>ipl = SE_PLMOON_OFFSET + SE_JUPITER * 100 + 99 (= 9599)</w:t>
      </w:r>
    </w:p>
    <w:p w14:paraId="5CFFE962" w14:textId="52BFFEFE" w:rsidR="00245C72" w:rsidRPr="00971A0E" w:rsidRDefault="00245C72" w:rsidP="00971A0E">
      <w:pPr>
        <w:spacing w:after="0"/>
        <w:rPr>
          <w:rStyle w:val="sourcecode"/>
        </w:rPr>
      </w:pPr>
      <w:r w:rsidRPr="00971A0E">
        <w:rPr>
          <w:rStyle w:val="sourcecode"/>
        </w:rPr>
        <w:t>Moon</w:t>
      </w:r>
      <w:r w:rsidR="00971A0E" w:rsidRPr="00971A0E">
        <w:rPr>
          <w:rStyle w:val="sourcecode"/>
        </w:rPr>
        <w:t>s</w:t>
      </w:r>
      <w:r w:rsidRPr="00971A0E">
        <w:rPr>
          <w:rStyle w:val="sourcecode"/>
        </w:rPr>
        <w:t xml:space="preserve"> of Mars: </w:t>
      </w:r>
      <w:r w:rsidRPr="00971A0E">
        <w:rPr>
          <w:rStyle w:val="sourcecode"/>
        </w:rPr>
        <w:tab/>
      </w:r>
      <w:r w:rsidR="00971A0E" w:rsidRPr="00971A0E">
        <w:rPr>
          <w:rStyle w:val="sourcecode"/>
        </w:rPr>
        <w:tab/>
        <w:t>9</w:t>
      </w:r>
      <w:r w:rsidRPr="00971A0E">
        <w:rPr>
          <w:rStyle w:val="sourcecode"/>
        </w:rPr>
        <w:t xml:space="preserve">401 – </w:t>
      </w:r>
      <w:r w:rsidR="00971A0E" w:rsidRPr="00971A0E">
        <w:rPr>
          <w:rStyle w:val="sourcecode"/>
        </w:rPr>
        <w:t>9</w:t>
      </w:r>
      <w:r w:rsidRPr="00971A0E">
        <w:rPr>
          <w:rStyle w:val="sourcecode"/>
        </w:rPr>
        <w:t>402</w:t>
      </w:r>
    </w:p>
    <w:p w14:paraId="12689EA8" w14:textId="0956ACEF" w:rsidR="00245C72" w:rsidRPr="00971A0E" w:rsidRDefault="00245C72" w:rsidP="00971A0E">
      <w:pPr>
        <w:spacing w:after="0"/>
        <w:rPr>
          <w:rStyle w:val="sourcecode"/>
        </w:rPr>
      </w:pPr>
      <w:r w:rsidRPr="00971A0E">
        <w:rPr>
          <w:rStyle w:val="sourcecode"/>
        </w:rPr>
        <w:t>Moon</w:t>
      </w:r>
      <w:r w:rsidR="00971A0E" w:rsidRPr="00971A0E">
        <w:rPr>
          <w:rStyle w:val="sourcecode"/>
        </w:rPr>
        <w:t>s</w:t>
      </w:r>
      <w:r w:rsidRPr="00971A0E">
        <w:rPr>
          <w:rStyle w:val="sourcecode"/>
        </w:rPr>
        <w:t xml:space="preserve"> of Jupiter: </w:t>
      </w:r>
      <w:r w:rsidRPr="00971A0E">
        <w:rPr>
          <w:rStyle w:val="sourcecode"/>
        </w:rPr>
        <w:tab/>
      </w:r>
      <w:r w:rsidR="00971A0E" w:rsidRPr="00971A0E">
        <w:rPr>
          <w:rStyle w:val="sourcecode"/>
        </w:rPr>
        <w:t>95</w:t>
      </w:r>
      <w:r w:rsidRPr="00971A0E">
        <w:rPr>
          <w:rStyle w:val="sourcecode"/>
        </w:rPr>
        <w:t xml:space="preserve">01 – </w:t>
      </w:r>
      <w:r w:rsidR="00971A0E" w:rsidRPr="00971A0E">
        <w:rPr>
          <w:rStyle w:val="sourcecode"/>
        </w:rPr>
        <w:t>95xx;</w:t>
      </w:r>
      <w:r w:rsidR="00971A0E" w:rsidRPr="00971A0E">
        <w:rPr>
          <w:rStyle w:val="sourcecode"/>
        </w:rPr>
        <w:tab/>
      </w:r>
      <w:r w:rsidR="00971A0E" w:rsidRPr="00971A0E">
        <w:rPr>
          <w:rStyle w:val="sourcecode"/>
        </w:rPr>
        <w:tab/>
        <w:t>Center of body:</w:t>
      </w:r>
      <w:r w:rsidR="00971A0E" w:rsidRPr="00971A0E">
        <w:rPr>
          <w:rStyle w:val="sourcecode"/>
        </w:rPr>
        <w:tab/>
      </w:r>
      <w:r w:rsidR="004F38C2">
        <w:rPr>
          <w:rStyle w:val="sourcecode"/>
        </w:rPr>
        <w:t>9</w:t>
      </w:r>
      <w:r w:rsidR="00971A0E" w:rsidRPr="00971A0E">
        <w:rPr>
          <w:rStyle w:val="sourcecode"/>
        </w:rPr>
        <w:t>599</w:t>
      </w:r>
    </w:p>
    <w:p w14:paraId="5ED36E57" w14:textId="3AFF29C6" w:rsidR="00971A0E" w:rsidRPr="00971A0E" w:rsidRDefault="00971A0E" w:rsidP="00971A0E">
      <w:pPr>
        <w:spacing w:after="0"/>
        <w:rPr>
          <w:rStyle w:val="sourcecode"/>
        </w:rPr>
      </w:pPr>
      <w:r w:rsidRPr="00971A0E">
        <w:rPr>
          <w:rStyle w:val="sourcecode"/>
        </w:rPr>
        <w:t xml:space="preserve">Moons of Saturn: </w:t>
      </w:r>
      <w:r w:rsidRPr="00971A0E">
        <w:rPr>
          <w:rStyle w:val="sourcecode"/>
        </w:rPr>
        <w:tab/>
        <w:t>9601 – 96xx;</w:t>
      </w:r>
      <w:r w:rsidRPr="00971A0E">
        <w:rPr>
          <w:rStyle w:val="sourcecode"/>
        </w:rPr>
        <w:tab/>
      </w:r>
      <w:r w:rsidRPr="00971A0E">
        <w:rPr>
          <w:rStyle w:val="sourcecode"/>
        </w:rPr>
        <w:tab/>
        <w:t>Center of body:</w:t>
      </w:r>
      <w:r w:rsidRPr="00971A0E">
        <w:rPr>
          <w:rStyle w:val="sourcecode"/>
        </w:rPr>
        <w:tab/>
      </w:r>
      <w:r w:rsidR="004F38C2">
        <w:rPr>
          <w:rStyle w:val="sourcecode"/>
        </w:rPr>
        <w:t>9</w:t>
      </w:r>
      <w:r w:rsidRPr="00971A0E">
        <w:rPr>
          <w:rStyle w:val="sourcecode"/>
        </w:rPr>
        <w:t>699</w:t>
      </w:r>
    </w:p>
    <w:p w14:paraId="3BF079E1" w14:textId="6A3D6307" w:rsidR="00971A0E" w:rsidRPr="00971A0E" w:rsidRDefault="00971A0E" w:rsidP="00971A0E">
      <w:pPr>
        <w:spacing w:after="0"/>
        <w:rPr>
          <w:rStyle w:val="sourcecode"/>
        </w:rPr>
      </w:pPr>
      <w:r w:rsidRPr="00971A0E">
        <w:rPr>
          <w:rStyle w:val="sourcecode"/>
        </w:rPr>
        <w:t xml:space="preserve">Moons of Uranus: </w:t>
      </w:r>
      <w:r w:rsidRPr="00971A0E">
        <w:rPr>
          <w:rStyle w:val="sourcecode"/>
        </w:rPr>
        <w:tab/>
        <w:t>9701 – 97xx;</w:t>
      </w:r>
      <w:r w:rsidRPr="00971A0E">
        <w:rPr>
          <w:rStyle w:val="sourcecode"/>
        </w:rPr>
        <w:tab/>
      </w:r>
      <w:r w:rsidRPr="00971A0E">
        <w:rPr>
          <w:rStyle w:val="sourcecode"/>
        </w:rPr>
        <w:tab/>
        <w:t>Center of body:</w:t>
      </w:r>
      <w:r w:rsidRPr="00971A0E">
        <w:rPr>
          <w:rStyle w:val="sourcecode"/>
        </w:rPr>
        <w:tab/>
      </w:r>
      <w:r w:rsidR="004F38C2">
        <w:rPr>
          <w:rStyle w:val="sourcecode"/>
        </w:rPr>
        <w:t>9</w:t>
      </w:r>
      <w:r w:rsidRPr="00971A0E">
        <w:rPr>
          <w:rStyle w:val="sourcecode"/>
        </w:rPr>
        <w:t xml:space="preserve">799 </w:t>
      </w:r>
    </w:p>
    <w:p w14:paraId="119CBDFD" w14:textId="66138CF7" w:rsidR="00971A0E" w:rsidRPr="00971A0E" w:rsidRDefault="00971A0E" w:rsidP="00971A0E">
      <w:pPr>
        <w:spacing w:after="0"/>
        <w:rPr>
          <w:rStyle w:val="sourcecode"/>
        </w:rPr>
      </w:pPr>
      <w:r w:rsidRPr="00971A0E">
        <w:rPr>
          <w:rStyle w:val="sourcecode"/>
        </w:rPr>
        <w:t xml:space="preserve">Moons of Neptune: </w:t>
      </w:r>
      <w:r w:rsidRPr="00971A0E">
        <w:rPr>
          <w:rStyle w:val="sourcecode"/>
        </w:rPr>
        <w:tab/>
        <w:t>9801 – 98xx;</w:t>
      </w:r>
      <w:r w:rsidRPr="00971A0E">
        <w:rPr>
          <w:rStyle w:val="sourcecode"/>
        </w:rPr>
        <w:tab/>
      </w:r>
      <w:r w:rsidRPr="00971A0E">
        <w:rPr>
          <w:rStyle w:val="sourcecode"/>
        </w:rPr>
        <w:tab/>
        <w:t>Center of body:</w:t>
      </w:r>
      <w:r w:rsidRPr="00971A0E">
        <w:rPr>
          <w:rStyle w:val="sourcecode"/>
        </w:rPr>
        <w:tab/>
      </w:r>
      <w:r w:rsidR="004F38C2">
        <w:rPr>
          <w:rStyle w:val="sourcecode"/>
        </w:rPr>
        <w:t>9</w:t>
      </w:r>
      <w:r w:rsidRPr="00971A0E">
        <w:rPr>
          <w:rStyle w:val="sourcecode"/>
        </w:rPr>
        <w:t xml:space="preserve">899 </w:t>
      </w:r>
    </w:p>
    <w:p w14:paraId="1A52932F" w14:textId="733DC0EF" w:rsidR="00971A0E" w:rsidRPr="00971A0E" w:rsidRDefault="00971A0E" w:rsidP="00971A0E">
      <w:pPr>
        <w:rPr>
          <w:rStyle w:val="sourcecode"/>
        </w:rPr>
      </w:pPr>
      <w:r w:rsidRPr="00971A0E">
        <w:rPr>
          <w:rStyle w:val="sourcecode"/>
        </w:rPr>
        <w:t xml:space="preserve">Moons of Pluto: </w:t>
      </w:r>
      <w:r w:rsidRPr="00971A0E">
        <w:rPr>
          <w:rStyle w:val="sourcecode"/>
        </w:rPr>
        <w:tab/>
        <w:t>9901 – 99xx;</w:t>
      </w:r>
      <w:r w:rsidRPr="00971A0E">
        <w:rPr>
          <w:rStyle w:val="sourcecode"/>
        </w:rPr>
        <w:tab/>
      </w:r>
      <w:r w:rsidRPr="00971A0E">
        <w:rPr>
          <w:rStyle w:val="sourcecode"/>
        </w:rPr>
        <w:tab/>
        <w:t>Center of body:</w:t>
      </w:r>
      <w:r w:rsidRPr="00971A0E">
        <w:rPr>
          <w:rStyle w:val="sourcecode"/>
        </w:rPr>
        <w:tab/>
      </w:r>
      <w:r w:rsidR="004F38C2">
        <w:rPr>
          <w:rStyle w:val="sourcecode"/>
        </w:rPr>
        <w:t>9</w:t>
      </w:r>
      <w:r w:rsidRPr="00971A0E">
        <w:rPr>
          <w:rStyle w:val="sourcecode"/>
        </w:rPr>
        <w:t xml:space="preserve">999 </w:t>
      </w:r>
    </w:p>
    <w:p w14:paraId="01BE5298" w14:textId="67316B84" w:rsidR="00AB6991" w:rsidRDefault="00157F3F" w:rsidP="00AB6991">
      <w:r>
        <w:t xml:space="preserve">A full list of existing planetary moons is found here: </w:t>
      </w:r>
      <w:r w:rsidRPr="00157F3F">
        <w:t>https://en.wikipedia.org/wiki/List_of_natural_satellites</w:t>
      </w:r>
      <w:r>
        <w:t xml:space="preserve"> .</w:t>
      </w:r>
    </w:p>
    <w:p w14:paraId="69ADC979" w14:textId="46F41A7F" w:rsidR="004B02FE" w:rsidRDefault="004B02FE" w:rsidP="00AB6991">
      <w:r>
        <w:lastRenderedPageBreak/>
        <w:t xml:space="preserve">The ephemeris files of the planetary moons and COB are in </w:t>
      </w:r>
      <w:r w:rsidRPr="004B02FE">
        <w:rPr>
          <w:b/>
          <w:bCs/>
        </w:rPr>
        <w:t>the subdirectory sat</w:t>
      </w:r>
      <w:r>
        <w:rPr>
          <w:b/>
          <w:bCs/>
        </w:rPr>
        <w:t xml:space="preserve">. </w:t>
      </w:r>
      <w:r>
        <w:t>Like the subdirectories of asteroids, the directory sat must be created in the path which is defined using the function swe_set_ephe_path</w:t>
      </w:r>
      <w:r w:rsidR="00CE74E6">
        <w:t>()</w:t>
      </w:r>
      <w:r>
        <w:t>.</w:t>
      </w:r>
    </w:p>
    <w:p w14:paraId="247EAAC7" w14:textId="052D9B85" w:rsidR="004B02FE" w:rsidRDefault="004B02FE" w:rsidP="00AB6991">
      <w:r>
        <w:t>The</w:t>
      </w:r>
      <w:r w:rsidR="00CE74E6">
        <w:t xml:space="preserve"> ephemeris</w:t>
      </w:r>
      <w:r>
        <w:t xml:space="preserve"> files can be downloaded from here:</w:t>
      </w:r>
    </w:p>
    <w:p w14:paraId="31A70FB9" w14:textId="1273A1E0" w:rsidR="004B02FE" w:rsidRDefault="00C97A94" w:rsidP="00AB6991">
      <w:hyperlink r:id="rId16" w:history="1">
        <w:r w:rsidR="004B02FE" w:rsidRPr="00A45688">
          <w:rPr>
            <w:rStyle w:val="Hyperlink"/>
            <w:szCs w:val="22"/>
          </w:rPr>
          <w:t>https://www.astro.com/ftp/swisseph/ephe/sat/</w:t>
        </w:r>
      </w:hyperlink>
      <w:r w:rsidR="004B02FE">
        <w:t xml:space="preserve">. </w:t>
      </w:r>
    </w:p>
    <w:p w14:paraId="08CA417A" w14:textId="41558FE4" w:rsidR="00157F3F" w:rsidRDefault="00157F3F" w:rsidP="00AB6991">
      <w:r>
        <w:t xml:space="preserve">The list of </w:t>
      </w:r>
      <w:r w:rsidR="00800D24">
        <w:t>objects</w:t>
      </w:r>
      <w:r>
        <w:t xml:space="preserve"> available in the Swiss Ephemeris is:</w:t>
      </w:r>
    </w:p>
    <w:p w14:paraId="51209E4C" w14:textId="77777777" w:rsidR="00800D24" w:rsidRPr="00CF2A2B" w:rsidRDefault="00800D24" w:rsidP="00800D24">
      <w:pPr>
        <w:rPr>
          <w:rStyle w:val="sourcecode"/>
          <w:lang w:val="fr-CH"/>
        </w:rPr>
      </w:pPr>
      <w:r w:rsidRPr="00CF2A2B">
        <w:rPr>
          <w:rStyle w:val="sourcecode"/>
          <w:lang w:val="fr-CH"/>
        </w:rPr>
        <w:t>9401  Phobos/Mars</w:t>
      </w:r>
    </w:p>
    <w:p w14:paraId="6B659EA7" w14:textId="77777777" w:rsidR="00800D24" w:rsidRPr="00CF2A2B" w:rsidRDefault="00800D24" w:rsidP="00800D24">
      <w:pPr>
        <w:rPr>
          <w:rStyle w:val="sourcecode"/>
          <w:lang w:val="fr-CH"/>
        </w:rPr>
      </w:pPr>
      <w:r w:rsidRPr="00CF2A2B">
        <w:rPr>
          <w:rStyle w:val="sourcecode"/>
          <w:lang w:val="fr-CH"/>
        </w:rPr>
        <w:t>9402  Deimos/Mars</w:t>
      </w:r>
    </w:p>
    <w:p w14:paraId="34844CBA" w14:textId="77777777" w:rsidR="00800D24" w:rsidRPr="00CF2A2B" w:rsidRDefault="00800D24" w:rsidP="00800D24">
      <w:pPr>
        <w:rPr>
          <w:rStyle w:val="sourcecode"/>
          <w:lang w:val="fr-CH"/>
        </w:rPr>
      </w:pPr>
      <w:r w:rsidRPr="00CF2A2B">
        <w:rPr>
          <w:rStyle w:val="sourcecode"/>
          <w:lang w:val="fr-CH"/>
        </w:rPr>
        <w:t>9501  Io/Jupiter</w:t>
      </w:r>
    </w:p>
    <w:p w14:paraId="52805050" w14:textId="77777777" w:rsidR="00800D24" w:rsidRPr="00CF2A2B" w:rsidRDefault="00800D24" w:rsidP="00800D24">
      <w:pPr>
        <w:rPr>
          <w:rStyle w:val="sourcecode"/>
        </w:rPr>
      </w:pPr>
      <w:r w:rsidRPr="00CF2A2B">
        <w:rPr>
          <w:rStyle w:val="sourcecode"/>
        </w:rPr>
        <w:t>9502  Europa/Jupiter</w:t>
      </w:r>
    </w:p>
    <w:p w14:paraId="1F95F79D" w14:textId="77777777" w:rsidR="00800D24" w:rsidRPr="00800D24" w:rsidRDefault="00800D24" w:rsidP="00800D24">
      <w:pPr>
        <w:rPr>
          <w:rStyle w:val="sourcecode"/>
        </w:rPr>
      </w:pPr>
      <w:r w:rsidRPr="00800D24">
        <w:rPr>
          <w:rStyle w:val="sourcecode"/>
        </w:rPr>
        <w:t>9503  Ganymede/Jupiter</w:t>
      </w:r>
    </w:p>
    <w:p w14:paraId="574900C0" w14:textId="77777777" w:rsidR="00800D24" w:rsidRPr="00800D24" w:rsidRDefault="00800D24" w:rsidP="00800D24">
      <w:pPr>
        <w:rPr>
          <w:rStyle w:val="sourcecode"/>
        </w:rPr>
      </w:pPr>
      <w:r w:rsidRPr="00800D24">
        <w:rPr>
          <w:rStyle w:val="sourcecode"/>
        </w:rPr>
        <w:t>9504  Callisto/Jupiter</w:t>
      </w:r>
    </w:p>
    <w:p w14:paraId="26AEA0DD" w14:textId="77777777" w:rsidR="00800D24" w:rsidRPr="00800D24" w:rsidRDefault="00800D24" w:rsidP="00800D24">
      <w:pPr>
        <w:rPr>
          <w:rStyle w:val="sourcecode"/>
        </w:rPr>
      </w:pPr>
      <w:r w:rsidRPr="00800D24">
        <w:rPr>
          <w:rStyle w:val="sourcecode"/>
        </w:rPr>
        <w:t>9599  Jupiter/COB</w:t>
      </w:r>
    </w:p>
    <w:p w14:paraId="145E1355" w14:textId="77777777" w:rsidR="00800D24" w:rsidRPr="00800D24" w:rsidRDefault="00800D24" w:rsidP="00800D24">
      <w:pPr>
        <w:rPr>
          <w:rStyle w:val="sourcecode"/>
        </w:rPr>
      </w:pPr>
      <w:r w:rsidRPr="00800D24">
        <w:rPr>
          <w:rStyle w:val="sourcecode"/>
        </w:rPr>
        <w:t>9601  Mimas/Saturn</w:t>
      </w:r>
    </w:p>
    <w:p w14:paraId="78185D92" w14:textId="77777777" w:rsidR="00800D24" w:rsidRPr="00800D24" w:rsidRDefault="00800D24" w:rsidP="00800D24">
      <w:pPr>
        <w:rPr>
          <w:rStyle w:val="sourcecode"/>
        </w:rPr>
      </w:pPr>
      <w:r w:rsidRPr="00800D24">
        <w:rPr>
          <w:rStyle w:val="sourcecode"/>
        </w:rPr>
        <w:t>9602  Enceladus/Saturn</w:t>
      </w:r>
    </w:p>
    <w:p w14:paraId="59CAA4FF" w14:textId="77777777" w:rsidR="00800D24" w:rsidRPr="00800D24" w:rsidRDefault="00800D24" w:rsidP="00800D24">
      <w:pPr>
        <w:rPr>
          <w:rStyle w:val="sourcecode"/>
        </w:rPr>
      </w:pPr>
      <w:r w:rsidRPr="00800D24">
        <w:rPr>
          <w:rStyle w:val="sourcecode"/>
        </w:rPr>
        <w:t>9603  Tethys/Saturn</w:t>
      </w:r>
    </w:p>
    <w:p w14:paraId="4E28A753" w14:textId="77777777" w:rsidR="00800D24" w:rsidRPr="00800D24" w:rsidRDefault="00800D24" w:rsidP="00800D24">
      <w:pPr>
        <w:rPr>
          <w:rStyle w:val="sourcecode"/>
        </w:rPr>
      </w:pPr>
      <w:r w:rsidRPr="00800D24">
        <w:rPr>
          <w:rStyle w:val="sourcecode"/>
        </w:rPr>
        <w:t>9604  Dione/Saturn</w:t>
      </w:r>
    </w:p>
    <w:p w14:paraId="08A7E915" w14:textId="77777777" w:rsidR="00800D24" w:rsidRPr="00800D24" w:rsidRDefault="00800D24" w:rsidP="00800D24">
      <w:pPr>
        <w:rPr>
          <w:rStyle w:val="sourcecode"/>
        </w:rPr>
      </w:pPr>
      <w:r w:rsidRPr="00800D24">
        <w:rPr>
          <w:rStyle w:val="sourcecode"/>
        </w:rPr>
        <w:t>9605  Rhea/Saturn</w:t>
      </w:r>
    </w:p>
    <w:p w14:paraId="2CA57A82" w14:textId="77777777" w:rsidR="00800D24" w:rsidRPr="00800D24" w:rsidRDefault="00800D24" w:rsidP="00800D24">
      <w:pPr>
        <w:rPr>
          <w:rStyle w:val="sourcecode"/>
        </w:rPr>
      </w:pPr>
      <w:r w:rsidRPr="00800D24">
        <w:rPr>
          <w:rStyle w:val="sourcecode"/>
        </w:rPr>
        <w:t>9606  Titan/Saturn</w:t>
      </w:r>
    </w:p>
    <w:p w14:paraId="6359A9B0" w14:textId="77777777" w:rsidR="00800D24" w:rsidRPr="00800D24" w:rsidRDefault="00800D24" w:rsidP="00800D24">
      <w:pPr>
        <w:rPr>
          <w:rStyle w:val="sourcecode"/>
        </w:rPr>
      </w:pPr>
      <w:r w:rsidRPr="00800D24">
        <w:rPr>
          <w:rStyle w:val="sourcecode"/>
        </w:rPr>
        <w:t>9607  Hyperion/Saturn</w:t>
      </w:r>
    </w:p>
    <w:p w14:paraId="01CFA453" w14:textId="77777777" w:rsidR="00800D24" w:rsidRPr="00800D24" w:rsidRDefault="00800D24" w:rsidP="00800D24">
      <w:pPr>
        <w:rPr>
          <w:rStyle w:val="sourcecode"/>
        </w:rPr>
      </w:pPr>
      <w:r w:rsidRPr="00800D24">
        <w:rPr>
          <w:rStyle w:val="sourcecode"/>
        </w:rPr>
        <w:t>9608  Iapetus/Saturn</w:t>
      </w:r>
    </w:p>
    <w:p w14:paraId="15DFC066" w14:textId="77777777" w:rsidR="00800D24" w:rsidRPr="00800D24" w:rsidRDefault="00800D24" w:rsidP="00800D24">
      <w:pPr>
        <w:rPr>
          <w:rStyle w:val="sourcecode"/>
        </w:rPr>
      </w:pPr>
      <w:r w:rsidRPr="00800D24">
        <w:rPr>
          <w:rStyle w:val="sourcecode"/>
        </w:rPr>
        <w:t>9699  Saturn/COB</w:t>
      </w:r>
    </w:p>
    <w:p w14:paraId="43E4BE08" w14:textId="77777777" w:rsidR="00800D24" w:rsidRPr="00CF2A2B" w:rsidRDefault="00800D24" w:rsidP="00800D24">
      <w:pPr>
        <w:rPr>
          <w:rStyle w:val="sourcecode"/>
          <w:lang w:val="fr-CH"/>
        </w:rPr>
      </w:pPr>
      <w:r w:rsidRPr="00CF2A2B">
        <w:rPr>
          <w:rStyle w:val="sourcecode"/>
          <w:lang w:val="fr-CH"/>
        </w:rPr>
        <w:t>9701  Ariel/Uranus</w:t>
      </w:r>
    </w:p>
    <w:p w14:paraId="395B137F" w14:textId="77777777" w:rsidR="00800D24" w:rsidRPr="00CF2A2B" w:rsidRDefault="00800D24" w:rsidP="00800D24">
      <w:pPr>
        <w:rPr>
          <w:rStyle w:val="sourcecode"/>
          <w:lang w:val="fr-CH"/>
        </w:rPr>
      </w:pPr>
      <w:r w:rsidRPr="00CF2A2B">
        <w:rPr>
          <w:rStyle w:val="sourcecode"/>
          <w:lang w:val="fr-CH"/>
        </w:rPr>
        <w:t>9702  Umbriel/Uranus</w:t>
      </w:r>
    </w:p>
    <w:p w14:paraId="7607B9C3" w14:textId="77777777" w:rsidR="00800D24" w:rsidRPr="00CF2A2B" w:rsidRDefault="00800D24" w:rsidP="00800D24">
      <w:pPr>
        <w:rPr>
          <w:rStyle w:val="sourcecode"/>
          <w:lang w:val="fr-CH"/>
        </w:rPr>
      </w:pPr>
      <w:r w:rsidRPr="00CF2A2B">
        <w:rPr>
          <w:rStyle w:val="sourcecode"/>
          <w:lang w:val="fr-CH"/>
        </w:rPr>
        <w:t>9703  Titania/Uranus</w:t>
      </w:r>
    </w:p>
    <w:p w14:paraId="216E6ABF" w14:textId="77777777" w:rsidR="00800D24" w:rsidRPr="00CF2A2B" w:rsidRDefault="00800D24" w:rsidP="00800D24">
      <w:pPr>
        <w:rPr>
          <w:rStyle w:val="sourcecode"/>
          <w:lang w:val="fr-CH"/>
        </w:rPr>
      </w:pPr>
      <w:r w:rsidRPr="00CF2A2B">
        <w:rPr>
          <w:rStyle w:val="sourcecode"/>
          <w:lang w:val="fr-CH"/>
        </w:rPr>
        <w:t>9704  Oberon/Uranus</w:t>
      </w:r>
    </w:p>
    <w:p w14:paraId="2401F36F" w14:textId="77777777" w:rsidR="00800D24" w:rsidRPr="00CF2A2B" w:rsidRDefault="00800D24" w:rsidP="00800D24">
      <w:pPr>
        <w:rPr>
          <w:rStyle w:val="sourcecode"/>
          <w:lang w:val="fr-CH"/>
        </w:rPr>
      </w:pPr>
      <w:r w:rsidRPr="00CF2A2B">
        <w:rPr>
          <w:rStyle w:val="sourcecode"/>
          <w:lang w:val="fr-CH"/>
        </w:rPr>
        <w:t>9705  Miranda/Uranus</w:t>
      </w:r>
    </w:p>
    <w:p w14:paraId="79E4BF30" w14:textId="77777777" w:rsidR="00800D24" w:rsidRPr="00CF2A2B" w:rsidRDefault="00800D24" w:rsidP="00800D24">
      <w:pPr>
        <w:rPr>
          <w:rStyle w:val="sourcecode"/>
          <w:lang w:val="fr-CH"/>
        </w:rPr>
      </w:pPr>
      <w:r w:rsidRPr="00CF2A2B">
        <w:rPr>
          <w:rStyle w:val="sourcecode"/>
          <w:lang w:val="fr-CH"/>
        </w:rPr>
        <w:t>9799  Uranus/COB</w:t>
      </w:r>
    </w:p>
    <w:p w14:paraId="57879AC8" w14:textId="77777777" w:rsidR="00800D24" w:rsidRPr="00CF2A2B" w:rsidRDefault="00800D24" w:rsidP="00800D24">
      <w:pPr>
        <w:rPr>
          <w:rStyle w:val="sourcecode"/>
          <w:lang w:val="fr-CH"/>
        </w:rPr>
      </w:pPr>
      <w:r w:rsidRPr="00CF2A2B">
        <w:rPr>
          <w:rStyle w:val="sourcecode"/>
          <w:lang w:val="fr-CH"/>
        </w:rPr>
        <w:t>9801  Triton/Neptune</w:t>
      </w:r>
    </w:p>
    <w:p w14:paraId="0849DEB9" w14:textId="77777777" w:rsidR="00800D24" w:rsidRPr="00CF2A2B" w:rsidRDefault="00800D24" w:rsidP="00800D24">
      <w:pPr>
        <w:rPr>
          <w:rStyle w:val="sourcecode"/>
          <w:lang w:val="fr-CH"/>
        </w:rPr>
      </w:pPr>
      <w:r w:rsidRPr="00CF2A2B">
        <w:rPr>
          <w:rStyle w:val="sourcecode"/>
          <w:lang w:val="fr-CH"/>
        </w:rPr>
        <w:t>9802  Triton/Nereid</w:t>
      </w:r>
    </w:p>
    <w:p w14:paraId="14F2208C" w14:textId="77777777" w:rsidR="00800D24" w:rsidRPr="00CF2A2B" w:rsidRDefault="00800D24" w:rsidP="00800D24">
      <w:pPr>
        <w:rPr>
          <w:rStyle w:val="sourcecode"/>
          <w:lang w:val="fr-CH"/>
        </w:rPr>
      </w:pPr>
      <w:r w:rsidRPr="00CF2A2B">
        <w:rPr>
          <w:rStyle w:val="sourcecode"/>
          <w:lang w:val="fr-CH"/>
        </w:rPr>
        <w:t>9808  Proteus/Neptune</w:t>
      </w:r>
    </w:p>
    <w:p w14:paraId="27D75D53" w14:textId="77777777" w:rsidR="00800D24" w:rsidRPr="00CF2A2B" w:rsidRDefault="00800D24" w:rsidP="00800D24">
      <w:pPr>
        <w:rPr>
          <w:rStyle w:val="sourcecode"/>
          <w:lang w:val="fr-CH"/>
        </w:rPr>
      </w:pPr>
      <w:r w:rsidRPr="00CF2A2B">
        <w:rPr>
          <w:rStyle w:val="sourcecode"/>
          <w:lang w:val="fr-CH"/>
        </w:rPr>
        <w:t>9899  Neptune/COB</w:t>
      </w:r>
    </w:p>
    <w:p w14:paraId="0C23F10D" w14:textId="77777777" w:rsidR="00800D24" w:rsidRPr="00CF2A2B" w:rsidRDefault="00800D24" w:rsidP="00800D24">
      <w:pPr>
        <w:rPr>
          <w:rStyle w:val="sourcecode"/>
          <w:lang w:val="fr-CH"/>
        </w:rPr>
      </w:pPr>
      <w:r w:rsidRPr="00CF2A2B">
        <w:rPr>
          <w:rStyle w:val="sourcecode"/>
          <w:lang w:val="fr-CH"/>
        </w:rPr>
        <w:t>9901  Charon/Pluto</w:t>
      </w:r>
    </w:p>
    <w:p w14:paraId="59E34687" w14:textId="77777777" w:rsidR="00800D24" w:rsidRPr="00CF2A2B" w:rsidRDefault="00800D24" w:rsidP="00800D24">
      <w:pPr>
        <w:rPr>
          <w:rStyle w:val="sourcecode"/>
          <w:lang w:val="fr-CH"/>
        </w:rPr>
      </w:pPr>
      <w:r w:rsidRPr="00CF2A2B">
        <w:rPr>
          <w:rStyle w:val="sourcecode"/>
          <w:lang w:val="fr-CH"/>
        </w:rPr>
        <w:t>9902  Nix/Pluto</w:t>
      </w:r>
    </w:p>
    <w:p w14:paraId="7F159BD4" w14:textId="77777777" w:rsidR="00800D24" w:rsidRPr="00CF2A2B" w:rsidRDefault="00800D24" w:rsidP="00800D24">
      <w:pPr>
        <w:rPr>
          <w:rStyle w:val="sourcecode"/>
          <w:lang w:val="fr-CH"/>
        </w:rPr>
      </w:pPr>
      <w:r w:rsidRPr="00CF2A2B">
        <w:rPr>
          <w:rStyle w:val="sourcecode"/>
          <w:lang w:val="fr-CH"/>
        </w:rPr>
        <w:t>9903  Hydra/Pluto</w:t>
      </w:r>
    </w:p>
    <w:p w14:paraId="7B081EB4" w14:textId="77777777" w:rsidR="00800D24" w:rsidRPr="00800D24" w:rsidRDefault="00800D24" w:rsidP="00800D24">
      <w:pPr>
        <w:rPr>
          <w:rStyle w:val="sourcecode"/>
        </w:rPr>
      </w:pPr>
      <w:r w:rsidRPr="00800D24">
        <w:rPr>
          <w:rStyle w:val="sourcecode"/>
        </w:rPr>
        <w:t>9904  Kerberos/Pluto</w:t>
      </w:r>
    </w:p>
    <w:p w14:paraId="018EE7FD" w14:textId="77777777" w:rsidR="00800D24" w:rsidRPr="00800D24" w:rsidRDefault="00800D24" w:rsidP="00800D24">
      <w:pPr>
        <w:rPr>
          <w:rStyle w:val="sourcecode"/>
        </w:rPr>
      </w:pPr>
      <w:r w:rsidRPr="00800D24">
        <w:rPr>
          <w:rStyle w:val="sourcecode"/>
        </w:rPr>
        <w:t>9905  Styx/Pluto</w:t>
      </w:r>
    </w:p>
    <w:p w14:paraId="6043ECFB" w14:textId="62668D7B" w:rsidR="00800D24" w:rsidRPr="00800D24" w:rsidRDefault="00800D24" w:rsidP="00800D24">
      <w:pPr>
        <w:rPr>
          <w:rStyle w:val="sourcecode"/>
        </w:rPr>
      </w:pPr>
      <w:r w:rsidRPr="00800D24">
        <w:rPr>
          <w:rStyle w:val="sourcecode"/>
        </w:rPr>
        <w:t>9999  Pluto/COB</w:t>
      </w:r>
    </w:p>
    <w:p w14:paraId="523D176A" w14:textId="31B44E70" w:rsidR="00157F3F" w:rsidRDefault="00157F3F" w:rsidP="005C52F9"/>
    <w:p w14:paraId="692FA6C8" w14:textId="6FDF04AF" w:rsidR="00FD0428" w:rsidRDefault="00FD0428" w:rsidP="00FD0428">
      <w:r>
        <w:t xml:space="preserve">The maximum differences between barycenter and center </w:t>
      </w:r>
      <w:r w:rsidR="00DB5822">
        <w:t xml:space="preserve">of body (COB) </w:t>
      </w:r>
      <w:r>
        <w:t>are:</w:t>
      </w:r>
    </w:p>
    <w:p w14:paraId="641E3819" w14:textId="77777777" w:rsidR="00FD0428" w:rsidRPr="004B02FE" w:rsidRDefault="00FD0428" w:rsidP="00FD0428">
      <w:pPr>
        <w:widowControl/>
        <w:suppressAutoHyphens w:val="0"/>
        <w:autoSpaceDE/>
        <w:snapToGrid/>
        <w:spacing w:after="0"/>
        <w:jc w:val="left"/>
        <w:rPr>
          <w:rStyle w:val="sourcecode"/>
          <w:lang w:eastAsia="zh-CN"/>
        </w:rPr>
      </w:pPr>
      <w:r w:rsidRPr="004B02FE">
        <w:rPr>
          <w:rStyle w:val="sourcecode"/>
          <w:lang w:eastAsia="zh-CN"/>
        </w:rPr>
        <w:t xml:space="preserve">Mars       </w:t>
      </w:r>
      <w:r w:rsidRPr="004B02FE">
        <w:rPr>
          <w:rStyle w:val="sourcecode"/>
          <w:lang w:eastAsia="zh-CN"/>
        </w:rPr>
        <w:tab/>
        <w:t>(0.2 m, irrelevant to us)</w:t>
      </w:r>
    </w:p>
    <w:p w14:paraId="765AF111" w14:textId="77777777" w:rsidR="00FD0428" w:rsidRPr="004B02FE" w:rsidRDefault="00FD0428" w:rsidP="00FD0428">
      <w:pPr>
        <w:widowControl/>
        <w:suppressAutoHyphens w:val="0"/>
        <w:autoSpaceDE/>
        <w:snapToGrid/>
        <w:spacing w:after="0"/>
        <w:jc w:val="left"/>
        <w:rPr>
          <w:rStyle w:val="sourcecode"/>
          <w:lang w:eastAsia="zh-CN"/>
        </w:rPr>
      </w:pPr>
      <w:r w:rsidRPr="004B02FE">
        <w:rPr>
          <w:rStyle w:val="sourcecode"/>
          <w:lang w:eastAsia="zh-CN"/>
        </w:rPr>
        <w:t xml:space="preserve">Jupiter    </w:t>
      </w:r>
      <w:r w:rsidRPr="004B02FE">
        <w:rPr>
          <w:rStyle w:val="sourcecode"/>
          <w:lang w:eastAsia="zh-CN"/>
        </w:rPr>
        <w:tab/>
        <w:t xml:space="preserve">0.075  arcsec </w:t>
      </w:r>
      <w:r w:rsidRPr="004B02FE">
        <w:rPr>
          <w:rStyle w:val="sourcecode"/>
          <w:lang w:eastAsia="zh-CN"/>
        </w:rPr>
        <w:tab/>
        <w:t>(jd 2468233.5)</w:t>
      </w:r>
    </w:p>
    <w:p w14:paraId="19DF1F26" w14:textId="77777777" w:rsidR="00FD0428" w:rsidRPr="004B02FE" w:rsidRDefault="00FD0428" w:rsidP="00FD0428">
      <w:pPr>
        <w:widowControl/>
        <w:suppressAutoHyphens w:val="0"/>
        <w:autoSpaceDE/>
        <w:snapToGrid/>
        <w:spacing w:after="0"/>
        <w:jc w:val="left"/>
        <w:rPr>
          <w:rStyle w:val="sourcecode"/>
          <w:lang w:eastAsia="zh-CN"/>
        </w:rPr>
      </w:pPr>
      <w:r w:rsidRPr="004B02FE">
        <w:rPr>
          <w:rStyle w:val="sourcecode"/>
          <w:lang w:eastAsia="zh-CN"/>
        </w:rPr>
        <w:t xml:space="preserve">Saturn    </w:t>
      </w:r>
      <w:r w:rsidRPr="004B02FE">
        <w:rPr>
          <w:rStyle w:val="sourcecode"/>
          <w:lang w:eastAsia="zh-CN"/>
        </w:rPr>
        <w:tab/>
      </w:r>
      <w:r w:rsidRPr="004B02FE">
        <w:rPr>
          <w:rStyle w:val="sourcecode"/>
          <w:lang w:eastAsia="zh-CN"/>
        </w:rPr>
        <w:tab/>
        <w:t xml:space="preserve">0.053  arcsec </w:t>
      </w:r>
      <w:r w:rsidRPr="004B02FE">
        <w:rPr>
          <w:rStyle w:val="sourcecode"/>
          <w:lang w:eastAsia="zh-CN"/>
        </w:rPr>
        <w:tab/>
        <w:t>(jd 2463601.5)</w:t>
      </w:r>
    </w:p>
    <w:p w14:paraId="1FBAC5F4" w14:textId="77777777" w:rsidR="00FD0428" w:rsidRPr="004B02FE" w:rsidRDefault="00FD0428" w:rsidP="00FD0428">
      <w:pPr>
        <w:widowControl/>
        <w:suppressAutoHyphens w:val="0"/>
        <w:autoSpaceDE/>
        <w:snapToGrid/>
        <w:spacing w:after="0"/>
        <w:jc w:val="left"/>
        <w:rPr>
          <w:rStyle w:val="sourcecode"/>
          <w:lang w:eastAsia="zh-CN"/>
        </w:rPr>
      </w:pPr>
      <w:r w:rsidRPr="004B02FE">
        <w:rPr>
          <w:rStyle w:val="sourcecode"/>
          <w:lang w:eastAsia="zh-CN"/>
        </w:rPr>
        <w:t xml:space="preserve">Uranus   </w:t>
      </w:r>
      <w:r w:rsidRPr="004B02FE">
        <w:rPr>
          <w:rStyle w:val="sourcecode"/>
          <w:lang w:eastAsia="zh-CN"/>
        </w:rPr>
        <w:tab/>
      </w:r>
      <w:r w:rsidRPr="004B02FE">
        <w:rPr>
          <w:rStyle w:val="sourcecode"/>
          <w:lang w:eastAsia="zh-CN"/>
        </w:rPr>
        <w:tab/>
        <w:t xml:space="preserve">0.0032 arcsec </w:t>
      </w:r>
      <w:r w:rsidRPr="004B02FE">
        <w:rPr>
          <w:rStyle w:val="sourcecode"/>
          <w:lang w:eastAsia="zh-CN"/>
        </w:rPr>
        <w:tab/>
        <w:t>(jd 2446650.5)</w:t>
      </w:r>
    </w:p>
    <w:p w14:paraId="5B48F09D" w14:textId="77777777" w:rsidR="00FD0428" w:rsidRPr="004B02FE" w:rsidRDefault="00FD0428" w:rsidP="00FD0428">
      <w:pPr>
        <w:widowControl/>
        <w:suppressAutoHyphens w:val="0"/>
        <w:autoSpaceDE/>
        <w:snapToGrid/>
        <w:spacing w:after="0"/>
        <w:jc w:val="left"/>
        <w:rPr>
          <w:rStyle w:val="sourcecode"/>
          <w:lang w:eastAsia="zh-CN"/>
        </w:rPr>
      </w:pPr>
      <w:r w:rsidRPr="004B02FE">
        <w:rPr>
          <w:rStyle w:val="sourcecode"/>
          <w:lang w:eastAsia="zh-CN"/>
        </w:rPr>
        <w:t xml:space="preserve">Neptune </w:t>
      </w:r>
      <w:r w:rsidRPr="004B02FE">
        <w:rPr>
          <w:rStyle w:val="sourcecode"/>
          <w:lang w:eastAsia="zh-CN"/>
        </w:rPr>
        <w:tab/>
      </w:r>
      <w:r w:rsidRPr="004B02FE">
        <w:rPr>
          <w:rStyle w:val="sourcecode"/>
          <w:lang w:eastAsia="zh-CN"/>
        </w:rPr>
        <w:tab/>
        <w:t xml:space="preserve">0.0036 arcsec </w:t>
      </w:r>
      <w:r w:rsidRPr="004B02FE">
        <w:rPr>
          <w:rStyle w:val="sourcecode"/>
          <w:lang w:eastAsia="zh-CN"/>
        </w:rPr>
        <w:tab/>
        <w:t>(jd 2449131.5)</w:t>
      </w:r>
    </w:p>
    <w:p w14:paraId="1843A21C" w14:textId="77777777" w:rsidR="00FD0428" w:rsidRPr="004B02FE" w:rsidRDefault="00FD0428" w:rsidP="00FD0428">
      <w:pPr>
        <w:widowControl/>
        <w:suppressAutoHyphens w:val="0"/>
        <w:autoSpaceDE/>
        <w:snapToGrid/>
        <w:spacing w:after="0"/>
        <w:jc w:val="left"/>
        <w:rPr>
          <w:rStyle w:val="sourcecode"/>
          <w:lang w:eastAsia="zh-CN"/>
        </w:rPr>
      </w:pPr>
      <w:r w:rsidRPr="004B02FE">
        <w:rPr>
          <w:rStyle w:val="sourcecode"/>
          <w:lang w:eastAsia="zh-CN"/>
        </w:rPr>
        <w:t xml:space="preserve">Pluto      </w:t>
      </w:r>
      <w:r w:rsidRPr="004B02FE">
        <w:rPr>
          <w:rStyle w:val="sourcecode"/>
          <w:lang w:eastAsia="zh-CN"/>
        </w:rPr>
        <w:tab/>
        <w:t xml:space="preserve">0.088  arcsec </w:t>
      </w:r>
      <w:r w:rsidRPr="004B02FE">
        <w:rPr>
          <w:rStyle w:val="sourcecode"/>
          <w:lang w:eastAsia="zh-CN"/>
        </w:rPr>
        <w:tab/>
        <w:t>(jd 2437372.5)</w:t>
      </w:r>
    </w:p>
    <w:p w14:paraId="75AED54D" w14:textId="77777777" w:rsidR="00FD0428" w:rsidRDefault="00FD0428" w:rsidP="00FD0428">
      <w:pPr>
        <w:widowControl/>
        <w:suppressAutoHyphens w:val="0"/>
        <w:autoSpaceDE/>
        <w:snapToGrid/>
        <w:spacing w:after="0"/>
        <w:jc w:val="left"/>
        <w:rPr>
          <w:rStyle w:val="sourcecode"/>
        </w:rPr>
      </w:pPr>
      <w:r w:rsidRPr="009879C4">
        <w:rPr>
          <w:rStyle w:val="sourcecode"/>
        </w:rPr>
        <w:t>(from one-day-step calculations over 150 years)</w:t>
      </w:r>
    </w:p>
    <w:p w14:paraId="76470C74" w14:textId="3ECC9ECA" w:rsidR="00FD0428" w:rsidRDefault="00FD0428" w:rsidP="005C52F9"/>
    <w:p w14:paraId="4AF48F56" w14:textId="64428CB0" w:rsidR="00432147" w:rsidRDefault="00432147" w:rsidP="005C52F9">
      <w:r>
        <w:t>If you prefer using COB</w:t>
      </w:r>
      <w:r w:rsidR="00DB5822">
        <w:t xml:space="preserve"> </w:t>
      </w:r>
      <w:r w:rsidR="008B2418">
        <w:t>rather than</w:t>
      </w:r>
      <w:r w:rsidR="00DB5822">
        <w:t xml:space="preserve"> barycenters, you should understand that</w:t>
      </w:r>
      <w:r w:rsidR="008C2018">
        <w:t>:</w:t>
      </w:r>
      <w:r w:rsidR="00DB5822">
        <w:t xml:space="preserve"> </w:t>
      </w:r>
    </w:p>
    <w:p w14:paraId="3804C899" w14:textId="52E613EE" w:rsidR="00DB5822" w:rsidRDefault="00DB5822" w:rsidP="005C52F9">
      <w:r>
        <w:t>- The performance is not as good for COB as for barycenters.</w:t>
      </w:r>
      <w:r w:rsidR="008B2418">
        <w:t xml:space="preserve"> With transit calculations you could run into troubles.</w:t>
      </w:r>
    </w:p>
    <w:p w14:paraId="52E9442A" w14:textId="28DDA8F6" w:rsidR="00DB5822" w:rsidRDefault="00DB5822" w:rsidP="005C52F9">
      <w:r>
        <w:t>- The ephemerides are limited to the time range 1900 to 2047.</w:t>
      </w:r>
    </w:p>
    <w:p w14:paraId="35FA9684" w14:textId="77777777" w:rsidR="00432147" w:rsidRPr="00D3464B" w:rsidRDefault="00432147" w:rsidP="005C52F9"/>
    <w:p w14:paraId="61AC33D1" w14:textId="2A299B2E" w:rsidR="00283E02" w:rsidRDefault="00BF3510" w:rsidP="001555B8">
      <w:pPr>
        <w:pStyle w:val="berschrift3"/>
      </w:pPr>
      <w:bookmarkStart w:id="32" w:name="_Hlk477320919"/>
      <w:bookmarkStart w:id="33" w:name="_Toc58481318"/>
      <w:r w:rsidRPr="00D3464B">
        <w:lastRenderedPageBreak/>
        <w:t>Fictitious planets</w:t>
      </w:r>
      <w:bookmarkEnd w:id="32"/>
      <w:bookmarkEnd w:id="33"/>
    </w:p>
    <w:p w14:paraId="264CB564" w14:textId="77777777" w:rsidR="00283E02" w:rsidRDefault="00BF3510" w:rsidP="00CC1B5C">
      <w:r w:rsidRPr="00D3464B">
        <w:t xml:space="preserve">Fictitious planets have numbers greater than or equal to 40. The user can define his or her own fictitious planets. The orbital elements of these planets must be written into the file </w:t>
      </w:r>
      <w:r w:rsidRPr="00FE3C22">
        <w:rPr>
          <w:rStyle w:val="FileName"/>
        </w:rPr>
        <w:t>seorbel.txt</w:t>
      </w:r>
      <w:r w:rsidRPr="00D3464B">
        <w:t xml:space="preserve">. The function </w:t>
      </w:r>
      <w:r w:rsidRPr="00B248F1">
        <w:rPr>
          <w:rStyle w:val="functions"/>
        </w:rPr>
        <w:t>swe_calc()</w:t>
      </w:r>
      <w:r w:rsidRPr="00D3464B">
        <w:rPr>
          <w:i/>
          <w:iCs/>
        </w:rPr>
        <w:t xml:space="preserve"> </w:t>
      </w:r>
      <w:r w:rsidRPr="00D3464B">
        <w:t xml:space="preserve">looks for the file </w:t>
      </w:r>
      <w:r w:rsidRPr="00FE3C22">
        <w:rPr>
          <w:rStyle w:val="FileName"/>
        </w:rPr>
        <w:t>seorbel.txt</w:t>
      </w:r>
      <w:r w:rsidRPr="00D3464B">
        <w:t xml:space="preserve"> in the ephemeris path set by </w:t>
      </w:r>
      <w:r w:rsidRPr="00B248F1">
        <w:rPr>
          <w:rStyle w:val="functions"/>
        </w:rPr>
        <w:t>swe_set_ephe_path()</w:t>
      </w:r>
      <w:r w:rsidRPr="00D3464B">
        <w:t xml:space="preserve">. If no orbital elements file is found, </w:t>
      </w:r>
      <w:r w:rsidRPr="00B248F1">
        <w:rPr>
          <w:rStyle w:val="functions"/>
        </w:rPr>
        <w:t>swe_calc()</w:t>
      </w:r>
      <w:r w:rsidRPr="00D3464B">
        <w:rPr>
          <w:i/>
          <w:iCs/>
        </w:rPr>
        <w:t xml:space="preserve"> </w:t>
      </w:r>
      <w:r w:rsidRPr="00D3464B">
        <w:t xml:space="preserve">uses the built-in orbital elements of the above mentioned </w:t>
      </w:r>
      <w:hyperlink w:anchor="_Hlk477832724" w:history="1">
        <w:r w:rsidRPr="007C1E9D">
          <w:rPr>
            <w:rStyle w:val="Hyperlink"/>
          </w:rPr>
          <w:t xml:space="preserve">Uranian planets </w:t>
        </w:r>
      </w:hyperlink>
      <w:r w:rsidRPr="00D3464B">
        <w:t>and some other bodies. The planet number of a fictitious planet is defined as</w:t>
      </w:r>
    </w:p>
    <w:p w14:paraId="67D77659" w14:textId="77777777" w:rsidR="00283E02" w:rsidRPr="00DE5FBD" w:rsidRDefault="00BF3510" w:rsidP="00CC1B5C">
      <w:r w:rsidRPr="00597461">
        <w:rPr>
          <w:rStyle w:val="sourcecode"/>
        </w:rPr>
        <w:t xml:space="preserve">ipl = SE_FICT_OFFSET_1 </w:t>
      </w:r>
      <w:r w:rsidRPr="00DE5FBD">
        <w:t>+ number_of_elements_set;</w:t>
      </w:r>
    </w:p>
    <w:p w14:paraId="4FE416F0" w14:textId="77777777" w:rsidR="00283E02" w:rsidRDefault="00BF3510" w:rsidP="00CC1B5C">
      <w:r w:rsidRPr="00D3464B">
        <w:t>e.g. for Kronos</w:t>
      </w:r>
      <w:r w:rsidRPr="00DE5FBD">
        <w:t xml:space="preserve">: </w:t>
      </w:r>
      <w:r w:rsidRPr="00DE5FBD">
        <w:rPr>
          <w:rStyle w:val="sourcecode"/>
        </w:rPr>
        <w:t>ipl = 39 + 4 = 43</w:t>
      </w:r>
      <w:r w:rsidRPr="00D3464B">
        <w:t>.</w:t>
      </w:r>
    </w:p>
    <w:p w14:paraId="7C50D086" w14:textId="77777777" w:rsidR="00283E02" w:rsidRDefault="00BF3510" w:rsidP="00CC1B5C">
      <w:r w:rsidRPr="00D3464B">
        <w:t xml:space="preserve">The file </w:t>
      </w:r>
      <w:r w:rsidRPr="00FE3C22">
        <w:rPr>
          <w:rStyle w:val="FileName"/>
        </w:rPr>
        <w:t>seorbel.txt</w:t>
      </w:r>
      <w:r w:rsidRPr="00D3464B">
        <w:t xml:space="preserve"> has the following structure:</w:t>
      </w:r>
    </w:p>
    <w:p w14:paraId="435C8EA1" w14:textId="77777777" w:rsidR="004E52D3" w:rsidRPr="00DE5FBD" w:rsidRDefault="00BF3510" w:rsidP="00CC1B5C">
      <w:pPr>
        <w:rPr>
          <w:rStyle w:val="sourcecode"/>
        </w:rPr>
      </w:pPr>
      <w:r w:rsidRPr="00DE5FBD">
        <w:rPr>
          <w:rStyle w:val="sourcecode"/>
        </w:rPr>
        <w:t># Orbital elements of fictitious planets</w:t>
      </w:r>
    </w:p>
    <w:p w14:paraId="50D88A55" w14:textId="77777777" w:rsidR="004E52D3" w:rsidRPr="00DE5FBD" w:rsidRDefault="00BF3510" w:rsidP="00CC1B5C">
      <w:pPr>
        <w:rPr>
          <w:rStyle w:val="sourcecode"/>
        </w:rPr>
      </w:pPr>
      <w:r w:rsidRPr="00DE5FBD">
        <w:rPr>
          <w:rStyle w:val="sourcecode"/>
        </w:rPr>
        <w:t># 27 Jan. 2000</w:t>
      </w:r>
    </w:p>
    <w:p w14:paraId="1E3FC289" w14:textId="77777777" w:rsidR="004E52D3" w:rsidRPr="00DE5FBD" w:rsidRDefault="00BF3510" w:rsidP="00CC1B5C">
      <w:pPr>
        <w:rPr>
          <w:rStyle w:val="sourcecode"/>
        </w:rPr>
      </w:pPr>
      <w:r w:rsidRPr="00DE5FBD">
        <w:rPr>
          <w:rStyle w:val="sourcecode"/>
        </w:rPr>
        <w:t>#</w:t>
      </w:r>
    </w:p>
    <w:p w14:paraId="0F16CB94" w14:textId="77777777" w:rsidR="004E52D3" w:rsidRPr="00DE5FBD" w:rsidRDefault="00BF3510" w:rsidP="00CC1B5C">
      <w:pPr>
        <w:rPr>
          <w:rStyle w:val="sourcecode"/>
        </w:rPr>
      </w:pPr>
      <w:r w:rsidRPr="00DE5FBD">
        <w:rPr>
          <w:rStyle w:val="sourcecode"/>
        </w:rPr>
        <w:t># This file is part of the Swiss Ephemeris, from Version 1.60 on.</w:t>
      </w:r>
    </w:p>
    <w:p w14:paraId="788C9D04" w14:textId="77777777" w:rsidR="004E52D3" w:rsidRPr="00DE5FBD" w:rsidRDefault="00BF3510" w:rsidP="00CC1B5C">
      <w:pPr>
        <w:rPr>
          <w:rStyle w:val="sourcecode"/>
        </w:rPr>
      </w:pPr>
      <w:r w:rsidRPr="00DE5FBD">
        <w:rPr>
          <w:rStyle w:val="sourcecode"/>
        </w:rPr>
        <w:t>#</w:t>
      </w:r>
    </w:p>
    <w:p w14:paraId="4570A1C2" w14:textId="77777777" w:rsidR="004E52D3" w:rsidRPr="00DE5FBD" w:rsidRDefault="00BF3510" w:rsidP="00CC1B5C">
      <w:pPr>
        <w:rPr>
          <w:rStyle w:val="sourcecode"/>
        </w:rPr>
      </w:pPr>
      <w:r w:rsidRPr="00DE5FBD">
        <w:rPr>
          <w:rStyle w:val="sourcecode"/>
        </w:rPr>
        <w:t># Warning! These planets do not exist!</w:t>
      </w:r>
    </w:p>
    <w:p w14:paraId="0CFA5A55" w14:textId="77777777" w:rsidR="004E52D3" w:rsidRPr="00DE5FBD" w:rsidRDefault="00BF3510" w:rsidP="00CC1B5C">
      <w:pPr>
        <w:rPr>
          <w:rStyle w:val="sourcecode"/>
        </w:rPr>
      </w:pPr>
      <w:r w:rsidRPr="00DE5FBD">
        <w:rPr>
          <w:rStyle w:val="sourcecode"/>
        </w:rPr>
        <w:t>#</w:t>
      </w:r>
    </w:p>
    <w:p w14:paraId="7B6833F6" w14:textId="77777777" w:rsidR="004E52D3" w:rsidRPr="00DE5FBD" w:rsidRDefault="00BF3510" w:rsidP="00CC1B5C">
      <w:pPr>
        <w:rPr>
          <w:rStyle w:val="sourcecode"/>
        </w:rPr>
      </w:pPr>
      <w:r w:rsidRPr="00DE5FBD">
        <w:rPr>
          <w:rStyle w:val="sourcecode"/>
        </w:rPr>
        <w:t># The user can add his or her own elements.</w:t>
      </w:r>
    </w:p>
    <w:p w14:paraId="679E5056" w14:textId="77777777" w:rsidR="004E52D3" w:rsidRPr="00DE5FBD" w:rsidRDefault="00BF3510" w:rsidP="00CC1B5C">
      <w:pPr>
        <w:rPr>
          <w:rStyle w:val="sourcecode"/>
        </w:rPr>
      </w:pPr>
      <w:r w:rsidRPr="00DE5FBD">
        <w:rPr>
          <w:rStyle w:val="sourcecode"/>
        </w:rPr>
        <w:t># 960 is the maximum number of fictitious planets.</w:t>
      </w:r>
    </w:p>
    <w:p w14:paraId="3F7CE9B4" w14:textId="77777777" w:rsidR="004E52D3" w:rsidRPr="00DE5FBD" w:rsidRDefault="00BF3510" w:rsidP="00CC1B5C">
      <w:pPr>
        <w:rPr>
          <w:rStyle w:val="sourcecode"/>
        </w:rPr>
      </w:pPr>
      <w:r w:rsidRPr="00DE5FBD">
        <w:rPr>
          <w:rStyle w:val="sourcecode"/>
        </w:rPr>
        <w:t>#</w:t>
      </w:r>
    </w:p>
    <w:p w14:paraId="361E7EE6" w14:textId="77777777" w:rsidR="004E52D3" w:rsidRPr="00DE5FBD" w:rsidRDefault="00BF3510" w:rsidP="00CC1B5C">
      <w:pPr>
        <w:rPr>
          <w:rStyle w:val="sourcecode"/>
        </w:rPr>
      </w:pPr>
      <w:r w:rsidRPr="00DE5FBD">
        <w:rPr>
          <w:rStyle w:val="sourcecode"/>
        </w:rPr>
        <w:t># The elements order is as follows:</w:t>
      </w:r>
    </w:p>
    <w:p w14:paraId="4AF71598" w14:textId="77777777" w:rsidR="004E52D3" w:rsidRPr="00DE5FBD" w:rsidRDefault="00BF3510" w:rsidP="00CC1B5C">
      <w:pPr>
        <w:rPr>
          <w:rStyle w:val="sourcecode"/>
        </w:rPr>
      </w:pPr>
      <w:r w:rsidRPr="00DE5FBD">
        <w:rPr>
          <w:rStyle w:val="sourcecode"/>
        </w:rPr>
        <w:t># 1. epoch of elements (Julian day)</w:t>
      </w:r>
    </w:p>
    <w:p w14:paraId="04045279" w14:textId="77777777" w:rsidR="004E52D3" w:rsidRPr="00DE5FBD" w:rsidRDefault="00BF3510" w:rsidP="00CC1B5C">
      <w:pPr>
        <w:rPr>
          <w:rStyle w:val="sourcecode"/>
        </w:rPr>
      </w:pPr>
      <w:r w:rsidRPr="00DE5FBD">
        <w:rPr>
          <w:rStyle w:val="sourcecode"/>
        </w:rPr>
        <w:t># 2. equinox (Julian day or "J1900" or "B1950" or "J2000" or “JDATE”)</w:t>
      </w:r>
    </w:p>
    <w:p w14:paraId="34DC8ECD" w14:textId="77777777" w:rsidR="004E52D3" w:rsidRPr="00DE5FBD" w:rsidRDefault="00BF3510" w:rsidP="00CC1B5C">
      <w:pPr>
        <w:rPr>
          <w:rStyle w:val="sourcecode"/>
        </w:rPr>
      </w:pPr>
      <w:r w:rsidRPr="00DE5FBD">
        <w:rPr>
          <w:rStyle w:val="sourcecode"/>
        </w:rPr>
        <w:t># 3. mean anomaly at epoch</w:t>
      </w:r>
    </w:p>
    <w:p w14:paraId="0C5F13B6" w14:textId="77777777" w:rsidR="004E52D3" w:rsidRPr="00DE5FBD" w:rsidRDefault="00BF3510" w:rsidP="00CC1B5C">
      <w:pPr>
        <w:rPr>
          <w:rStyle w:val="sourcecode"/>
        </w:rPr>
      </w:pPr>
      <w:r w:rsidRPr="00DE5FBD">
        <w:rPr>
          <w:rStyle w:val="sourcecode"/>
        </w:rPr>
        <w:t># 4. semi-axis</w:t>
      </w:r>
    </w:p>
    <w:p w14:paraId="3683DA4D" w14:textId="77777777" w:rsidR="004E52D3" w:rsidRPr="00DE5FBD" w:rsidRDefault="00BF3510" w:rsidP="00CC1B5C">
      <w:pPr>
        <w:rPr>
          <w:rStyle w:val="sourcecode"/>
        </w:rPr>
      </w:pPr>
      <w:r w:rsidRPr="00DE5FBD">
        <w:rPr>
          <w:rStyle w:val="sourcecode"/>
        </w:rPr>
        <w:t># 5. eccentricity</w:t>
      </w:r>
    </w:p>
    <w:p w14:paraId="7B5A83C0" w14:textId="77777777" w:rsidR="004E52D3" w:rsidRPr="00DE5FBD" w:rsidRDefault="00BF3510" w:rsidP="00CC1B5C">
      <w:pPr>
        <w:rPr>
          <w:rStyle w:val="sourcecode"/>
        </w:rPr>
      </w:pPr>
      <w:r w:rsidRPr="00DE5FBD">
        <w:rPr>
          <w:rStyle w:val="sourcecode"/>
        </w:rPr>
        <w:t># 6. argument of perihelion (ang. distance of perihelion from node)</w:t>
      </w:r>
    </w:p>
    <w:p w14:paraId="5A7D5D67" w14:textId="77777777" w:rsidR="004E52D3" w:rsidRPr="00DE5FBD" w:rsidRDefault="00BF3510" w:rsidP="00CC1B5C">
      <w:pPr>
        <w:rPr>
          <w:rStyle w:val="sourcecode"/>
        </w:rPr>
      </w:pPr>
      <w:r w:rsidRPr="00DE5FBD">
        <w:rPr>
          <w:rStyle w:val="sourcecode"/>
        </w:rPr>
        <w:t># 7. ascending node</w:t>
      </w:r>
    </w:p>
    <w:p w14:paraId="16750D9D" w14:textId="77777777" w:rsidR="004E52D3" w:rsidRPr="00DE5FBD" w:rsidRDefault="00BF3510" w:rsidP="00CC1B5C">
      <w:pPr>
        <w:rPr>
          <w:rStyle w:val="sourcecode"/>
        </w:rPr>
      </w:pPr>
      <w:r w:rsidRPr="00DE5FBD">
        <w:rPr>
          <w:rStyle w:val="sourcecode"/>
        </w:rPr>
        <w:t># 8. inclination</w:t>
      </w:r>
    </w:p>
    <w:p w14:paraId="239807AB" w14:textId="77777777" w:rsidR="004E52D3" w:rsidRPr="00DE5FBD" w:rsidRDefault="00BF3510" w:rsidP="00CC1B5C">
      <w:pPr>
        <w:rPr>
          <w:rStyle w:val="sourcecode"/>
        </w:rPr>
      </w:pPr>
      <w:r w:rsidRPr="00DE5FBD">
        <w:rPr>
          <w:rStyle w:val="sourcecode"/>
        </w:rPr>
        <w:t># 9. name of planet</w:t>
      </w:r>
    </w:p>
    <w:p w14:paraId="1A6AF77A" w14:textId="77777777" w:rsidR="004E52D3" w:rsidRPr="00DE5FBD" w:rsidRDefault="00BF3510" w:rsidP="00CC1B5C">
      <w:pPr>
        <w:rPr>
          <w:rStyle w:val="sourcecode"/>
        </w:rPr>
      </w:pPr>
      <w:r w:rsidRPr="00DE5FBD">
        <w:rPr>
          <w:rStyle w:val="sourcecode"/>
        </w:rPr>
        <w:t>#</w:t>
      </w:r>
    </w:p>
    <w:p w14:paraId="14A4BA52" w14:textId="77777777" w:rsidR="004E52D3" w:rsidRPr="00DE5FBD" w:rsidRDefault="00BF3510" w:rsidP="00CC1B5C">
      <w:pPr>
        <w:rPr>
          <w:rStyle w:val="sourcecode"/>
        </w:rPr>
      </w:pPr>
      <w:r w:rsidRPr="00DE5FBD">
        <w:rPr>
          <w:rStyle w:val="sourcecode"/>
        </w:rPr>
        <w:t># use '#' for comments</w:t>
      </w:r>
    </w:p>
    <w:p w14:paraId="0E8C9BB5" w14:textId="77777777" w:rsidR="00283E02" w:rsidRPr="00DE5FBD" w:rsidRDefault="00BF3510" w:rsidP="00CC1B5C">
      <w:pPr>
        <w:rPr>
          <w:rStyle w:val="sourcecode"/>
        </w:rPr>
      </w:pPr>
      <w:r w:rsidRPr="00DE5FBD">
        <w:rPr>
          <w:rStyle w:val="sourcecode"/>
        </w:rPr>
        <w:t># to compute a body with swe_calc(), use planet number</w:t>
      </w:r>
    </w:p>
    <w:p w14:paraId="433E1FE8" w14:textId="77777777" w:rsidR="004E52D3" w:rsidRPr="00DE5FBD" w:rsidRDefault="00BF3510" w:rsidP="00CC1B5C">
      <w:pPr>
        <w:rPr>
          <w:rStyle w:val="sourcecode"/>
        </w:rPr>
      </w:pPr>
      <w:r w:rsidRPr="00DE5FBD">
        <w:rPr>
          <w:rStyle w:val="sourcecode"/>
        </w:rPr>
        <w:t># ipl = SE_FICT_OFFSET_1 + number_of_elements_set,</w:t>
      </w:r>
    </w:p>
    <w:p w14:paraId="415AE71D" w14:textId="77777777" w:rsidR="004E52D3" w:rsidRPr="00DE5FBD" w:rsidRDefault="00BF3510" w:rsidP="00CC1B5C">
      <w:pPr>
        <w:rPr>
          <w:rStyle w:val="sourcecode"/>
        </w:rPr>
      </w:pPr>
      <w:r w:rsidRPr="00DE5FBD">
        <w:rPr>
          <w:rStyle w:val="sourcecode"/>
        </w:rPr>
        <w:t># e.g. number of Kronos is ipl = 39 + 4 = 43</w:t>
      </w:r>
    </w:p>
    <w:p w14:paraId="57612996" w14:textId="77777777" w:rsidR="004E52D3" w:rsidRPr="00DE5FBD" w:rsidRDefault="00BF3510" w:rsidP="00CC1B5C">
      <w:pPr>
        <w:rPr>
          <w:rStyle w:val="sourcecode"/>
        </w:rPr>
      </w:pPr>
      <w:r w:rsidRPr="00DE5FBD">
        <w:rPr>
          <w:rStyle w:val="sourcecode"/>
        </w:rPr>
        <w:t>#</w:t>
      </w:r>
    </w:p>
    <w:p w14:paraId="45854877" w14:textId="77777777" w:rsidR="00BF3510" w:rsidRPr="00DE5FBD" w:rsidRDefault="00BF3510" w:rsidP="00CC1B5C">
      <w:pPr>
        <w:rPr>
          <w:rStyle w:val="sourcecode"/>
        </w:rPr>
      </w:pPr>
      <w:r w:rsidRPr="00DE5FBD">
        <w:rPr>
          <w:rStyle w:val="sourcecode"/>
        </w:rPr>
        <w:t># Witte/Sieggruen planets, refined by James Neely</w:t>
      </w:r>
    </w:p>
    <w:p w14:paraId="2539E96E" w14:textId="77777777" w:rsidR="00BF3510" w:rsidRPr="00DE5FBD" w:rsidRDefault="00BF3510" w:rsidP="00CC1B5C">
      <w:pPr>
        <w:rPr>
          <w:rStyle w:val="sourcecode"/>
        </w:rPr>
      </w:pPr>
      <w:r w:rsidRPr="00DE5FBD">
        <w:rPr>
          <w:rStyle w:val="sourcecode"/>
        </w:rPr>
        <w:t>J1900, J1900, 163.7409, 40.99837, 0.00460, 171.4333, 129.8325, 1.0833, Cupido</w:t>
      </w:r>
      <w:r w:rsidR="00446B06" w:rsidRPr="00DE5FBD">
        <w:rPr>
          <w:rStyle w:val="sourcecode"/>
        </w:rPr>
        <w:t xml:space="preserve"> </w:t>
      </w:r>
      <w:r w:rsidRPr="00DE5FBD">
        <w:rPr>
          <w:rStyle w:val="sourcecode"/>
        </w:rPr>
        <w:t># 1</w:t>
      </w:r>
    </w:p>
    <w:p w14:paraId="39BCDF87" w14:textId="77777777" w:rsidR="00BF3510" w:rsidRPr="00DE5FBD" w:rsidRDefault="00BF3510" w:rsidP="00CC1B5C">
      <w:pPr>
        <w:rPr>
          <w:rStyle w:val="sourcecode"/>
        </w:rPr>
      </w:pPr>
      <w:r w:rsidRPr="00DE5FBD">
        <w:rPr>
          <w:rStyle w:val="sourcecode"/>
        </w:rPr>
        <w:t>J1900, J1900,</w:t>
      </w:r>
      <w:r w:rsidR="00446B06" w:rsidRPr="00DE5FBD">
        <w:rPr>
          <w:rStyle w:val="sourcecode"/>
        </w:rPr>
        <w:t xml:space="preserve"> </w:t>
      </w:r>
      <w:r w:rsidRPr="00DE5FBD">
        <w:rPr>
          <w:rStyle w:val="sourcecode"/>
        </w:rPr>
        <w:t>27.6496, 50.66744, 0.00245, 148.1796, 161.3339, 1.0500, Hades</w:t>
      </w:r>
      <w:r w:rsidR="00446B06" w:rsidRPr="00DE5FBD">
        <w:rPr>
          <w:rStyle w:val="sourcecode"/>
        </w:rPr>
        <w:t xml:space="preserve"> </w:t>
      </w:r>
      <w:r w:rsidRPr="00DE5FBD">
        <w:rPr>
          <w:rStyle w:val="sourcecode"/>
        </w:rPr>
        <w:t># 2</w:t>
      </w:r>
    </w:p>
    <w:p w14:paraId="1DD80B39" w14:textId="77777777" w:rsidR="00BF3510" w:rsidRPr="00CF2A2B" w:rsidRDefault="00BF3510" w:rsidP="00CC1B5C">
      <w:pPr>
        <w:rPr>
          <w:rStyle w:val="sourcecode"/>
        </w:rPr>
      </w:pPr>
      <w:r w:rsidRPr="00CF2A2B">
        <w:rPr>
          <w:rStyle w:val="sourcecode"/>
        </w:rPr>
        <w:t>J1900, J1900, 165.1232, 59.21436, 0.00120, 299.0440,</w:t>
      </w:r>
      <w:r w:rsidR="00446B06" w:rsidRPr="00CF2A2B">
        <w:rPr>
          <w:rStyle w:val="sourcecode"/>
        </w:rPr>
        <w:t xml:space="preserve"> </w:t>
      </w:r>
      <w:r w:rsidRPr="00CF2A2B">
        <w:rPr>
          <w:rStyle w:val="sourcecode"/>
        </w:rPr>
        <w:t>0.0000, 0.0000, Zeus</w:t>
      </w:r>
      <w:r w:rsidR="00446B06" w:rsidRPr="00CF2A2B">
        <w:rPr>
          <w:rStyle w:val="sourcecode"/>
        </w:rPr>
        <w:t xml:space="preserve"> </w:t>
      </w:r>
      <w:r w:rsidRPr="00CF2A2B">
        <w:rPr>
          <w:rStyle w:val="sourcecode"/>
        </w:rPr>
        <w:t># 3</w:t>
      </w:r>
    </w:p>
    <w:p w14:paraId="043340A2" w14:textId="77777777" w:rsidR="00BF3510" w:rsidRPr="00CF2A2B" w:rsidRDefault="00BF3510" w:rsidP="00CC1B5C">
      <w:pPr>
        <w:rPr>
          <w:rStyle w:val="sourcecode"/>
        </w:rPr>
      </w:pPr>
      <w:r w:rsidRPr="00CF2A2B">
        <w:rPr>
          <w:rStyle w:val="sourcecode"/>
        </w:rPr>
        <w:t>J1900, J1900, 169.0193, 64.81960, 0.00305, 208.8801,</w:t>
      </w:r>
      <w:r w:rsidR="00446B06" w:rsidRPr="00CF2A2B">
        <w:rPr>
          <w:rStyle w:val="sourcecode"/>
        </w:rPr>
        <w:t xml:space="preserve"> </w:t>
      </w:r>
      <w:r w:rsidRPr="00CF2A2B">
        <w:rPr>
          <w:rStyle w:val="sourcecode"/>
        </w:rPr>
        <w:t>0.0000, 0.0000, Kronos</w:t>
      </w:r>
      <w:r w:rsidR="00446B06" w:rsidRPr="00CF2A2B">
        <w:rPr>
          <w:rStyle w:val="sourcecode"/>
        </w:rPr>
        <w:t xml:space="preserve"> </w:t>
      </w:r>
      <w:r w:rsidRPr="00CF2A2B">
        <w:rPr>
          <w:rStyle w:val="sourcecode"/>
        </w:rPr>
        <w:t># 4</w:t>
      </w:r>
    </w:p>
    <w:p w14:paraId="3D433FCC" w14:textId="77777777" w:rsidR="00BF3510" w:rsidRPr="00DE5FBD" w:rsidRDefault="00BF3510" w:rsidP="00CC1B5C">
      <w:pPr>
        <w:rPr>
          <w:rStyle w:val="sourcecode"/>
        </w:rPr>
      </w:pPr>
      <w:r w:rsidRPr="00DE5FBD">
        <w:rPr>
          <w:rStyle w:val="sourcecode"/>
        </w:rPr>
        <w:t>J1900, J1900, 138.0533, 70.29949, 0.00000,</w:t>
      </w:r>
      <w:r w:rsidR="00446B06" w:rsidRPr="00DE5FBD">
        <w:rPr>
          <w:rStyle w:val="sourcecode"/>
        </w:rPr>
        <w:t xml:space="preserve"> </w:t>
      </w:r>
      <w:r w:rsidRPr="00DE5FBD">
        <w:rPr>
          <w:rStyle w:val="sourcecode"/>
        </w:rPr>
        <w:t>0.0000,</w:t>
      </w:r>
      <w:r w:rsidR="00446B06" w:rsidRPr="00DE5FBD">
        <w:rPr>
          <w:rStyle w:val="sourcecode"/>
        </w:rPr>
        <w:t xml:space="preserve"> </w:t>
      </w:r>
      <w:r w:rsidRPr="00DE5FBD">
        <w:rPr>
          <w:rStyle w:val="sourcecode"/>
        </w:rPr>
        <w:t>0.0000, 0.0000, Apollon</w:t>
      </w:r>
      <w:r w:rsidR="00446B06" w:rsidRPr="00DE5FBD">
        <w:rPr>
          <w:rStyle w:val="sourcecode"/>
        </w:rPr>
        <w:t xml:space="preserve"> </w:t>
      </w:r>
      <w:r w:rsidRPr="00DE5FBD">
        <w:rPr>
          <w:rStyle w:val="sourcecode"/>
        </w:rPr>
        <w:t># 5</w:t>
      </w:r>
    </w:p>
    <w:p w14:paraId="57F350BF" w14:textId="77777777" w:rsidR="00BF3510" w:rsidRPr="00DE5FBD" w:rsidRDefault="00BF3510" w:rsidP="00CC1B5C">
      <w:pPr>
        <w:rPr>
          <w:rStyle w:val="sourcecode"/>
        </w:rPr>
      </w:pPr>
      <w:r w:rsidRPr="00DE5FBD">
        <w:rPr>
          <w:rStyle w:val="sourcecode"/>
        </w:rPr>
        <w:t>J1900, J1900, 351.3350, 73.62765, 0.00000,</w:t>
      </w:r>
      <w:r w:rsidR="00446B06" w:rsidRPr="00DE5FBD">
        <w:rPr>
          <w:rStyle w:val="sourcecode"/>
        </w:rPr>
        <w:t xml:space="preserve"> </w:t>
      </w:r>
      <w:r w:rsidRPr="00DE5FBD">
        <w:rPr>
          <w:rStyle w:val="sourcecode"/>
        </w:rPr>
        <w:t>0.0000,</w:t>
      </w:r>
      <w:r w:rsidR="00446B06" w:rsidRPr="00DE5FBD">
        <w:rPr>
          <w:rStyle w:val="sourcecode"/>
        </w:rPr>
        <w:t xml:space="preserve"> </w:t>
      </w:r>
      <w:r w:rsidRPr="00DE5FBD">
        <w:rPr>
          <w:rStyle w:val="sourcecode"/>
        </w:rPr>
        <w:t>0.0000, 0.0000, Admetos</w:t>
      </w:r>
      <w:r w:rsidR="00446B06" w:rsidRPr="00DE5FBD">
        <w:rPr>
          <w:rStyle w:val="sourcecode"/>
        </w:rPr>
        <w:t xml:space="preserve"> </w:t>
      </w:r>
      <w:r w:rsidRPr="00DE5FBD">
        <w:rPr>
          <w:rStyle w:val="sourcecode"/>
        </w:rPr>
        <w:t># 6</w:t>
      </w:r>
    </w:p>
    <w:p w14:paraId="2C6D8ED9" w14:textId="77777777" w:rsidR="00BF3510" w:rsidRPr="00DE5FBD" w:rsidRDefault="00BF3510" w:rsidP="00CC1B5C">
      <w:pPr>
        <w:rPr>
          <w:rStyle w:val="sourcecode"/>
        </w:rPr>
      </w:pPr>
      <w:r w:rsidRPr="00DE5FBD">
        <w:rPr>
          <w:rStyle w:val="sourcecode"/>
        </w:rPr>
        <w:t>J1900, J1900,</w:t>
      </w:r>
      <w:r w:rsidR="00446B06" w:rsidRPr="00DE5FBD">
        <w:rPr>
          <w:rStyle w:val="sourcecode"/>
        </w:rPr>
        <w:t xml:space="preserve"> </w:t>
      </w:r>
      <w:r w:rsidRPr="00DE5FBD">
        <w:rPr>
          <w:rStyle w:val="sourcecode"/>
        </w:rPr>
        <w:t>55.8983, 77.25568, 0.00000,</w:t>
      </w:r>
      <w:r w:rsidR="00446B06" w:rsidRPr="00DE5FBD">
        <w:rPr>
          <w:rStyle w:val="sourcecode"/>
        </w:rPr>
        <w:t xml:space="preserve"> </w:t>
      </w:r>
      <w:r w:rsidRPr="00DE5FBD">
        <w:rPr>
          <w:rStyle w:val="sourcecode"/>
        </w:rPr>
        <w:t>0.0000,</w:t>
      </w:r>
      <w:r w:rsidR="00446B06" w:rsidRPr="00DE5FBD">
        <w:rPr>
          <w:rStyle w:val="sourcecode"/>
        </w:rPr>
        <w:t xml:space="preserve"> </w:t>
      </w:r>
      <w:r w:rsidRPr="00DE5FBD">
        <w:rPr>
          <w:rStyle w:val="sourcecode"/>
        </w:rPr>
        <w:t>0.0000, 0.0000, Vulcanus # 7</w:t>
      </w:r>
    </w:p>
    <w:p w14:paraId="020DDE0C" w14:textId="77777777" w:rsidR="004E52D3" w:rsidRPr="00DE5FBD" w:rsidRDefault="00BF3510" w:rsidP="00CC1B5C">
      <w:pPr>
        <w:rPr>
          <w:rStyle w:val="sourcecode"/>
        </w:rPr>
      </w:pPr>
      <w:r w:rsidRPr="00DE5FBD">
        <w:rPr>
          <w:rStyle w:val="sourcecode"/>
        </w:rPr>
        <w:t>J1900, J1900, 165.5163, 83.66907, 0.00000,</w:t>
      </w:r>
      <w:r w:rsidR="00446B06" w:rsidRPr="00DE5FBD">
        <w:rPr>
          <w:rStyle w:val="sourcecode"/>
        </w:rPr>
        <w:t xml:space="preserve"> </w:t>
      </w:r>
      <w:r w:rsidRPr="00DE5FBD">
        <w:rPr>
          <w:rStyle w:val="sourcecode"/>
        </w:rPr>
        <w:t>0.0000,</w:t>
      </w:r>
      <w:r w:rsidR="00446B06" w:rsidRPr="00DE5FBD">
        <w:rPr>
          <w:rStyle w:val="sourcecode"/>
        </w:rPr>
        <w:t xml:space="preserve"> </w:t>
      </w:r>
      <w:r w:rsidRPr="00DE5FBD">
        <w:rPr>
          <w:rStyle w:val="sourcecode"/>
        </w:rPr>
        <w:t>0.0000, 0.0000, Poseidon # 8</w:t>
      </w:r>
    </w:p>
    <w:p w14:paraId="690C2336" w14:textId="77777777" w:rsidR="004E52D3" w:rsidRPr="00DE5FBD" w:rsidRDefault="00BF3510" w:rsidP="00CC1B5C">
      <w:pPr>
        <w:rPr>
          <w:rStyle w:val="sourcecode"/>
        </w:rPr>
      </w:pPr>
      <w:r w:rsidRPr="00DE5FBD">
        <w:rPr>
          <w:rStyle w:val="sourcecode"/>
        </w:rPr>
        <w:t>#</w:t>
      </w:r>
    </w:p>
    <w:p w14:paraId="11AFB8F2" w14:textId="77777777" w:rsidR="00283E02" w:rsidRPr="00DE5FBD" w:rsidRDefault="00BF3510" w:rsidP="00CC1B5C">
      <w:pPr>
        <w:rPr>
          <w:rStyle w:val="sourcecode"/>
        </w:rPr>
      </w:pPr>
      <w:r w:rsidRPr="00DE5FBD">
        <w:rPr>
          <w:rStyle w:val="sourcecode"/>
        </w:rPr>
        <w:t># Isis-Transpluto; elements from "Die Sterne" 3/1952, p. 70ff.</w:t>
      </w:r>
    </w:p>
    <w:p w14:paraId="1D56DCBB" w14:textId="77777777" w:rsidR="00283E02" w:rsidRPr="00DE5FBD" w:rsidRDefault="00BF3510" w:rsidP="00CC1B5C">
      <w:pPr>
        <w:rPr>
          <w:rStyle w:val="sourcecode"/>
        </w:rPr>
      </w:pPr>
      <w:r w:rsidRPr="00DE5FBD">
        <w:rPr>
          <w:rStyle w:val="sourcecode"/>
        </w:rPr>
        <w:t># Strubell does not give an equinox. 1945 is taken in order to</w:t>
      </w:r>
    </w:p>
    <w:p w14:paraId="285EA9FB" w14:textId="77777777" w:rsidR="00283E02" w:rsidRPr="00DE5FBD" w:rsidRDefault="00BF3510" w:rsidP="00CC1B5C">
      <w:pPr>
        <w:rPr>
          <w:rStyle w:val="sourcecode"/>
        </w:rPr>
      </w:pPr>
      <w:r w:rsidRPr="00DE5FBD">
        <w:rPr>
          <w:rStyle w:val="sourcecode"/>
        </w:rPr>
        <w:t># reproduce the as best as ASTRON ephemeris. (This is a strange</w:t>
      </w:r>
    </w:p>
    <w:p w14:paraId="52ABD6ED" w14:textId="77777777" w:rsidR="004E52D3" w:rsidRPr="00DE5FBD" w:rsidRDefault="00BF3510" w:rsidP="00CC1B5C">
      <w:pPr>
        <w:rPr>
          <w:rStyle w:val="sourcecode"/>
        </w:rPr>
      </w:pPr>
      <w:r w:rsidRPr="00DE5FBD">
        <w:rPr>
          <w:rStyle w:val="sourcecode"/>
        </w:rPr>
        <w:t># choice, though.)</w:t>
      </w:r>
    </w:p>
    <w:p w14:paraId="25612CA6" w14:textId="77777777" w:rsidR="00283E02" w:rsidRPr="00DE5FBD" w:rsidRDefault="00BF3510" w:rsidP="00CC1B5C">
      <w:pPr>
        <w:rPr>
          <w:rStyle w:val="sourcecode"/>
        </w:rPr>
      </w:pPr>
      <w:r w:rsidRPr="00DE5FBD">
        <w:rPr>
          <w:rStyle w:val="sourcecode"/>
        </w:rPr>
        <w:t># The epoch according to Strubell is 1772.76.</w:t>
      </w:r>
    </w:p>
    <w:p w14:paraId="1BFA9B06" w14:textId="77777777" w:rsidR="004E52D3" w:rsidRPr="00DE5FBD" w:rsidRDefault="00BF3510" w:rsidP="00CC1B5C">
      <w:pPr>
        <w:rPr>
          <w:rStyle w:val="sourcecode"/>
        </w:rPr>
      </w:pPr>
      <w:r w:rsidRPr="00DE5FBD">
        <w:rPr>
          <w:rStyle w:val="sourcecode"/>
        </w:rPr>
        <w:t># 1772 is a leap year!</w:t>
      </w:r>
    </w:p>
    <w:p w14:paraId="7819E9ED" w14:textId="77777777" w:rsidR="00BF3510" w:rsidRPr="00DE5FBD" w:rsidRDefault="00BF3510" w:rsidP="00CC1B5C">
      <w:pPr>
        <w:rPr>
          <w:rStyle w:val="sourcecode"/>
        </w:rPr>
      </w:pPr>
      <w:r w:rsidRPr="00DE5FBD">
        <w:rPr>
          <w:rStyle w:val="sourcecode"/>
        </w:rPr>
        <w:lastRenderedPageBreak/>
        <w:t># The fraction is counted from 1 Jan. 1772</w:t>
      </w:r>
    </w:p>
    <w:p w14:paraId="15302482" w14:textId="77777777" w:rsidR="004E52D3" w:rsidRPr="00DE5FBD" w:rsidRDefault="00BF3510" w:rsidP="00CC1B5C">
      <w:pPr>
        <w:rPr>
          <w:rStyle w:val="sourcecode"/>
        </w:rPr>
      </w:pPr>
      <w:r w:rsidRPr="00DE5FBD">
        <w:rPr>
          <w:rStyle w:val="sourcecode"/>
        </w:rPr>
        <w:t>2368547.66, 2431456.5, 0.0, 77.775, 0.3, 0.7, 0, 0, Isis-Transpluto</w:t>
      </w:r>
      <w:r w:rsidR="00446B06" w:rsidRPr="00DE5FBD">
        <w:rPr>
          <w:rStyle w:val="sourcecode"/>
        </w:rPr>
        <w:t xml:space="preserve"> </w:t>
      </w:r>
      <w:r w:rsidRPr="00DE5FBD">
        <w:rPr>
          <w:rStyle w:val="sourcecode"/>
        </w:rPr>
        <w:t># 9</w:t>
      </w:r>
    </w:p>
    <w:p w14:paraId="72F548FE" w14:textId="77777777" w:rsidR="00BF3510" w:rsidRPr="00DE5FBD" w:rsidRDefault="00BF3510" w:rsidP="00CC1B5C">
      <w:pPr>
        <w:rPr>
          <w:rStyle w:val="sourcecode"/>
        </w:rPr>
      </w:pPr>
      <w:r w:rsidRPr="00DE5FBD">
        <w:rPr>
          <w:rStyle w:val="sourcecode"/>
        </w:rPr>
        <w:t># Nibiru, elements from Christian Woeltge, Hannover</w:t>
      </w:r>
    </w:p>
    <w:p w14:paraId="46FE3A33" w14:textId="77777777" w:rsidR="004E52D3" w:rsidRPr="00DE5FBD" w:rsidRDefault="00BF3510" w:rsidP="00CC1B5C">
      <w:pPr>
        <w:rPr>
          <w:rStyle w:val="sourcecode"/>
        </w:rPr>
      </w:pPr>
      <w:r w:rsidRPr="00DE5FBD">
        <w:rPr>
          <w:rStyle w:val="sourcecode"/>
        </w:rPr>
        <w:t>1856113.380954, 1856113.380954, 0.0, 234.8921, 0.981092, 103.966, -44.567, 158.708, Nibiru # 10</w:t>
      </w:r>
    </w:p>
    <w:p w14:paraId="220B8F2B" w14:textId="77777777" w:rsidR="00283E02" w:rsidRPr="00DE5FBD" w:rsidRDefault="00BF3510" w:rsidP="00CC1B5C">
      <w:pPr>
        <w:rPr>
          <w:rStyle w:val="sourcecode"/>
        </w:rPr>
      </w:pPr>
      <w:r w:rsidRPr="00DE5FBD">
        <w:rPr>
          <w:rStyle w:val="sourcecode"/>
        </w:rPr>
        <w:t># Harrington, elements from Astronomical Journal 96(4), Oct. 1988</w:t>
      </w:r>
    </w:p>
    <w:p w14:paraId="308039E4" w14:textId="77777777" w:rsidR="004E52D3" w:rsidRPr="00DE5FBD" w:rsidRDefault="00BF3510" w:rsidP="00CC1B5C">
      <w:pPr>
        <w:rPr>
          <w:rStyle w:val="sourcecode"/>
        </w:rPr>
      </w:pPr>
      <w:r w:rsidRPr="00DE5FBD">
        <w:rPr>
          <w:rStyle w:val="sourcecode"/>
        </w:rPr>
        <w:t>2374696.5, J2000, 0.0, 101.2, 0.411, 208.5, 275.4, 32.4, Harrington</w:t>
      </w:r>
      <w:r w:rsidR="00446B06" w:rsidRPr="00DE5FBD">
        <w:rPr>
          <w:rStyle w:val="sourcecode"/>
        </w:rPr>
        <w:t xml:space="preserve"> </w:t>
      </w:r>
      <w:r w:rsidRPr="00DE5FBD">
        <w:rPr>
          <w:rStyle w:val="sourcecode"/>
        </w:rPr>
        <w:t># 11</w:t>
      </w:r>
    </w:p>
    <w:p w14:paraId="4239AE6E" w14:textId="77777777" w:rsidR="00283E02" w:rsidRPr="00DE5FBD" w:rsidRDefault="00BF3510" w:rsidP="00CC1B5C">
      <w:pPr>
        <w:rPr>
          <w:rStyle w:val="sourcecode"/>
        </w:rPr>
      </w:pPr>
      <w:r w:rsidRPr="00DE5FBD">
        <w:rPr>
          <w:rStyle w:val="sourcecode"/>
        </w:rPr>
        <w:t># according to W.G. Hoyt, "Planets X and Pluto", Tucson 1980, p. 63</w:t>
      </w:r>
    </w:p>
    <w:p w14:paraId="39E57A31" w14:textId="77777777" w:rsidR="00BF3510" w:rsidRPr="00DE5FBD" w:rsidRDefault="00BF3510" w:rsidP="00CC1B5C">
      <w:pPr>
        <w:rPr>
          <w:rStyle w:val="sourcecode"/>
        </w:rPr>
      </w:pPr>
      <w:r w:rsidRPr="00DE5FBD">
        <w:rPr>
          <w:rStyle w:val="sourcecode"/>
        </w:rPr>
        <w:t>2395662.5, 2395662.5, 34.05, 36.15, 0.10761, 284.75, 0, 0, Leverrier (Neptune)</w:t>
      </w:r>
      <w:r w:rsidR="00446B06" w:rsidRPr="00DE5FBD">
        <w:rPr>
          <w:rStyle w:val="sourcecode"/>
        </w:rPr>
        <w:t xml:space="preserve"> </w:t>
      </w:r>
      <w:r w:rsidRPr="00DE5FBD">
        <w:rPr>
          <w:rStyle w:val="sourcecode"/>
        </w:rPr>
        <w:t># 12</w:t>
      </w:r>
    </w:p>
    <w:p w14:paraId="338D878A" w14:textId="77777777" w:rsidR="00BF3510" w:rsidRPr="00DE5FBD" w:rsidRDefault="00BF3510" w:rsidP="00CC1B5C">
      <w:pPr>
        <w:rPr>
          <w:rStyle w:val="sourcecode"/>
        </w:rPr>
      </w:pPr>
      <w:r w:rsidRPr="00DE5FBD">
        <w:rPr>
          <w:rStyle w:val="sourcecode"/>
        </w:rPr>
        <w:t>2395662.5, 2395662.5, 24.28, 37.25, 0.12062, 299.11, 0, 0, Adams (Neptune)</w:t>
      </w:r>
      <w:r w:rsidR="00446B06" w:rsidRPr="00DE5FBD">
        <w:rPr>
          <w:rStyle w:val="sourcecode"/>
        </w:rPr>
        <w:t xml:space="preserve"> </w:t>
      </w:r>
      <w:r w:rsidRPr="00DE5FBD">
        <w:rPr>
          <w:rStyle w:val="sourcecode"/>
        </w:rPr>
        <w:t># 13</w:t>
      </w:r>
    </w:p>
    <w:p w14:paraId="57957586" w14:textId="77777777" w:rsidR="00BF3510" w:rsidRPr="00DE5FBD" w:rsidRDefault="00BF3510" w:rsidP="00CC1B5C">
      <w:pPr>
        <w:rPr>
          <w:rStyle w:val="sourcecode"/>
        </w:rPr>
      </w:pPr>
      <w:r w:rsidRPr="00DE5FBD">
        <w:rPr>
          <w:rStyle w:val="sourcecode"/>
        </w:rPr>
        <w:t>2425977.5, 2425977.5, 281, 43.0, 0.202, 204.9, 0, 0, Lowell (Pluto)</w:t>
      </w:r>
      <w:r w:rsidR="00446B06" w:rsidRPr="00DE5FBD">
        <w:rPr>
          <w:rStyle w:val="sourcecode"/>
        </w:rPr>
        <w:t xml:space="preserve"> </w:t>
      </w:r>
      <w:r w:rsidRPr="00DE5FBD">
        <w:rPr>
          <w:rStyle w:val="sourcecode"/>
        </w:rPr>
        <w:t># 14</w:t>
      </w:r>
    </w:p>
    <w:p w14:paraId="1BCA7EF5" w14:textId="77777777" w:rsidR="00BF3510" w:rsidRPr="00341D2D" w:rsidRDefault="00BF3510" w:rsidP="00CC1B5C">
      <w:pPr>
        <w:rPr>
          <w:rStyle w:val="sourcecode"/>
          <w:lang w:val="de-DE"/>
        </w:rPr>
      </w:pPr>
      <w:r w:rsidRPr="00341D2D">
        <w:rPr>
          <w:rStyle w:val="sourcecode"/>
          <w:lang w:val="de-DE"/>
        </w:rPr>
        <w:t>2425977.5, 2425977.5, 48.95, 55.1, 0.31, 280.1, 100, 15, Pickering (Pluto)</w:t>
      </w:r>
      <w:r w:rsidR="00446B06" w:rsidRPr="00341D2D">
        <w:rPr>
          <w:rStyle w:val="sourcecode"/>
          <w:lang w:val="de-DE"/>
        </w:rPr>
        <w:t xml:space="preserve"> </w:t>
      </w:r>
      <w:r w:rsidRPr="00341D2D">
        <w:rPr>
          <w:rStyle w:val="sourcecode"/>
          <w:lang w:val="de-DE"/>
        </w:rPr>
        <w:t># 15</w:t>
      </w:r>
    </w:p>
    <w:p w14:paraId="42753859" w14:textId="77777777" w:rsidR="00BF3510" w:rsidRPr="00341D2D" w:rsidRDefault="00BF3510" w:rsidP="00CC1B5C">
      <w:pPr>
        <w:rPr>
          <w:rStyle w:val="sourcecode"/>
          <w:lang w:val="de-DE"/>
        </w:rPr>
      </w:pPr>
      <w:r w:rsidRPr="00341D2D">
        <w:rPr>
          <w:rStyle w:val="sourcecode"/>
          <w:lang w:val="de-DE"/>
        </w:rPr>
        <w:t>J1900,JDATE, 252.8987988 + 707550.7341 * T, 0.13744, 0.019, 322.212069+1670.056*T, 47.787931-1670.056*T, 7.5, Vulcan # 16</w:t>
      </w:r>
    </w:p>
    <w:p w14:paraId="25FF82C7" w14:textId="77777777" w:rsidR="00BF3510" w:rsidRPr="00DE5FBD" w:rsidRDefault="00BF3510" w:rsidP="00CC1B5C">
      <w:pPr>
        <w:rPr>
          <w:rStyle w:val="sourcecode"/>
        </w:rPr>
      </w:pPr>
      <w:r w:rsidRPr="00DE5FBD">
        <w:rPr>
          <w:rStyle w:val="sourcecode"/>
        </w:rPr>
        <w:t># Selena/White Moon</w:t>
      </w:r>
    </w:p>
    <w:p w14:paraId="5648DAF7" w14:textId="77777777" w:rsidR="00283E02" w:rsidRPr="00DE5FBD" w:rsidRDefault="00BF3510" w:rsidP="00CC1B5C">
      <w:pPr>
        <w:rPr>
          <w:rStyle w:val="sourcecode"/>
        </w:rPr>
      </w:pPr>
      <w:r w:rsidRPr="00DE5FBD">
        <w:rPr>
          <w:rStyle w:val="sourcecode"/>
        </w:rPr>
        <w:t>J2000,JDATE, 242.2205555, 0.05279142865925, 0.0, 0.0, 0.0, 0.0, Selena/White Moon, geo # 17</w:t>
      </w:r>
    </w:p>
    <w:p w14:paraId="44052B4B" w14:textId="77777777" w:rsidR="00BF3510" w:rsidRPr="00D3464B" w:rsidRDefault="00BF3510" w:rsidP="00CC1B5C">
      <w:r w:rsidRPr="00D3464B">
        <w:t>All orbital elements except epoch and equinox may have T</w:t>
      </w:r>
      <w:r w:rsidR="00446B06">
        <w:t xml:space="preserve"> </w:t>
      </w:r>
      <w:r w:rsidRPr="00D3464B">
        <w:t>terms, where</w:t>
      </w:r>
      <w:r w:rsidR="00DE5FBD">
        <w:t>:</w:t>
      </w:r>
    </w:p>
    <w:p w14:paraId="155AB5DD" w14:textId="77777777" w:rsidR="00283E02" w:rsidRDefault="00BF3510" w:rsidP="00CC1B5C">
      <w:r w:rsidRPr="00D3464B">
        <w:t>T = (tjd – epoch) / 36525.</w:t>
      </w:r>
    </w:p>
    <w:p w14:paraId="53FF9C0D" w14:textId="77777777" w:rsidR="00283E02" w:rsidRDefault="00BF3510" w:rsidP="00CC1B5C">
      <w:r w:rsidRPr="00D3464B">
        <w:t>(See, e.g., Vulcan, the second last elements set (not the ”Uranian” Vulcanus but the intramercurian hypothetical planet Vulcan).) ”T * T”, ”T2”, ”T3” are also allowed.</w:t>
      </w:r>
    </w:p>
    <w:p w14:paraId="1012847B" w14:textId="77777777" w:rsidR="00283E02" w:rsidRDefault="00BF3510" w:rsidP="00CC1B5C">
      <w:r w:rsidRPr="00D3464B">
        <w:t>The equinox can either be entered as a Julian day or as ”J1900” or ”B1950” or ”J2000” or, if the equinox of date is required, as ”JDATE”. If you use T terms, note that precession has to be taken into account with JDATE, whereas it has to be neglected with fixed equinoxes.</w:t>
      </w:r>
    </w:p>
    <w:p w14:paraId="3171096C" w14:textId="77777777" w:rsidR="00283E02" w:rsidRDefault="00BF3510" w:rsidP="00CC1B5C">
      <w:r w:rsidRPr="00D3464B">
        <w:t>No T term is required with the mean anomaly, i.e. for the speed of the body, because our software can compute it from semi-axis and gravity. However, a mean anomaly T term had to be added with Vulcan because its speed is not in agreement with the laws of physics. In such cases, the software takes the speed given in the elements and does not compute it internally.</w:t>
      </w:r>
    </w:p>
    <w:p w14:paraId="58834A8D" w14:textId="77777777" w:rsidR="00283E02" w:rsidRDefault="00BF3510" w:rsidP="00CC1B5C">
      <w:r w:rsidRPr="00D3464B">
        <w:t xml:space="preserve">From Version 1.62 on, the software also accepts orbital elements for fictitious bodies that move about the </w:t>
      </w:r>
      <w:r w:rsidR="009B68B0">
        <w:t>Earth</w:t>
      </w:r>
      <w:r w:rsidRPr="00D3464B">
        <w:t xml:space="preserve">. As an example, study the last elements set in the excerpt of </w:t>
      </w:r>
      <w:r w:rsidRPr="00FE3C22">
        <w:rPr>
          <w:rStyle w:val="FileName"/>
        </w:rPr>
        <w:t>seorbel.txt</w:t>
      </w:r>
      <w:r w:rsidRPr="00D3464B">
        <w:t xml:space="preserve"> above. After the name of the body, ”, geo” has to be added.</w:t>
      </w:r>
    </w:p>
    <w:p w14:paraId="3FCFE6A7" w14:textId="77777777" w:rsidR="00283E02" w:rsidRDefault="00BF3510" w:rsidP="001555B8">
      <w:pPr>
        <w:pStyle w:val="berschrift3"/>
      </w:pPr>
      <w:bookmarkStart w:id="34" w:name="_Hlk477320958"/>
      <w:bookmarkStart w:id="35" w:name="_Toc58481319"/>
      <w:r w:rsidRPr="00D3464B">
        <w:t>Obliquity and nutation</w:t>
      </w:r>
      <w:bookmarkEnd w:id="34"/>
      <w:bookmarkEnd w:id="35"/>
    </w:p>
    <w:p w14:paraId="25D06FEF" w14:textId="77777777" w:rsidR="00283E02" w:rsidRDefault="00BF3510" w:rsidP="00CC1B5C">
      <w:r w:rsidRPr="00D3464B">
        <w:t xml:space="preserve">A </w:t>
      </w:r>
      <w:bookmarkStart w:id="36" w:name="_Hlk477832844"/>
      <w:r w:rsidRPr="00D3464B">
        <w:t xml:space="preserve">special body number </w:t>
      </w:r>
      <w:r w:rsidRPr="00DE5FBD">
        <w:rPr>
          <w:rStyle w:val="sourcecode"/>
        </w:rPr>
        <w:t>SE_ECL_NUT</w:t>
      </w:r>
      <w:bookmarkEnd w:id="36"/>
      <w:r w:rsidRPr="00D3464B">
        <w:t xml:space="preserve"> is provided to compute the obliquity of the ecliptic and the nutation. Of course nutation is already added internally to the planetary coordinates by </w:t>
      </w:r>
      <w:r w:rsidRPr="00B248F1">
        <w:rPr>
          <w:rStyle w:val="functions"/>
        </w:rPr>
        <w:t>swe_calc()</w:t>
      </w:r>
      <w:r w:rsidRPr="00D3464B">
        <w:t xml:space="preserve"> but sometimes it will be needed as a separate value.</w:t>
      </w:r>
    </w:p>
    <w:p w14:paraId="4862E071" w14:textId="77777777" w:rsidR="00283E02" w:rsidRPr="00CF2A2B" w:rsidRDefault="00BF3510" w:rsidP="00CC1B5C">
      <w:pPr>
        <w:rPr>
          <w:rStyle w:val="sourcecode"/>
          <w:lang w:val="fr-CH"/>
        </w:rPr>
      </w:pPr>
      <w:r w:rsidRPr="00CF2A2B">
        <w:rPr>
          <w:rStyle w:val="sourcecode"/>
          <w:lang w:val="fr-CH"/>
        </w:rPr>
        <w:t xml:space="preserve">iflgret = </w:t>
      </w:r>
      <w:r w:rsidRPr="00CF2A2B">
        <w:rPr>
          <w:rStyle w:val="functions"/>
          <w:lang w:val="fr-CH"/>
        </w:rPr>
        <w:t>swe_calc</w:t>
      </w:r>
      <w:r w:rsidRPr="00CF2A2B">
        <w:rPr>
          <w:rStyle w:val="sourcecode"/>
          <w:lang w:val="fr-CH"/>
        </w:rPr>
        <w:t>(tjd_et, SE_ECL_NUT, 0, x, serr);</w:t>
      </w:r>
    </w:p>
    <w:p w14:paraId="144926DF" w14:textId="77777777" w:rsidR="00283E02" w:rsidRPr="00DE5FBD" w:rsidRDefault="00BF3510" w:rsidP="00DE5FBD">
      <w:r w:rsidRPr="00DE5FBD">
        <w:t>x is an array of 6 doubles as usual. They will be filled as follows:</w:t>
      </w:r>
    </w:p>
    <w:p w14:paraId="5564E7FE" w14:textId="77777777" w:rsidR="00BF3510" w:rsidRPr="00F32A0E" w:rsidRDefault="00BF3510" w:rsidP="00CC1B5C">
      <w:r w:rsidRPr="00597461">
        <w:rPr>
          <w:rStyle w:val="sourcecode"/>
        </w:rPr>
        <w:t xml:space="preserve">x[0] = </w:t>
      </w:r>
      <w:r w:rsidRPr="00F32A0E">
        <w:t>true obliquity of the Ecliptic (includes nutation)</w:t>
      </w:r>
    </w:p>
    <w:p w14:paraId="1B24D0D8" w14:textId="77777777" w:rsidR="00BF3510" w:rsidRPr="00597461" w:rsidRDefault="00BF3510" w:rsidP="00CC1B5C">
      <w:pPr>
        <w:rPr>
          <w:rStyle w:val="sourcecode"/>
        </w:rPr>
      </w:pPr>
      <w:r w:rsidRPr="00597461">
        <w:rPr>
          <w:rStyle w:val="sourcecode"/>
        </w:rPr>
        <w:t xml:space="preserve">x[1] = </w:t>
      </w:r>
      <w:r w:rsidRPr="00F32A0E">
        <w:t>mean obliquity of the Ecliptic</w:t>
      </w:r>
    </w:p>
    <w:p w14:paraId="6E6CB293" w14:textId="77777777" w:rsidR="00BF3510" w:rsidRPr="00597461" w:rsidRDefault="00BF3510" w:rsidP="00CC1B5C">
      <w:pPr>
        <w:rPr>
          <w:rStyle w:val="sourcecode"/>
        </w:rPr>
      </w:pPr>
      <w:r w:rsidRPr="00597461">
        <w:rPr>
          <w:rStyle w:val="sourcecode"/>
        </w:rPr>
        <w:t xml:space="preserve">x[2] = </w:t>
      </w:r>
      <w:r w:rsidRPr="00F32A0E">
        <w:t>nutation in longitude</w:t>
      </w:r>
    </w:p>
    <w:p w14:paraId="5B0BB5E0" w14:textId="77777777" w:rsidR="00BF3510" w:rsidRPr="00597461" w:rsidRDefault="00BF3510" w:rsidP="00CC1B5C">
      <w:pPr>
        <w:rPr>
          <w:rStyle w:val="sourcecode"/>
        </w:rPr>
      </w:pPr>
      <w:r w:rsidRPr="00597461">
        <w:rPr>
          <w:rStyle w:val="sourcecode"/>
        </w:rPr>
        <w:t xml:space="preserve">x[3] = </w:t>
      </w:r>
      <w:r w:rsidRPr="00F32A0E">
        <w:t>nutation in obliquity</w:t>
      </w:r>
    </w:p>
    <w:p w14:paraId="6B4D319B" w14:textId="77777777" w:rsidR="00283E02" w:rsidRDefault="00BF3510" w:rsidP="00CC1B5C">
      <w:pPr>
        <w:rPr>
          <w:rStyle w:val="sourcecode"/>
        </w:rPr>
      </w:pPr>
      <w:r w:rsidRPr="00597461">
        <w:rPr>
          <w:rStyle w:val="sourcecode"/>
        </w:rPr>
        <w:t>x[4] = x[5] = 0</w:t>
      </w:r>
    </w:p>
    <w:p w14:paraId="0B750258" w14:textId="77777777" w:rsidR="00BF3510" w:rsidRPr="00E04065" w:rsidRDefault="00BF3510" w:rsidP="00877D89">
      <w:pPr>
        <w:pStyle w:val="berschrift2"/>
      </w:pPr>
      <w:bookmarkStart w:id="37" w:name="_Toc58481320"/>
      <w:r w:rsidRPr="00E04065">
        <w:t>Options chosen by flag bits (long</w:t>
      </w:r>
      <w:r w:rsidR="00446B06" w:rsidRPr="00E04065">
        <w:t xml:space="preserve"> </w:t>
      </w:r>
      <w:r w:rsidRPr="00E04065">
        <w:t>iflag)</w:t>
      </w:r>
      <w:bookmarkEnd w:id="37"/>
    </w:p>
    <w:p w14:paraId="22E7A756" w14:textId="77777777" w:rsidR="00283E02" w:rsidRDefault="00BF3510" w:rsidP="001555B8">
      <w:pPr>
        <w:pStyle w:val="berschrift3"/>
      </w:pPr>
      <w:bookmarkStart w:id="38" w:name="_Toc58481321"/>
      <w:r w:rsidRPr="00D3464B">
        <w:t xml:space="preserve">The use of </w:t>
      </w:r>
      <w:bookmarkStart w:id="39" w:name="_Hlk477321208"/>
      <w:r w:rsidRPr="00D3464B">
        <w:t>flag bits</w:t>
      </w:r>
      <w:bookmarkEnd w:id="38"/>
      <w:bookmarkEnd w:id="39"/>
    </w:p>
    <w:p w14:paraId="2C0B5F04" w14:textId="77777777" w:rsidR="00283E02" w:rsidRDefault="00BF3510" w:rsidP="00CC1B5C">
      <w:r w:rsidRPr="00D3464B">
        <w:t>If no bits are set, i.e. if</w:t>
      </w:r>
      <w:r w:rsidR="00446B06">
        <w:t xml:space="preserve"> </w:t>
      </w:r>
      <w:r w:rsidRPr="00DE5FBD">
        <w:rPr>
          <w:rStyle w:val="sourcecode"/>
        </w:rPr>
        <w:t>iflag == 0</w:t>
      </w:r>
      <w:r w:rsidRPr="00D3464B">
        <w:t xml:space="preserve">, </w:t>
      </w:r>
      <w:r w:rsidRPr="00B248F1">
        <w:rPr>
          <w:rStyle w:val="functions"/>
        </w:rPr>
        <w:t>swe_calc()</w:t>
      </w:r>
      <w:r w:rsidRPr="00D3464B">
        <w:t xml:space="preserve"> computes what common astrological ephemerides (as available in book shops) supply, i.e. an </w:t>
      </w:r>
      <w:hyperlink w:anchor="_Hlk477833007" w:history="1">
        <w:r w:rsidRPr="007C1E9D">
          <w:rPr>
            <w:rStyle w:val="Hyperlink"/>
          </w:rPr>
          <w:t>apparent</w:t>
        </w:r>
      </w:hyperlink>
      <w:r w:rsidR="00446B06">
        <w:t xml:space="preserve"> </w:t>
      </w:r>
      <w:r w:rsidRPr="00D3464B">
        <w:t xml:space="preserve">body position in </w:t>
      </w:r>
      <w:r w:rsidRPr="00D3464B">
        <w:rPr>
          <w:b/>
          <w:bCs/>
        </w:rPr>
        <w:t>geocentric</w:t>
      </w:r>
      <w:r w:rsidRPr="00D3464B">
        <w:t xml:space="preserve"> ecliptic polar coordinates </w:t>
      </w:r>
      <w:r w:rsidR="007F40B2">
        <w:t>(</w:t>
      </w:r>
      <w:r w:rsidRPr="00D3464B">
        <w:t>longitude, latitude, and distance) relative to the true</w:t>
      </w:r>
      <w:r w:rsidRPr="00D3464B">
        <w:rPr>
          <w:b/>
          <w:bCs/>
        </w:rPr>
        <w:t xml:space="preserve"> </w:t>
      </w:r>
      <w:hyperlink w:anchor="_Hlk477833149" w:history="1">
        <w:r w:rsidRPr="007C1E9D">
          <w:rPr>
            <w:rStyle w:val="Hyperlink"/>
          </w:rPr>
          <w:t>equinox of the date</w:t>
        </w:r>
      </w:hyperlink>
      <w:r w:rsidRPr="00D3464B">
        <w:t>.</w:t>
      </w:r>
    </w:p>
    <w:p w14:paraId="4B48EEF3" w14:textId="77777777" w:rsidR="00BF3510" w:rsidRPr="00D3464B" w:rsidRDefault="00BF3510" w:rsidP="00CC1B5C">
      <w:pPr>
        <w:rPr>
          <w:color w:val="000080"/>
        </w:rPr>
      </w:pPr>
      <w:r w:rsidRPr="00D3464B">
        <w:t xml:space="preserve">If the speed of the body is required, set </w:t>
      </w:r>
      <w:r w:rsidRPr="00DE5FBD">
        <w:rPr>
          <w:rStyle w:val="sourcecode"/>
        </w:rPr>
        <w:t>iflag = SEFLG_SPEED</w:t>
      </w:r>
      <w:r w:rsidR="00DE5FBD" w:rsidRPr="00DE5FBD">
        <w:t>.</w:t>
      </w:r>
    </w:p>
    <w:p w14:paraId="4803B997" w14:textId="77777777" w:rsidR="00BF3510" w:rsidRPr="00D3464B" w:rsidRDefault="00BF3510" w:rsidP="00CC1B5C">
      <w:r w:rsidRPr="00D3464B">
        <w:t xml:space="preserve">For mathematical points as the mean lunar node and the mean apogee, there is no apparent position. </w:t>
      </w:r>
      <w:r w:rsidR="00DF3C52">
        <w:rPr>
          <w:rStyle w:val="functions"/>
        </w:rPr>
        <w:t>s</w:t>
      </w:r>
      <w:r w:rsidRPr="00B248F1">
        <w:rPr>
          <w:rStyle w:val="functions"/>
        </w:rPr>
        <w:t>we_calc()</w:t>
      </w:r>
      <w:r w:rsidRPr="00D3464B">
        <w:rPr>
          <w:i/>
          <w:iCs/>
        </w:rPr>
        <w:t xml:space="preserve"> </w:t>
      </w:r>
      <w:r w:rsidRPr="00D3464B">
        <w:lastRenderedPageBreak/>
        <w:t>returns true positions for these points.</w:t>
      </w:r>
    </w:p>
    <w:p w14:paraId="51F3C37A" w14:textId="77777777" w:rsidR="00BF3510" w:rsidRPr="00D3464B" w:rsidRDefault="00BF3510" w:rsidP="00CC1B5C">
      <w:r w:rsidRPr="00D3464B">
        <w:t>If you need another kind of computation, use the flags explained in the following paragraphs (c.f.</w:t>
      </w:r>
      <w:r w:rsidRPr="00FE3C22">
        <w:rPr>
          <w:rStyle w:val="FileName"/>
        </w:rPr>
        <w:t xml:space="preserve"> swephexp.h</w:t>
      </w:r>
      <w:r w:rsidRPr="00D3464B">
        <w:t xml:space="preserve">). Their names begin </w:t>
      </w:r>
      <w:r w:rsidRPr="00275401">
        <w:t>with ‚</w:t>
      </w:r>
      <w:r w:rsidRPr="00275401">
        <w:rPr>
          <w:rStyle w:val="sourcecode"/>
        </w:rPr>
        <w:t>SEFLG_‘</w:t>
      </w:r>
      <w:r w:rsidRPr="00275401">
        <w:t>.</w:t>
      </w:r>
      <w:r w:rsidRPr="00D3464B">
        <w:t xml:space="preserve"> To combine them, you have to concatenate them (inclusive-or) as in the following example:</w:t>
      </w:r>
    </w:p>
    <w:p w14:paraId="0F9EEF32" w14:textId="77777777" w:rsidR="00BF3510" w:rsidRPr="00DF3C52" w:rsidRDefault="00BF3510" w:rsidP="00CC1B5C">
      <w:pPr>
        <w:rPr>
          <w:rStyle w:val="sourcecode"/>
        </w:rPr>
      </w:pPr>
      <w:r w:rsidRPr="00DF3C52">
        <w:rPr>
          <w:rStyle w:val="sourcecode"/>
        </w:rPr>
        <w:t>iflag = SEFLG_SPEED | SEFLG_TRUEPOS;</w:t>
      </w:r>
      <w:r w:rsidR="00446B06" w:rsidRPr="00DF3C52">
        <w:rPr>
          <w:rStyle w:val="sourcecode"/>
        </w:rPr>
        <w:t xml:space="preserve"> </w:t>
      </w:r>
      <w:r w:rsidRPr="00DF3C52">
        <w:rPr>
          <w:rStyle w:val="sourcecode"/>
        </w:rPr>
        <w:t>(or: iflag = SEFLG_SPEED + SEFLG_TRUEPOS;) // C</w:t>
      </w:r>
    </w:p>
    <w:p w14:paraId="5F4B1CC4" w14:textId="77777777" w:rsidR="00283E02" w:rsidRPr="00DF3C52" w:rsidRDefault="00BF3510" w:rsidP="00CC1B5C">
      <w:pPr>
        <w:rPr>
          <w:rStyle w:val="sourcecode"/>
        </w:rPr>
      </w:pPr>
      <w:r w:rsidRPr="00DF3C52">
        <w:rPr>
          <w:rStyle w:val="sourcecode"/>
        </w:rPr>
        <w:t>iflag = SEFLG_SPEED or SEFLG_TRUEPOS;(or: iflag = SEFLG_SPEED + SEFLG_TRUEPOS;) // Pascal</w:t>
      </w:r>
    </w:p>
    <w:p w14:paraId="5F9B6F9B" w14:textId="77777777" w:rsidR="00BF3510" w:rsidRPr="00D3464B" w:rsidRDefault="00BF3510" w:rsidP="00CC1B5C">
      <w:r w:rsidRPr="00D3464B">
        <w:t>With this value of</w:t>
      </w:r>
      <w:r w:rsidRPr="00D3464B">
        <w:rPr>
          <w:b/>
          <w:bCs/>
        </w:rPr>
        <w:t xml:space="preserve"> </w:t>
      </w:r>
      <w:r w:rsidRPr="00DF3C52">
        <w:rPr>
          <w:rStyle w:val="sourcecode"/>
        </w:rPr>
        <w:t>iflag</w:t>
      </w:r>
      <w:r w:rsidRPr="00D3464B">
        <w:t xml:space="preserve">, </w:t>
      </w:r>
      <w:r w:rsidRPr="00B248F1">
        <w:rPr>
          <w:rStyle w:val="functions"/>
        </w:rPr>
        <w:t>swe_calc()</w:t>
      </w:r>
      <w:r w:rsidRPr="00D3464B">
        <w:t xml:space="preserve"> will compute true positions </w:t>
      </w:r>
      <w:r w:rsidR="007F40B2">
        <w:t>(</w:t>
      </w:r>
      <w:r w:rsidRPr="00D3464B">
        <w:t>i.e. not accounted for light-time</w:t>
      </w:r>
      <w:r w:rsidR="007F40B2">
        <w:t>)</w:t>
      </w:r>
      <w:r w:rsidRPr="00D3464B">
        <w:t xml:space="preserve"> with speed.</w:t>
      </w:r>
    </w:p>
    <w:p w14:paraId="6915766E" w14:textId="77777777" w:rsidR="00283E02" w:rsidRDefault="00BF3510" w:rsidP="00CC1B5C">
      <w:r w:rsidRPr="00D3464B">
        <w:t xml:space="preserve">The flag bits, which are defined in </w:t>
      </w:r>
      <w:r w:rsidRPr="00FE3C22">
        <w:rPr>
          <w:rStyle w:val="FileName"/>
        </w:rPr>
        <w:t>swephexp.h</w:t>
      </w:r>
      <w:r w:rsidRPr="00D3464B">
        <w:t>, are:</w:t>
      </w:r>
    </w:p>
    <w:p w14:paraId="776D5417" w14:textId="77777777" w:rsidR="00283E02" w:rsidRDefault="00BF3510" w:rsidP="00C25022">
      <w:pPr>
        <w:tabs>
          <w:tab w:val="left" w:pos="2977"/>
          <w:tab w:val="left" w:pos="4820"/>
        </w:tabs>
        <w:rPr>
          <w:rStyle w:val="sourcecode"/>
        </w:rPr>
      </w:pPr>
      <w:r w:rsidRPr="00597461">
        <w:rPr>
          <w:rStyle w:val="sourcecode"/>
        </w:rPr>
        <w:t>#define SEFLG_JPLEPH</w:t>
      </w:r>
      <w:r w:rsidR="0021556A">
        <w:rPr>
          <w:rStyle w:val="sourcecode"/>
        </w:rPr>
        <w:tab/>
      </w:r>
      <w:r w:rsidRPr="00597461">
        <w:rPr>
          <w:rStyle w:val="sourcecode"/>
        </w:rPr>
        <w:t>1L</w:t>
      </w:r>
      <w:r w:rsidRPr="00597461">
        <w:rPr>
          <w:rStyle w:val="sourcecode"/>
        </w:rPr>
        <w:tab/>
        <w:t>// use JPL ephemeris</w:t>
      </w:r>
    </w:p>
    <w:p w14:paraId="383FF968" w14:textId="77777777" w:rsidR="00BF3510" w:rsidRPr="00597461" w:rsidRDefault="00BF3510" w:rsidP="00C25022">
      <w:pPr>
        <w:tabs>
          <w:tab w:val="left" w:pos="2977"/>
          <w:tab w:val="left" w:pos="4820"/>
        </w:tabs>
        <w:rPr>
          <w:rStyle w:val="sourcecode"/>
        </w:rPr>
      </w:pPr>
      <w:r w:rsidRPr="00597461">
        <w:rPr>
          <w:rStyle w:val="sourcecode"/>
        </w:rPr>
        <w:t>#define SEFLG_SWIEPH</w:t>
      </w:r>
      <w:r w:rsidR="0021556A">
        <w:rPr>
          <w:rStyle w:val="sourcecode"/>
        </w:rPr>
        <w:tab/>
      </w:r>
      <w:r w:rsidRPr="00597461">
        <w:rPr>
          <w:rStyle w:val="sourcecode"/>
        </w:rPr>
        <w:t>2L</w:t>
      </w:r>
      <w:r w:rsidRPr="00597461">
        <w:rPr>
          <w:rStyle w:val="sourcecode"/>
        </w:rPr>
        <w:tab/>
        <w:t>// use SWISSEPH ephemeris, default</w:t>
      </w:r>
    </w:p>
    <w:p w14:paraId="094FD8C9" w14:textId="77777777" w:rsidR="00283E02" w:rsidRDefault="00BF3510" w:rsidP="00C25022">
      <w:pPr>
        <w:tabs>
          <w:tab w:val="left" w:pos="2977"/>
          <w:tab w:val="left" w:pos="4820"/>
        </w:tabs>
        <w:rPr>
          <w:rStyle w:val="sourcecode"/>
        </w:rPr>
      </w:pPr>
      <w:r w:rsidRPr="00597461">
        <w:rPr>
          <w:rStyle w:val="sourcecode"/>
        </w:rPr>
        <w:t>#define SEFLG_MOSEPH</w:t>
      </w:r>
      <w:r w:rsidR="0021556A">
        <w:rPr>
          <w:rStyle w:val="sourcecode"/>
        </w:rPr>
        <w:tab/>
      </w:r>
      <w:r w:rsidRPr="00597461">
        <w:rPr>
          <w:rStyle w:val="sourcecode"/>
        </w:rPr>
        <w:t>4L</w:t>
      </w:r>
      <w:r w:rsidRPr="00597461">
        <w:rPr>
          <w:rStyle w:val="sourcecode"/>
        </w:rPr>
        <w:tab/>
        <w:t>// use Moshier ephemeris</w:t>
      </w:r>
    </w:p>
    <w:p w14:paraId="573C4DDE" w14:textId="77777777" w:rsidR="00283E02" w:rsidRDefault="00BF3510" w:rsidP="00C25022">
      <w:pPr>
        <w:tabs>
          <w:tab w:val="left" w:pos="2977"/>
          <w:tab w:val="left" w:pos="4820"/>
        </w:tabs>
        <w:rPr>
          <w:rStyle w:val="sourcecode"/>
        </w:rPr>
      </w:pPr>
      <w:r w:rsidRPr="00597461">
        <w:rPr>
          <w:rStyle w:val="sourcecode"/>
        </w:rPr>
        <w:t>#define SEFLG_HELCTR</w:t>
      </w:r>
      <w:r w:rsidR="0021556A">
        <w:rPr>
          <w:rStyle w:val="sourcecode"/>
        </w:rPr>
        <w:tab/>
      </w:r>
      <w:r w:rsidRPr="00597461">
        <w:rPr>
          <w:rStyle w:val="sourcecode"/>
        </w:rPr>
        <w:t>8L</w:t>
      </w:r>
      <w:r w:rsidRPr="00597461">
        <w:rPr>
          <w:rStyle w:val="sourcecode"/>
        </w:rPr>
        <w:tab/>
        <w:t>// return heliocentric position</w:t>
      </w:r>
    </w:p>
    <w:p w14:paraId="3F8415FD" w14:textId="77777777" w:rsidR="00283E02" w:rsidRDefault="00BF3510" w:rsidP="00C25022">
      <w:pPr>
        <w:tabs>
          <w:tab w:val="left" w:pos="2977"/>
          <w:tab w:val="left" w:pos="4820"/>
        </w:tabs>
        <w:rPr>
          <w:rStyle w:val="sourcecode"/>
        </w:rPr>
      </w:pPr>
      <w:r w:rsidRPr="00597461">
        <w:rPr>
          <w:rStyle w:val="sourcecode"/>
        </w:rPr>
        <w:t>#define SEFLG_TRUEPOS</w:t>
      </w:r>
      <w:r w:rsidR="0021556A">
        <w:rPr>
          <w:rStyle w:val="sourcecode"/>
        </w:rPr>
        <w:tab/>
      </w:r>
      <w:r w:rsidRPr="00597461">
        <w:rPr>
          <w:rStyle w:val="sourcecode"/>
        </w:rPr>
        <w:t>16L</w:t>
      </w:r>
      <w:r w:rsidRPr="00597461">
        <w:rPr>
          <w:rStyle w:val="sourcecode"/>
        </w:rPr>
        <w:tab/>
        <w:t>// return true positions, not apparent</w:t>
      </w:r>
    </w:p>
    <w:p w14:paraId="494C6AAB" w14:textId="77777777" w:rsidR="00283E02" w:rsidRDefault="00BF3510" w:rsidP="00C25022">
      <w:pPr>
        <w:tabs>
          <w:tab w:val="left" w:pos="2977"/>
          <w:tab w:val="left" w:pos="4820"/>
        </w:tabs>
        <w:rPr>
          <w:rStyle w:val="sourcecode"/>
        </w:rPr>
      </w:pPr>
      <w:r w:rsidRPr="00597461">
        <w:rPr>
          <w:rStyle w:val="sourcecode"/>
        </w:rPr>
        <w:t>#define SEFLG_J2000</w:t>
      </w:r>
      <w:r w:rsidR="0021556A">
        <w:rPr>
          <w:rStyle w:val="sourcecode"/>
        </w:rPr>
        <w:tab/>
      </w:r>
      <w:r w:rsidRPr="00597461">
        <w:rPr>
          <w:rStyle w:val="sourcecode"/>
        </w:rPr>
        <w:t>32L</w:t>
      </w:r>
      <w:r w:rsidRPr="00597461">
        <w:rPr>
          <w:rStyle w:val="sourcecode"/>
        </w:rPr>
        <w:tab/>
        <w:t>// no precession, i.e. give J2000 equinox</w:t>
      </w:r>
    </w:p>
    <w:p w14:paraId="13A50135" w14:textId="77777777" w:rsidR="00283E02" w:rsidRDefault="00BF3510" w:rsidP="00C25022">
      <w:pPr>
        <w:tabs>
          <w:tab w:val="left" w:pos="2977"/>
          <w:tab w:val="left" w:pos="4820"/>
        </w:tabs>
        <w:rPr>
          <w:rStyle w:val="sourcecode"/>
        </w:rPr>
      </w:pPr>
      <w:r w:rsidRPr="00597461">
        <w:rPr>
          <w:rStyle w:val="sourcecode"/>
        </w:rPr>
        <w:t>#define SEFLG_NONUT</w:t>
      </w:r>
      <w:r w:rsidR="0021556A">
        <w:rPr>
          <w:rStyle w:val="sourcecode"/>
        </w:rPr>
        <w:tab/>
      </w:r>
      <w:r w:rsidRPr="00597461">
        <w:rPr>
          <w:rStyle w:val="sourcecode"/>
        </w:rPr>
        <w:t>64L</w:t>
      </w:r>
      <w:r w:rsidRPr="00597461">
        <w:rPr>
          <w:rStyle w:val="sourcecode"/>
        </w:rPr>
        <w:tab/>
        <w:t>// no nutation, i.e. mean equinox of date</w:t>
      </w:r>
    </w:p>
    <w:p w14:paraId="3C2C14FD" w14:textId="77777777" w:rsidR="00283E02" w:rsidRDefault="00BF3510" w:rsidP="00C25022">
      <w:pPr>
        <w:tabs>
          <w:tab w:val="left" w:pos="2977"/>
          <w:tab w:val="left" w:pos="4820"/>
        </w:tabs>
        <w:rPr>
          <w:rStyle w:val="sourcecode"/>
        </w:rPr>
      </w:pPr>
      <w:r w:rsidRPr="00597461">
        <w:rPr>
          <w:rStyle w:val="sourcecode"/>
        </w:rPr>
        <w:t>#define SEFLG_SPEED3</w:t>
      </w:r>
      <w:r w:rsidR="0021556A">
        <w:rPr>
          <w:rStyle w:val="sourcecode"/>
        </w:rPr>
        <w:tab/>
      </w:r>
      <w:r w:rsidRPr="00597461">
        <w:rPr>
          <w:rStyle w:val="sourcecode"/>
        </w:rPr>
        <w:t>128L</w:t>
      </w:r>
      <w:r w:rsidRPr="00597461">
        <w:rPr>
          <w:rStyle w:val="sourcecode"/>
        </w:rPr>
        <w:tab/>
        <w:t>// speed from 3 positions (</w:t>
      </w:r>
      <w:r w:rsidRPr="00DF3C52">
        <w:rPr>
          <w:rStyle w:val="sourcecode"/>
          <w:b/>
          <w:bCs/>
          <w:color w:val="C00000"/>
        </w:rPr>
        <w:t>do</w:t>
      </w:r>
      <w:r w:rsidRPr="00597461">
        <w:rPr>
          <w:rStyle w:val="sourcecode"/>
        </w:rPr>
        <w:t xml:space="preserve"> </w:t>
      </w:r>
      <w:r w:rsidRPr="00DF3C52">
        <w:rPr>
          <w:rStyle w:val="sourcecode"/>
          <w:b/>
          <w:bCs/>
          <w:color w:val="C00000"/>
        </w:rPr>
        <w:t>not use it</w:t>
      </w:r>
      <w:r w:rsidRPr="00597461">
        <w:rPr>
          <w:rStyle w:val="sourcecode"/>
        </w:rPr>
        <w:t xml:space="preserve">, SEFLG_SPEED is faster and </w:t>
      </w:r>
      <w:r w:rsidR="00C655E6">
        <w:rPr>
          <w:rStyle w:val="sourcecode"/>
        </w:rPr>
        <w:t xml:space="preserve">more </w:t>
      </w:r>
      <w:r w:rsidRPr="00597461">
        <w:rPr>
          <w:rStyle w:val="sourcecode"/>
        </w:rPr>
        <w:t>precise.)</w:t>
      </w:r>
    </w:p>
    <w:p w14:paraId="022DF35F" w14:textId="77777777" w:rsidR="00BF3510" w:rsidRPr="00597461" w:rsidRDefault="00BF3510" w:rsidP="00C25022">
      <w:pPr>
        <w:tabs>
          <w:tab w:val="left" w:pos="2977"/>
          <w:tab w:val="left" w:pos="4820"/>
        </w:tabs>
        <w:rPr>
          <w:rStyle w:val="sourcecode"/>
        </w:rPr>
      </w:pPr>
      <w:r w:rsidRPr="00597461">
        <w:rPr>
          <w:rStyle w:val="sourcecode"/>
        </w:rPr>
        <w:t>#define SEFLG_SPEED</w:t>
      </w:r>
      <w:r w:rsidR="0021556A">
        <w:rPr>
          <w:rStyle w:val="sourcecode"/>
        </w:rPr>
        <w:tab/>
      </w:r>
      <w:r w:rsidRPr="00597461">
        <w:rPr>
          <w:rStyle w:val="sourcecode"/>
        </w:rPr>
        <w:t>256L</w:t>
      </w:r>
      <w:r w:rsidRPr="00597461">
        <w:rPr>
          <w:rStyle w:val="sourcecode"/>
        </w:rPr>
        <w:tab/>
        <w:t>// high precision speed (analyt. comp.)</w:t>
      </w:r>
    </w:p>
    <w:p w14:paraId="37DE4599" w14:textId="77777777" w:rsidR="00283E02" w:rsidRDefault="00BF3510" w:rsidP="00C25022">
      <w:pPr>
        <w:tabs>
          <w:tab w:val="left" w:pos="2977"/>
          <w:tab w:val="left" w:pos="4820"/>
        </w:tabs>
        <w:rPr>
          <w:rStyle w:val="sourcecode"/>
        </w:rPr>
      </w:pPr>
      <w:r w:rsidRPr="00597461">
        <w:rPr>
          <w:rStyle w:val="sourcecode"/>
        </w:rPr>
        <w:t>#define SEFLG_NOGDEFL</w:t>
      </w:r>
      <w:r w:rsidR="0021556A">
        <w:rPr>
          <w:rStyle w:val="sourcecode"/>
        </w:rPr>
        <w:tab/>
      </w:r>
      <w:r w:rsidRPr="00597461">
        <w:rPr>
          <w:rStyle w:val="sourcecode"/>
        </w:rPr>
        <w:t>512L</w:t>
      </w:r>
      <w:r w:rsidRPr="00597461">
        <w:rPr>
          <w:rStyle w:val="sourcecode"/>
        </w:rPr>
        <w:tab/>
        <w:t>// turn off gravitational deflection</w:t>
      </w:r>
    </w:p>
    <w:p w14:paraId="6520E05D" w14:textId="77777777" w:rsidR="00283E02" w:rsidRDefault="00BF3510" w:rsidP="00C25022">
      <w:pPr>
        <w:tabs>
          <w:tab w:val="left" w:pos="2977"/>
          <w:tab w:val="left" w:pos="4820"/>
        </w:tabs>
        <w:rPr>
          <w:rStyle w:val="sourcecode"/>
        </w:rPr>
      </w:pPr>
      <w:r w:rsidRPr="00597461">
        <w:rPr>
          <w:rStyle w:val="sourcecode"/>
        </w:rPr>
        <w:t>#define SEFLG_NOABERR</w:t>
      </w:r>
      <w:r w:rsidR="0021556A">
        <w:rPr>
          <w:rStyle w:val="sourcecode"/>
        </w:rPr>
        <w:tab/>
      </w:r>
      <w:r w:rsidRPr="00597461">
        <w:rPr>
          <w:rStyle w:val="sourcecode"/>
        </w:rPr>
        <w:t>1024L</w:t>
      </w:r>
      <w:r w:rsidRPr="00597461">
        <w:rPr>
          <w:rStyle w:val="sourcecode"/>
        </w:rPr>
        <w:tab/>
        <w:t>// turn off 'annual' aberration of light</w:t>
      </w:r>
    </w:p>
    <w:p w14:paraId="394C4234" w14:textId="77777777" w:rsidR="00BD2BD8" w:rsidRPr="00597461" w:rsidRDefault="00BD2BD8" w:rsidP="00C25022">
      <w:pPr>
        <w:tabs>
          <w:tab w:val="left" w:pos="2977"/>
          <w:tab w:val="left" w:pos="4820"/>
        </w:tabs>
        <w:rPr>
          <w:rStyle w:val="sourcecode"/>
        </w:rPr>
      </w:pPr>
      <w:r w:rsidRPr="00597461">
        <w:rPr>
          <w:rStyle w:val="sourcecode"/>
        </w:rPr>
        <w:t>#define SEFLG_ASTROMETRIC (SEFLG_NOABERR|SEFLG_NOGDEFL) // astrometric positions</w:t>
      </w:r>
    </w:p>
    <w:p w14:paraId="3D948661" w14:textId="77777777" w:rsidR="00283E02" w:rsidRDefault="00BF3510" w:rsidP="00C25022">
      <w:pPr>
        <w:tabs>
          <w:tab w:val="left" w:pos="2977"/>
          <w:tab w:val="left" w:pos="4820"/>
        </w:tabs>
        <w:rPr>
          <w:rStyle w:val="sourcecode"/>
        </w:rPr>
      </w:pPr>
      <w:r w:rsidRPr="00597461">
        <w:rPr>
          <w:rStyle w:val="sourcecode"/>
        </w:rPr>
        <w:t>#define SEFLG_EQUATORIAL</w:t>
      </w:r>
      <w:r w:rsidRPr="00597461">
        <w:rPr>
          <w:rStyle w:val="sourcecode"/>
        </w:rPr>
        <w:tab/>
        <w:t>2048L</w:t>
      </w:r>
      <w:r w:rsidRPr="00597461">
        <w:rPr>
          <w:rStyle w:val="sourcecode"/>
        </w:rPr>
        <w:tab/>
        <w:t>// equatorial positions are wanted</w:t>
      </w:r>
    </w:p>
    <w:p w14:paraId="05F407A4" w14:textId="77777777" w:rsidR="00283E02" w:rsidRDefault="00BF3510" w:rsidP="00C25022">
      <w:pPr>
        <w:tabs>
          <w:tab w:val="left" w:pos="2977"/>
          <w:tab w:val="left" w:pos="4820"/>
        </w:tabs>
        <w:rPr>
          <w:rStyle w:val="sourcecode"/>
        </w:rPr>
      </w:pPr>
      <w:r w:rsidRPr="00597461">
        <w:rPr>
          <w:rStyle w:val="sourcecode"/>
        </w:rPr>
        <w:t>#define SEFLG_XYZ</w:t>
      </w:r>
      <w:r w:rsidR="0021556A">
        <w:rPr>
          <w:rStyle w:val="sourcecode"/>
        </w:rPr>
        <w:tab/>
      </w:r>
      <w:r w:rsidRPr="00597461">
        <w:rPr>
          <w:rStyle w:val="sourcecode"/>
        </w:rPr>
        <w:t>4096L</w:t>
      </w:r>
      <w:r w:rsidRPr="00597461">
        <w:rPr>
          <w:rStyle w:val="sourcecode"/>
        </w:rPr>
        <w:tab/>
        <w:t>// cartesian, not polar, coordinates</w:t>
      </w:r>
    </w:p>
    <w:p w14:paraId="7DD5CE3B" w14:textId="77777777" w:rsidR="00283E02" w:rsidRDefault="00BF3510" w:rsidP="00C25022">
      <w:pPr>
        <w:tabs>
          <w:tab w:val="left" w:pos="2977"/>
          <w:tab w:val="left" w:pos="4820"/>
        </w:tabs>
        <w:rPr>
          <w:rStyle w:val="sourcecode"/>
        </w:rPr>
      </w:pPr>
      <w:r w:rsidRPr="00597461">
        <w:rPr>
          <w:rStyle w:val="sourcecode"/>
        </w:rPr>
        <w:t>#define SEFLG_RADIANS</w:t>
      </w:r>
      <w:r w:rsidR="0021556A">
        <w:rPr>
          <w:rStyle w:val="sourcecode"/>
        </w:rPr>
        <w:tab/>
      </w:r>
      <w:r w:rsidRPr="00597461">
        <w:rPr>
          <w:rStyle w:val="sourcecode"/>
        </w:rPr>
        <w:t>8192L</w:t>
      </w:r>
      <w:r w:rsidRPr="00597461">
        <w:rPr>
          <w:rStyle w:val="sourcecode"/>
        </w:rPr>
        <w:tab/>
        <w:t>// coordinates in radians, not degrees</w:t>
      </w:r>
    </w:p>
    <w:p w14:paraId="0E559B5B" w14:textId="77777777" w:rsidR="00283E02" w:rsidRDefault="00BF3510" w:rsidP="00C25022">
      <w:pPr>
        <w:tabs>
          <w:tab w:val="left" w:pos="2977"/>
          <w:tab w:val="left" w:pos="4820"/>
        </w:tabs>
        <w:rPr>
          <w:rStyle w:val="sourcecode"/>
        </w:rPr>
      </w:pPr>
      <w:r w:rsidRPr="00597461">
        <w:rPr>
          <w:rStyle w:val="sourcecode"/>
        </w:rPr>
        <w:t>#define SEFLG_BARYCTR</w:t>
      </w:r>
      <w:r w:rsidR="0021556A">
        <w:rPr>
          <w:rStyle w:val="sourcecode"/>
        </w:rPr>
        <w:tab/>
      </w:r>
      <w:r w:rsidRPr="00597461">
        <w:rPr>
          <w:rStyle w:val="sourcecode"/>
        </w:rPr>
        <w:t>16384L</w:t>
      </w:r>
      <w:r w:rsidRPr="00597461">
        <w:rPr>
          <w:rStyle w:val="sourcecode"/>
        </w:rPr>
        <w:tab/>
        <w:t>// barycentric positions</w:t>
      </w:r>
    </w:p>
    <w:p w14:paraId="0535B785" w14:textId="77777777" w:rsidR="00283E02" w:rsidRDefault="00BF3510" w:rsidP="00C25022">
      <w:pPr>
        <w:tabs>
          <w:tab w:val="left" w:pos="2977"/>
          <w:tab w:val="left" w:pos="4820"/>
        </w:tabs>
        <w:rPr>
          <w:rStyle w:val="sourcecode"/>
        </w:rPr>
      </w:pPr>
      <w:r w:rsidRPr="00597461">
        <w:rPr>
          <w:rStyle w:val="sourcecode"/>
        </w:rPr>
        <w:t>#define SEFLG_TOPOCTR</w:t>
      </w:r>
      <w:r w:rsidR="0021556A">
        <w:rPr>
          <w:rStyle w:val="sourcecode"/>
        </w:rPr>
        <w:tab/>
      </w:r>
      <w:r w:rsidRPr="00597461">
        <w:rPr>
          <w:rStyle w:val="sourcecode"/>
        </w:rPr>
        <w:t>(32*1024L)</w:t>
      </w:r>
      <w:r w:rsidRPr="00597461">
        <w:rPr>
          <w:rStyle w:val="sourcecode"/>
        </w:rPr>
        <w:tab/>
        <w:t>// topocentric positions</w:t>
      </w:r>
    </w:p>
    <w:p w14:paraId="78CE2B66" w14:textId="77777777" w:rsidR="00283E02" w:rsidRDefault="00BF3510" w:rsidP="00C25022">
      <w:pPr>
        <w:tabs>
          <w:tab w:val="left" w:pos="2977"/>
          <w:tab w:val="left" w:pos="4820"/>
        </w:tabs>
        <w:rPr>
          <w:rStyle w:val="sourcecode"/>
        </w:rPr>
      </w:pPr>
      <w:r w:rsidRPr="00597461">
        <w:rPr>
          <w:rStyle w:val="sourcecode"/>
        </w:rPr>
        <w:t>#define SEFLG_SIDEREAL</w:t>
      </w:r>
      <w:r w:rsidRPr="00597461">
        <w:rPr>
          <w:rStyle w:val="sourcecode"/>
        </w:rPr>
        <w:tab/>
        <w:t>(64*1024L)</w:t>
      </w:r>
      <w:r w:rsidRPr="00597461">
        <w:rPr>
          <w:rStyle w:val="sourcecode"/>
        </w:rPr>
        <w:tab/>
        <w:t>// sidereal positions</w:t>
      </w:r>
    </w:p>
    <w:p w14:paraId="1863F034" w14:textId="77777777" w:rsidR="00283E02" w:rsidRDefault="00BF3510" w:rsidP="00C25022">
      <w:pPr>
        <w:tabs>
          <w:tab w:val="left" w:pos="2977"/>
          <w:tab w:val="left" w:pos="4820"/>
        </w:tabs>
        <w:rPr>
          <w:rStyle w:val="sourcecode"/>
        </w:rPr>
      </w:pPr>
      <w:r w:rsidRPr="00597461">
        <w:rPr>
          <w:rStyle w:val="sourcecode"/>
        </w:rPr>
        <w:t>#define SEFLG_ICRS</w:t>
      </w:r>
      <w:r w:rsidRPr="00597461">
        <w:rPr>
          <w:rStyle w:val="sourcecode"/>
        </w:rPr>
        <w:tab/>
        <w:t>(128*1024L)</w:t>
      </w:r>
      <w:r w:rsidRPr="00597461">
        <w:rPr>
          <w:rStyle w:val="sourcecode"/>
        </w:rPr>
        <w:tab/>
        <w:t>// ICRS (DE406 reference frame)</w:t>
      </w:r>
    </w:p>
    <w:p w14:paraId="4D02B004" w14:textId="77777777" w:rsidR="00283E02" w:rsidRDefault="00BF3510" w:rsidP="00C25022">
      <w:pPr>
        <w:tabs>
          <w:tab w:val="left" w:pos="2977"/>
          <w:tab w:val="left" w:pos="4820"/>
        </w:tabs>
        <w:rPr>
          <w:rStyle w:val="sourcecode"/>
        </w:rPr>
      </w:pPr>
      <w:r w:rsidRPr="00597461">
        <w:rPr>
          <w:rStyle w:val="sourcecode"/>
        </w:rPr>
        <w:t>#define SEFLG_DPSIDEPS_1980</w:t>
      </w:r>
      <w:r w:rsidR="00446B06">
        <w:rPr>
          <w:rStyle w:val="sourcecode"/>
        </w:rPr>
        <w:t xml:space="preserve"> </w:t>
      </w:r>
      <w:r w:rsidRPr="00597461">
        <w:rPr>
          <w:rStyle w:val="sourcecode"/>
        </w:rPr>
        <w:t>(256*1024)</w:t>
      </w:r>
      <w:r w:rsidR="00C25022">
        <w:rPr>
          <w:rStyle w:val="sourcecode"/>
        </w:rPr>
        <w:tab/>
      </w:r>
      <w:r w:rsidRPr="00597461">
        <w:rPr>
          <w:rStyle w:val="sourcecode"/>
        </w:rPr>
        <w:t>/* reproduce JPL Horizons</w:t>
      </w:r>
    </w:p>
    <w:p w14:paraId="7B275AF9" w14:textId="77777777" w:rsidR="00BF3510" w:rsidRPr="00CF2A2B" w:rsidRDefault="00BF3510" w:rsidP="00C25022">
      <w:pPr>
        <w:tabs>
          <w:tab w:val="left" w:pos="2977"/>
          <w:tab w:val="left" w:pos="4820"/>
        </w:tabs>
        <w:rPr>
          <w:rStyle w:val="sourcecode"/>
          <w:lang w:val="de-CH"/>
        </w:rPr>
      </w:pPr>
      <w:r w:rsidRPr="00597461">
        <w:rPr>
          <w:rStyle w:val="sourcecode"/>
        </w:rPr>
        <w:t xml:space="preserve">* 1962 - today to 0.002 arcsec. </w:t>
      </w:r>
      <w:r w:rsidRPr="00CF2A2B">
        <w:rPr>
          <w:rStyle w:val="sourcecode"/>
          <w:lang w:val="de-CH"/>
        </w:rPr>
        <w:t>*/</w:t>
      </w:r>
    </w:p>
    <w:p w14:paraId="2FD9F446" w14:textId="77777777" w:rsidR="00BF3510" w:rsidRPr="00CF2A2B" w:rsidRDefault="00BF3510" w:rsidP="00C25022">
      <w:pPr>
        <w:tabs>
          <w:tab w:val="left" w:pos="2977"/>
          <w:tab w:val="left" w:pos="4820"/>
        </w:tabs>
        <w:rPr>
          <w:rStyle w:val="sourcecode"/>
          <w:lang w:val="de-CH"/>
        </w:rPr>
      </w:pPr>
      <w:r w:rsidRPr="00CF2A2B">
        <w:rPr>
          <w:rStyle w:val="sourcecode"/>
          <w:lang w:val="de-CH"/>
        </w:rPr>
        <w:t>#define SEFLG_JPLHOR</w:t>
      </w:r>
      <w:r w:rsidR="00446B06" w:rsidRPr="00CF2A2B">
        <w:rPr>
          <w:rStyle w:val="sourcecode"/>
          <w:lang w:val="de-CH"/>
        </w:rPr>
        <w:t xml:space="preserve"> </w:t>
      </w:r>
      <w:r w:rsidRPr="00CF2A2B">
        <w:rPr>
          <w:rStyle w:val="sourcecode"/>
          <w:lang w:val="de-CH"/>
        </w:rPr>
        <w:t>SEFLG_DPSIDEPS_1980</w:t>
      </w:r>
    </w:p>
    <w:p w14:paraId="577CF7F9" w14:textId="28EE85EB" w:rsidR="00283E02" w:rsidRDefault="00BF3510" w:rsidP="00C25022">
      <w:pPr>
        <w:tabs>
          <w:tab w:val="left" w:pos="2977"/>
          <w:tab w:val="left" w:pos="4820"/>
        </w:tabs>
        <w:rPr>
          <w:rStyle w:val="sourcecode"/>
        </w:rPr>
      </w:pPr>
      <w:r w:rsidRPr="00597461">
        <w:rPr>
          <w:rStyle w:val="sourcecode"/>
        </w:rPr>
        <w:t>#define SEFLG_JPLHOR_APPROX</w:t>
      </w:r>
      <w:r w:rsidR="00446B06">
        <w:rPr>
          <w:rStyle w:val="sourcecode"/>
        </w:rPr>
        <w:t xml:space="preserve"> </w:t>
      </w:r>
      <w:r w:rsidRPr="00597461">
        <w:rPr>
          <w:rStyle w:val="sourcecode"/>
        </w:rPr>
        <w:t>(512*1024)</w:t>
      </w:r>
      <w:r w:rsidR="00C25022">
        <w:rPr>
          <w:rStyle w:val="sourcecode"/>
        </w:rPr>
        <w:tab/>
      </w:r>
      <w:r w:rsidRPr="00597461">
        <w:rPr>
          <w:rStyle w:val="sourcecode"/>
        </w:rPr>
        <w:t>/* approximate JPL Horizons 1962 - today */</w:t>
      </w:r>
    </w:p>
    <w:p w14:paraId="65C6052E" w14:textId="3EAF85BD" w:rsidR="00740705" w:rsidRPr="00740705" w:rsidRDefault="00740705" w:rsidP="00740705">
      <w:pPr>
        <w:tabs>
          <w:tab w:val="left" w:pos="2977"/>
          <w:tab w:val="left" w:pos="4820"/>
        </w:tabs>
        <w:rPr>
          <w:rStyle w:val="sourcecode"/>
        </w:rPr>
      </w:pPr>
      <w:r w:rsidRPr="00740705">
        <w:rPr>
          <w:rStyle w:val="sourcecode"/>
        </w:rPr>
        <w:t xml:space="preserve">#define SEFLG_CENTER_BODY   (1024*1024)  </w:t>
      </w:r>
      <w:r>
        <w:rPr>
          <w:rStyle w:val="sourcecode"/>
        </w:rPr>
        <w:t xml:space="preserve">   </w:t>
      </w:r>
      <w:r w:rsidRPr="00740705">
        <w:rPr>
          <w:rStyle w:val="sourcecode"/>
        </w:rPr>
        <w:t xml:space="preserve">/* calculate position of center of body </w:t>
      </w:r>
      <w:r w:rsidR="00D94EB0">
        <w:rPr>
          <w:rStyle w:val="sourcecode"/>
        </w:rPr>
        <w:t xml:space="preserve">(COB) </w:t>
      </w:r>
      <w:r w:rsidRPr="00740705">
        <w:rPr>
          <w:rStyle w:val="sourcecode"/>
        </w:rPr>
        <w:t>of</w:t>
      </w:r>
    </w:p>
    <w:p w14:paraId="61944B0E" w14:textId="2789B701" w:rsidR="00740705" w:rsidRDefault="00740705" w:rsidP="00740705">
      <w:pPr>
        <w:tabs>
          <w:tab w:val="left" w:pos="2977"/>
          <w:tab w:val="left" w:pos="4820"/>
        </w:tabs>
        <w:rPr>
          <w:rStyle w:val="sourcecode"/>
        </w:rPr>
      </w:pPr>
      <w:r w:rsidRPr="00740705">
        <w:rPr>
          <w:rStyle w:val="sourcecode"/>
        </w:rPr>
        <w:t xml:space="preserve">                                               planet, not barycenter of its system */</w:t>
      </w:r>
    </w:p>
    <w:p w14:paraId="594A2B88" w14:textId="77777777" w:rsidR="00F40137" w:rsidRDefault="00F40137" w:rsidP="00740705">
      <w:pPr>
        <w:tabs>
          <w:tab w:val="left" w:pos="2977"/>
          <w:tab w:val="left" w:pos="4820"/>
        </w:tabs>
        <w:rPr>
          <w:rStyle w:val="sourcecode"/>
        </w:rPr>
      </w:pPr>
      <w:r>
        <w:rPr>
          <w:rStyle w:val="sourcecode"/>
        </w:rPr>
        <w:t xml:space="preserve">// Note, COB can be calculated either </w:t>
      </w:r>
    </w:p>
    <w:p w14:paraId="693E6CD0" w14:textId="6248F5E7" w:rsidR="00F40137" w:rsidRDefault="00F40137" w:rsidP="00740705">
      <w:pPr>
        <w:tabs>
          <w:tab w:val="left" w:pos="2977"/>
          <w:tab w:val="left" w:pos="4820"/>
        </w:tabs>
        <w:rPr>
          <w:rStyle w:val="sourcecode"/>
        </w:rPr>
      </w:pPr>
      <w:r>
        <w:rPr>
          <w:rStyle w:val="sourcecode"/>
        </w:rPr>
        <w:t>// - ipl = SE_JUPITER with iflag |= SEFLG_CENTER_BODY or</w:t>
      </w:r>
    </w:p>
    <w:p w14:paraId="2E16F3D3" w14:textId="309897A0" w:rsidR="00F40137" w:rsidRDefault="00F40137" w:rsidP="00740705">
      <w:pPr>
        <w:tabs>
          <w:tab w:val="left" w:pos="2977"/>
          <w:tab w:val="left" w:pos="4820"/>
        </w:tabs>
        <w:rPr>
          <w:rStyle w:val="sourcecode"/>
        </w:rPr>
      </w:pPr>
      <w:r>
        <w:rPr>
          <w:rStyle w:val="sourcecode"/>
        </w:rPr>
        <w:t>// - ipl = 9599 (</w:t>
      </w:r>
      <w:r w:rsidR="000064D5">
        <w:rPr>
          <w:rStyle w:val="sourcecode"/>
        </w:rPr>
        <w:t xml:space="preserve">= </w:t>
      </w:r>
      <w:r>
        <w:rPr>
          <w:rStyle w:val="sourcecode"/>
        </w:rPr>
        <w:t>9000 + SE_JUPITER * 100 + 99)</w:t>
      </w:r>
      <w:r w:rsidR="000064D5">
        <w:rPr>
          <w:rStyle w:val="sourcecode"/>
        </w:rPr>
        <w:t xml:space="preserve"> without any additional bit in iflag</w:t>
      </w:r>
    </w:p>
    <w:p w14:paraId="7041DD6D" w14:textId="77777777" w:rsidR="00283E02" w:rsidRDefault="00BF3510" w:rsidP="001555B8">
      <w:pPr>
        <w:pStyle w:val="berschrift3"/>
      </w:pPr>
      <w:bookmarkStart w:id="40" w:name="_Hlk477321234"/>
      <w:bookmarkStart w:id="41" w:name="_Toc58481322"/>
      <w:r w:rsidRPr="00D3464B">
        <w:t>Ephemeris flags</w:t>
      </w:r>
      <w:bookmarkEnd w:id="40"/>
      <w:bookmarkEnd w:id="41"/>
    </w:p>
    <w:p w14:paraId="29D893DD" w14:textId="77777777" w:rsidR="00283E02" w:rsidRDefault="00BF3510" w:rsidP="00CC1B5C">
      <w:r w:rsidRPr="00D3464B">
        <w:t xml:space="preserve">The flags to choose an ephemeris are: (s. </w:t>
      </w:r>
      <w:r w:rsidRPr="00FE3C22">
        <w:rPr>
          <w:rStyle w:val="FileName"/>
        </w:rPr>
        <w:t>swephexp.h</w:t>
      </w:r>
      <w:r w:rsidRPr="00D3464B">
        <w:t>)</w:t>
      </w:r>
    </w:p>
    <w:p w14:paraId="74AD4319" w14:textId="77777777" w:rsidR="00BF3510" w:rsidRPr="00597461" w:rsidRDefault="00BF3510" w:rsidP="00CC1B5C">
      <w:pPr>
        <w:rPr>
          <w:rStyle w:val="sourcecode"/>
        </w:rPr>
      </w:pPr>
      <w:r w:rsidRPr="00597461">
        <w:rPr>
          <w:rStyle w:val="sourcecode"/>
        </w:rPr>
        <w:t>SEFLG_JPLEPH</w:t>
      </w:r>
      <w:r w:rsidR="00446B06">
        <w:rPr>
          <w:rStyle w:val="sourcecode"/>
        </w:rPr>
        <w:t xml:space="preserve"> </w:t>
      </w:r>
      <w:r w:rsidRPr="00597461">
        <w:rPr>
          <w:rStyle w:val="sourcecode"/>
        </w:rPr>
        <w:t>/* use JPL ephemeris */</w:t>
      </w:r>
    </w:p>
    <w:p w14:paraId="35F410AA" w14:textId="77777777" w:rsidR="00BF3510" w:rsidRPr="00597461" w:rsidRDefault="00BF3510" w:rsidP="00CC1B5C">
      <w:pPr>
        <w:rPr>
          <w:rStyle w:val="sourcecode"/>
        </w:rPr>
      </w:pPr>
      <w:r w:rsidRPr="00597461">
        <w:rPr>
          <w:rStyle w:val="sourcecode"/>
        </w:rPr>
        <w:t>SEFLG_SWIEPH</w:t>
      </w:r>
      <w:r w:rsidR="00446B06">
        <w:rPr>
          <w:rStyle w:val="sourcecode"/>
        </w:rPr>
        <w:t xml:space="preserve"> </w:t>
      </w:r>
      <w:r w:rsidRPr="00597461">
        <w:rPr>
          <w:rStyle w:val="sourcecode"/>
        </w:rPr>
        <w:t>/* use Swiss Ephemeris */</w:t>
      </w:r>
    </w:p>
    <w:p w14:paraId="6F3029E3" w14:textId="77777777" w:rsidR="00283E02" w:rsidRDefault="00BF3510" w:rsidP="00CC1B5C">
      <w:pPr>
        <w:rPr>
          <w:rStyle w:val="sourcecode"/>
        </w:rPr>
      </w:pPr>
      <w:r w:rsidRPr="00597461">
        <w:rPr>
          <w:rStyle w:val="sourcecode"/>
        </w:rPr>
        <w:t>SEFLG_MOSEPH</w:t>
      </w:r>
      <w:r w:rsidR="00446B06">
        <w:rPr>
          <w:rStyle w:val="sourcecode"/>
        </w:rPr>
        <w:t xml:space="preserve"> </w:t>
      </w:r>
      <w:r w:rsidRPr="00597461">
        <w:rPr>
          <w:rStyle w:val="sourcecode"/>
        </w:rPr>
        <w:t>/* use Moshier ephemeris */</w:t>
      </w:r>
    </w:p>
    <w:p w14:paraId="25C3EB64" w14:textId="77777777" w:rsidR="00BF3510" w:rsidRPr="00FE3C22" w:rsidRDefault="00BF3510" w:rsidP="00CC1B5C">
      <w:pPr>
        <w:rPr>
          <w:rStyle w:val="FileName"/>
        </w:rPr>
      </w:pPr>
      <w:r w:rsidRPr="00D3464B">
        <w:t xml:space="preserve">If none of this flags is specified, </w:t>
      </w:r>
      <w:r w:rsidRPr="00B248F1">
        <w:rPr>
          <w:rStyle w:val="functions"/>
        </w:rPr>
        <w:t>swe_calc()</w:t>
      </w:r>
      <w:r w:rsidRPr="00D3464B">
        <w:t xml:space="preserve"> tries to compute the default ephemeris. The default ephemeris is defined in</w:t>
      </w:r>
      <w:r w:rsidRPr="00FE3C22">
        <w:rPr>
          <w:rStyle w:val="FileName"/>
        </w:rPr>
        <w:t xml:space="preserve"> swephexp.h:</w:t>
      </w:r>
    </w:p>
    <w:p w14:paraId="682A33F7" w14:textId="77777777" w:rsidR="00BF3510" w:rsidRPr="00597461" w:rsidRDefault="00BF3510" w:rsidP="00CC1B5C">
      <w:pPr>
        <w:rPr>
          <w:rStyle w:val="sourcecode"/>
        </w:rPr>
      </w:pPr>
      <w:r w:rsidRPr="00597461">
        <w:rPr>
          <w:rStyle w:val="sourcecode"/>
        </w:rPr>
        <w:t>#define SEFLG_DEFAULTEPH SEFLG_SWIEPH</w:t>
      </w:r>
    </w:p>
    <w:p w14:paraId="3618865D" w14:textId="77777777" w:rsidR="00283E02" w:rsidRDefault="00BF3510" w:rsidP="00CC1B5C">
      <w:r w:rsidRPr="00D3464B">
        <w:t xml:space="preserve">In this case the default ephemeris is Swiss Ephemeris. If you have </w:t>
      </w:r>
      <w:bookmarkStart w:id="42" w:name="_Hlk477833574"/>
      <w:r w:rsidRPr="00D3464B">
        <w:t>not specified</w:t>
      </w:r>
      <w:bookmarkEnd w:id="42"/>
      <w:r w:rsidRPr="00D3464B">
        <w:t xml:space="preserve"> an ephemeris in</w:t>
      </w:r>
      <w:r w:rsidRPr="00D3464B">
        <w:rPr>
          <w:b/>
          <w:bCs/>
        </w:rPr>
        <w:t xml:space="preserve"> </w:t>
      </w:r>
      <w:r w:rsidRPr="002B4972">
        <w:rPr>
          <w:rStyle w:val="sourcecode"/>
        </w:rPr>
        <w:t>iflag</w:t>
      </w:r>
      <w:r w:rsidRPr="00D3464B">
        <w:t xml:space="preserve">, </w:t>
      </w:r>
      <w:r w:rsidRPr="00B248F1">
        <w:rPr>
          <w:rStyle w:val="functions"/>
        </w:rPr>
        <w:t>swe_calc()</w:t>
      </w:r>
      <w:r w:rsidRPr="00D3464B">
        <w:t xml:space="preserve"> tries to compute a Swiss Ephemeris position. If it does not find the required Swiss Ephemeris file either, it computes a Moshier position.</w:t>
      </w:r>
    </w:p>
    <w:p w14:paraId="65E76C62" w14:textId="77777777" w:rsidR="00283E02" w:rsidRDefault="00BF3510" w:rsidP="001555B8">
      <w:pPr>
        <w:pStyle w:val="berschrift3"/>
      </w:pPr>
      <w:bookmarkStart w:id="43" w:name="_Hlk477321274"/>
      <w:bookmarkStart w:id="44" w:name="_Toc58481323"/>
      <w:r w:rsidRPr="00D3464B">
        <w:lastRenderedPageBreak/>
        <w:t>Speed flag</w:t>
      </w:r>
      <w:bookmarkEnd w:id="43"/>
      <w:bookmarkEnd w:id="44"/>
    </w:p>
    <w:p w14:paraId="7A35DA31" w14:textId="77777777" w:rsidR="00283E02" w:rsidRDefault="00BF3510" w:rsidP="00CC1B5C">
      <w:r w:rsidRPr="00B248F1">
        <w:rPr>
          <w:rStyle w:val="functions"/>
        </w:rPr>
        <w:t>Swe_calc()</w:t>
      </w:r>
      <w:r w:rsidRPr="00D3464B">
        <w:rPr>
          <w:i/>
          <w:iCs/>
        </w:rPr>
        <w:t xml:space="preserve"> </w:t>
      </w:r>
      <w:r w:rsidRPr="00D3464B">
        <w:t xml:space="preserve">does not compute speed if you do not add the speed flag </w:t>
      </w:r>
      <w:r w:rsidRPr="002B4972">
        <w:rPr>
          <w:rStyle w:val="sourcecode"/>
        </w:rPr>
        <w:t>SEFLG_SPEED</w:t>
      </w:r>
      <w:r w:rsidRPr="00D3464B">
        <w:t>. E.g.</w:t>
      </w:r>
    </w:p>
    <w:p w14:paraId="7F008DE5" w14:textId="77777777" w:rsidR="00283E02" w:rsidRPr="002B4972" w:rsidRDefault="00BF3510" w:rsidP="00CC1B5C">
      <w:pPr>
        <w:rPr>
          <w:rStyle w:val="sourcecode"/>
        </w:rPr>
      </w:pPr>
      <w:r w:rsidRPr="002B4972">
        <w:rPr>
          <w:rStyle w:val="sourcecode"/>
        </w:rPr>
        <w:t>iflag |= SEFLG_SPEED;</w:t>
      </w:r>
    </w:p>
    <w:p w14:paraId="53509362" w14:textId="77777777" w:rsidR="00283E02" w:rsidRDefault="00BF3510" w:rsidP="00CC1B5C">
      <w:r w:rsidRPr="00D3464B">
        <w:t>The computation of speed is usually cheap, so you may set this bit by default even if you do not need the speed.</w:t>
      </w:r>
    </w:p>
    <w:p w14:paraId="553306EB" w14:textId="77777777" w:rsidR="00283E02" w:rsidRDefault="00BF3510" w:rsidP="001555B8">
      <w:pPr>
        <w:pStyle w:val="berschrift3"/>
      </w:pPr>
      <w:bookmarkStart w:id="45" w:name="_Hlk477321265"/>
      <w:bookmarkStart w:id="46" w:name="_Toc58481324"/>
      <w:r w:rsidRPr="00D3464B">
        <w:t>Coordinate systems</w:t>
      </w:r>
      <w:bookmarkEnd w:id="45"/>
      <w:r w:rsidRPr="00D3464B">
        <w:t>, degrees and radians</w:t>
      </w:r>
      <w:bookmarkEnd w:id="46"/>
    </w:p>
    <w:p w14:paraId="219D49ED" w14:textId="77777777" w:rsidR="00BF3510" w:rsidRPr="00D3464B" w:rsidRDefault="00BF3510" w:rsidP="002B4972">
      <w:pPr>
        <w:tabs>
          <w:tab w:val="left" w:pos="2552"/>
        </w:tabs>
      </w:pPr>
      <w:r w:rsidRPr="002B4972">
        <w:rPr>
          <w:rStyle w:val="sourcecode"/>
        </w:rPr>
        <w:t>SEFLG_EQUATORIAL</w:t>
      </w:r>
      <w:r w:rsidRPr="00D3464B">
        <w:tab/>
        <w:t xml:space="preserve">returns </w:t>
      </w:r>
      <w:bookmarkStart w:id="47" w:name="_Hlk477833734"/>
      <w:r w:rsidRPr="00D3464B">
        <w:t>equatorial positions</w:t>
      </w:r>
      <w:bookmarkEnd w:id="47"/>
      <w:r w:rsidRPr="00D3464B">
        <w:t>: r</w:t>
      </w:r>
      <w:r w:rsidR="003D7DDF" w:rsidRPr="00D3464B">
        <w:t xml:space="preserve">ight </w:t>
      </w:r>
      <w:r w:rsidRPr="00D3464B">
        <w:t>ascension and declination.</w:t>
      </w:r>
    </w:p>
    <w:p w14:paraId="2A29D9CC" w14:textId="77777777" w:rsidR="00BF3510" w:rsidRPr="00D3464B" w:rsidRDefault="00BF3510" w:rsidP="002B4972">
      <w:pPr>
        <w:tabs>
          <w:tab w:val="left" w:pos="2552"/>
        </w:tabs>
      </w:pPr>
      <w:r w:rsidRPr="002B4972">
        <w:rPr>
          <w:rStyle w:val="sourcecode"/>
        </w:rPr>
        <w:t>SEFLG_XYZ</w:t>
      </w:r>
      <w:r w:rsidRPr="00D3464B">
        <w:tab/>
        <w:t xml:space="preserve">returns </w:t>
      </w:r>
      <w:bookmarkStart w:id="48" w:name="_Hlk477833826"/>
      <w:r w:rsidRPr="00D3464B">
        <w:t xml:space="preserve">x, y, z </w:t>
      </w:r>
      <w:bookmarkEnd w:id="48"/>
      <w:r w:rsidRPr="00D3464B">
        <w:t>coordinates instead of longitude, latitude, and distance.</w:t>
      </w:r>
    </w:p>
    <w:p w14:paraId="229532A4" w14:textId="77777777" w:rsidR="00283E02" w:rsidRDefault="00BF3510" w:rsidP="002B4972">
      <w:pPr>
        <w:tabs>
          <w:tab w:val="left" w:pos="2552"/>
        </w:tabs>
      </w:pPr>
      <w:r w:rsidRPr="002B4972">
        <w:rPr>
          <w:rStyle w:val="sourcecode"/>
        </w:rPr>
        <w:t>SEFLG_RADIANS</w:t>
      </w:r>
      <w:r w:rsidRPr="00D3464B">
        <w:tab/>
        <w:t xml:space="preserve">returns position in </w:t>
      </w:r>
      <w:bookmarkStart w:id="49" w:name="_Hlk477833841"/>
      <w:r w:rsidRPr="00D3464B">
        <w:t>radians, not degrees</w:t>
      </w:r>
      <w:bookmarkEnd w:id="49"/>
      <w:r w:rsidRPr="00D3464B">
        <w:t>.</w:t>
      </w:r>
    </w:p>
    <w:p w14:paraId="50C474A6" w14:textId="77777777" w:rsidR="00BF3510" w:rsidRPr="00D3464B" w:rsidRDefault="00BF3510" w:rsidP="00CC1B5C">
      <w:r w:rsidRPr="00D3464B">
        <w:t>E.g. to compute r</w:t>
      </w:r>
      <w:r w:rsidR="003D7DDF" w:rsidRPr="00D3464B">
        <w:t xml:space="preserve">ight </w:t>
      </w:r>
      <w:r w:rsidRPr="00D3464B">
        <w:t>ascension and declination, write:</w:t>
      </w:r>
    </w:p>
    <w:p w14:paraId="1BBBF18D" w14:textId="77777777" w:rsidR="00283E02" w:rsidRDefault="00BF3510" w:rsidP="00CC1B5C">
      <w:pPr>
        <w:rPr>
          <w:rStyle w:val="sourcecode"/>
        </w:rPr>
      </w:pPr>
      <w:r w:rsidRPr="00597461">
        <w:rPr>
          <w:rStyle w:val="sourcecode"/>
        </w:rPr>
        <w:t>iflag = SEFLG_SWIEPH | SEFLG_SPEED | SEFLG_EQUATORIAL;</w:t>
      </w:r>
    </w:p>
    <w:p w14:paraId="142E819F" w14:textId="77777777" w:rsidR="00283E02" w:rsidRDefault="002B4972" w:rsidP="00CC1B5C">
      <w:r w:rsidRPr="008C39AD">
        <w:rPr>
          <w:b/>
          <w:bCs/>
          <w:color w:val="FF0000"/>
        </w:rPr>
        <w:t>NOTE</w:t>
      </w:r>
      <w:r w:rsidRPr="00D3464B">
        <w:t xml:space="preserve"> </w:t>
      </w:r>
      <w:r w:rsidR="00102A1F" w:rsidRPr="00D3464B">
        <w:t xml:space="preserve">concerning equatorial coordinates: With sidereal modes </w:t>
      </w:r>
      <w:r w:rsidR="00102A1F" w:rsidRPr="002B4972">
        <w:rPr>
          <w:rStyle w:val="sourcecode"/>
        </w:rPr>
        <w:t>SE_SIDM_J2000</w:t>
      </w:r>
      <w:r w:rsidR="00102A1F" w:rsidRPr="00D3464B">
        <w:t xml:space="preserve">, </w:t>
      </w:r>
      <w:r w:rsidR="00102A1F" w:rsidRPr="002B4972">
        <w:rPr>
          <w:rStyle w:val="sourcecode"/>
        </w:rPr>
        <w:t>SE_SIDM_B1950</w:t>
      </w:r>
      <w:r w:rsidR="00102A1F" w:rsidRPr="00D3464B">
        <w:t xml:space="preserve">, </w:t>
      </w:r>
      <w:r w:rsidR="00102A1F" w:rsidRPr="002B4972">
        <w:rPr>
          <w:rStyle w:val="sourcecode"/>
        </w:rPr>
        <w:t>SE_SIDM_J1900</w:t>
      </w:r>
      <w:r w:rsidR="00102A1F" w:rsidRPr="00D3464B">
        <w:t xml:space="preserve">, </w:t>
      </w:r>
      <w:r w:rsidR="00102A1F" w:rsidRPr="002B4972">
        <w:rPr>
          <w:rStyle w:val="sourcecode"/>
        </w:rPr>
        <w:t>SE_SIDM_GALALIGN_MARDYKS</w:t>
      </w:r>
      <w:r w:rsidR="00102A1F" w:rsidRPr="00D3464B">
        <w:t xml:space="preserve"> or if the sidereal flag </w:t>
      </w:r>
      <w:r w:rsidR="00102A1F" w:rsidRPr="002B4972">
        <w:rPr>
          <w:rStyle w:val="sourcecode"/>
        </w:rPr>
        <w:t>SE_SIDBIT_ECL_T0</w:t>
      </w:r>
      <w:r w:rsidR="00102A1F" w:rsidRPr="00D3464B">
        <w:t xml:space="preserve"> is set, the function provides right ascension and declination relative to the mean equinox of the reference epoch (J2000, B1950, J1900, etc.).</w:t>
      </w:r>
    </w:p>
    <w:p w14:paraId="572F6A9B" w14:textId="679843B4" w:rsidR="00283E02" w:rsidRDefault="00102A1F" w:rsidP="00CC1B5C">
      <w:r w:rsidRPr="00D3464B">
        <w:t xml:space="preserve">With other sidereal modes or </w:t>
      </w:r>
      <w:r w:rsidR="00FE0B96">
        <w:t>ayanamsha</w:t>
      </w:r>
      <w:r w:rsidR="00D90815">
        <w:t xml:space="preserve">s </w:t>
      </w:r>
      <w:r w:rsidRPr="00D3464B">
        <w:t>right ascension and declination are given relative to the mean equinox of date.</w:t>
      </w:r>
    </w:p>
    <w:p w14:paraId="51199ED7" w14:textId="77777777" w:rsidR="00BF3510" w:rsidRPr="00D3464B" w:rsidRDefault="00BF3510" w:rsidP="001555B8">
      <w:pPr>
        <w:pStyle w:val="berschrift3"/>
      </w:pPr>
      <w:bookmarkStart w:id="50" w:name="_Toc58481325"/>
      <w:r w:rsidRPr="00D3464B">
        <w:t>Specialties (going beyond common interest)</w:t>
      </w:r>
      <w:bookmarkEnd w:id="50"/>
    </w:p>
    <w:p w14:paraId="5EEF7279" w14:textId="77777777" w:rsidR="00BF3510" w:rsidRPr="005E172D" w:rsidRDefault="00BF3510" w:rsidP="00187618">
      <w:pPr>
        <w:pStyle w:val="berschrift4"/>
      </w:pPr>
      <w:bookmarkStart w:id="51" w:name="_Hlk477321411"/>
      <w:r w:rsidRPr="00187618">
        <w:t>True</w:t>
      </w:r>
      <w:r w:rsidRPr="005E172D">
        <w:t xml:space="preserve"> or apparent positions</w:t>
      </w:r>
      <w:bookmarkEnd w:id="51"/>
    </w:p>
    <w:p w14:paraId="23077A07" w14:textId="77777777" w:rsidR="00BF3510" w:rsidRPr="00D3464B" w:rsidRDefault="00BF3510" w:rsidP="00CC1B5C">
      <w:r w:rsidRPr="00D3464B">
        <w:t xml:space="preserve">Common ephemerides supply </w:t>
      </w:r>
      <w:bookmarkStart w:id="52" w:name="_Hlk477833007"/>
      <w:r w:rsidRPr="00D3464B">
        <w:t>apparent</w:t>
      </w:r>
      <w:bookmarkEnd w:id="52"/>
      <w:r w:rsidRPr="00D3464B">
        <w:t xml:space="preserve"> geocentric positions. Since the journey of the light from a planet to the </w:t>
      </w:r>
      <w:r w:rsidR="009B68B0">
        <w:t>Earth</w:t>
      </w:r>
      <w:r w:rsidRPr="00D3464B">
        <w:t xml:space="preserve"> takes some time, the planets are never seen where they actually are, but where they were a few minutes or hours before. Astrology uses to work with the positions </w:t>
      </w:r>
      <w:r w:rsidRPr="00D3464B">
        <w:rPr>
          <w:b/>
          <w:bCs/>
        </w:rPr>
        <w:t>we see</w:t>
      </w:r>
      <w:r w:rsidRPr="00D3464B">
        <w:t xml:space="preserve">. </w:t>
      </w:r>
      <w:r w:rsidR="007F40B2">
        <w:t>(</w:t>
      </w:r>
      <w:r w:rsidRPr="00D3464B">
        <w:t xml:space="preserve">More precisely: with the positions we would see, if we stood at the center of the </w:t>
      </w:r>
      <w:r w:rsidR="009B68B0">
        <w:t>Earth</w:t>
      </w:r>
      <w:r w:rsidRPr="00D3464B">
        <w:t xml:space="preserve"> and could see the sky. Actually, the geographical position of the observer could be of importance as well and </w:t>
      </w:r>
      <w:hyperlink w:anchor="_Hlk477833975" w:history="1">
        <w:r w:rsidRPr="007C1E9D">
          <w:rPr>
            <w:rStyle w:val="Hyperlink"/>
          </w:rPr>
          <w:t>topocentric positions</w:t>
        </w:r>
      </w:hyperlink>
      <w:r w:rsidRPr="00D3464B">
        <w:rPr>
          <w:i/>
          <w:iCs/>
        </w:rPr>
        <w:t xml:space="preserve"> </w:t>
      </w:r>
      <w:r w:rsidRPr="00D3464B">
        <w:t xml:space="preserve">could be computed, but this is usually not taken into account in astrology.). The geocentric position for the </w:t>
      </w:r>
      <w:r w:rsidR="009B68B0">
        <w:t>Earth</w:t>
      </w:r>
      <w:r w:rsidRPr="00D3464B">
        <w:t xml:space="preserve"> (</w:t>
      </w:r>
      <w:r w:rsidRPr="005E172D">
        <w:rPr>
          <w:rStyle w:val="sourcecode"/>
        </w:rPr>
        <w:t>SE_</w:t>
      </w:r>
      <w:r w:rsidR="009B68B0">
        <w:rPr>
          <w:rStyle w:val="sourcecode"/>
        </w:rPr>
        <w:t>EARTH</w:t>
      </w:r>
      <w:r w:rsidRPr="00D3464B">
        <w:t>) is returned as zero.</w:t>
      </w:r>
    </w:p>
    <w:p w14:paraId="70E131DC" w14:textId="77777777" w:rsidR="00BF3510" w:rsidRPr="00D3464B" w:rsidRDefault="00BF3510" w:rsidP="00CC1B5C">
      <w:pPr>
        <w:rPr>
          <w:color w:val="000080"/>
        </w:rPr>
      </w:pPr>
      <w:r w:rsidRPr="00D3464B">
        <w:t xml:space="preserve">To compute the </w:t>
      </w:r>
      <w:bookmarkStart w:id="53" w:name="_Hlk477834072"/>
      <w:r w:rsidRPr="00D3464B">
        <w:rPr>
          <w:b/>
          <w:bCs/>
        </w:rPr>
        <w:t>true</w:t>
      </w:r>
      <w:r w:rsidRPr="00D3464B">
        <w:rPr>
          <w:i/>
          <w:iCs/>
        </w:rPr>
        <w:t xml:space="preserve"> </w:t>
      </w:r>
      <w:r w:rsidRPr="00D3464B">
        <w:t>geometrical position</w:t>
      </w:r>
      <w:bookmarkEnd w:id="53"/>
      <w:r w:rsidRPr="00D3464B">
        <w:t xml:space="preserve"> of a planet, disregarding light-time, you have to add the flag </w:t>
      </w:r>
      <w:r w:rsidRPr="005E172D">
        <w:rPr>
          <w:rStyle w:val="sourcecode"/>
        </w:rPr>
        <w:t>SEFLG_TRUEPOS</w:t>
      </w:r>
      <w:r w:rsidRPr="00D3464B">
        <w:rPr>
          <w:color w:val="000080"/>
        </w:rPr>
        <w:t>.</w:t>
      </w:r>
    </w:p>
    <w:p w14:paraId="0A42C487" w14:textId="77777777" w:rsidR="00BF3510" w:rsidRPr="005E172D" w:rsidRDefault="00BF3510" w:rsidP="00187618">
      <w:pPr>
        <w:pStyle w:val="berschrift4"/>
      </w:pPr>
      <w:bookmarkStart w:id="54" w:name="_Hlk477321643"/>
      <w:r w:rsidRPr="005E172D">
        <w:t>Topocentric positions</w:t>
      </w:r>
      <w:bookmarkEnd w:id="54"/>
    </w:p>
    <w:p w14:paraId="3E7A2F68" w14:textId="77777777" w:rsidR="00BF3510" w:rsidRDefault="00BF3510" w:rsidP="00CC1B5C">
      <w:r w:rsidRPr="00D3464B">
        <w:t xml:space="preserve">To compute </w:t>
      </w:r>
      <w:bookmarkStart w:id="55" w:name="_Hlk477833975"/>
      <w:r w:rsidRPr="00D3464B">
        <w:t>topocentric positions</w:t>
      </w:r>
      <w:bookmarkEnd w:id="55"/>
      <w:r w:rsidRPr="00D3464B">
        <w:t xml:space="preserve">, i.e. positions referred to the place of the observer (the birth place) rather than to the center of the </w:t>
      </w:r>
      <w:r w:rsidR="009B68B0">
        <w:t>Earth</w:t>
      </w:r>
      <w:r w:rsidRPr="00D3464B">
        <w:t>, do as follows:</w:t>
      </w:r>
    </w:p>
    <w:p w14:paraId="707983BE" w14:textId="77777777" w:rsidR="00BF3510" w:rsidRPr="00D3464B" w:rsidRDefault="00BF3510" w:rsidP="00DE5833">
      <w:pPr>
        <w:pStyle w:val="ListBullet1"/>
        <w:numPr>
          <w:ilvl w:val="0"/>
          <w:numId w:val="7"/>
        </w:numPr>
        <w:ind w:left="284" w:hanging="283"/>
      </w:pPr>
      <w:r w:rsidRPr="009D1B3D">
        <w:t>call</w:t>
      </w:r>
      <w:r w:rsidRPr="00D3464B">
        <w:t xml:space="preserve"> </w:t>
      </w:r>
      <w:r w:rsidRPr="00DD4633">
        <w:rPr>
          <w:rStyle w:val="functions"/>
        </w:rPr>
        <w:t>swe_set_topo</w:t>
      </w:r>
      <w:r w:rsidRPr="009D1B3D">
        <w:t>(geo_lon, geo_lat, altitude_above_sea)</w:t>
      </w:r>
      <w:r w:rsidR="00446B06">
        <w:t xml:space="preserve"> </w:t>
      </w:r>
      <w:r w:rsidRPr="00D3464B">
        <w:t>(The</w:t>
      </w:r>
      <w:r w:rsidR="00544076" w:rsidRPr="00D3464B">
        <w:t xml:space="preserve"> geographic</w:t>
      </w:r>
      <w:r w:rsidRPr="00D3464B">
        <w:t xml:space="preserve"> longitude and latitude must be in </w:t>
      </w:r>
      <w:r w:rsidRPr="009D1B3D">
        <w:t>degrees</w:t>
      </w:r>
      <w:r w:rsidRPr="00D3464B">
        <w:t xml:space="preserve">, the altitude in </w:t>
      </w:r>
      <w:r w:rsidRPr="009D1B3D">
        <w:t>meters</w:t>
      </w:r>
      <w:r w:rsidRPr="00D3464B">
        <w:t>.)</w:t>
      </w:r>
    </w:p>
    <w:p w14:paraId="00BFFD7F" w14:textId="77777777" w:rsidR="00BF3510" w:rsidRPr="00DD4633" w:rsidRDefault="00BF3510" w:rsidP="00DE5833">
      <w:pPr>
        <w:pStyle w:val="ListBullet1"/>
        <w:numPr>
          <w:ilvl w:val="0"/>
          <w:numId w:val="7"/>
        </w:numPr>
        <w:ind w:left="284" w:hanging="283"/>
      </w:pPr>
      <w:r w:rsidRPr="00D3464B">
        <w:t xml:space="preserve">add the flag </w:t>
      </w:r>
      <w:r w:rsidRPr="00DD4633">
        <w:rPr>
          <w:rStyle w:val="sourcecode"/>
        </w:rPr>
        <w:t>SEFLG_TOPOCTR</w:t>
      </w:r>
      <w:r w:rsidRPr="00D3464B">
        <w:t xml:space="preserve"> to</w:t>
      </w:r>
      <w:r w:rsidRPr="00DD4633">
        <w:t xml:space="preserve"> iflag</w:t>
      </w:r>
    </w:p>
    <w:p w14:paraId="606CB326" w14:textId="77777777" w:rsidR="00BF3510" w:rsidRPr="00D3464B" w:rsidRDefault="00BF3510" w:rsidP="00DE5833">
      <w:pPr>
        <w:pStyle w:val="ListBullet1"/>
        <w:numPr>
          <w:ilvl w:val="0"/>
          <w:numId w:val="7"/>
        </w:numPr>
        <w:ind w:left="284" w:hanging="283"/>
      </w:pPr>
      <w:r w:rsidRPr="00D3464B">
        <w:t xml:space="preserve">call </w:t>
      </w:r>
      <w:r w:rsidRPr="00DD4633">
        <w:rPr>
          <w:rStyle w:val="functions"/>
        </w:rPr>
        <w:t>swe_calc</w:t>
      </w:r>
      <w:r w:rsidRPr="00D3464B">
        <w:t>(...)</w:t>
      </w:r>
    </w:p>
    <w:p w14:paraId="4521939E" w14:textId="77777777" w:rsidR="00BF3510" w:rsidRPr="005E172D" w:rsidRDefault="00BF3510" w:rsidP="00187618">
      <w:pPr>
        <w:pStyle w:val="berschrift4"/>
      </w:pPr>
      <w:bookmarkStart w:id="56" w:name="_Hlk477321658"/>
      <w:r w:rsidRPr="005E172D">
        <w:t>Heliocentric positions</w:t>
      </w:r>
      <w:bookmarkEnd w:id="56"/>
    </w:p>
    <w:p w14:paraId="3428FF66" w14:textId="77777777" w:rsidR="00BF3510" w:rsidRPr="00D3464B" w:rsidRDefault="00BF3510" w:rsidP="00CC1B5C">
      <w:pPr>
        <w:rPr>
          <w:color w:val="000080"/>
        </w:rPr>
      </w:pPr>
      <w:r w:rsidRPr="00D3464B">
        <w:t xml:space="preserve">To compute a heliocentric position, add </w:t>
      </w:r>
      <w:r w:rsidRPr="005E172D">
        <w:rPr>
          <w:rStyle w:val="sourcecode"/>
        </w:rPr>
        <w:t>SEFLG_HELCTR</w:t>
      </w:r>
      <w:r w:rsidRPr="00D3464B">
        <w:rPr>
          <w:color w:val="000080"/>
        </w:rPr>
        <w:t>.</w:t>
      </w:r>
    </w:p>
    <w:p w14:paraId="23DAAE38" w14:textId="77777777" w:rsidR="00BF3510" w:rsidRPr="00D3464B" w:rsidRDefault="00BF3510" w:rsidP="00CC1B5C">
      <w:r w:rsidRPr="00D3464B">
        <w:t xml:space="preserve">A heliocentric position can be computed for all planets including the moon. For the </w:t>
      </w:r>
      <w:r w:rsidRPr="00FE3C22">
        <w:rPr>
          <w:rStyle w:val="FileName"/>
        </w:rPr>
        <w:t>sun, lunar nodes</w:t>
      </w:r>
      <w:r w:rsidRPr="00D3464B">
        <w:t xml:space="preserve"> and </w:t>
      </w:r>
      <w:r w:rsidRPr="00FE3C22">
        <w:rPr>
          <w:rStyle w:val="FileName"/>
        </w:rPr>
        <w:t>lunar apogees</w:t>
      </w:r>
      <w:r w:rsidRPr="00D3464B">
        <w:t xml:space="preserve"> the coordinates are returned as zero; </w:t>
      </w:r>
      <w:r w:rsidRPr="00D3464B">
        <w:rPr>
          <w:b/>
          <w:bCs/>
        </w:rPr>
        <w:t>no error message appears</w:t>
      </w:r>
      <w:r w:rsidRPr="00D3464B">
        <w:t>.</w:t>
      </w:r>
    </w:p>
    <w:p w14:paraId="175A5CBC" w14:textId="77777777" w:rsidR="00BF3510" w:rsidRPr="005E172D" w:rsidRDefault="00BF3510" w:rsidP="00187618">
      <w:pPr>
        <w:pStyle w:val="berschrift4"/>
      </w:pPr>
      <w:bookmarkStart w:id="57" w:name="_Hlk477321673"/>
      <w:r w:rsidRPr="005E172D">
        <w:t>Barycentric positions</w:t>
      </w:r>
      <w:bookmarkEnd w:id="57"/>
    </w:p>
    <w:p w14:paraId="00A4493B" w14:textId="77777777" w:rsidR="00BF3510" w:rsidRPr="00D3464B" w:rsidRDefault="00BF3510" w:rsidP="00CC1B5C">
      <w:r w:rsidRPr="005E172D">
        <w:rPr>
          <w:rStyle w:val="sourcecode"/>
        </w:rPr>
        <w:t>SEFLG_BARYCTR</w:t>
      </w:r>
      <w:r w:rsidRPr="00D3464B">
        <w:t xml:space="preserve"> yields coordinates as referred to the solar system barycenter. However, this option </w:t>
      </w:r>
      <w:r w:rsidRPr="005E172D">
        <w:rPr>
          <w:b/>
          <w:bCs/>
        </w:rPr>
        <w:t>is not completely implemented</w:t>
      </w:r>
      <w:r w:rsidRPr="00D3464B">
        <w:t>.</w:t>
      </w:r>
      <w:r w:rsidR="00446B06">
        <w:t xml:space="preserve"> </w:t>
      </w:r>
      <w:r w:rsidRPr="00D3464B">
        <w:t>It was used for program tests during development.</w:t>
      </w:r>
      <w:r w:rsidR="00446B06">
        <w:t xml:space="preserve"> </w:t>
      </w:r>
      <w:r w:rsidRPr="00D3464B">
        <w:t xml:space="preserve">It works only with the JPL and the Swiss Ephemeris, </w:t>
      </w:r>
      <w:r w:rsidRPr="00D3464B">
        <w:rPr>
          <w:b/>
          <w:bCs/>
        </w:rPr>
        <w:t>not with the Moshier</w:t>
      </w:r>
      <w:r w:rsidRPr="00D3464B">
        <w:t xml:space="preserve"> ephemeris; and </w:t>
      </w:r>
      <w:r w:rsidRPr="00D3464B">
        <w:rPr>
          <w:b/>
          <w:bCs/>
        </w:rPr>
        <w:t>only with physical bodies</w:t>
      </w:r>
      <w:r w:rsidRPr="00D3464B">
        <w:t>, but not with the nodes and the apogees.</w:t>
      </w:r>
    </w:p>
    <w:p w14:paraId="399A0100" w14:textId="77777777" w:rsidR="00BF3510" w:rsidRPr="00D3464B" w:rsidRDefault="00BF3510" w:rsidP="00CC1B5C">
      <w:r w:rsidRPr="00D3464B">
        <w:t>Moreover, the barycentric Sun of Swiss Ephemeris has ”only” a precision of 0.1”. Higher accuracy would have taken a lot of storage, on the other hand it is not needed for precise geocentric and heliocentric positions. For more precise barycentric positions the JPL ephemeris file should be used.</w:t>
      </w:r>
    </w:p>
    <w:p w14:paraId="6425290D" w14:textId="77777777" w:rsidR="00BF3510" w:rsidRPr="00D3464B" w:rsidRDefault="00BF3510" w:rsidP="00CC1B5C">
      <w:r w:rsidRPr="00D3464B">
        <w:t xml:space="preserve">A barycentric position can be computed </w:t>
      </w:r>
      <w:r w:rsidRPr="00FE3C22">
        <w:rPr>
          <w:rStyle w:val="FileName"/>
        </w:rPr>
        <w:t>for all planets</w:t>
      </w:r>
      <w:r w:rsidRPr="00D3464B">
        <w:t xml:space="preserve"> including the sun and moon. For the lunar nodes and lunar apogees the coordinates are returned as zero; no error message appears.</w:t>
      </w:r>
    </w:p>
    <w:p w14:paraId="00A4CB0B" w14:textId="77777777" w:rsidR="00BF3510" w:rsidRPr="005E172D" w:rsidRDefault="00BF3510" w:rsidP="00187618">
      <w:pPr>
        <w:pStyle w:val="berschrift4"/>
      </w:pPr>
      <w:bookmarkStart w:id="58" w:name="_Hlk477321696"/>
      <w:r w:rsidRPr="005E172D">
        <w:lastRenderedPageBreak/>
        <w:t>Astrometric positions</w:t>
      </w:r>
      <w:bookmarkEnd w:id="58"/>
    </w:p>
    <w:p w14:paraId="4D0E0703" w14:textId="77777777" w:rsidR="00BF3510" w:rsidRPr="00D3464B" w:rsidRDefault="00BF3510" w:rsidP="00CC1B5C">
      <w:r w:rsidRPr="00D3464B">
        <w:t xml:space="preserve">For astrometric positions, which are sometimes given in the Astronomical Almanac, the light-time correction is computed, but annual aberration and the light-deflection by the sun neglected. This can be done with </w:t>
      </w:r>
      <w:r w:rsidRPr="005E172D">
        <w:rPr>
          <w:rStyle w:val="sourcecode"/>
        </w:rPr>
        <w:t>SEFLG_NOABERR</w:t>
      </w:r>
      <w:r w:rsidRPr="00D3464B">
        <w:t xml:space="preserve"> and </w:t>
      </w:r>
      <w:r w:rsidRPr="005E172D">
        <w:rPr>
          <w:rStyle w:val="sourcecode"/>
        </w:rPr>
        <w:t>SEFLG_NOGDEFL</w:t>
      </w:r>
      <w:r w:rsidRPr="00D3464B">
        <w:t xml:space="preserve">. For positions related to the mean equinox of 2000, you must set </w:t>
      </w:r>
      <w:r w:rsidRPr="005E172D">
        <w:rPr>
          <w:rStyle w:val="sourcecode"/>
        </w:rPr>
        <w:t>SEFLG_J2000</w:t>
      </w:r>
      <w:r w:rsidRPr="00D3464B">
        <w:t xml:space="preserve"> and </w:t>
      </w:r>
      <w:r w:rsidRPr="005E172D">
        <w:rPr>
          <w:rStyle w:val="sourcecode"/>
        </w:rPr>
        <w:t>SEFLG_NONUT</w:t>
      </w:r>
      <w:r w:rsidRPr="00D3464B">
        <w:t>, as well.</w:t>
      </w:r>
    </w:p>
    <w:p w14:paraId="2E2FE9C4" w14:textId="77777777" w:rsidR="00BF3510" w:rsidRPr="005E172D" w:rsidRDefault="00BF3510" w:rsidP="00187618">
      <w:pPr>
        <w:pStyle w:val="berschrift4"/>
      </w:pPr>
      <w:bookmarkStart w:id="59" w:name="_Hlk477321511"/>
      <w:r w:rsidRPr="005E172D">
        <w:t xml:space="preserve">True or mean </w:t>
      </w:r>
      <w:bookmarkStart w:id="60" w:name="_Hlk477833149"/>
      <w:r w:rsidRPr="005E172D">
        <w:t>equinox of date</w:t>
      </w:r>
      <w:bookmarkEnd w:id="59"/>
      <w:bookmarkEnd w:id="60"/>
    </w:p>
    <w:p w14:paraId="7F27C3D0" w14:textId="77777777" w:rsidR="00BF3510" w:rsidRPr="00D3464B" w:rsidRDefault="000C756D" w:rsidP="00CC1B5C">
      <w:r>
        <w:rPr>
          <w:rStyle w:val="functions"/>
        </w:rPr>
        <w:t>s</w:t>
      </w:r>
      <w:r w:rsidR="00BF3510" w:rsidRPr="00B248F1">
        <w:rPr>
          <w:rStyle w:val="functions"/>
        </w:rPr>
        <w:t>we_calc()</w:t>
      </w:r>
      <w:r w:rsidR="00BF3510" w:rsidRPr="00D3464B">
        <w:t xml:space="preserve"> usually computes the positions as referred to the true equinox of the date </w:t>
      </w:r>
      <w:r w:rsidR="007F40B2">
        <w:t>(</w:t>
      </w:r>
      <w:r w:rsidR="00BF3510" w:rsidRPr="00D3464B">
        <w:t>i.e. with nutation</w:t>
      </w:r>
      <w:r w:rsidR="007F40B2">
        <w:t>)</w:t>
      </w:r>
      <w:r w:rsidR="00BF3510" w:rsidRPr="00D3464B">
        <w:t xml:space="preserve">. If you want the mean equinox, you can turn nutation off, using the flag bit </w:t>
      </w:r>
      <w:r w:rsidR="00BF3510" w:rsidRPr="000C756D">
        <w:rPr>
          <w:rStyle w:val="sourcecode"/>
        </w:rPr>
        <w:t>SEFLG_NONUT</w:t>
      </w:r>
      <w:r w:rsidR="00BF3510" w:rsidRPr="00D3464B">
        <w:t>.</w:t>
      </w:r>
    </w:p>
    <w:p w14:paraId="33900AEF" w14:textId="77777777" w:rsidR="00BF3510" w:rsidRPr="005E172D" w:rsidRDefault="00BF3510" w:rsidP="00187618">
      <w:pPr>
        <w:pStyle w:val="berschrift4"/>
      </w:pPr>
      <w:bookmarkStart w:id="61" w:name="_Hlk477321486"/>
      <w:r w:rsidRPr="005E172D">
        <w:t>J2000 positions</w:t>
      </w:r>
      <w:bookmarkEnd w:id="61"/>
      <w:r w:rsidRPr="005E172D">
        <w:t xml:space="preserve"> and positions referred to other equinoxes</w:t>
      </w:r>
    </w:p>
    <w:p w14:paraId="38003CC7" w14:textId="77777777" w:rsidR="00BF3510" w:rsidRPr="00D3464B" w:rsidRDefault="000C756D" w:rsidP="00CC1B5C">
      <w:r>
        <w:rPr>
          <w:rStyle w:val="functions"/>
        </w:rPr>
        <w:t>s</w:t>
      </w:r>
      <w:r w:rsidR="00BF3510" w:rsidRPr="00B248F1">
        <w:rPr>
          <w:rStyle w:val="functions"/>
        </w:rPr>
        <w:t>we_calc()</w:t>
      </w:r>
      <w:r w:rsidR="00BF3510" w:rsidRPr="00D3464B">
        <w:t xml:space="preserve"> usually computes the positions as referred to the equinox of date. </w:t>
      </w:r>
      <w:r w:rsidR="00BF3510" w:rsidRPr="000C756D">
        <w:rPr>
          <w:rStyle w:val="sourcecode"/>
        </w:rPr>
        <w:t>SEFLG_J2000</w:t>
      </w:r>
      <w:r w:rsidR="00BF3510" w:rsidRPr="00D3464B">
        <w:t xml:space="preserve"> yields data referred to the equinox J2000. For positions referred to other equinoxes, </w:t>
      </w:r>
      <w:r w:rsidR="00BF3510" w:rsidRPr="000C756D">
        <w:rPr>
          <w:rStyle w:val="sourcecode"/>
        </w:rPr>
        <w:t>SEFLG_SIDEREAL</w:t>
      </w:r>
      <w:r w:rsidR="00BF3510" w:rsidRPr="00D3464B">
        <w:t xml:space="preserve"> has to be set and the equinox specified by </w:t>
      </w:r>
      <w:r w:rsidR="00BF3510" w:rsidRPr="00B248F1">
        <w:rPr>
          <w:rStyle w:val="functions"/>
        </w:rPr>
        <w:t>swe_set_sid_mode()</w:t>
      </w:r>
      <w:r w:rsidR="00BF3510" w:rsidRPr="00D3464B">
        <w:t>. For more information, read the description of this function.</w:t>
      </w:r>
    </w:p>
    <w:p w14:paraId="7C2882D8" w14:textId="77777777" w:rsidR="00BF3510" w:rsidRPr="005E172D" w:rsidRDefault="00BF3510" w:rsidP="00187618">
      <w:pPr>
        <w:pStyle w:val="berschrift4"/>
      </w:pPr>
      <w:bookmarkStart w:id="62" w:name="_Hlk477321473"/>
      <w:r w:rsidRPr="005E172D">
        <w:t>Sidereal positions</w:t>
      </w:r>
      <w:bookmarkEnd w:id="62"/>
    </w:p>
    <w:p w14:paraId="39308F88" w14:textId="1FBA8169" w:rsidR="00927EF2" w:rsidRPr="00D3464B" w:rsidRDefault="00BF3510" w:rsidP="00CC1B5C">
      <w:r w:rsidRPr="00D3464B">
        <w:t xml:space="preserve">To compute sidereal positions, set bit </w:t>
      </w:r>
      <w:r w:rsidRPr="000C756D">
        <w:rPr>
          <w:rStyle w:val="sourcecode"/>
        </w:rPr>
        <w:t>SEFLG_SIDEREAL</w:t>
      </w:r>
      <w:r w:rsidRPr="00D3464B">
        <w:t xml:space="preserve"> and use the function </w:t>
      </w:r>
      <w:r w:rsidRPr="00B248F1">
        <w:rPr>
          <w:rStyle w:val="functions"/>
        </w:rPr>
        <w:t>swe_set_sid_mode()</w:t>
      </w:r>
      <w:r w:rsidRPr="00D3464B">
        <w:t xml:space="preserve"> in order to define the </w:t>
      </w:r>
      <w:r w:rsidR="00FE0B96">
        <w:rPr>
          <w:rStyle w:val="sourcecode"/>
        </w:rPr>
        <w:t>ayanamsha</w:t>
      </w:r>
      <w:r w:rsidR="00D90815">
        <w:rPr>
          <w:rStyle w:val="sourcecode"/>
        </w:rPr>
        <w:t xml:space="preserve"> </w:t>
      </w:r>
      <w:r w:rsidRPr="00D3464B">
        <w:t>you want. For more information, read the description of this function.</w:t>
      </w:r>
    </w:p>
    <w:p w14:paraId="16FF2003" w14:textId="77777777" w:rsidR="00BF3510" w:rsidRPr="005E172D" w:rsidRDefault="00BF3510" w:rsidP="00187618">
      <w:pPr>
        <w:pStyle w:val="berschrift4"/>
      </w:pPr>
      <w:r w:rsidRPr="005E172D">
        <w:t>JPL Horizons positions</w:t>
      </w:r>
    </w:p>
    <w:p w14:paraId="547BD121" w14:textId="77777777" w:rsidR="00BF3510" w:rsidRPr="00D3464B" w:rsidRDefault="00BF3510" w:rsidP="00CC1B5C">
      <w:r w:rsidRPr="00D3464B">
        <w:t xml:space="preserve">For apparent positions of the planets, JPL Horizons follows a different approach from Astronomical Almanac and from the IERS Conventions 2003 and 2010. It uses the old precession models IAU 1976 (Lieske) and nutation IAU 1980 (Wahr) and corrects the resulting positions by adding daily-measured celestial pole offsets (delta_psi and delta_epsilon) to nutation. (IERS Conventions 1996, p. 22) While this approach is more accurate in some respect, it is not referred to the same reference frame. For more details see the general documentation of the Swiss Ephemeris in swisseph.doc or </w:t>
      </w:r>
      <w:hyperlink r:id="rId17" w:history="1">
        <w:r w:rsidR="00102A1F" w:rsidRPr="007C1E9D">
          <w:rPr>
            <w:rStyle w:val="Hyperlink"/>
          </w:rPr>
          <w:t>http://www.astro.com/swisseph/swisseph.htm</w:t>
        </w:r>
      </w:hyperlink>
      <w:r w:rsidRPr="00D3464B">
        <w:t>, ch. 2.1.2.2.</w:t>
      </w:r>
    </w:p>
    <w:p w14:paraId="2D12C81D" w14:textId="77777777" w:rsidR="00BF3510" w:rsidRPr="00D3464B" w:rsidRDefault="00BF3510" w:rsidP="00CC1B5C">
      <w:r w:rsidRPr="00D3464B">
        <w:t xml:space="preserve">Apparent positions of JPL Horizons can be reproduced with about 0.001 arcsec precision using the flag SEFLG_JPLHOR. For best accuracy, the daily </w:t>
      </w:r>
      <w:r w:rsidR="009B68B0">
        <w:t>Earth</w:t>
      </w:r>
      <w:r w:rsidRPr="00D3464B">
        <w:t xml:space="preserve"> orientation parameters (EOP) delta_psi and delta_eps relative to the IAU 1980 precession/nutation model must be downloaded and saved in the ephemeris path defined by swe_set_ephe_path(). The EOP files are found on the IERS website:</w:t>
      </w:r>
    </w:p>
    <w:p w14:paraId="4493D44E" w14:textId="77777777" w:rsidR="00BF3510" w:rsidRPr="007C1E9D" w:rsidRDefault="00C97A94" w:rsidP="00CC1B5C">
      <w:pPr>
        <w:rPr>
          <w:rStyle w:val="Hyperlink"/>
        </w:rPr>
      </w:pPr>
      <w:hyperlink r:id="rId18" w:history="1">
        <w:r w:rsidR="00BF3510" w:rsidRPr="007C1E9D">
          <w:rPr>
            <w:rStyle w:val="Hyperlink"/>
          </w:rPr>
          <w:t>http://www.iers.org/IERS/EN/DataProducts/</w:t>
        </w:r>
        <w:r w:rsidR="009B68B0" w:rsidRPr="007C1E9D">
          <w:rPr>
            <w:rStyle w:val="Hyperlink"/>
          </w:rPr>
          <w:t>Earth</w:t>
        </w:r>
        <w:r w:rsidR="00BF3510" w:rsidRPr="007C1E9D">
          <w:rPr>
            <w:rStyle w:val="Hyperlink"/>
          </w:rPr>
          <w:t>OrientationData/eop.html</w:t>
        </w:r>
      </w:hyperlink>
    </w:p>
    <w:p w14:paraId="76449105" w14:textId="77777777" w:rsidR="00BF3510" w:rsidRPr="00D3464B" w:rsidRDefault="00BF3510" w:rsidP="00CC1B5C">
      <w:r w:rsidRPr="00D3464B">
        <w:t>The following files are required:</w:t>
      </w:r>
    </w:p>
    <w:p w14:paraId="3F7C611B" w14:textId="77777777" w:rsidR="00BF3510" w:rsidRPr="00D3464B" w:rsidRDefault="00BF3510" w:rsidP="00CC1B5C">
      <w:r w:rsidRPr="00D3464B">
        <w:t>1. EOP 08 C04 (IAU1980) - one file (1962-now)</w:t>
      </w:r>
    </w:p>
    <w:p w14:paraId="21A61F0E" w14:textId="77777777" w:rsidR="00BF3510" w:rsidRPr="007C1E9D" w:rsidRDefault="00C97A94" w:rsidP="00CC1B5C">
      <w:pPr>
        <w:rPr>
          <w:rStyle w:val="Hyperlink"/>
        </w:rPr>
      </w:pPr>
      <w:hyperlink r:id="rId19" w:history="1">
        <w:r w:rsidR="00BF3510" w:rsidRPr="007C1E9D">
          <w:rPr>
            <w:rStyle w:val="Hyperlink"/>
          </w:rPr>
          <w:t>http://datacenter.iers.org/eop/-/somos/5Rgv/document/tx14iers.0z9/eopc04_08.62-now</w:t>
        </w:r>
      </w:hyperlink>
    </w:p>
    <w:p w14:paraId="7D02122E" w14:textId="77777777" w:rsidR="00BF3510" w:rsidRPr="00D3464B" w:rsidRDefault="00BF3510" w:rsidP="00CC1B5C">
      <w:r w:rsidRPr="00D3464B">
        <w:t>Put this file into your ephemeris path and rename it as “eop_1962_today.txt”.</w:t>
      </w:r>
    </w:p>
    <w:p w14:paraId="53807475" w14:textId="77777777" w:rsidR="00BF3510" w:rsidRPr="00D3464B" w:rsidRDefault="00BF3510" w:rsidP="00CC1B5C">
      <w:pPr>
        <w:rPr>
          <w:rFonts w:eastAsia="Arial Unicode MS"/>
          <w:lang w:eastAsia="de-DE"/>
        </w:rPr>
      </w:pPr>
      <w:r w:rsidRPr="00D3464B">
        <w:t>2. finals.data (IAU1980)</w:t>
      </w:r>
    </w:p>
    <w:p w14:paraId="02008F30" w14:textId="77777777" w:rsidR="00BF3510" w:rsidRPr="007C1E9D" w:rsidRDefault="00C97A94" w:rsidP="00CC1B5C">
      <w:pPr>
        <w:rPr>
          <w:rStyle w:val="Hyperlink"/>
        </w:rPr>
      </w:pPr>
      <w:hyperlink r:id="rId20" w:history="1">
        <w:r w:rsidR="00BF3510" w:rsidRPr="007C1E9D">
          <w:rPr>
            <w:rStyle w:val="Hyperlink"/>
          </w:rPr>
          <w:t>http://datacenter.iers.org/eop/-/somos/5Rgv/document/tx14iers.0q0/finals.data</w:t>
        </w:r>
      </w:hyperlink>
    </w:p>
    <w:p w14:paraId="6A81E061" w14:textId="77777777" w:rsidR="00BF3510" w:rsidRPr="00D3464B" w:rsidRDefault="00BF3510" w:rsidP="00CC1B5C">
      <w:r w:rsidRPr="00D3464B">
        <w:t>Put this file into your ephemeris path, too, and rename it as “eop_finals.txt”.</w:t>
      </w:r>
    </w:p>
    <w:p w14:paraId="1389CF12" w14:textId="77777777" w:rsidR="00BF3510" w:rsidRPr="00D3464B" w:rsidRDefault="00BF3510" w:rsidP="00CC1B5C">
      <w:r w:rsidRPr="00D3464B">
        <w:t xml:space="preserve">If the Swiss Ephemeris does not find these files, it defaults to </w:t>
      </w:r>
      <w:r w:rsidRPr="000C756D">
        <w:rPr>
          <w:rStyle w:val="sourcecode"/>
        </w:rPr>
        <w:t>SEFLG_JPLHORA</w:t>
      </w:r>
      <w:r w:rsidRPr="00D3464B">
        <w:t>, which is a very good approximation of Horizons, at least for 1962 to present.</w:t>
      </w:r>
    </w:p>
    <w:p w14:paraId="28D9AA40" w14:textId="77777777" w:rsidR="00BF3510" w:rsidRPr="00D3464B" w:rsidRDefault="00BF3510" w:rsidP="00CC1B5C">
      <w:r w:rsidRPr="000C756D">
        <w:rPr>
          <w:rStyle w:val="sourcecode"/>
        </w:rPr>
        <w:t>SEFLG_JPLHORA</w:t>
      </w:r>
      <w:r w:rsidRPr="00D3464B">
        <w:t xml:space="preserve"> can be used independently for the whole time range of the Swiss Ephemeris.</w:t>
      </w:r>
    </w:p>
    <w:p w14:paraId="41652261" w14:textId="77777777" w:rsidR="00BF3510" w:rsidRPr="00D3464B" w:rsidRDefault="00BF3510" w:rsidP="00CC1B5C">
      <w:r w:rsidRPr="00D3464B">
        <w:t>Note, the Horizons mode works only with planets and fixed stars. With lunar nodes and apsides, we use our standard methods.</w:t>
      </w:r>
    </w:p>
    <w:p w14:paraId="5FE4C7DE" w14:textId="77777777" w:rsidR="00BF3510" w:rsidRPr="00E04065" w:rsidRDefault="00BF3510" w:rsidP="00877D89">
      <w:pPr>
        <w:pStyle w:val="berschrift2"/>
      </w:pPr>
      <w:bookmarkStart w:id="63" w:name="_Hlk477325102"/>
      <w:bookmarkStart w:id="64" w:name="_Toc58481326"/>
      <w:r w:rsidRPr="00E04065">
        <w:t>Position and Speed</w:t>
      </w:r>
      <w:bookmarkEnd w:id="63"/>
      <w:r w:rsidRPr="00E04065">
        <w:t xml:space="preserve"> (double xx[6])</w:t>
      </w:r>
      <w:bookmarkEnd w:id="64"/>
    </w:p>
    <w:p w14:paraId="66D46750" w14:textId="77777777" w:rsidR="00BF3510" w:rsidRPr="00D3464B" w:rsidRDefault="00BF3510" w:rsidP="00CC1B5C">
      <w:r w:rsidRPr="00B248F1">
        <w:rPr>
          <w:rStyle w:val="functions"/>
        </w:rPr>
        <w:t>swe_calc()</w:t>
      </w:r>
      <w:r w:rsidRPr="00D3464B">
        <w:rPr>
          <w:i/>
          <w:iCs/>
        </w:rPr>
        <w:t xml:space="preserve"> </w:t>
      </w:r>
      <w:r w:rsidRPr="00D3464B">
        <w:t>returns the coordinates of position and velocity in the following order:</w:t>
      </w:r>
    </w:p>
    <w:tbl>
      <w:tblPr>
        <w:tblW w:w="0" w:type="auto"/>
        <w:tblInd w:w="-5" w:type="dxa"/>
        <w:tblLayout w:type="fixed"/>
        <w:tblLook w:val="0000" w:firstRow="0" w:lastRow="0" w:firstColumn="0" w:lastColumn="0" w:noHBand="0" w:noVBand="0"/>
      </w:tblPr>
      <w:tblGrid>
        <w:gridCol w:w="4068"/>
        <w:gridCol w:w="5320"/>
      </w:tblGrid>
      <w:tr w:rsidR="00BF3510" w:rsidRPr="000C756D" w14:paraId="391EDD29" w14:textId="77777777" w:rsidTr="000C756D">
        <w:trPr>
          <w:cantSplit/>
        </w:trPr>
        <w:tc>
          <w:tcPr>
            <w:tcW w:w="4068" w:type="dxa"/>
            <w:tcBorders>
              <w:top w:val="single" w:sz="4" w:space="0" w:color="000000"/>
              <w:left w:val="single" w:sz="4" w:space="0" w:color="000000"/>
              <w:bottom w:val="single" w:sz="4" w:space="0" w:color="000000"/>
            </w:tcBorders>
          </w:tcPr>
          <w:p w14:paraId="7D8C55D4" w14:textId="77777777" w:rsidR="00BF3510" w:rsidRPr="000C756D" w:rsidRDefault="00BF3510" w:rsidP="00CC1B5C">
            <w:pPr>
              <w:rPr>
                <w:b/>
                <w:bCs/>
              </w:rPr>
            </w:pPr>
            <w:r w:rsidRPr="000C756D">
              <w:rPr>
                <w:b/>
                <w:bCs/>
              </w:rPr>
              <w:t>Ecliptic position</w:t>
            </w:r>
          </w:p>
        </w:tc>
        <w:tc>
          <w:tcPr>
            <w:tcW w:w="5320" w:type="dxa"/>
            <w:tcBorders>
              <w:top w:val="single" w:sz="4" w:space="0" w:color="000000"/>
              <w:left w:val="single" w:sz="4" w:space="0" w:color="000000"/>
              <w:bottom w:val="single" w:sz="4" w:space="0" w:color="000000"/>
              <w:right w:val="single" w:sz="4" w:space="0" w:color="000000"/>
            </w:tcBorders>
          </w:tcPr>
          <w:p w14:paraId="0BC5AA31" w14:textId="77777777" w:rsidR="00BF3510" w:rsidRPr="000C756D" w:rsidRDefault="00BF3510" w:rsidP="00CC1B5C">
            <w:pPr>
              <w:rPr>
                <w:b/>
                <w:bCs/>
              </w:rPr>
            </w:pPr>
            <w:r w:rsidRPr="000C756D">
              <w:rPr>
                <w:b/>
                <w:bCs/>
              </w:rPr>
              <w:t xml:space="preserve">Equatorial position </w:t>
            </w:r>
            <w:r w:rsidR="007F40B2">
              <w:rPr>
                <w:b/>
                <w:bCs/>
              </w:rPr>
              <w:t>(</w:t>
            </w:r>
            <w:r w:rsidRPr="001045B1">
              <w:rPr>
                <w:rStyle w:val="sourcecode"/>
              </w:rPr>
              <w:t>SEFLG_EQUATORIAL</w:t>
            </w:r>
            <w:r w:rsidR="007F40B2">
              <w:rPr>
                <w:b/>
                <w:bCs/>
              </w:rPr>
              <w:t>)</w:t>
            </w:r>
          </w:p>
        </w:tc>
      </w:tr>
      <w:tr w:rsidR="00BF3510" w:rsidRPr="00D3464B" w14:paraId="44DE210C" w14:textId="77777777" w:rsidTr="000C756D">
        <w:trPr>
          <w:cantSplit/>
        </w:trPr>
        <w:tc>
          <w:tcPr>
            <w:tcW w:w="4068" w:type="dxa"/>
            <w:tcBorders>
              <w:top w:val="single" w:sz="4" w:space="0" w:color="000000"/>
              <w:left w:val="single" w:sz="4" w:space="0" w:color="000000"/>
              <w:bottom w:val="single" w:sz="4" w:space="0" w:color="000000"/>
            </w:tcBorders>
          </w:tcPr>
          <w:p w14:paraId="7017530C" w14:textId="77777777" w:rsidR="00BF3510" w:rsidRPr="000C756D" w:rsidRDefault="00BF3510" w:rsidP="000C756D">
            <w:r w:rsidRPr="000C756D">
              <w:t>Longitude</w:t>
            </w:r>
          </w:p>
        </w:tc>
        <w:tc>
          <w:tcPr>
            <w:tcW w:w="5320" w:type="dxa"/>
            <w:tcBorders>
              <w:top w:val="single" w:sz="4" w:space="0" w:color="000000"/>
              <w:left w:val="single" w:sz="4" w:space="0" w:color="000000"/>
              <w:bottom w:val="single" w:sz="4" w:space="0" w:color="000000"/>
              <w:right w:val="single" w:sz="4" w:space="0" w:color="000000"/>
            </w:tcBorders>
          </w:tcPr>
          <w:p w14:paraId="49D9D571" w14:textId="77777777" w:rsidR="00BF3510" w:rsidRPr="000C756D" w:rsidRDefault="000C756D" w:rsidP="000C756D">
            <w:r w:rsidRPr="000C756D">
              <w:t xml:space="preserve">right </w:t>
            </w:r>
            <w:r w:rsidR="00BF3510" w:rsidRPr="000C756D">
              <w:t>ascension</w:t>
            </w:r>
          </w:p>
        </w:tc>
      </w:tr>
      <w:tr w:rsidR="00BF3510" w:rsidRPr="00D3464B" w14:paraId="70FD3520" w14:textId="77777777" w:rsidTr="000C756D">
        <w:trPr>
          <w:cantSplit/>
        </w:trPr>
        <w:tc>
          <w:tcPr>
            <w:tcW w:w="4068" w:type="dxa"/>
            <w:tcBorders>
              <w:top w:val="single" w:sz="4" w:space="0" w:color="000000"/>
              <w:left w:val="single" w:sz="4" w:space="0" w:color="000000"/>
              <w:bottom w:val="single" w:sz="4" w:space="0" w:color="000000"/>
            </w:tcBorders>
          </w:tcPr>
          <w:p w14:paraId="18A6B0C3" w14:textId="77777777" w:rsidR="00BF3510" w:rsidRPr="000C756D" w:rsidRDefault="00BF3510" w:rsidP="000C756D">
            <w:r w:rsidRPr="000C756D">
              <w:t>Latitude</w:t>
            </w:r>
          </w:p>
        </w:tc>
        <w:tc>
          <w:tcPr>
            <w:tcW w:w="5320" w:type="dxa"/>
            <w:tcBorders>
              <w:top w:val="single" w:sz="4" w:space="0" w:color="000000"/>
              <w:left w:val="single" w:sz="4" w:space="0" w:color="000000"/>
              <w:bottom w:val="single" w:sz="4" w:space="0" w:color="000000"/>
              <w:right w:val="single" w:sz="4" w:space="0" w:color="000000"/>
            </w:tcBorders>
          </w:tcPr>
          <w:p w14:paraId="4DD7F5CA" w14:textId="77777777" w:rsidR="00BF3510" w:rsidRPr="000C756D" w:rsidRDefault="000C756D" w:rsidP="000C756D">
            <w:r w:rsidRPr="000C756D">
              <w:t>declination</w:t>
            </w:r>
          </w:p>
        </w:tc>
      </w:tr>
      <w:tr w:rsidR="00BF3510" w:rsidRPr="00D3464B" w14:paraId="1F74AD29" w14:textId="77777777" w:rsidTr="000C756D">
        <w:trPr>
          <w:cantSplit/>
        </w:trPr>
        <w:tc>
          <w:tcPr>
            <w:tcW w:w="4068" w:type="dxa"/>
            <w:tcBorders>
              <w:top w:val="single" w:sz="4" w:space="0" w:color="000000"/>
              <w:left w:val="single" w:sz="4" w:space="0" w:color="000000"/>
              <w:bottom w:val="single" w:sz="4" w:space="0" w:color="000000"/>
            </w:tcBorders>
          </w:tcPr>
          <w:p w14:paraId="3CEBF84C" w14:textId="77777777" w:rsidR="00BF3510" w:rsidRPr="000C756D" w:rsidRDefault="00BF3510" w:rsidP="000C756D">
            <w:r w:rsidRPr="000C756D">
              <w:t>Distance in AU</w:t>
            </w:r>
          </w:p>
        </w:tc>
        <w:tc>
          <w:tcPr>
            <w:tcW w:w="5320" w:type="dxa"/>
            <w:tcBorders>
              <w:top w:val="single" w:sz="4" w:space="0" w:color="000000"/>
              <w:left w:val="single" w:sz="4" w:space="0" w:color="000000"/>
              <w:bottom w:val="single" w:sz="4" w:space="0" w:color="000000"/>
              <w:right w:val="single" w:sz="4" w:space="0" w:color="000000"/>
            </w:tcBorders>
          </w:tcPr>
          <w:p w14:paraId="43A15633" w14:textId="77777777" w:rsidR="00BF3510" w:rsidRPr="000C756D" w:rsidRDefault="00BF3510" w:rsidP="000C756D">
            <w:r w:rsidRPr="000C756D">
              <w:t>distance in AU</w:t>
            </w:r>
          </w:p>
        </w:tc>
      </w:tr>
      <w:tr w:rsidR="00BF3510" w:rsidRPr="00D3464B" w14:paraId="3294C047" w14:textId="77777777" w:rsidTr="000C756D">
        <w:trPr>
          <w:cantSplit/>
        </w:trPr>
        <w:tc>
          <w:tcPr>
            <w:tcW w:w="4068" w:type="dxa"/>
            <w:tcBorders>
              <w:top w:val="single" w:sz="4" w:space="0" w:color="000000"/>
              <w:left w:val="single" w:sz="4" w:space="0" w:color="000000"/>
              <w:bottom w:val="single" w:sz="4" w:space="0" w:color="000000"/>
            </w:tcBorders>
          </w:tcPr>
          <w:p w14:paraId="5A23AE12" w14:textId="77777777" w:rsidR="00BF3510" w:rsidRPr="000C756D" w:rsidRDefault="00BF3510" w:rsidP="000C756D">
            <w:r w:rsidRPr="000C756D">
              <w:t>Speed in longitude (deg/day)</w:t>
            </w:r>
          </w:p>
        </w:tc>
        <w:tc>
          <w:tcPr>
            <w:tcW w:w="5320" w:type="dxa"/>
            <w:tcBorders>
              <w:top w:val="single" w:sz="4" w:space="0" w:color="000000"/>
              <w:left w:val="single" w:sz="4" w:space="0" w:color="000000"/>
              <w:bottom w:val="single" w:sz="4" w:space="0" w:color="000000"/>
              <w:right w:val="single" w:sz="4" w:space="0" w:color="000000"/>
            </w:tcBorders>
          </w:tcPr>
          <w:p w14:paraId="25D9E0E0" w14:textId="77777777" w:rsidR="00BF3510" w:rsidRPr="000C756D" w:rsidRDefault="000C756D" w:rsidP="000C756D">
            <w:r w:rsidRPr="000C756D">
              <w:t xml:space="preserve">speed </w:t>
            </w:r>
            <w:r w:rsidR="00BF3510" w:rsidRPr="000C756D">
              <w:t>in r</w:t>
            </w:r>
            <w:r w:rsidR="003D7DDF" w:rsidRPr="000C756D">
              <w:t xml:space="preserve">ight </w:t>
            </w:r>
            <w:r w:rsidR="00BF3510" w:rsidRPr="000C756D">
              <w:t>ascension (deg/day)</w:t>
            </w:r>
          </w:p>
        </w:tc>
      </w:tr>
      <w:tr w:rsidR="00BF3510" w:rsidRPr="00D3464B" w14:paraId="42A76E12" w14:textId="77777777" w:rsidTr="000C756D">
        <w:trPr>
          <w:cantSplit/>
        </w:trPr>
        <w:tc>
          <w:tcPr>
            <w:tcW w:w="4068" w:type="dxa"/>
            <w:tcBorders>
              <w:top w:val="single" w:sz="4" w:space="0" w:color="000000"/>
              <w:left w:val="single" w:sz="4" w:space="0" w:color="000000"/>
              <w:bottom w:val="single" w:sz="4" w:space="0" w:color="000000"/>
            </w:tcBorders>
          </w:tcPr>
          <w:p w14:paraId="0FA1218A" w14:textId="77777777" w:rsidR="00BF3510" w:rsidRPr="000C756D" w:rsidRDefault="00BF3510" w:rsidP="000C756D">
            <w:r w:rsidRPr="000C756D">
              <w:t>Speed in latitude (deg/day)</w:t>
            </w:r>
          </w:p>
        </w:tc>
        <w:tc>
          <w:tcPr>
            <w:tcW w:w="5320" w:type="dxa"/>
            <w:tcBorders>
              <w:top w:val="single" w:sz="4" w:space="0" w:color="000000"/>
              <w:left w:val="single" w:sz="4" w:space="0" w:color="000000"/>
              <w:bottom w:val="single" w:sz="4" w:space="0" w:color="000000"/>
              <w:right w:val="single" w:sz="4" w:space="0" w:color="000000"/>
            </w:tcBorders>
          </w:tcPr>
          <w:p w14:paraId="33905206" w14:textId="77777777" w:rsidR="00BF3510" w:rsidRPr="000C756D" w:rsidRDefault="000C756D" w:rsidP="000C756D">
            <w:r w:rsidRPr="000C756D">
              <w:t xml:space="preserve">speed </w:t>
            </w:r>
            <w:r w:rsidR="00BF3510" w:rsidRPr="000C756D">
              <w:t>in declination (deg/day)</w:t>
            </w:r>
          </w:p>
        </w:tc>
      </w:tr>
      <w:tr w:rsidR="00BF3510" w:rsidRPr="00D3464B" w14:paraId="3734FA11" w14:textId="77777777" w:rsidTr="000C756D">
        <w:trPr>
          <w:cantSplit/>
        </w:trPr>
        <w:tc>
          <w:tcPr>
            <w:tcW w:w="4068" w:type="dxa"/>
            <w:tcBorders>
              <w:top w:val="single" w:sz="4" w:space="0" w:color="000000"/>
              <w:left w:val="single" w:sz="4" w:space="0" w:color="000000"/>
              <w:bottom w:val="single" w:sz="4" w:space="0" w:color="000000"/>
            </w:tcBorders>
          </w:tcPr>
          <w:p w14:paraId="2C3683BA" w14:textId="77777777" w:rsidR="00BF3510" w:rsidRPr="000C756D" w:rsidRDefault="00BF3510" w:rsidP="000C756D">
            <w:r w:rsidRPr="000C756D">
              <w:lastRenderedPageBreak/>
              <w:t>Speed in distance (AU/day)</w:t>
            </w:r>
          </w:p>
        </w:tc>
        <w:tc>
          <w:tcPr>
            <w:tcW w:w="5320" w:type="dxa"/>
            <w:tcBorders>
              <w:top w:val="single" w:sz="4" w:space="0" w:color="000000"/>
              <w:left w:val="single" w:sz="4" w:space="0" w:color="000000"/>
              <w:bottom w:val="single" w:sz="4" w:space="0" w:color="000000"/>
              <w:right w:val="single" w:sz="4" w:space="0" w:color="000000"/>
            </w:tcBorders>
          </w:tcPr>
          <w:p w14:paraId="42685295" w14:textId="77777777" w:rsidR="00BF3510" w:rsidRPr="000C756D" w:rsidRDefault="000C756D" w:rsidP="000C756D">
            <w:r w:rsidRPr="000C756D">
              <w:t xml:space="preserve">speed </w:t>
            </w:r>
            <w:r w:rsidR="00BF3510" w:rsidRPr="000C756D">
              <w:t>in distance (AU/day)</w:t>
            </w:r>
          </w:p>
        </w:tc>
      </w:tr>
    </w:tbl>
    <w:p w14:paraId="066A3326" w14:textId="77777777" w:rsidR="00BF3510" w:rsidRPr="00D3464B" w:rsidRDefault="00BF3510" w:rsidP="00FE2022">
      <w:pPr>
        <w:spacing w:before="240"/>
      </w:pPr>
      <w:r w:rsidRPr="00D3464B">
        <w:t xml:space="preserve">If you need </w:t>
      </w:r>
      <w:bookmarkStart w:id="65" w:name="_Hlk477324768"/>
      <w:r w:rsidRPr="00D3464B">
        <w:t xml:space="preserve">rectangular coordinates </w:t>
      </w:r>
      <w:bookmarkEnd w:id="65"/>
      <w:r w:rsidRPr="00D3464B">
        <w:t>(</w:t>
      </w:r>
      <w:r w:rsidRPr="000C756D">
        <w:rPr>
          <w:rStyle w:val="sourcecode"/>
        </w:rPr>
        <w:t>SEFLG_XYZ</w:t>
      </w:r>
      <w:r w:rsidRPr="00D3464B">
        <w:t xml:space="preserve">), </w:t>
      </w:r>
      <w:r w:rsidRPr="00B248F1">
        <w:rPr>
          <w:rStyle w:val="functions"/>
        </w:rPr>
        <w:t>swe_calc()</w:t>
      </w:r>
      <w:r w:rsidRPr="00D3464B">
        <w:t xml:space="preserve"> returns </w:t>
      </w:r>
      <w:r w:rsidRPr="00FE3C22">
        <w:rPr>
          <w:rStyle w:val="FileName"/>
        </w:rPr>
        <w:t>x, y, z, dx, dy, dz</w:t>
      </w:r>
      <w:r w:rsidRPr="00D3464B">
        <w:t xml:space="preserve"> in </w:t>
      </w:r>
      <w:r w:rsidRPr="00FE3C22">
        <w:rPr>
          <w:rStyle w:val="FileName"/>
        </w:rPr>
        <w:t>AU</w:t>
      </w:r>
      <w:r w:rsidRPr="00D3464B">
        <w:t>.</w:t>
      </w:r>
    </w:p>
    <w:p w14:paraId="3338EB88" w14:textId="77777777" w:rsidR="00BF3510" w:rsidRPr="00D3464B" w:rsidRDefault="00BF3510" w:rsidP="00CC1B5C">
      <w:r w:rsidRPr="00D3464B">
        <w:t>Once you have computed a planet, e.g., in ecliptic coordinates, its equatorial position or its rectangular coordinates are available, too.</w:t>
      </w:r>
      <w:r w:rsidR="00446B06">
        <w:t xml:space="preserve"> </w:t>
      </w:r>
      <w:r w:rsidRPr="00D3464B">
        <w:t xml:space="preserve">You can get them very cheaply (little CPU time used), calling again </w:t>
      </w:r>
      <w:r w:rsidRPr="00B248F1">
        <w:rPr>
          <w:rStyle w:val="functions"/>
        </w:rPr>
        <w:t>swe_calc()</w:t>
      </w:r>
      <w:r w:rsidRPr="00D3464B">
        <w:rPr>
          <w:i/>
          <w:iCs/>
        </w:rPr>
        <w:t xml:space="preserve"> </w:t>
      </w:r>
      <w:r w:rsidRPr="00D3464B">
        <w:t xml:space="preserve">with the same parameters, but adding </w:t>
      </w:r>
      <w:r w:rsidRPr="000C756D">
        <w:rPr>
          <w:rStyle w:val="sourcecode"/>
        </w:rPr>
        <w:t>SEFLG_EQUATORIAL</w:t>
      </w:r>
      <w:r w:rsidRPr="00D3464B">
        <w:t xml:space="preserve"> or </w:t>
      </w:r>
      <w:r w:rsidRPr="000C756D">
        <w:rPr>
          <w:rStyle w:val="sourcecode"/>
        </w:rPr>
        <w:t>SEFLG_XYZ</w:t>
      </w:r>
      <w:r w:rsidRPr="00D3464B">
        <w:t xml:space="preserve"> to</w:t>
      </w:r>
      <w:r w:rsidRPr="00336BF7">
        <w:rPr>
          <w:rStyle w:val="sourcecode"/>
        </w:rPr>
        <w:t xml:space="preserve"> </w:t>
      </w:r>
      <w:r w:rsidRPr="000C756D">
        <w:rPr>
          <w:rStyle w:val="sourcecode"/>
        </w:rPr>
        <w:t>iflag</w:t>
      </w:r>
      <w:r w:rsidR="000C756D">
        <w:t xml:space="preserve">, </w:t>
      </w:r>
      <w:r w:rsidRPr="00B248F1">
        <w:rPr>
          <w:rStyle w:val="functions"/>
        </w:rPr>
        <w:t>swe_calc()</w:t>
      </w:r>
      <w:r w:rsidRPr="00D3464B">
        <w:t xml:space="preserve"> will not compute the body again, just return the data specified from internal storage.</w:t>
      </w:r>
    </w:p>
    <w:p w14:paraId="29B0991F" w14:textId="77777777" w:rsidR="00BF3510" w:rsidRPr="00E04065" w:rsidRDefault="00BF3510" w:rsidP="00877D89">
      <w:pPr>
        <w:pStyle w:val="berschrift2"/>
      </w:pPr>
      <w:bookmarkStart w:id="66" w:name="OLE_LINK1"/>
      <w:bookmarkStart w:id="67" w:name="_Toc58481327"/>
      <w:bookmarkStart w:id="68" w:name="_Hlk477831517"/>
      <w:bookmarkEnd w:id="66"/>
      <w:r w:rsidRPr="00E04065">
        <w:t>Error handling and return values</w:t>
      </w:r>
      <w:bookmarkEnd w:id="67"/>
    </w:p>
    <w:bookmarkEnd w:id="68"/>
    <w:p w14:paraId="76EF167F" w14:textId="77777777" w:rsidR="00283E02" w:rsidRDefault="00BF3510" w:rsidP="00CC1B5C">
      <w:r w:rsidRPr="00B248F1">
        <w:rPr>
          <w:rStyle w:val="functions"/>
        </w:rPr>
        <w:t>swe_calc()</w:t>
      </w:r>
      <w:r w:rsidRPr="00D3464B">
        <w:t xml:space="preserve"> (as well as </w:t>
      </w:r>
      <w:r w:rsidRPr="00B248F1">
        <w:rPr>
          <w:rStyle w:val="functions"/>
        </w:rPr>
        <w:t>swe_calc_ut()</w:t>
      </w:r>
      <w:r w:rsidRPr="000C756D">
        <w:t xml:space="preserve">, </w:t>
      </w:r>
      <w:r w:rsidRPr="00B248F1">
        <w:rPr>
          <w:rStyle w:val="functions"/>
        </w:rPr>
        <w:t>swe_fixstar()</w:t>
      </w:r>
      <w:r w:rsidRPr="000C756D">
        <w:t xml:space="preserve">, and </w:t>
      </w:r>
      <w:r w:rsidRPr="00B248F1">
        <w:rPr>
          <w:rStyle w:val="functions"/>
        </w:rPr>
        <w:t>swe_fixstar_ut()</w:t>
      </w:r>
      <w:r w:rsidRPr="00D3464B">
        <w:t>) returns a 32-bit integer value. This value is &gt;= 0, if the function call was successful, and &lt; 0, if a fatal error has occurred. In addition an error string or a warning can be returned in the string parameter serr.</w:t>
      </w:r>
    </w:p>
    <w:p w14:paraId="4D3EF6FA" w14:textId="77777777" w:rsidR="00283E02" w:rsidRDefault="00BF3510" w:rsidP="00CC1B5C">
      <w:r w:rsidRPr="00D3464B">
        <w:t xml:space="preserve">A </w:t>
      </w:r>
      <w:bookmarkStart w:id="69" w:name="_Hlk477831866"/>
      <w:r w:rsidRPr="008C39AD">
        <w:rPr>
          <w:b/>
          <w:bCs/>
          <w:color w:val="FF0000"/>
        </w:rPr>
        <w:t>fatal error</w:t>
      </w:r>
      <w:bookmarkEnd w:id="69"/>
      <w:r w:rsidRPr="008C39AD">
        <w:rPr>
          <w:b/>
          <w:bCs/>
          <w:color w:val="FF0000"/>
        </w:rPr>
        <w:t xml:space="preserve"> code (&lt; 0)</w:t>
      </w:r>
      <w:r w:rsidRPr="008C39AD">
        <w:rPr>
          <w:color w:val="FF0000"/>
        </w:rPr>
        <w:t xml:space="preserve"> </w:t>
      </w:r>
      <w:r w:rsidRPr="00D3464B">
        <w:t>and an error string are returned in one of the following cases:</w:t>
      </w:r>
    </w:p>
    <w:p w14:paraId="0395C3F1" w14:textId="77777777" w:rsidR="00BF3510" w:rsidRPr="00D3464B" w:rsidRDefault="00BF3510" w:rsidP="00DE5833">
      <w:pPr>
        <w:pStyle w:val="ListBullet1"/>
        <w:numPr>
          <w:ilvl w:val="0"/>
          <w:numId w:val="3"/>
        </w:numPr>
        <w:ind w:left="284" w:hanging="284"/>
      </w:pPr>
      <w:r w:rsidRPr="00D3464B">
        <w:t xml:space="preserve">if an illegal </w:t>
      </w:r>
      <w:hyperlink w:anchor="_Hlk477832010" w:history="1">
        <w:r w:rsidRPr="007C1E9D">
          <w:rPr>
            <w:rStyle w:val="Hyperlink"/>
          </w:rPr>
          <w:t>body number</w:t>
        </w:r>
      </w:hyperlink>
      <w:r w:rsidRPr="00D3464B">
        <w:t xml:space="preserve"> has been specified</w:t>
      </w:r>
      <w:r w:rsidR="000C756D">
        <w:t>;</w:t>
      </w:r>
    </w:p>
    <w:p w14:paraId="238AB657" w14:textId="77777777" w:rsidR="00BF3510" w:rsidRPr="00D3464B" w:rsidRDefault="00BF3510" w:rsidP="00DE5833">
      <w:pPr>
        <w:pStyle w:val="ListBullet1"/>
        <w:numPr>
          <w:ilvl w:val="0"/>
          <w:numId w:val="3"/>
        </w:numPr>
        <w:ind w:left="284" w:hanging="284"/>
      </w:pPr>
      <w:r w:rsidRPr="00D3464B">
        <w:t>if a Julian day beyond the ephemeris limits has been specified</w:t>
      </w:r>
      <w:r w:rsidR="000C756D">
        <w:t>;</w:t>
      </w:r>
    </w:p>
    <w:p w14:paraId="1B81ED84" w14:textId="77777777" w:rsidR="00BF3510" w:rsidRPr="00D3464B" w:rsidRDefault="00BF3510" w:rsidP="00DE5833">
      <w:pPr>
        <w:pStyle w:val="ListBullet1"/>
        <w:numPr>
          <w:ilvl w:val="0"/>
          <w:numId w:val="3"/>
        </w:numPr>
        <w:ind w:left="284" w:hanging="284"/>
      </w:pPr>
      <w:r w:rsidRPr="00D3464B">
        <w:t>if the length of the ephemeris file is not correct (damaged file)</w:t>
      </w:r>
      <w:r w:rsidR="000C756D">
        <w:t>;</w:t>
      </w:r>
    </w:p>
    <w:p w14:paraId="6281A67C" w14:textId="77777777" w:rsidR="00BF3510" w:rsidRPr="00D3464B" w:rsidRDefault="00BF3510" w:rsidP="00DE5833">
      <w:pPr>
        <w:pStyle w:val="ListBullet1"/>
        <w:numPr>
          <w:ilvl w:val="0"/>
          <w:numId w:val="3"/>
        </w:numPr>
        <w:ind w:left="284" w:hanging="284"/>
      </w:pPr>
      <w:r w:rsidRPr="00D3464B">
        <w:t>on read error, e.g. a file index points to a position beyond file length (data on file are corrupt)</w:t>
      </w:r>
      <w:r w:rsidR="000C756D">
        <w:t>;</w:t>
      </w:r>
    </w:p>
    <w:p w14:paraId="22DCD278" w14:textId="77777777" w:rsidR="00283E02" w:rsidRDefault="00BF3510" w:rsidP="00DE5833">
      <w:pPr>
        <w:pStyle w:val="ListBullet1"/>
        <w:numPr>
          <w:ilvl w:val="0"/>
          <w:numId w:val="3"/>
        </w:numPr>
        <w:ind w:left="284" w:hanging="284"/>
      </w:pPr>
      <w:r w:rsidRPr="00D3464B">
        <w:t>if the copyright section in the ephemeris file has been destroyed.</w:t>
      </w:r>
    </w:p>
    <w:p w14:paraId="0C82FCE5" w14:textId="77777777" w:rsidR="00283E02" w:rsidRDefault="00BF3510" w:rsidP="00CC1B5C">
      <w:r w:rsidRPr="00D3464B">
        <w:t>If any of these errors occurs</w:t>
      </w:r>
      <w:r w:rsidR="000C756D">
        <w:t>:</w:t>
      </w:r>
    </w:p>
    <w:p w14:paraId="182C929E" w14:textId="77777777" w:rsidR="00BF3510" w:rsidRPr="00D3464B" w:rsidRDefault="00BF3510" w:rsidP="00DE5833">
      <w:pPr>
        <w:pStyle w:val="ListBullet1"/>
        <w:numPr>
          <w:ilvl w:val="0"/>
          <w:numId w:val="3"/>
        </w:numPr>
        <w:ind w:left="284" w:hanging="284"/>
      </w:pPr>
      <w:r w:rsidRPr="00D3464B">
        <w:t>the return code of the function is -1</w:t>
      </w:r>
      <w:r w:rsidR="000C756D">
        <w:t>;</w:t>
      </w:r>
    </w:p>
    <w:p w14:paraId="01017E6F" w14:textId="77777777" w:rsidR="00283E02" w:rsidRDefault="00BF3510" w:rsidP="00DE5833">
      <w:pPr>
        <w:pStyle w:val="ListBullet1"/>
        <w:numPr>
          <w:ilvl w:val="0"/>
          <w:numId w:val="3"/>
        </w:numPr>
        <w:ind w:left="284" w:hanging="284"/>
      </w:pPr>
      <w:r w:rsidRPr="00D3464B">
        <w:t>the position and speed variables are set to zero</w:t>
      </w:r>
      <w:r w:rsidR="000C756D">
        <w:t>;</w:t>
      </w:r>
    </w:p>
    <w:p w14:paraId="315C234B" w14:textId="77777777" w:rsidR="00283E02" w:rsidRPr="008A0AC1" w:rsidRDefault="00BF3510" w:rsidP="00DE5833">
      <w:pPr>
        <w:pStyle w:val="ListBullet1"/>
        <w:numPr>
          <w:ilvl w:val="0"/>
          <w:numId w:val="3"/>
        </w:numPr>
        <w:ind w:left="284" w:hanging="284"/>
      </w:pPr>
      <w:r w:rsidRPr="00D3464B">
        <w:t xml:space="preserve">the type of error is indicated in the error string </w:t>
      </w:r>
      <w:r w:rsidRPr="008A0AC1">
        <w:t>serr.</w:t>
      </w:r>
    </w:p>
    <w:p w14:paraId="36C2CC37" w14:textId="77777777" w:rsidR="00BF3510" w:rsidRPr="00D3464B" w:rsidRDefault="00BF3510" w:rsidP="00CC1B5C">
      <w:r w:rsidRPr="001045B1">
        <w:rPr>
          <w:b/>
          <w:bCs/>
          <w:color w:val="385623"/>
        </w:rPr>
        <w:t>On success</w:t>
      </w:r>
      <w:r w:rsidRPr="00D3464B">
        <w:t xml:space="preserve">, the return code contains flag bits that indicate what kind of computation has been done. This value will usually be equal to </w:t>
      </w:r>
      <w:r w:rsidRPr="000C756D">
        <w:rPr>
          <w:rStyle w:val="sourcecode"/>
        </w:rPr>
        <w:t>iflag</w:t>
      </w:r>
      <w:r w:rsidRPr="00D3464B">
        <w:t>, however sometimes may differ from it. If an option specified by</w:t>
      </w:r>
      <w:r w:rsidRPr="00D3464B">
        <w:rPr>
          <w:b/>
          <w:bCs/>
        </w:rPr>
        <w:t xml:space="preserve"> </w:t>
      </w:r>
      <w:r w:rsidRPr="000C756D">
        <w:rPr>
          <w:rStyle w:val="sourcecode"/>
        </w:rPr>
        <w:t>iflag</w:t>
      </w:r>
      <w:r w:rsidRPr="00D3464B">
        <w:t xml:space="preserve"> cannot be fulfilled or makes no sense, </w:t>
      </w:r>
      <w:r w:rsidRPr="00B248F1">
        <w:rPr>
          <w:rStyle w:val="functions"/>
        </w:rPr>
        <w:t>swe_calc</w:t>
      </w:r>
      <w:r w:rsidRPr="00D3464B">
        <w:t xml:space="preserve"> just does what can be done. E.g., if you specify that you want JPL ephemeris, but</w:t>
      </w:r>
      <w:r w:rsidRPr="00D3464B">
        <w:rPr>
          <w:b/>
          <w:bCs/>
        </w:rPr>
        <w:t xml:space="preserve"> </w:t>
      </w:r>
      <w:r w:rsidRPr="00B248F1">
        <w:rPr>
          <w:rStyle w:val="functions"/>
        </w:rPr>
        <w:t>swe_calc</w:t>
      </w:r>
      <w:r w:rsidRPr="00D3464B">
        <w:rPr>
          <w:i/>
          <w:iCs/>
        </w:rPr>
        <w:t xml:space="preserve"> </w:t>
      </w:r>
      <w:r w:rsidRPr="00D3464B">
        <w:t xml:space="preserve">cannot find the ephemeris file, it tries to do the computation with any available ephemeris. The ephemeris actually used will be indicated in the return value of </w:t>
      </w:r>
      <w:r w:rsidRPr="00B248F1">
        <w:rPr>
          <w:rStyle w:val="functions"/>
        </w:rPr>
        <w:t>swe_calc</w:t>
      </w:r>
      <w:r w:rsidRPr="00D3464B">
        <w:t xml:space="preserve">. So, to make sure that </w:t>
      </w:r>
      <w:r w:rsidRPr="00B248F1">
        <w:rPr>
          <w:rStyle w:val="functions"/>
        </w:rPr>
        <w:t>swe_calc()</w:t>
      </w:r>
      <w:r w:rsidRPr="00D3464B">
        <w:t xml:space="preserve"> has found the ephemeris required, you may want to check, e.g.:</w:t>
      </w:r>
    </w:p>
    <w:p w14:paraId="6A212265" w14:textId="77777777" w:rsidR="00BF3510" w:rsidRPr="00597461" w:rsidRDefault="00BF3510" w:rsidP="00CC1B5C">
      <w:pPr>
        <w:rPr>
          <w:rStyle w:val="sourcecode"/>
        </w:rPr>
      </w:pPr>
      <w:r w:rsidRPr="00597461">
        <w:rPr>
          <w:rStyle w:val="sourcecode"/>
        </w:rPr>
        <w:t>if (return_code &gt; 0 &amp;&amp; (return_code &amp; SEFLG_JPLEPH))</w:t>
      </w:r>
    </w:p>
    <w:p w14:paraId="14317F12" w14:textId="77777777" w:rsidR="00283E02" w:rsidRDefault="00BF3510" w:rsidP="00CC1B5C">
      <w:r w:rsidRPr="00D3464B">
        <w:t>However, usually it should be sufficient to do the ephemeris test once only, at the very beginning of the program.</w:t>
      </w:r>
    </w:p>
    <w:p w14:paraId="49E48B1D" w14:textId="77777777" w:rsidR="00BF3510" w:rsidRPr="00D3464B" w:rsidRDefault="00BF3510" w:rsidP="00CC1B5C">
      <w:r w:rsidRPr="00D3464B">
        <w:t>In such cases, there is also a warning in the error string serr, saying that:</w:t>
      </w:r>
    </w:p>
    <w:p w14:paraId="5FB9AC81" w14:textId="77777777" w:rsidR="00283E02" w:rsidRDefault="00BF3510" w:rsidP="00CC1B5C">
      <w:pPr>
        <w:rPr>
          <w:rStyle w:val="sourcecode"/>
        </w:rPr>
      </w:pPr>
      <w:r w:rsidRPr="00597461">
        <w:rPr>
          <w:rStyle w:val="sourcecode"/>
        </w:rPr>
        <w:t>warning: SwissEph file 'sepl_18.se1' not found in PATH '…' ; using Moshier eph.;</w:t>
      </w:r>
    </w:p>
    <w:p w14:paraId="711BA9F3" w14:textId="77777777" w:rsidR="00283E02" w:rsidRDefault="00BF3510" w:rsidP="00CC1B5C">
      <w:r w:rsidRPr="00D3464B">
        <w:t xml:space="preserve">Apart from that, positive values of return_code need not be checked, but maybe </w:t>
      </w:r>
      <w:r w:rsidR="00C655E6" w:rsidRPr="00D3464B">
        <w:t>useful</w:t>
      </w:r>
      <w:r w:rsidRPr="00D3464B">
        <w:t xml:space="preserve"> for debugging purposes or for understanding what exactly has been done by the function.</w:t>
      </w:r>
    </w:p>
    <w:p w14:paraId="4D53CE5B" w14:textId="77777777" w:rsidR="00283E02" w:rsidRDefault="00BF3510" w:rsidP="00CC1B5C">
      <w:r w:rsidRPr="00D3464B">
        <w:t xml:space="preserve">Some flags may be removed, if they are incompatible with other flags, </w:t>
      </w:r>
      <w:r w:rsidR="00C655E6" w:rsidRPr="00D3464B">
        <w:t>e.g.</w:t>
      </w:r>
      <w:r w:rsidRPr="00D3464B">
        <w:t>:</w:t>
      </w:r>
    </w:p>
    <w:p w14:paraId="2320554C" w14:textId="77777777" w:rsidR="00BF3510" w:rsidRPr="00D3464B" w:rsidRDefault="00BF3510" w:rsidP="00DE5833">
      <w:pPr>
        <w:pStyle w:val="ListBullet1"/>
        <w:numPr>
          <w:ilvl w:val="0"/>
          <w:numId w:val="3"/>
        </w:numPr>
        <w:ind w:left="284" w:hanging="284"/>
      </w:pPr>
      <w:r w:rsidRPr="00D3464B">
        <w:t>if two or more ephemerides (</w:t>
      </w:r>
      <w:r w:rsidRPr="00FE3C22">
        <w:rPr>
          <w:rStyle w:val="sourcecode"/>
        </w:rPr>
        <w:t>SEFLG_JPLEPH</w:t>
      </w:r>
      <w:r w:rsidRPr="00D3464B">
        <w:t xml:space="preserve">, </w:t>
      </w:r>
      <w:r w:rsidRPr="00FE3C22">
        <w:rPr>
          <w:rStyle w:val="sourcecode"/>
        </w:rPr>
        <w:t>SEFLG_SWIEPH</w:t>
      </w:r>
      <w:r w:rsidRPr="00D3464B">
        <w:t xml:space="preserve">, </w:t>
      </w:r>
      <w:r w:rsidRPr="00FE3C22">
        <w:rPr>
          <w:rStyle w:val="sourcecode"/>
        </w:rPr>
        <w:t>SEFLG_MOSEPH</w:t>
      </w:r>
      <w:r w:rsidRPr="00D3464B">
        <w:t>) are combined.</w:t>
      </w:r>
    </w:p>
    <w:p w14:paraId="2A750F17" w14:textId="77777777" w:rsidR="00BF3510" w:rsidRPr="00D3464B" w:rsidRDefault="00BF3510" w:rsidP="00DE5833">
      <w:pPr>
        <w:pStyle w:val="ListBullet1"/>
        <w:numPr>
          <w:ilvl w:val="0"/>
          <w:numId w:val="3"/>
        </w:numPr>
        <w:ind w:left="284" w:hanging="284"/>
      </w:pPr>
      <w:r w:rsidRPr="00D3464B">
        <w:t>if the topocentric flag (</w:t>
      </w:r>
      <w:r w:rsidRPr="00FE3C22">
        <w:rPr>
          <w:rStyle w:val="sourcecode"/>
        </w:rPr>
        <w:t>SEFLG_TOPOCTR</w:t>
      </w:r>
      <w:r w:rsidRPr="00D3464B">
        <w:t>) is combined with the heliocentric (</w:t>
      </w:r>
      <w:r w:rsidRPr="00FE3C22">
        <w:rPr>
          <w:rStyle w:val="sourcecode"/>
        </w:rPr>
        <w:t>SEFLG_HELCTR</w:t>
      </w:r>
      <w:r w:rsidRPr="00D3464B">
        <w:t>) or the barycentric flag (</w:t>
      </w:r>
      <w:r w:rsidRPr="00FE3C22">
        <w:rPr>
          <w:rStyle w:val="sourcecode"/>
        </w:rPr>
        <w:t>SEFLG_BARYCTR</w:t>
      </w:r>
      <w:r w:rsidRPr="00D3464B">
        <w:t>).</w:t>
      </w:r>
    </w:p>
    <w:p w14:paraId="67D0ADF5" w14:textId="77777777" w:rsidR="00283E02" w:rsidRDefault="00BF3510" w:rsidP="00DE5833">
      <w:pPr>
        <w:pStyle w:val="ListBullet1"/>
        <w:numPr>
          <w:ilvl w:val="0"/>
          <w:numId w:val="3"/>
        </w:numPr>
        <w:ind w:left="284" w:hanging="284"/>
      </w:pPr>
      <w:r w:rsidRPr="00D3464B">
        <w:t>etc.</w:t>
      </w:r>
    </w:p>
    <w:p w14:paraId="4BAE9095" w14:textId="77777777" w:rsidR="00BF3510" w:rsidRPr="00D3464B" w:rsidRDefault="00BF3510" w:rsidP="00FE3C22">
      <w:r w:rsidRPr="00D3464B">
        <w:t>Some flags may be added in the following cases:</w:t>
      </w:r>
    </w:p>
    <w:p w14:paraId="02ED7248" w14:textId="77777777" w:rsidR="00BF3510" w:rsidRPr="00D3464B" w:rsidRDefault="00BF3510" w:rsidP="00DE5833">
      <w:pPr>
        <w:pStyle w:val="ListBullet1"/>
        <w:numPr>
          <w:ilvl w:val="0"/>
          <w:numId w:val="3"/>
        </w:numPr>
        <w:ind w:left="284" w:hanging="284"/>
      </w:pPr>
      <w:r w:rsidRPr="00D3464B">
        <w:t xml:space="preserve">If no ephemeris flag was specified, the return value contains </w:t>
      </w:r>
      <w:r w:rsidRPr="00FE3C22">
        <w:rPr>
          <w:rStyle w:val="sourcecode"/>
        </w:rPr>
        <w:t>SEFLG_SWIEPH</w:t>
      </w:r>
      <w:r w:rsidR="0070794E">
        <w:t>;</w:t>
      </w:r>
    </w:p>
    <w:p w14:paraId="6A45F8F0" w14:textId="77777777" w:rsidR="00BF3510" w:rsidRPr="00D3464B" w:rsidRDefault="00BF3510" w:rsidP="00DE5833">
      <w:pPr>
        <w:pStyle w:val="ListBullet1"/>
        <w:numPr>
          <w:ilvl w:val="0"/>
          <w:numId w:val="3"/>
        </w:numPr>
        <w:ind w:left="284" w:hanging="284"/>
      </w:pPr>
      <w:r w:rsidRPr="00D3464B">
        <w:t>With J2000 calculations (</w:t>
      </w:r>
      <w:r w:rsidRPr="00FE3C22">
        <w:rPr>
          <w:rStyle w:val="sourcecode"/>
        </w:rPr>
        <w:t>SEFLG_J2000</w:t>
      </w:r>
      <w:r w:rsidRPr="00D3464B">
        <w:t>) or other sidereal calculations (</w:t>
      </w:r>
      <w:r w:rsidRPr="00FE3C22">
        <w:rPr>
          <w:rStyle w:val="sourcecode"/>
        </w:rPr>
        <w:t>SEFLG_SIDEREAL</w:t>
      </w:r>
      <w:r w:rsidRPr="00D3464B">
        <w:t>), the no-nutation flag (</w:t>
      </w:r>
      <w:r w:rsidRPr="00FE3C22">
        <w:rPr>
          <w:rStyle w:val="sourcecode"/>
        </w:rPr>
        <w:t>SEFLG_NONUT</w:t>
      </w:r>
      <w:r w:rsidRPr="00D3464B">
        <w:t>) is added</w:t>
      </w:r>
      <w:r w:rsidR="0070794E">
        <w:t>;</w:t>
      </w:r>
    </w:p>
    <w:p w14:paraId="196C05A7" w14:textId="77777777" w:rsidR="00BF3510" w:rsidRPr="00FE3C22" w:rsidRDefault="00BF3510" w:rsidP="00DE5833">
      <w:pPr>
        <w:pStyle w:val="ListBullet1"/>
        <w:numPr>
          <w:ilvl w:val="0"/>
          <w:numId w:val="3"/>
        </w:numPr>
        <w:ind w:left="284" w:hanging="284"/>
      </w:pPr>
      <w:r w:rsidRPr="00D3464B">
        <w:t>With heliocentric (</w:t>
      </w:r>
      <w:r w:rsidRPr="00FE3C22">
        <w:rPr>
          <w:rStyle w:val="sourcecode"/>
        </w:rPr>
        <w:t>SEFLG_HELCTR</w:t>
      </w:r>
      <w:r w:rsidRPr="00D3464B">
        <w:t>) and barycentric (</w:t>
      </w:r>
      <w:r w:rsidRPr="00FE3C22">
        <w:rPr>
          <w:rStyle w:val="sourcecode"/>
        </w:rPr>
        <w:t>SEFLG_BARYCTR</w:t>
      </w:r>
      <w:r w:rsidRPr="00D3464B">
        <w:t>) calculations, the flags for “no aberration” (</w:t>
      </w:r>
      <w:r w:rsidRPr="00FE3C22">
        <w:rPr>
          <w:rStyle w:val="sourcecode"/>
        </w:rPr>
        <w:t>SEFLG_NOABERR</w:t>
      </w:r>
      <w:r w:rsidRPr="00D3464B">
        <w:t>) and “no light deflection” (</w:t>
      </w:r>
      <w:r w:rsidRPr="00FE3C22">
        <w:rPr>
          <w:rStyle w:val="sourcecode"/>
        </w:rPr>
        <w:t>SEFLG_NOGDEFL</w:t>
      </w:r>
      <w:r w:rsidRPr="00D3464B">
        <w:t>) are added.</w:t>
      </w:r>
    </w:p>
    <w:p w14:paraId="6021A8D0" w14:textId="77777777" w:rsidR="00BF3510" w:rsidRPr="00E04065" w:rsidRDefault="00BF3510" w:rsidP="00877D89">
      <w:pPr>
        <w:pStyle w:val="berschrift1"/>
      </w:pPr>
      <w:bookmarkStart w:id="70" w:name="_Toc58481328"/>
      <w:r w:rsidRPr="00E04065">
        <w:t>The function swe_get_planet_name()</w:t>
      </w:r>
      <w:bookmarkEnd w:id="70"/>
    </w:p>
    <w:p w14:paraId="065628E7" w14:textId="77777777" w:rsidR="00283E02" w:rsidRDefault="00BF3510" w:rsidP="00CC1B5C">
      <w:r w:rsidRPr="00D3464B">
        <w:t xml:space="preserve">This function allows to </w:t>
      </w:r>
      <w:bookmarkStart w:id="71" w:name="_Hlk477834622"/>
      <w:r w:rsidRPr="00D3464B">
        <w:t>find a planetary or asteroid name</w:t>
      </w:r>
      <w:bookmarkEnd w:id="71"/>
      <w:r w:rsidRPr="00D3464B">
        <w:t>, when the planet number is given. The function definition is</w:t>
      </w:r>
      <w:r w:rsidR="000C756D">
        <w:t>:</w:t>
      </w:r>
    </w:p>
    <w:p w14:paraId="326BEAA1" w14:textId="77777777" w:rsidR="007874A5" w:rsidRDefault="00BF3510" w:rsidP="00CC1B5C">
      <w:pPr>
        <w:rPr>
          <w:rStyle w:val="sourcecode"/>
        </w:rPr>
      </w:pPr>
      <w:r w:rsidRPr="00597461">
        <w:rPr>
          <w:rStyle w:val="sourcecode"/>
        </w:rPr>
        <w:lastRenderedPageBreak/>
        <w:t>char*</w:t>
      </w:r>
      <w:bookmarkStart w:id="72" w:name="_Hlk477324852"/>
      <w:r w:rsidRPr="00597461">
        <w:rPr>
          <w:rStyle w:val="sourcecode"/>
        </w:rPr>
        <w:t xml:space="preserve"> </w:t>
      </w:r>
      <w:r w:rsidRPr="00A72C4F">
        <w:rPr>
          <w:rStyle w:val="functions"/>
        </w:rPr>
        <w:t>swe_get_planet_name</w:t>
      </w:r>
      <w:bookmarkEnd w:id="72"/>
      <w:r w:rsidRPr="00597461">
        <w:rPr>
          <w:rStyle w:val="sourcecode"/>
        </w:rPr>
        <w:t>(</w:t>
      </w:r>
    </w:p>
    <w:p w14:paraId="7114EB9E" w14:textId="77777777" w:rsidR="007874A5" w:rsidRDefault="00BF3510" w:rsidP="007874A5">
      <w:pPr>
        <w:ind w:firstLine="567"/>
        <w:rPr>
          <w:rStyle w:val="sourcecode"/>
        </w:rPr>
      </w:pPr>
      <w:r w:rsidRPr="00597461">
        <w:rPr>
          <w:rStyle w:val="sourcecode"/>
        </w:rPr>
        <w:t>int ipl,</w:t>
      </w:r>
    </w:p>
    <w:p w14:paraId="4A9FF107" w14:textId="77777777" w:rsidR="00BF3510" w:rsidRPr="00597461" w:rsidRDefault="00BF3510" w:rsidP="007874A5">
      <w:pPr>
        <w:ind w:firstLine="567"/>
        <w:rPr>
          <w:rStyle w:val="sourcecode"/>
        </w:rPr>
      </w:pPr>
      <w:r w:rsidRPr="00597461">
        <w:rPr>
          <w:rStyle w:val="sourcecode"/>
        </w:rPr>
        <w:t>char *spname);</w:t>
      </w:r>
    </w:p>
    <w:p w14:paraId="74EE7148" w14:textId="77777777" w:rsidR="00BF3510" w:rsidRPr="00D3464B" w:rsidRDefault="00BF3510" w:rsidP="00CC1B5C">
      <w:r w:rsidRPr="00D3464B">
        <w:t>If an asteroid name is wanted, the function does the following:</w:t>
      </w:r>
    </w:p>
    <w:p w14:paraId="7A7CCBE4" w14:textId="77777777" w:rsidR="00283E02" w:rsidRDefault="00BF3510" w:rsidP="00DE5833">
      <w:pPr>
        <w:pStyle w:val="ListBullet1"/>
        <w:numPr>
          <w:ilvl w:val="0"/>
          <w:numId w:val="3"/>
        </w:numPr>
        <w:ind w:left="284" w:hanging="284"/>
      </w:pPr>
      <w:r w:rsidRPr="00D3464B">
        <w:t>The name is first looked for in the asteroid file.</w:t>
      </w:r>
    </w:p>
    <w:p w14:paraId="20A6EA08" w14:textId="77777777" w:rsidR="00283E02" w:rsidRDefault="00BF3510" w:rsidP="00DE5833">
      <w:pPr>
        <w:pStyle w:val="ListBullet1"/>
        <w:numPr>
          <w:ilvl w:val="0"/>
          <w:numId w:val="3"/>
        </w:numPr>
        <w:ind w:left="284" w:hanging="284"/>
      </w:pPr>
      <w:r w:rsidRPr="00D3464B">
        <w:t xml:space="preserve">Because many asteroids, especially the ones with high catalogue numbers, have no names yet (or have only a preliminary designation like 1968 HB), and because the Minor Planet Center of the IAU add new names quite often, it happens that there is no name in the asteroid file although the asteroid has already been given a name. For this, we have the file </w:t>
      </w:r>
      <w:r w:rsidRPr="00FE3C22">
        <w:rPr>
          <w:rStyle w:val="FileName"/>
        </w:rPr>
        <w:t>seasnam.txt</w:t>
      </w:r>
      <w:r w:rsidRPr="00D3464B">
        <w:t xml:space="preserve">, a file that contains a list of all named asteroid and is usually more up to date. If </w:t>
      </w:r>
      <w:r w:rsidRPr="00B248F1">
        <w:rPr>
          <w:rStyle w:val="functions"/>
        </w:rPr>
        <w:t>swe_calc()</w:t>
      </w:r>
      <w:r w:rsidRPr="00D3464B">
        <w:t xml:space="preserve"> finds a preliminary designation, it looks for a name in this file.</w:t>
      </w:r>
    </w:p>
    <w:p w14:paraId="3E6D06A7" w14:textId="77777777" w:rsidR="00BF3510" w:rsidRPr="00D3464B" w:rsidRDefault="00BF3510" w:rsidP="00CC1B5C">
      <w:r w:rsidRPr="00D3464B">
        <w:t xml:space="preserve">The file </w:t>
      </w:r>
      <w:r w:rsidRPr="00FE3C22">
        <w:rPr>
          <w:rStyle w:val="FileName"/>
        </w:rPr>
        <w:t>seasnam.txt</w:t>
      </w:r>
      <w:r w:rsidRPr="00D3464B">
        <w:t xml:space="preserve"> can be updated by the user. To do this, download the names list from the Minor Planet Center </w:t>
      </w:r>
      <w:hyperlink r:id="rId21" w:history="1">
        <w:r w:rsidRPr="007C1E9D">
          <w:rPr>
            <w:rStyle w:val="Hyperlink"/>
          </w:rPr>
          <w:t>http://cfa-www.harvard.edu/iau/lists/MPNames.html</w:t>
        </w:r>
      </w:hyperlink>
      <w:r w:rsidRPr="00D3464B">
        <w:t xml:space="preserve">, rename it as </w:t>
      </w:r>
      <w:r w:rsidRPr="00FE3C22">
        <w:rPr>
          <w:rStyle w:val="FileName"/>
        </w:rPr>
        <w:t>seasnam.txt</w:t>
      </w:r>
      <w:r w:rsidRPr="00D3464B">
        <w:t xml:space="preserve"> and move it into your ephemeris directory.</w:t>
      </w:r>
    </w:p>
    <w:p w14:paraId="77A51506" w14:textId="77777777" w:rsidR="00BF3510" w:rsidRPr="00D3464B" w:rsidRDefault="00BF3510" w:rsidP="00CC1B5C">
      <w:r w:rsidRPr="00D3464B">
        <w:t xml:space="preserve">The file </w:t>
      </w:r>
      <w:r w:rsidRPr="00FE3C22">
        <w:rPr>
          <w:rStyle w:val="FileName"/>
        </w:rPr>
        <w:t>seasnam.txt</w:t>
      </w:r>
      <w:r w:rsidRPr="00D3464B">
        <w:t xml:space="preserve"> need not be ordered in any way. There must be one asteroid per line, first its catalogue number, then its name. The asteroid number may or may not be in brackets.</w:t>
      </w:r>
    </w:p>
    <w:p w14:paraId="132477A6" w14:textId="77777777" w:rsidR="00BF3510" w:rsidRPr="00D3464B" w:rsidRDefault="00BF3510" w:rsidP="00CC1B5C">
      <w:r w:rsidRPr="00D3464B">
        <w:t>Example:</w:t>
      </w:r>
    </w:p>
    <w:p w14:paraId="790EE781" w14:textId="77777777" w:rsidR="00BF3510" w:rsidRPr="00597461" w:rsidRDefault="00BF3510" w:rsidP="00CC1B5C">
      <w:pPr>
        <w:rPr>
          <w:rStyle w:val="sourcecode"/>
        </w:rPr>
      </w:pPr>
      <w:r w:rsidRPr="00597461">
        <w:rPr>
          <w:rStyle w:val="sourcecode"/>
        </w:rPr>
        <w:t>(3192) A'Hearn</w:t>
      </w:r>
    </w:p>
    <w:p w14:paraId="4BD435A6" w14:textId="77777777" w:rsidR="00BF3510" w:rsidRPr="00597461" w:rsidRDefault="00BF3510" w:rsidP="00CC1B5C">
      <w:pPr>
        <w:rPr>
          <w:rStyle w:val="sourcecode"/>
        </w:rPr>
      </w:pPr>
      <w:r w:rsidRPr="00597461">
        <w:rPr>
          <w:rStyle w:val="sourcecode"/>
        </w:rPr>
        <w:t>(3654) AAS</w:t>
      </w:r>
    </w:p>
    <w:p w14:paraId="271B0FD3" w14:textId="77777777" w:rsidR="00BF3510" w:rsidRPr="00597461" w:rsidRDefault="00BF3510" w:rsidP="00CC1B5C">
      <w:pPr>
        <w:rPr>
          <w:rStyle w:val="sourcecode"/>
        </w:rPr>
      </w:pPr>
      <w:r w:rsidRPr="00597461">
        <w:rPr>
          <w:rStyle w:val="sourcecode"/>
        </w:rPr>
        <w:t>(8721) AMOS</w:t>
      </w:r>
    </w:p>
    <w:p w14:paraId="543AE86B" w14:textId="77777777" w:rsidR="00BF3510" w:rsidRPr="00597461" w:rsidRDefault="00BF3510" w:rsidP="00CC1B5C">
      <w:pPr>
        <w:rPr>
          <w:rStyle w:val="sourcecode"/>
        </w:rPr>
      </w:pPr>
      <w:r w:rsidRPr="00597461">
        <w:rPr>
          <w:rStyle w:val="sourcecode"/>
        </w:rPr>
        <w:t>(3568) ASCII</w:t>
      </w:r>
    </w:p>
    <w:p w14:paraId="72F337BF" w14:textId="77777777" w:rsidR="00BF3510" w:rsidRPr="00597461" w:rsidRDefault="00BF3510" w:rsidP="00CC1B5C">
      <w:pPr>
        <w:rPr>
          <w:rStyle w:val="sourcecode"/>
        </w:rPr>
      </w:pPr>
      <w:r w:rsidRPr="00597461">
        <w:rPr>
          <w:rStyle w:val="sourcecode"/>
        </w:rPr>
        <w:t>(2848) ASP</w:t>
      </w:r>
    </w:p>
    <w:p w14:paraId="77AE8349" w14:textId="77777777" w:rsidR="004E52D3" w:rsidRDefault="00BF3510" w:rsidP="00CC1B5C">
      <w:pPr>
        <w:rPr>
          <w:rStyle w:val="sourcecode"/>
        </w:rPr>
      </w:pPr>
      <w:r w:rsidRPr="00597461">
        <w:rPr>
          <w:rStyle w:val="sourcecode"/>
        </w:rPr>
        <w:t>(677) Aaltje</w:t>
      </w:r>
    </w:p>
    <w:p w14:paraId="7CEF6CBF" w14:textId="77777777" w:rsidR="00BF3510" w:rsidRPr="00597461" w:rsidRDefault="00BF3510" w:rsidP="00CC1B5C">
      <w:pPr>
        <w:rPr>
          <w:rStyle w:val="sourcecode"/>
        </w:rPr>
      </w:pPr>
      <w:r w:rsidRPr="00597461">
        <w:rPr>
          <w:rStyle w:val="sourcecode"/>
        </w:rPr>
        <w:t>...</w:t>
      </w:r>
    </w:p>
    <w:p w14:paraId="082BC484" w14:textId="77777777" w:rsidR="00BF3510" w:rsidRPr="00E04065" w:rsidRDefault="00BF3510" w:rsidP="00877D89">
      <w:pPr>
        <w:pStyle w:val="berschrift1"/>
      </w:pPr>
      <w:bookmarkStart w:id="73" w:name="_Toc58481329"/>
      <w:r w:rsidRPr="00E04065">
        <w:t>Fixed stars functions</w:t>
      </w:r>
      <w:bookmarkEnd w:id="73"/>
    </w:p>
    <w:p w14:paraId="121EA970" w14:textId="77777777" w:rsidR="00E1085D" w:rsidRPr="00D3464B" w:rsidRDefault="00E1085D" w:rsidP="00CC1B5C">
      <w:r w:rsidRPr="00D3464B">
        <w:t>The following functions are used to calculate positions of fixed stars.</w:t>
      </w:r>
    </w:p>
    <w:p w14:paraId="3D56EAFB" w14:textId="77777777" w:rsidR="00BF3510" w:rsidRPr="00E04065" w:rsidRDefault="00E1085D" w:rsidP="00877D89">
      <w:pPr>
        <w:pStyle w:val="berschrift2"/>
      </w:pPr>
      <w:bookmarkStart w:id="74" w:name="_Toc58481330"/>
      <w:r w:rsidRPr="00E04065">
        <w:t>Different functions for calculating fixed star positions</w:t>
      </w:r>
      <w:bookmarkEnd w:id="74"/>
    </w:p>
    <w:p w14:paraId="4A8168FD" w14:textId="77777777" w:rsidR="00283E02" w:rsidRDefault="00BF3510" w:rsidP="00CC1B5C">
      <w:r w:rsidRPr="00D3464B">
        <w:t xml:space="preserve">The function </w:t>
      </w:r>
      <w:r w:rsidRPr="00B248F1">
        <w:rPr>
          <w:rStyle w:val="functions"/>
        </w:rPr>
        <w:t>swe_fixstar_ut()</w:t>
      </w:r>
      <w:r w:rsidR="00E1085D" w:rsidRPr="00B248F1">
        <w:rPr>
          <w:rStyle w:val="functions"/>
        </w:rPr>
        <w:t xml:space="preserve"> </w:t>
      </w:r>
      <w:r w:rsidRPr="00D3464B">
        <w:t xml:space="preserve">does exactly the same as </w:t>
      </w:r>
      <w:r w:rsidRPr="00B248F1">
        <w:rPr>
          <w:rStyle w:val="functions"/>
        </w:rPr>
        <w:t>swe_fixstar()</w:t>
      </w:r>
      <w:r w:rsidRPr="00D3464B">
        <w:t xml:space="preserve"> except that it expects Universal Time rather than </w:t>
      </w:r>
      <w:r w:rsidR="00E1085D" w:rsidRPr="00D3464B">
        <w:t>Terrestrial Time (</w:t>
      </w:r>
      <w:r w:rsidRPr="00D3464B">
        <w:t xml:space="preserve">Ephemeris </w:t>
      </w:r>
      <w:r w:rsidR="00E1085D" w:rsidRPr="00D3464B">
        <w:t>T</w:t>
      </w:r>
      <w:r w:rsidRPr="00D3464B">
        <w:t>ime</w:t>
      </w:r>
      <w:r w:rsidR="00E1085D" w:rsidRPr="00D3464B">
        <w:t>)</w:t>
      </w:r>
      <w:r w:rsidRPr="00D3464B">
        <w:t xml:space="preserve"> as an input value. (cf. </w:t>
      </w:r>
      <w:r w:rsidRPr="00B248F1">
        <w:rPr>
          <w:rStyle w:val="functions"/>
        </w:rPr>
        <w:t>swe_calc_ut()</w:t>
      </w:r>
      <w:r w:rsidRPr="00D3464B">
        <w:t xml:space="preserve"> and </w:t>
      </w:r>
      <w:r w:rsidRPr="00B248F1">
        <w:rPr>
          <w:rStyle w:val="functions"/>
        </w:rPr>
        <w:t>swe_calc()</w:t>
      </w:r>
      <w:r w:rsidRPr="00D3464B">
        <w:t>)</w:t>
      </w:r>
      <w:r w:rsidR="00741591" w:rsidRPr="00D3464B">
        <w:t xml:space="preserve"> For more details, see under 4.2 swe_fixstar().</w:t>
      </w:r>
    </w:p>
    <w:p w14:paraId="61A58887" w14:textId="77777777" w:rsidR="00283E02" w:rsidRDefault="00DA4B44" w:rsidP="00CC1B5C">
      <w:r w:rsidRPr="00D3464B">
        <w:t>In the same way, t</w:t>
      </w:r>
      <w:r w:rsidR="00E1085D" w:rsidRPr="00D3464B">
        <w:t xml:space="preserve">he function </w:t>
      </w:r>
      <w:r w:rsidR="00E1085D" w:rsidRPr="00B248F1">
        <w:rPr>
          <w:rStyle w:val="functions"/>
        </w:rPr>
        <w:t>swe_fixstar2_ut()</w:t>
      </w:r>
      <w:r w:rsidR="00E1085D" w:rsidRPr="00D3464B">
        <w:t xml:space="preserve"> does the same as </w:t>
      </w:r>
      <w:r w:rsidR="00E1085D" w:rsidRPr="00B248F1">
        <w:rPr>
          <w:rStyle w:val="functions"/>
        </w:rPr>
        <w:t>swe_fixstar2()</w:t>
      </w:r>
      <w:r w:rsidR="00E1085D" w:rsidRPr="00D3464B">
        <w:t xml:space="preserve"> except that it expects Universal Time as input time.</w:t>
      </w:r>
    </w:p>
    <w:p w14:paraId="26737BFC" w14:textId="77777777" w:rsidR="00283E02" w:rsidRDefault="00E1085D" w:rsidP="00CC1B5C">
      <w:r w:rsidRPr="00D3464B">
        <w:t xml:space="preserve">The functions </w:t>
      </w:r>
      <w:r w:rsidRPr="00B248F1">
        <w:rPr>
          <w:rStyle w:val="functions"/>
        </w:rPr>
        <w:t>swe_fixstar2_ut()</w:t>
      </w:r>
      <w:r w:rsidRPr="00D3464B">
        <w:t xml:space="preserve"> and </w:t>
      </w:r>
      <w:r w:rsidRPr="00B248F1">
        <w:rPr>
          <w:rStyle w:val="functions"/>
        </w:rPr>
        <w:t>swe_fixstar2()</w:t>
      </w:r>
      <w:r w:rsidR="00DA4B44" w:rsidRPr="00B248F1">
        <w:rPr>
          <w:rStyle w:val="functions"/>
        </w:rPr>
        <w:t xml:space="preserve"> </w:t>
      </w:r>
      <w:r w:rsidR="00DA4B44" w:rsidRPr="00D3464B">
        <w:t>were introduced with SE 2.07. They do</w:t>
      </w:r>
      <w:r w:rsidRPr="00D3464B">
        <w:t xml:space="preserve"> the same as</w:t>
      </w:r>
      <w:r w:rsidRPr="00B248F1">
        <w:rPr>
          <w:rStyle w:val="functions"/>
        </w:rPr>
        <w:t xml:space="preserve"> swe_fixstar_ut()</w:t>
      </w:r>
      <w:r w:rsidRPr="00D3464B">
        <w:t xml:space="preserve"> and </w:t>
      </w:r>
      <w:r w:rsidRPr="00B248F1">
        <w:rPr>
          <w:rStyle w:val="functions"/>
        </w:rPr>
        <w:t>swe_fixstar()</w:t>
      </w:r>
      <w:r w:rsidRPr="00D3464B">
        <w:t xml:space="preserve"> except that they are a lot faster and have a slightly different behavior</w:t>
      </w:r>
      <w:r w:rsidR="00DA4B44" w:rsidRPr="00D3464B">
        <w:t>, explained below.</w:t>
      </w:r>
    </w:p>
    <w:p w14:paraId="37683D53" w14:textId="77777777" w:rsidR="00DA4B44" w:rsidRPr="00D3464B" w:rsidRDefault="00DA4B44" w:rsidP="00CC1B5C">
      <w:r w:rsidRPr="00D3464B">
        <w:t xml:space="preserve">For new projects, we recommend using the new functions </w:t>
      </w:r>
      <w:r w:rsidRPr="00B248F1">
        <w:rPr>
          <w:rStyle w:val="functions"/>
        </w:rPr>
        <w:t>swe_fixstar2_ut()</w:t>
      </w:r>
      <w:r w:rsidRPr="00D3464B">
        <w:t xml:space="preserve"> and </w:t>
      </w:r>
      <w:r w:rsidRPr="00B248F1">
        <w:rPr>
          <w:rStyle w:val="functions"/>
        </w:rPr>
        <w:t>swe_fixstar2()</w:t>
      </w:r>
      <w:r w:rsidR="004518D4" w:rsidRPr="008C39AD">
        <w:t>.</w:t>
      </w:r>
      <w:r w:rsidR="004518D4" w:rsidRPr="00975F4F">
        <w:rPr>
          <w:color w:val="C00000"/>
        </w:rPr>
        <w:t xml:space="preserve"> </w:t>
      </w:r>
      <w:r w:rsidR="004518D4" w:rsidRPr="008C39AD">
        <w:rPr>
          <w:color w:val="FF0000"/>
        </w:rPr>
        <w:t xml:space="preserve">Performance will be a lot better </w:t>
      </w:r>
      <w:r w:rsidR="004518D4" w:rsidRPr="008C39AD">
        <w:rPr>
          <w:i/>
          <w:iCs/>
          <w:color w:val="FF0000"/>
        </w:rPr>
        <w:t>if a great number of fixed star calculations are done</w:t>
      </w:r>
      <w:r w:rsidR="004518D4" w:rsidRPr="008C39AD">
        <w:rPr>
          <w:color w:val="FF0000"/>
        </w:rPr>
        <w:t>.</w:t>
      </w:r>
      <w:r w:rsidRPr="00D3464B">
        <w:t xml:space="preserve"> If performance is a problem with your old projects, we recommend replacing the old functions by the new ones. However, the output should be checked carefully, because the behavior of old and new functions is not exactly identical. (explained below)</w:t>
      </w:r>
    </w:p>
    <w:p w14:paraId="35057DA2" w14:textId="77777777" w:rsidR="00DA4B44" w:rsidRPr="00E04065" w:rsidRDefault="00DA4B44" w:rsidP="00877D89">
      <w:pPr>
        <w:pStyle w:val="berschrift2"/>
      </w:pPr>
      <w:bookmarkStart w:id="75" w:name="_Toc58481331"/>
      <w:r w:rsidRPr="00E04065">
        <w:t>swe_fixstar2_ut(), swe_fixstar2(), swe_fixstar_ut(),</w:t>
      </w:r>
      <w:r w:rsidR="00446B06" w:rsidRPr="00E04065">
        <w:t xml:space="preserve"> </w:t>
      </w:r>
      <w:r w:rsidRPr="00E04065">
        <w:t>swe_fixstar()</w:t>
      </w:r>
      <w:bookmarkEnd w:id="75"/>
    </w:p>
    <w:p w14:paraId="2EB17995" w14:textId="77777777" w:rsidR="00B5191C" w:rsidRDefault="00DA4B44" w:rsidP="00036FEC">
      <w:pPr>
        <w:rPr>
          <w:rStyle w:val="sourcecode"/>
        </w:rPr>
      </w:pPr>
      <w:r w:rsidRPr="00036FEC">
        <w:rPr>
          <w:rStyle w:val="sourcecode"/>
        </w:rPr>
        <w:t xml:space="preserve">long </w:t>
      </w:r>
      <w:bookmarkStart w:id="76" w:name="_Hlk477325162"/>
      <w:r w:rsidRPr="00036FEC">
        <w:rPr>
          <w:rStyle w:val="functions"/>
        </w:rPr>
        <w:t>swe_fixstar_ut</w:t>
      </w:r>
      <w:bookmarkEnd w:id="76"/>
      <w:r w:rsidRPr="00036FEC">
        <w:rPr>
          <w:rStyle w:val="sourcecode"/>
        </w:rPr>
        <w:t>(</w:t>
      </w:r>
    </w:p>
    <w:p w14:paraId="699218C7" w14:textId="77777777" w:rsidR="00B5191C" w:rsidRDefault="00DA4B44" w:rsidP="00B5191C">
      <w:pPr>
        <w:ind w:firstLine="567"/>
        <w:rPr>
          <w:rStyle w:val="sourcecode"/>
        </w:rPr>
      </w:pPr>
      <w:r w:rsidRPr="00036FEC">
        <w:rPr>
          <w:rStyle w:val="sourcecode"/>
        </w:rPr>
        <w:t>char* star,</w:t>
      </w:r>
    </w:p>
    <w:p w14:paraId="24CD675B" w14:textId="77777777" w:rsidR="00B5191C" w:rsidRDefault="00DA4B44" w:rsidP="00B5191C">
      <w:pPr>
        <w:ind w:firstLine="567"/>
        <w:rPr>
          <w:rStyle w:val="sourcecode"/>
        </w:rPr>
      </w:pPr>
      <w:r w:rsidRPr="00036FEC">
        <w:rPr>
          <w:rStyle w:val="sourcecode"/>
        </w:rPr>
        <w:t>double tjd_ut,</w:t>
      </w:r>
    </w:p>
    <w:p w14:paraId="7702D876" w14:textId="77777777" w:rsidR="00B5191C" w:rsidRDefault="00DA4B44" w:rsidP="00B5191C">
      <w:pPr>
        <w:ind w:firstLine="567"/>
        <w:rPr>
          <w:rStyle w:val="sourcecode"/>
        </w:rPr>
      </w:pPr>
      <w:r w:rsidRPr="00036FEC">
        <w:rPr>
          <w:rStyle w:val="sourcecode"/>
        </w:rPr>
        <w:t>long iflag,</w:t>
      </w:r>
    </w:p>
    <w:p w14:paraId="43370EDE" w14:textId="77777777" w:rsidR="00B5191C" w:rsidRDefault="00DA4B44" w:rsidP="00B5191C">
      <w:pPr>
        <w:ind w:firstLine="567"/>
        <w:rPr>
          <w:rStyle w:val="sourcecode"/>
        </w:rPr>
      </w:pPr>
      <w:r w:rsidRPr="00036FEC">
        <w:rPr>
          <w:rStyle w:val="sourcecode"/>
        </w:rPr>
        <w:t>double* xx,</w:t>
      </w:r>
    </w:p>
    <w:p w14:paraId="324238FC" w14:textId="77777777" w:rsidR="00DA4B44" w:rsidRPr="00036FEC" w:rsidRDefault="00DA4B44" w:rsidP="00B5191C">
      <w:pPr>
        <w:ind w:firstLine="567"/>
        <w:rPr>
          <w:rStyle w:val="sourcecode"/>
        </w:rPr>
      </w:pPr>
      <w:r w:rsidRPr="00036FEC">
        <w:rPr>
          <w:rStyle w:val="sourcecode"/>
        </w:rPr>
        <w:t>char* serr);</w:t>
      </w:r>
    </w:p>
    <w:p w14:paraId="3190E953" w14:textId="77777777" w:rsidR="00B5191C" w:rsidRDefault="00DA4B44" w:rsidP="00CC1B5C">
      <w:pPr>
        <w:rPr>
          <w:rStyle w:val="sourcecode"/>
        </w:rPr>
      </w:pPr>
      <w:r w:rsidRPr="00036FEC">
        <w:rPr>
          <w:rStyle w:val="sourcecode"/>
        </w:rPr>
        <w:t xml:space="preserve">long </w:t>
      </w:r>
      <w:bookmarkStart w:id="77" w:name="_Hlk477325176"/>
      <w:r w:rsidRPr="00036FEC">
        <w:rPr>
          <w:rStyle w:val="functions"/>
        </w:rPr>
        <w:t>swe_fixstar</w:t>
      </w:r>
      <w:bookmarkEnd w:id="77"/>
      <w:r w:rsidRPr="00036FEC">
        <w:rPr>
          <w:rStyle w:val="sourcecode"/>
        </w:rPr>
        <w:t>(</w:t>
      </w:r>
    </w:p>
    <w:p w14:paraId="1F53DD76" w14:textId="77777777" w:rsidR="00B5191C" w:rsidRDefault="00DA4B44" w:rsidP="00B5191C">
      <w:pPr>
        <w:ind w:firstLine="567"/>
        <w:rPr>
          <w:rStyle w:val="sourcecode"/>
        </w:rPr>
      </w:pPr>
      <w:r w:rsidRPr="00036FEC">
        <w:rPr>
          <w:rStyle w:val="sourcecode"/>
        </w:rPr>
        <w:lastRenderedPageBreak/>
        <w:t>char *star,</w:t>
      </w:r>
    </w:p>
    <w:p w14:paraId="6F63B634" w14:textId="77777777" w:rsidR="00B5191C" w:rsidRDefault="00DA4B44" w:rsidP="00B5191C">
      <w:pPr>
        <w:ind w:firstLine="567"/>
        <w:rPr>
          <w:rStyle w:val="sourcecode"/>
        </w:rPr>
      </w:pPr>
      <w:r w:rsidRPr="00036FEC">
        <w:rPr>
          <w:rStyle w:val="sourcecode"/>
        </w:rPr>
        <w:t>double tjd_et,</w:t>
      </w:r>
    </w:p>
    <w:p w14:paraId="5F51EDE3" w14:textId="77777777" w:rsidR="00B5191C" w:rsidRDefault="00DA4B44" w:rsidP="00B5191C">
      <w:pPr>
        <w:ind w:firstLine="567"/>
        <w:rPr>
          <w:rStyle w:val="sourcecode"/>
        </w:rPr>
      </w:pPr>
      <w:r w:rsidRPr="00036FEC">
        <w:rPr>
          <w:rStyle w:val="sourcecode"/>
        </w:rPr>
        <w:t>long iflag,</w:t>
      </w:r>
    </w:p>
    <w:p w14:paraId="65200730" w14:textId="77777777" w:rsidR="00B5191C" w:rsidRDefault="00DA4B44" w:rsidP="00B5191C">
      <w:pPr>
        <w:ind w:firstLine="567"/>
        <w:rPr>
          <w:rStyle w:val="sourcecode"/>
        </w:rPr>
      </w:pPr>
      <w:r w:rsidRPr="00036FEC">
        <w:rPr>
          <w:rStyle w:val="sourcecode"/>
        </w:rPr>
        <w:t>double* xx,</w:t>
      </w:r>
    </w:p>
    <w:p w14:paraId="18C0A198" w14:textId="77777777" w:rsidR="00DA4B44" w:rsidRPr="00036FEC" w:rsidRDefault="00DA4B44" w:rsidP="00B5191C">
      <w:pPr>
        <w:ind w:firstLine="567"/>
        <w:rPr>
          <w:rStyle w:val="sourcecode"/>
        </w:rPr>
      </w:pPr>
      <w:r w:rsidRPr="00036FEC">
        <w:rPr>
          <w:rStyle w:val="sourcecode"/>
        </w:rPr>
        <w:t>char* serr);</w:t>
      </w:r>
    </w:p>
    <w:p w14:paraId="3103FFF0" w14:textId="77777777" w:rsidR="00FD4275" w:rsidRDefault="00DA4B44" w:rsidP="00036FEC">
      <w:pPr>
        <w:rPr>
          <w:rStyle w:val="sourcecode"/>
        </w:rPr>
      </w:pPr>
      <w:r w:rsidRPr="00036FEC">
        <w:rPr>
          <w:rStyle w:val="sourcecode"/>
        </w:rPr>
        <w:t xml:space="preserve">long </w:t>
      </w:r>
      <w:r w:rsidRPr="00036FEC">
        <w:rPr>
          <w:rStyle w:val="functions"/>
        </w:rPr>
        <w:t>swe_fixstar2_ut</w:t>
      </w:r>
      <w:r w:rsidRPr="00036FEC">
        <w:rPr>
          <w:rStyle w:val="sourcecode"/>
        </w:rPr>
        <w:t>(</w:t>
      </w:r>
    </w:p>
    <w:p w14:paraId="017E6B1D" w14:textId="77777777" w:rsidR="00FD4275" w:rsidRDefault="00DA4B44" w:rsidP="00FD4275">
      <w:pPr>
        <w:ind w:firstLine="567"/>
        <w:rPr>
          <w:rStyle w:val="sourcecode"/>
        </w:rPr>
      </w:pPr>
      <w:r w:rsidRPr="00036FEC">
        <w:rPr>
          <w:rStyle w:val="sourcecode"/>
        </w:rPr>
        <w:t>char* star,</w:t>
      </w:r>
    </w:p>
    <w:p w14:paraId="69DFF19A" w14:textId="77777777" w:rsidR="00FD4275" w:rsidRDefault="00DA4B44" w:rsidP="00FD4275">
      <w:pPr>
        <w:ind w:firstLine="567"/>
        <w:rPr>
          <w:rStyle w:val="sourcecode"/>
        </w:rPr>
      </w:pPr>
      <w:r w:rsidRPr="00036FEC">
        <w:rPr>
          <w:rStyle w:val="sourcecode"/>
        </w:rPr>
        <w:t>double tjd_ut,</w:t>
      </w:r>
    </w:p>
    <w:p w14:paraId="4F449862" w14:textId="77777777" w:rsidR="00FD4275" w:rsidRDefault="00DA4B44" w:rsidP="00FD4275">
      <w:pPr>
        <w:ind w:firstLine="567"/>
        <w:rPr>
          <w:rStyle w:val="sourcecode"/>
        </w:rPr>
      </w:pPr>
      <w:r w:rsidRPr="00036FEC">
        <w:rPr>
          <w:rStyle w:val="sourcecode"/>
        </w:rPr>
        <w:t>long iflag,</w:t>
      </w:r>
    </w:p>
    <w:p w14:paraId="1596BB13" w14:textId="77777777" w:rsidR="00FD4275" w:rsidRDefault="00DA4B44" w:rsidP="00FD4275">
      <w:pPr>
        <w:ind w:firstLine="567"/>
        <w:rPr>
          <w:rStyle w:val="sourcecode"/>
        </w:rPr>
      </w:pPr>
      <w:r w:rsidRPr="00036FEC">
        <w:rPr>
          <w:rStyle w:val="sourcecode"/>
        </w:rPr>
        <w:t>double* xx,</w:t>
      </w:r>
    </w:p>
    <w:p w14:paraId="529388B7" w14:textId="77777777" w:rsidR="00DA4B44" w:rsidRPr="00036FEC" w:rsidRDefault="00DA4B44" w:rsidP="00FD4275">
      <w:pPr>
        <w:ind w:firstLine="567"/>
        <w:rPr>
          <w:rStyle w:val="sourcecode"/>
        </w:rPr>
      </w:pPr>
      <w:r w:rsidRPr="00036FEC">
        <w:rPr>
          <w:rStyle w:val="sourcecode"/>
        </w:rPr>
        <w:t>char* serr);</w:t>
      </w:r>
    </w:p>
    <w:p w14:paraId="00F0B2E5" w14:textId="77777777" w:rsidR="004572A8" w:rsidRDefault="00DA4B44" w:rsidP="00CC1B5C">
      <w:pPr>
        <w:rPr>
          <w:rStyle w:val="sourcecode"/>
        </w:rPr>
      </w:pPr>
      <w:r w:rsidRPr="00036FEC">
        <w:rPr>
          <w:rStyle w:val="sourcecode"/>
        </w:rPr>
        <w:t xml:space="preserve">long </w:t>
      </w:r>
      <w:r w:rsidRPr="00036FEC">
        <w:rPr>
          <w:rStyle w:val="functions"/>
        </w:rPr>
        <w:t>swe_fixstar2</w:t>
      </w:r>
      <w:r w:rsidRPr="00036FEC">
        <w:rPr>
          <w:rStyle w:val="sourcecode"/>
        </w:rPr>
        <w:t>(</w:t>
      </w:r>
    </w:p>
    <w:p w14:paraId="2D0BA993" w14:textId="77777777" w:rsidR="004572A8" w:rsidRDefault="00DA4B44" w:rsidP="004572A8">
      <w:pPr>
        <w:ind w:firstLine="567"/>
        <w:rPr>
          <w:rStyle w:val="sourcecode"/>
        </w:rPr>
      </w:pPr>
      <w:r w:rsidRPr="00036FEC">
        <w:rPr>
          <w:rStyle w:val="sourcecode"/>
        </w:rPr>
        <w:t>char *star,</w:t>
      </w:r>
    </w:p>
    <w:p w14:paraId="33753097" w14:textId="77777777" w:rsidR="004572A8" w:rsidRDefault="00DA4B44" w:rsidP="004572A8">
      <w:pPr>
        <w:ind w:firstLine="567"/>
        <w:rPr>
          <w:rStyle w:val="sourcecode"/>
        </w:rPr>
      </w:pPr>
      <w:r w:rsidRPr="00036FEC">
        <w:rPr>
          <w:rStyle w:val="sourcecode"/>
        </w:rPr>
        <w:t>double tjd_et,</w:t>
      </w:r>
    </w:p>
    <w:p w14:paraId="31D5DB13" w14:textId="77777777" w:rsidR="004572A8" w:rsidRDefault="00DA4B44" w:rsidP="004572A8">
      <w:pPr>
        <w:ind w:firstLine="567"/>
        <w:rPr>
          <w:rStyle w:val="sourcecode"/>
        </w:rPr>
      </w:pPr>
      <w:r w:rsidRPr="00036FEC">
        <w:rPr>
          <w:rStyle w:val="sourcecode"/>
        </w:rPr>
        <w:t>long iflag,</w:t>
      </w:r>
    </w:p>
    <w:p w14:paraId="74422B4C" w14:textId="77777777" w:rsidR="004572A8" w:rsidRDefault="00DA4B44" w:rsidP="004572A8">
      <w:pPr>
        <w:ind w:firstLine="567"/>
        <w:rPr>
          <w:rStyle w:val="sourcecode"/>
        </w:rPr>
      </w:pPr>
      <w:r w:rsidRPr="00036FEC">
        <w:rPr>
          <w:rStyle w:val="sourcecode"/>
        </w:rPr>
        <w:t>double* xx,</w:t>
      </w:r>
    </w:p>
    <w:p w14:paraId="2983FE6E" w14:textId="77777777" w:rsidR="00DA4B44" w:rsidRPr="00036FEC" w:rsidRDefault="00DA4B44" w:rsidP="004572A8">
      <w:pPr>
        <w:ind w:firstLine="567"/>
        <w:rPr>
          <w:rStyle w:val="sourcecode"/>
        </w:rPr>
      </w:pPr>
      <w:r w:rsidRPr="00036FEC">
        <w:rPr>
          <w:rStyle w:val="sourcecode"/>
        </w:rPr>
        <w:t>char* serr);</w:t>
      </w:r>
    </w:p>
    <w:p w14:paraId="47C48EEA" w14:textId="77777777" w:rsidR="00741591" w:rsidRPr="00D3464B" w:rsidRDefault="00741591" w:rsidP="00CC1B5C">
      <w:r w:rsidRPr="00D3464B">
        <w:t>where</w:t>
      </w:r>
      <w:r w:rsidR="00DC0172">
        <w:t>:</w:t>
      </w:r>
    </w:p>
    <w:p w14:paraId="5AAB6F63" w14:textId="77777777" w:rsidR="00741591" w:rsidRPr="00D3464B" w:rsidRDefault="00741591" w:rsidP="00DF0DB8">
      <w:pPr>
        <w:tabs>
          <w:tab w:val="left" w:pos="851"/>
        </w:tabs>
      </w:pPr>
      <w:r w:rsidRPr="00DF0DB8">
        <w:rPr>
          <w:rStyle w:val="sourcecode"/>
        </w:rPr>
        <w:t>star</w:t>
      </w:r>
      <w:r w:rsidRPr="00D3464B">
        <w:tab/>
        <w:t>=</w:t>
      </w:r>
      <w:r w:rsidR="00235628">
        <w:t xml:space="preserve"> </w:t>
      </w:r>
      <w:r w:rsidRPr="00D3464B">
        <w:t>name of fixed star to be searched, returned name of found star</w:t>
      </w:r>
    </w:p>
    <w:p w14:paraId="7DDD14A2" w14:textId="77777777" w:rsidR="00741591" w:rsidRPr="00D3464B" w:rsidRDefault="00741591" w:rsidP="00DF0DB8">
      <w:pPr>
        <w:tabs>
          <w:tab w:val="left" w:pos="851"/>
        </w:tabs>
      </w:pPr>
      <w:r w:rsidRPr="00DF0DB8">
        <w:rPr>
          <w:rStyle w:val="sourcecode"/>
        </w:rPr>
        <w:t>tjd_ut</w:t>
      </w:r>
      <w:r w:rsidR="00235628">
        <w:tab/>
      </w:r>
      <w:r w:rsidRPr="00D3464B">
        <w:t>=</w:t>
      </w:r>
      <w:r w:rsidR="00235628">
        <w:t xml:space="preserve"> </w:t>
      </w:r>
      <w:r w:rsidRPr="00D3464B">
        <w:t>Julian day in Universal Time (swe_fixstar_ut())</w:t>
      </w:r>
    </w:p>
    <w:p w14:paraId="256D8BBB" w14:textId="77777777" w:rsidR="00741591" w:rsidRPr="00D3464B" w:rsidRDefault="00741591" w:rsidP="00DF0DB8">
      <w:pPr>
        <w:tabs>
          <w:tab w:val="left" w:pos="851"/>
        </w:tabs>
      </w:pPr>
      <w:r w:rsidRPr="00DF0DB8">
        <w:rPr>
          <w:rStyle w:val="sourcecode"/>
        </w:rPr>
        <w:t>tjd_et</w:t>
      </w:r>
      <w:r w:rsidR="00235628">
        <w:tab/>
      </w:r>
      <w:r w:rsidRPr="00D3464B">
        <w:t>=</w:t>
      </w:r>
      <w:r w:rsidR="00235628">
        <w:t xml:space="preserve"> </w:t>
      </w:r>
      <w:r w:rsidRPr="00D3464B">
        <w:t>Julian day in Ephemeris Time (swe_fixstar())</w:t>
      </w:r>
    </w:p>
    <w:p w14:paraId="76964897" w14:textId="77777777" w:rsidR="00741591" w:rsidRPr="00D3464B" w:rsidRDefault="00741591" w:rsidP="00DF0DB8">
      <w:pPr>
        <w:tabs>
          <w:tab w:val="left" w:pos="851"/>
        </w:tabs>
      </w:pPr>
      <w:r w:rsidRPr="00DF0DB8">
        <w:rPr>
          <w:rStyle w:val="sourcecode"/>
        </w:rPr>
        <w:t>iflag</w:t>
      </w:r>
      <w:r w:rsidRPr="00D3464B">
        <w:tab/>
        <w:t>=</w:t>
      </w:r>
      <w:r w:rsidR="00235628">
        <w:t xml:space="preserve"> </w:t>
      </w:r>
      <w:r w:rsidRPr="00D3464B">
        <w:t>an integer containing several flags that indicate what kind of computation is wanted</w:t>
      </w:r>
    </w:p>
    <w:p w14:paraId="7E6BC9E1" w14:textId="77777777" w:rsidR="00741591" w:rsidRPr="00D3464B" w:rsidRDefault="00741591" w:rsidP="00DF0DB8">
      <w:pPr>
        <w:tabs>
          <w:tab w:val="left" w:pos="851"/>
        </w:tabs>
      </w:pPr>
      <w:r w:rsidRPr="00DF0DB8">
        <w:rPr>
          <w:rStyle w:val="sourcecode"/>
        </w:rPr>
        <w:t>xx</w:t>
      </w:r>
      <w:r w:rsidRPr="00D3464B">
        <w:tab/>
        <w:t>=</w:t>
      </w:r>
      <w:r w:rsidR="00235628">
        <w:t xml:space="preserve"> </w:t>
      </w:r>
      <w:r w:rsidRPr="00D3464B">
        <w:t>array of 6 doubles for longitude, latitude, distance, speed in long., speed in lat., and speed in dist.</w:t>
      </w:r>
    </w:p>
    <w:p w14:paraId="082CB4DA" w14:textId="77777777" w:rsidR="00741591" w:rsidRPr="00D3464B" w:rsidRDefault="00741591" w:rsidP="00DF0DB8">
      <w:pPr>
        <w:tabs>
          <w:tab w:val="left" w:pos="851"/>
          <w:tab w:val="left" w:pos="993"/>
        </w:tabs>
      </w:pPr>
      <w:r w:rsidRPr="00DF0DB8">
        <w:rPr>
          <w:rStyle w:val="sourcecode"/>
        </w:rPr>
        <w:t>serr[256]</w:t>
      </w:r>
      <w:r w:rsidR="00235628">
        <w:tab/>
      </w:r>
      <w:r w:rsidRPr="00D3464B">
        <w:t>=</w:t>
      </w:r>
      <w:r w:rsidR="00235628">
        <w:t xml:space="preserve"> </w:t>
      </w:r>
      <w:r w:rsidRPr="00D3464B">
        <w:t>character string to contain error messages in case of error.</w:t>
      </w:r>
    </w:p>
    <w:p w14:paraId="3622C944" w14:textId="77777777" w:rsidR="005A3364" w:rsidRPr="00D3464B" w:rsidRDefault="005A3364" w:rsidP="00CC1B5C">
      <w:r w:rsidRPr="00D3464B">
        <w:t xml:space="preserve">The fixed stars functions only </w:t>
      </w:r>
      <w:r w:rsidR="00DA4B44" w:rsidRPr="00D3464B">
        <w:t>work</w:t>
      </w:r>
      <w:r w:rsidRPr="00D3464B">
        <w:t xml:space="preserve"> if the fixed stars data file sefstars.txt is found in the ephemeris path. If the file sefstars.txt is not found, the old file fixstars.cat is searched and used instead, if present. However, </w:t>
      </w:r>
      <w:r w:rsidRPr="008C39AD">
        <w:rPr>
          <w:b/>
          <w:bCs/>
          <w:color w:val="FF0000"/>
        </w:rPr>
        <w:t>it is strongly recommended to</w:t>
      </w:r>
      <w:r w:rsidRPr="00D3464B">
        <w:t xml:space="preserve"> *</w:t>
      </w:r>
      <w:r w:rsidRPr="008C39AD">
        <w:rPr>
          <w:b/>
          <w:bCs/>
          <w:color w:val="FF0000"/>
        </w:rPr>
        <w:t>not</w:t>
      </w:r>
      <w:r w:rsidRPr="00D3464B">
        <w:t>* use the old file anymore. The data in the file are outdated, and the algorithms are also not as accurate as those used with the file sefstars.txt.</w:t>
      </w:r>
    </w:p>
    <w:p w14:paraId="6F9006C6" w14:textId="77777777" w:rsidR="00BF3510" w:rsidRPr="00D3464B" w:rsidRDefault="00BF3510" w:rsidP="00CC1B5C">
      <w:r w:rsidRPr="00D3464B">
        <w:t xml:space="preserve">The parameter </w:t>
      </w:r>
      <w:bookmarkStart w:id="78" w:name="_Hlk477835149"/>
      <w:r w:rsidRPr="00336BF7">
        <w:rPr>
          <w:rStyle w:val="sourcecode"/>
        </w:rPr>
        <w:t>star</w:t>
      </w:r>
      <w:bookmarkEnd w:id="78"/>
      <w:r w:rsidRPr="00D3464B">
        <w:t xml:space="preserve"> must provide for at least 41 characters for the returned star name. If a star is found, its name is returned in this field in the following format:</w:t>
      </w:r>
      <w:r w:rsidRPr="00D3464B">
        <w:br/>
      </w:r>
      <w:r w:rsidRPr="00FE3C22">
        <w:rPr>
          <w:rStyle w:val="FileName"/>
        </w:rPr>
        <w:t>traditional_name, nomenclature_name</w:t>
      </w:r>
      <w:r w:rsidRPr="00D3464B">
        <w:t xml:space="preserve"> e.g. </w:t>
      </w:r>
      <w:r w:rsidRPr="00FE3C22">
        <w:rPr>
          <w:rStyle w:val="FileName"/>
        </w:rPr>
        <w:t>"Aldebaran,alTau"</w:t>
      </w:r>
      <w:r w:rsidRPr="00D3464B">
        <w:t>.</w:t>
      </w:r>
    </w:p>
    <w:p w14:paraId="0360C84E" w14:textId="77777777" w:rsidR="00741591" w:rsidRPr="00D3464B" w:rsidRDefault="00741591" w:rsidP="00CC1B5C">
      <w:r w:rsidRPr="00D3464B">
        <w:t>The nomenclature name is usually the so-called Bayer designation or the Flamsteed designation, in some cases also Henry Draper (HD) or other designations.</w:t>
      </w:r>
    </w:p>
    <w:p w14:paraId="32F0FAE1" w14:textId="77777777" w:rsidR="007D1751" w:rsidRPr="00B248F1" w:rsidRDefault="007D1751" w:rsidP="00CC1B5C">
      <w:pPr>
        <w:rPr>
          <w:rStyle w:val="functions"/>
        </w:rPr>
      </w:pPr>
      <w:r w:rsidRPr="00D3464B">
        <w:t xml:space="preserve">As for the explanation of the other parameters, see </w:t>
      </w:r>
      <w:r w:rsidRPr="00235628">
        <w:rPr>
          <w:rStyle w:val="functions"/>
        </w:rPr>
        <w:t>swe_calc()</w:t>
      </w:r>
      <w:r w:rsidRPr="00B248F1">
        <w:rPr>
          <w:rStyle w:val="functions"/>
        </w:rPr>
        <w:t>.</w:t>
      </w:r>
    </w:p>
    <w:p w14:paraId="61D55976" w14:textId="77777777" w:rsidR="00283E02" w:rsidRDefault="007D1751" w:rsidP="00CC1B5C">
      <w:r w:rsidRPr="00D3464B">
        <w:t>Barycentric positions are not implemented. The difference between geocentric and heliocentric fix star position is noticeable and arises from parallax and gravitational deflection.</w:t>
      </w:r>
    </w:p>
    <w:p w14:paraId="50D5E7E5" w14:textId="77777777" w:rsidR="00283E02" w:rsidRDefault="00BF3510" w:rsidP="00CC1B5C">
      <w:r w:rsidRPr="00D3464B">
        <w:t xml:space="preserve">The function has three modes to </w:t>
      </w:r>
      <w:bookmarkStart w:id="79" w:name="_Hlk477835264"/>
      <w:r w:rsidRPr="00D3464B">
        <w:t>search for a star</w:t>
      </w:r>
      <w:bookmarkEnd w:id="79"/>
      <w:r w:rsidRPr="00D3464B">
        <w:t xml:space="preserve"> in the file </w:t>
      </w:r>
      <w:r w:rsidR="00B73840" w:rsidRPr="00FE3C22">
        <w:rPr>
          <w:rStyle w:val="FileName"/>
        </w:rPr>
        <w:t>sefstars.txt</w:t>
      </w:r>
      <w:r w:rsidRPr="00D3464B">
        <w:t>:</w:t>
      </w:r>
    </w:p>
    <w:p w14:paraId="392E28D7" w14:textId="77777777" w:rsidR="00283E02" w:rsidRDefault="00065696" w:rsidP="00CC1B5C">
      <w:r w:rsidRPr="00D3464B">
        <w:t xml:space="preserve">Behavior of </w:t>
      </w:r>
      <w:r w:rsidR="009D3664" w:rsidRPr="00D3464B">
        <w:t>new</w:t>
      </w:r>
      <w:r w:rsidRPr="00D3464B">
        <w:t xml:space="preserve"> functions </w:t>
      </w:r>
      <w:r w:rsidRPr="00DC0172">
        <w:rPr>
          <w:rStyle w:val="functions"/>
        </w:rPr>
        <w:t>swe_fixstar2()</w:t>
      </w:r>
      <w:r w:rsidRPr="00D3464B">
        <w:t xml:space="preserve"> and </w:t>
      </w:r>
      <w:r w:rsidRPr="00DC0172">
        <w:rPr>
          <w:rStyle w:val="functions"/>
        </w:rPr>
        <w:t>swe_fixstar2_ut()</w:t>
      </w:r>
      <w:r w:rsidRPr="00D3464B">
        <w:t>:</w:t>
      </w:r>
    </w:p>
    <w:p w14:paraId="3AE1821E" w14:textId="77777777" w:rsidR="00283E02" w:rsidRDefault="00BF3510" w:rsidP="00DE5833">
      <w:pPr>
        <w:pStyle w:val="ListBullet1"/>
        <w:numPr>
          <w:ilvl w:val="0"/>
          <w:numId w:val="3"/>
        </w:numPr>
        <w:ind w:left="284" w:hanging="284"/>
      </w:pPr>
      <w:r w:rsidRPr="000E69D4">
        <w:rPr>
          <w:rStyle w:val="sourcecode"/>
        </w:rPr>
        <w:t>star</w:t>
      </w:r>
      <w:r w:rsidRPr="000E69D4">
        <w:t xml:space="preserve"> </w:t>
      </w:r>
      <w:r w:rsidRPr="00D3464B">
        <w:t>contains a traditional name: the first star in the file</w:t>
      </w:r>
      <w:r w:rsidRPr="000E69D4">
        <w:t xml:space="preserve"> </w:t>
      </w:r>
      <w:r w:rsidR="00B73840" w:rsidRPr="000E69D4">
        <w:rPr>
          <w:rStyle w:val="FileName"/>
        </w:rPr>
        <w:t>sefstars.txt</w:t>
      </w:r>
      <w:r w:rsidRPr="00D3464B">
        <w:t xml:space="preserve"> is used whose traditional name fits the given name. All names are mapped to lower case before comparison</w:t>
      </w:r>
      <w:r w:rsidR="004A5D88" w:rsidRPr="00D3464B">
        <w:t xml:space="preserve"> and white spaces are removed</w:t>
      </w:r>
      <w:r w:rsidRPr="00D3464B">
        <w:t>.</w:t>
      </w:r>
    </w:p>
    <w:p w14:paraId="784993B5" w14:textId="77777777" w:rsidR="00283E02" w:rsidRDefault="00393ABA" w:rsidP="00CC1B5C">
      <w:r w:rsidRPr="008C39AD">
        <w:rPr>
          <w:color w:val="FF0000"/>
        </w:rPr>
        <w:t>Changed behavior:</w:t>
      </w:r>
      <w:r w:rsidRPr="00D3464B">
        <w:rPr>
          <w:color w:val="FF0000"/>
        </w:rPr>
        <w:t xml:space="preserve"> </w:t>
      </w:r>
      <w:r w:rsidR="00065696" w:rsidRPr="00D3464B">
        <w:t>T</w:t>
      </w:r>
      <w:r w:rsidR="004A5D88" w:rsidRPr="00D3464B">
        <w:t xml:space="preserve">he </w:t>
      </w:r>
      <w:r w:rsidR="00065696" w:rsidRPr="00D3464B">
        <w:t xml:space="preserve">search string must match the </w:t>
      </w:r>
      <w:r w:rsidR="004A5D88" w:rsidRPr="00D3464B">
        <w:t xml:space="preserve">complete star name. If </w:t>
      </w:r>
      <w:r w:rsidR="00065696" w:rsidRPr="00D3464B">
        <w:t>you</w:t>
      </w:r>
      <w:r w:rsidR="004A5D88" w:rsidRPr="00D3464B">
        <w:t xml:space="preserve"> want to use a partial string, </w:t>
      </w:r>
      <w:r w:rsidR="00065696" w:rsidRPr="00D3464B">
        <w:t>you have</w:t>
      </w:r>
      <w:r w:rsidR="004A5D88" w:rsidRPr="00D3464B">
        <w:t xml:space="preserve"> to add the wildcard character ‘%’ to the search string</w:t>
      </w:r>
      <w:r w:rsidR="00065696" w:rsidRPr="00D3464B">
        <w:t>, e.g. “aldeb%”.</w:t>
      </w:r>
      <w:r w:rsidRPr="00D3464B">
        <w:t xml:space="preserve"> (The old functions treat each search string as ending with a wildcard.)</w:t>
      </w:r>
    </w:p>
    <w:p w14:paraId="39B48CA7" w14:textId="77777777" w:rsidR="004A5D88" w:rsidRPr="00D3464B" w:rsidRDefault="009C0F61" w:rsidP="00CC1B5C">
      <w:r w:rsidRPr="00D3464B">
        <w:t>The ‘%’ can only be used at the end of the search string and only with the traditional star name, not with nomenclature names (i.e. not with Bayer or Flamsteed designations).</w:t>
      </w:r>
    </w:p>
    <w:p w14:paraId="5E84ACEC" w14:textId="77777777" w:rsidR="00BF3510" w:rsidRPr="00D3464B" w:rsidRDefault="00393ABA" w:rsidP="00CC1B5C">
      <w:r w:rsidRPr="00D3464B">
        <w:t xml:space="preserve">Note that the function overwrites the variable </w:t>
      </w:r>
      <w:r w:rsidRPr="00336BF7">
        <w:rPr>
          <w:rStyle w:val="sourcecode"/>
        </w:rPr>
        <w:t>star</w:t>
      </w:r>
      <w:r w:rsidRPr="00D3464B">
        <w:t xml:space="preserve">. Both the full traditional name and the nomenclature name are copied into the variable, separated by a comma. E.g. if </w:t>
      </w:r>
      <w:r w:rsidRPr="00336BF7">
        <w:rPr>
          <w:rStyle w:val="sourcecode"/>
        </w:rPr>
        <w:t>star</w:t>
      </w:r>
      <w:r w:rsidRPr="00D3464B">
        <w:t xml:space="preserve"> is given the value “aldeb”, then swe_fixstar() overwrites this with “Aldebaran,alTau”. The new string can also be used for a new search of the same star.</w:t>
      </w:r>
    </w:p>
    <w:p w14:paraId="22EAB3CD" w14:textId="77777777" w:rsidR="00283E02" w:rsidRDefault="00BF3510" w:rsidP="00DE5833">
      <w:pPr>
        <w:pStyle w:val="ListBullet1"/>
        <w:numPr>
          <w:ilvl w:val="0"/>
          <w:numId w:val="3"/>
        </w:numPr>
        <w:ind w:left="284" w:hanging="284"/>
      </w:pPr>
      <w:r w:rsidRPr="000E69D4">
        <w:rPr>
          <w:rStyle w:val="sourcecode"/>
        </w:rPr>
        <w:t>star</w:t>
      </w:r>
      <w:r w:rsidRPr="000E69D4">
        <w:t xml:space="preserve"> </w:t>
      </w:r>
      <w:r w:rsidR="00393ABA" w:rsidRPr="00D3464B">
        <w:t>contains</w:t>
      </w:r>
      <w:r w:rsidRPr="00D3464B">
        <w:t xml:space="preserve"> a comma, followed by a nomenclature name, e.g. </w:t>
      </w:r>
      <w:r w:rsidRPr="000E69D4">
        <w:t>",alTau"</w:t>
      </w:r>
      <w:r w:rsidRPr="00D3464B">
        <w:t xml:space="preserve">: </w:t>
      </w:r>
      <w:r w:rsidR="004A5D88" w:rsidRPr="00D3464B">
        <w:t xml:space="preserve">the search string is understood to be </w:t>
      </w:r>
      <w:r w:rsidRPr="00D3464B">
        <w:t xml:space="preserve">the nomenclature </w:t>
      </w:r>
      <w:r w:rsidR="004A5D88" w:rsidRPr="00D3464B">
        <w:t>name</w:t>
      </w:r>
      <w:r w:rsidRPr="00D3464B">
        <w:t xml:space="preserve"> </w:t>
      </w:r>
      <w:r w:rsidR="007F40B2">
        <w:t>(</w:t>
      </w:r>
      <w:r w:rsidRPr="00D3464B">
        <w:t xml:space="preserve">the second field </w:t>
      </w:r>
      <w:r w:rsidR="004A5D88" w:rsidRPr="00D3464B">
        <w:t>in a star record)</w:t>
      </w:r>
      <w:r w:rsidRPr="00D3464B">
        <w:t>. Letter case is observed in the comparison for nomenclature names.</w:t>
      </w:r>
    </w:p>
    <w:p w14:paraId="21007FB0" w14:textId="77777777" w:rsidR="00283E02" w:rsidRDefault="009F7C65" w:rsidP="00DE5833">
      <w:pPr>
        <w:pStyle w:val="ListBullet1"/>
        <w:numPr>
          <w:ilvl w:val="0"/>
          <w:numId w:val="3"/>
        </w:numPr>
        <w:ind w:left="284" w:hanging="284"/>
      </w:pPr>
      <w:r w:rsidRPr="000E69D4">
        <w:rPr>
          <w:rStyle w:val="sourcecode"/>
        </w:rPr>
        <w:lastRenderedPageBreak/>
        <w:t>star</w:t>
      </w:r>
      <w:r w:rsidRPr="00D3464B">
        <w:t xml:space="preserve"> contains a positive number </w:t>
      </w:r>
      <w:r w:rsidR="007F40B2">
        <w:t>(</w:t>
      </w:r>
      <w:r w:rsidRPr="00D3464B">
        <w:t>in ASCII string format, e.g.</w:t>
      </w:r>
      <w:r w:rsidRPr="000E69D4">
        <w:t xml:space="preserve"> "234"</w:t>
      </w:r>
      <w:r w:rsidRPr="00D3464B">
        <w:t>):</w:t>
      </w:r>
    </w:p>
    <w:p w14:paraId="2B2F4FF7" w14:textId="77777777" w:rsidR="00283E02" w:rsidRDefault="00393ABA" w:rsidP="00CC1B5C">
      <w:r w:rsidRPr="008C39AD">
        <w:rPr>
          <w:color w:val="FF0000"/>
        </w:rPr>
        <w:t>Changed behavior:</w:t>
      </w:r>
      <w:r w:rsidRPr="00D3464B">
        <w:rPr>
          <w:color w:val="FF0000"/>
        </w:rPr>
        <w:t xml:space="preserve"> </w:t>
      </w:r>
      <w:r w:rsidRPr="00D3464B">
        <w:t>T</w:t>
      </w:r>
      <w:r w:rsidR="009F7C65" w:rsidRPr="00D3464B">
        <w:t>he numbering</w:t>
      </w:r>
      <w:r w:rsidRPr="00D3464B">
        <w:t xml:space="preserve"> of stars</w:t>
      </w:r>
      <w:r w:rsidR="009F7C65" w:rsidRPr="00D3464B">
        <w:t xml:space="preserve"> follows a sorted list of nomenclature names.</w:t>
      </w:r>
      <w:r w:rsidRPr="00D3464B">
        <w:t xml:space="preserve"> (With the old functions, the n-th star of the fixed star file is returned.)</w:t>
      </w:r>
    </w:p>
    <w:p w14:paraId="511B8614" w14:textId="77777777" w:rsidR="00283E02" w:rsidRDefault="00065696" w:rsidP="00CC1B5C">
      <w:r w:rsidRPr="00D3464B">
        <w:t xml:space="preserve">Behavior of old functions </w:t>
      </w:r>
      <w:r w:rsidRPr="0077771F">
        <w:rPr>
          <w:rStyle w:val="functions"/>
        </w:rPr>
        <w:t>swe_fixstar()</w:t>
      </w:r>
      <w:r w:rsidRPr="00D3464B">
        <w:t xml:space="preserve"> and </w:t>
      </w:r>
      <w:r w:rsidRPr="0077771F">
        <w:rPr>
          <w:rStyle w:val="functions"/>
        </w:rPr>
        <w:t>swe_fixstar_ut()</w:t>
      </w:r>
      <w:r w:rsidRPr="00D3464B">
        <w:t>:</w:t>
      </w:r>
    </w:p>
    <w:p w14:paraId="27F394D1" w14:textId="77777777" w:rsidR="00283E02" w:rsidRDefault="00065696" w:rsidP="00DE5833">
      <w:pPr>
        <w:pStyle w:val="ListBullet1"/>
        <w:numPr>
          <w:ilvl w:val="0"/>
          <w:numId w:val="3"/>
        </w:numPr>
        <w:ind w:left="284" w:hanging="284"/>
      </w:pPr>
      <w:r w:rsidRPr="000E69D4">
        <w:rPr>
          <w:rStyle w:val="sourcecode"/>
        </w:rPr>
        <w:t>star</w:t>
      </w:r>
      <w:r w:rsidRPr="000E69D4">
        <w:t xml:space="preserve"> </w:t>
      </w:r>
      <w:r w:rsidRPr="00D3464B">
        <w:t>contains a traditional name: the first star in the file</w:t>
      </w:r>
      <w:r w:rsidRPr="000E69D4">
        <w:t xml:space="preserve"> </w:t>
      </w:r>
      <w:r w:rsidRPr="000E69D4">
        <w:rPr>
          <w:rStyle w:val="FileName"/>
        </w:rPr>
        <w:t>sefstars.txt</w:t>
      </w:r>
      <w:r w:rsidRPr="00D3464B">
        <w:t xml:space="preserve"> is used whose traditional name fits the given name. All names are mapped to lower case before comparison and white spaces are removed.</w:t>
      </w:r>
    </w:p>
    <w:p w14:paraId="46A0F0D0" w14:textId="77777777" w:rsidR="00283E02" w:rsidRDefault="00065696" w:rsidP="00CC1B5C">
      <w:r w:rsidRPr="00D3464B">
        <w:t xml:space="preserve">If </w:t>
      </w:r>
      <w:r w:rsidRPr="00336BF7">
        <w:rPr>
          <w:rStyle w:val="sourcecode"/>
        </w:rPr>
        <w:t>star</w:t>
      </w:r>
      <w:r w:rsidRPr="00D3464B">
        <w:t xml:space="preserve"> has </w:t>
      </w:r>
      <w:r w:rsidRPr="00336BF7">
        <w:rPr>
          <w:rStyle w:val="sourcecode"/>
        </w:rPr>
        <w:t>n</w:t>
      </w:r>
      <w:r w:rsidRPr="00D3464B">
        <w:t xml:space="preserve"> characters, only the first </w:t>
      </w:r>
      <w:r w:rsidRPr="00336BF7">
        <w:rPr>
          <w:rStyle w:val="sourcecode"/>
        </w:rPr>
        <w:t>n</w:t>
      </w:r>
      <w:r w:rsidRPr="00D3464B">
        <w:t xml:space="preserve"> characters of the traditional name field </w:t>
      </w:r>
      <w:r w:rsidR="00627F75" w:rsidRPr="00D3464B">
        <w:t>are</w:t>
      </w:r>
      <w:r w:rsidRPr="00D3464B">
        <w:t xml:space="preserve"> compared.</w:t>
      </w:r>
    </w:p>
    <w:p w14:paraId="27434211" w14:textId="77777777" w:rsidR="00065696" w:rsidRPr="00D3464B" w:rsidRDefault="00065696" w:rsidP="00CC1B5C">
      <w:r w:rsidRPr="00D3464B">
        <w:t xml:space="preserve">Note that the function overwrites the variable </w:t>
      </w:r>
      <w:r w:rsidRPr="00336BF7">
        <w:rPr>
          <w:rStyle w:val="sourcecode"/>
        </w:rPr>
        <w:t>star</w:t>
      </w:r>
      <w:r w:rsidRPr="00D3464B">
        <w:t xml:space="preserve">. Both the full traditional name and the nomenclature name are copied into the variable, separated by a comma. E.g. if </w:t>
      </w:r>
      <w:r w:rsidRPr="00336BF7">
        <w:rPr>
          <w:rStyle w:val="sourcecode"/>
        </w:rPr>
        <w:t>star</w:t>
      </w:r>
      <w:r w:rsidRPr="00D3464B">
        <w:t xml:space="preserve"> is given the value “aldeb”, then </w:t>
      </w:r>
      <w:r w:rsidRPr="004045A5">
        <w:rPr>
          <w:rStyle w:val="functions"/>
        </w:rPr>
        <w:t>swe_fixstar()</w:t>
      </w:r>
      <w:r w:rsidRPr="00D3464B">
        <w:t xml:space="preserve"> overwrites this with “Aldebaran,alTau”. The new string can also be used for a new search of the same star.</w:t>
      </w:r>
    </w:p>
    <w:p w14:paraId="5A4A4C3C" w14:textId="77777777" w:rsidR="00065696" w:rsidRPr="00D3464B" w:rsidRDefault="00065696" w:rsidP="00DE5833">
      <w:pPr>
        <w:pStyle w:val="ListBullet1"/>
        <w:numPr>
          <w:ilvl w:val="0"/>
          <w:numId w:val="3"/>
        </w:numPr>
        <w:ind w:left="284" w:hanging="284"/>
      </w:pPr>
      <w:r w:rsidRPr="000E69D4">
        <w:rPr>
          <w:rStyle w:val="sourcecode"/>
        </w:rPr>
        <w:t>star</w:t>
      </w:r>
      <w:r w:rsidRPr="000E69D4">
        <w:t xml:space="preserve"> </w:t>
      </w:r>
      <w:r w:rsidRPr="00D3464B">
        <w:t xml:space="preserve">begins with a comma, followed by a nomenclature name, e.g. </w:t>
      </w:r>
      <w:r w:rsidRPr="000E69D4">
        <w:t>",alTau"</w:t>
      </w:r>
      <w:r w:rsidRPr="00D3464B">
        <w:t xml:space="preserve">: the search string is understood to be the nomenclature name </w:t>
      </w:r>
      <w:r w:rsidR="007F40B2">
        <w:t>(</w:t>
      </w:r>
      <w:r w:rsidRPr="00D3464B">
        <w:t xml:space="preserve">the second field in a star record). Letter case is observed in the comparison for nomenclature names. Here again, </w:t>
      </w:r>
      <w:r w:rsidRPr="000E69D4">
        <w:rPr>
          <w:rStyle w:val="sourcecode"/>
        </w:rPr>
        <w:t>star</w:t>
      </w:r>
      <w:r w:rsidRPr="00D3464B">
        <w:t xml:space="preserve"> is overwritten by the string “Aldebaran,alTau”.</w:t>
      </w:r>
    </w:p>
    <w:p w14:paraId="6F5B6D44" w14:textId="77777777" w:rsidR="00283E02" w:rsidRDefault="00065696" w:rsidP="00DE5833">
      <w:pPr>
        <w:pStyle w:val="ListBullet1"/>
        <w:numPr>
          <w:ilvl w:val="0"/>
          <w:numId w:val="3"/>
        </w:numPr>
        <w:ind w:left="284" w:hanging="284"/>
      </w:pPr>
      <w:r w:rsidRPr="000E69D4">
        <w:rPr>
          <w:rStyle w:val="sourcecode"/>
        </w:rPr>
        <w:t>star</w:t>
      </w:r>
      <w:r w:rsidRPr="00D3464B">
        <w:t xml:space="preserve"> contains a positive number </w:t>
      </w:r>
      <w:r w:rsidR="007F40B2">
        <w:t>(</w:t>
      </w:r>
      <w:r w:rsidRPr="00D3464B">
        <w:t>in ASCII string format, e.g.</w:t>
      </w:r>
      <w:r w:rsidRPr="000E69D4">
        <w:t xml:space="preserve"> "234"</w:t>
      </w:r>
      <w:r w:rsidRPr="00D3464B">
        <w:t>):</w:t>
      </w:r>
    </w:p>
    <w:p w14:paraId="217BB0E2" w14:textId="77777777" w:rsidR="00283E02" w:rsidRDefault="00065696" w:rsidP="00CC1B5C">
      <w:r w:rsidRPr="00D3464B">
        <w:t xml:space="preserve">The star data in the 234-th non-comment line in the file </w:t>
      </w:r>
      <w:r w:rsidRPr="00FE3C22">
        <w:rPr>
          <w:rStyle w:val="FileName"/>
        </w:rPr>
        <w:t>sefstars.txt</w:t>
      </w:r>
      <w:r w:rsidRPr="00D3464B">
        <w:t xml:space="preserve"> are used. Comment lines that begin with # and are ignored. Here again, </w:t>
      </w:r>
      <w:r w:rsidRPr="00336BF7">
        <w:rPr>
          <w:rStyle w:val="sourcecode"/>
        </w:rPr>
        <w:t>star</w:t>
      </w:r>
      <w:r w:rsidRPr="00D3464B">
        <w:t xml:space="preserve"> will be overwritten by the traditional name and the nomenclature name, separated by a comma, e.g. “Aldebaran,alTau”.</w:t>
      </w:r>
    </w:p>
    <w:p w14:paraId="213D863A" w14:textId="77777777" w:rsidR="00283E02" w:rsidRDefault="00BF3510" w:rsidP="00CC1B5C">
      <w:r w:rsidRPr="00D3464B">
        <w:t>For correct spelling of nomenclature names, see file</w:t>
      </w:r>
      <w:r w:rsidRPr="00FE3C22">
        <w:rPr>
          <w:rStyle w:val="FileName"/>
        </w:rPr>
        <w:t xml:space="preserve"> </w:t>
      </w:r>
      <w:r w:rsidR="00B73840" w:rsidRPr="00FE3C22">
        <w:rPr>
          <w:rStyle w:val="FileName"/>
        </w:rPr>
        <w:t>sefstars.txt</w:t>
      </w:r>
      <w:r w:rsidRPr="00D3464B">
        <w:t xml:space="preserve">. Nomenclature names are usually </w:t>
      </w:r>
      <w:r w:rsidR="004A5D88" w:rsidRPr="00D3464B">
        <w:t xml:space="preserve">Bayer designations and are </w:t>
      </w:r>
      <w:r w:rsidRPr="00D3464B">
        <w:t xml:space="preserve">composed of a Greek letter and the name of a star constellation. The Greek letters were originally used to write numbers, therefore </w:t>
      </w:r>
      <w:r w:rsidR="004A5D88" w:rsidRPr="00D3464B">
        <w:t>they actually</w:t>
      </w:r>
      <w:r w:rsidRPr="00D3464B">
        <w:t xml:space="preserve"> number the stars of the constellation. The abbreviated nomenclature names we use in </w:t>
      </w:r>
      <w:r w:rsidR="00B73840" w:rsidRPr="00FE3C22">
        <w:rPr>
          <w:rStyle w:val="FileName"/>
        </w:rPr>
        <w:t>sefstars.txt</w:t>
      </w:r>
      <w:r w:rsidRPr="00D3464B">
        <w:t xml:space="preserve"> are constructed from two lowercase letters for the Greek letter (e.g. </w:t>
      </w:r>
      <w:r w:rsidRPr="00FE3C22">
        <w:rPr>
          <w:rStyle w:val="FileName"/>
        </w:rPr>
        <w:t>”al”</w:t>
      </w:r>
      <w:r w:rsidRPr="00D3464B">
        <w:t xml:space="preserve"> for </w:t>
      </w:r>
      <w:r w:rsidRPr="00FE3C22">
        <w:rPr>
          <w:rStyle w:val="FileName"/>
        </w:rPr>
        <w:t>”alpha”</w:t>
      </w:r>
      <w:r w:rsidR="004A5D88" w:rsidRPr="00D3464B">
        <w:t xml:space="preserve">, except </w:t>
      </w:r>
      <w:r w:rsidR="004A5D88" w:rsidRPr="00D3464B">
        <w:rPr>
          <w:color w:val="008080"/>
        </w:rPr>
        <w:t>“omi”</w:t>
      </w:r>
      <w:r w:rsidR="004A5D88" w:rsidRPr="00D3464B">
        <w:t xml:space="preserve"> and </w:t>
      </w:r>
      <w:r w:rsidR="004A5D88" w:rsidRPr="00D3464B">
        <w:rPr>
          <w:color w:val="008080"/>
        </w:rPr>
        <w:t>“ome”</w:t>
      </w:r>
      <w:r w:rsidR="004A5D88" w:rsidRPr="00D3464B">
        <w:t>)</w:t>
      </w:r>
      <w:r w:rsidRPr="00D3464B">
        <w:t xml:space="preserve"> and three letters for the constellation (e.g. </w:t>
      </w:r>
      <w:r w:rsidRPr="00FE3C22">
        <w:rPr>
          <w:rStyle w:val="FileName"/>
        </w:rPr>
        <w:t>”Tau”</w:t>
      </w:r>
      <w:r w:rsidRPr="00D3464B">
        <w:t xml:space="preserve"> for </w:t>
      </w:r>
      <w:r w:rsidRPr="00FE3C22">
        <w:rPr>
          <w:rStyle w:val="FileName"/>
        </w:rPr>
        <w:t>”Tauri”</w:t>
      </w:r>
      <w:r w:rsidRPr="00D3464B">
        <w:t>).</w:t>
      </w:r>
    </w:p>
    <w:p w14:paraId="5053146B" w14:textId="77777777" w:rsidR="004E52D3" w:rsidRDefault="00BF569F" w:rsidP="00CC1B5C">
      <w:r w:rsidRPr="00D3464B">
        <w:t>The searching of stars by sequential number (instead of name or nomenclature name) is a practical feature if one wants to list all stars:</w:t>
      </w:r>
    </w:p>
    <w:p w14:paraId="1E43334D" w14:textId="77777777" w:rsidR="004E52D3" w:rsidRPr="004045A5" w:rsidRDefault="00BF569F" w:rsidP="00CC1B5C">
      <w:pPr>
        <w:rPr>
          <w:rStyle w:val="sourcecode"/>
        </w:rPr>
      </w:pPr>
      <w:r w:rsidRPr="004045A5">
        <w:rPr>
          <w:rStyle w:val="sourcecode"/>
        </w:rPr>
        <w:t>for i=</w:t>
      </w:r>
      <w:r w:rsidR="00B24804" w:rsidRPr="004045A5">
        <w:rPr>
          <w:rStyle w:val="sourcecode"/>
        </w:rPr>
        <w:t>1</w:t>
      </w:r>
      <w:r w:rsidRPr="004045A5">
        <w:rPr>
          <w:rStyle w:val="sourcecode"/>
        </w:rPr>
        <w:t>; i&lt;10000; i++) {</w:t>
      </w:r>
      <w:r w:rsidR="00446B06" w:rsidRPr="004045A5">
        <w:rPr>
          <w:rStyle w:val="sourcecode"/>
        </w:rPr>
        <w:t xml:space="preserve"> </w:t>
      </w:r>
      <w:r w:rsidRPr="004045A5">
        <w:rPr>
          <w:rStyle w:val="sourcecode"/>
        </w:rPr>
        <w:t>// choose any number greater than number of lines (stars) in file</w:t>
      </w:r>
    </w:p>
    <w:p w14:paraId="1313D011" w14:textId="77777777" w:rsidR="004E52D3" w:rsidRPr="004045A5" w:rsidRDefault="00BF569F" w:rsidP="00CC1B5C">
      <w:pPr>
        <w:rPr>
          <w:rStyle w:val="sourcecode"/>
        </w:rPr>
      </w:pPr>
      <w:r w:rsidRPr="004045A5">
        <w:rPr>
          <w:rStyle w:val="sourcecode"/>
        </w:rPr>
        <w:t>sprintf(star, "%d", i);</w:t>
      </w:r>
    </w:p>
    <w:p w14:paraId="7A21CD67" w14:textId="77777777" w:rsidR="004E52D3" w:rsidRPr="004045A5" w:rsidRDefault="00BF569F" w:rsidP="00CC1B5C">
      <w:pPr>
        <w:rPr>
          <w:rStyle w:val="sourcecode"/>
        </w:rPr>
      </w:pPr>
      <w:r w:rsidRPr="004045A5">
        <w:rPr>
          <w:rStyle w:val="sourcecode"/>
        </w:rPr>
        <w:t>returncode = swe_fixstar</w:t>
      </w:r>
      <w:r w:rsidR="005957D9" w:rsidRPr="004045A5">
        <w:rPr>
          <w:rStyle w:val="sourcecode"/>
        </w:rPr>
        <w:t>2</w:t>
      </w:r>
      <w:r w:rsidRPr="004045A5">
        <w:rPr>
          <w:rStyle w:val="sourcecode"/>
        </w:rPr>
        <w:t>(star, tjd, ...);</w:t>
      </w:r>
    </w:p>
    <w:p w14:paraId="7DD1CF37" w14:textId="77777777" w:rsidR="00283E02" w:rsidRPr="004045A5" w:rsidRDefault="00BF569F" w:rsidP="00CC1B5C">
      <w:pPr>
        <w:rPr>
          <w:rStyle w:val="sourcecode"/>
        </w:rPr>
      </w:pPr>
      <w:r w:rsidRPr="004045A5">
        <w:rPr>
          <w:rStyle w:val="sourcecode"/>
        </w:rPr>
        <w:t xml:space="preserve">… whatever you want to do with the star </w:t>
      </w:r>
      <w:r w:rsidR="00C655E6" w:rsidRPr="004045A5">
        <w:rPr>
          <w:rStyle w:val="sourcecode"/>
        </w:rPr>
        <w:t>positions</w:t>
      </w:r>
      <w:r w:rsidRPr="004045A5">
        <w:rPr>
          <w:rStyle w:val="sourcecode"/>
        </w:rPr>
        <w:t xml:space="preserve"> …</w:t>
      </w:r>
    </w:p>
    <w:p w14:paraId="75077946" w14:textId="77777777" w:rsidR="004E52D3" w:rsidRPr="004045A5" w:rsidRDefault="00BF569F" w:rsidP="00CC1B5C">
      <w:pPr>
        <w:rPr>
          <w:rStyle w:val="sourcecode"/>
        </w:rPr>
      </w:pPr>
      <w:r w:rsidRPr="004045A5">
        <w:rPr>
          <w:rStyle w:val="sourcecode"/>
        </w:rPr>
        <w:t>if (returncode == ERR)</w:t>
      </w:r>
    </w:p>
    <w:p w14:paraId="3AC45BDB" w14:textId="77777777" w:rsidR="004E52D3" w:rsidRPr="004045A5" w:rsidRDefault="00BF569F" w:rsidP="00CC1B5C">
      <w:pPr>
        <w:rPr>
          <w:rStyle w:val="sourcecode"/>
        </w:rPr>
      </w:pPr>
      <w:r w:rsidRPr="004045A5">
        <w:rPr>
          <w:rStyle w:val="sourcecode"/>
        </w:rPr>
        <w:t>break;</w:t>
      </w:r>
    </w:p>
    <w:p w14:paraId="1A04A9EB" w14:textId="77777777" w:rsidR="00283E02" w:rsidRPr="004045A5" w:rsidRDefault="00BF569F" w:rsidP="00CC1B5C">
      <w:pPr>
        <w:rPr>
          <w:rStyle w:val="sourcecode"/>
        </w:rPr>
      </w:pPr>
      <w:r w:rsidRPr="004045A5">
        <w:rPr>
          <w:rStyle w:val="sourcecode"/>
        </w:rPr>
        <w:t>}</w:t>
      </w:r>
    </w:p>
    <w:p w14:paraId="3FF7492E" w14:textId="77777777" w:rsidR="00BF3510" w:rsidRPr="00D3464B" w:rsidRDefault="00BF3510" w:rsidP="00CC1B5C">
      <w:r w:rsidRPr="00D3464B">
        <w:t xml:space="preserve">The function and the DLL should survive damaged </w:t>
      </w:r>
      <w:r w:rsidR="00B73840" w:rsidRPr="00FE3C22">
        <w:rPr>
          <w:rStyle w:val="FileName"/>
        </w:rPr>
        <w:t>sefstars.txt</w:t>
      </w:r>
      <w:r w:rsidRPr="00D3464B">
        <w:t xml:space="preserve"> files which contain illegal data and star names exceeding the accepted length. Such fields are cut to acceptable length.</w:t>
      </w:r>
    </w:p>
    <w:p w14:paraId="0CBF3504" w14:textId="77777777" w:rsidR="00283E02" w:rsidRPr="00FE3C22" w:rsidRDefault="00BF3510" w:rsidP="00CC1B5C">
      <w:pPr>
        <w:rPr>
          <w:rStyle w:val="FileName"/>
        </w:rPr>
      </w:pPr>
      <w:r w:rsidRPr="00D3464B">
        <w:t xml:space="preserve">There are </w:t>
      </w:r>
      <w:r w:rsidR="00F95FBD" w:rsidRPr="00D3464B">
        <w:t>a few</w:t>
      </w:r>
      <w:r w:rsidRPr="00D3464B">
        <w:t xml:space="preserve"> special entries in the file </w:t>
      </w:r>
      <w:r w:rsidR="00B73840" w:rsidRPr="00FE3C22">
        <w:rPr>
          <w:rStyle w:val="FileName"/>
        </w:rPr>
        <w:t>sefstars.txt</w:t>
      </w:r>
      <w:r w:rsidRPr="00FE3C22">
        <w:rPr>
          <w:rStyle w:val="FileName"/>
        </w:rPr>
        <w:t>:</w:t>
      </w:r>
    </w:p>
    <w:p w14:paraId="1E61A2FC" w14:textId="77777777" w:rsidR="00557DC7" w:rsidRPr="004045A5" w:rsidRDefault="00557DC7" w:rsidP="00CC1B5C">
      <w:pPr>
        <w:rPr>
          <w:rStyle w:val="sourcecode"/>
        </w:rPr>
      </w:pPr>
      <w:r w:rsidRPr="004045A5">
        <w:rPr>
          <w:rStyle w:val="sourcecode"/>
        </w:rPr>
        <w:t># Gal. Center (SgrA*) according to Simbad database,</w:t>
      </w:r>
    </w:p>
    <w:p w14:paraId="22B670CB" w14:textId="77777777" w:rsidR="00557DC7" w:rsidRPr="004045A5" w:rsidRDefault="00557DC7" w:rsidP="00CC1B5C">
      <w:pPr>
        <w:rPr>
          <w:rStyle w:val="sourcecode"/>
        </w:rPr>
      </w:pPr>
      <w:r w:rsidRPr="004045A5">
        <w:rPr>
          <w:rStyle w:val="sourcecode"/>
        </w:rPr>
        <w:t># speed of SgrA* according to Reid (2004), "The Proper Motion of Sagittarius A*”,</w:t>
      </w:r>
    </w:p>
    <w:p w14:paraId="4C11EE04" w14:textId="77777777" w:rsidR="00283E02" w:rsidRPr="004045A5" w:rsidRDefault="00557DC7" w:rsidP="00CC1B5C">
      <w:pPr>
        <w:rPr>
          <w:rStyle w:val="sourcecode"/>
        </w:rPr>
      </w:pPr>
      <w:r w:rsidRPr="004045A5">
        <w:rPr>
          <w:rStyle w:val="sourcecode"/>
        </w:rPr>
        <w:t># p. 873: -3.151 +- 0.018 mas/yr, -5.547 +- 0.026 mas/yr. Component in RA must be</w:t>
      </w:r>
    </w:p>
    <w:p w14:paraId="66E4FA39" w14:textId="77777777" w:rsidR="00557DC7" w:rsidRPr="004045A5" w:rsidRDefault="00557DC7" w:rsidP="00CC1B5C">
      <w:pPr>
        <w:rPr>
          <w:rStyle w:val="sourcecode"/>
        </w:rPr>
      </w:pPr>
      <w:r w:rsidRPr="004045A5">
        <w:rPr>
          <w:rStyle w:val="sourcecode"/>
        </w:rPr>
        <w:t># multiplied with cos(decl).</w:t>
      </w:r>
    </w:p>
    <w:p w14:paraId="796056B0" w14:textId="77777777" w:rsidR="00283E02" w:rsidRPr="004045A5" w:rsidRDefault="007D1751" w:rsidP="00CC1B5C">
      <w:pPr>
        <w:rPr>
          <w:rStyle w:val="sourcecode"/>
        </w:rPr>
      </w:pPr>
      <w:r w:rsidRPr="004045A5">
        <w:rPr>
          <w:rStyle w:val="sourcecode"/>
        </w:rPr>
        <w:t>Galactic Center,SgrA*,ICRS,17,45,40.03599,-29,00,28.1699,-2.755718425,-5.547,</w:t>
      </w:r>
      <w:r w:rsidR="00446B06" w:rsidRPr="004045A5">
        <w:rPr>
          <w:rStyle w:val="sourcecode"/>
        </w:rPr>
        <w:t xml:space="preserve"> </w:t>
      </w:r>
      <w:r w:rsidRPr="004045A5">
        <w:rPr>
          <w:rStyle w:val="sourcecode"/>
        </w:rPr>
        <w:t>0.0,0.125,999.99,</w:t>
      </w:r>
      <w:r w:rsidR="00446B06" w:rsidRPr="004045A5">
        <w:rPr>
          <w:rStyle w:val="sourcecode"/>
        </w:rPr>
        <w:t xml:space="preserve"> </w:t>
      </w:r>
      <w:r w:rsidRPr="004045A5">
        <w:rPr>
          <w:rStyle w:val="sourcecode"/>
        </w:rPr>
        <w:t>0,</w:t>
      </w:r>
      <w:r w:rsidR="00446B06" w:rsidRPr="004045A5">
        <w:rPr>
          <w:rStyle w:val="sourcecode"/>
        </w:rPr>
        <w:t xml:space="preserve"> </w:t>
      </w:r>
      <w:r w:rsidRPr="004045A5">
        <w:rPr>
          <w:rStyle w:val="sourcecode"/>
        </w:rPr>
        <w:t>0</w:t>
      </w:r>
    </w:p>
    <w:p w14:paraId="7FEA930C" w14:textId="77777777" w:rsidR="007D1751" w:rsidRPr="004045A5" w:rsidRDefault="007D1751" w:rsidP="00CC1B5C">
      <w:pPr>
        <w:rPr>
          <w:rStyle w:val="sourcecode"/>
        </w:rPr>
      </w:pPr>
      <w:r w:rsidRPr="004045A5">
        <w:rPr>
          <w:rStyle w:val="sourcecode"/>
        </w:rPr>
        <w:t># Great Attractor, near Galaxy Cluster ACO 3627, at gal. coordinates</w:t>
      </w:r>
    </w:p>
    <w:p w14:paraId="65182FF7" w14:textId="77777777" w:rsidR="007D1751" w:rsidRPr="004045A5" w:rsidRDefault="007D1751" w:rsidP="00CC1B5C">
      <w:pPr>
        <w:rPr>
          <w:rStyle w:val="sourcecode"/>
        </w:rPr>
      </w:pPr>
      <w:r w:rsidRPr="004045A5">
        <w:rPr>
          <w:rStyle w:val="sourcecode"/>
        </w:rPr>
        <w:t># 325.3, -7.2, 4844 km s-1 according to Kraan-Korteweg et al. 1996,</w:t>
      </w:r>
    </w:p>
    <w:p w14:paraId="6BF4F344" w14:textId="77777777" w:rsidR="007D1751" w:rsidRPr="004045A5" w:rsidRDefault="007D1751" w:rsidP="00CC1B5C">
      <w:pPr>
        <w:rPr>
          <w:rStyle w:val="sourcecode"/>
        </w:rPr>
      </w:pPr>
      <w:r w:rsidRPr="004045A5">
        <w:rPr>
          <w:rStyle w:val="sourcecode"/>
        </w:rPr>
        <w:t># Woudt 1998</w:t>
      </w:r>
    </w:p>
    <w:p w14:paraId="2F255E0E" w14:textId="77777777" w:rsidR="00283E02" w:rsidRPr="004045A5" w:rsidRDefault="007D1751" w:rsidP="00CC1B5C">
      <w:pPr>
        <w:rPr>
          <w:rStyle w:val="sourcecode"/>
        </w:rPr>
      </w:pPr>
      <w:r w:rsidRPr="004045A5">
        <w:rPr>
          <w:rStyle w:val="sourcecode"/>
        </w:rPr>
        <w:t>Great Attractor,GA,2000,16,15,02.836,-60,53,22.54,0.000,0.00,0.0,0.0000159,999.99,</w:t>
      </w:r>
      <w:r w:rsidR="00446B06" w:rsidRPr="004045A5">
        <w:rPr>
          <w:rStyle w:val="sourcecode"/>
        </w:rPr>
        <w:t xml:space="preserve"> </w:t>
      </w:r>
      <w:r w:rsidRPr="004045A5">
        <w:rPr>
          <w:rStyle w:val="sourcecode"/>
        </w:rPr>
        <w:t>0,</w:t>
      </w:r>
      <w:r w:rsidR="00446B06" w:rsidRPr="004045A5">
        <w:rPr>
          <w:rStyle w:val="sourcecode"/>
        </w:rPr>
        <w:t xml:space="preserve"> </w:t>
      </w:r>
      <w:r w:rsidRPr="004045A5">
        <w:rPr>
          <w:rStyle w:val="sourcecode"/>
        </w:rPr>
        <w:t>0</w:t>
      </w:r>
    </w:p>
    <w:p w14:paraId="47961DB8" w14:textId="77777777" w:rsidR="007D1751" w:rsidRPr="004045A5" w:rsidRDefault="007D1751" w:rsidP="00CC1B5C">
      <w:pPr>
        <w:rPr>
          <w:rStyle w:val="sourcecode"/>
        </w:rPr>
      </w:pPr>
      <w:r w:rsidRPr="004045A5">
        <w:rPr>
          <w:rStyle w:val="sourcecode"/>
        </w:rPr>
        <w:t># Virgo Cluster, according to NED (Nasa Extragalactic Database)</w:t>
      </w:r>
    </w:p>
    <w:p w14:paraId="64FF057E" w14:textId="77777777" w:rsidR="00283E02" w:rsidRPr="004045A5" w:rsidRDefault="007D1751" w:rsidP="00CC1B5C">
      <w:pPr>
        <w:rPr>
          <w:rStyle w:val="sourcecode"/>
        </w:rPr>
      </w:pPr>
      <w:r w:rsidRPr="004045A5">
        <w:rPr>
          <w:rStyle w:val="sourcecode"/>
        </w:rPr>
        <w:t>Virgo Cluster,VC,2000,12,26,32.1,12,43,24,0.000,</w:t>
      </w:r>
      <w:r w:rsidR="00446B06" w:rsidRPr="004045A5">
        <w:rPr>
          <w:rStyle w:val="sourcecode"/>
        </w:rPr>
        <w:t xml:space="preserve"> </w:t>
      </w:r>
      <w:r w:rsidRPr="004045A5">
        <w:rPr>
          <w:rStyle w:val="sourcecode"/>
        </w:rPr>
        <w:t>0.00,</w:t>
      </w:r>
      <w:r w:rsidR="00446B06" w:rsidRPr="004045A5">
        <w:rPr>
          <w:rStyle w:val="sourcecode"/>
        </w:rPr>
        <w:t xml:space="preserve"> </w:t>
      </w:r>
      <w:r w:rsidRPr="004045A5">
        <w:rPr>
          <w:rStyle w:val="sourcecode"/>
        </w:rPr>
        <w:t>0.0,0.0000,999.99,</w:t>
      </w:r>
      <w:r w:rsidR="00446B06" w:rsidRPr="004045A5">
        <w:rPr>
          <w:rStyle w:val="sourcecode"/>
        </w:rPr>
        <w:t xml:space="preserve"> </w:t>
      </w:r>
      <w:r w:rsidRPr="004045A5">
        <w:rPr>
          <w:rStyle w:val="sourcecode"/>
        </w:rPr>
        <w:t>0,</w:t>
      </w:r>
      <w:r w:rsidR="00446B06" w:rsidRPr="004045A5">
        <w:rPr>
          <w:rStyle w:val="sourcecode"/>
        </w:rPr>
        <w:t xml:space="preserve"> </w:t>
      </w:r>
      <w:r w:rsidRPr="004045A5">
        <w:rPr>
          <w:rStyle w:val="sourcecode"/>
        </w:rPr>
        <w:t>0</w:t>
      </w:r>
    </w:p>
    <w:p w14:paraId="268290F6" w14:textId="77777777" w:rsidR="004046E2" w:rsidRPr="004045A5" w:rsidRDefault="004046E2" w:rsidP="00CC1B5C">
      <w:pPr>
        <w:rPr>
          <w:rStyle w:val="sourcecode"/>
        </w:rPr>
      </w:pPr>
      <w:r w:rsidRPr="004045A5">
        <w:rPr>
          <w:rStyle w:val="sourcecode"/>
        </w:rPr>
        <w:t># The solar apex, or the Apex of the Sun's Way, refers to the direction that the Sun travels</w:t>
      </w:r>
    </w:p>
    <w:p w14:paraId="79FFED34" w14:textId="77777777" w:rsidR="004046E2" w:rsidRPr="004045A5" w:rsidRDefault="004046E2" w:rsidP="00CC1B5C">
      <w:pPr>
        <w:rPr>
          <w:rStyle w:val="sourcecode"/>
        </w:rPr>
      </w:pPr>
      <w:r w:rsidRPr="004045A5">
        <w:rPr>
          <w:rStyle w:val="sourcecode"/>
        </w:rPr>
        <w:t># with respect to the so-called Local Standard of Rest.</w:t>
      </w:r>
    </w:p>
    <w:p w14:paraId="6A3BDACD" w14:textId="77777777" w:rsidR="00283E02" w:rsidRPr="004045A5" w:rsidRDefault="00D01781" w:rsidP="00CC1B5C">
      <w:pPr>
        <w:rPr>
          <w:rStyle w:val="sourcecode"/>
        </w:rPr>
      </w:pPr>
      <w:r w:rsidRPr="004045A5">
        <w:rPr>
          <w:rStyle w:val="sourcecode"/>
        </w:rPr>
        <w:t>Apex</w:t>
      </w:r>
      <w:r w:rsidR="00446B06" w:rsidRPr="004045A5">
        <w:rPr>
          <w:rStyle w:val="sourcecode"/>
        </w:rPr>
        <w:t xml:space="preserve"> </w:t>
      </w:r>
      <w:r w:rsidRPr="004045A5">
        <w:rPr>
          <w:rStyle w:val="sourcecode"/>
        </w:rPr>
        <w:t>,Apex,1950,18,03,50.2, 30,00,16.8,</w:t>
      </w:r>
      <w:r w:rsidR="00446B06" w:rsidRPr="004045A5">
        <w:rPr>
          <w:rStyle w:val="sourcecode"/>
        </w:rPr>
        <w:t xml:space="preserve"> </w:t>
      </w:r>
      <w:r w:rsidRPr="004045A5">
        <w:rPr>
          <w:rStyle w:val="sourcecode"/>
        </w:rPr>
        <w:t>0.000,</w:t>
      </w:r>
      <w:r w:rsidR="00446B06" w:rsidRPr="004045A5">
        <w:rPr>
          <w:rStyle w:val="sourcecode"/>
        </w:rPr>
        <w:t xml:space="preserve"> </w:t>
      </w:r>
      <w:r w:rsidRPr="004045A5">
        <w:rPr>
          <w:rStyle w:val="sourcecode"/>
        </w:rPr>
        <w:t>0.00,-16.5,0.0000,999.99,</w:t>
      </w:r>
      <w:r w:rsidR="00446B06" w:rsidRPr="004045A5">
        <w:rPr>
          <w:rStyle w:val="sourcecode"/>
        </w:rPr>
        <w:t xml:space="preserve"> </w:t>
      </w:r>
      <w:r w:rsidRPr="004045A5">
        <w:rPr>
          <w:rStyle w:val="sourcecode"/>
        </w:rPr>
        <w:t>0,</w:t>
      </w:r>
      <w:r w:rsidR="00446B06" w:rsidRPr="004045A5">
        <w:rPr>
          <w:rStyle w:val="sourcecode"/>
        </w:rPr>
        <w:t xml:space="preserve"> </w:t>
      </w:r>
      <w:r w:rsidRPr="004045A5">
        <w:rPr>
          <w:rStyle w:val="sourcecode"/>
        </w:rPr>
        <w:t>0</w:t>
      </w:r>
    </w:p>
    <w:p w14:paraId="1545CE81" w14:textId="77777777" w:rsidR="004E6389" w:rsidRPr="004045A5" w:rsidRDefault="004E6389" w:rsidP="00CC1B5C">
      <w:pPr>
        <w:rPr>
          <w:rStyle w:val="sourcecode"/>
        </w:rPr>
      </w:pPr>
      <w:r w:rsidRPr="004045A5">
        <w:rPr>
          <w:rStyle w:val="sourcecode"/>
        </w:rPr>
        <w:t># Galactic Pole acc. to Liu/Zhu/Zhang, „Reconsidering the galactic coordinate system“,</w:t>
      </w:r>
    </w:p>
    <w:p w14:paraId="320FF126" w14:textId="77777777" w:rsidR="004E6389" w:rsidRPr="004045A5" w:rsidRDefault="004E6389" w:rsidP="00CC1B5C">
      <w:pPr>
        <w:rPr>
          <w:rStyle w:val="sourcecode"/>
        </w:rPr>
      </w:pPr>
      <w:r w:rsidRPr="004045A5">
        <w:rPr>
          <w:rStyle w:val="sourcecode"/>
        </w:rPr>
        <w:t># Astronomy &amp; Astrophysics No. AA2010, Oct. 2010, p. 8.</w:t>
      </w:r>
    </w:p>
    <w:p w14:paraId="28A300D1" w14:textId="77777777" w:rsidR="00283E02" w:rsidRPr="004045A5" w:rsidRDefault="004E6389" w:rsidP="00CC1B5C">
      <w:pPr>
        <w:rPr>
          <w:rStyle w:val="sourcecode"/>
        </w:rPr>
      </w:pPr>
      <w:r w:rsidRPr="004045A5">
        <w:rPr>
          <w:rStyle w:val="sourcecode"/>
        </w:rPr>
        <w:t># It is defined relative to a plane that contains the galactic center and the Sun and</w:t>
      </w:r>
    </w:p>
    <w:p w14:paraId="10632CBE" w14:textId="77777777" w:rsidR="004E6389" w:rsidRPr="004045A5" w:rsidRDefault="004E6389" w:rsidP="00CC1B5C">
      <w:pPr>
        <w:rPr>
          <w:rStyle w:val="sourcecode"/>
        </w:rPr>
      </w:pPr>
      <w:r w:rsidRPr="004045A5">
        <w:rPr>
          <w:rStyle w:val="sourcecode"/>
        </w:rPr>
        <w:lastRenderedPageBreak/>
        <w:t># approximates the galactic plane.</w:t>
      </w:r>
    </w:p>
    <w:p w14:paraId="47B82E32" w14:textId="77777777" w:rsidR="00283E02" w:rsidRPr="004045A5" w:rsidRDefault="004E6389" w:rsidP="00CC1B5C">
      <w:pPr>
        <w:rPr>
          <w:rStyle w:val="sourcecode"/>
        </w:rPr>
      </w:pPr>
      <w:r w:rsidRPr="004045A5">
        <w:rPr>
          <w:rStyle w:val="sourcecode"/>
        </w:rPr>
        <w:t>Gal.Pole,GPol,ICRS,12,51,36.7151981,27,06,11.193172,0.0,0.0,0.0,0.0,0.0,0,0</w:t>
      </w:r>
    </w:p>
    <w:p w14:paraId="7FD0FE57" w14:textId="77777777" w:rsidR="004E6389" w:rsidRPr="004045A5" w:rsidRDefault="004E6389" w:rsidP="00CC1B5C">
      <w:pPr>
        <w:rPr>
          <w:rStyle w:val="sourcecode"/>
        </w:rPr>
      </w:pPr>
      <w:r w:rsidRPr="004045A5">
        <w:rPr>
          <w:rStyle w:val="sourcecode"/>
        </w:rPr>
        <w:t># Old Galactic Pole IAU 1958 relative to ICRS according to the same publication p. 7</w:t>
      </w:r>
    </w:p>
    <w:p w14:paraId="0FBA4911" w14:textId="77777777" w:rsidR="00283E02" w:rsidRPr="00CF2A2B" w:rsidRDefault="004E6389" w:rsidP="00CC1B5C">
      <w:pPr>
        <w:rPr>
          <w:rStyle w:val="sourcecode"/>
          <w:lang w:val="fr-CH"/>
        </w:rPr>
      </w:pPr>
      <w:r w:rsidRPr="00CF2A2B">
        <w:rPr>
          <w:rStyle w:val="sourcecode"/>
          <w:lang w:val="fr-CH"/>
        </w:rPr>
        <w:t>Gal.Pole IAU1958,GP1958,ICRS,12,51,26.27469,27,07,41.7087,0.0,0.0,0.0,0.0,0.0,0,0</w:t>
      </w:r>
    </w:p>
    <w:p w14:paraId="7891D595" w14:textId="77777777" w:rsidR="007E49B2" w:rsidRPr="004045A5" w:rsidRDefault="007E49B2" w:rsidP="00CC1B5C">
      <w:pPr>
        <w:rPr>
          <w:rStyle w:val="sourcecode"/>
        </w:rPr>
      </w:pPr>
      <w:r w:rsidRPr="004045A5">
        <w:rPr>
          <w:rStyle w:val="sourcecode"/>
        </w:rPr>
        <w:t># Old Galactic Pole relative to ICRS according to the same publication p. 7</w:t>
      </w:r>
    </w:p>
    <w:p w14:paraId="0DBBAF1E" w14:textId="77777777" w:rsidR="00283E02" w:rsidRPr="00CF2A2B" w:rsidRDefault="007E49B2" w:rsidP="00CC1B5C">
      <w:pPr>
        <w:rPr>
          <w:rStyle w:val="sourcecode"/>
          <w:lang w:val="fr-CH"/>
        </w:rPr>
      </w:pPr>
      <w:r w:rsidRPr="00CF2A2B">
        <w:rPr>
          <w:rStyle w:val="sourcecode"/>
          <w:lang w:val="fr-CH"/>
        </w:rPr>
        <w:t>Gal.Pole IAU1958,GP1958,ICRS,12,51,26.27469,27,07,41.7087,0.0,0.0,0.0,0.0,0.0,0,0</w:t>
      </w:r>
    </w:p>
    <w:p w14:paraId="7439BA48" w14:textId="77777777" w:rsidR="004E6389" w:rsidRPr="004045A5" w:rsidRDefault="004E6389" w:rsidP="00CC1B5C">
      <w:pPr>
        <w:rPr>
          <w:rStyle w:val="sourcecode"/>
        </w:rPr>
      </w:pPr>
      <w:r w:rsidRPr="004045A5">
        <w:rPr>
          <w:rStyle w:val="sourcecode"/>
        </w:rPr>
        <w:t># Pole of true galactic plane, calculated by DK</w:t>
      </w:r>
    </w:p>
    <w:p w14:paraId="65AC58AF" w14:textId="77777777" w:rsidR="00283E02" w:rsidRPr="00CF2A2B" w:rsidRDefault="007E49B2" w:rsidP="00CC1B5C">
      <w:pPr>
        <w:rPr>
          <w:rStyle w:val="sourcecode"/>
          <w:lang w:val="fr-CH"/>
        </w:rPr>
      </w:pPr>
      <w:r w:rsidRPr="00CF2A2B">
        <w:rPr>
          <w:rStyle w:val="sourcecode"/>
          <w:lang w:val="fr-CH"/>
        </w:rPr>
        <w:t>Gal.Plane Pole,GPPlan,ICRS,12,51,5.731104,27,10,39.554849,0.0,0.0,0.0,0.0,0.0,0,0</w:t>
      </w:r>
    </w:p>
    <w:p w14:paraId="1FD32D95" w14:textId="77777777" w:rsidR="00557DC7" w:rsidRPr="004045A5" w:rsidRDefault="00557DC7" w:rsidP="00CC1B5C">
      <w:pPr>
        <w:rPr>
          <w:rStyle w:val="sourcecode"/>
        </w:rPr>
      </w:pPr>
      <w:r w:rsidRPr="004045A5">
        <w:rPr>
          <w:rStyle w:val="sourcecode"/>
        </w:rPr>
        <w:t># The following "object" played an important role in 2011 and 2017 dooms day predictions,</w:t>
      </w:r>
    </w:p>
    <w:p w14:paraId="03887836" w14:textId="77777777" w:rsidR="00557DC7" w:rsidRPr="004045A5" w:rsidRDefault="00557DC7" w:rsidP="00CC1B5C">
      <w:pPr>
        <w:rPr>
          <w:rStyle w:val="sourcecode"/>
        </w:rPr>
      </w:pPr>
      <w:r w:rsidRPr="004045A5">
        <w:rPr>
          <w:rStyle w:val="sourcecode"/>
        </w:rPr>
        <w:t># as well as in some conspiration theories. It consists of the infrared objects</w:t>
      </w:r>
    </w:p>
    <w:p w14:paraId="2578633F" w14:textId="77777777" w:rsidR="00BF3510" w:rsidRPr="004045A5" w:rsidRDefault="00557DC7" w:rsidP="00CC1B5C">
      <w:pPr>
        <w:rPr>
          <w:rStyle w:val="sourcecode"/>
        </w:rPr>
      </w:pPr>
      <w:r w:rsidRPr="004045A5">
        <w:rPr>
          <w:rStyle w:val="sourcecode"/>
        </w:rPr>
        <w:t># IRAS 13458-0823 and IRAS 13459-0812. Central point measured by DK.</w:t>
      </w:r>
    </w:p>
    <w:p w14:paraId="16842123" w14:textId="77777777" w:rsidR="00283E02" w:rsidRPr="004045A5" w:rsidRDefault="00557DC7" w:rsidP="00CC1B5C">
      <w:pPr>
        <w:rPr>
          <w:rStyle w:val="sourcecode"/>
        </w:rPr>
      </w:pPr>
      <w:r w:rsidRPr="004045A5">
        <w:rPr>
          <w:rStyle w:val="sourcecode"/>
        </w:rPr>
        <w:t>Infrared Dragon,IDrag, ICRS,13,48,0.0,-9,0,0.0,0,0,0,0,0.0, 19,</w:t>
      </w:r>
      <w:r w:rsidR="00446B06" w:rsidRPr="004045A5">
        <w:rPr>
          <w:rStyle w:val="sourcecode"/>
        </w:rPr>
        <w:t xml:space="preserve"> </w:t>
      </w:r>
      <w:r w:rsidRPr="004045A5">
        <w:rPr>
          <w:rStyle w:val="sourcecode"/>
        </w:rPr>
        <w:t>477</w:t>
      </w:r>
    </w:p>
    <w:p w14:paraId="65F7E67F" w14:textId="77777777" w:rsidR="00BF3510" w:rsidRPr="00D3464B" w:rsidRDefault="00BF3510" w:rsidP="00CC1B5C">
      <w:r w:rsidRPr="00D3464B">
        <w:t xml:space="preserve">You may edit the star catalogue and move the stars you prefer to the top of the file. </w:t>
      </w:r>
      <w:r w:rsidR="007D1751" w:rsidRPr="00D3464B">
        <w:t>With older versions of the Swiss Ephemeris, t</w:t>
      </w:r>
      <w:r w:rsidRPr="00D3464B">
        <w:t xml:space="preserve">his will increase the speed of computations. The search mode is linear through the whole star file for each call of </w:t>
      </w:r>
      <w:r w:rsidRPr="00B248F1">
        <w:rPr>
          <w:rStyle w:val="functions"/>
        </w:rPr>
        <w:t>swe_fixstar()</w:t>
      </w:r>
      <w:r w:rsidRPr="00D3464B">
        <w:t>.</w:t>
      </w:r>
    </w:p>
    <w:p w14:paraId="72528B79" w14:textId="77777777" w:rsidR="00283E02" w:rsidRDefault="007D1751" w:rsidP="00CC1B5C">
      <w:r w:rsidRPr="00D3464B">
        <w:t>However, since SE 2.07</w:t>
      </w:r>
      <w:r w:rsidR="00393ABA" w:rsidRPr="00D3464B">
        <w:t xml:space="preserve"> with the new functions </w:t>
      </w:r>
      <w:r w:rsidR="00393ABA" w:rsidRPr="004045A5">
        <w:rPr>
          <w:rStyle w:val="functions"/>
        </w:rPr>
        <w:t>swe_fixstar2()</w:t>
      </w:r>
      <w:r w:rsidR="00393ABA" w:rsidRPr="00D3464B">
        <w:t xml:space="preserve"> and </w:t>
      </w:r>
      <w:r w:rsidR="00393ABA" w:rsidRPr="004045A5">
        <w:rPr>
          <w:rStyle w:val="functions"/>
        </w:rPr>
        <w:t>swe_fixstar2_ut()</w:t>
      </w:r>
      <w:r w:rsidRPr="00D3464B">
        <w:t>, this won’t speed up calculations anymore, and the calculation</w:t>
      </w:r>
      <w:r w:rsidR="0001731A" w:rsidRPr="00D3464B">
        <w:t xml:space="preserve"> </w:t>
      </w:r>
      <w:r w:rsidRPr="00D3464B">
        <w:t>speed will be the same for all stars.</w:t>
      </w:r>
    </w:p>
    <w:p w14:paraId="63BD8C07" w14:textId="77777777" w:rsidR="00283E02" w:rsidRPr="00E66BE8" w:rsidRDefault="00BF3510" w:rsidP="006A4E53">
      <w:pPr>
        <w:rPr>
          <w:b/>
          <w:bCs/>
          <w:color w:val="FF0000"/>
        </w:rPr>
      </w:pPr>
      <w:r w:rsidRPr="00E66BE8">
        <w:rPr>
          <w:b/>
          <w:bCs/>
          <w:color w:val="FF0000"/>
        </w:rPr>
        <w:t>Attention:</w:t>
      </w:r>
    </w:p>
    <w:p w14:paraId="79B1D81C" w14:textId="77777777" w:rsidR="00283E02" w:rsidRDefault="005A3364" w:rsidP="00CC1B5C">
      <w:r w:rsidRPr="00D3464B">
        <w:t>With older versions of the Swiss Ephemeris,</w:t>
      </w:r>
      <w:r w:rsidRPr="00B248F1">
        <w:rPr>
          <w:rStyle w:val="functions"/>
        </w:rPr>
        <w:t xml:space="preserve"> </w:t>
      </w:r>
      <w:r w:rsidR="00BF3510" w:rsidRPr="00B248F1">
        <w:rPr>
          <w:rStyle w:val="functions"/>
        </w:rPr>
        <w:t>swe_fixstar</w:t>
      </w:r>
      <w:r w:rsidR="00BF3510" w:rsidRPr="004045A5">
        <w:rPr>
          <w:rStyle w:val="functions"/>
        </w:rPr>
        <w:t>()</w:t>
      </w:r>
      <w:r w:rsidR="00BF3510" w:rsidRPr="004045A5">
        <w:rPr>
          <w:b/>
          <w:bCs/>
          <w:i/>
          <w:iCs/>
          <w:color w:val="C00000"/>
        </w:rPr>
        <w:t xml:space="preserve"> </w:t>
      </w:r>
      <w:r w:rsidR="00BF3510" w:rsidRPr="00E66BE8">
        <w:rPr>
          <w:b/>
          <w:bCs/>
          <w:color w:val="FF0000"/>
        </w:rPr>
        <w:t xml:space="preserve">does not compute </w:t>
      </w:r>
      <w:bookmarkStart w:id="80" w:name="_Hlk477863706"/>
      <w:r w:rsidR="00BF3510" w:rsidRPr="00E66BE8">
        <w:rPr>
          <w:b/>
          <w:bCs/>
          <w:color w:val="FF0000"/>
        </w:rPr>
        <w:t>speeds</w:t>
      </w:r>
      <w:r w:rsidR="00BF3510" w:rsidRPr="00D3464B">
        <w:rPr>
          <w:color w:val="800000"/>
        </w:rPr>
        <w:t xml:space="preserve"> </w:t>
      </w:r>
      <w:r w:rsidR="00BF3510" w:rsidRPr="00D3464B">
        <w:t>of the fixed stars</w:t>
      </w:r>
      <w:bookmarkEnd w:id="80"/>
      <w:r w:rsidR="00BF3510" w:rsidRPr="00D3464B">
        <w:t xml:space="preserve">. </w:t>
      </w:r>
      <w:r w:rsidRPr="00D3464B">
        <w:t>Also, distance is always returned as 1 for all stars.</w:t>
      </w:r>
      <w:r w:rsidR="00A17188" w:rsidRPr="00D3464B">
        <w:t xml:space="preserve"> </w:t>
      </w:r>
      <w:r w:rsidRPr="00D3464B">
        <w:t>Since SE 2.07 distances and daily motions are included in the return array.</w:t>
      </w:r>
    </w:p>
    <w:p w14:paraId="36BC95C5" w14:textId="77777777" w:rsidR="005A3364" w:rsidRPr="00D3464B" w:rsidRDefault="005A3364" w:rsidP="00CC1B5C">
      <w:r w:rsidRPr="00D3464B">
        <w:t xml:space="preserve">Distances are given in AU. To convert them from AU to lightyears or parsec, please use the following defines, which are </w:t>
      </w:r>
      <w:r w:rsidR="00393ABA" w:rsidRPr="00D3464B">
        <w:t xml:space="preserve">located </w:t>
      </w:r>
      <w:r w:rsidRPr="00D3464B">
        <w:t>in swephexp.h:</w:t>
      </w:r>
    </w:p>
    <w:p w14:paraId="7BCA7A1C" w14:textId="77777777" w:rsidR="005A3364" w:rsidRPr="004045A5" w:rsidRDefault="005A3364" w:rsidP="00CC1B5C">
      <w:pPr>
        <w:rPr>
          <w:rStyle w:val="sourcecode"/>
        </w:rPr>
      </w:pPr>
      <w:r w:rsidRPr="004045A5">
        <w:rPr>
          <w:rStyle w:val="sourcecode"/>
        </w:rPr>
        <w:t xml:space="preserve">#define </w:t>
      </w:r>
      <w:r w:rsidR="00E77BE0" w:rsidRPr="004045A5">
        <w:rPr>
          <w:rStyle w:val="sourcecode"/>
        </w:rPr>
        <w:t>SE_</w:t>
      </w:r>
      <w:r w:rsidRPr="004045A5">
        <w:rPr>
          <w:rStyle w:val="sourcecode"/>
        </w:rPr>
        <w:t>AUNIT_TO_LIGHTYEAR (1.0/63241.077088071)</w:t>
      </w:r>
    </w:p>
    <w:p w14:paraId="21BB7252" w14:textId="77777777" w:rsidR="00283E02" w:rsidRPr="004045A5" w:rsidRDefault="005A3364" w:rsidP="00CC1B5C">
      <w:pPr>
        <w:rPr>
          <w:rStyle w:val="sourcecode"/>
        </w:rPr>
      </w:pPr>
      <w:r w:rsidRPr="004045A5">
        <w:rPr>
          <w:rStyle w:val="sourcecode"/>
        </w:rPr>
        <w:t xml:space="preserve">#define </w:t>
      </w:r>
      <w:r w:rsidR="00E77BE0" w:rsidRPr="004045A5">
        <w:rPr>
          <w:rStyle w:val="sourcecode"/>
        </w:rPr>
        <w:t>SE_</w:t>
      </w:r>
      <w:r w:rsidRPr="004045A5">
        <w:rPr>
          <w:rStyle w:val="sourcecode"/>
        </w:rPr>
        <w:t>AUNIT_TO_PARSEC</w:t>
      </w:r>
      <w:r w:rsidR="00446B06" w:rsidRPr="004045A5">
        <w:rPr>
          <w:rStyle w:val="sourcecode"/>
        </w:rPr>
        <w:t xml:space="preserve"> </w:t>
      </w:r>
      <w:r w:rsidRPr="004045A5">
        <w:rPr>
          <w:rStyle w:val="sourcecode"/>
        </w:rPr>
        <w:t>(1.0/206264.8062471)</w:t>
      </w:r>
    </w:p>
    <w:p w14:paraId="2F1D67DE" w14:textId="77777777" w:rsidR="00283E02" w:rsidRDefault="002C760D" w:rsidP="00CC1B5C">
      <w:r w:rsidRPr="00D3464B">
        <w:t>The daily motions of the fixed stars contain components of precession, nutation, aberration, parallax and the proper motions of the stars.</w:t>
      </w:r>
    </w:p>
    <w:p w14:paraId="16266C58" w14:textId="77777777" w:rsidR="00BF3510" w:rsidRPr="00E04065" w:rsidRDefault="0000098C" w:rsidP="00877D89">
      <w:pPr>
        <w:pStyle w:val="berschrift2"/>
      </w:pPr>
      <w:bookmarkStart w:id="81" w:name="_Toc58481332"/>
      <w:r w:rsidRPr="00E04065">
        <w:t xml:space="preserve">swe_fixstar2_mag(), </w:t>
      </w:r>
      <w:r w:rsidR="00BF3510" w:rsidRPr="00E04065">
        <w:t>swe_fixstar_mag()</w:t>
      </w:r>
      <w:bookmarkEnd w:id="81"/>
    </w:p>
    <w:p w14:paraId="5B172463" w14:textId="77777777" w:rsidR="00A119AB" w:rsidRDefault="00E1196A" w:rsidP="00036FEC">
      <w:pPr>
        <w:rPr>
          <w:rStyle w:val="sourcecode"/>
        </w:rPr>
      </w:pPr>
      <w:r w:rsidRPr="00036FEC">
        <w:rPr>
          <w:rStyle w:val="sourcecode"/>
        </w:rPr>
        <w:t xml:space="preserve">long </w:t>
      </w:r>
      <w:r w:rsidRPr="00036FEC">
        <w:rPr>
          <w:rStyle w:val="functions"/>
        </w:rPr>
        <w:t>swe_fixstar_mag</w:t>
      </w:r>
      <w:r w:rsidRPr="00036FEC">
        <w:rPr>
          <w:rStyle w:val="sourcecode"/>
        </w:rPr>
        <w:t>(</w:t>
      </w:r>
    </w:p>
    <w:p w14:paraId="21DBE18D" w14:textId="77777777" w:rsidR="00A119AB" w:rsidRDefault="00E1196A" w:rsidP="00A119AB">
      <w:pPr>
        <w:ind w:firstLine="567"/>
        <w:rPr>
          <w:rStyle w:val="sourcecode"/>
        </w:rPr>
      </w:pPr>
      <w:r w:rsidRPr="00036FEC">
        <w:rPr>
          <w:rStyle w:val="sourcecode"/>
        </w:rPr>
        <w:t>char *star,</w:t>
      </w:r>
    </w:p>
    <w:p w14:paraId="0B68B42B" w14:textId="77777777" w:rsidR="00A119AB" w:rsidRDefault="00E1196A" w:rsidP="00A119AB">
      <w:pPr>
        <w:ind w:firstLine="567"/>
        <w:rPr>
          <w:rStyle w:val="sourcecode"/>
        </w:rPr>
      </w:pPr>
      <w:r w:rsidRPr="00036FEC">
        <w:rPr>
          <w:rStyle w:val="sourcecode"/>
        </w:rPr>
        <w:t>double* mag,</w:t>
      </w:r>
    </w:p>
    <w:p w14:paraId="4AD49635" w14:textId="77777777" w:rsidR="00E1196A" w:rsidRPr="00036FEC" w:rsidRDefault="00E1196A" w:rsidP="00A119AB">
      <w:pPr>
        <w:ind w:firstLine="567"/>
        <w:rPr>
          <w:rStyle w:val="sourcecode"/>
        </w:rPr>
      </w:pPr>
      <w:r w:rsidRPr="00036FEC">
        <w:rPr>
          <w:rStyle w:val="sourcecode"/>
        </w:rPr>
        <w:t>char* serr);</w:t>
      </w:r>
    </w:p>
    <w:p w14:paraId="58935F1F" w14:textId="77777777" w:rsidR="00A119AB" w:rsidRDefault="00E1196A" w:rsidP="00036FEC">
      <w:pPr>
        <w:rPr>
          <w:rStyle w:val="sourcecode"/>
        </w:rPr>
      </w:pPr>
      <w:r w:rsidRPr="00036FEC">
        <w:rPr>
          <w:rStyle w:val="sourcecode"/>
        </w:rPr>
        <w:t xml:space="preserve">long </w:t>
      </w:r>
      <w:r w:rsidRPr="00036FEC">
        <w:rPr>
          <w:rStyle w:val="functions"/>
        </w:rPr>
        <w:t>swe_fixstar</w:t>
      </w:r>
      <w:r w:rsidR="004518D4" w:rsidRPr="00036FEC">
        <w:rPr>
          <w:rStyle w:val="functions"/>
        </w:rPr>
        <w:t>2</w:t>
      </w:r>
      <w:r w:rsidRPr="00036FEC">
        <w:rPr>
          <w:rStyle w:val="functions"/>
        </w:rPr>
        <w:t>_mag</w:t>
      </w:r>
      <w:r w:rsidRPr="00036FEC">
        <w:rPr>
          <w:rStyle w:val="sourcecode"/>
        </w:rPr>
        <w:t>(</w:t>
      </w:r>
    </w:p>
    <w:p w14:paraId="28B5095F" w14:textId="77777777" w:rsidR="00B5191C" w:rsidRDefault="00E1196A" w:rsidP="00A119AB">
      <w:pPr>
        <w:ind w:firstLine="567"/>
        <w:rPr>
          <w:rStyle w:val="sourcecode"/>
        </w:rPr>
      </w:pPr>
      <w:r w:rsidRPr="00036FEC">
        <w:rPr>
          <w:rStyle w:val="sourcecode"/>
        </w:rPr>
        <w:t>char *star,</w:t>
      </w:r>
    </w:p>
    <w:p w14:paraId="44354493" w14:textId="77777777" w:rsidR="00B5191C" w:rsidRDefault="00E1196A" w:rsidP="00A119AB">
      <w:pPr>
        <w:ind w:firstLine="567"/>
        <w:rPr>
          <w:rStyle w:val="sourcecode"/>
        </w:rPr>
      </w:pPr>
      <w:r w:rsidRPr="00036FEC">
        <w:rPr>
          <w:rStyle w:val="sourcecode"/>
        </w:rPr>
        <w:t>double* mag,</w:t>
      </w:r>
    </w:p>
    <w:p w14:paraId="4A9484AF" w14:textId="77777777" w:rsidR="00283E02" w:rsidRPr="00036FEC" w:rsidRDefault="00E1196A" w:rsidP="00A119AB">
      <w:pPr>
        <w:ind w:firstLine="567"/>
        <w:rPr>
          <w:rStyle w:val="sourcecode"/>
        </w:rPr>
      </w:pPr>
      <w:r w:rsidRPr="00036FEC">
        <w:rPr>
          <w:rStyle w:val="sourcecode"/>
        </w:rPr>
        <w:t>char* serr);</w:t>
      </w:r>
    </w:p>
    <w:p w14:paraId="3EB2F9C7" w14:textId="77777777" w:rsidR="00283E02" w:rsidRDefault="00BF3510" w:rsidP="00CC1B5C">
      <w:r w:rsidRPr="00D3464B">
        <w:t xml:space="preserve">Function calculates the magnitude of a fixed star. The function returns OK or ERR. The magnitude value is returned in the parameter </w:t>
      </w:r>
      <w:r w:rsidRPr="000E69D4">
        <w:rPr>
          <w:rStyle w:val="sourcecode"/>
        </w:rPr>
        <w:t>mag</w:t>
      </w:r>
      <w:r w:rsidRPr="00D3464B">
        <w:t>.</w:t>
      </w:r>
    </w:p>
    <w:p w14:paraId="732516B7" w14:textId="77777777" w:rsidR="00283E02" w:rsidRDefault="00BF3510" w:rsidP="00CC1B5C">
      <w:r w:rsidRPr="00D3464B">
        <w:t xml:space="preserve">For the definition and use of the parameter </w:t>
      </w:r>
      <w:r w:rsidRPr="000E69D4">
        <w:rPr>
          <w:rStyle w:val="sourcecode"/>
        </w:rPr>
        <w:t>star</w:t>
      </w:r>
      <w:r w:rsidRPr="00D3464B">
        <w:t xml:space="preserve"> see function </w:t>
      </w:r>
      <w:r w:rsidRPr="004045A5">
        <w:rPr>
          <w:rStyle w:val="functions"/>
        </w:rPr>
        <w:t>swe_fixstar()</w:t>
      </w:r>
      <w:r w:rsidRPr="00D3464B">
        <w:t xml:space="preserve">. The parameter </w:t>
      </w:r>
      <w:r w:rsidRPr="000E69D4">
        <w:rPr>
          <w:rStyle w:val="sourcecode"/>
        </w:rPr>
        <w:t>serr</w:t>
      </w:r>
      <w:r w:rsidRPr="00D3464B">
        <w:t xml:space="preserve"> and is, as usually, an error string pointer.</w:t>
      </w:r>
    </w:p>
    <w:p w14:paraId="70E558FF" w14:textId="6D3651DA" w:rsidR="00283E02" w:rsidRDefault="004518D4" w:rsidP="00CC1B5C">
      <w:r w:rsidRPr="00D3464B">
        <w:t xml:space="preserve">The new function </w:t>
      </w:r>
      <w:r w:rsidRPr="004045A5">
        <w:rPr>
          <w:rStyle w:val="functions"/>
        </w:rPr>
        <w:t>swe_fixstar2_mag()</w:t>
      </w:r>
      <w:r w:rsidRPr="00D3464B">
        <w:t xml:space="preserve"> (since SE 2.07) is more efficient if great numbers of fixed stars are calculated.</w:t>
      </w:r>
    </w:p>
    <w:p w14:paraId="3B98BA78" w14:textId="77777777" w:rsidR="00D66303" w:rsidRPr="00443E81" w:rsidRDefault="00D66303" w:rsidP="00D66303">
      <w:r>
        <w:t>Strictly speaking, the magnitudes returned by this function are valid for the year 2000</w:t>
      </w:r>
      <w:r w:rsidRPr="0095008E">
        <w:t xml:space="preserve"> </w:t>
      </w:r>
      <w:r>
        <w:t xml:space="preserve">only. Variations in brightness due to the star’s variability or due to the increase or decrease of the star’s distance cannot be taken into account. With stars of constant absolute magnitude, the change in brightness can be ignored for the historical period. E.g. the current magnitude of Sirius is -1.46. In 3000 BCE it was -1.44. </w:t>
      </w:r>
    </w:p>
    <w:p w14:paraId="3ECCCAE0" w14:textId="77777777" w:rsidR="00D66303" w:rsidRDefault="00D66303" w:rsidP="00CC1B5C"/>
    <w:p w14:paraId="29942BD8" w14:textId="77777777" w:rsidR="00BF3510" w:rsidRPr="00E04065" w:rsidRDefault="00126A9E" w:rsidP="00877D89">
      <w:pPr>
        <w:pStyle w:val="berschrift1"/>
      </w:pPr>
      <w:bookmarkStart w:id="82" w:name="_Toc58481333"/>
      <w:r w:rsidRPr="00E04065">
        <w:lastRenderedPageBreak/>
        <w:t>Kepler elements, a</w:t>
      </w:r>
      <w:r w:rsidR="00BF3510" w:rsidRPr="00E04065">
        <w:t xml:space="preserve">psides </w:t>
      </w:r>
      <w:r w:rsidRPr="00E04065">
        <w:t>and nodes, orbital periods</w:t>
      </w:r>
      <w:bookmarkEnd w:id="82"/>
    </w:p>
    <w:p w14:paraId="3462C507" w14:textId="297CB512" w:rsidR="00BF3510" w:rsidRPr="00E04065" w:rsidRDefault="00BF3510" w:rsidP="00877D89">
      <w:pPr>
        <w:pStyle w:val="berschrift2"/>
      </w:pPr>
      <w:bookmarkStart w:id="83" w:name="_Toc58481334"/>
      <w:r w:rsidRPr="00E04065">
        <w:t>swe_nod_aps_ut</w:t>
      </w:r>
      <w:r w:rsidR="00567CAD">
        <w:t>()</w:t>
      </w:r>
      <w:bookmarkEnd w:id="83"/>
    </w:p>
    <w:p w14:paraId="4C2D62ED" w14:textId="77777777" w:rsidR="00283E02" w:rsidRDefault="00BF3510" w:rsidP="00CC1B5C">
      <w:r w:rsidRPr="00D3464B">
        <w:t xml:space="preserve">The functions </w:t>
      </w:r>
      <w:r w:rsidRPr="00B248F1">
        <w:rPr>
          <w:rStyle w:val="functions"/>
        </w:rPr>
        <w:t>swe_nod_aps_ut()</w:t>
      </w:r>
      <w:r w:rsidRPr="00D3464B">
        <w:t xml:space="preserve"> and </w:t>
      </w:r>
      <w:r w:rsidRPr="00B248F1">
        <w:rPr>
          <w:rStyle w:val="functions"/>
        </w:rPr>
        <w:t>swe_nod_aps()</w:t>
      </w:r>
      <w:r w:rsidRPr="00D3464B">
        <w:t xml:space="preserve"> compute planetary </w:t>
      </w:r>
      <w:bookmarkStart w:id="84" w:name="_Hlk477836016"/>
      <w:r w:rsidRPr="00D3464B">
        <w:t>nodes and apsides</w:t>
      </w:r>
      <w:bookmarkEnd w:id="84"/>
      <w:r w:rsidRPr="00D3464B">
        <w:t xml:space="preserve"> </w:t>
      </w:r>
      <w:r w:rsidR="007F40B2">
        <w:t>(</w:t>
      </w:r>
      <w:r w:rsidRPr="00D3464B">
        <w:t>perihelia, aphelia, second focal points of the orbital ellipses</w:t>
      </w:r>
      <w:r w:rsidR="007F40B2">
        <w:t>)</w:t>
      </w:r>
      <w:r w:rsidRPr="00D3464B">
        <w:t xml:space="preserve">. Both functions do exactly the same except that they expect a different time parameter (cf. </w:t>
      </w:r>
      <w:r w:rsidRPr="00B248F1">
        <w:rPr>
          <w:rStyle w:val="functions"/>
        </w:rPr>
        <w:t>swe_calc_ut()</w:t>
      </w:r>
      <w:r w:rsidRPr="00D3464B">
        <w:t xml:space="preserve"> and </w:t>
      </w:r>
      <w:r w:rsidRPr="00B248F1">
        <w:rPr>
          <w:rStyle w:val="functions"/>
        </w:rPr>
        <w:t>swe_calc()</w:t>
      </w:r>
      <w:r w:rsidRPr="00D3464B">
        <w:t>).</w:t>
      </w:r>
    </w:p>
    <w:p w14:paraId="0438FF95" w14:textId="77777777" w:rsidR="00283E02" w:rsidRDefault="00BF3510" w:rsidP="00CC1B5C">
      <w:r w:rsidRPr="00D3464B">
        <w:t>The definitions are:</w:t>
      </w:r>
    </w:p>
    <w:p w14:paraId="19B1B6AC" w14:textId="77777777" w:rsidR="00A119AB" w:rsidRDefault="00BF3510" w:rsidP="00CC1B5C">
      <w:pPr>
        <w:rPr>
          <w:rStyle w:val="sourcecode"/>
        </w:rPr>
      </w:pPr>
      <w:r w:rsidRPr="00597461">
        <w:rPr>
          <w:rStyle w:val="sourcecode"/>
        </w:rPr>
        <w:t xml:space="preserve">int32 </w:t>
      </w:r>
      <w:bookmarkStart w:id="85" w:name="_Hlk477325741"/>
      <w:r w:rsidRPr="00A72C4F">
        <w:rPr>
          <w:rStyle w:val="functions"/>
        </w:rPr>
        <w:t>swe_nod_aps_ut</w:t>
      </w:r>
      <w:bookmarkEnd w:id="85"/>
      <w:r w:rsidRPr="00597461">
        <w:rPr>
          <w:rStyle w:val="sourcecode"/>
        </w:rPr>
        <w:t>(</w:t>
      </w:r>
    </w:p>
    <w:p w14:paraId="51B99929" w14:textId="77777777" w:rsidR="00A119AB" w:rsidRDefault="00BF3510" w:rsidP="00A119AB">
      <w:pPr>
        <w:ind w:firstLine="567"/>
        <w:rPr>
          <w:rStyle w:val="sourcecode"/>
        </w:rPr>
      </w:pPr>
      <w:r w:rsidRPr="000E69D4">
        <w:rPr>
          <w:rStyle w:val="sourcecode"/>
        </w:rPr>
        <w:t>double tjd_ut,</w:t>
      </w:r>
    </w:p>
    <w:p w14:paraId="583587F8" w14:textId="77777777" w:rsidR="00A119AB" w:rsidRDefault="00BF3510" w:rsidP="00A119AB">
      <w:pPr>
        <w:ind w:firstLine="567"/>
        <w:rPr>
          <w:rStyle w:val="sourcecode"/>
        </w:rPr>
      </w:pPr>
      <w:r w:rsidRPr="000E69D4">
        <w:rPr>
          <w:rStyle w:val="sourcecode"/>
        </w:rPr>
        <w:t>int32 ipl,</w:t>
      </w:r>
    </w:p>
    <w:p w14:paraId="18AE1947" w14:textId="77777777" w:rsidR="00A119AB" w:rsidRDefault="00BF3510" w:rsidP="00A119AB">
      <w:pPr>
        <w:ind w:firstLine="567"/>
        <w:rPr>
          <w:rStyle w:val="sourcecode"/>
        </w:rPr>
      </w:pPr>
      <w:r w:rsidRPr="000E69D4">
        <w:rPr>
          <w:rStyle w:val="sourcecode"/>
        </w:rPr>
        <w:t>int32 iflag,</w:t>
      </w:r>
    </w:p>
    <w:p w14:paraId="6A0C66A6" w14:textId="77777777" w:rsidR="00A119AB" w:rsidRDefault="00BF3510" w:rsidP="00A119AB">
      <w:pPr>
        <w:ind w:firstLine="567"/>
        <w:rPr>
          <w:rStyle w:val="sourcecode"/>
        </w:rPr>
      </w:pPr>
      <w:r w:rsidRPr="000E69D4">
        <w:rPr>
          <w:rStyle w:val="sourcecode"/>
        </w:rPr>
        <w:t>int32 method,</w:t>
      </w:r>
    </w:p>
    <w:p w14:paraId="78CACE6F" w14:textId="77777777" w:rsidR="00A119AB" w:rsidRDefault="00BF3510" w:rsidP="00A119AB">
      <w:pPr>
        <w:ind w:firstLine="567"/>
        <w:rPr>
          <w:rStyle w:val="sourcecode"/>
        </w:rPr>
      </w:pPr>
      <w:r w:rsidRPr="000E69D4">
        <w:rPr>
          <w:rStyle w:val="sourcecode"/>
        </w:rPr>
        <w:t>double *xnasc,</w:t>
      </w:r>
    </w:p>
    <w:p w14:paraId="175E7A41" w14:textId="77777777" w:rsidR="00A119AB" w:rsidRDefault="00BF3510" w:rsidP="00A119AB">
      <w:pPr>
        <w:ind w:firstLine="567"/>
        <w:rPr>
          <w:rStyle w:val="sourcecode"/>
        </w:rPr>
      </w:pPr>
      <w:r w:rsidRPr="000E69D4">
        <w:rPr>
          <w:rStyle w:val="sourcecode"/>
        </w:rPr>
        <w:t>double *xndsc,</w:t>
      </w:r>
    </w:p>
    <w:p w14:paraId="1E84C1E4" w14:textId="77777777" w:rsidR="00A119AB" w:rsidRDefault="00BF3510" w:rsidP="00A119AB">
      <w:pPr>
        <w:ind w:firstLine="567"/>
        <w:rPr>
          <w:rStyle w:val="sourcecode"/>
        </w:rPr>
      </w:pPr>
      <w:r w:rsidRPr="000E69D4">
        <w:rPr>
          <w:rStyle w:val="sourcecode"/>
        </w:rPr>
        <w:t>double *xperi,</w:t>
      </w:r>
    </w:p>
    <w:p w14:paraId="660F1D18" w14:textId="77777777" w:rsidR="00A119AB" w:rsidRDefault="00BF3510" w:rsidP="00A119AB">
      <w:pPr>
        <w:ind w:firstLine="567"/>
        <w:rPr>
          <w:rStyle w:val="sourcecode"/>
        </w:rPr>
      </w:pPr>
      <w:r w:rsidRPr="000E69D4">
        <w:rPr>
          <w:rStyle w:val="sourcecode"/>
        </w:rPr>
        <w:t>double *xaphe,</w:t>
      </w:r>
    </w:p>
    <w:p w14:paraId="6CDC16AE" w14:textId="77777777" w:rsidR="00BF3510" w:rsidRPr="000E69D4" w:rsidRDefault="00BF3510" w:rsidP="00A119AB">
      <w:pPr>
        <w:ind w:firstLine="567"/>
        <w:rPr>
          <w:rStyle w:val="sourcecode"/>
        </w:rPr>
      </w:pPr>
      <w:r w:rsidRPr="000E69D4">
        <w:rPr>
          <w:rStyle w:val="sourcecode"/>
        </w:rPr>
        <w:t>char *serr);</w:t>
      </w:r>
    </w:p>
    <w:p w14:paraId="525EFFCE" w14:textId="77777777" w:rsidR="00BF3510" w:rsidRPr="00D3464B" w:rsidRDefault="00BF3510" w:rsidP="00CC1B5C">
      <w:r w:rsidRPr="00D3464B">
        <w:t>where</w:t>
      </w:r>
      <w:r w:rsidR="004045A5">
        <w:t>:</w:t>
      </w:r>
    </w:p>
    <w:p w14:paraId="21885F93" w14:textId="77777777" w:rsidR="00BF3510" w:rsidRPr="00D3464B" w:rsidRDefault="00BF3510" w:rsidP="0070794E">
      <w:pPr>
        <w:tabs>
          <w:tab w:val="left" w:pos="1276"/>
        </w:tabs>
      </w:pPr>
      <w:r w:rsidRPr="0070794E">
        <w:rPr>
          <w:rStyle w:val="sourcecode"/>
        </w:rPr>
        <w:t>tjd_ut</w:t>
      </w:r>
      <w:r w:rsidRPr="00D3464B">
        <w:tab/>
        <w:t>=</w:t>
      </w:r>
      <w:r w:rsidR="0070794E">
        <w:t xml:space="preserve"> </w:t>
      </w:r>
      <w:r w:rsidRPr="00D3464B">
        <w:t>Julian day in Universal Time</w:t>
      </w:r>
    </w:p>
    <w:p w14:paraId="07C746CC" w14:textId="77777777" w:rsidR="00BF3510" w:rsidRPr="00D3464B" w:rsidRDefault="00BF3510" w:rsidP="0070794E">
      <w:pPr>
        <w:tabs>
          <w:tab w:val="left" w:pos="1276"/>
        </w:tabs>
      </w:pPr>
      <w:r w:rsidRPr="0070794E">
        <w:rPr>
          <w:rStyle w:val="sourcecode"/>
        </w:rPr>
        <w:t>ipl</w:t>
      </w:r>
      <w:r w:rsidR="0021556A">
        <w:tab/>
      </w:r>
      <w:r w:rsidRPr="00D3464B">
        <w:t>=</w:t>
      </w:r>
      <w:r w:rsidR="0070794E">
        <w:t xml:space="preserve"> </w:t>
      </w:r>
      <w:r w:rsidRPr="00D3464B">
        <w:t>planet number</w:t>
      </w:r>
    </w:p>
    <w:p w14:paraId="02F3C306" w14:textId="77777777" w:rsidR="00BF3510" w:rsidRPr="00D3464B" w:rsidRDefault="00BF3510" w:rsidP="0070794E">
      <w:pPr>
        <w:tabs>
          <w:tab w:val="left" w:pos="1276"/>
        </w:tabs>
      </w:pPr>
      <w:r w:rsidRPr="0070794E">
        <w:rPr>
          <w:rStyle w:val="sourcecode"/>
        </w:rPr>
        <w:t>iflag</w:t>
      </w:r>
      <w:r w:rsidRPr="00D3464B">
        <w:tab/>
        <w:t>=</w:t>
      </w:r>
      <w:r w:rsidR="0070794E">
        <w:t xml:space="preserve"> </w:t>
      </w:r>
      <w:r w:rsidRPr="00D3464B">
        <w:t>same as with swe_calc_ut() and swe_fixstar_ut()</w:t>
      </w:r>
    </w:p>
    <w:p w14:paraId="5C8D7885" w14:textId="77777777" w:rsidR="00BF3510" w:rsidRPr="00D3464B" w:rsidRDefault="00BF3510" w:rsidP="0070794E">
      <w:pPr>
        <w:tabs>
          <w:tab w:val="left" w:pos="1276"/>
        </w:tabs>
      </w:pPr>
      <w:r w:rsidRPr="0070794E">
        <w:rPr>
          <w:rStyle w:val="sourcecode"/>
        </w:rPr>
        <w:t>method</w:t>
      </w:r>
      <w:r w:rsidRPr="00D3464B">
        <w:tab/>
        <w:t>=</w:t>
      </w:r>
      <w:r w:rsidR="0070794E">
        <w:t xml:space="preserve"> </w:t>
      </w:r>
      <w:r w:rsidRPr="00D3464B">
        <w:t>another integer that specifies the calculation method, see explanations below</w:t>
      </w:r>
    </w:p>
    <w:p w14:paraId="3A558120" w14:textId="77777777" w:rsidR="00BF3510" w:rsidRPr="00D3464B" w:rsidRDefault="00BF3510" w:rsidP="0070794E">
      <w:pPr>
        <w:tabs>
          <w:tab w:val="left" w:pos="1276"/>
        </w:tabs>
      </w:pPr>
      <w:r w:rsidRPr="0070794E">
        <w:rPr>
          <w:rStyle w:val="sourcecode"/>
        </w:rPr>
        <w:t>xnasc</w:t>
      </w:r>
      <w:r w:rsidRPr="00D3464B">
        <w:tab/>
        <w:t>=</w:t>
      </w:r>
      <w:r w:rsidR="0070794E">
        <w:t xml:space="preserve"> </w:t>
      </w:r>
      <w:r w:rsidRPr="00D3464B">
        <w:t>array of 6 doubles for ascending node</w:t>
      </w:r>
    </w:p>
    <w:p w14:paraId="7D478E4D" w14:textId="77777777" w:rsidR="00BF3510" w:rsidRPr="00D3464B" w:rsidRDefault="00BF3510" w:rsidP="0070794E">
      <w:pPr>
        <w:tabs>
          <w:tab w:val="left" w:pos="1276"/>
        </w:tabs>
      </w:pPr>
      <w:r w:rsidRPr="0070794E">
        <w:rPr>
          <w:rStyle w:val="sourcecode"/>
        </w:rPr>
        <w:t>xndsc</w:t>
      </w:r>
      <w:r w:rsidRPr="00D3464B">
        <w:tab/>
        <w:t>=</w:t>
      </w:r>
      <w:r w:rsidR="0070794E">
        <w:t xml:space="preserve"> </w:t>
      </w:r>
      <w:r w:rsidRPr="00D3464B">
        <w:t>array of 6 doubles for descending node</w:t>
      </w:r>
    </w:p>
    <w:p w14:paraId="3D2B0C78" w14:textId="77777777" w:rsidR="00BF3510" w:rsidRPr="00D3464B" w:rsidRDefault="00BF3510" w:rsidP="0070794E">
      <w:pPr>
        <w:tabs>
          <w:tab w:val="left" w:pos="1276"/>
        </w:tabs>
      </w:pPr>
      <w:r w:rsidRPr="0070794E">
        <w:rPr>
          <w:rStyle w:val="sourcecode"/>
        </w:rPr>
        <w:t>xperi</w:t>
      </w:r>
      <w:r w:rsidRPr="00D3464B">
        <w:tab/>
        <w:t>=</w:t>
      </w:r>
      <w:r w:rsidR="0070794E">
        <w:t xml:space="preserve"> </w:t>
      </w:r>
      <w:r w:rsidRPr="00D3464B">
        <w:t>array of 6 doubles for perihelion</w:t>
      </w:r>
    </w:p>
    <w:p w14:paraId="378A3208" w14:textId="77777777" w:rsidR="00BF3510" w:rsidRPr="00D3464B" w:rsidRDefault="00BF3510" w:rsidP="0070794E">
      <w:pPr>
        <w:tabs>
          <w:tab w:val="left" w:pos="1276"/>
        </w:tabs>
      </w:pPr>
      <w:r w:rsidRPr="0070794E">
        <w:rPr>
          <w:rStyle w:val="sourcecode"/>
        </w:rPr>
        <w:t>xaphe</w:t>
      </w:r>
      <w:r w:rsidRPr="00D3464B">
        <w:tab/>
        <w:t>=</w:t>
      </w:r>
      <w:r w:rsidR="0070794E">
        <w:t xml:space="preserve"> </w:t>
      </w:r>
      <w:r w:rsidRPr="00D3464B">
        <w:t>array of 6 doubles for aphelion</w:t>
      </w:r>
    </w:p>
    <w:p w14:paraId="4BAE3FF6" w14:textId="77777777" w:rsidR="00BF3510" w:rsidRPr="00D3464B" w:rsidRDefault="00BF3510" w:rsidP="0070794E">
      <w:pPr>
        <w:tabs>
          <w:tab w:val="left" w:pos="1276"/>
        </w:tabs>
      </w:pPr>
      <w:r w:rsidRPr="0070794E">
        <w:rPr>
          <w:rStyle w:val="sourcecode"/>
        </w:rPr>
        <w:t>serr[256]</w:t>
      </w:r>
      <w:r w:rsidR="0021556A">
        <w:tab/>
      </w:r>
      <w:r w:rsidRPr="00D3464B">
        <w:t>=</w:t>
      </w:r>
      <w:r w:rsidR="0070794E">
        <w:t xml:space="preserve"> </w:t>
      </w:r>
      <w:r w:rsidRPr="00D3464B">
        <w:t>character string to contain error messages in case of error.</w:t>
      </w:r>
    </w:p>
    <w:p w14:paraId="76D89F26" w14:textId="77777777" w:rsidR="00BF3510" w:rsidRPr="00E04065" w:rsidRDefault="00BF3510" w:rsidP="00877D89">
      <w:pPr>
        <w:pStyle w:val="berschrift2"/>
      </w:pPr>
      <w:bookmarkStart w:id="86" w:name="_Toc58481335"/>
      <w:r w:rsidRPr="00E04065">
        <w:t>swe_nod_aps()</w:t>
      </w:r>
      <w:bookmarkEnd w:id="86"/>
    </w:p>
    <w:p w14:paraId="6F5E6C63" w14:textId="77777777" w:rsidR="00A119AB" w:rsidRDefault="00BF3510" w:rsidP="00CC1B5C">
      <w:pPr>
        <w:rPr>
          <w:rStyle w:val="sourcecode"/>
        </w:rPr>
      </w:pPr>
      <w:r w:rsidRPr="00597461">
        <w:rPr>
          <w:rStyle w:val="sourcecode"/>
        </w:rPr>
        <w:t xml:space="preserve">int32 </w:t>
      </w:r>
      <w:bookmarkStart w:id="87" w:name="_Hlk477325759"/>
      <w:r w:rsidRPr="00A72C4F">
        <w:rPr>
          <w:rStyle w:val="functions"/>
        </w:rPr>
        <w:t>swe_nod_aps</w:t>
      </w:r>
      <w:bookmarkEnd w:id="87"/>
      <w:r w:rsidRPr="00597461">
        <w:rPr>
          <w:rStyle w:val="sourcecode"/>
        </w:rPr>
        <w:t>(</w:t>
      </w:r>
    </w:p>
    <w:p w14:paraId="14710E46" w14:textId="77777777" w:rsidR="00A119AB" w:rsidRDefault="00BF3510" w:rsidP="00A119AB">
      <w:pPr>
        <w:ind w:firstLine="567"/>
        <w:rPr>
          <w:rStyle w:val="sourcecode"/>
        </w:rPr>
      </w:pPr>
      <w:r w:rsidRPr="00597461">
        <w:rPr>
          <w:rStyle w:val="sourcecode"/>
        </w:rPr>
        <w:t>double tjd_et,</w:t>
      </w:r>
    </w:p>
    <w:p w14:paraId="503D5418" w14:textId="77777777" w:rsidR="00A119AB" w:rsidRDefault="00BF3510" w:rsidP="00A119AB">
      <w:pPr>
        <w:ind w:firstLine="567"/>
        <w:rPr>
          <w:rStyle w:val="sourcecode"/>
        </w:rPr>
      </w:pPr>
      <w:r w:rsidRPr="00597461">
        <w:rPr>
          <w:rStyle w:val="sourcecode"/>
        </w:rPr>
        <w:t>int32 ipl,</w:t>
      </w:r>
    </w:p>
    <w:p w14:paraId="5BCFED31" w14:textId="77777777" w:rsidR="00A119AB" w:rsidRDefault="00BF3510" w:rsidP="00A119AB">
      <w:pPr>
        <w:ind w:firstLine="567"/>
        <w:rPr>
          <w:rStyle w:val="sourcecode"/>
        </w:rPr>
      </w:pPr>
      <w:r w:rsidRPr="00597461">
        <w:rPr>
          <w:rStyle w:val="sourcecode"/>
        </w:rPr>
        <w:t>int32 iflag,</w:t>
      </w:r>
    </w:p>
    <w:p w14:paraId="52CB4DC9" w14:textId="77777777" w:rsidR="00A119AB" w:rsidRDefault="00BF3510" w:rsidP="00A119AB">
      <w:pPr>
        <w:ind w:firstLine="567"/>
        <w:rPr>
          <w:rStyle w:val="sourcecode"/>
        </w:rPr>
      </w:pPr>
      <w:r w:rsidRPr="00597461">
        <w:rPr>
          <w:rStyle w:val="sourcecode"/>
        </w:rPr>
        <w:t>int32 method,</w:t>
      </w:r>
    </w:p>
    <w:p w14:paraId="5C7401D1" w14:textId="77777777" w:rsidR="00A119AB" w:rsidRDefault="00BF3510" w:rsidP="00A119AB">
      <w:pPr>
        <w:ind w:firstLine="567"/>
        <w:rPr>
          <w:rStyle w:val="sourcecode"/>
        </w:rPr>
      </w:pPr>
      <w:r w:rsidRPr="00597461">
        <w:rPr>
          <w:rStyle w:val="sourcecode"/>
        </w:rPr>
        <w:t>double *xnasc,</w:t>
      </w:r>
    </w:p>
    <w:p w14:paraId="69769B0C" w14:textId="77777777" w:rsidR="00A119AB" w:rsidRDefault="00BF3510" w:rsidP="00A119AB">
      <w:pPr>
        <w:ind w:firstLine="567"/>
        <w:rPr>
          <w:rStyle w:val="sourcecode"/>
        </w:rPr>
      </w:pPr>
      <w:r w:rsidRPr="00597461">
        <w:rPr>
          <w:rStyle w:val="sourcecode"/>
        </w:rPr>
        <w:t>double *xndsc,</w:t>
      </w:r>
    </w:p>
    <w:p w14:paraId="0626F953" w14:textId="77777777" w:rsidR="00A119AB" w:rsidRDefault="00BF3510" w:rsidP="00A119AB">
      <w:pPr>
        <w:ind w:firstLine="567"/>
        <w:rPr>
          <w:rStyle w:val="sourcecode"/>
        </w:rPr>
      </w:pPr>
      <w:r w:rsidRPr="00597461">
        <w:rPr>
          <w:rStyle w:val="sourcecode"/>
        </w:rPr>
        <w:t>double *xperi,</w:t>
      </w:r>
    </w:p>
    <w:p w14:paraId="20379017" w14:textId="77777777" w:rsidR="00A119AB" w:rsidRDefault="00BF3510" w:rsidP="00A119AB">
      <w:pPr>
        <w:ind w:firstLine="567"/>
        <w:rPr>
          <w:rStyle w:val="sourcecode"/>
        </w:rPr>
      </w:pPr>
      <w:r w:rsidRPr="00597461">
        <w:rPr>
          <w:rStyle w:val="sourcecode"/>
        </w:rPr>
        <w:t>double *xaphe,</w:t>
      </w:r>
    </w:p>
    <w:p w14:paraId="0E9F78E8" w14:textId="77777777" w:rsidR="00BF3510" w:rsidRPr="00597461" w:rsidRDefault="00BF3510" w:rsidP="00A119AB">
      <w:pPr>
        <w:ind w:firstLine="567"/>
        <w:rPr>
          <w:rStyle w:val="sourcecode"/>
        </w:rPr>
      </w:pPr>
      <w:r w:rsidRPr="00597461">
        <w:rPr>
          <w:rStyle w:val="sourcecode"/>
        </w:rPr>
        <w:t>char *serr);</w:t>
      </w:r>
    </w:p>
    <w:p w14:paraId="16EE18C0" w14:textId="77777777" w:rsidR="00BF3510" w:rsidRPr="00D3464B" w:rsidRDefault="00BF3510" w:rsidP="00CC1B5C">
      <w:r w:rsidRPr="00D3464B">
        <w:t>same, but</w:t>
      </w:r>
    </w:p>
    <w:p w14:paraId="473847A1" w14:textId="77777777" w:rsidR="00283E02" w:rsidRDefault="00BF3510" w:rsidP="00FE2022">
      <w:pPr>
        <w:tabs>
          <w:tab w:val="left" w:pos="1134"/>
        </w:tabs>
        <w:rPr>
          <w:rStyle w:val="sourcecode"/>
        </w:rPr>
      </w:pPr>
      <w:r w:rsidRPr="00597461">
        <w:rPr>
          <w:rStyle w:val="sourcecode"/>
        </w:rPr>
        <w:t>tjd_et</w:t>
      </w:r>
      <w:r w:rsidRPr="00597461">
        <w:rPr>
          <w:rStyle w:val="sourcecode"/>
        </w:rPr>
        <w:tab/>
      </w:r>
      <w:r w:rsidRPr="0070794E">
        <w:t>=</w:t>
      </w:r>
      <w:r w:rsidR="004045A5" w:rsidRPr="0070794E">
        <w:t xml:space="preserve"> </w:t>
      </w:r>
      <w:r w:rsidRPr="0070794E">
        <w:t>Julian day in Ephemeris Time</w:t>
      </w:r>
    </w:p>
    <w:p w14:paraId="5520C913" w14:textId="77777777" w:rsidR="00BF3510" w:rsidRPr="00D3464B" w:rsidRDefault="00BF3510" w:rsidP="00CC1B5C">
      <w:r w:rsidRPr="00D3464B">
        <w:t xml:space="preserve">The parameter </w:t>
      </w:r>
      <w:r w:rsidRPr="004045A5">
        <w:rPr>
          <w:rStyle w:val="sourcecode"/>
        </w:rPr>
        <w:t>iflag</w:t>
      </w:r>
      <w:r w:rsidRPr="00D3464B">
        <w:t xml:space="preserve"> allows the same specifications as with the function </w:t>
      </w:r>
      <w:r w:rsidRPr="00B248F1">
        <w:rPr>
          <w:rStyle w:val="functions"/>
        </w:rPr>
        <w:t>swe_calc_ut()</w:t>
      </w:r>
      <w:r w:rsidRPr="00D3464B">
        <w:t>. I.e., it contains the Ephemeris flag, the heliocentric, topocentric, speed, nutation flags etc. etc.</w:t>
      </w:r>
    </w:p>
    <w:p w14:paraId="65CEB2B8" w14:textId="77777777" w:rsidR="00283E02" w:rsidRDefault="00BF3510" w:rsidP="00CC1B5C">
      <w:r w:rsidRPr="00D3464B">
        <w:t xml:space="preserve">The parameter </w:t>
      </w:r>
      <w:bookmarkStart w:id="88" w:name="_Hlk477836150"/>
      <w:r w:rsidRPr="00336BF7">
        <w:rPr>
          <w:rStyle w:val="sourcecode"/>
        </w:rPr>
        <w:t>method</w:t>
      </w:r>
      <w:bookmarkEnd w:id="88"/>
      <w:r w:rsidRPr="00D3464B">
        <w:t xml:space="preserve"> tells the function what kind of nodes or apsides are required:</w:t>
      </w:r>
    </w:p>
    <w:p w14:paraId="45AB2E5C" w14:textId="77777777" w:rsidR="00BF3510" w:rsidRPr="00597461" w:rsidRDefault="00396AB8" w:rsidP="00CC1B5C">
      <w:pPr>
        <w:rPr>
          <w:rStyle w:val="sourcecode"/>
        </w:rPr>
      </w:pPr>
      <w:r w:rsidRPr="00597461">
        <w:rPr>
          <w:rStyle w:val="sourcecode"/>
        </w:rPr>
        <w:t>#define SE_NODBIT_MEAN</w:t>
      </w:r>
      <w:r w:rsidRPr="00597461">
        <w:rPr>
          <w:rStyle w:val="sourcecode"/>
        </w:rPr>
        <w:tab/>
      </w:r>
      <w:r w:rsidRPr="00597461">
        <w:rPr>
          <w:rStyle w:val="sourcecode"/>
        </w:rPr>
        <w:tab/>
        <w:t>1</w:t>
      </w:r>
    </w:p>
    <w:p w14:paraId="531E6061" w14:textId="77777777" w:rsidR="00283E02" w:rsidRDefault="00BF3510" w:rsidP="00CC1B5C">
      <w:r w:rsidRPr="00D3464B">
        <w:rPr>
          <w:i/>
        </w:rPr>
        <w:t>Mean</w:t>
      </w:r>
      <w:r w:rsidRPr="00D3464B">
        <w:t xml:space="preserve"> nodes and apsides are calculated for the bodies that have them, i.e. for the Moon and the planets Mercury through Neptune, osculating ones for Pluto and the asteroids.</w:t>
      </w:r>
      <w:r w:rsidR="00AA122C" w:rsidRPr="00D3464B">
        <w:t xml:space="preserve"> This is the default method, also used if </w:t>
      </w:r>
      <w:r w:rsidR="00AA122C" w:rsidRPr="00402C12">
        <w:rPr>
          <w:rStyle w:val="sourcecode"/>
        </w:rPr>
        <w:t>method=0</w:t>
      </w:r>
      <w:r w:rsidR="00AA122C" w:rsidRPr="00D3464B">
        <w:t>.</w:t>
      </w:r>
    </w:p>
    <w:p w14:paraId="4F6444BA" w14:textId="77777777" w:rsidR="00BF3510" w:rsidRPr="00597461" w:rsidRDefault="00396AB8" w:rsidP="00CC1B5C">
      <w:pPr>
        <w:rPr>
          <w:rStyle w:val="sourcecode"/>
        </w:rPr>
      </w:pPr>
      <w:r w:rsidRPr="00597461">
        <w:rPr>
          <w:rStyle w:val="sourcecode"/>
        </w:rPr>
        <w:t>#define SE_NODBIT_OSCU</w:t>
      </w:r>
      <w:r w:rsidRPr="00597461">
        <w:rPr>
          <w:rStyle w:val="sourcecode"/>
        </w:rPr>
        <w:tab/>
      </w:r>
      <w:r w:rsidRPr="00597461">
        <w:rPr>
          <w:rStyle w:val="sourcecode"/>
        </w:rPr>
        <w:tab/>
        <w:t>2</w:t>
      </w:r>
    </w:p>
    <w:p w14:paraId="54AD6517" w14:textId="77777777" w:rsidR="00283E02" w:rsidRDefault="00BF3510" w:rsidP="00CC1B5C">
      <w:r w:rsidRPr="00D3464B">
        <w:lastRenderedPageBreak/>
        <w:t>Osculating nodes and apsides are calculated for all bodies.</w:t>
      </w:r>
    </w:p>
    <w:p w14:paraId="1B0C152D" w14:textId="77777777" w:rsidR="00BF3510" w:rsidRPr="00597461" w:rsidRDefault="00396AB8" w:rsidP="00CC1B5C">
      <w:pPr>
        <w:rPr>
          <w:rStyle w:val="sourcecode"/>
        </w:rPr>
      </w:pPr>
      <w:r w:rsidRPr="00597461">
        <w:rPr>
          <w:rStyle w:val="sourcecode"/>
        </w:rPr>
        <w:t>#define SE_NODBIT_OSCU_BAR</w:t>
      </w:r>
      <w:r w:rsidRPr="00597461">
        <w:rPr>
          <w:rStyle w:val="sourcecode"/>
        </w:rPr>
        <w:tab/>
        <w:t>4</w:t>
      </w:r>
    </w:p>
    <w:p w14:paraId="39950F74" w14:textId="77777777" w:rsidR="00283E02" w:rsidRPr="00FE3C22" w:rsidRDefault="00BF3510" w:rsidP="00CC1B5C">
      <w:pPr>
        <w:rPr>
          <w:rStyle w:val="FileName"/>
        </w:rPr>
      </w:pPr>
      <w:r w:rsidRPr="00D3464B">
        <w:t>Osculating nodes and apsides are calculated for all bodies. With planets beyond Jupiter, the</w:t>
      </w:r>
      <w:r w:rsidR="00AA122C" w:rsidRPr="00D3464B">
        <w:t xml:space="preserve"> nodes and apsides</w:t>
      </w:r>
      <w:r w:rsidRPr="00D3464B">
        <w:t xml:space="preserve"> are </w:t>
      </w:r>
      <w:r w:rsidR="00AA122C" w:rsidRPr="00D3464B">
        <w:t>calculated</w:t>
      </w:r>
      <w:r w:rsidRPr="00D3464B">
        <w:t xml:space="preserve"> from </w:t>
      </w:r>
      <w:r w:rsidRPr="00D3464B">
        <w:rPr>
          <w:i/>
        </w:rPr>
        <w:t>barycentric</w:t>
      </w:r>
      <w:r w:rsidRPr="00D3464B">
        <w:t xml:space="preserve"> </w:t>
      </w:r>
      <w:r w:rsidR="00AA122C" w:rsidRPr="00D3464B">
        <w:t>positions and speed</w:t>
      </w:r>
      <w:r w:rsidRPr="00D3464B">
        <w:t>. Cf. the explanations in</w:t>
      </w:r>
      <w:r w:rsidRPr="00FE3C22">
        <w:rPr>
          <w:rStyle w:val="FileName"/>
        </w:rPr>
        <w:t xml:space="preserve"> swisseph.doc.</w:t>
      </w:r>
    </w:p>
    <w:p w14:paraId="267EA025" w14:textId="77777777" w:rsidR="00283E02" w:rsidRDefault="00BF3510" w:rsidP="00CC1B5C">
      <w:r w:rsidRPr="00D3464B">
        <w:t xml:space="preserve">If this bit is combined with </w:t>
      </w:r>
      <w:r w:rsidRPr="004045A5">
        <w:rPr>
          <w:rStyle w:val="sourcecode"/>
        </w:rPr>
        <w:t>SE_NODBIT_MEAN</w:t>
      </w:r>
      <w:r w:rsidRPr="00D3464B">
        <w:t>, mean values are given for the planets Mercury - Neptun</w:t>
      </w:r>
      <w:r w:rsidR="00396AB8" w:rsidRPr="00D3464B">
        <w:t>e</w:t>
      </w:r>
      <w:r w:rsidRPr="00D3464B">
        <w:t>.</w:t>
      </w:r>
    </w:p>
    <w:p w14:paraId="62D27E76" w14:textId="77777777" w:rsidR="00BF3510" w:rsidRPr="00597461" w:rsidRDefault="00BF3510" w:rsidP="00CC1B5C">
      <w:pPr>
        <w:rPr>
          <w:rStyle w:val="sourcecode"/>
        </w:rPr>
      </w:pPr>
      <w:r w:rsidRPr="00597461">
        <w:rPr>
          <w:rStyle w:val="sourcecode"/>
        </w:rPr>
        <w:t>#defi</w:t>
      </w:r>
      <w:r w:rsidR="00396AB8" w:rsidRPr="00597461">
        <w:rPr>
          <w:rStyle w:val="sourcecode"/>
        </w:rPr>
        <w:t>ne SE_NODBIT_FOPOINT</w:t>
      </w:r>
      <w:r w:rsidR="00396AB8" w:rsidRPr="00597461">
        <w:rPr>
          <w:rStyle w:val="sourcecode"/>
        </w:rPr>
        <w:tab/>
        <w:t>256</w:t>
      </w:r>
    </w:p>
    <w:p w14:paraId="404A5899" w14:textId="77777777" w:rsidR="00283E02" w:rsidRDefault="00BF3510" w:rsidP="00CC1B5C">
      <w:r w:rsidRPr="00D3464B">
        <w:t>The second focal point of the orbital ellipse is computed and returned in the array of the aphelion. This bit can be combined with any other bit.</w:t>
      </w:r>
    </w:p>
    <w:p w14:paraId="7F35B65A" w14:textId="77777777" w:rsidR="00126A9E" w:rsidRPr="00E04065" w:rsidRDefault="00126A9E" w:rsidP="00877D89">
      <w:pPr>
        <w:pStyle w:val="berschrift2"/>
      </w:pPr>
      <w:bookmarkStart w:id="89" w:name="_Toc58481336"/>
      <w:r w:rsidRPr="00E04065">
        <w:t>swe_get_orbital_elements()</w:t>
      </w:r>
      <w:bookmarkEnd w:id="89"/>
    </w:p>
    <w:p w14:paraId="4AA1938E" w14:textId="77777777" w:rsidR="00126A9E" w:rsidRPr="00D3464B" w:rsidRDefault="00126A9E" w:rsidP="00187618">
      <w:r w:rsidRPr="00D3464B">
        <w:t xml:space="preserve">This function calculates osculating elements (Kepler elements) and orbital periods for a planet, the </w:t>
      </w:r>
      <w:r w:rsidR="009B68B0">
        <w:t>Earth</w:t>
      </w:r>
      <w:r w:rsidR="008142B0" w:rsidRPr="00D3464B">
        <w:t>-Moon barycenter,</w:t>
      </w:r>
      <w:r w:rsidRPr="00D3464B">
        <w:t xml:space="preserve"> or an asteroid. The elements are calculated relative to the mean ecliptic J2000.</w:t>
      </w:r>
    </w:p>
    <w:p w14:paraId="33A687FA" w14:textId="77777777" w:rsidR="00283E02" w:rsidRDefault="00C73AA2" w:rsidP="00187618">
      <w:r w:rsidRPr="00D3464B">
        <w:t>The elements define the orbital ellipse under the premise that it is a two-body system and there are no perturbations from other celestial bodies. The elements are particularly bad for the Moon, which is strongly perturbed by the Sun. It is not recommended to calculate ephemerides using Kepler elements.</w:t>
      </w:r>
    </w:p>
    <w:p w14:paraId="16BB500C" w14:textId="77777777" w:rsidR="004E52D3" w:rsidRDefault="00126A9E" w:rsidP="00CC1B5C">
      <w:pPr>
        <w:rPr>
          <w:rStyle w:val="sourcecode"/>
        </w:rPr>
      </w:pPr>
      <w:r w:rsidRPr="00597461">
        <w:rPr>
          <w:rStyle w:val="sourcecode"/>
        </w:rPr>
        <w:t xml:space="preserve">int32 </w:t>
      </w:r>
      <w:r w:rsidRPr="004045A5">
        <w:rPr>
          <w:rStyle w:val="functions"/>
        </w:rPr>
        <w:t>swe_get_orbital_elements</w:t>
      </w:r>
      <w:r w:rsidRPr="00597461">
        <w:rPr>
          <w:rStyle w:val="sourcecode"/>
        </w:rPr>
        <w:t>(</w:t>
      </w:r>
    </w:p>
    <w:p w14:paraId="2AFAA81D" w14:textId="77777777" w:rsidR="00FE2022" w:rsidRPr="00CF2A2B" w:rsidRDefault="00126A9E" w:rsidP="00FE2022">
      <w:pPr>
        <w:ind w:firstLine="567"/>
        <w:rPr>
          <w:rStyle w:val="sourcecode"/>
          <w:lang w:val="fr-CH"/>
        </w:rPr>
      </w:pPr>
      <w:r w:rsidRPr="00CF2A2B">
        <w:rPr>
          <w:rStyle w:val="sourcecode"/>
          <w:lang w:val="fr-CH"/>
        </w:rPr>
        <w:t>double tjd_et,</w:t>
      </w:r>
    </w:p>
    <w:p w14:paraId="6D102C83" w14:textId="77777777" w:rsidR="00FE2022" w:rsidRPr="00CF2A2B" w:rsidRDefault="00126A9E" w:rsidP="00FE2022">
      <w:pPr>
        <w:ind w:firstLine="567"/>
        <w:rPr>
          <w:rStyle w:val="sourcecode"/>
          <w:lang w:val="fr-CH"/>
        </w:rPr>
      </w:pPr>
      <w:r w:rsidRPr="00CF2A2B">
        <w:rPr>
          <w:rStyle w:val="sourcecode"/>
          <w:lang w:val="fr-CH"/>
        </w:rPr>
        <w:t>int32 ipl,</w:t>
      </w:r>
    </w:p>
    <w:p w14:paraId="20887E79" w14:textId="77777777" w:rsidR="00FE2022" w:rsidRPr="00CF2A2B" w:rsidRDefault="00126A9E" w:rsidP="00FE2022">
      <w:pPr>
        <w:ind w:firstLine="567"/>
        <w:rPr>
          <w:rStyle w:val="sourcecode"/>
          <w:lang w:val="fr-CH"/>
        </w:rPr>
      </w:pPr>
      <w:r w:rsidRPr="00CF2A2B">
        <w:rPr>
          <w:rStyle w:val="sourcecode"/>
          <w:lang w:val="fr-CH"/>
        </w:rPr>
        <w:t>int32 iflag,</w:t>
      </w:r>
    </w:p>
    <w:p w14:paraId="2F68BC8D" w14:textId="77777777" w:rsidR="00FE2022" w:rsidRPr="00CF2A2B" w:rsidRDefault="00126A9E" w:rsidP="00FE2022">
      <w:pPr>
        <w:ind w:firstLine="567"/>
        <w:rPr>
          <w:rStyle w:val="sourcecode"/>
          <w:lang w:val="fr-CH"/>
        </w:rPr>
      </w:pPr>
      <w:r w:rsidRPr="00CF2A2B">
        <w:rPr>
          <w:rStyle w:val="sourcecode"/>
          <w:lang w:val="fr-CH"/>
        </w:rPr>
        <w:t>double *dret,</w:t>
      </w:r>
    </w:p>
    <w:p w14:paraId="601649D5" w14:textId="77777777" w:rsidR="00283E02" w:rsidRPr="00CF2A2B" w:rsidRDefault="00126A9E" w:rsidP="00FE2022">
      <w:pPr>
        <w:ind w:firstLine="567"/>
        <w:rPr>
          <w:rStyle w:val="sourcecode"/>
          <w:lang w:val="fr-CH"/>
        </w:rPr>
      </w:pPr>
      <w:r w:rsidRPr="00CF2A2B">
        <w:rPr>
          <w:rStyle w:val="sourcecode"/>
          <w:lang w:val="fr-CH"/>
        </w:rPr>
        <w:t>char *serr);</w:t>
      </w:r>
    </w:p>
    <w:p w14:paraId="521B5DB3" w14:textId="77777777" w:rsidR="00283E02" w:rsidRDefault="00540468" w:rsidP="004045A5">
      <w:pPr>
        <w:rPr>
          <w:rStyle w:val="sourcecode"/>
        </w:rPr>
      </w:pPr>
      <w:r w:rsidRPr="00597461">
        <w:rPr>
          <w:rStyle w:val="sourcecode"/>
        </w:rPr>
        <w:t>/* Function calculates osculating orbital elements (Kepler elements) of a planet</w:t>
      </w:r>
    </w:p>
    <w:p w14:paraId="7EE67663" w14:textId="77777777" w:rsidR="00402C12" w:rsidRDefault="00540468" w:rsidP="004045A5">
      <w:pPr>
        <w:rPr>
          <w:rStyle w:val="sourcecode"/>
        </w:rPr>
      </w:pPr>
      <w:r w:rsidRPr="00597461">
        <w:rPr>
          <w:rStyle w:val="sourcecode"/>
        </w:rPr>
        <w:t xml:space="preserve">* or asteroid or the </w:t>
      </w:r>
      <w:r w:rsidR="008142B0" w:rsidRPr="00597461">
        <w:rPr>
          <w:rStyle w:val="sourcecode"/>
        </w:rPr>
        <w:t>EMB</w:t>
      </w:r>
      <w:r w:rsidRPr="00597461">
        <w:rPr>
          <w:rStyle w:val="sourcecode"/>
        </w:rPr>
        <w:t>. The function returns error,</w:t>
      </w:r>
    </w:p>
    <w:p w14:paraId="6A58B66A" w14:textId="77777777" w:rsidR="004E52D3" w:rsidRDefault="00402C12" w:rsidP="004045A5">
      <w:pPr>
        <w:rPr>
          <w:rStyle w:val="sourcecode"/>
        </w:rPr>
      </w:pPr>
      <w:r>
        <w:rPr>
          <w:rStyle w:val="sourcecode"/>
        </w:rPr>
        <w:t xml:space="preserve">* </w:t>
      </w:r>
      <w:r w:rsidR="00540468" w:rsidRPr="00597461">
        <w:rPr>
          <w:rStyle w:val="sourcecode"/>
        </w:rPr>
        <w:t>if called for the Sun</w:t>
      </w:r>
      <w:r w:rsidR="00F9716E" w:rsidRPr="00597461">
        <w:rPr>
          <w:rStyle w:val="sourcecode"/>
        </w:rPr>
        <w:t>, the lunar nodes, or the apsides</w:t>
      </w:r>
      <w:r>
        <w:rPr>
          <w:rStyle w:val="sourcecode"/>
        </w:rPr>
        <w:t>.</w:t>
      </w:r>
    </w:p>
    <w:p w14:paraId="685AE37C" w14:textId="77777777" w:rsidR="004E52D3" w:rsidRDefault="00540468" w:rsidP="004045A5">
      <w:pPr>
        <w:rPr>
          <w:rStyle w:val="sourcecode"/>
        </w:rPr>
      </w:pPr>
      <w:r w:rsidRPr="00597461">
        <w:rPr>
          <w:rStyle w:val="sourcecode"/>
        </w:rPr>
        <w:t>* Input parameters:</w:t>
      </w:r>
    </w:p>
    <w:p w14:paraId="01D60A3B" w14:textId="77777777" w:rsidR="004E52D3" w:rsidRDefault="00540468" w:rsidP="004045A5">
      <w:pPr>
        <w:rPr>
          <w:rStyle w:val="sourcecode"/>
        </w:rPr>
      </w:pPr>
      <w:r w:rsidRPr="00597461">
        <w:rPr>
          <w:rStyle w:val="sourcecode"/>
        </w:rPr>
        <w:t>* tjd_et</w:t>
      </w:r>
      <w:r w:rsidR="00446B06">
        <w:rPr>
          <w:rStyle w:val="sourcecode"/>
        </w:rPr>
        <w:t xml:space="preserve"> </w:t>
      </w:r>
      <w:r w:rsidRPr="00597461">
        <w:rPr>
          <w:rStyle w:val="sourcecode"/>
        </w:rPr>
        <w:t>Julian day number, in TT (ET)</w:t>
      </w:r>
    </w:p>
    <w:p w14:paraId="0B53286B" w14:textId="77777777" w:rsidR="004E52D3" w:rsidRDefault="00540468" w:rsidP="004045A5">
      <w:pPr>
        <w:rPr>
          <w:rStyle w:val="sourcecode"/>
        </w:rPr>
      </w:pPr>
      <w:r w:rsidRPr="00597461">
        <w:rPr>
          <w:rStyle w:val="sourcecode"/>
        </w:rPr>
        <w:t>* ipl</w:t>
      </w:r>
      <w:r w:rsidR="00446B06">
        <w:rPr>
          <w:rStyle w:val="sourcecode"/>
        </w:rPr>
        <w:t xml:space="preserve"> </w:t>
      </w:r>
      <w:r w:rsidRPr="00597461">
        <w:rPr>
          <w:rStyle w:val="sourcecode"/>
        </w:rPr>
        <w:t>object number</w:t>
      </w:r>
    </w:p>
    <w:p w14:paraId="10424015" w14:textId="77777777" w:rsidR="00283E02" w:rsidRDefault="00540468" w:rsidP="004045A5">
      <w:pPr>
        <w:rPr>
          <w:rStyle w:val="sourcecode"/>
        </w:rPr>
      </w:pPr>
      <w:r w:rsidRPr="00597461">
        <w:rPr>
          <w:rStyle w:val="sourcecode"/>
        </w:rPr>
        <w:t>* iflag</w:t>
      </w:r>
      <w:r w:rsidR="00446B06">
        <w:rPr>
          <w:rStyle w:val="sourcecode"/>
        </w:rPr>
        <w:t xml:space="preserve"> </w:t>
      </w:r>
      <w:r w:rsidRPr="00597461">
        <w:rPr>
          <w:rStyle w:val="sourcecode"/>
        </w:rPr>
        <w:t>can contain</w:t>
      </w:r>
    </w:p>
    <w:p w14:paraId="58A11A5E" w14:textId="77777777" w:rsidR="004E52D3" w:rsidRPr="00CF2A2B" w:rsidRDefault="00540468" w:rsidP="004045A5">
      <w:pPr>
        <w:rPr>
          <w:rStyle w:val="sourcecode"/>
        </w:rPr>
      </w:pPr>
      <w:r w:rsidRPr="00CF2A2B">
        <w:rPr>
          <w:rStyle w:val="sourcecode"/>
        </w:rPr>
        <w:t>*</w:t>
      </w:r>
      <w:r w:rsidR="00446B06" w:rsidRPr="00CF2A2B">
        <w:rPr>
          <w:rStyle w:val="sourcecode"/>
        </w:rPr>
        <w:t xml:space="preserve"> </w:t>
      </w:r>
      <w:r w:rsidRPr="00CF2A2B">
        <w:rPr>
          <w:rStyle w:val="sourcecode"/>
        </w:rPr>
        <w:t>- ephemeris flag: SEFLG_JPLEPH, SEFLG_SWIEPH, SEFLG_MOSEPH</w:t>
      </w:r>
    </w:p>
    <w:p w14:paraId="377D744F" w14:textId="77777777" w:rsidR="00283E02" w:rsidRDefault="00540468" w:rsidP="004045A5">
      <w:pPr>
        <w:rPr>
          <w:rStyle w:val="sourcecode"/>
        </w:rPr>
      </w:pPr>
      <w:r w:rsidRPr="00597461">
        <w:rPr>
          <w:rStyle w:val="sourcecode"/>
        </w:rPr>
        <w:t>*</w:t>
      </w:r>
      <w:r w:rsidR="00446B06">
        <w:rPr>
          <w:rStyle w:val="sourcecode"/>
        </w:rPr>
        <w:t xml:space="preserve"> </w:t>
      </w:r>
      <w:r w:rsidRPr="00597461">
        <w:rPr>
          <w:rStyle w:val="sourcecode"/>
        </w:rPr>
        <w:t>- center:</w:t>
      </w:r>
    </w:p>
    <w:p w14:paraId="62E3C8EC"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Sun:</w:t>
      </w:r>
      <w:r w:rsidR="00446B06">
        <w:rPr>
          <w:rStyle w:val="sourcecode"/>
        </w:rPr>
        <w:t xml:space="preserve"> </w:t>
      </w:r>
      <w:r w:rsidRPr="00597461">
        <w:rPr>
          <w:rStyle w:val="sourcecode"/>
        </w:rPr>
        <w:t>SEFLG_HELCTR (assumed as default) or</w:t>
      </w:r>
    </w:p>
    <w:p w14:paraId="579FF7D9"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SS Barycentre:</w:t>
      </w:r>
      <w:r w:rsidR="00446B06">
        <w:rPr>
          <w:rStyle w:val="sourcecode"/>
        </w:rPr>
        <w:t xml:space="preserve"> </w:t>
      </w:r>
      <w:r w:rsidRPr="00597461">
        <w:rPr>
          <w:rStyle w:val="sourcecode"/>
        </w:rPr>
        <w:t>SEFLG_BARYCTR</w:t>
      </w:r>
      <w:r w:rsidR="00446B06">
        <w:rPr>
          <w:rStyle w:val="sourcecode"/>
        </w:rPr>
        <w:t xml:space="preserve"> </w:t>
      </w:r>
      <w:r w:rsidR="008142B0" w:rsidRPr="00597461">
        <w:rPr>
          <w:rStyle w:val="sourcecode"/>
        </w:rPr>
        <w:t>(rel. to solar system barycentre)</w:t>
      </w:r>
    </w:p>
    <w:p w14:paraId="2EF4322D"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(only possible for planets beyond Jupiter)</w:t>
      </w:r>
    </w:p>
    <w:p w14:paraId="6935A2DD" w14:textId="77777777" w:rsidR="004E52D3" w:rsidRDefault="008E3E07" w:rsidP="004045A5">
      <w:pPr>
        <w:rPr>
          <w:rStyle w:val="sourcecode"/>
        </w:rPr>
      </w:pPr>
      <w:r w:rsidRPr="00597461">
        <w:rPr>
          <w:rStyle w:val="sourcecode"/>
        </w:rPr>
        <w:t>*</w:t>
      </w:r>
      <w:r w:rsidR="00446B06">
        <w:rPr>
          <w:rStyle w:val="sourcecode"/>
        </w:rPr>
        <w:t xml:space="preserve"> </w:t>
      </w:r>
      <w:r w:rsidRPr="00597461">
        <w:rPr>
          <w:rStyle w:val="sourcecode"/>
        </w:rPr>
        <w:t>For elements of the Moon, the calculation is geocentric.</w:t>
      </w:r>
    </w:p>
    <w:p w14:paraId="49B5F32B"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 sum all masses inside the orbit to be computed (method</w:t>
      </w:r>
    </w:p>
    <w:p w14:paraId="643E8E43"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of Astronomical Almanac):</w:t>
      </w:r>
    </w:p>
    <w:p w14:paraId="4EE491C8"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SEFLG_ORBEL_AA</w:t>
      </w:r>
    </w:p>
    <w:p w14:paraId="31B97FA5"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 reference ecliptic: SEFLG_J2000;</w:t>
      </w:r>
    </w:p>
    <w:p w14:paraId="3462BC8D"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if missing, mean ecliptic of date is chosen (still not implemented)</w:t>
      </w:r>
    </w:p>
    <w:p w14:paraId="4AE83E5F" w14:textId="77777777" w:rsidR="004E52D3" w:rsidRDefault="00540468" w:rsidP="004045A5">
      <w:pPr>
        <w:rPr>
          <w:rStyle w:val="sourcecode"/>
        </w:rPr>
      </w:pPr>
      <w:r w:rsidRPr="00597461">
        <w:rPr>
          <w:rStyle w:val="sourcecode"/>
        </w:rPr>
        <w:t>* output parameters:</w:t>
      </w:r>
    </w:p>
    <w:p w14:paraId="4AAD917C" w14:textId="77777777" w:rsidR="004E52D3" w:rsidRDefault="00540468" w:rsidP="004045A5">
      <w:pPr>
        <w:rPr>
          <w:rStyle w:val="sourcecode"/>
        </w:rPr>
      </w:pPr>
      <w:r w:rsidRPr="00597461">
        <w:rPr>
          <w:rStyle w:val="sourcecode"/>
        </w:rPr>
        <w:t>* dret[]</w:t>
      </w:r>
      <w:r w:rsidR="00446B06">
        <w:rPr>
          <w:rStyle w:val="sourcecode"/>
        </w:rPr>
        <w:t xml:space="preserve"> </w:t>
      </w:r>
      <w:r w:rsidRPr="00597461">
        <w:rPr>
          <w:rStyle w:val="sourcecode"/>
        </w:rPr>
        <w:t>array of return values, declare as dret[50]</w:t>
      </w:r>
    </w:p>
    <w:p w14:paraId="7FB32D1E" w14:textId="77777777" w:rsidR="004E52D3" w:rsidRDefault="00540468" w:rsidP="004045A5">
      <w:pPr>
        <w:rPr>
          <w:rStyle w:val="sourcecode"/>
        </w:rPr>
      </w:pPr>
      <w:r w:rsidRPr="00597461">
        <w:rPr>
          <w:rStyle w:val="sourcecode"/>
        </w:rPr>
        <w:t>* dret[0]</w:t>
      </w:r>
      <w:r w:rsidR="00446B06">
        <w:rPr>
          <w:rStyle w:val="sourcecode"/>
        </w:rPr>
        <w:t xml:space="preserve"> </w:t>
      </w:r>
      <w:r w:rsidRPr="00597461">
        <w:rPr>
          <w:rStyle w:val="sourcecode"/>
        </w:rPr>
        <w:t>semimajor axis (a)</w:t>
      </w:r>
    </w:p>
    <w:p w14:paraId="17D6C765" w14:textId="77777777" w:rsidR="004E52D3" w:rsidRDefault="00540468" w:rsidP="004045A5">
      <w:pPr>
        <w:rPr>
          <w:rStyle w:val="sourcecode"/>
        </w:rPr>
      </w:pPr>
      <w:r w:rsidRPr="00597461">
        <w:rPr>
          <w:rStyle w:val="sourcecode"/>
        </w:rPr>
        <w:t>* dret[1]</w:t>
      </w:r>
      <w:r w:rsidR="00446B06">
        <w:rPr>
          <w:rStyle w:val="sourcecode"/>
        </w:rPr>
        <w:t xml:space="preserve"> </w:t>
      </w:r>
      <w:r w:rsidRPr="00597461">
        <w:rPr>
          <w:rStyle w:val="sourcecode"/>
        </w:rPr>
        <w:t>eccentricity (e)</w:t>
      </w:r>
    </w:p>
    <w:p w14:paraId="25AC2BF5" w14:textId="77777777" w:rsidR="004E52D3" w:rsidRDefault="00540468" w:rsidP="004045A5">
      <w:pPr>
        <w:rPr>
          <w:rStyle w:val="sourcecode"/>
        </w:rPr>
      </w:pPr>
      <w:r w:rsidRPr="00597461">
        <w:rPr>
          <w:rStyle w:val="sourcecode"/>
        </w:rPr>
        <w:t>* dret[2]</w:t>
      </w:r>
      <w:r w:rsidR="00446B06">
        <w:rPr>
          <w:rStyle w:val="sourcecode"/>
        </w:rPr>
        <w:t xml:space="preserve"> </w:t>
      </w:r>
      <w:r w:rsidRPr="00597461">
        <w:rPr>
          <w:rStyle w:val="sourcecode"/>
        </w:rPr>
        <w:t>inclination (in)</w:t>
      </w:r>
    </w:p>
    <w:p w14:paraId="591F2DAB" w14:textId="77777777" w:rsidR="004E52D3" w:rsidRDefault="00540468" w:rsidP="004045A5">
      <w:pPr>
        <w:rPr>
          <w:rStyle w:val="sourcecode"/>
        </w:rPr>
      </w:pPr>
      <w:r w:rsidRPr="00597461">
        <w:rPr>
          <w:rStyle w:val="sourcecode"/>
        </w:rPr>
        <w:t>* dret[3]</w:t>
      </w:r>
      <w:r w:rsidR="00446B06">
        <w:rPr>
          <w:rStyle w:val="sourcecode"/>
        </w:rPr>
        <w:t xml:space="preserve"> </w:t>
      </w:r>
      <w:r w:rsidRPr="00597461">
        <w:rPr>
          <w:rStyle w:val="sourcecode"/>
        </w:rPr>
        <w:t>longitude of ascending node (upper case omega OM)</w:t>
      </w:r>
    </w:p>
    <w:p w14:paraId="1C27E6E5" w14:textId="77777777" w:rsidR="004E52D3" w:rsidRDefault="00540468" w:rsidP="004045A5">
      <w:pPr>
        <w:rPr>
          <w:rStyle w:val="sourcecode"/>
        </w:rPr>
      </w:pPr>
      <w:r w:rsidRPr="00597461">
        <w:rPr>
          <w:rStyle w:val="sourcecode"/>
        </w:rPr>
        <w:t>* dret[4]</w:t>
      </w:r>
      <w:r w:rsidR="00446B06">
        <w:rPr>
          <w:rStyle w:val="sourcecode"/>
        </w:rPr>
        <w:t xml:space="preserve"> </w:t>
      </w:r>
      <w:r w:rsidRPr="00597461">
        <w:rPr>
          <w:rStyle w:val="sourcecode"/>
        </w:rPr>
        <w:t>argument of periapsis (lower case omega om)</w:t>
      </w:r>
    </w:p>
    <w:p w14:paraId="41D196A3" w14:textId="77777777" w:rsidR="00283E02" w:rsidRDefault="00540468" w:rsidP="004045A5">
      <w:pPr>
        <w:rPr>
          <w:rStyle w:val="sourcecode"/>
        </w:rPr>
      </w:pPr>
      <w:r w:rsidRPr="00597461">
        <w:rPr>
          <w:rStyle w:val="sourcecode"/>
        </w:rPr>
        <w:t>* dret[5]</w:t>
      </w:r>
      <w:r w:rsidR="00446B06">
        <w:rPr>
          <w:rStyle w:val="sourcecode"/>
        </w:rPr>
        <w:t xml:space="preserve"> </w:t>
      </w:r>
      <w:r w:rsidRPr="00597461">
        <w:rPr>
          <w:rStyle w:val="sourcecode"/>
        </w:rPr>
        <w:t>longitude of periapsis (peri)</w:t>
      </w:r>
    </w:p>
    <w:p w14:paraId="208CD4F1" w14:textId="77777777" w:rsidR="00283E02" w:rsidRDefault="00540468" w:rsidP="004045A5">
      <w:pPr>
        <w:rPr>
          <w:rStyle w:val="sourcecode"/>
        </w:rPr>
      </w:pPr>
      <w:r w:rsidRPr="00597461">
        <w:rPr>
          <w:rStyle w:val="sourcecode"/>
        </w:rPr>
        <w:t>* dret[6]</w:t>
      </w:r>
      <w:r w:rsidR="00446B06">
        <w:rPr>
          <w:rStyle w:val="sourcecode"/>
        </w:rPr>
        <w:t xml:space="preserve"> </w:t>
      </w:r>
      <w:r w:rsidRPr="00597461">
        <w:rPr>
          <w:rStyle w:val="sourcecode"/>
        </w:rPr>
        <w:t>mean anomaly at epoch (M0)</w:t>
      </w:r>
    </w:p>
    <w:p w14:paraId="55D1E057" w14:textId="77777777" w:rsidR="00283E02" w:rsidRDefault="00540468" w:rsidP="004045A5">
      <w:pPr>
        <w:rPr>
          <w:rStyle w:val="sourcecode"/>
        </w:rPr>
      </w:pPr>
      <w:r w:rsidRPr="00597461">
        <w:rPr>
          <w:rStyle w:val="sourcecode"/>
        </w:rPr>
        <w:t>* dret[7]</w:t>
      </w:r>
      <w:r w:rsidR="00446B06">
        <w:rPr>
          <w:rStyle w:val="sourcecode"/>
        </w:rPr>
        <w:t xml:space="preserve"> </w:t>
      </w:r>
      <w:r w:rsidRPr="00597461">
        <w:rPr>
          <w:rStyle w:val="sourcecode"/>
        </w:rPr>
        <w:t>true anomaly at epoch (N0)</w:t>
      </w:r>
    </w:p>
    <w:p w14:paraId="6F984BAF" w14:textId="77777777" w:rsidR="00283E02" w:rsidRDefault="00540468" w:rsidP="004045A5">
      <w:pPr>
        <w:rPr>
          <w:rStyle w:val="sourcecode"/>
        </w:rPr>
      </w:pPr>
      <w:r w:rsidRPr="00597461">
        <w:rPr>
          <w:rStyle w:val="sourcecode"/>
        </w:rPr>
        <w:t>* dret[8]</w:t>
      </w:r>
      <w:r w:rsidR="00446B06">
        <w:rPr>
          <w:rStyle w:val="sourcecode"/>
        </w:rPr>
        <w:t xml:space="preserve"> </w:t>
      </w:r>
      <w:r w:rsidRPr="00597461">
        <w:rPr>
          <w:rStyle w:val="sourcecode"/>
        </w:rPr>
        <w:t>eccentric anomaly at epoch (E0)</w:t>
      </w:r>
    </w:p>
    <w:p w14:paraId="409C6FDC" w14:textId="77777777" w:rsidR="00283E02" w:rsidRDefault="00540468" w:rsidP="004045A5">
      <w:pPr>
        <w:rPr>
          <w:rStyle w:val="sourcecode"/>
        </w:rPr>
      </w:pPr>
      <w:r w:rsidRPr="00597461">
        <w:rPr>
          <w:rStyle w:val="sourcecode"/>
        </w:rPr>
        <w:t>* dret[9]</w:t>
      </w:r>
      <w:r w:rsidR="00446B06">
        <w:rPr>
          <w:rStyle w:val="sourcecode"/>
        </w:rPr>
        <w:t xml:space="preserve"> </w:t>
      </w:r>
      <w:r w:rsidRPr="00597461">
        <w:rPr>
          <w:rStyle w:val="sourcecode"/>
        </w:rPr>
        <w:t>mean longitude at epoch (LM)</w:t>
      </w:r>
    </w:p>
    <w:p w14:paraId="4C7C2B5B" w14:textId="77777777" w:rsidR="004E52D3" w:rsidRDefault="00540468" w:rsidP="004045A5">
      <w:pPr>
        <w:rPr>
          <w:rStyle w:val="sourcecode"/>
        </w:rPr>
      </w:pPr>
      <w:r w:rsidRPr="00597461">
        <w:rPr>
          <w:rStyle w:val="sourcecode"/>
        </w:rPr>
        <w:lastRenderedPageBreak/>
        <w:t>* dret[10]</w:t>
      </w:r>
      <w:r w:rsidR="00446B06">
        <w:rPr>
          <w:rStyle w:val="sourcecode"/>
        </w:rPr>
        <w:t xml:space="preserve"> </w:t>
      </w:r>
      <w:r w:rsidRPr="00597461">
        <w:rPr>
          <w:rStyle w:val="sourcecode"/>
        </w:rPr>
        <w:t>sidereal orbital period in tropical years</w:t>
      </w:r>
    </w:p>
    <w:p w14:paraId="52981321" w14:textId="77777777" w:rsidR="004E52D3" w:rsidRDefault="00540468" w:rsidP="004045A5">
      <w:pPr>
        <w:rPr>
          <w:rStyle w:val="sourcecode"/>
        </w:rPr>
      </w:pPr>
      <w:r w:rsidRPr="00597461">
        <w:rPr>
          <w:rStyle w:val="sourcecode"/>
        </w:rPr>
        <w:t>* dret[11]</w:t>
      </w:r>
      <w:r w:rsidR="00446B06">
        <w:rPr>
          <w:rStyle w:val="sourcecode"/>
        </w:rPr>
        <w:t xml:space="preserve"> </w:t>
      </w:r>
      <w:r w:rsidRPr="00597461">
        <w:rPr>
          <w:rStyle w:val="sourcecode"/>
        </w:rPr>
        <w:t>mean daily motion</w:t>
      </w:r>
    </w:p>
    <w:p w14:paraId="2F22C75C" w14:textId="77777777" w:rsidR="004E52D3" w:rsidRDefault="00540468" w:rsidP="004045A5">
      <w:pPr>
        <w:rPr>
          <w:rStyle w:val="sourcecode"/>
        </w:rPr>
      </w:pPr>
      <w:r w:rsidRPr="00597461">
        <w:rPr>
          <w:rStyle w:val="sourcecode"/>
        </w:rPr>
        <w:t>* dret[12]</w:t>
      </w:r>
      <w:r w:rsidR="00446B06">
        <w:rPr>
          <w:rStyle w:val="sourcecode"/>
        </w:rPr>
        <w:t xml:space="preserve"> </w:t>
      </w:r>
      <w:r w:rsidRPr="00597461">
        <w:rPr>
          <w:rStyle w:val="sourcecode"/>
        </w:rPr>
        <w:t>tropical period in years</w:t>
      </w:r>
    </w:p>
    <w:p w14:paraId="6446DD40" w14:textId="77777777" w:rsidR="004E52D3" w:rsidRDefault="00540468" w:rsidP="004045A5">
      <w:pPr>
        <w:rPr>
          <w:rStyle w:val="sourcecode"/>
        </w:rPr>
      </w:pPr>
      <w:r w:rsidRPr="00597461">
        <w:rPr>
          <w:rStyle w:val="sourcecode"/>
        </w:rPr>
        <w:t>* dret[13]</w:t>
      </w:r>
      <w:r w:rsidR="00446B06">
        <w:rPr>
          <w:rStyle w:val="sourcecode"/>
        </w:rPr>
        <w:t xml:space="preserve"> </w:t>
      </w:r>
      <w:r w:rsidRPr="00597461">
        <w:rPr>
          <w:rStyle w:val="sourcecode"/>
        </w:rPr>
        <w:t>synodic period in days,</w:t>
      </w:r>
    </w:p>
    <w:p w14:paraId="0DA2CF5F"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negative, if inner planet (Venus, Mercury, Aten asteroids)</w:t>
      </w:r>
      <w:r w:rsidR="00971B21" w:rsidRPr="00597461">
        <w:rPr>
          <w:rStyle w:val="sourcecode"/>
        </w:rPr>
        <w:t xml:space="preserve"> or Moon</w:t>
      </w:r>
    </w:p>
    <w:p w14:paraId="39FA314D" w14:textId="77777777" w:rsidR="004E52D3" w:rsidRDefault="00540468" w:rsidP="004045A5">
      <w:pPr>
        <w:rPr>
          <w:rStyle w:val="sourcecode"/>
        </w:rPr>
      </w:pPr>
      <w:r w:rsidRPr="00597461">
        <w:rPr>
          <w:rStyle w:val="sourcecode"/>
        </w:rPr>
        <w:t>* dret[14]</w:t>
      </w:r>
      <w:r w:rsidR="00446B06">
        <w:rPr>
          <w:rStyle w:val="sourcecode"/>
        </w:rPr>
        <w:t xml:space="preserve"> </w:t>
      </w:r>
      <w:r w:rsidRPr="00597461">
        <w:rPr>
          <w:rStyle w:val="sourcecode"/>
        </w:rPr>
        <w:t>time of perihelion passage</w:t>
      </w:r>
    </w:p>
    <w:p w14:paraId="4E421CE1" w14:textId="77777777" w:rsidR="004E52D3" w:rsidRDefault="00540468" w:rsidP="004045A5">
      <w:pPr>
        <w:rPr>
          <w:rStyle w:val="sourcecode"/>
        </w:rPr>
      </w:pPr>
      <w:r w:rsidRPr="00597461">
        <w:rPr>
          <w:rStyle w:val="sourcecode"/>
        </w:rPr>
        <w:t>* dret[15]</w:t>
      </w:r>
      <w:r w:rsidR="00446B06">
        <w:rPr>
          <w:rStyle w:val="sourcecode"/>
        </w:rPr>
        <w:t xml:space="preserve"> </w:t>
      </w:r>
      <w:r w:rsidRPr="00597461">
        <w:rPr>
          <w:rStyle w:val="sourcecode"/>
        </w:rPr>
        <w:t>perihelion distance</w:t>
      </w:r>
    </w:p>
    <w:p w14:paraId="595ACFA2" w14:textId="77777777" w:rsidR="00540468" w:rsidRPr="00597461" w:rsidRDefault="00540468" w:rsidP="004045A5">
      <w:pPr>
        <w:rPr>
          <w:rStyle w:val="sourcecode"/>
        </w:rPr>
      </w:pPr>
      <w:r w:rsidRPr="00597461">
        <w:rPr>
          <w:rStyle w:val="sourcecode"/>
        </w:rPr>
        <w:t>* dret[16]</w:t>
      </w:r>
      <w:r w:rsidR="00446B06">
        <w:rPr>
          <w:rStyle w:val="sourcecode"/>
        </w:rPr>
        <w:t xml:space="preserve"> </w:t>
      </w:r>
      <w:r w:rsidRPr="00597461">
        <w:rPr>
          <w:rStyle w:val="sourcecode"/>
        </w:rPr>
        <w:t>aphelion distance</w:t>
      </w:r>
    </w:p>
    <w:p w14:paraId="0BDC6946" w14:textId="77777777" w:rsidR="00283E02" w:rsidRDefault="00540468" w:rsidP="004045A5">
      <w:pPr>
        <w:rPr>
          <w:rStyle w:val="sourcecode"/>
        </w:rPr>
      </w:pPr>
      <w:r w:rsidRPr="00597461">
        <w:rPr>
          <w:rStyle w:val="sourcecode"/>
        </w:rPr>
        <w:t>*/</w:t>
      </w:r>
    </w:p>
    <w:p w14:paraId="21BF59BB" w14:textId="77777777" w:rsidR="003B5121" w:rsidRPr="00E04065" w:rsidRDefault="003B5121" w:rsidP="00877D89">
      <w:pPr>
        <w:pStyle w:val="berschrift2"/>
      </w:pPr>
      <w:bookmarkStart w:id="90" w:name="_Toc58481337"/>
      <w:r w:rsidRPr="00E04065">
        <w:t>swe_</w:t>
      </w:r>
      <w:r w:rsidR="008142B0" w:rsidRPr="00E04065">
        <w:t>orbit_max_min_true_distance</w:t>
      </w:r>
      <w:r w:rsidRPr="00E04065">
        <w:t>()</w:t>
      </w:r>
      <w:bookmarkEnd w:id="90"/>
    </w:p>
    <w:p w14:paraId="44E2105C" w14:textId="77777777" w:rsidR="00283E02" w:rsidRDefault="003B5121" w:rsidP="00187618">
      <w:r w:rsidRPr="00D3464B">
        <w:t xml:space="preserve">This function </w:t>
      </w:r>
      <w:r w:rsidR="003560B0" w:rsidRPr="00D3464B">
        <w:t>calculates the maximum possible distance, the minimum possible distance, and the current true distance of</w:t>
      </w:r>
      <w:r w:rsidRPr="00D3464B">
        <w:t xml:space="preserve"> planet, the E</w:t>
      </w:r>
      <w:r w:rsidR="003560B0" w:rsidRPr="00D3464B">
        <w:t>MB,</w:t>
      </w:r>
      <w:r w:rsidRPr="00D3464B">
        <w:t xml:space="preserve"> or an asteroid. </w:t>
      </w:r>
      <w:r w:rsidR="003560B0" w:rsidRPr="00D3464B">
        <w:t xml:space="preserve">The calculation can be done either heliocentrically or geocentrically. </w:t>
      </w:r>
      <w:r w:rsidR="009F2179" w:rsidRPr="00D3464B">
        <w:t>With heliocentric calculations, it is based on the momentary Kepler ellipse of the planet. With geocentric calculations, it is based on the Kepler ellipses of the planet and the EMB. The geocentric calculation is rather expensive.</w:t>
      </w:r>
      <w:r w:rsidR="003560B0" w:rsidRPr="00D3464B">
        <w:t>.</w:t>
      </w:r>
    </w:p>
    <w:p w14:paraId="2F9A6075" w14:textId="77777777" w:rsidR="004045A5" w:rsidRDefault="009F2179" w:rsidP="00CC1B5C">
      <w:pPr>
        <w:rPr>
          <w:rStyle w:val="sourcecode"/>
        </w:rPr>
      </w:pPr>
      <w:r w:rsidRPr="00597461">
        <w:rPr>
          <w:rStyle w:val="sourcecode"/>
        </w:rPr>
        <w:t xml:space="preserve">int32 </w:t>
      </w:r>
      <w:r w:rsidRPr="00A72C4F">
        <w:rPr>
          <w:rStyle w:val="functions"/>
        </w:rPr>
        <w:t>swe_orbit_max_min_true_distance</w:t>
      </w:r>
      <w:r w:rsidRPr="00597461">
        <w:rPr>
          <w:rStyle w:val="sourcecode"/>
        </w:rPr>
        <w:t>(</w:t>
      </w:r>
    </w:p>
    <w:p w14:paraId="50732379" w14:textId="77777777" w:rsidR="004045A5" w:rsidRPr="00CF2A2B" w:rsidRDefault="009F2179" w:rsidP="00AC54F1">
      <w:pPr>
        <w:ind w:firstLine="567"/>
        <w:rPr>
          <w:rStyle w:val="sourcecode"/>
          <w:lang w:val="fr-CH"/>
        </w:rPr>
      </w:pPr>
      <w:r w:rsidRPr="00CF2A2B">
        <w:rPr>
          <w:rStyle w:val="sourcecode"/>
          <w:lang w:val="fr-CH"/>
        </w:rPr>
        <w:t>double tjd_et,</w:t>
      </w:r>
    </w:p>
    <w:p w14:paraId="6C24B0EC" w14:textId="77777777" w:rsidR="004045A5" w:rsidRPr="00CF2A2B" w:rsidRDefault="009F2179" w:rsidP="00AC54F1">
      <w:pPr>
        <w:ind w:firstLine="567"/>
        <w:rPr>
          <w:rStyle w:val="sourcecode"/>
          <w:lang w:val="fr-CH"/>
        </w:rPr>
      </w:pPr>
      <w:r w:rsidRPr="00CF2A2B">
        <w:rPr>
          <w:rStyle w:val="sourcecode"/>
          <w:lang w:val="fr-CH"/>
        </w:rPr>
        <w:t>int32 ipl,</w:t>
      </w:r>
    </w:p>
    <w:p w14:paraId="56A43103" w14:textId="77777777" w:rsidR="004045A5" w:rsidRPr="00CF2A2B" w:rsidRDefault="009F2179" w:rsidP="00AC54F1">
      <w:pPr>
        <w:ind w:firstLine="567"/>
        <w:rPr>
          <w:rStyle w:val="sourcecode"/>
          <w:lang w:val="fr-CH"/>
        </w:rPr>
      </w:pPr>
      <w:r w:rsidRPr="00CF2A2B">
        <w:rPr>
          <w:rStyle w:val="sourcecode"/>
          <w:lang w:val="fr-CH"/>
        </w:rPr>
        <w:t>int32 iflag,</w:t>
      </w:r>
    </w:p>
    <w:p w14:paraId="73F933DA" w14:textId="77777777" w:rsidR="004045A5" w:rsidRPr="00CF2A2B" w:rsidRDefault="009F2179" w:rsidP="00AC54F1">
      <w:pPr>
        <w:ind w:firstLine="567"/>
        <w:rPr>
          <w:rStyle w:val="sourcecode"/>
          <w:lang w:val="fr-CH"/>
        </w:rPr>
      </w:pPr>
      <w:r w:rsidRPr="00CF2A2B">
        <w:rPr>
          <w:rStyle w:val="sourcecode"/>
          <w:lang w:val="fr-CH"/>
        </w:rPr>
        <w:t>double *dmax,</w:t>
      </w:r>
    </w:p>
    <w:p w14:paraId="3A472463" w14:textId="77777777" w:rsidR="004045A5" w:rsidRPr="00CF2A2B" w:rsidRDefault="009F2179" w:rsidP="00AC54F1">
      <w:pPr>
        <w:ind w:firstLine="567"/>
        <w:rPr>
          <w:rStyle w:val="sourcecode"/>
          <w:lang w:val="fr-CH"/>
        </w:rPr>
      </w:pPr>
      <w:r w:rsidRPr="00CF2A2B">
        <w:rPr>
          <w:rStyle w:val="sourcecode"/>
          <w:lang w:val="fr-CH"/>
        </w:rPr>
        <w:t>double *dmin,</w:t>
      </w:r>
    </w:p>
    <w:p w14:paraId="564BBCE9" w14:textId="77777777" w:rsidR="004045A5" w:rsidRPr="00CF2A2B" w:rsidRDefault="009F2179" w:rsidP="00AC54F1">
      <w:pPr>
        <w:ind w:firstLine="567"/>
        <w:rPr>
          <w:rStyle w:val="sourcecode"/>
          <w:lang w:val="fr-CH"/>
        </w:rPr>
      </w:pPr>
      <w:r w:rsidRPr="00CF2A2B">
        <w:rPr>
          <w:rStyle w:val="sourcecode"/>
          <w:lang w:val="fr-CH"/>
        </w:rPr>
        <w:t>double *dtrue,</w:t>
      </w:r>
    </w:p>
    <w:p w14:paraId="329B1368" w14:textId="77777777" w:rsidR="009F2179" w:rsidRPr="00CF2A2B" w:rsidRDefault="009F2179" w:rsidP="00AC54F1">
      <w:pPr>
        <w:ind w:firstLine="567"/>
        <w:rPr>
          <w:rStyle w:val="sourcecode"/>
          <w:lang w:val="fr-CH"/>
        </w:rPr>
      </w:pPr>
      <w:r w:rsidRPr="00CF2A2B">
        <w:rPr>
          <w:rStyle w:val="sourcecode"/>
          <w:lang w:val="fr-CH"/>
        </w:rPr>
        <w:t>char *serr)</w:t>
      </w:r>
      <w:r w:rsidR="00FE2022" w:rsidRPr="00CF2A2B">
        <w:rPr>
          <w:rStyle w:val="sourcecode"/>
          <w:lang w:val="fr-CH"/>
        </w:rPr>
        <w:t>;</w:t>
      </w:r>
    </w:p>
    <w:p w14:paraId="024451AE" w14:textId="77777777" w:rsidR="004E52D3" w:rsidRPr="00CF2A2B" w:rsidRDefault="009F2179" w:rsidP="00CC1B5C">
      <w:pPr>
        <w:rPr>
          <w:rStyle w:val="sourcecode"/>
          <w:lang w:val="fr-CH"/>
        </w:rPr>
      </w:pPr>
      <w:r w:rsidRPr="00CF2A2B">
        <w:rPr>
          <w:rStyle w:val="sourcecode"/>
          <w:lang w:val="fr-CH"/>
        </w:rPr>
        <w:t>/* Input:</w:t>
      </w:r>
    </w:p>
    <w:p w14:paraId="11FE2BF9" w14:textId="77777777" w:rsidR="004E52D3" w:rsidRPr="00CF2A2B" w:rsidRDefault="009F2179" w:rsidP="00CC1B5C">
      <w:pPr>
        <w:rPr>
          <w:rStyle w:val="sourcecode"/>
          <w:lang w:val="fr-CH"/>
        </w:rPr>
      </w:pPr>
      <w:r w:rsidRPr="00CF2A2B">
        <w:rPr>
          <w:rStyle w:val="sourcecode"/>
          <w:lang w:val="fr-CH"/>
        </w:rPr>
        <w:t>* tjd_et</w:t>
      </w:r>
      <w:r w:rsidR="00446B06" w:rsidRPr="00CF2A2B">
        <w:rPr>
          <w:rStyle w:val="sourcecode"/>
          <w:lang w:val="fr-CH"/>
        </w:rPr>
        <w:t xml:space="preserve"> </w:t>
      </w:r>
      <w:r w:rsidRPr="00CF2A2B">
        <w:rPr>
          <w:rStyle w:val="sourcecode"/>
          <w:lang w:val="fr-CH"/>
        </w:rPr>
        <w:t>epoch</w:t>
      </w:r>
    </w:p>
    <w:p w14:paraId="5EE9A5EE" w14:textId="77777777" w:rsidR="004E52D3" w:rsidRDefault="009F2179" w:rsidP="00CC1B5C">
      <w:pPr>
        <w:rPr>
          <w:rStyle w:val="sourcecode"/>
        </w:rPr>
      </w:pPr>
      <w:r w:rsidRPr="00597461">
        <w:rPr>
          <w:rStyle w:val="sourcecode"/>
        </w:rPr>
        <w:t>* ipl</w:t>
      </w:r>
      <w:r w:rsidR="00446B06">
        <w:rPr>
          <w:rStyle w:val="sourcecode"/>
        </w:rPr>
        <w:t xml:space="preserve"> </w:t>
      </w:r>
      <w:r w:rsidRPr="00597461">
        <w:rPr>
          <w:rStyle w:val="sourcecode"/>
        </w:rPr>
        <w:t>planet number</w:t>
      </w:r>
    </w:p>
    <w:p w14:paraId="448F8E53" w14:textId="77777777" w:rsidR="004E52D3" w:rsidRDefault="009F2179" w:rsidP="00CC1B5C">
      <w:pPr>
        <w:rPr>
          <w:rStyle w:val="sourcecode"/>
        </w:rPr>
      </w:pPr>
      <w:r w:rsidRPr="00597461">
        <w:rPr>
          <w:rStyle w:val="sourcecode"/>
        </w:rPr>
        <w:t>* iflag</w:t>
      </w:r>
      <w:r w:rsidR="00446B06">
        <w:rPr>
          <w:rStyle w:val="sourcecode"/>
        </w:rPr>
        <w:t xml:space="preserve"> </w:t>
      </w:r>
      <w:r w:rsidRPr="00597461">
        <w:rPr>
          <w:rStyle w:val="sourcecode"/>
        </w:rPr>
        <w:t xml:space="preserve">ephemeris flag and optional </w:t>
      </w:r>
      <w:r w:rsidR="00C655E6" w:rsidRPr="00597461">
        <w:rPr>
          <w:rStyle w:val="sourcecode"/>
        </w:rPr>
        <w:t>heliocentric</w:t>
      </w:r>
      <w:r w:rsidRPr="00597461">
        <w:rPr>
          <w:rStyle w:val="sourcecode"/>
        </w:rPr>
        <w:t xml:space="preserve"> flag (SEFLG_HELCTR)</w:t>
      </w:r>
    </w:p>
    <w:p w14:paraId="5253F173" w14:textId="77777777" w:rsidR="004E52D3" w:rsidRDefault="009F2179" w:rsidP="00CC1B5C">
      <w:pPr>
        <w:rPr>
          <w:rStyle w:val="sourcecode"/>
        </w:rPr>
      </w:pPr>
      <w:r w:rsidRPr="00597461">
        <w:rPr>
          <w:rStyle w:val="sourcecode"/>
        </w:rPr>
        <w:t>*</w:t>
      </w:r>
    </w:p>
    <w:p w14:paraId="7962A6CF" w14:textId="77777777" w:rsidR="004E52D3" w:rsidRDefault="009F2179" w:rsidP="00CC1B5C">
      <w:pPr>
        <w:rPr>
          <w:rStyle w:val="sourcecode"/>
        </w:rPr>
      </w:pPr>
      <w:r w:rsidRPr="00597461">
        <w:rPr>
          <w:rStyle w:val="sourcecode"/>
        </w:rPr>
        <w:t>* output:</w:t>
      </w:r>
    </w:p>
    <w:p w14:paraId="58A651D4" w14:textId="77777777" w:rsidR="004E52D3" w:rsidRDefault="009F2179" w:rsidP="00CC1B5C">
      <w:pPr>
        <w:rPr>
          <w:rStyle w:val="sourcecode"/>
        </w:rPr>
      </w:pPr>
      <w:r w:rsidRPr="00597461">
        <w:rPr>
          <w:rStyle w:val="sourcecode"/>
        </w:rPr>
        <w:t>* dmax</w:t>
      </w:r>
      <w:r w:rsidR="00446B06">
        <w:rPr>
          <w:rStyle w:val="sourcecode"/>
        </w:rPr>
        <w:t xml:space="preserve"> </w:t>
      </w:r>
      <w:r w:rsidRPr="00597461">
        <w:rPr>
          <w:rStyle w:val="sourcecode"/>
        </w:rPr>
        <w:t>maximum distance (pointer to double)</w:t>
      </w:r>
    </w:p>
    <w:p w14:paraId="7F9E0AF4" w14:textId="77777777" w:rsidR="004E52D3" w:rsidRDefault="009F2179" w:rsidP="00CC1B5C">
      <w:pPr>
        <w:rPr>
          <w:rStyle w:val="sourcecode"/>
        </w:rPr>
      </w:pPr>
      <w:r w:rsidRPr="00597461">
        <w:rPr>
          <w:rStyle w:val="sourcecode"/>
        </w:rPr>
        <w:t>* dmin</w:t>
      </w:r>
      <w:r w:rsidR="00446B06">
        <w:rPr>
          <w:rStyle w:val="sourcecode"/>
        </w:rPr>
        <w:t xml:space="preserve"> </w:t>
      </w:r>
      <w:r w:rsidRPr="00597461">
        <w:rPr>
          <w:rStyle w:val="sourcecode"/>
        </w:rPr>
        <w:t>minimum distance (pointer to double)</w:t>
      </w:r>
    </w:p>
    <w:p w14:paraId="6D1723C8" w14:textId="77777777" w:rsidR="004E52D3" w:rsidRDefault="009F2179" w:rsidP="00CC1B5C">
      <w:pPr>
        <w:rPr>
          <w:rStyle w:val="sourcecode"/>
        </w:rPr>
      </w:pPr>
      <w:r w:rsidRPr="00597461">
        <w:rPr>
          <w:rStyle w:val="sourcecode"/>
        </w:rPr>
        <w:t>* dtrue</w:t>
      </w:r>
      <w:r w:rsidR="00446B06">
        <w:rPr>
          <w:rStyle w:val="sourcecode"/>
        </w:rPr>
        <w:t xml:space="preserve"> </w:t>
      </w:r>
      <w:r w:rsidRPr="00597461">
        <w:rPr>
          <w:rStyle w:val="sourcecode"/>
        </w:rPr>
        <w:t>true distance (pointer to double)</w:t>
      </w:r>
    </w:p>
    <w:p w14:paraId="2BC49449" w14:textId="77777777" w:rsidR="004E52D3" w:rsidRDefault="009F2179" w:rsidP="00CC1B5C">
      <w:pPr>
        <w:rPr>
          <w:rStyle w:val="sourcecode"/>
        </w:rPr>
      </w:pPr>
      <w:r w:rsidRPr="00597461">
        <w:rPr>
          <w:rStyle w:val="sourcecode"/>
        </w:rPr>
        <w:t>* serr</w:t>
      </w:r>
      <w:r w:rsidR="00446B06">
        <w:rPr>
          <w:rStyle w:val="sourcecode"/>
        </w:rPr>
        <w:t xml:space="preserve"> </w:t>
      </w:r>
      <w:r w:rsidRPr="00597461">
        <w:rPr>
          <w:rStyle w:val="sourcecode"/>
        </w:rPr>
        <w:t>error string</w:t>
      </w:r>
    </w:p>
    <w:p w14:paraId="2F798C43" w14:textId="77777777" w:rsidR="00283E02" w:rsidRDefault="009F2179" w:rsidP="00CC1B5C">
      <w:pPr>
        <w:rPr>
          <w:rStyle w:val="sourcecode"/>
        </w:rPr>
      </w:pPr>
      <w:r w:rsidRPr="00597461">
        <w:rPr>
          <w:rStyle w:val="sourcecode"/>
        </w:rPr>
        <w:t>*/</w:t>
      </w:r>
    </w:p>
    <w:p w14:paraId="6506B4B7" w14:textId="77777777" w:rsidR="00283E02" w:rsidRDefault="00BF3510" w:rsidP="00877D89">
      <w:pPr>
        <w:pStyle w:val="berschrift1"/>
      </w:pPr>
      <w:bookmarkStart w:id="91" w:name="_Toc58481338"/>
      <w:r w:rsidRPr="00E04065">
        <w:t xml:space="preserve">Eclipses, </w:t>
      </w:r>
      <w:r w:rsidR="00187618" w:rsidRPr="00E04065">
        <w:t>risings, settings, meridian transits, planetary phenomena</w:t>
      </w:r>
      <w:bookmarkEnd w:id="91"/>
    </w:p>
    <w:p w14:paraId="4D4FAA2B" w14:textId="77777777" w:rsidR="00283E02" w:rsidRDefault="00BF3510" w:rsidP="00CC1B5C">
      <w:r w:rsidRPr="00D3464B">
        <w:t>There are the following functions for eclipse and occultation calculations.</w:t>
      </w:r>
    </w:p>
    <w:p w14:paraId="04401DB9" w14:textId="77777777" w:rsidR="00BF3510" w:rsidRPr="00D3464B" w:rsidRDefault="00BF3510" w:rsidP="00CC1B5C">
      <w:r w:rsidRPr="00D3464B">
        <w:t>Solar eclipses:</w:t>
      </w:r>
    </w:p>
    <w:p w14:paraId="2AC0FD7A" w14:textId="77777777" w:rsidR="00BF3510" w:rsidRPr="00D3464B" w:rsidRDefault="00BF3510" w:rsidP="00DE5833">
      <w:pPr>
        <w:pStyle w:val="ListBullet1"/>
        <w:numPr>
          <w:ilvl w:val="0"/>
          <w:numId w:val="3"/>
        </w:numPr>
        <w:ind w:left="284" w:hanging="284"/>
      </w:pPr>
      <w:bookmarkStart w:id="92" w:name="_Hlk17585322"/>
      <w:r w:rsidRPr="00FE2022">
        <w:rPr>
          <w:rStyle w:val="functions"/>
        </w:rPr>
        <w:t>swe_sol_eclipse_when_loc</w:t>
      </w:r>
      <w:r w:rsidRPr="00FE2022">
        <w:t>(</w:t>
      </w:r>
      <w:r w:rsidRPr="00FE2022">
        <w:rPr>
          <w:rStyle w:val="sourcecode"/>
        </w:rPr>
        <w:t>tjd...)</w:t>
      </w:r>
      <w:r w:rsidRPr="00D3464B">
        <w:t xml:space="preserve"> finds </w:t>
      </w:r>
      <w:r w:rsidRPr="00FE2022">
        <w:t>the</w:t>
      </w:r>
      <w:r w:rsidRPr="00D3464B">
        <w:t xml:space="preserve"> next eclipse for a given geographic position</w:t>
      </w:r>
      <w:r w:rsidR="004045A5">
        <w:t>;</w:t>
      </w:r>
    </w:p>
    <w:p w14:paraId="48C8FECC" w14:textId="77777777" w:rsidR="00BF3510" w:rsidRPr="00FE2022" w:rsidRDefault="00BF3510" w:rsidP="00DE5833">
      <w:pPr>
        <w:pStyle w:val="ListBullet1"/>
        <w:numPr>
          <w:ilvl w:val="0"/>
          <w:numId w:val="3"/>
        </w:numPr>
        <w:ind w:left="284" w:hanging="284"/>
        <w:rPr>
          <w:b/>
          <w:bCs/>
        </w:rPr>
      </w:pPr>
      <w:r w:rsidRPr="00FE2022">
        <w:rPr>
          <w:rStyle w:val="functions"/>
        </w:rPr>
        <w:t>swe_sol_eclipse_when_glob</w:t>
      </w:r>
      <w:r w:rsidRPr="00FE2022">
        <w:rPr>
          <w:rStyle w:val="sourcecode"/>
        </w:rPr>
        <w:t>(tjd...)</w:t>
      </w:r>
      <w:r w:rsidRPr="00FE2022">
        <w:t xml:space="preserve"> finds the next eclipse globally</w:t>
      </w:r>
      <w:r w:rsidR="004045A5" w:rsidRPr="00FE2022">
        <w:t>;</w:t>
      </w:r>
    </w:p>
    <w:p w14:paraId="61E3AAE7" w14:textId="77777777" w:rsidR="00283E02" w:rsidRPr="00FE2022" w:rsidRDefault="00BF3510" w:rsidP="00DE5833">
      <w:pPr>
        <w:pStyle w:val="ListBullet1"/>
        <w:numPr>
          <w:ilvl w:val="0"/>
          <w:numId w:val="3"/>
        </w:numPr>
        <w:ind w:left="284" w:hanging="284"/>
        <w:rPr>
          <w:b/>
          <w:bCs/>
        </w:rPr>
      </w:pPr>
      <w:r w:rsidRPr="00FE2022">
        <w:rPr>
          <w:rStyle w:val="functions"/>
        </w:rPr>
        <w:t>swe_sol_eclipse_where()</w:t>
      </w:r>
      <w:r w:rsidRPr="00FE2022">
        <w:rPr>
          <w:b/>
          <w:bCs/>
        </w:rPr>
        <w:t xml:space="preserve"> </w:t>
      </w:r>
      <w:r w:rsidRPr="00FE2022">
        <w:t>computes the geographic location of a solar eclipse for a given tjd</w:t>
      </w:r>
      <w:r w:rsidR="004045A5" w:rsidRPr="00FE2022">
        <w:t>;</w:t>
      </w:r>
    </w:p>
    <w:p w14:paraId="7620551A" w14:textId="77777777" w:rsidR="00283E02" w:rsidRPr="00FE2022" w:rsidRDefault="00BF3510" w:rsidP="00DE5833">
      <w:pPr>
        <w:pStyle w:val="ListBullet1"/>
        <w:numPr>
          <w:ilvl w:val="0"/>
          <w:numId w:val="3"/>
        </w:numPr>
        <w:ind w:left="284" w:hanging="284"/>
      </w:pPr>
      <w:r w:rsidRPr="00FE2022">
        <w:rPr>
          <w:rStyle w:val="functions"/>
        </w:rPr>
        <w:t>swe_sol_eclipse_how</w:t>
      </w:r>
      <w:bookmarkEnd w:id="92"/>
      <w:r w:rsidRPr="00FE2022">
        <w:rPr>
          <w:rStyle w:val="functions"/>
        </w:rPr>
        <w:t xml:space="preserve">() </w:t>
      </w:r>
      <w:r w:rsidRPr="00FE2022">
        <w:t>computes attributes of a solar eclipse for a given tjd, geographic longitude, latitude and height.</w:t>
      </w:r>
    </w:p>
    <w:p w14:paraId="516DC9F2" w14:textId="77777777" w:rsidR="00BF3510" w:rsidRPr="00D3464B" w:rsidRDefault="00BF3510" w:rsidP="00CC1B5C">
      <w:r w:rsidRPr="00D3464B">
        <w:t>Occultations of planets by the moon:</w:t>
      </w:r>
    </w:p>
    <w:p w14:paraId="7BE91A5C" w14:textId="77777777" w:rsidR="00BF3510" w:rsidRPr="00D3464B" w:rsidRDefault="00BF3510" w:rsidP="00CC1B5C">
      <w:r w:rsidRPr="00D3464B">
        <w:t>These functions can also be used for solar eclipses. But they are slightly less efficient.</w:t>
      </w:r>
    </w:p>
    <w:p w14:paraId="38A52645" w14:textId="77777777" w:rsidR="00BF3510" w:rsidRPr="00D3464B" w:rsidRDefault="00BF3510" w:rsidP="00DE5833">
      <w:pPr>
        <w:pStyle w:val="ListBullet1"/>
        <w:numPr>
          <w:ilvl w:val="0"/>
          <w:numId w:val="3"/>
        </w:numPr>
        <w:ind w:left="284" w:hanging="284"/>
      </w:pPr>
      <w:bookmarkStart w:id="93" w:name="_Hlk17585421"/>
      <w:r w:rsidRPr="00FE2022">
        <w:rPr>
          <w:rStyle w:val="functions"/>
        </w:rPr>
        <w:t>swe_lun_occult_when_loc</w:t>
      </w:r>
      <w:r w:rsidRPr="00FE2022">
        <w:rPr>
          <w:rStyle w:val="sourcecode"/>
        </w:rPr>
        <w:t>(tjd...)</w:t>
      </w:r>
      <w:r w:rsidRPr="00D3464B">
        <w:t xml:space="preserve"> finds the next occultation for a body and a given geographic position</w:t>
      </w:r>
      <w:r w:rsidR="0095091C">
        <w:t>;</w:t>
      </w:r>
    </w:p>
    <w:p w14:paraId="32B9FFCE" w14:textId="77777777" w:rsidR="00BF3510" w:rsidRPr="00D3464B" w:rsidRDefault="00BF3510" w:rsidP="00DE5833">
      <w:pPr>
        <w:pStyle w:val="ListBullet1"/>
        <w:numPr>
          <w:ilvl w:val="0"/>
          <w:numId w:val="3"/>
        </w:numPr>
        <w:ind w:left="284" w:hanging="284"/>
      </w:pPr>
      <w:r w:rsidRPr="00FE2022">
        <w:rPr>
          <w:rStyle w:val="functions"/>
        </w:rPr>
        <w:t>swe_lun_occult_when_glob</w:t>
      </w:r>
      <w:r w:rsidRPr="00FE2022">
        <w:rPr>
          <w:rStyle w:val="sourcecode"/>
        </w:rPr>
        <w:t>(tjd...)</w:t>
      </w:r>
      <w:r w:rsidRPr="00D3464B">
        <w:t xml:space="preserve"> finds the next occultation of a given body globally</w:t>
      </w:r>
      <w:r w:rsidR="0095091C">
        <w:t>;</w:t>
      </w:r>
    </w:p>
    <w:p w14:paraId="24975A67" w14:textId="77777777" w:rsidR="00283E02" w:rsidRDefault="00BF3510" w:rsidP="00DE5833">
      <w:pPr>
        <w:pStyle w:val="ListBullet1"/>
        <w:numPr>
          <w:ilvl w:val="0"/>
          <w:numId w:val="3"/>
        </w:numPr>
        <w:ind w:left="284" w:hanging="284"/>
      </w:pPr>
      <w:r w:rsidRPr="00FE2022">
        <w:rPr>
          <w:rStyle w:val="functions"/>
        </w:rPr>
        <w:t>swe_lun_occult_where</w:t>
      </w:r>
      <w:bookmarkEnd w:id="93"/>
      <w:r w:rsidRPr="00FE2022">
        <w:rPr>
          <w:rStyle w:val="functions"/>
        </w:rPr>
        <w:t>()</w:t>
      </w:r>
      <w:r w:rsidRPr="00D3464B">
        <w:t xml:space="preserve"> computes the geographic location of an occultation for a given tjd.</w:t>
      </w:r>
    </w:p>
    <w:p w14:paraId="5D73EFB7" w14:textId="77777777" w:rsidR="00BF3510" w:rsidRPr="00D3464B" w:rsidRDefault="00BF3510" w:rsidP="00CC1B5C">
      <w:r w:rsidRPr="00D3464B">
        <w:t>Lunar eclipses:</w:t>
      </w:r>
    </w:p>
    <w:p w14:paraId="43C03891" w14:textId="77777777" w:rsidR="00BF3510" w:rsidRPr="00D3464B" w:rsidRDefault="00BF3510" w:rsidP="00DE5833">
      <w:pPr>
        <w:pStyle w:val="ListBullet1"/>
        <w:numPr>
          <w:ilvl w:val="0"/>
          <w:numId w:val="3"/>
        </w:numPr>
        <w:ind w:left="284" w:hanging="284"/>
      </w:pPr>
      <w:bookmarkStart w:id="94" w:name="_Hlk17585463"/>
      <w:r w:rsidRPr="00FE2022">
        <w:rPr>
          <w:rStyle w:val="functions"/>
        </w:rPr>
        <w:lastRenderedPageBreak/>
        <w:t>swe_lun_eclipse_when_loc</w:t>
      </w:r>
      <w:r w:rsidRPr="00FE2022">
        <w:t>(tjd...)</w:t>
      </w:r>
      <w:r w:rsidRPr="00D3464B">
        <w:t xml:space="preserve"> finds the next lunar eclipse for a given geographic position</w:t>
      </w:r>
      <w:r w:rsidR="0095091C">
        <w:t>;</w:t>
      </w:r>
    </w:p>
    <w:p w14:paraId="4046DA88" w14:textId="77777777" w:rsidR="00BF3510" w:rsidRPr="00D3464B" w:rsidRDefault="00BF3510" w:rsidP="00DE5833">
      <w:pPr>
        <w:pStyle w:val="ListBullet1"/>
        <w:numPr>
          <w:ilvl w:val="0"/>
          <w:numId w:val="3"/>
        </w:numPr>
        <w:ind w:left="284" w:hanging="284"/>
      </w:pPr>
      <w:r w:rsidRPr="00FE2022">
        <w:rPr>
          <w:rStyle w:val="functions"/>
        </w:rPr>
        <w:t>swe_lun_eclipse_when</w:t>
      </w:r>
      <w:r w:rsidRPr="00FE2022">
        <w:t>(tjd...)</w:t>
      </w:r>
      <w:r w:rsidRPr="00D3464B">
        <w:t xml:space="preserve"> finds the next lunar eclipse</w:t>
      </w:r>
      <w:r w:rsidR="0095091C">
        <w:t>;</w:t>
      </w:r>
    </w:p>
    <w:p w14:paraId="793A74A9" w14:textId="77777777" w:rsidR="00283E02" w:rsidRPr="0095091C" w:rsidRDefault="00BF3510" w:rsidP="00DE5833">
      <w:pPr>
        <w:pStyle w:val="ListBullet1"/>
        <w:numPr>
          <w:ilvl w:val="0"/>
          <w:numId w:val="3"/>
        </w:numPr>
        <w:ind w:left="284" w:hanging="284"/>
      </w:pPr>
      <w:r w:rsidRPr="00FE2022">
        <w:rPr>
          <w:rStyle w:val="functions"/>
        </w:rPr>
        <w:t>swe_lun_eclipse_how</w:t>
      </w:r>
      <w:bookmarkEnd w:id="94"/>
      <w:r w:rsidRPr="00FE2022">
        <w:rPr>
          <w:rStyle w:val="functions"/>
        </w:rPr>
        <w:t>()</w:t>
      </w:r>
      <w:r w:rsidRPr="00FE2022">
        <w:rPr>
          <w:b/>
          <w:bCs/>
        </w:rPr>
        <w:t xml:space="preserve"> </w:t>
      </w:r>
      <w:r w:rsidRPr="00D3464B">
        <w:t xml:space="preserve">computes the attributes of a lunar eclipse for a given </w:t>
      </w:r>
      <w:r w:rsidRPr="00FE2022">
        <w:t>tjd</w:t>
      </w:r>
      <w:r w:rsidRPr="0095091C">
        <w:t>.</w:t>
      </w:r>
    </w:p>
    <w:p w14:paraId="529A6EC1" w14:textId="77777777" w:rsidR="00BF3510" w:rsidRPr="00D3464B" w:rsidRDefault="00BF3510" w:rsidP="00CC1B5C">
      <w:r w:rsidRPr="00D3464B">
        <w:t>Risings, settings, and meridian transits of planets and stars:</w:t>
      </w:r>
    </w:p>
    <w:p w14:paraId="0997C998" w14:textId="77777777" w:rsidR="00BF3510" w:rsidRPr="00FE2022" w:rsidRDefault="00BF3510" w:rsidP="00DE5833">
      <w:pPr>
        <w:pStyle w:val="ListBullet1"/>
        <w:numPr>
          <w:ilvl w:val="0"/>
          <w:numId w:val="3"/>
        </w:numPr>
        <w:ind w:left="284" w:hanging="284"/>
      </w:pPr>
      <w:bookmarkStart w:id="95" w:name="_Hlk17585527"/>
      <w:r w:rsidRPr="00FE2022">
        <w:rPr>
          <w:rStyle w:val="functions"/>
        </w:rPr>
        <w:t>swe_rise_trans()</w:t>
      </w:r>
      <w:r w:rsidR="00804340" w:rsidRPr="00FE2022">
        <w:t>;</w:t>
      </w:r>
    </w:p>
    <w:p w14:paraId="1F1D79C7" w14:textId="77777777" w:rsidR="00283E02" w:rsidRPr="00FE2022" w:rsidRDefault="00BF3510" w:rsidP="00DE5833">
      <w:pPr>
        <w:pStyle w:val="ListBullet1"/>
        <w:numPr>
          <w:ilvl w:val="0"/>
          <w:numId w:val="3"/>
        </w:numPr>
        <w:ind w:left="284" w:hanging="284"/>
      </w:pPr>
      <w:r w:rsidRPr="00FE2022">
        <w:rPr>
          <w:rStyle w:val="functions"/>
        </w:rPr>
        <w:t>swe_rise_trans_true_hor</w:t>
      </w:r>
      <w:bookmarkEnd w:id="95"/>
      <w:r w:rsidRPr="00FE2022">
        <w:rPr>
          <w:rStyle w:val="functions"/>
        </w:rPr>
        <w:t>()</w:t>
      </w:r>
      <w:r w:rsidRPr="00FE2022">
        <w:rPr>
          <w:b/>
          <w:bCs/>
        </w:rPr>
        <w:t xml:space="preserve"> </w:t>
      </w:r>
      <w:r w:rsidRPr="00FE2022">
        <w:t>returns rising and setting times for a local horizon with altitude != 0</w:t>
      </w:r>
      <w:r w:rsidR="00FE2022">
        <w:t>.</w:t>
      </w:r>
    </w:p>
    <w:p w14:paraId="48D58B8D" w14:textId="77777777" w:rsidR="00BF3510" w:rsidRPr="00D3464B" w:rsidRDefault="00BF3510" w:rsidP="00CC1B5C">
      <w:r w:rsidRPr="00D3464B">
        <w:t>Planetary phenomena:</w:t>
      </w:r>
    </w:p>
    <w:p w14:paraId="43578C45" w14:textId="77777777" w:rsidR="00BF3510" w:rsidRPr="00D3464B" w:rsidRDefault="00BF3510" w:rsidP="00DE5833">
      <w:pPr>
        <w:pStyle w:val="ListBullet1"/>
        <w:numPr>
          <w:ilvl w:val="0"/>
          <w:numId w:val="3"/>
        </w:numPr>
        <w:ind w:left="284" w:hanging="284"/>
      </w:pPr>
      <w:bookmarkStart w:id="96" w:name="_Hlk17585579"/>
      <w:r w:rsidRPr="00FE2022">
        <w:rPr>
          <w:rStyle w:val="functions"/>
        </w:rPr>
        <w:t>swe_pheno_ut()</w:t>
      </w:r>
      <w:r w:rsidRPr="00D3464B">
        <w:t xml:space="preserve"> and </w:t>
      </w:r>
      <w:r w:rsidRPr="00FE2022">
        <w:rPr>
          <w:rStyle w:val="functions"/>
        </w:rPr>
        <w:t>swe_pheno</w:t>
      </w:r>
      <w:bookmarkEnd w:id="96"/>
      <w:r w:rsidRPr="00FE2022">
        <w:rPr>
          <w:rStyle w:val="functions"/>
        </w:rPr>
        <w:t>()</w:t>
      </w:r>
      <w:r w:rsidRPr="00D3464B">
        <w:t xml:space="preserve"> compute phase angle, phase, elongation, apparent diameter, and apparent magnitude of the Sun, the Moon, all planets and asteroids.</w:t>
      </w:r>
    </w:p>
    <w:p w14:paraId="10AD0A10" w14:textId="77777777" w:rsidR="00BF3510" w:rsidRPr="00E04065" w:rsidRDefault="00BF3510" w:rsidP="00877D89">
      <w:pPr>
        <w:pStyle w:val="berschrift2"/>
      </w:pPr>
      <w:bookmarkStart w:id="97" w:name="_Toc58481339"/>
      <w:r w:rsidRPr="00E04065">
        <w:t>Example of a typical eclipse calculation</w:t>
      </w:r>
      <w:bookmarkEnd w:id="97"/>
    </w:p>
    <w:p w14:paraId="5967B6DE" w14:textId="77777777" w:rsidR="00283E02" w:rsidRDefault="00BF3510" w:rsidP="00CC1B5C">
      <w:r w:rsidRPr="00D3464B">
        <w:t>Find the next total eclipse, calculate the geographical position where it is maximal and the four contacts for that position (for a detailed explanation of all eclipse functions see the next chapters):</w:t>
      </w:r>
    </w:p>
    <w:p w14:paraId="7ADF3F2E" w14:textId="77777777" w:rsidR="00BF3510" w:rsidRPr="00CF2A2B" w:rsidRDefault="00BF3510" w:rsidP="00CC1B5C">
      <w:pPr>
        <w:rPr>
          <w:rStyle w:val="sourcecode"/>
          <w:lang w:val="fr-CH"/>
        </w:rPr>
      </w:pPr>
      <w:r w:rsidRPr="00CF2A2B">
        <w:rPr>
          <w:rStyle w:val="sourcecode"/>
          <w:lang w:val="fr-CH"/>
        </w:rPr>
        <w:t>double tret[10], attr[20], geopos[10];</w:t>
      </w:r>
    </w:p>
    <w:p w14:paraId="6187D46D" w14:textId="77777777" w:rsidR="00BF3510" w:rsidRPr="00CF2A2B" w:rsidRDefault="00BF3510" w:rsidP="00CC1B5C">
      <w:pPr>
        <w:rPr>
          <w:rStyle w:val="sourcecode"/>
          <w:lang w:val="fr-CH"/>
        </w:rPr>
      </w:pPr>
      <w:r w:rsidRPr="00CF2A2B">
        <w:rPr>
          <w:rStyle w:val="sourcecode"/>
          <w:lang w:val="fr-CH"/>
        </w:rPr>
        <w:t>char serr[255];</w:t>
      </w:r>
    </w:p>
    <w:p w14:paraId="32ED383C" w14:textId="77777777" w:rsidR="00283E02" w:rsidRDefault="00BF3510" w:rsidP="00CC1B5C">
      <w:pPr>
        <w:rPr>
          <w:rStyle w:val="sourcecode"/>
        </w:rPr>
      </w:pPr>
      <w:r w:rsidRPr="00597461">
        <w:rPr>
          <w:rStyle w:val="sourcecode"/>
        </w:rPr>
        <w:t>int32 whicheph = 0; /* default ephemeris */</w:t>
      </w:r>
    </w:p>
    <w:p w14:paraId="51931915" w14:textId="77777777" w:rsidR="00BF3510" w:rsidRPr="00597461" w:rsidRDefault="00BF3510" w:rsidP="00CC1B5C">
      <w:pPr>
        <w:rPr>
          <w:rStyle w:val="sourcecode"/>
        </w:rPr>
      </w:pPr>
      <w:r w:rsidRPr="00597461">
        <w:rPr>
          <w:rStyle w:val="sourcecode"/>
        </w:rPr>
        <w:t>double tjd_start = 2451545; /* Julian day number for 1 Jan 2000 */</w:t>
      </w:r>
    </w:p>
    <w:p w14:paraId="133618D1" w14:textId="77777777" w:rsidR="00BF3510" w:rsidRPr="00CF2A2B" w:rsidRDefault="00BF3510" w:rsidP="00CC1B5C">
      <w:pPr>
        <w:rPr>
          <w:rStyle w:val="sourcecode"/>
          <w:lang w:val="fr-CH"/>
        </w:rPr>
      </w:pPr>
      <w:r w:rsidRPr="00CF2A2B">
        <w:rPr>
          <w:rStyle w:val="sourcecode"/>
          <w:lang w:val="fr-CH"/>
        </w:rPr>
        <w:t>int32 ifltype = SE_ECL_TOTAL ¦ SE_ECL_CENTRAL ¦ SE_ECL_NONCENTRAL;</w:t>
      </w:r>
    </w:p>
    <w:p w14:paraId="1D62C9C4" w14:textId="77777777" w:rsidR="00BF3510" w:rsidRPr="00597461" w:rsidRDefault="00BF3510" w:rsidP="00CC1B5C">
      <w:pPr>
        <w:rPr>
          <w:rStyle w:val="sourcecode"/>
        </w:rPr>
      </w:pPr>
      <w:r w:rsidRPr="00597461">
        <w:rPr>
          <w:rStyle w:val="sourcecode"/>
        </w:rPr>
        <w:t xml:space="preserve">/* find next eclipse anywhere on </w:t>
      </w:r>
      <w:r w:rsidR="009B68B0">
        <w:rPr>
          <w:rStyle w:val="sourcecode"/>
        </w:rPr>
        <w:t>Earth</w:t>
      </w:r>
      <w:r w:rsidRPr="00597461">
        <w:rPr>
          <w:rStyle w:val="sourcecode"/>
        </w:rPr>
        <w:t xml:space="preserve"> */</w:t>
      </w:r>
    </w:p>
    <w:p w14:paraId="71E334C0" w14:textId="77777777" w:rsidR="00BF3510" w:rsidRPr="00597461" w:rsidRDefault="00BF3510" w:rsidP="00CC1B5C">
      <w:pPr>
        <w:rPr>
          <w:rStyle w:val="sourcecode"/>
        </w:rPr>
      </w:pPr>
      <w:r w:rsidRPr="00597461">
        <w:rPr>
          <w:rStyle w:val="sourcecode"/>
        </w:rPr>
        <w:t xml:space="preserve">eclflag = </w:t>
      </w:r>
      <w:r w:rsidRPr="00FE2022">
        <w:rPr>
          <w:rStyle w:val="functions"/>
        </w:rPr>
        <w:t>swe_sol_eclipse_when_glob</w:t>
      </w:r>
      <w:r w:rsidRPr="00597461">
        <w:rPr>
          <w:rStyle w:val="sourcecode"/>
        </w:rPr>
        <w:t>(tjd_start, whicheph,</w:t>
      </w:r>
      <w:r w:rsidR="00446B06">
        <w:rPr>
          <w:rStyle w:val="sourcecode"/>
        </w:rPr>
        <w:t xml:space="preserve"> </w:t>
      </w:r>
      <w:r w:rsidRPr="00597461">
        <w:rPr>
          <w:rStyle w:val="sourcecode"/>
        </w:rPr>
        <w:t>ifltype, tret, 0, serr);</w:t>
      </w:r>
    </w:p>
    <w:p w14:paraId="346B8DB5" w14:textId="77777777" w:rsidR="004E52D3" w:rsidRDefault="00BF3510" w:rsidP="00CC1B5C">
      <w:pPr>
        <w:rPr>
          <w:rStyle w:val="sourcecode"/>
        </w:rPr>
      </w:pPr>
      <w:r w:rsidRPr="00597461">
        <w:rPr>
          <w:rStyle w:val="sourcecode"/>
        </w:rPr>
        <w:t>if (eclflag == ERR)</w:t>
      </w:r>
    </w:p>
    <w:p w14:paraId="1D281838" w14:textId="77777777" w:rsidR="00BF3510" w:rsidRPr="00597461" w:rsidRDefault="00BF3510" w:rsidP="00CC1B5C">
      <w:pPr>
        <w:rPr>
          <w:rStyle w:val="sourcecode"/>
        </w:rPr>
      </w:pPr>
      <w:r w:rsidRPr="00597461">
        <w:rPr>
          <w:rStyle w:val="sourcecode"/>
        </w:rPr>
        <w:t>return ERR;</w:t>
      </w:r>
    </w:p>
    <w:p w14:paraId="2635F06A" w14:textId="77777777" w:rsidR="00283E02" w:rsidRDefault="00BF3510" w:rsidP="00CC1B5C">
      <w:pPr>
        <w:rPr>
          <w:rStyle w:val="sourcecode"/>
        </w:rPr>
      </w:pPr>
      <w:r w:rsidRPr="00597461">
        <w:rPr>
          <w:rStyle w:val="sourcecode"/>
        </w:rPr>
        <w:t>/* the time of the greatest eclipse has been returned in tret[0];</w:t>
      </w:r>
    </w:p>
    <w:p w14:paraId="7E54E4B3" w14:textId="77777777" w:rsidR="00BF3510" w:rsidRPr="00597461" w:rsidRDefault="00BF3510" w:rsidP="00CC1B5C">
      <w:pPr>
        <w:rPr>
          <w:rStyle w:val="sourcecode"/>
        </w:rPr>
      </w:pPr>
      <w:r w:rsidRPr="00597461">
        <w:rPr>
          <w:rStyle w:val="sourcecode"/>
        </w:rPr>
        <w:t>* now we can find geographical position of the eclipse maximum */</w:t>
      </w:r>
    </w:p>
    <w:p w14:paraId="19D6B133" w14:textId="77777777" w:rsidR="00BF3510" w:rsidRPr="00597461" w:rsidRDefault="00BF3510" w:rsidP="00CC1B5C">
      <w:pPr>
        <w:rPr>
          <w:rStyle w:val="sourcecode"/>
        </w:rPr>
      </w:pPr>
      <w:r w:rsidRPr="00597461">
        <w:rPr>
          <w:rStyle w:val="sourcecode"/>
        </w:rPr>
        <w:t>tjd_start = tret[0];</w:t>
      </w:r>
    </w:p>
    <w:p w14:paraId="5C58A2E7" w14:textId="77777777" w:rsidR="00BF3510" w:rsidRPr="00597461" w:rsidRDefault="00BF3510" w:rsidP="00CC1B5C">
      <w:pPr>
        <w:rPr>
          <w:rStyle w:val="sourcecode"/>
        </w:rPr>
      </w:pPr>
      <w:r w:rsidRPr="00597461">
        <w:rPr>
          <w:rStyle w:val="sourcecode"/>
        </w:rPr>
        <w:t xml:space="preserve">eclflag = </w:t>
      </w:r>
      <w:r w:rsidRPr="00FE2022">
        <w:rPr>
          <w:rStyle w:val="functions"/>
        </w:rPr>
        <w:t>swe_sol_eclipse_where</w:t>
      </w:r>
      <w:r w:rsidRPr="00597461">
        <w:rPr>
          <w:rStyle w:val="sourcecode"/>
        </w:rPr>
        <w:t>(tjd_start, whicheph, geopos, attr, serr);</w:t>
      </w:r>
    </w:p>
    <w:p w14:paraId="4F6E6CA8" w14:textId="77777777" w:rsidR="004E52D3" w:rsidRDefault="00BF3510" w:rsidP="00CC1B5C">
      <w:pPr>
        <w:rPr>
          <w:rStyle w:val="sourcecode"/>
        </w:rPr>
      </w:pPr>
      <w:r w:rsidRPr="00597461">
        <w:rPr>
          <w:rStyle w:val="sourcecode"/>
        </w:rPr>
        <w:t>if (eclflag == ERR)</w:t>
      </w:r>
    </w:p>
    <w:p w14:paraId="5A4B42B8" w14:textId="77777777" w:rsidR="00BF3510" w:rsidRPr="00597461" w:rsidRDefault="00BF3510" w:rsidP="00CC1B5C">
      <w:pPr>
        <w:rPr>
          <w:rStyle w:val="sourcecode"/>
        </w:rPr>
      </w:pPr>
      <w:r w:rsidRPr="00597461">
        <w:rPr>
          <w:rStyle w:val="sourcecode"/>
        </w:rPr>
        <w:t>return ERR;</w:t>
      </w:r>
    </w:p>
    <w:p w14:paraId="144B76F2" w14:textId="77777777" w:rsidR="004E52D3" w:rsidRDefault="00BF3510" w:rsidP="00CC1B5C">
      <w:pPr>
        <w:rPr>
          <w:rStyle w:val="sourcecode"/>
        </w:rPr>
      </w:pPr>
      <w:r w:rsidRPr="00597461">
        <w:rPr>
          <w:rStyle w:val="sourcecode"/>
        </w:rPr>
        <w:t>/* the geographical position of the eclipse maximum is in geopos[0] and geopos[1];</w:t>
      </w:r>
    </w:p>
    <w:p w14:paraId="2E1EDD2F" w14:textId="77777777" w:rsidR="004E52D3" w:rsidRDefault="00BF3510" w:rsidP="00CC1B5C">
      <w:pPr>
        <w:rPr>
          <w:rStyle w:val="sourcecode"/>
        </w:rPr>
      </w:pPr>
      <w:r w:rsidRPr="00597461">
        <w:rPr>
          <w:rStyle w:val="sourcecode"/>
        </w:rPr>
        <w:t>* now we can calculate the four contacts for this place. The start time is chosen</w:t>
      </w:r>
    </w:p>
    <w:p w14:paraId="7118218C" w14:textId="77777777" w:rsidR="00BF3510" w:rsidRPr="00597461" w:rsidRDefault="00BF3510" w:rsidP="00CC1B5C">
      <w:pPr>
        <w:rPr>
          <w:rStyle w:val="sourcecode"/>
        </w:rPr>
      </w:pPr>
      <w:r w:rsidRPr="00597461">
        <w:rPr>
          <w:rStyle w:val="sourcecode"/>
        </w:rPr>
        <w:t>* a day before the maximum eclipse: */</w:t>
      </w:r>
    </w:p>
    <w:p w14:paraId="45CBF105" w14:textId="77777777" w:rsidR="00BF3510" w:rsidRPr="00597461" w:rsidRDefault="00BF3510" w:rsidP="00CC1B5C">
      <w:pPr>
        <w:rPr>
          <w:rStyle w:val="sourcecode"/>
        </w:rPr>
      </w:pPr>
      <w:r w:rsidRPr="00597461">
        <w:rPr>
          <w:rStyle w:val="sourcecode"/>
        </w:rPr>
        <w:t>tjd_start = tret[0] - 1;</w:t>
      </w:r>
    </w:p>
    <w:p w14:paraId="3BEA1BB7" w14:textId="77777777" w:rsidR="00BF3510" w:rsidRPr="00597461" w:rsidRDefault="00BF3510" w:rsidP="00CC1B5C">
      <w:pPr>
        <w:rPr>
          <w:rStyle w:val="sourcecode"/>
        </w:rPr>
      </w:pPr>
      <w:r w:rsidRPr="00597461">
        <w:rPr>
          <w:rStyle w:val="sourcecode"/>
        </w:rPr>
        <w:t xml:space="preserve">eclflag = </w:t>
      </w:r>
      <w:r w:rsidRPr="00FE2022">
        <w:rPr>
          <w:rStyle w:val="functions"/>
        </w:rPr>
        <w:t>swe_sol_eclipse_when_loc</w:t>
      </w:r>
      <w:r w:rsidRPr="00597461">
        <w:rPr>
          <w:rStyle w:val="sourcecode"/>
        </w:rPr>
        <w:t>(tjd_start, whicheph, geopos, tret, attr, 0, serr);</w:t>
      </w:r>
    </w:p>
    <w:p w14:paraId="1F361F96" w14:textId="77777777" w:rsidR="004E52D3" w:rsidRDefault="00BF3510" w:rsidP="00CC1B5C">
      <w:pPr>
        <w:rPr>
          <w:rStyle w:val="sourcecode"/>
        </w:rPr>
      </w:pPr>
      <w:r w:rsidRPr="00597461">
        <w:rPr>
          <w:rStyle w:val="sourcecode"/>
        </w:rPr>
        <w:t>if (eclflag == ERR)</w:t>
      </w:r>
    </w:p>
    <w:p w14:paraId="7A668ABD" w14:textId="77777777" w:rsidR="00BF3510" w:rsidRPr="00597461" w:rsidRDefault="00BF3510" w:rsidP="00CC1B5C">
      <w:pPr>
        <w:rPr>
          <w:rStyle w:val="sourcecode"/>
        </w:rPr>
      </w:pPr>
      <w:r w:rsidRPr="00597461">
        <w:rPr>
          <w:rStyle w:val="sourcecode"/>
        </w:rPr>
        <w:t>return ERR;</w:t>
      </w:r>
    </w:p>
    <w:p w14:paraId="4AE57F47" w14:textId="77777777" w:rsidR="004E52D3" w:rsidRDefault="00BF3510" w:rsidP="00CC1B5C">
      <w:pPr>
        <w:rPr>
          <w:rStyle w:val="sourcecode"/>
        </w:rPr>
      </w:pPr>
      <w:r w:rsidRPr="00597461">
        <w:rPr>
          <w:rStyle w:val="sourcecode"/>
        </w:rPr>
        <w:t>/* now tret[] contains the following values:</w:t>
      </w:r>
    </w:p>
    <w:p w14:paraId="6150A221" w14:textId="77777777" w:rsidR="004E52D3" w:rsidRDefault="00BF3510" w:rsidP="00CC1B5C">
      <w:pPr>
        <w:rPr>
          <w:rStyle w:val="sourcecode"/>
        </w:rPr>
      </w:pPr>
      <w:r w:rsidRPr="00597461">
        <w:rPr>
          <w:rStyle w:val="sourcecode"/>
        </w:rPr>
        <w:t>* tret[0] = time of greatest eclipse (Julian day number)</w:t>
      </w:r>
    </w:p>
    <w:p w14:paraId="6D68B5EF" w14:textId="77777777" w:rsidR="004E52D3" w:rsidRDefault="00BF3510" w:rsidP="00CC1B5C">
      <w:pPr>
        <w:rPr>
          <w:rStyle w:val="sourcecode"/>
        </w:rPr>
      </w:pPr>
      <w:r w:rsidRPr="00597461">
        <w:rPr>
          <w:rStyle w:val="sourcecode"/>
        </w:rPr>
        <w:t>* tret[1] = first contact</w:t>
      </w:r>
    </w:p>
    <w:p w14:paraId="65188BE1" w14:textId="77777777" w:rsidR="004E52D3" w:rsidRDefault="00BF3510" w:rsidP="00CC1B5C">
      <w:pPr>
        <w:rPr>
          <w:rStyle w:val="sourcecode"/>
        </w:rPr>
      </w:pPr>
      <w:r w:rsidRPr="00597461">
        <w:rPr>
          <w:rStyle w:val="sourcecode"/>
        </w:rPr>
        <w:t>* tret[2] = second contact</w:t>
      </w:r>
    </w:p>
    <w:p w14:paraId="79BB32E4" w14:textId="77777777" w:rsidR="004E52D3" w:rsidRDefault="00BF3510" w:rsidP="00CC1B5C">
      <w:pPr>
        <w:rPr>
          <w:rStyle w:val="sourcecode"/>
        </w:rPr>
      </w:pPr>
      <w:r w:rsidRPr="00597461">
        <w:rPr>
          <w:rStyle w:val="sourcecode"/>
        </w:rPr>
        <w:t>* tret[3] = third contact</w:t>
      </w:r>
    </w:p>
    <w:p w14:paraId="1D9C5435" w14:textId="77777777" w:rsidR="00283E02" w:rsidRDefault="00BF3510" w:rsidP="00CC1B5C">
      <w:pPr>
        <w:rPr>
          <w:rStyle w:val="sourcecode"/>
        </w:rPr>
      </w:pPr>
      <w:r w:rsidRPr="00597461">
        <w:rPr>
          <w:rStyle w:val="sourcecode"/>
        </w:rPr>
        <w:t>* tret[4] = fourth contact */</w:t>
      </w:r>
    </w:p>
    <w:p w14:paraId="11574701" w14:textId="77777777" w:rsidR="00283E02" w:rsidRDefault="00BF3510" w:rsidP="00877D89">
      <w:pPr>
        <w:pStyle w:val="berschrift2"/>
      </w:pPr>
      <w:bookmarkStart w:id="98" w:name="_Toc58481340"/>
      <w:r w:rsidRPr="00E04065">
        <w:t>swe_sol_eclipse_when_loc()</w:t>
      </w:r>
      <w:bookmarkEnd w:id="98"/>
    </w:p>
    <w:p w14:paraId="5C4BAB5B" w14:textId="77777777" w:rsidR="00283E02" w:rsidRDefault="00BF3510" w:rsidP="00CC1B5C">
      <w:r w:rsidRPr="00D3464B">
        <w:t xml:space="preserve">To find the </w:t>
      </w:r>
      <w:bookmarkStart w:id="99" w:name="_Hlk477836581"/>
      <w:r w:rsidRPr="00D3464B">
        <w:t>next eclipse</w:t>
      </w:r>
      <w:bookmarkEnd w:id="99"/>
      <w:r w:rsidRPr="00D3464B">
        <w:t xml:space="preserve"> for a given geographic position, use </w:t>
      </w:r>
      <w:r w:rsidRPr="00397DAE">
        <w:rPr>
          <w:rStyle w:val="functions"/>
        </w:rPr>
        <w:t>swe_sol_eclipse_when_loc()</w:t>
      </w:r>
      <w:r w:rsidRPr="00D3464B">
        <w:t>.</w:t>
      </w:r>
    </w:p>
    <w:p w14:paraId="5DF9B286" w14:textId="77777777" w:rsidR="00BF3510" w:rsidRPr="00597461" w:rsidRDefault="00BF3510" w:rsidP="00CC1B5C">
      <w:pPr>
        <w:rPr>
          <w:rStyle w:val="sourcecode"/>
        </w:rPr>
      </w:pPr>
      <w:r w:rsidRPr="00597461">
        <w:rPr>
          <w:rStyle w:val="sourcecode"/>
        </w:rPr>
        <w:t xml:space="preserve">int32 </w:t>
      </w:r>
      <w:bookmarkStart w:id="100" w:name="_Hlk477326105"/>
      <w:r w:rsidRPr="00397DAE">
        <w:rPr>
          <w:rStyle w:val="functions"/>
        </w:rPr>
        <w:t>swe_sol_eclipse_when_loc</w:t>
      </w:r>
      <w:bookmarkEnd w:id="100"/>
      <w:r w:rsidRPr="00597461">
        <w:rPr>
          <w:rStyle w:val="sourcecode"/>
        </w:rPr>
        <w:t>(</w:t>
      </w:r>
    </w:p>
    <w:p w14:paraId="4F42B12B" w14:textId="77777777" w:rsidR="00BF3510" w:rsidRPr="00597461" w:rsidRDefault="00BF3510" w:rsidP="00AC54F1">
      <w:pPr>
        <w:tabs>
          <w:tab w:val="left" w:pos="2835"/>
        </w:tabs>
        <w:ind w:left="567"/>
        <w:rPr>
          <w:rStyle w:val="sourcecode"/>
        </w:rPr>
      </w:pPr>
      <w:r w:rsidRPr="00597461">
        <w:rPr>
          <w:rStyle w:val="sourcecode"/>
        </w:rPr>
        <w:t>double tjd_start,</w:t>
      </w:r>
      <w:r w:rsidRPr="00597461">
        <w:rPr>
          <w:rStyle w:val="sourcecode"/>
        </w:rPr>
        <w:tab/>
        <w:t>/* start date for search, Jul. day UT */</w:t>
      </w:r>
    </w:p>
    <w:p w14:paraId="4C93AD71" w14:textId="77777777" w:rsidR="00BF3510" w:rsidRPr="00597461" w:rsidRDefault="00BF3510" w:rsidP="00AC54F1">
      <w:pPr>
        <w:tabs>
          <w:tab w:val="left" w:pos="2835"/>
        </w:tabs>
        <w:ind w:left="567"/>
        <w:rPr>
          <w:rStyle w:val="sourcecode"/>
        </w:rPr>
      </w:pPr>
      <w:r w:rsidRPr="00597461">
        <w:rPr>
          <w:rStyle w:val="sourcecode"/>
        </w:rPr>
        <w:t>int32 ifl,</w:t>
      </w:r>
      <w:r w:rsidRPr="00597461">
        <w:rPr>
          <w:rStyle w:val="sourcecode"/>
        </w:rPr>
        <w:tab/>
        <w:t>/* ephemeris flag */</w:t>
      </w:r>
    </w:p>
    <w:p w14:paraId="58719454" w14:textId="77777777" w:rsidR="00283E02" w:rsidRDefault="00BF3510" w:rsidP="00AC54F1">
      <w:pPr>
        <w:tabs>
          <w:tab w:val="left" w:pos="2835"/>
        </w:tabs>
        <w:ind w:left="567"/>
        <w:rPr>
          <w:rStyle w:val="sourcecode"/>
        </w:rPr>
      </w:pPr>
      <w:r w:rsidRPr="00597461">
        <w:rPr>
          <w:rStyle w:val="sourcecode"/>
        </w:rPr>
        <w:t>double *geopos,</w:t>
      </w:r>
      <w:r w:rsidRPr="00597461">
        <w:rPr>
          <w:rStyle w:val="sourcecode"/>
        </w:rPr>
        <w:tab/>
        <w:t>/* 3 doubles for geo</w:t>
      </w:r>
      <w:r w:rsidR="00544076" w:rsidRPr="00597461">
        <w:rPr>
          <w:rStyle w:val="sourcecode"/>
        </w:rPr>
        <w:t>graphic</w:t>
      </w:r>
      <w:r w:rsidRPr="00597461">
        <w:rPr>
          <w:rStyle w:val="sourcecode"/>
        </w:rPr>
        <w:t xml:space="preserve"> lon, lat, height</w:t>
      </w:r>
      <w:r w:rsidR="00544076" w:rsidRPr="00597461">
        <w:rPr>
          <w:rStyle w:val="sourcecode"/>
        </w:rPr>
        <w:t>.</w:t>
      </w:r>
    </w:p>
    <w:p w14:paraId="185430E9" w14:textId="77777777" w:rsidR="00BF3510" w:rsidRPr="00597461" w:rsidRDefault="00E14C6D" w:rsidP="00AC54F1">
      <w:pPr>
        <w:tabs>
          <w:tab w:val="left" w:pos="2835"/>
        </w:tabs>
        <w:ind w:left="567" w:firstLine="709"/>
        <w:rPr>
          <w:rStyle w:val="sourcecode"/>
        </w:rPr>
      </w:pPr>
      <w:r w:rsidRPr="00E14C6D">
        <w:rPr>
          <w:rStyle w:val="sourcecode"/>
        </w:rPr>
        <w:tab/>
      </w:r>
      <w:r>
        <w:rPr>
          <w:rStyle w:val="sourcecode"/>
        </w:rPr>
        <w:t>* e</w:t>
      </w:r>
      <w:r w:rsidR="00BF3510" w:rsidRPr="00597461">
        <w:rPr>
          <w:rStyle w:val="sourcecode"/>
        </w:rPr>
        <w:t>astern longitude is positive,</w:t>
      </w:r>
    </w:p>
    <w:p w14:paraId="70E51EAD" w14:textId="77777777" w:rsidR="00283E02" w:rsidRDefault="00BF3510" w:rsidP="00AC54F1">
      <w:pPr>
        <w:tabs>
          <w:tab w:val="left" w:pos="2835"/>
        </w:tabs>
        <w:ind w:left="567"/>
        <w:rPr>
          <w:rStyle w:val="sourcecode"/>
        </w:rPr>
      </w:pPr>
      <w:r w:rsidRPr="00597461">
        <w:rPr>
          <w:rStyle w:val="sourcecode"/>
        </w:rPr>
        <w:lastRenderedPageBreak/>
        <w:tab/>
      </w:r>
      <w:r w:rsidR="00E14C6D">
        <w:rPr>
          <w:rStyle w:val="sourcecode"/>
        </w:rPr>
        <w:t xml:space="preserve">* </w:t>
      </w:r>
      <w:r w:rsidRPr="00597461">
        <w:rPr>
          <w:rStyle w:val="sourcecode"/>
        </w:rPr>
        <w:t>western longitude is negative,</w:t>
      </w:r>
    </w:p>
    <w:p w14:paraId="20D6D05B" w14:textId="77777777" w:rsidR="00BF3510" w:rsidRPr="00597461" w:rsidRDefault="00397DAE" w:rsidP="00AC54F1">
      <w:pPr>
        <w:tabs>
          <w:tab w:val="left" w:pos="2835"/>
        </w:tabs>
        <w:ind w:left="567" w:firstLine="709"/>
        <w:rPr>
          <w:rStyle w:val="sourcecode"/>
        </w:rPr>
      </w:pPr>
      <w:r>
        <w:rPr>
          <w:rStyle w:val="sourcecode"/>
        </w:rPr>
        <w:tab/>
      </w:r>
      <w:r w:rsidR="00E14C6D">
        <w:rPr>
          <w:rStyle w:val="sourcecode"/>
        </w:rPr>
        <w:t xml:space="preserve">* </w:t>
      </w:r>
      <w:r w:rsidR="00BF3510" w:rsidRPr="00597461">
        <w:rPr>
          <w:rStyle w:val="sourcecode"/>
        </w:rPr>
        <w:t>northern latitude is positive,</w:t>
      </w:r>
    </w:p>
    <w:p w14:paraId="6C03F01F" w14:textId="77777777" w:rsidR="00BF3510" w:rsidRPr="00597461" w:rsidRDefault="00BF3510" w:rsidP="00AC54F1">
      <w:pPr>
        <w:tabs>
          <w:tab w:val="left" w:pos="2835"/>
        </w:tabs>
        <w:ind w:left="567"/>
        <w:rPr>
          <w:rStyle w:val="sourcecode"/>
        </w:rPr>
      </w:pPr>
      <w:r w:rsidRPr="00597461">
        <w:rPr>
          <w:rStyle w:val="sourcecode"/>
        </w:rPr>
        <w:tab/>
      </w:r>
      <w:r w:rsidR="00E14C6D">
        <w:rPr>
          <w:rStyle w:val="sourcecode"/>
        </w:rPr>
        <w:t xml:space="preserve">* </w:t>
      </w:r>
      <w:r w:rsidRPr="00597461">
        <w:rPr>
          <w:rStyle w:val="sourcecode"/>
        </w:rPr>
        <w:t>southern latitude is negative */</w:t>
      </w:r>
    </w:p>
    <w:p w14:paraId="6E1FD6E3" w14:textId="77777777" w:rsidR="00BF3510" w:rsidRPr="00597461" w:rsidRDefault="00BF3510" w:rsidP="00AC54F1">
      <w:pPr>
        <w:tabs>
          <w:tab w:val="left" w:pos="2835"/>
        </w:tabs>
        <w:ind w:left="567"/>
        <w:rPr>
          <w:rStyle w:val="sourcecode"/>
        </w:rPr>
      </w:pPr>
      <w:r w:rsidRPr="00597461">
        <w:rPr>
          <w:rStyle w:val="sourcecode"/>
        </w:rPr>
        <w:t>double *tret,</w:t>
      </w:r>
      <w:r w:rsidRPr="00597461">
        <w:rPr>
          <w:rStyle w:val="sourcecode"/>
        </w:rPr>
        <w:tab/>
        <w:t>/* return array, 10 doubles, see below */</w:t>
      </w:r>
    </w:p>
    <w:p w14:paraId="5683A598" w14:textId="77777777" w:rsidR="00BF3510" w:rsidRPr="00597461" w:rsidRDefault="00BF3510" w:rsidP="00AC54F1">
      <w:pPr>
        <w:tabs>
          <w:tab w:val="left" w:pos="2835"/>
        </w:tabs>
        <w:ind w:left="567"/>
        <w:rPr>
          <w:rStyle w:val="sourcecode"/>
        </w:rPr>
      </w:pPr>
      <w:r w:rsidRPr="00597461">
        <w:rPr>
          <w:rStyle w:val="sourcecode"/>
        </w:rPr>
        <w:t>double *attr,</w:t>
      </w:r>
      <w:r w:rsidRPr="00597461">
        <w:rPr>
          <w:rStyle w:val="sourcecode"/>
        </w:rPr>
        <w:tab/>
        <w:t>/* return array, 20 doubles, see below */</w:t>
      </w:r>
    </w:p>
    <w:p w14:paraId="13749E0D" w14:textId="77777777" w:rsidR="00BF3510" w:rsidRPr="00597461" w:rsidRDefault="00BF3510" w:rsidP="00AC54F1">
      <w:pPr>
        <w:tabs>
          <w:tab w:val="left" w:pos="2835"/>
        </w:tabs>
        <w:ind w:left="567"/>
        <w:rPr>
          <w:rStyle w:val="sourcecode"/>
        </w:rPr>
      </w:pPr>
      <w:r w:rsidRPr="00597461">
        <w:rPr>
          <w:rStyle w:val="sourcecode"/>
        </w:rPr>
        <w:t>AS_BOOL backward,</w:t>
      </w:r>
      <w:r w:rsidRPr="00597461">
        <w:rPr>
          <w:rStyle w:val="sourcecode"/>
        </w:rPr>
        <w:tab/>
        <w:t>/* TRUE, if backward search */</w:t>
      </w:r>
    </w:p>
    <w:p w14:paraId="7BE0066D" w14:textId="77777777" w:rsidR="00283E02" w:rsidRDefault="00BF3510" w:rsidP="00AC54F1">
      <w:pPr>
        <w:tabs>
          <w:tab w:val="left" w:pos="2835"/>
        </w:tabs>
        <w:ind w:left="567"/>
        <w:rPr>
          <w:rStyle w:val="sourcecode"/>
        </w:rPr>
      </w:pPr>
      <w:r w:rsidRPr="00597461">
        <w:rPr>
          <w:rStyle w:val="sourcecode"/>
        </w:rPr>
        <w:t>char *serr);</w:t>
      </w:r>
      <w:r w:rsidRPr="00597461">
        <w:rPr>
          <w:rStyle w:val="sourcecode"/>
        </w:rPr>
        <w:tab/>
        <w:t>/* return error string */</w:t>
      </w:r>
    </w:p>
    <w:p w14:paraId="5C637C28" w14:textId="77777777" w:rsidR="00283E02" w:rsidRDefault="00BF3510" w:rsidP="00397DAE">
      <w:pPr>
        <w:tabs>
          <w:tab w:val="left" w:pos="3119"/>
        </w:tabs>
        <w:ind w:left="709"/>
      </w:pPr>
      <w:r w:rsidRPr="00D3464B">
        <w:t>The function returns:</w:t>
      </w:r>
    </w:p>
    <w:p w14:paraId="6F9EEE68" w14:textId="77777777" w:rsidR="004E52D3" w:rsidRDefault="00BF3510" w:rsidP="00CC1B5C">
      <w:pPr>
        <w:rPr>
          <w:rStyle w:val="sourcecode"/>
        </w:rPr>
      </w:pPr>
      <w:r w:rsidRPr="00597461">
        <w:rPr>
          <w:rStyle w:val="sourcecode"/>
        </w:rPr>
        <w:t>/* retflag</w:t>
      </w:r>
      <w:r w:rsidRPr="00597461">
        <w:rPr>
          <w:rStyle w:val="sourcecode"/>
        </w:rPr>
        <w:tab/>
        <w:t>-1 (ERR) on error (e.g. if swe_calc() for sun or moon fails)</w:t>
      </w:r>
    </w:p>
    <w:p w14:paraId="3F2D10DB" w14:textId="77777777" w:rsidR="004E52D3" w:rsidRDefault="00BF3510" w:rsidP="00CC1B5C">
      <w:pPr>
        <w:rPr>
          <w:rStyle w:val="sourcecode"/>
        </w:rPr>
      </w:pPr>
      <w:r w:rsidRPr="00597461">
        <w:rPr>
          <w:rStyle w:val="sourcecode"/>
        </w:rPr>
        <w:tab/>
      </w:r>
      <w:r w:rsidRPr="00597461">
        <w:rPr>
          <w:rStyle w:val="sourcecode"/>
        </w:rPr>
        <w:tab/>
        <w:t>SE_ECL_TOTAL or SE_ECL_ANNULAR or SE_ECL_PARTIAL</w:t>
      </w:r>
    </w:p>
    <w:p w14:paraId="3EEC6BD0" w14:textId="77777777" w:rsidR="00283E02" w:rsidRDefault="00BF3510" w:rsidP="00CC1B5C">
      <w:pPr>
        <w:rPr>
          <w:rStyle w:val="sourcecode"/>
        </w:rPr>
      </w:pPr>
      <w:r w:rsidRPr="00597461">
        <w:rPr>
          <w:rStyle w:val="sourcecode"/>
        </w:rPr>
        <w:tab/>
      </w:r>
      <w:r w:rsidRPr="00597461">
        <w:rPr>
          <w:rStyle w:val="sourcecode"/>
        </w:rPr>
        <w:tab/>
        <w:t>SE_ECL_VISIBLE,</w:t>
      </w:r>
    </w:p>
    <w:p w14:paraId="0EF0E4A1" w14:textId="77777777" w:rsidR="00283E02" w:rsidRDefault="00BF3510" w:rsidP="00CC1B5C">
      <w:pPr>
        <w:rPr>
          <w:rStyle w:val="sourcecode"/>
        </w:rPr>
      </w:pPr>
      <w:r w:rsidRPr="00597461">
        <w:rPr>
          <w:rStyle w:val="sourcecode"/>
        </w:rPr>
        <w:tab/>
      </w:r>
      <w:r w:rsidRPr="00597461">
        <w:rPr>
          <w:rStyle w:val="sourcecode"/>
        </w:rPr>
        <w:tab/>
        <w:t>SE_ECL_MAX_VISIBLE,</w:t>
      </w:r>
    </w:p>
    <w:p w14:paraId="4A7FB4B4" w14:textId="77777777" w:rsidR="004E52D3" w:rsidRDefault="00BF3510" w:rsidP="00CC1B5C">
      <w:pPr>
        <w:rPr>
          <w:rStyle w:val="sourcecode"/>
        </w:rPr>
      </w:pPr>
      <w:r w:rsidRPr="00597461">
        <w:rPr>
          <w:rStyle w:val="sourcecode"/>
        </w:rPr>
        <w:tab/>
      </w:r>
      <w:r w:rsidRPr="00597461">
        <w:rPr>
          <w:rStyle w:val="sourcecode"/>
        </w:rPr>
        <w:tab/>
        <w:t>SE_ECL_1ST_VISIBLE, SE_ECL_2ND_VISIBLE</w:t>
      </w:r>
    </w:p>
    <w:p w14:paraId="20442A6B" w14:textId="77777777" w:rsidR="00283E02" w:rsidRDefault="00BF3510" w:rsidP="00CC1B5C">
      <w:pPr>
        <w:rPr>
          <w:rStyle w:val="sourcecode"/>
        </w:rPr>
      </w:pPr>
      <w:r w:rsidRPr="00597461">
        <w:rPr>
          <w:rStyle w:val="sourcecode"/>
        </w:rPr>
        <w:tab/>
      </w:r>
      <w:r w:rsidRPr="00597461">
        <w:rPr>
          <w:rStyle w:val="sourcecode"/>
        </w:rPr>
        <w:tab/>
        <w:t>SE_ECL_3ST_VISIBLE, SE_ECL_4ND_VISIBLE</w:t>
      </w:r>
    </w:p>
    <w:p w14:paraId="721C1A38" w14:textId="77777777" w:rsidR="004E52D3" w:rsidRDefault="00BF3510" w:rsidP="00CC1B5C">
      <w:pPr>
        <w:rPr>
          <w:rStyle w:val="sourcecode"/>
        </w:rPr>
      </w:pPr>
      <w:r w:rsidRPr="00597461">
        <w:rPr>
          <w:rStyle w:val="sourcecode"/>
        </w:rPr>
        <w:t>tret[0]</w:t>
      </w:r>
      <w:r w:rsidRPr="00597461">
        <w:rPr>
          <w:rStyle w:val="sourcecode"/>
        </w:rPr>
        <w:tab/>
      </w:r>
      <w:bookmarkStart w:id="101" w:name="_Hlk477836682"/>
      <w:r w:rsidRPr="00597461">
        <w:rPr>
          <w:rStyle w:val="sourcecode"/>
        </w:rPr>
        <w:t>time of maximum eclipse</w:t>
      </w:r>
      <w:bookmarkEnd w:id="101"/>
    </w:p>
    <w:p w14:paraId="3B26BDE5" w14:textId="77777777" w:rsidR="004E52D3" w:rsidRDefault="00BF3510" w:rsidP="00CC1B5C">
      <w:pPr>
        <w:rPr>
          <w:rStyle w:val="sourcecode"/>
        </w:rPr>
      </w:pPr>
      <w:r w:rsidRPr="00597461">
        <w:rPr>
          <w:rStyle w:val="sourcecode"/>
        </w:rPr>
        <w:t>tret[1]</w:t>
      </w:r>
      <w:r w:rsidRPr="00597461">
        <w:rPr>
          <w:rStyle w:val="sourcecode"/>
        </w:rPr>
        <w:tab/>
        <w:t>time of first contact</w:t>
      </w:r>
    </w:p>
    <w:p w14:paraId="584FD53A" w14:textId="77777777" w:rsidR="004E52D3" w:rsidRDefault="00BF3510" w:rsidP="00CC1B5C">
      <w:pPr>
        <w:rPr>
          <w:rStyle w:val="sourcecode"/>
        </w:rPr>
      </w:pPr>
      <w:r w:rsidRPr="00597461">
        <w:rPr>
          <w:rStyle w:val="sourcecode"/>
        </w:rPr>
        <w:t>tret[2]</w:t>
      </w:r>
      <w:r w:rsidRPr="00597461">
        <w:rPr>
          <w:rStyle w:val="sourcecode"/>
        </w:rPr>
        <w:tab/>
        <w:t>time of second contact</w:t>
      </w:r>
    </w:p>
    <w:p w14:paraId="09B40683" w14:textId="77777777" w:rsidR="004E52D3" w:rsidRDefault="00BF3510" w:rsidP="00CC1B5C">
      <w:pPr>
        <w:rPr>
          <w:rStyle w:val="sourcecode"/>
        </w:rPr>
      </w:pPr>
      <w:r w:rsidRPr="00597461">
        <w:rPr>
          <w:rStyle w:val="sourcecode"/>
        </w:rPr>
        <w:t>tret[3]</w:t>
      </w:r>
      <w:r w:rsidRPr="00597461">
        <w:rPr>
          <w:rStyle w:val="sourcecode"/>
        </w:rPr>
        <w:tab/>
        <w:t>time of third contact</w:t>
      </w:r>
    </w:p>
    <w:p w14:paraId="5A6A8D68" w14:textId="77777777" w:rsidR="004E52D3" w:rsidRDefault="00BF3510" w:rsidP="00CC1B5C">
      <w:pPr>
        <w:rPr>
          <w:rStyle w:val="sourcecode"/>
        </w:rPr>
      </w:pPr>
      <w:r w:rsidRPr="00597461">
        <w:rPr>
          <w:rStyle w:val="sourcecode"/>
        </w:rPr>
        <w:t>tret[4]</w:t>
      </w:r>
      <w:r w:rsidRPr="00597461">
        <w:rPr>
          <w:rStyle w:val="sourcecode"/>
        </w:rPr>
        <w:tab/>
        <w:t>time of forth contact</w:t>
      </w:r>
    </w:p>
    <w:p w14:paraId="44BFA300" w14:textId="77777777" w:rsidR="00283E02" w:rsidRDefault="00BF3510" w:rsidP="00CC1B5C">
      <w:pPr>
        <w:rPr>
          <w:rStyle w:val="sourcecode"/>
        </w:rPr>
      </w:pPr>
      <w:r w:rsidRPr="00597461">
        <w:rPr>
          <w:rStyle w:val="sourcecode"/>
        </w:rPr>
        <w:t>tret[5]</w:t>
      </w:r>
      <w:r w:rsidRPr="00597461">
        <w:rPr>
          <w:rStyle w:val="sourcecode"/>
        </w:rPr>
        <w:tab/>
        <w:t>time of sunrise between first and forth contact</w:t>
      </w:r>
    </w:p>
    <w:p w14:paraId="06DD1723" w14:textId="77777777" w:rsidR="00283E02" w:rsidRDefault="00BF3510" w:rsidP="00C6136E">
      <w:pPr>
        <w:spacing w:after="240"/>
        <w:rPr>
          <w:rStyle w:val="sourcecode"/>
        </w:rPr>
      </w:pPr>
      <w:r w:rsidRPr="00597461">
        <w:rPr>
          <w:rStyle w:val="sourcecode"/>
        </w:rPr>
        <w:t>tret[6]</w:t>
      </w:r>
      <w:r w:rsidRPr="00597461">
        <w:rPr>
          <w:rStyle w:val="sourcecode"/>
        </w:rPr>
        <w:tab/>
        <w:t xml:space="preserve">time of sunset </w:t>
      </w:r>
      <w:r w:rsidR="00C655E6" w:rsidRPr="00597461">
        <w:rPr>
          <w:rStyle w:val="sourcecode"/>
        </w:rPr>
        <w:t>between</w:t>
      </w:r>
      <w:r w:rsidRPr="00597461">
        <w:rPr>
          <w:rStyle w:val="sourcecode"/>
        </w:rPr>
        <w:t xml:space="preserve"> first and forth contact</w:t>
      </w:r>
    </w:p>
    <w:p w14:paraId="6ACD4EE9" w14:textId="77777777" w:rsidR="004E52D3" w:rsidRDefault="00BF3510" w:rsidP="00CC1B5C">
      <w:pPr>
        <w:rPr>
          <w:rStyle w:val="sourcecode"/>
        </w:rPr>
      </w:pPr>
      <w:r w:rsidRPr="00597461">
        <w:rPr>
          <w:rStyle w:val="sourcecode"/>
        </w:rPr>
        <w:t>attr[0]</w:t>
      </w:r>
      <w:r w:rsidRPr="00597461">
        <w:rPr>
          <w:rStyle w:val="sourcecode"/>
        </w:rPr>
        <w:tab/>
        <w:t>fraction of solar diameter covered by moon;</w:t>
      </w:r>
    </w:p>
    <w:p w14:paraId="61593F7F" w14:textId="77777777" w:rsidR="004E52D3" w:rsidRDefault="00BF3510" w:rsidP="00CC1B5C">
      <w:pPr>
        <w:rPr>
          <w:rStyle w:val="sourcecode"/>
        </w:rPr>
      </w:pPr>
      <w:r w:rsidRPr="00597461">
        <w:rPr>
          <w:rStyle w:val="sourcecode"/>
        </w:rPr>
        <w:tab/>
      </w:r>
      <w:r w:rsidRPr="00597461">
        <w:rPr>
          <w:rStyle w:val="sourcecode"/>
        </w:rPr>
        <w:tab/>
        <w:t>with total/annular eclipses, it results in magnitude acc. to IMCCE.</w:t>
      </w:r>
    </w:p>
    <w:p w14:paraId="37E5D8E8" w14:textId="77777777" w:rsidR="004E52D3" w:rsidRDefault="00BF3510" w:rsidP="00CC1B5C">
      <w:pPr>
        <w:rPr>
          <w:rStyle w:val="sourcecode"/>
        </w:rPr>
      </w:pPr>
      <w:r w:rsidRPr="00597461">
        <w:rPr>
          <w:rStyle w:val="sourcecode"/>
        </w:rPr>
        <w:t>attr[1]</w:t>
      </w:r>
      <w:r w:rsidRPr="00597461">
        <w:rPr>
          <w:rStyle w:val="sourcecode"/>
        </w:rPr>
        <w:tab/>
        <w:t>ratio of lunar diameter to solar one</w:t>
      </w:r>
    </w:p>
    <w:p w14:paraId="07BF1A18" w14:textId="77777777" w:rsidR="004E52D3" w:rsidRDefault="00BF3510" w:rsidP="00CC1B5C">
      <w:pPr>
        <w:rPr>
          <w:rStyle w:val="sourcecode"/>
        </w:rPr>
      </w:pPr>
      <w:r w:rsidRPr="00597461">
        <w:rPr>
          <w:rStyle w:val="sourcecode"/>
        </w:rPr>
        <w:t>attr[2]</w:t>
      </w:r>
      <w:r w:rsidRPr="00597461">
        <w:rPr>
          <w:rStyle w:val="sourcecode"/>
        </w:rPr>
        <w:tab/>
        <w:t>fraction of solar disc covered by moon (obscuration)</w:t>
      </w:r>
    </w:p>
    <w:p w14:paraId="4958CE14" w14:textId="77777777" w:rsidR="004E52D3" w:rsidRDefault="00BF3510" w:rsidP="00CC1B5C">
      <w:pPr>
        <w:rPr>
          <w:rStyle w:val="sourcecode"/>
        </w:rPr>
      </w:pPr>
      <w:r w:rsidRPr="00597461">
        <w:rPr>
          <w:rStyle w:val="sourcecode"/>
        </w:rPr>
        <w:t>attr[3]</w:t>
      </w:r>
      <w:r w:rsidRPr="00597461">
        <w:rPr>
          <w:rStyle w:val="sourcecode"/>
        </w:rPr>
        <w:tab/>
        <w:t>diameter of core shadow in km</w:t>
      </w:r>
    </w:p>
    <w:p w14:paraId="6EE6BA6B" w14:textId="77777777" w:rsidR="004E52D3" w:rsidRDefault="00BF3510" w:rsidP="00CC1B5C">
      <w:pPr>
        <w:rPr>
          <w:rStyle w:val="sourcecode"/>
        </w:rPr>
      </w:pPr>
      <w:r w:rsidRPr="00597461">
        <w:rPr>
          <w:rStyle w:val="sourcecode"/>
        </w:rPr>
        <w:t>attr[4]</w:t>
      </w:r>
      <w:r w:rsidRPr="00597461">
        <w:rPr>
          <w:rStyle w:val="sourcecode"/>
        </w:rPr>
        <w:tab/>
        <w:t>azimuth of sun at tjd</w:t>
      </w:r>
    </w:p>
    <w:p w14:paraId="248A7CF4" w14:textId="77777777" w:rsidR="004E52D3" w:rsidRDefault="00BF3510" w:rsidP="00CC1B5C">
      <w:pPr>
        <w:rPr>
          <w:rStyle w:val="sourcecode"/>
        </w:rPr>
      </w:pPr>
      <w:r w:rsidRPr="00597461">
        <w:rPr>
          <w:rStyle w:val="sourcecode"/>
        </w:rPr>
        <w:t>attr[5]</w:t>
      </w:r>
      <w:r w:rsidRPr="00597461">
        <w:rPr>
          <w:rStyle w:val="sourcecode"/>
        </w:rPr>
        <w:tab/>
        <w:t>true altitude of sun above horizon at tjd</w:t>
      </w:r>
    </w:p>
    <w:p w14:paraId="6FE86DA3" w14:textId="77777777" w:rsidR="004E52D3" w:rsidRDefault="00BF3510" w:rsidP="00CC1B5C">
      <w:pPr>
        <w:rPr>
          <w:rStyle w:val="sourcecode"/>
        </w:rPr>
      </w:pPr>
      <w:r w:rsidRPr="00597461">
        <w:rPr>
          <w:rStyle w:val="sourcecode"/>
        </w:rPr>
        <w:t>attr[6]</w:t>
      </w:r>
      <w:r w:rsidRPr="00597461">
        <w:rPr>
          <w:rStyle w:val="sourcecode"/>
        </w:rPr>
        <w:tab/>
        <w:t>apparent altitude of sun above horizon at tjd</w:t>
      </w:r>
    </w:p>
    <w:p w14:paraId="42C2ED9E" w14:textId="77777777" w:rsidR="004E52D3" w:rsidRDefault="00BF3510" w:rsidP="00CC1B5C">
      <w:pPr>
        <w:rPr>
          <w:rStyle w:val="sourcecode"/>
        </w:rPr>
      </w:pPr>
      <w:r w:rsidRPr="00597461">
        <w:rPr>
          <w:rStyle w:val="sourcecode"/>
        </w:rPr>
        <w:t>attr[7]</w:t>
      </w:r>
      <w:r w:rsidRPr="00597461">
        <w:rPr>
          <w:rStyle w:val="sourcecode"/>
        </w:rPr>
        <w:tab/>
        <w:t>elongation of moon in degrees</w:t>
      </w:r>
    </w:p>
    <w:p w14:paraId="4B229359" w14:textId="77777777" w:rsidR="004E52D3" w:rsidRDefault="00BF3510" w:rsidP="00CC1B5C">
      <w:pPr>
        <w:rPr>
          <w:rStyle w:val="sourcecode"/>
        </w:rPr>
      </w:pPr>
      <w:r w:rsidRPr="00597461">
        <w:rPr>
          <w:rStyle w:val="sourcecode"/>
        </w:rPr>
        <w:t>attr[8]</w:t>
      </w:r>
      <w:r w:rsidR="0021556A">
        <w:rPr>
          <w:rStyle w:val="sourcecode"/>
        </w:rPr>
        <w:tab/>
      </w:r>
      <w:r w:rsidRPr="00597461">
        <w:rPr>
          <w:rStyle w:val="sourcecode"/>
        </w:rPr>
        <w:t>magnitude acc. to NASA;</w:t>
      </w:r>
    </w:p>
    <w:p w14:paraId="087BAC14" w14:textId="77777777" w:rsidR="004E52D3" w:rsidRDefault="00BF3510" w:rsidP="00CC1B5C">
      <w:pPr>
        <w:rPr>
          <w:rStyle w:val="sourcecode"/>
        </w:rPr>
      </w:pPr>
      <w:r w:rsidRPr="00597461">
        <w:rPr>
          <w:rStyle w:val="sourcecode"/>
        </w:rPr>
        <w:t>= attr[0] for partial and attr[1] for annular and total eclipses</w:t>
      </w:r>
    </w:p>
    <w:p w14:paraId="0B854094" w14:textId="77777777" w:rsidR="004E52D3" w:rsidRDefault="00BF3510" w:rsidP="00CC1B5C">
      <w:pPr>
        <w:rPr>
          <w:rStyle w:val="sourcecode"/>
        </w:rPr>
      </w:pPr>
      <w:r w:rsidRPr="00597461">
        <w:rPr>
          <w:rStyle w:val="sourcecode"/>
        </w:rPr>
        <w:t>attr[9]</w:t>
      </w:r>
      <w:r w:rsidRPr="00597461">
        <w:rPr>
          <w:rStyle w:val="sourcecode"/>
        </w:rPr>
        <w:tab/>
        <w:t>saros series number</w:t>
      </w:r>
      <w:r w:rsidR="000621AF" w:rsidRPr="00597461">
        <w:rPr>
          <w:rStyle w:val="sourcecode"/>
        </w:rPr>
        <w:t xml:space="preserve"> (if available; otherwise -99999999)</w:t>
      </w:r>
      <w:r w:rsidRPr="00597461">
        <w:rPr>
          <w:rStyle w:val="sourcecode"/>
        </w:rPr>
        <w:tab/>
      </w:r>
    </w:p>
    <w:p w14:paraId="120B21EB" w14:textId="77777777" w:rsidR="00BF3510" w:rsidRPr="00597461" w:rsidRDefault="00BF3510" w:rsidP="00CC1B5C">
      <w:pPr>
        <w:rPr>
          <w:rStyle w:val="sourcecode"/>
        </w:rPr>
      </w:pPr>
      <w:r w:rsidRPr="00597461">
        <w:rPr>
          <w:rStyle w:val="sourcecode"/>
        </w:rPr>
        <w:t>attr[10]</w:t>
      </w:r>
      <w:r w:rsidRPr="00597461">
        <w:rPr>
          <w:rStyle w:val="sourcecode"/>
        </w:rPr>
        <w:tab/>
        <w:t>saros series member number</w:t>
      </w:r>
      <w:r w:rsidR="000621AF" w:rsidRPr="00597461">
        <w:rPr>
          <w:rStyle w:val="sourcecode"/>
        </w:rPr>
        <w:t xml:space="preserve"> (if available; otherwise -99999999)</w:t>
      </w:r>
    </w:p>
    <w:p w14:paraId="5020F808" w14:textId="77777777" w:rsidR="00283E02" w:rsidRDefault="00BF3510" w:rsidP="00CC1B5C">
      <w:pPr>
        <w:rPr>
          <w:rStyle w:val="sourcecode"/>
        </w:rPr>
      </w:pPr>
      <w:r w:rsidRPr="00597461">
        <w:rPr>
          <w:rStyle w:val="sourcecode"/>
        </w:rPr>
        <w:t>*/</w:t>
      </w:r>
    </w:p>
    <w:p w14:paraId="1BD82592" w14:textId="77777777" w:rsidR="00283E02" w:rsidRDefault="00BF3510" w:rsidP="00877D89">
      <w:pPr>
        <w:pStyle w:val="berschrift2"/>
      </w:pPr>
      <w:bookmarkStart w:id="102" w:name="_Toc58481341"/>
      <w:r w:rsidRPr="00E04065">
        <w:t>swe_sol_eclipse_when_glob()</w:t>
      </w:r>
      <w:bookmarkEnd w:id="102"/>
    </w:p>
    <w:p w14:paraId="4E2623A3" w14:textId="77777777" w:rsidR="00283E02" w:rsidRDefault="00BF3510" w:rsidP="00CC1B5C">
      <w:r w:rsidRPr="00D3464B">
        <w:t xml:space="preserve">To find the </w:t>
      </w:r>
      <w:bookmarkStart w:id="103" w:name="_Hlk477836848"/>
      <w:r w:rsidRPr="00D3464B">
        <w:t>next eclipse globally</w:t>
      </w:r>
      <w:bookmarkEnd w:id="103"/>
      <w:r w:rsidRPr="00D3464B">
        <w:t>:</w:t>
      </w:r>
    </w:p>
    <w:p w14:paraId="2831F6A3" w14:textId="77777777" w:rsidR="00BF3510" w:rsidRPr="00597461" w:rsidRDefault="00BF3510" w:rsidP="00CC1B5C">
      <w:pPr>
        <w:rPr>
          <w:rStyle w:val="sourcecode"/>
        </w:rPr>
      </w:pPr>
      <w:r w:rsidRPr="00597461">
        <w:rPr>
          <w:rStyle w:val="sourcecode"/>
        </w:rPr>
        <w:t xml:space="preserve">int32 </w:t>
      </w:r>
      <w:bookmarkStart w:id="104" w:name="_Hlk477326215"/>
      <w:r w:rsidRPr="00397DAE">
        <w:rPr>
          <w:rStyle w:val="functions"/>
        </w:rPr>
        <w:t>swe_sol_eclipse_when_glob</w:t>
      </w:r>
      <w:bookmarkEnd w:id="104"/>
      <w:r w:rsidRPr="00597461">
        <w:rPr>
          <w:rStyle w:val="sourcecode"/>
        </w:rPr>
        <w:t>(</w:t>
      </w:r>
    </w:p>
    <w:p w14:paraId="1FCF9D90" w14:textId="77777777" w:rsidR="00BF3510" w:rsidRPr="00597461" w:rsidRDefault="00BF3510" w:rsidP="00EA3E6E">
      <w:pPr>
        <w:tabs>
          <w:tab w:val="left" w:pos="2835"/>
        </w:tabs>
        <w:ind w:left="567"/>
        <w:rPr>
          <w:rStyle w:val="sourcecode"/>
        </w:rPr>
      </w:pPr>
      <w:r w:rsidRPr="00597461">
        <w:rPr>
          <w:rStyle w:val="sourcecode"/>
        </w:rPr>
        <w:t>double tjd_start,</w:t>
      </w:r>
      <w:r w:rsidR="0021556A">
        <w:rPr>
          <w:rStyle w:val="sourcecode"/>
        </w:rPr>
        <w:tab/>
      </w:r>
      <w:r w:rsidRPr="00597461">
        <w:rPr>
          <w:rStyle w:val="sourcecode"/>
        </w:rPr>
        <w:t>/* start date for search, Jul. day UT */</w:t>
      </w:r>
    </w:p>
    <w:p w14:paraId="7ADC68B0" w14:textId="77777777" w:rsidR="00BF3510" w:rsidRPr="00597461" w:rsidRDefault="00BF3510" w:rsidP="00EA3E6E">
      <w:pPr>
        <w:tabs>
          <w:tab w:val="left" w:pos="2835"/>
        </w:tabs>
        <w:ind w:left="567"/>
        <w:rPr>
          <w:rStyle w:val="sourcecode"/>
        </w:rPr>
      </w:pPr>
      <w:r w:rsidRPr="00597461">
        <w:rPr>
          <w:rStyle w:val="sourcecode"/>
        </w:rPr>
        <w:t>int32 ifl,</w:t>
      </w:r>
      <w:r w:rsidR="0021556A">
        <w:rPr>
          <w:rStyle w:val="sourcecode"/>
        </w:rPr>
        <w:tab/>
      </w:r>
      <w:r w:rsidRPr="00597461">
        <w:rPr>
          <w:rStyle w:val="sourcecode"/>
        </w:rPr>
        <w:t>/* ephemeris flag */</w:t>
      </w:r>
    </w:p>
    <w:p w14:paraId="74A91DCC" w14:textId="77777777" w:rsidR="00BF3510" w:rsidRPr="00597461" w:rsidRDefault="00BF3510" w:rsidP="00EA3E6E">
      <w:pPr>
        <w:tabs>
          <w:tab w:val="left" w:pos="2835"/>
        </w:tabs>
        <w:ind w:left="567"/>
        <w:rPr>
          <w:rStyle w:val="sourcecode"/>
        </w:rPr>
      </w:pPr>
      <w:r w:rsidRPr="00597461">
        <w:rPr>
          <w:rStyle w:val="sourcecode"/>
        </w:rPr>
        <w:t>int32 ifltype,</w:t>
      </w:r>
      <w:r w:rsidR="0021556A">
        <w:rPr>
          <w:rStyle w:val="sourcecode"/>
        </w:rPr>
        <w:tab/>
      </w:r>
      <w:r w:rsidRPr="00597461">
        <w:rPr>
          <w:rStyle w:val="sourcecode"/>
        </w:rPr>
        <w:t>/* eclipse type wanted: SE_ECL_TOTAL etc. or 0, if any eclipse type */</w:t>
      </w:r>
    </w:p>
    <w:p w14:paraId="16E910AD" w14:textId="77777777" w:rsidR="00BF3510" w:rsidRPr="00597461" w:rsidRDefault="00BF3510" w:rsidP="00EA3E6E">
      <w:pPr>
        <w:tabs>
          <w:tab w:val="left" w:pos="2835"/>
        </w:tabs>
        <w:ind w:left="567"/>
        <w:rPr>
          <w:rStyle w:val="sourcecode"/>
        </w:rPr>
      </w:pPr>
      <w:r w:rsidRPr="00597461">
        <w:rPr>
          <w:rStyle w:val="sourcecode"/>
        </w:rPr>
        <w:t>double *tret,</w:t>
      </w:r>
      <w:r w:rsidR="0021556A">
        <w:rPr>
          <w:rStyle w:val="sourcecode"/>
        </w:rPr>
        <w:tab/>
      </w:r>
      <w:r w:rsidRPr="00597461">
        <w:rPr>
          <w:rStyle w:val="sourcecode"/>
        </w:rPr>
        <w:t>/* return array, 10 doubles, see below */</w:t>
      </w:r>
    </w:p>
    <w:p w14:paraId="0631702D" w14:textId="77777777" w:rsidR="00BF3510" w:rsidRPr="00597461" w:rsidRDefault="00BF3510" w:rsidP="00EA3E6E">
      <w:pPr>
        <w:tabs>
          <w:tab w:val="left" w:pos="2835"/>
        </w:tabs>
        <w:ind w:left="567"/>
        <w:rPr>
          <w:rStyle w:val="sourcecode"/>
        </w:rPr>
      </w:pPr>
      <w:r w:rsidRPr="00597461">
        <w:rPr>
          <w:rStyle w:val="sourcecode"/>
        </w:rPr>
        <w:t>AS_BOOL backward,</w:t>
      </w:r>
      <w:r w:rsidR="0021556A">
        <w:rPr>
          <w:rStyle w:val="sourcecode"/>
        </w:rPr>
        <w:tab/>
      </w:r>
      <w:r w:rsidRPr="00597461">
        <w:rPr>
          <w:rStyle w:val="sourcecode"/>
        </w:rPr>
        <w:t>/* TRUE, if backward search */</w:t>
      </w:r>
    </w:p>
    <w:p w14:paraId="31A93216" w14:textId="77777777" w:rsidR="00283E02" w:rsidRDefault="00BF3510" w:rsidP="00EA3E6E">
      <w:pPr>
        <w:tabs>
          <w:tab w:val="left" w:pos="2835"/>
        </w:tabs>
        <w:ind w:left="567"/>
        <w:rPr>
          <w:rStyle w:val="sourcecode"/>
        </w:rPr>
      </w:pPr>
      <w:r w:rsidRPr="00597461">
        <w:rPr>
          <w:rStyle w:val="sourcecode"/>
        </w:rPr>
        <w:t>char *serr);</w:t>
      </w:r>
      <w:r w:rsidRPr="00597461">
        <w:rPr>
          <w:rStyle w:val="sourcecode"/>
        </w:rPr>
        <w:tab/>
        <w:t>/* return error string */</w:t>
      </w:r>
    </w:p>
    <w:p w14:paraId="42F33143" w14:textId="77777777" w:rsidR="00283E02" w:rsidRDefault="00BF3510" w:rsidP="00CC1B5C">
      <w:r w:rsidRPr="00D3464B">
        <w:t xml:space="preserve">This function requires the time parameter </w:t>
      </w:r>
      <w:r w:rsidRPr="00E92A2D">
        <w:rPr>
          <w:rStyle w:val="sourcecode"/>
        </w:rPr>
        <w:t xml:space="preserve">tjd_start </w:t>
      </w:r>
      <w:r w:rsidRPr="00D3464B">
        <w:t xml:space="preserve">in </w:t>
      </w:r>
      <w:r w:rsidRPr="00D3464B">
        <w:rPr>
          <w:i/>
        </w:rPr>
        <w:t xml:space="preserve">Universal Time </w:t>
      </w:r>
      <w:r w:rsidRPr="00D3464B">
        <w:t>and also yields the return values (</w:t>
      </w:r>
      <w:r w:rsidRPr="00E92A2D">
        <w:rPr>
          <w:rStyle w:val="sourcecode"/>
        </w:rPr>
        <w:t>tret[]</w:t>
      </w:r>
      <w:r w:rsidRPr="00D3464B">
        <w:t>) in UT.</w:t>
      </w:r>
      <w:r w:rsidR="00446B06">
        <w:t xml:space="preserve"> </w:t>
      </w:r>
      <w:r w:rsidRPr="00D3464B">
        <w:t xml:space="preserve">For conversions between ET and UT, use the function </w:t>
      </w:r>
      <w:r w:rsidRPr="00E92A2D">
        <w:rPr>
          <w:rStyle w:val="functions"/>
        </w:rPr>
        <w:t>swe_deltat()</w:t>
      </w:r>
      <w:r w:rsidRPr="00D3464B">
        <w:t>.</w:t>
      </w:r>
    </w:p>
    <w:p w14:paraId="06B5A4D2" w14:textId="77777777" w:rsidR="00283E02" w:rsidRDefault="00BF3510" w:rsidP="00CC1B5C">
      <w:r w:rsidRPr="00D3464B">
        <w:t xml:space="preserve">Note: An implementation of this function with parameters in Ephemeris Time would have been possible. The question when the next solar eclipse will happen anywhere on </w:t>
      </w:r>
      <w:r w:rsidR="009B68B0">
        <w:t>Earth</w:t>
      </w:r>
      <w:r w:rsidRPr="00D3464B">
        <w:t xml:space="preserve"> is independent of the rotational position of the </w:t>
      </w:r>
      <w:r w:rsidR="009B68B0">
        <w:t>Earth</w:t>
      </w:r>
      <w:r w:rsidRPr="00D3464B">
        <w:t xml:space="preserve"> and therefore independent of Delta T. However, the function is often used in combination with other eclipse functions (see </w:t>
      </w:r>
      <w:r w:rsidRPr="00D3464B">
        <w:lastRenderedPageBreak/>
        <w:t xml:space="preserve">example below), for which input and output in ET makes no sense, because they concern local circumstances of an eclipse and therefore </w:t>
      </w:r>
      <w:r w:rsidRPr="00D3464B">
        <w:rPr>
          <w:i/>
        </w:rPr>
        <w:t xml:space="preserve">are </w:t>
      </w:r>
      <w:r w:rsidRPr="00D3464B">
        <w:t xml:space="preserve">dependent on the rotational position of the </w:t>
      </w:r>
      <w:r w:rsidR="009B68B0">
        <w:t>Earth</w:t>
      </w:r>
      <w:r w:rsidRPr="00D3464B">
        <w:t>. For this reason, UT has been chosen for the time parameters of all eclipse functions.</w:t>
      </w:r>
    </w:p>
    <w:p w14:paraId="0180B8BA" w14:textId="77777777" w:rsidR="00283E02" w:rsidRDefault="00BF3510" w:rsidP="00CC1B5C">
      <w:r w:rsidRPr="00E92A2D">
        <w:rPr>
          <w:rStyle w:val="sourcecode"/>
        </w:rPr>
        <w:t>ifltype</w:t>
      </w:r>
      <w:r w:rsidRPr="00D3464B">
        <w:t xml:space="preserve"> specifies the eclipse type wanted. It can be a combination of the following bits (see </w:t>
      </w:r>
      <w:r w:rsidRPr="00FE3C22">
        <w:rPr>
          <w:rStyle w:val="FileName"/>
        </w:rPr>
        <w:t>swephexp.h</w:t>
      </w:r>
      <w:r w:rsidRPr="00D3464B">
        <w:t>):</w:t>
      </w:r>
    </w:p>
    <w:p w14:paraId="423B6008" w14:textId="77777777" w:rsidR="00BF3510" w:rsidRPr="00597461" w:rsidRDefault="00BF3510" w:rsidP="009775C9">
      <w:pPr>
        <w:tabs>
          <w:tab w:val="left" w:pos="3686"/>
        </w:tabs>
        <w:rPr>
          <w:rStyle w:val="sourcecode"/>
        </w:rPr>
      </w:pPr>
      <w:r w:rsidRPr="00597461">
        <w:rPr>
          <w:rStyle w:val="sourcecode"/>
        </w:rPr>
        <w:t>#define SE_ECL_CENTRAL</w:t>
      </w:r>
      <w:r w:rsidRPr="00597461">
        <w:rPr>
          <w:rStyle w:val="sourcecode"/>
        </w:rPr>
        <w:tab/>
        <w:t>1</w:t>
      </w:r>
    </w:p>
    <w:p w14:paraId="7ADFF00A" w14:textId="77777777" w:rsidR="00BF3510" w:rsidRPr="00597461" w:rsidRDefault="00BF3510" w:rsidP="009775C9">
      <w:pPr>
        <w:tabs>
          <w:tab w:val="left" w:pos="3686"/>
        </w:tabs>
        <w:rPr>
          <w:rStyle w:val="sourcecode"/>
        </w:rPr>
      </w:pPr>
      <w:r w:rsidRPr="00597461">
        <w:rPr>
          <w:rStyle w:val="sourcecode"/>
        </w:rPr>
        <w:t>#define SE_ECL_NONCENTRAL</w:t>
      </w:r>
      <w:r w:rsidRPr="00597461">
        <w:rPr>
          <w:rStyle w:val="sourcecode"/>
        </w:rPr>
        <w:tab/>
        <w:t>2</w:t>
      </w:r>
    </w:p>
    <w:p w14:paraId="7C08B2D4" w14:textId="77777777" w:rsidR="00BF3510" w:rsidRPr="00597461" w:rsidRDefault="00BF3510" w:rsidP="009775C9">
      <w:pPr>
        <w:tabs>
          <w:tab w:val="left" w:pos="3686"/>
        </w:tabs>
        <w:rPr>
          <w:rStyle w:val="sourcecode"/>
        </w:rPr>
      </w:pPr>
      <w:r w:rsidRPr="00597461">
        <w:rPr>
          <w:rStyle w:val="sourcecode"/>
        </w:rPr>
        <w:t>#define SE_ECL_TOTAL</w:t>
      </w:r>
      <w:r w:rsidR="0021556A">
        <w:rPr>
          <w:rStyle w:val="sourcecode"/>
        </w:rPr>
        <w:tab/>
      </w:r>
      <w:r w:rsidRPr="00597461">
        <w:rPr>
          <w:rStyle w:val="sourcecode"/>
        </w:rPr>
        <w:t>4</w:t>
      </w:r>
    </w:p>
    <w:p w14:paraId="74C17150" w14:textId="77777777" w:rsidR="00BF3510" w:rsidRPr="00597461" w:rsidRDefault="00BF3510" w:rsidP="009775C9">
      <w:pPr>
        <w:tabs>
          <w:tab w:val="left" w:pos="3686"/>
        </w:tabs>
        <w:rPr>
          <w:rStyle w:val="sourcecode"/>
        </w:rPr>
      </w:pPr>
      <w:r w:rsidRPr="00597461">
        <w:rPr>
          <w:rStyle w:val="sourcecode"/>
        </w:rPr>
        <w:t>#define SE_ECL_ANNULAR</w:t>
      </w:r>
      <w:r w:rsidR="0021556A">
        <w:rPr>
          <w:rStyle w:val="sourcecode"/>
        </w:rPr>
        <w:tab/>
      </w:r>
      <w:r w:rsidRPr="00597461">
        <w:rPr>
          <w:rStyle w:val="sourcecode"/>
        </w:rPr>
        <w:t>8</w:t>
      </w:r>
    </w:p>
    <w:p w14:paraId="3C250578" w14:textId="77777777" w:rsidR="00BF3510" w:rsidRPr="00597461" w:rsidRDefault="00BF3510" w:rsidP="009775C9">
      <w:pPr>
        <w:tabs>
          <w:tab w:val="left" w:pos="3686"/>
        </w:tabs>
        <w:rPr>
          <w:rStyle w:val="sourcecode"/>
        </w:rPr>
      </w:pPr>
      <w:r w:rsidRPr="00597461">
        <w:rPr>
          <w:rStyle w:val="sourcecode"/>
        </w:rPr>
        <w:t>#define SE_ECL_PARTIAL</w:t>
      </w:r>
      <w:r w:rsidR="0021556A">
        <w:rPr>
          <w:rStyle w:val="sourcecode"/>
        </w:rPr>
        <w:tab/>
      </w:r>
      <w:r w:rsidRPr="00597461">
        <w:rPr>
          <w:rStyle w:val="sourcecode"/>
        </w:rPr>
        <w:t>16</w:t>
      </w:r>
    </w:p>
    <w:p w14:paraId="734FACB9" w14:textId="77777777" w:rsidR="00283E02" w:rsidRDefault="00BF3510" w:rsidP="009775C9">
      <w:pPr>
        <w:tabs>
          <w:tab w:val="left" w:pos="3686"/>
        </w:tabs>
        <w:rPr>
          <w:rStyle w:val="sourcecode"/>
        </w:rPr>
      </w:pPr>
      <w:r w:rsidRPr="00597461">
        <w:rPr>
          <w:rStyle w:val="sourcecode"/>
        </w:rPr>
        <w:t>#define SE_ECL_ANNULAR_TOTAL</w:t>
      </w:r>
      <w:r w:rsidRPr="00597461">
        <w:rPr>
          <w:rStyle w:val="sourcecode"/>
        </w:rPr>
        <w:tab/>
        <w:t>32</w:t>
      </w:r>
    </w:p>
    <w:p w14:paraId="52A23722" w14:textId="77777777" w:rsidR="00BF3510" w:rsidRPr="00D3464B" w:rsidRDefault="00BF3510" w:rsidP="00CC1B5C">
      <w:r w:rsidRPr="00D3464B">
        <w:t xml:space="preserve">Recommended values for </w:t>
      </w:r>
      <w:r w:rsidRPr="00E92A2D">
        <w:rPr>
          <w:rStyle w:val="sourcecode"/>
        </w:rPr>
        <w:t>ifltype</w:t>
      </w:r>
      <w:r w:rsidRPr="00D3464B">
        <w:t>:</w:t>
      </w:r>
    </w:p>
    <w:p w14:paraId="3429EBFE" w14:textId="77777777" w:rsidR="00BF3510" w:rsidRPr="00597461" w:rsidRDefault="00BF3510" w:rsidP="00CC1B5C">
      <w:pPr>
        <w:rPr>
          <w:rStyle w:val="sourcecode"/>
        </w:rPr>
      </w:pPr>
      <w:r w:rsidRPr="00597461">
        <w:rPr>
          <w:rStyle w:val="sourcecode"/>
        </w:rPr>
        <w:t>/* search for any eclipse, no matter which type */</w:t>
      </w:r>
    </w:p>
    <w:p w14:paraId="474F448B" w14:textId="77777777" w:rsidR="00283E02" w:rsidRDefault="00BF3510" w:rsidP="00CC1B5C">
      <w:pPr>
        <w:rPr>
          <w:rStyle w:val="sourcecode"/>
        </w:rPr>
      </w:pPr>
      <w:r w:rsidRPr="00597461">
        <w:rPr>
          <w:rStyle w:val="sourcecode"/>
        </w:rPr>
        <w:t>ifltype = 0;</w:t>
      </w:r>
    </w:p>
    <w:p w14:paraId="47055719" w14:textId="77777777" w:rsidR="00BF3510" w:rsidRPr="00597461" w:rsidRDefault="00BF3510" w:rsidP="00CC1B5C">
      <w:pPr>
        <w:rPr>
          <w:rStyle w:val="sourcecode"/>
        </w:rPr>
      </w:pPr>
      <w:r w:rsidRPr="00597461">
        <w:rPr>
          <w:rStyle w:val="sourcecode"/>
        </w:rPr>
        <w:t>/* search a total eclipse; note: non-central total eclipses are very rare */</w:t>
      </w:r>
    </w:p>
    <w:p w14:paraId="32EB2250" w14:textId="77777777" w:rsidR="00BF3510" w:rsidRPr="00CF2A2B" w:rsidRDefault="00BF3510" w:rsidP="00CC1B5C">
      <w:pPr>
        <w:rPr>
          <w:rStyle w:val="sourcecode"/>
          <w:lang w:val="fr-CH"/>
        </w:rPr>
      </w:pPr>
      <w:r w:rsidRPr="00CF2A2B">
        <w:rPr>
          <w:rStyle w:val="sourcecode"/>
          <w:lang w:val="fr-CH"/>
        </w:rPr>
        <w:t>ifltype = SE_ECL_TOTAL ¦ SE_ECL_CENTRAL ¦ SE_ECL_NONCENTRAL;</w:t>
      </w:r>
    </w:p>
    <w:p w14:paraId="019034CD" w14:textId="77777777" w:rsidR="00BF3510" w:rsidRPr="00597461" w:rsidRDefault="00BF3510" w:rsidP="00CC1B5C">
      <w:pPr>
        <w:rPr>
          <w:rStyle w:val="sourcecode"/>
        </w:rPr>
      </w:pPr>
      <w:r w:rsidRPr="00597461">
        <w:rPr>
          <w:rStyle w:val="sourcecode"/>
        </w:rPr>
        <w:t>/* search an annular eclipse */</w:t>
      </w:r>
    </w:p>
    <w:p w14:paraId="144658DE" w14:textId="77777777" w:rsidR="00BF3510" w:rsidRPr="00597461" w:rsidRDefault="00BF3510" w:rsidP="00CC1B5C">
      <w:pPr>
        <w:rPr>
          <w:rStyle w:val="sourcecode"/>
        </w:rPr>
      </w:pPr>
      <w:r w:rsidRPr="00597461">
        <w:rPr>
          <w:rStyle w:val="sourcecode"/>
        </w:rPr>
        <w:t>ifltype = SE_ECL_ANNULAR ¦ SE_ECL_CENTRAL ¦ SE_ECL_NONCENTRAL;</w:t>
      </w:r>
    </w:p>
    <w:p w14:paraId="69CBFF8F" w14:textId="77777777" w:rsidR="00BF3510" w:rsidRPr="00597461" w:rsidRDefault="00BF3510" w:rsidP="00CC1B5C">
      <w:pPr>
        <w:rPr>
          <w:rStyle w:val="sourcecode"/>
        </w:rPr>
      </w:pPr>
      <w:r w:rsidRPr="00597461">
        <w:rPr>
          <w:rStyle w:val="sourcecode"/>
        </w:rPr>
        <w:t>/* search an annular-total (hybrid) eclipse */</w:t>
      </w:r>
    </w:p>
    <w:p w14:paraId="5217FE28" w14:textId="77777777" w:rsidR="00BF3510" w:rsidRPr="00CF2A2B" w:rsidRDefault="00BF3510" w:rsidP="00CC1B5C">
      <w:pPr>
        <w:rPr>
          <w:rStyle w:val="sourcecode"/>
          <w:lang w:val="fr-CH"/>
        </w:rPr>
      </w:pPr>
      <w:r w:rsidRPr="00CF2A2B">
        <w:rPr>
          <w:rStyle w:val="sourcecode"/>
          <w:lang w:val="fr-CH"/>
        </w:rPr>
        <w:t>ifltype_ = SE_ECL_ANNULAR_TOTAL ¦ SE_ECL_CENTRAL ¦ SE_ECL_NONCENTRAL;</w:t>
      </w:r>
    </w:p>
    <w:p w14:paraId="7D7E2795" w14:textId="77777777" w:rsidR="00BF3510" w:rsidRPr="00597461" w:rsidRDefault="00BF3510" w:rsidP="00CC1B5C">
      <w:pPr>
        <w:rPr>
          <w:rStyle w:val="sourcecode"/>
        </w:rPr>
      </w:pPr>
      <w:r w:rsidRPr="00597461">
        <w:rPr>
          <w:rStyle w:val="sourcecode"/>
        </w:rPr>
        <w:t>/* search a partial eclipse */</w:t>
      </w:r>
    </w:p>
    <w:p w14:paraId="6BC18446" w14:textId="77777777" w:rsidR="00283E02" w:rsidRDefault="00BF3510" w:rsidP="00CC1B5C">
      <w:pPr>
        <w:rPr>
          <w:rStyle w:val="sourcecode"/>
        </w:rPr>
      </w:pPr>
      <w:r w:rsidRPr="00597461">
        <w:rPr>
          <w:rStyle w:val="sourcecode"/>
        </w:rPr>
        <w:t>ifltype = SE_ECL_PARTIAL;</w:t>
      </w:r>
    </w:p>
    <w:p w14:paraId="79FC6916" w14:textId="77777777" w:rsidR="00283E02" w:rsidRPr="006A4E53" w:rsidRDefault="00BF3510" w:rsidP="00E92A2D">
      <w:r w:rsidRPr="006A4E53">
        <w:t xml:space="preserve">If your code does not work, </w:t>
      </w:r>
      <w:r w:rsidRPr="00594655">
        <w:rPr>
          <w:color w:val="FF0000"/>
        </w:rPr>
        <w:t>please study the sample code</w:t>
      </w:r>
      <w:r w:rsidRPr="006A4E53">
        <w:t xml:space="preserve"> in </w:t>
      </w:r>
      <w:r w:rsidRPr="00FE3C22">
        <w:rPr>
          <w:rStyle w:val="FileName"/>
        </w:rPr>
        <w:t>swetest.c</w:t>
      </w:r>
      <w:r w:rsidRPr="006A4E53">
        <w:t>.</w:t>
      </w:r>
    </w:p>
    <w:p w14:paraId="63587457" w14:textId="77777777" w:rsidR="00283E02" w:rsidRDefault="00BF3510" w:rsidP="00CC1B5C">
      <w:r w:rsidRPr="00D3464B">
        <w:t>The function returns:</w:t>
      </w:r>
    </w:p>
    <w:p w14:paraId="5374177A" w14:textId="77777777" w:rsidR="00BF3510" w:rsidRPr="00597461" w:rsidRDefault="00BF3510" w:rsidP="00CC1B5C">
      <w:pPr>
        <w:rPr>
          <w:rStyle w:val="sourcecode"/>
        </w:rPr>
      </w:pPr>
      <w:r w:rsidRPr="00597461">
        <w:rPr>
          <w:rStyle w:val="sourcecode"/>
        </w:rPr>
        <w:t>/* retflag</w:t>
      </w:r>
      <w:r w:rsidRPr="00597461">
        <w:rPr>
          <w:rStyle w:val="sourcecode"/>
        </w:rPr>
        <w:tab/>
        <w:t>-1 (ERR) on error (e.g. if swe_calc() for sun or moon fails)</w:t>
      </w:r>
    </w:p>
    <w:p w14:paraId="27B59669" w14:textId="77777777" w:rsidR="00BF3510" w:rsidRPr="00597461" w:rsidRDefault="00BF3510" w:rsidP="00CC1B5C">
      <w:pPr>
        <w:rPr>
          <w:rStyle w:val="sourcecode"/>
        </w:rPr>
      </w:pPr>
      <w:r w:rsidRPr="00597461">
        <w:rPr>
          <w:rStyle w:val="sourcecode"/>
        </w:rPr>
        <w:tab/>
      </w:r>
      <w:r w:rsidRPr="00597461">
        <w:rPr>
          <w:rStyle w:val="sourcecode"/>
        </w:rPr>
        <w:tab/>
        <w:t>SE_ECL_TOTAL or SE_ECL_ANNULAR or SE_ECL_PARTIAL or SE_ECL_ANNULAR_TOTAL</w:t>
      </w:r>
    </w:p>
    <w:p w14:paraId="7C5813FB" w14:textId="77777777" w:rsidR="00BF3510" w:rsidRPr="00CF2A2B" w:rsidRDefault="00BF3510" w:rsidP="00CC1B5C">
      <w:pPr>
        <w:rPr>
          <w:rStyle w:val="sourcecode"/>
          <w:lang w:val="fr-CH"/>
        </w:rPr>
      </w:pPr>
      <w:r w:rsidRPr="00597461">
        <w:rPr>
          <w:rStyle w:val="sourcecode"/>
        </w:rPr>
        <w:tab/>
      </w:r>
      <w:r w:rsidRPr="00597461">
        <w:rPr>
          <w:rStyle w:val="sourcecode"/>
        </w:rPr>
        <w:tab/>
      </w:r>
      <w:r w:rsidRPr="00CF2A2B">
        <w:rPr>
          <w:rStyle w:val="sourcecode"/>
          <w:lang w:val="fr-CH"/>
        </w:rPr>
        <w:t>SE_ECL_CENTRAL</w:t>
      </w:r>
    </w:p>
    <w:p w14:paraId="5A037C38" w14:textId="77777777" w:rsidR="00283E02" w:rsidRPr="00CF2A2B" w:rsidRDefault="00BF3510" w:rsidP="00CC1B5C">
      <w:pPr>
        <w:rPr>
          <w:rStyle w:val="sourcecode"/>
          <w:lang w:val="fr-CH"/>
        </w:rPr>
      </w:pPr>
      <w:r w:rsidRPr="00CF2A2B">
        <w:rPr>
          <w:rStyle w:val="sourcecode"/>
          <w:lang w:val="fr-CH"/>
        </w:rPr>
        <w:tab/>
      </w:r>
      <w:r w:rsidRPr="00CF2A2B">
        <w:rPr>
          <w:rStyle w:val="sourcecode"/>
          <w:lang w:val="fr-CH"/>
        </w:rPr>
        <w:tab/>
        <w:t>SE_ECL_NONCENTRAL</w:t>
      </w:r>
    </w:p>
    <w:p w14:paraId="52C149E2" w14:textId="77777777" w:rsidR="004E52D3" w:rsidRDefault="00BF3510" w:rsidP="00CC1B5C">
      <w:pPr>
        <w:rPr>
          <w:rStyle w:val="sourcecode"/>
        </w:rPr>
      </w:pPr>
      <w:r w:rsidRPr="00597461">
        <w:rPr>
          <w:rStyle w:val="sourcecode"/>
        </w:rPr>
        <w:t>tret[0]</w:t>
      </w:r>
      <w:r w:rsidRPr="00597461">
        <w:rPr>
          <w:rStyle w:val="sourcecode"/>
        </w:rPr>
        <w:tab/>
        <w:t>time of maximum eclipse</w:t>
      </w:r>
    </w:p>
    <w:p w14:paraId="5C3C3F43" w14:textId="77777777" w:rsidR="004E52D3" w:rsidRDefault="00BF3510" w:rsidP="00CC1B5C">
      <w:pPr>
        <w:rPr>
          <w:rStyle w:val="sourcecode"/>
        </w:rPr>
      </w:pPr>
      <w:r w:rsidRPr="00597461">
        <w:rPr>
          <w:rStyle w:val="sourcecode"/>
        </w:rPr>
        <w:t>tret[1]</w:t>
      </w:r>
      <w:r w:rsidRPr="00597461">
        <w:rPr>
          <w:rStyle w:val="sourcecode"/>
        </w:rPr>
        <w:tab/>
        <w:t>time, when eclipse takes place at local apparent noon</w:t>
      </w:r>
    </w:p>
    <w:p w14:paraId="0E53D738" w14:textId="77777777" w:rsidR="004E52D3" w:rsidRDefault="00BF3510" w:rsidP="00CC1B5C">
      <w:pPr>
        <w:rPr>
          <w:rStyle w:val="sourcecode"/>
        </w:rPr>
      </w:pPr>
      <w:r w:rsidRPr="00597461">
        <w:rPr>
          <w:rStyle w:val="sourcecode"/>
        </w:rPr>
        <w:t>tret[2]</w:t>
      </w:r>
      <w:r w:rsidRPr="00597461">
        <w:rPr>
          <w:rStyle w:val="sourcecode"/>
        </w:rPr>
        <w:tab/>
        <w:t>time of eclipse begin</w:t>
      </w:r>
    </w:p>
    <w:p w14:paraId="417425B5" w14:textId="77777777" w:rsidR="004E52D3" w:rsidRDefault="00BF3510" w:rsidP="00CC1B5C">
      <w:pPr>
        <w:rPr>
          <w:rStyle w:val="sourcecode"/>
        </w:rPr>
      </w:pPr>
      <w:r w:rsidRPr="00597461">
        <w:rPr>
          <w:rStyle w:val="sourcecode"/>
        </w:rPr>
        <w:t>tret[3]</w:t>
      </w:r>
      <w:r w:rsidRPr="00597461">
        <w:rPr>
          <w:rStyle w:val="sourcecode"/>
        </w:rPr>
        <w:tab/>
        <w:t>time of eclipse end</w:t>
      </w:r>
    </w:p>
    <w:p w14:paraId="1FD76A98" w14:textId="77777777" w:rsidR="004E52D3" w:rsidRDefault="00BF3510" w:rsidP="00CC1B5C">
      <w:pPr>
        <w:rPr>
          <w:rStyle w:val="sourcecode"/>
        </w:rPr>
      </w:pPr>
      <w:r w:rsidRPr="00597461">
        <w:rPr>
          <w:rStyle w:val="sourcecode"/>
        </w:rPr>
        <w:t>tret[4]</w:t>
      </w:r>
      <w:r w:rsidRPr="00597461">
        <w:rPr>
          <w:rStyle w:val="sourcecode"/>
        </w:rPr>
        <w:tab/>
        <w:t>time of totality begin</w:t>
      </w:r>
    </w:p>
    <w:p w14:paraId="26211AE4" w14:textId="77777777" w:rsidR="004E52D3" w:rsidRDefault="00BF3510" w:rsidP="00CC1B5C">
      <w:pPr>
        <w:rPr>
          <w:rStyle w:val="sourcecode"/>
        </w:rPr>
      </w:pPr>
      <w:r w:rsidRPr="00597461">
        <w:rPr>
          <w:rStyle w:val="sourcecode"/>
        </w:rPr>
        <w:t>tret[5]</w:t>
      </w:r>
      <w:r w:rsidRPr="00597461">
        <w:rPr>
          <w:rStyle w:val="sourcecode"/>
        </w:rPr>
        <w:tab/>
        <w:t>time of totality end</w:t>
      </w:r>
    </w:p>
    <w:p w14:paraId="5F117637" w14:textId="77777777" w:rsidR="004E52D3" w:rsidRDefault="00BF3510" w:rsidP="00CC1B5C">
      <w:pPr>
        <w:rPr>
          <w:rStyle w:val="sourcecode"/>
        </w:rPr>
      </w:pPr>
      <w:r w:rsidRPr="00597461">
        <w:rPr>
          <w:rStyle w:val="sourcecode"/>
        </w:rPr>
        <w:t>tret[6]</w:t>
      </w:r>
      <w:r w:rsidRPr="00597461">
        <w:rPr>
          <w:rStyle w:val="sourcecode"/>
        </w:rPr>
        <w:tab/>
        <w:t>time of center line begin</w:t>
      </w:r>
    </w:p>
    <w:p w14:paraId="3BF11092" w14:textId="77777777" w:rsidR="004E52D3" w:rsidRDefault="00BF3510" w:rsidP="00CC1B5C">
      <w:pPr>
        <w:rPr>
          <w:rStyle w:val="sourcecode"/>
        </w:rPr>
      </w:pPr>
      <w:r w:rsidRPr="00597461">
        <w:rPr>
          <w:rStyle w:val="sourcecode"/>
        </w:rPr>
        <w:t>tret[7]</w:t>
      </w:r>
      <w:r w:rsidRPr="00597461">
        <w:rPr>
          <w:rStyle w:val="sourcecode"/>
        </w:rPr>
        <w:tab/>
        <w:t>time of center line end</w:t>
      </w:r>
    </w:p>
    <w:p w14:paraId="2A157CCB" w14:textId="77777777" w:rsidR="004E52D3" w:rsidRDefault="00BF3510" w:rsidP="00CC1B5C">
      <w:pPr>
        <w:rPr>
          <w:rStyle w:val="sourcecode"/>
        </w:rPr>
      </w:pPr>
      <w:r w:rsidRPr="00597461">
        <w:rPr>
          <w:rStyle w:val="sourcecode"/>
        </w:rPr>
        <w:t>tret[8]</w:t>
      </w:r>
      <w:r w:rsidRPr="00597461">
        <w:rPr>
          <w:rStyle w:val="sourcecode"/>
        </w:rPr>
        <w:tab/>
        <w:t>time when annular-total eclipse becomes total</w:t>
      </w:r>
      <w:r w:rsidR="002351AD">
        <w:rPr>
          <w:rStyle w:val="sourcecode"/>
        </w:rPr>
        <w:t>,</w:t>
      </w:r>
      <w:r w:rsidRPr="00597461">
        <w:rPr>
          <w:rStyle w:val="sourcecode"/>
        </w:rPr>
        <w:t xml:space="preserve"> not implemented so far</w:t>
      </w:r>
    </w:p>
    <w:p w14:paraId="156143BA" w14:textId="77777777" w:rsidR="00283E02" w:rsidRDefault="00BF3510" w:rsidP="00CC1B5C">
      <w:pPr>
        <w:rPr>
          <w:rStyle w:val="sourcecode"/>
        </w:rPr>
      </w:pPr>
      <w:r w:rsidRPr="00597461">
        <w:rPr>
          <w:rStyle w:val="sourcecode"/>
        </w:rPr>
        <w:t>tret[9]</w:t>
      </w:r>
      <w:r w:rsidRPr="00597461">
        <w:rPr>
          <w:rStyle w:val="sourcecode"/>
        </w:rPr>
        <w:tab/>
        <w:t>time when annular-total eclipse becomes annular again</w:t>
      </w:r>
      <w:r w:rsidR="002351AD">
        <w:rPr>
          <w:rStyle w:val="sourcecode"/>
        </w:rPr>
        <w:t>,</w:t>
      </w:r>
      <w:r w:rsidRPr="00597461">
        <w:rPr>
          <w:rStyle w:val="sourcecode"/>
        </w:rPr>
        <w:t xml:space="preserve"> not implemented so far</w:t>
      </w:r>
    </w:p>
    <w:p w14:paraId="4F6FF117" w14:textId="77777777" w:rsidR="004E52D3" w:rsidRPr="00594655" w:rsidRDefault="00BF3510" w:rsidP="006A4E53">
      <w:pPr>
        <w:rPr>
          <w:b/>
          <w:bCs/>
          <w:color w:val="FF0000"/>
        </w:rPr>
      </w:pPr>
      <w:r w:rsidRPr="00594655">
        <w:rPr>
          <w:b/>
          <w:bCs/>
          <w:color w:val="FF0000"/>
        </w:rPr>
        <w:t>declare as tret[10] at least!</w:t>
      </w:r>
    </w:p>
    <w:p w14:paraId="1480D3E1" w14:textId="77777777" w:rsidR="00BF3510" w:rsidRPr="00597461" w:rsidRDefault="00BF3510" w:rsidP="00CC1B5C">
      <w:pPr>
        <w:rPr>
          <w:rStyle w:val="sourcecode"/>
        </w:rPr>
      </w:pPr>
      <w:r w:rsidRPr="00597461">
        <w:rPr>
          <w:rStyle w:val="sourcecode"/>
        </w:rPr>
        <w:t>*/</w:t>
      </w:r>
    </w:p>
    <w:p w14:paraId="2D4D0E05" w14:textId="77777777" w:rsidR="00283E02" w:rsidRDefault="00BF3510" w:rsidP="00877D89">
      <w:pPr>
        <w:pStyle w:val="berschrift2"/>
      </w:pPr>
      <w:bookmarkStart w:id="105" w:name="_Toc58481342"/>
      <w:r w:rsidRPr="00E04065">
        <w:t>swe_sol_eclipse_how ()</w:t>
      </w:r>
      <w:bookmarkEnd w:id="105"/>
    </w:p>
    <w:p w14:paraId="001FA0E6" w14:textId="77777777" w:rsidR="00283E02" w:rsidRDefault="00BF3510" w:rsidP="00CC1B5C">
      <w:r w:rsidRPr="00D3464B">
        <w:t xml:space="preserve">To calculate the </w:t>
      </w:r>
      <w:bookmarkStart w:id="106" w:name="_Hlk477837220"/>
      <w:r w:rsidRPr="00D3464B">
        <w:t>attributes of an eclipse for a given geographic position and time</w:t>
      </w:r>
      <w:bookmarkEnd w:id="106"/>
      <w:r w:rsidRPr="00D3464B">
        <w:t>:</w:t>
      </w:r>
    </w:p>
    <w:p w14:paraId="586C4B2E" w14:textId="77777777" w:rsidR="00BF3510" w:rsidRPr="00597461" w:rsidRDefault="00BF3510" w:rsidP="00CC1B5C">
      <w:pPr>
        <w:rPr>
          <w:rStyle w:val="sourcecode"/>
        </w:rPr>
      </w:pPr>
      <w:r w:rsidRPr="00597461">
        <w:rPr>
          <w:rStyle w:val="sourcecode"/>
        </w:rPr>
        <w:t xml:space="preserve">int32 </w:t>
      </w:r>
      <w:bookmarkStart w:id="107" w:name="_Hlk477326421"/>
      <w:r w:rsidRPr="009775C9">
        <w:rPr>
          <w:rStyle w:val="functions"/>
        </w:rPr>
        <w:t>swe_sol_eclipse_how</w:t>
      </w:r>
      <w:bookmarkEnd w:id="107"/>
      <w:r w:rsidRPr="00597461">
        <w:rPr>
          <w:rStyle w:val="sourcecode"/>
        </w:rPr>
        <w:t>(</w:t>
      </w:r>
    </w:p>
    <w:p w14:paraId="4D8D0352" w14:textId="77777777" w:rsidR="00BF3510" w:rsidRPr="00597461" w:rsidRDefault="00BF3510" w:rsidP="00EA3E6E">
      <w:pPr>
        <w:tabs>
          <w:tab w:val="left" w:pos="2835"/>
        </w:tabs>
        <w:ind w:left="567"/>
        <w:rPr>
          <w:rStyle w:val="sourcecode"/>
        </w:rPr>
      </w:pPr>
      <w:r w:rsidRPr="00597461">
        <w:rPr>
          <w:rStyle w:val="sourcecode"/>
        </w:rPr>
        <w:t>double tjd_ut,</w:t>
      </w:r>
      <w:r w:rsidR="0021556A">
        <w:rPr>
          <w:rStyle w:val="sourcecode"/>
        </w:rPr>
        <w:tab/>
      </w:r>
      <w:r w:rsidRPr="00597461">
        <w:rPr>
          <w:rStyle w:val="sourcecode"/>
        </w:rPr>
        <w:t>/* time, Jul. day UT */</w:t>
      </w:r>
    </w:p>
    <w:p w14:paraId="35C54053" w14:textId="77777777" w:rsidR="00BF3510" w:rsidRPr="00597461" w:rsidRDefault="00BF3510" w:rsidP="00EA3E6E">
      <w:pPr>
        <w:tabs>
          <w:tab w:val="left" w:pos="2835"/>
        </w:tabs>
        <w:ind w:left="567"/>
        <w:rPr>
          <w:rStyle w:val="sourcecode"/>
        </w:rPr>
      </w:pPr>
      <w:r w:rsidRPr="00597461">
        <w:rPr>
          <w:rStyle w:val="sourcecode"/>
        </w:rPr>
        <w:t>int32 ifl,</w:t>
      </w:r>
      <w:r w:rsidR="0021556A">
        <w:rPr>
          <w:rStyle w:val="sourcecode"/>
        </w:rPr>
        <w:tab/>
      </w:r>
      <w:r w:rsidRPr="00597461">
        <w:rPr>
          <w:rStyle w:val="sourcecode"/>
        </w:rPr>
        <w:t>/* ephemeris flag */</w:t>
      </w:r>
    </w:p>
    <w:p w14:paraId="6B417A54" w14:textId="77777777" w:rsidR="00BF3510" w:rsidRPr="00597461" w:rsidRDefault="00BF3510" w:rsidP="00EA3E6E">
      <w:pPr>
        <w:tabs>
          <w:tab w:val="left" w:pos="2835"/>
        </w:tabs>
        <w:ind w:left="567"/>
        <w:rPr>
          <w:rStyle w:val="sourcecode"/>
        </w:rPr>
      </w:pPr>
      <w:r w:rsidRPr="00597461">
        <w:rPr>
          <w:rStyle w:val="sourcecode"/>
        </w:rPr>
        <w:t>double *geopos</w:t>
      </w:r>
      <w:r w:rsidRPr="00597461">
        <w:rPr>
          <w:rStyle w:val="sourcecode"/>
        </w:rPr>
        <w:tab/>
        <w:t>/* geogr. longitude, latitude, height above sea</w:t>
      </w:r>
      <w:r w:rsidR="00544076" w:rsidRPr="00597461">
        <w:rPr>
          <w:rStyle w:val="sourcecode"/>
        </w:rPr>
        <w:t>.</w:t>
      </w:r>
    </w:p>
    <w:p w14:paraId="49FEE1F9" w14:textId="77777777" w:rsidR="00BF3510" w:rsidRPr="00597461" w:rsidRDefault="00BF3510" w:rsidP="00EA3E6E">
      <w:pPr>
        <w:tabs>
          <w:tab w:val="left" w:pos="2835"/>
        </w:tabs>
        <w:ind w:left="567"/>
        <w:rPr>
          <w:rStyle w:val="sourcecode"/>
        </w:rPr>
      </w:pPr>
      <w:r w:rsidRPr="00597461">
        <w:rPr>
          <w:rStyle w:val="sourcecode"/>
        </w:rPr>
        <w:tab/>
        <w:t>* eastern longitude is positive,</w:t>
      </w:r>
    </w:p>
    <w:p w14:paraId="522FF83B" w14:textId="77777777" w:rsidR="00BF3510" w:rsidRPr="00597461" w:rsidRDefault="00BF3510" w:rsidP="00EA3E6E">
      <w:pPr>
        <w:tabs>
          <w:tab w:val="left" w:pos="2835"/>
        </w:tabs>
        <w:ind w:left="567"/>
        <w:rPr>
          <w:rStyle w:val="sourcecode"/>
        </w:rPr>
      </w:pPr>
      <w:r w:rsidRPr="00597461">
        <w:rPr>
          <w:rStyle w:val="sourcecode"/>
        </w:rPr>
        <w:tab/>
        <w:t>* western longitude is negative,</w:t>
      </w:r>
    </w:p>
    <w:p w14:paraId="1552C30E" w14:textId="77777777" w:rsidR="00BF3510" w:rsidRPr="00597461" w:rsidRDefault="00BF3510" w:rsidP="00EA3E6E">
      <w:pPr>
        <w:tabs>
          <w:tab w:val="left" w:pos="2835"/>
        </w:tabs>
        <w:ind w:left="567"/>
        <w:rPr>
          <w:rStyle w:val="sourcecode"/>
        </w:rPr>
      </w:pPr>
      <w:r w:rsidRPr="00597461">
        <w:rPr>
          <w:rStyle w:val="sourcecode"/>
        </w:rPr>
        <w:tab/>
      </w:r>
      <w:r w:rsidRPr="00597461">
        <w:rPr>
          <w:rStyle w:val="sourcecode"/>
        </w:rPr>
        <w:tab/>
        <w:t>* northern latitude is positive,</w:t>
      </w:r>
    </w:p>
    <w:p w14:paraId="2311BED6" w14:textId="77777777" w:rsidR="00BF3510" w:rsidRPr="00597461" w:rsidRDefault="00BF3510" w:rsidP="00EA3E6E">
      <w:pPr>
        <w:tabs>
          <w:tab w:val="left" w:pos="2835"/>
        </w:tabs>
        <w:ind w:left="567"/>
        <w:rPr>
          <w:rStyle w:val="sourcecode"/>
        </w:rPr>
      </w:pPr>
      <w:r w:rsidRPr="00597461">
        <w:rPr>
          <w:rStyle w:val="sourcecode"/>
        </w:rPr>
        <w:tab/>
      </w:r>
      <w:r w:rsidRPr="00597461">
        <w:rPr>
          <w:rStyle w:val="sourcecode"/>
        </w:rPr>
        <w:tab/>
        <w:t>* southern latitude is negative */</w:t>
      </w:r>
    </w:p>
    <w:p w14:paraId="7AD2EDE8" w14:textId="77777777" w:rsidR="00BF3510" w:rsidRPr="00597461" w:rsidRDefault="00BF3510" w:rsidP="00EA3E6E">
      <w:pPr>
        <w:tabs>
          <w:tab w:val="left" w:pos="2835"/>
        </w:tabs>
        <w:ind w:left="567"/>
        <w:rPr>
          <w:rStyle w:val="sourcecode"/>
        </w:rPr>
      </w:pPr>
      <w:r w:rsidRPr="00597461">
        <w:rPr>
          <w:rStyle w:val="sourcecode"/>
        </w:rPr>
        <w:lastRenderedPageBreak/>
        <w:t>double *attr,</w:t>
      </w:r>
      <w:r w:rsidR="0021556A">
        <w:rPr>
          <w:rStyle w:val="sourcecode"/>
        </w:rPr>
        <w:tab/>
      </w:r>
      <w:r w:rsidRPr="00597461">
        <w:rPr>
          <w:rStyle w:val="sourcecode"/>
        </w:rPr>
        <w:t>/* return array, 20 doubles, see below */</w:t>
      </w:r>
    </w:p>
    <w:p w14:paraId="08FDD924" w14:textId="77777777" w:rsidR="00283E02" w:rsidRDefault="00BF3510" w:rsidP="00EA3E6E">
      <w:pPr>
        <w:tabs>
          <w:tab w:val="left" w:pos="2835"/>
        </w:tabs>
        <w:ind w:left="567"/>
        <w:rPr>
          <w:rStyle w:val="sourcecode"/>
        </w:rPr>
      </w:pPr>
      <w:r w:rsidRPr="00597461">
        <w:rPr>
          <w:rStyle w:val="sourcecode"/>
        </w:rPr>
        <w:t>char *serr);</w:t>
      </w:r>
      <w:r w:rsidRPr="00597461">
        <w:rPr>
          <w:rStyle w:val="sourcecode"/>
        </w:rPr>
        <w:tab/>
        <w:t>/* return error string */</w:t>
      </w:r>
    </w:p>
    <w:p w14:paraId="0D7FF74C" w14:textId="77777777" w:rsidR="004E52D3" w:rsidRDefault="00BF3510" w:rsidP="00CC1B5C">
      <w:pPr>
        <w:rPr>
          <w:rStyle w:val="sourcecode"/>
        </w:rPr>
      </w:pPr>
      <w:r w:rsidRPr="00597461">
        <w:rPr>
          <w:rStyle w:val="sourcecode"/>
        </w:rPr>
        <w:t>/* retflag</w:t>
      </w:r>
      <w:r w:rsidR="0021556A">
        <w:rPr>
          <w:rStyle w:val="sourcecode"/>
        </w:rPr>
        <w:tab/>
      </w:r>
      <w:r w:rsidRPr="00597461">
        <w:rPr>
          <w:rStyle w:val="sourcecode"/>
        </w:rPr>
        <w:t>-1 (ERR) on error (e.g. if swe_calc() for sun or moon fails)</w:t>
      </w:r>
    </w:p>
    <w:p w14:paraId="013EE173" w14:textId="77777777" w:rsidR="00BF3510" w:rsidRPr="00597461" w:rsidRDefault="00BF3510" w:rsidP="00CC1B5C">
      <w:pPr>
        <w:rPr>
          <w:rStyle w:val="sourcecode"/>
        </w:rPr>
      </w:pPr>
      <w:r w:rsidRPr="00597461">
        <w:rPr>
          <w:rStyle w:val="sourcecode"/>
        </w:rPr>
        <w:tab/>
      </w:r>
      <w:r w:rsidRPr="00597461">
        <w:rPr>
          <w:rStyle w:val="sourcecode"/>
        </w:rPr>
        <w:tab/>
        <w:t>SE_ECL_TOTAL or SE_ECL_ANNULAR or SE_ECL_PARTIAL</w:t>
      </w:r>
    </w:p>
    <w:p w14:paraId="645BAD26" w14:textId="77777777" w:rsidR="00283E02" w:rsidRDefault="00BF3510" w:rsidP="00CC1B5C">
      <w:pPr>
        <w:rPr>
          <w:rStyle w:val="sourcecode"/>
        </w:rPr>
      </w:pPr>
      <w:r w:rsidRPr="00597461">
        <w:rPr>
          <w:rStyle w:val="sourcecode"/>
        </w:rPr>
        <w:tab/>
      </w:r>
      <w:r w:rsidRPr="00597461">
        <w:rPr>
          <w:rStyle w:val="sourcecode"/>
        </w:rPr>
        <w:tab/>
        <w:t>0, if no eclipse is visible at geogr. position.</w:t>
      </w:r>
    </w:p>
    <w:p w14:paraId="2C0E89BC" w14:textId="77777777" w:rsidR="004E52D3" w:rsidRDefault="00BF3510" w:rsidP="00CC1B5C">
      <w:pPr>
        <w:rPr>
          <w:rStyle w:val="sourcecode"/>
        </w:rPr>
      </w:pPr>
      <w:r w:rsidRPr="00597461">
        <w:rPr>
          <w:rStyle w:val="sourcecode"/>
        </w:rPr>
        <w:t>attr[0]</w:t>
      </w:r>
      <w:r w:rsidRPr="00597461">
        <w:rPr>
          <w:rStyle w:val="sourcecode"/>
        </w:rPr>
        <w:tab/>
        <w:t>fraction of solar diameter covered by moon;</w:t>
      </w:r>
    </w:p>
    <w:p w14:paraId="44C6CB10" w14:textId="77777777" w:rsidR="004E52D3" w:rsidRDefault="00BF3510" w:rsidP="00CC1B5C">
      <w:pPr>
        <w:rPr>
          <w:rStyle w:val="sourcecode"/>
        </w:rPr>
      </w:pPr>
      <w:r w:rsidRPr="00597461">
        <w:rPr>
          <w:rStyle w:val="sourcecode"/>
        </w:rPr>
        <w:tab/>
      </w:r>
      <w:r w:rsidRPr="00597461">
        <w:rPr>
          <w:rStyle w:val="sourcecode"/>
        </w:rPr>
        <w:tab/>
        <w:t>with total/annular eclipses, it results in magnitude acc. to IMCCE.</w:t>
      </w:r>
    </w:p>
    <w:p w14:paraId="1968EF85" w14:textId="77777777" w:rsidR="004E52D3" w:rsidRDefault="00BF3510" w:rsidP="00CC1B5C">
      <w:pPr>
        <w:rPr>
          <w:rStyle w:val="sourcecode"/>
        </w:rPr>
      </w:pPr>
      <w:r w:rsidRPr="00597461">
        <w:rPr>
          <w:rStyle w:val="sourcecode"/>
        </w:rPr>
        <w:t>attr[1]</w:t>
      </w:r>
      <w:r w:rsidRPr="00597461">
        <w:rPr>
          <w:rStyle w:val="sourcecode"/>
        </w:rPr>
        <w:tab/>
        <w:t>ratio of lunar diameter to solar one</w:t>
      </w:r>
    </w:p>
    <w:p w14:paraId="69B97876" w14:textId="77777777" w:rsidR="004E52D3" w:rsidRDefault="00BF3510" w:rsidP="00CC1B5C">
      <w:pPr>
        <w:rPr>
          <w:rStyle w:val="sourcecode"/>
        </w:rPr>
      </w:pPr>
      <w:r w:rsidRPr="00597461">
        <w:rPr>
          <w:rStyle w:val="sourcecode"/>
        </w:rPr>
        <w:t>attr[2]</w:t>
      </w:r>
      <w:r w:rsidRPr="00597461">
        <w:rPr>
          <w:rStyle w:val="sourcecode"/>
        </w:rPr>
        <w:tab/>
        <w:t>fraction of solar disc covered by moon (obscuration)</w:t>
      </w:r>
    </w:p>
    <w:p w14:paraId="0B4F3B16" w14:textId="77777777" w:rsidR="004E52D3" w:rsidRDefault="00BF3510" w:rsidP="00CC1B5C">
      <w:pPr>
        <w:rPr>
          <w:rStyle w:val="sourcecode"/>
        </w:rPr>
      </w:pPr>
      <w:r w:rsidRPr="00597461">
        <w:rPr>
          <w:rStyle w:val="sourcecode"/>
        </w:rPr>
        <w:t>attr[3]</w:t>
      </w:r>
      <w:r w:rsidRPr="00597461">
        <w:rPr>
          <w:rStyle w:val="sourcecode"/>
        </w:rPr>
        <w:tab/>
        <w:t>diameter of core shadow in km</w:t>
      </w:r>
    </w:p>
    <w:p w14:paraId="799A63E6" w14:textId="77777777" w:rsidR="004E52D3" w:rsidRDefault="00BF3510" w:rsidP="00CC1B5C">
      <w:pPr>
        <w:rPr>
          <w:rStyle w:val="sourcecode"/>
        </w:rPr>
      </w:pPr>
      <w:r w:rsidRPr="00597461">
        <w:rPr>
          <w:rStyle w:val="sourcecode"/>
        </w:rPr>
        <w:t>attr[4]</w:t>
      </w:r>
      <w:r w:rsidRPr="00597461">
        <w:rPr>
          <w:rStyle w:val="sourcecode"/>
        </w:rPr>
        <w:tab/>
        <w:t>azimuth of sun at tjd</w:t>
      </w:r>
    </w:p>
    <w:p w14:paraId="32F77580" w14:textId="77777777" w:rsidR="004E52D3" w:rsidRDefault="00BF3510" w:rsidP="00CC1B5C">
      <w:pPr>
        <w:rPr>
          <w:rStyle w:val="sourcecode"/>
        </w:rPr>
      </w:pPr>
      <w:r w:rsidRPr="00597461">
        <w:rPr>
          <w:rStyle w:val="sourcecode"/>
        </w:rPr>
        <w:t>attr[5]</w:t>
      </w:r>
      <w:r w:rsidRPr="00597461">
        <w:rPr>
          <w:rStyle w:val="sourcecode"/>
        </w:rPr>
        <w:tab/>
        <w:t>true altitude of sun above horizon at tjd</w:t>
      </w:r>
    </w:p>
    <w:p w14:paraId="5A638E95" w14:textId="77777777" w:rsidR="004E52D3" w:rsidRDefault="00BF3510" w:rsidP="00CC1B5C">
      <w:pPr>
        <w:rPr>
          <w:rStyle w:val="sourcecode"/>
        </w:rPr>
      </w:pPr>
      <w:r w:rsidRPr="00597461">
        <w:rPr>
          <w:rStyle w:val="sourcecode"/>
        </w:rPr>
        <w:t>attr[6]</w:t>
      </w:r>
      <w:r w:rsidRPr="00597461">
        <w:rPr>
          <w:rStyle w:val="sourcecode"/>
        </w:rPr>
        <w:tab/>
        <w:t>apparent altitude of sun above horizon at tjd</w:t>
      </w:r>
    </w:p>
    <w:p w14:paraId="3861D73A" w14:textId="77777777" w:rsidR="004E52D3" w:rsidRDefault="00BF3510" w:rsidP="00CC1B5C">
      <w:pPr>
        <w:rPr>
          <w:rStyle w:val="sourcecode"/>
        </w:rPr>
      </w:pPr>
      <w:r w:rsidRPr="00597461">
        <w:rPr>
          <w:rStyle w:val="sourcecode"/>
        </w:rPr>
        <w:t>attr[7]</w:t>
      </w:r>
      <w:r w:rsidRPr="00597461">
        <w:rPr>
          <w:rStyle w:val="sourcecode"/>
        </w:rPr>
        <w:tab/>
        <w:t>elongation of moon in degrees</w:t>
      </w:r>
    </w:p>
    <w:p w14:paraId="1C8A9188" w14:textId="77777777" w:rsidR="004E52D3" w:rsidRDefault="00BF3510" w:rsidP="00CC1B5C">
      <w:pPr>
        <w:rPr>
          <w:rStyle w:val="sourcecode"/>
        </w:rPr>
      </w:pPr>
      <w:r w:rsidRPr="00597461">
        <w:rPr>
          <w:rStyle w:val="sourcecode"/>
        </w:rPr>
        <w:t>attr[8]</w:t>
      </w:r>
      <w:r w:rsidR="0021556A">
        <w:rPr>
          <w:rStyle w:val="sourcecode"/>
        </w:rPr>
        <w:tab/>
      </w:r>
      <w:r w:rsidR="00446B06">
        <w:rPr>
          <w:rStyle w:val="sourcecode"/>
        </w:rPr>
        <w:t xml:space="preserve"> </w:t>
      </w:r>
      <w:r w:rsidRPr="00597461">
        <w:rPr>
          <w:rStyle w:val="sourcecode"/>
        </w:rPr>
        <w:t>magnitude acc. to NASA;</w:t>
      </w:r>
    </w:p>
    <w:p w14:paraId="0AFDD07F" w14:textId="77777777" w:rsidR="004E52D3" w:rsidRDefault="00BF3510" w:rsidP="00CC1B5C">
      <w:pPr>
        <w:rPr>
          <w:rStyle w:val="sourcecode"/>
        </w:rPr>
      </w:pPr>
      <w:r w:rsidRPr="00597461">
        <w:rPr>
          <w:rStyle w:val="sourcecode"/>
        </w:rPr>
        <w:t>= attr[0] for partial and attr[1] for annular and total eclipses</w:t>
      </w:r>
    </w:p>
    <w:p w14:paraId="4634538E" w14:textId="77777777" w:rsidR="004E52D3" w:rsidRDefault="00BF3510" w:rsidP="00CC1B5C">
      <w:pPr>
        <w:rPr>
          <w:rStyle w:val="sourcecode"/>
        </w:rPr>
      </w:pPr>
      <w:r w:rsidRPr="00597461">
        <w:rPr>
          <w:rStyle w:val="sourcecode"/>
        </w:rPr>
        <w:t>attr[9]</w:t>
      </w:r>
      <w:r w:rsidRPr="00597461">
        <w:rPr>
          <w:rStyle w:val="sourcecode"/>
        </w:rPr>
        <w:tab/>
        <w:t>saros series number</w:t>
      </w:r>
      <w:r w:rsidR="000621AF" w:rsidRPr="00597461">
        <w:rPr>
          <w:rStyle w:val="sourcecode"/>
        </w:rPr>
        <w:t xml:space="preserve"> (if available; otherwise -99999999)</w:t>
      </w:r>
      <w:r w:rsidRPr="00597461">
        <w:rPr>
          <w:rStyle w:val="sourcecode"/>
        </w:rPr>
        <w:tab/>
      </w:r>
    </w:p>
    <w:p w14:paraId="3501AC8E" w14:textId="105CCE2E" w:rsidR="009775C9" w:rsidRDefault="00BF3510" w:rsidP="00CC1B5C">
      <w:pPr>
        <w:rPr>
          <w:rStyle w:val="sourcecode"/>
        </w:rPr>
      </w:pPr>
      <w:r w:rsidRPr="00597461">
        <w:rPr>
          <w:rStyle w:val="sourcecode"/>
        </w:rPr>
        <w:t>attr[10]</w:t>
      </w:r>
      <w:r w:rsidRPr="00597461">
        <w:rPr>
          <w:rStyle w:val="sourcecode"/>
        </w:rPr>
        <w:tab/>
        <w:t>saros series member number</w:t>
      </w:r>
      <w:r w:rsidR="000621AF" w:rsidRPr="00597461">
        <w:rPr>
          <w:rStyle w:val="sourcecode"/>
        </w:rPr>
        <w:t xml:space="preserve"> (if available; otherwise -99999999)</w:t>
      </w:r>
      <w:r w:rsidR="00DD056B">
        <w:rPr>
          <w:rStyle w:val="sourcecode"/>
        </w:rPr>
        <w:t xml:space="preserve"> </w:t>
      </w:r>
      <w:r w:rsidR="009775C9">
        <w:rPr>
          <w:rStyle w:val="sourcecode"/>
        </w:rPr>
        <w:t>*/</w:t>
      </w:r>
    </w:p>
    <w:p w14:paraId="1C45932A" w14:textId="77777777" w:rsidR="00283E02" w:rsidRDefault="00BF3510" w:rsidP="00877D89">
      <w:pPr>
        <w:pStyle w:val="berschrift2"/>
      </w:pPr>
      <w:bookmarkStart w:id="108" w:name="_Toc58481343"/>
      <w:r w:rsidRPr="00E04065">
        <w:t>swe_sol_eclipse_where ()</w:t>
      </w:r>
      <w:bookmarkEnd w:id="108"/>
    </w:p>
    <w:p w14:paraId="342B61FD" w14:textId="77777777" w:rsidR="00283E02" w:rsidRDefault="00BF3510" w:rsidP="00CC1B5C">
      <w:r w:rsidRPr="00D3464B">
        <w:t xml:space="preserve">This function can be used </w:t>
      </w:r>
      <w:bookmarkStart w:id="109" w:name="_Hlk477837360"/>
      <w:r w:rsidRPr="00D3464B">
        <w:t>to find out the geographic position</w:t>
      </w:r>
      <w:bookmarkEnd w:id="109"/>
      <w:r w:rsidRPr="00D3464B">
        <w:t>, where, for a given time, a central eclipse is central or where a non-central eclipse is maximal.</w:t>
      </w:r>
    </w:p>
    <w:p w14:paraId="7F5AF56E" w14:textId="77777777" w:rsidR="00283E02" w:rsidRDefault="00BF3510" w:rsidP="00CC1B5C">
      <w:r w:rsidRPr="00D3464B">
        <w:t xml:space="preserve">If you want to </w:t>
      </w:r>
      <w:bookmarkStart w:id="110" w:name="_Hlk477837327"/>
      <w:r w:rsidRPr="00D3464B">
        <w:t>draw the eclipse path</w:t>
      </w:r>
      <w:bookmarkEnd w:id="110"/>
      <w:r w:rsidRPr="00D3464B">
        <w:t xml:space="preserve"> of a total or annular eclipse on a map, first compute the start and end time of the total or annular phase with </w:t>
      </w:r>
      <w:r w:rsidRPr="00B248F1">
        <w:rPr>
          <w:rStyle w:val="functions"/>
        </w:rPr>
        <w:t>swe_sol_eclipse_when_glob()</w:t>
      </w:r>
      <w:r w:rsidRPr="00D3464B">
        <w:t xml:space="preserve">, then </w:t>
      </w:r>
      <w:r w:rsidRPr="009775C9">
        <w:t xml:space="preserve">call </w:t>
      </w:r>
      <w:r w:rsidRPr="00B248F1">
        <w:rPr>
          <w:rStyle w:val="functions"/>
        </w:rPr>
        <w:t>swe_sol_eclipse_how()</w:t>
      </w:r>
      <w:r w:rsidRPr="00D3464B">
        <w:t xml:space="preserve"> for several time intervals to get geographic positions on the central path. The northern and southern limits of the </w:t>
      </w:r>
      <w:bookmarkStart w:id="111" w:name="_Hlk477837444"/>
      <w:r w:rsidRPr="00D3464B">
        <w:t>umbra and penumbra</w:t>
      </w:r>
      <w:bookmarkEnd w:id="111"/>
      <w:r w:rsidRPr="00D3464B">
        <w:t xml:space="preserve"> are not implemented yet.</w:t>
      </w:r>
    </w:p>
    <w:p w14:paraId="5F868AF3" w14:textId="77777777" w:rsidR="00BF3510" w:rsidRPr="00597461" w:rsidRDefault="00BF3510" w:rsidP="00CC1B5C">
      <w:pPr>
        <w:rPr>
          <w:rStyle w:val="sourcecode"/>
        </w:rPr>
      </w:pPr>
      <w:r w:rsidRPr="00597461">
        <w:rPr>
          <w:rStyle w:val="sourcecode"/>
        </w:rPr>
        <w:t xml:space="preserve">int32 </w:t>
      </w:r>
      <w:bookmarkStart w:id="112" w:name="_Hlk477326645"/>
      <w:r w:rsidRPr="009775C9">
        <w:rPr>
          <w:rStyle w:val="functions"/>
        </w:rPr>
        <w:t>swe_sol_eclipse_where</w:t>
      </w:r>
      <w:bookmarkEnd w:id="112"/>
      <w:r w:rsidRPr="00597461">
        <w:rPr>
          <w:rStyle w:val="sourcecode"/>
        </w:rPr>
        <w:t>(</w:t>
      </w:r>
    </w:p>
    <w:p w14:paraId="478D6E35" w14:textId="77777777" w:rsidR="00BF3510" w:rsidRPr="00597461" w:rsidRDefault="00BF3510" w:rsidP="00EA3E6E">
      <w:pPr>
        <w:tabs>
          <w:tab w:val="left" w:pos="2835"/>
        </w:tabs>
        <w:ind w:left="567"/>
        <w:rPr>
          <w:rStyle w:val="sourcecode"/>
        </w:rPr>
      </w:pPr>
      <w:r w:rsidRPr="00597461">
        <w:rPr>
          <w:rStyle w:val="sourcecode"/>
        </w:rPr>
        <w:t>double tjd_ut,</w:t>
      </w:r>
      <w:r w:rsidRPr="00597461">
        <w:rPr>
          <w:rStyle w:val="sourcecode"/>
        </w:rPr>
        <w:tab/>
        <w:t>/* time, Jul. day UT */</w:t>
      </w:r>
    </w:p>
    <w:p w14:paraId="17C9D09B" w14:textId="77777777" w:rsidR="00BF3510" w:rsidRPr="00597461" w:rsidRDefault="00BF3510" w:rsidP="00EA3E6E">
      <w:pPr>
        <w:tabs>
          <w:tab w:val="left" w:pos="2835"/>
        </w:tabs>
        <w:ind w:left="567"/>
        <w:rPr>
          <w:rStyle w:val="sourcecode"/>
        </w:rPr>
      </w:pPr>
      <w:r w:rsidRPr="00597461">
        <w:rPr>
          <w:rStyle w:val="sourcecode"/>
        </w:rPr>
        <w:t>int32 ifl,</w:t>
      </w:r>
      <w:r w:rsidRPr="00597461">
        <w:rPr>
          <w:rStyle w:val="sourcecode"/>
        </w:rPr>
        <w:tab/>
      </w:r>
      <w:r w:rsidRPr="00597461">
        <w:rPr>
          <w:rStyle w:val="sourcecode"/>
        </w:rPr>
        <w:tab/>
        <w:t>/* ephemeris flag */</w:t>
      </w:r>
    </w:p>
    <w:p w14:paraId="34548C9F" w14:textId="77777777" w:rsidR="00BF3510" w:rsidRPr="00597461" w:rsidRDefault="00BF3510" w:rsidP="00EA3E6E">
      <w:pPr>
        <w:tabs>
          <w:tab w:val="left" w:pos="2835"/>
        </w:tabs>
        <w:ind w:left="567"/>
        <w:rPr>
          <w:rStyle w:val="sourcecode"/>
        </w:rPr>
      </w:pPr>
      <w:r w:rsidRPr="00597461">
        <w:rPr>
          <w:rStyle w:val="sourcecode"/>
        </w:rPr>
        <w:t>double *geopos,</w:t>
      </w:r>
      <w:r w:rsidRPr="00597461">
        <w:rPr>
          <w:rStyle w:val="sourcecode"/>
        </w:rPr>
        <w:tab/>
        <w:t>/* return array, 2 doubles, geo. long. and lat.</w:t>
      </w:r>
    </w:p>
    <w:p w14:paraId="2AA38016" w14:textId="77777777" w:rsidR="00BF3510" w:rsidRPr="00597461" w:rsidRDefault="00BF3510" w:rsidP="00EA3E6E">
      <w:pPr>
        <w:tabs>
          <w:tab w:val="left" w:pos="2835"/>
        </w:tabs>
        <w:ind w:left="567"/>
        <w:rPr>
          <w:rStyle w:val="sourcecode"/>
        </w:rPr>
      </w:pPr>
      <w:r w:rsidRPr="00597461">
        <w:rPr>
          <w:rStyle w:val="sourcecode"/>
        </w:rPr>
        <w:tab/>
      </w:r>
      <w:r w:rsidRPr="00597461">
        <w:rPr>
          <w:rStyle w:val="sourcecode"/>
        </w:rPr>
        <w:tab/>
        <w:t>* eastern longitude is positive,</w:t>
      </w:r>
    </w:p>
    <w:p w14:paraId="5D759B0A" w14:textId="77777777" w:rsidR="00BF3510" w:rsidRPr="00597461" w:rsidRDefault="00BF3510" w:rsidP="00EA3E6E">
      <w:pPr>
        <w:tabs>
          <w:tab w:val="left" w:pos="2835"/>
        </w:tabs>
        <w:ind w:left="567"/>
        <w:rPr>
          <w:rStyle w:val="sourcecode"/>
        </w:rPr>
      </w:pPr>
      <w:r w:rsidRPr="00597461">
        <w:rPr>
          <w:rStyle w:val="sourcecode"/>
        </w:rPr>
        <w:tab/>
      </w:r>
      <w:r w:rsidRPr="00597461">
        <w:rPr>
          <w:rStyle w:val="sourcecode"/>
        </w:rPr>
        <w:tab/>
        <w:t>* western longitude is negative,</w:t>
      </w:r>
    </w:p>
    <w:p w14:paraId="03C9C0AD" w14:textId="77777777" w:rsidR="00BF3510" w:rsidRPr="00597461" w:rsidRDefault="00BF3510" w:rsidP="00EA3E6E">
      <w:pPr>
        <w:tabs>
          <w:tab w:val="left" w:pos="2835"/>
        </w:tabs>
        <w:ind w:left="567"/>
        <w:rPr>
          <w:rStyle w:val="sourcecode"/>
        </w:rPr>
      </w:pPr>
      <w:r w:rsidRPr="00597461">
        <w:rPr>
          <w:rStyle w:val="sourcecode"/>
        </w:rPr>
        <w:tab/>
      </w:r>
      <w:r w:rsidRPr="00597461">
        <w:rPr>
          <w:rStyle w:val="sourcecode"/>
        </w:rPr>
        <w:tab/>
        <w:t>* northern latitude is positive,</w:t>
      </w:r>
    </w:p>
    <w:p w14:paraId="6DF171DB" w14:textId="77777777" w:rsidR="00BF3510" w:rsidRPr="00597461" w:rsidRDefault="00BF3510" w:rsidP="00EA3E6E">
      <w:pPr>
        <w:tabs>
          <w:tab w:val="left" w:pos="2835"/>
        </w:tabs>
        <w:ind w:left="567"/>
        <w:rPr>
          <w:rStyle w:val="sourcecode"/>
        </w:rPr>
      </w:pPr>
      <w:r w:rsidRPr="00597461">
        <w:rPr>
          <w:rStyle w:val="sourcecode"/>
        </w:rPr>
        <w:tab/>
      </w:r>
      <w:r w:rsidRPr="00597461">
        <w:rPr>
          <w:rStyle w:val="sourcecode"/>
        </w:rPr>
        <w:tab/>
        <w:t>* southern latitude is negative */</w:t>
      </w:r>
    </w:p>
    <w:p w14:paraId="62A9C38F" w14:textId="77777777" w:rsidR="00BF3510" w:rsidRPr="00597461" w:rsidRDefault="00BF3510" w:rsidP="00EA3E6E">
      <w:pPr>
        <w:tabs>
          <w:tab w:val="left" w:pos="2835"/>
        </w:tabs>
        <w:ind w:left="567"/>
        <w:rPr>
          <w:rStyle w:val="sourcecode"/>
        </w:rPr>
      </w:pPr>
      <w:r w:rsidRPr="00597461">
        <w:rPr>
          <w:rStyle w:val="sourcecode"/>
        </w:rPr>
        <w:t>double *attr,</w:t>
      </w:r>
      <w:r w:rsidRPr="00597461">
        <w:rPr>
          <w:rStyle w:val="sourcecode"/>
        </w:rPr>
        <w:tab/>
        <w:t>/* return array, 20 doubles, see below */</w:t>
      </w:r>
    </w:p>
    <w:p w14:paraId="25C03F75" w14:textId="77777777" w:rsidR="00BF3510" w:rsidRPr="00597461" w:rsidRDefault="00BF3510" w:rsidP="00EA3E6E">
      <w:pPr>
        <w:tabs>
          <w:tab w:val="left" w:pos="2835"/>
        </w:tabs>
        <w:ind w:left="567"/>
        <w:rPr>
          <w:rStyle w:val="sourcecode"/>
        </w:rPr>
      </w:pPr>
      <w:r w:rsidRPr="00597461">
        <w:rPr>
          <w:rStyle w:val="sourcecode"/>
        </w:rPr>
        <w:t>char *serr);</w:t>
      </w:r>
      <w:r w:rsidRPr="00597461">
        <w:rPr>
          <w:rStyle w:val="sourcecode"/>
        </w:rPr>
        <w:tab/>
      </w:r>
      <w:r w:rsidRPr="00597461">
        <w:rPr>
          <w:rStyle w:val="sourcecode"/>
        </w:rPr>
        <w:tab/>
        <w:t>/* return error string */</w:t>
      </w:r>
    </w:p>
    <w:p w14:paraId="5B4F44AB" w14:textId="77777777" w:rsidR="00283E02" w:rsidRDefault="00BF3510" w:rsidP="00CC1B5C">
      <w:r w:rsidRPr="00D3464B">
        <w:t>The function returns:</w:t>
      </w:r>
    </w:p>
    <w:p w14:paraId="0B0A33CF" w14:textId="77777777" w:rsidR="004E52D3" w:rsidRDefault="00BF3510" w:rsidP="00CC1B5C">
      <w:pPr>
        <w:rPr>
          <w:rStyle w:val="sourcecode"/>
        </w:rPr>
      </w:pPr>
      <w:r w:rsidRPr="00597461">
        <w:rPr>
          <w:rStyle w:val="sourcecode"/>
        </w:rPr>
        <w:t>/* -1 (ERR)</w:t>
      </w:r>
      <w:r w:rsidRPr="00597461">
        <w:rPr>
          <w:rStyle w:val="sourcecode"/>
        </w:rPr>
        <w:tab/>
        <w:t>on error (e.g. if swe_calc() for sun or moon fails)</w:t>
      </w:r>
    </w:p>
    <w:p w14:paraId="21723DF4" w14:textId="77777777" w:rsidR="004E52D3" w:rsidRDefault="00BF3510" w:rsidP="00CC1B5C">
      <w:pPr>
        <w:rPr>
          <w:rStyle w:val="sourcecode"/>
        </w:rPr>
      </w:pPr>
      <w:r w:rsidRPr="00597461">
        <w:rPr>
          <w:rStyle w:val="sourcecode"/>
        </w:rPr>
        <w:t>0</w:t>
      </w:r>
      <w:r w:rsidRPr="00597461">
        <w:rPr>
          <w:rStyle w:val="sourcecode"/>
        </w:rPr>
        <w:tab/>
      </w:r>
      <w:r w:rsidRPr="00597461">
        <w:rPr>
          <w:rStyle w:val="sourcecode"/>
        </w:rPr>
        <w:tab/>
        <w:t>if there is no solar eclipse at tjd</w:t>
      </w:r>
    </w:p>
    <w:p w14:paraId="36BF847F" w14:textId="77777777" w:rsidR="004E52D3" w:rsidRPr="00CF2A2B" w:rsidRDefault="00BF3510" w:rsidP="00CC1B5C">
      <w:pPr>
        <w:rPr>
          <w:rStyle w:val="sourcecode"/>
          <w:lang w:val="fr-CH"/>
        </w:rPr>
      </w:pPr>
      <w:r w:rsidRPr="00CF2A2B">
        <w:rPr>
          <w:rStyle w:val="sourcecode"/>
          <w:lang w:val="fr-CH"/>
        </w:rPr>
        <w:t>SE_ECL_TOTAL</w:t>
      </w:r>
    </w:p>
    <w:p w14:paraId="6C4AC138" w14:textId="77777777" w:rsidR="004E52D3" w:rsidRPr="00CF2A2B" w:rsidRDefault="00BF3510" w:rsidP="00CC1B5C">
      <w:pPr>
        <w:rPr>
          <w:rStyle w:val="sourcecode"/>
          <w:lang w:val="fr-CH"/>
        </w:rPr>
      </w:pPr>
      <w:r w:rsidRPr="00CF2A2B">
        <w:rPr>
          <w:rStyle w:val="sourcecode"/>
          <w:lang w:val="fr-CH"/>
        </w:rPr>
        <w:t>SE_ECL_ANNULAR</w:t>
      </w:r>
    </w:p>
    <w:p w14:paraId="0AE36D52" w14:textId="77777777" w:rsidR="004E52D3" w:rsidRPr="00CF2A2B" w:rsidRDefault="00BF3510" w:rsidP="00CC1B5C">
      <w:pPr>
        <w:rPr>
          <w:rStyle w:val="sourcecode"/>
          <w:lang w:val="fr-CH"/>
        </w:rPr>
      </w:pPr>
      <w:r w:rsidRPr="00CF2A2B">
        <w:rPr>
          <w:rStyle w:val="sourcecode"/>
          <w:lang w:val="fr-CH"/>
        </w:rPr>
        <w:t>SE_ECL_TOTAL | SE_ECL_CENTRAL</w:t>
      </w:r>
    </w:p>
    <w:p w14:paraId="51E58C86" w14:textId="77777777" w:rsidR="004E52D3" w:rsidRPr="00CF2A2B" w:rsidRDefault="00BF3510" w:rsidP="00CC1B5C">
      <w:pPr>
        <w:rPr>
          <w:rStyle w:val="sourcecode"/>
          <w:lang w:val="fr-CH"/>
        </w:rPr>
      </w:pPr>
      <w:r w:rsidRPr="00CF2A2B">
        <w:rPr>
          <w:rStyle w:val="sourcecode"/>
          <w:lang w:val="fr-CH"/>
        </w:rPr>
        <w:t>SE_ECL_TOTAL | SE_ECL_NONCENTRAL</w:t>
      </w:r>
    </w:p>
    <w:p w14:paraId="6E4CD12F" w14:textId="77777777" w:rsidR="004E52D3" w:rsidRPr="00CF2A2B" w:rsidRDefault="00BF3510" w:rsidP="00CC1B5C">
      <w:pPr>
        <w:rPr>
          <w:rStyle w:val="sourcecode"/>
          <w:lang w:val="fr-CH"/>
        </w:rPr>
      </w:pPr>
      <w:r w:rsidRPr="00CF2A2B">
        <w:rPr>
          <w:rStyle w:val="sourcecode"/>
          <w:lang w:val="fr-CH"/>
        </w:rPr>
        <w:t>SE_ECL_ANNULAR | SE_ECL_CENTRAL</w:t>
      </w:r>
    </w:p>
    <w:p w14:paraId="1401F67B" w14:textId="77777777" w:rsidR="004E52D3" w:rsidRPr="00CF2A2B" w:rsidRDefault="00BF3510" w:rsidP="00CC1B5C">
      <w:pPr>
        <w:rPr>
          <w:rStyle w:val="sourcecode"/>
          <w:lang w:val="fr-CH"/>
        </w:rPr>
      </w:pPr>
      <w:r w:rsidRPr="00CF2A2B">
        <w:rPr>
          <w:rStyle w:val="sourcecode"/>
          <w:lang w:val="fr-CH"/>
        </w:rPr>
        <w:t>SE_ECL_ANNULAR | SE_ECL_NONCENTRAL</w:t>
      </w:r>
    </w:p>
    <w:p w14:paraId="2A5990A5" w14:textId="77777777" w:rsidR="00283E02" w:rsidRDefault="00BF3510" w:rsidP="00CC1B5C">
      <w:pPr>
        <w:rPr>
          <w:rStyle w:val="sourcecode"/>
        </w:rPr>
      </w:pPr>
      <w:r w:rsidRPr="00597461">
        <w:rPr>
          <w:rStyle w:val="sourcecode"/>
        </w:rPr>
        <w:t>SE_ECL_PARTIAL</w:t>
      </w:r>
    </w:p>
    <w:p w14:paraId="490EDA1D" w14:textId="77777777" w:rsidR="004E52D3" w:rsidRDefault="00BF3510" w:rsidP="00CC1B5C">
      <w:pPr>
        <w:rPr>
          <w:rStyle w:val="sourcecode"/>
        </w:rPr>
      </w:pPr>
      <w:r w:rsidRPr="00597461">
        <w:rPr>
          <w:rStyle w:val="sourcecode"/>
        </w:rPr>
        <w:t>geopos[0]:</w:t>
      </w:r>
      <w:r w:rsidRPr="00597461">
        <w:rPr>
          <w:rStyle w:val="sourcecode"/>
        </w:rPr>
        <w:tab/>
        <w:t>geographic longitude of central line</w:t>
      </w:r>
    </w:p>
    <w:p w14:paraId="59D27203" w14:textId="77777777" w:rsidR="00283E02" w:rsidRDefault="00BF3510" w:rsidP="00CC1B5C">
      <w:pPr>
        <w:rPr>
          <w:rStyle w:val="sourcecode"/>
        </w:rPr>
      </w:pPr>
      <w:r w:rsidRPr="00597461">
        <w:rPr>
          <w:rStyle w:val="sourcecode"/>
        </w:rPr>
        <w:t>geopos[1]:</w:t>
      </w:r>
      <w:r w:rsidRPr="00597461">
        <w:rPr>
          <w:rStyle w:val="sourcecode"/>
        </w:rPr>
        <w:tab/>
        <w:t>geographic latitude of central line</w:t>
      </w:r>
    </w:p>
    <w:p w14:paraId="796CB102" w14:textId="77777777" w:rsidR="004E52D3" w:rsidRDefault="00BF3510" w:rsidP="00A5737D">
      <w:pPr>
        <w:ind w:left="709" w:firstLine="709"/>
        <w:rPr>
          <w:rStyle w:val="sourcecode"/>
        </w:rPr>
      </w:pPr>
      <w:r w:rsidRPr="00597461">
        <w:rPr>
          <w:rStyle w:val="sourcecode"/>
        </w:rPr>
        <w:t>not implemented so far:</w:t>
      </w:r>
    </w:p>
    <w:p w14:paraId="59CF8459" w14:textId="77777777" w:rsidR="004E52D3" w:rsidRDefault="00BF3510" w:rsidP="00CC1B5C">
      <w:pPr>
        <w:rPr>
          <w:rStyle w:val="sourcecode"/>
        </w:rPr>
      </w:pPr>
      <w:r w:rsidRPr="00597461">
        <w:rPr>
          <w:rStyle w:val="sourcecode"/>
        </w:rPr>
        <w:t>geopos[2]:</w:t>
      </w:r>
      <w:r w:rsidRPr="00597461">
        <w:rPr>
          <w:rStyle w:val="sourcecode"/>
        </w:rPr>
        <w:tab/>
        <w:t>geographic longitude of northern limit of umbra</w:t>
      </w:r>
    </w:p>
    <w:p w14:paraId="09153675" w14:textId="77777777" w:rsidR="004E52D3" w:rsidRDefault="00BF3510" w:rsidP="00CC1B5C">
      <w:pPr>
        <w:rPr>
          <w:rStyle w:val="sourcecode"/>
        </w:rPr>
      </w:pPr>
      <w:r w:rsidRPr="00597461">
        <w:rPr>
          <w:rStyle w:val="sourcecode"/>
        </w:rPr>
        <w:t>geopos[3]:</w:t>
      </w:r>
      <w:r w:rsidRPr="00597461">
        <w:rPr>
          <w:rStyle w:val="sourcecode"/>
        </w:rPr>
        <w:tab/>
        <w:t>geographic latitude of northern limit of umbra</w:t>
      </w:r>
    </w:p>
    <w:p w14:paraId="0DD6DE1B" w14:textId="77777777" w:rsidR="004E52D3" w:rsidRDefault="00BF3510" w:rsidP="00CC1B5C">
      <w:pPr>
        <w:rPr>
          <w:rStyle w:val="sourcecode"/>
        </w:rPr>
      </w:pPr>
      <w:r w:rsidRPr="00597461">
        <w:rPr>
          <w:rStyle w:val="sourcecode"/>
        </w:rPr>
        <w:lastRenderedPageBreak/>
        <w:t>geopos[4]:</w:t>
      </w:r>
      <w:r w:rsidRPr="00597461">
        <w:rPr>
          <w:rStyle w:val="sourcecode"/>
        </w:rPr>
        <w:tab/>
        <w:t>geographic longitude of southern limit of umbra</w:t>
      </w:r>
    </w:p>
    <w:p w14:paraId="07135CBF" w14:textId="77777777" w:rsidR="004E52D3" w:rsidRDefault="00BF3510" w:rsidP="00CC1B5C">
      <w:pPr>
        <w:rPr>
          <w:rStyle w:val="sourcecode"/>
        </w:rPr>
      </w:pPr>
      <w:r w:rsidRPr="00597461">
        <w:rPr>
          <w:rStyle w:val="sourcecode"/>
        </w:rPr>
        <w:t>geopos[5]:</w:t>
      </w:r>
      <w:r w:rsidRPr="00597461">
        <w:rPr>
          <w:rStyle w:val="sourcecode"/>
        </w:rPr>
        <w:tab/>
        <w:t>geographic latitude of southern limit of umbra</w:t>
      </w:r>
    </w:p>
    <w:p w14:paraId="0CD9C1F0" w14:textId="77777777" w:rsidR="004E52D3" w:rsidRDefault="00BF3510" w:rsidP="00CC1B5C">
      <w:pPr>
        <w:rPr>
          <w:rStyle w:val="sourcecode"/>
        </w:rPr>
      </w:pPr>
      <w:r w:rsidRPr="00597461">
        <w:rPr>
          <w:rStyle w:val="sourcecode"/>
        </w:rPr>
        <w:t>geopos[6]:</w:t>
      </w:r>
      <w:r w:rsidRPr="00597461">
        <w:rPr>
          <w:rStyle w:val="sourcecode"/>
        </w:rPr>
        <w:tab/>
        <w:t>geographic longitude of northern limit of penumbra</w:t>
      </w:r>
    </w:p>
    <w:p w14:paraId="18F1D0A8" w14:textId="77777777" w:rsidR="004E52D3" w:rsidRDefault="00BF3510" w:rsidP="00CC1B5C">
      <w:pPr>
        <w:rPr>
          <w:rStyle w:val="sourcecode"/>
        </w:rPr>
      </w:pPr>
      <w:r w:rsidRPr="00597461">
        <w:rPr>
          <w:rStyle w:val="sourcecode"/>
        </w:rPr>
        <w:t>geopos[7]:</w:t>
      </w:r>
      <w:r w:rsidRPr="00597461">
        <w:rPr>
          <w:rStyle w:val="sourcecode"/>
        </w:rPr>
        <w:tab/>
        <w:t>geographic latitude of northern limit of penumbra</w:t>
      </w:r>
    </w:p>
    <w:p w14:paraId="0FDE86EA" w14:textId="77777777" w:rsidR="004E52D3" w:rsidRDefault="00BF3510" w:rsidP="00CC1B5C">
      <w:pPr>
        <w:rPr>
          <w:rStyle w:val="sourcecode"/>
        </w:rPr>
      </w:pPr>
      <w:r w:rsidRPr="00597461">
        <w:rPr>
          <w:rStyle w:val="sourcecode"/>
        </w:rPr>
        <w:t>geopos[8]:</w:t>
      </w:r>
      <w:r w:rsidRPr="00597461">
        <w:rPr>
          <w:rStyle w:val="sourcecode"/>
        </w:rPr>
        <w:tab/>
        <w:t>geographic longitude of southern limit of penumbra</w:t>
      </w:r>
    </w:p>
    <w:p w14:paraId="66EA763A" w14:textId="77777777" w:rsidR="00283E02" w:rsidRDefault="00BF3510" w:rsidP="00CC1B5C">
      <w:pPr>
        <w:rPr>
          <w:rStyle w:val="sourcecode"/>
        </w:rPr>
      </w:pPr>
      <w:r w:rsidRPr="00597461">
        <w:rPr>
          <w:rStyle w:val="sourcecode"/>
        </w:rPr>
        <w:t>geopos[9]:</w:t>
      </w:r>
      <w:r w:rsidRPr="00597461">
        <w:rPr>
          <w:rStyle w:val="sourcecode"/>
        </w:rPr>
        <w:tab/>
        <w:t>geographic latitude of southern limit of penumbra</w:t>
      </w:r>
    </w:p>
    <w:p w14:paraId="4BC68A41" w14:textId="77777777" w:rsidR="00EA3E6E" w:rsidRDefault="00BF3510" w:rsidP="00EA3E6E">
      <w:pPr>
        <w:ind w:left="567" w:firstLine="567"/>
        <w:rPr>
          <w:rStyle w:val="sourcecode"/>
        </w:rPr>
      </w:pPr>
      <w:r w:rsidRPr="00597461">
        <w:rPr>
          <w:rStyle w:val="sourcecode"/>
        </w:rPr>
        <w:t>eastern longitudes are positive,</w:t>
      </w:r>
    </w:p>
    <w:p w14:paraId="1AB2AAC5" w14:textId="77777777" w:rsidR="00EA3E6E" w:rsidRDefault="00BF3510" w:rsidP="00EA3E6E">
      <w:pPr>
        <w:ind w:left="567" w:firstLine="567"/>
        <w:rPr>
          <w:rStyle w:val="sourcecode"/>
        </w:rPr>
      </w:pPr>
      <w:r w:rsidRPr="00597461">
        <w:rPr>
          <w:rStyle w:val="sourcecode"/>
        </w:rPr>
        <w:t>western longitudes are negative,</w:t>
      </w:r>
    </w:p>
    <w:p w14:paraId="534E0229" w14:textId="77777777" w:rsidR="00EA3E6E" w:rsidRDefault="00BF3510" w:rsidP="00EA3E6E">
      <w:pPr>
        <w:ind w:left="567" w:firstLine="567"/>
        <w:rPr>
          <w:rStyle w:val="sourcecode"/>
        </w:rPr>
      </w:pPr>
      <w:r w:rsidRPr="00597461">
        <w:rPr>
          <w:rStyle w:val="sourcecode"/>
        </w:rPr>
        <w:t>northern latitudes are positive,</w:t>
      </w:r>
    </w:p>
    <w:p w14:paraId="72B5BA61" w14:textId="77777777" w:rsidR="00283E02" w:rsidRDefault="00BF3510" w:rsidP="006F50D7">
      <w:pPr>
        <w:spacing w:after="240"/>
        <w:ind w:left="567" w:firstLine="567"/>
        <w:rPr>
          <w:rStyle w:val="sourcecode"/>
        </w:rPr>
      </w:pPr>
      <w:r w:rsidRPr="00597461">
        <w:rPr>
          <w:rStyle w:val="sourcecode"/>
        </w:rPr>
        <w:t>southern latitudes are negative</w:t>
      </w:r>
    </w:p>
    <w:p w14:paraId="40BC1320" w14:textId="77777777" w:rsidR="004E52D3" w:rsidRDefault="00BF3510" w:rsidP="00CC1B5C">
      <w:pPr>
        <w:rPr>
          <w:rStyle w:val="sourcecode"/>
        </w:rPr>
      </w:pPr>
      <w:r w:rsidRPr="00597461">
        <w:rPr>
          <w:rStyle w:val="sourcecode"/>
        </w:rPr>
        <w:t>attr[0]</w:t>
      </w:r>
      <w:r w:rsidRPr="00597461">
        <w:rPr>
          <w:rStyle w:val="sourcecode"/>
        </w:rPr>
        <w:tab/>
        <w:t>fraction of solar diameter covered by the moon</w:t>
      </w:r>
    </w:p>
    <w:p w14:paraId="0A367E15" w14:textId="77777777" w:rsidR="004E52D3" w:rsidRDefault="00BF3510" w:rsidP="00CC1B5C">
      <w:pPr>
        <w:rPr>
          <w:rStyle w:val="sourcecode"/>
        </w:rPr>
      </w:pPr>
      <w:r w:rsidRPr="00597461">
        <w:rPr>
          <w:rStyle w:val="sourcecode"/>
        </w:rPr>
        <w:t>attr[1]</w:t>
      </w:r>
      <w:r w:rsidRPr="00597461">
        <w:rPr>
          <w:rStyle w:val="sourcecode"/>
        </w:rPr>
        <w:tab/>
        <w:t>ratio of lunar diameter to solar one</w:t>
      </w:r>
    </w:p>
    <w:p w14:paraId="678F9BBB" w14:textId="77777777" w:rsidR="004E52D3" w:rsidRDefault="00BF3510" w:rsidP="00CC1B5C">
      <w:pPr>
        <w:rPr>
          <w:rStyle w:val="sourcecode"/>
        </w:rPr>
      </w:pPr>
      <w:r w:rsidRPr="00597461">
        <w:rPr>
          <w:rStyle w:val="sourcecode"/>
        </w:rPr>
        <w:t>attr[2]</w:t>
      </w:r>
      <w:r w:rsidRPr="00597461">
        <w:rPr>
          <w:rStyle w:val="sourcecode"/>
        </w:rPr>
        <w:tab/>
        <w:t>fraction of solar disc covered by moon (obscuration)</w:t>
      </w:r>
    </w:p>
    <w:p w14:paraId="0B56464E" w14:textId="77777777" w:rsidR="004E52D3" w:rsidRDefault="00BF3510" w:rsidP="00CC1B5C">
      <w:pPr>
        <w:rPr>
          <w:rStyle w:val="sourcecode"/>
        </w:rPr>
      </w:pPr>
      <w:r w:rsidRPr="00597461">
        <w:rPr>
          <w:rStyle w:val="sourcecode"/>
        </w:rPr>
        <w:t>attr[3]</w:t>
      </w:r>
      <w:r w:rsidRPr="00597461">
        <w:rPr>
          <w:rStyle w:val="sourcecode"/>
        </w:rPr>
        <w:tab/>
        <w:t>diameter of core shadow in km</w:t>
      </w:r>
    </w:p>
    <w:p w14:paraId="07D3CAFF" w14:textId="77777777" w:rsidR="004E52D3" w:rsidRDefault="00BF3510" w:rsidP="00CC1B5C">
      <w:pPr>
        <w:rPr>
          <w:rStyle w:val="sourcecode"/>
        </w:rPr>
      </w:pPr>
      <w:r w:rsidRPr="00597461">
        <w:rPr>
          <w:rStyle w:val="sourcecode"/>
        </w:rPr>
        <w:t>attr[4]</w:t>
      </w:r>
      <w:r w:rsidRPr="00597461">
        <w:rPr>
          <w:rStyle w:val="sourcecode"/>
        </w:rPr>
        <w:tab/>
        <w:t>azimuth of sun at tjd</w:t>
      </w:r>
    </w:p>
    <w:p w14:paraId="631F5600" w14:textId="77777777" w:rsidR="004E52D3" w:rsidRDefault="00BF3510" w:rsidP="00CC1B5C">
      <w:pPr>
        <w:rPr>
          <w:rStyle w:val="sourcecode"/>
        </w:rPr>
      </w:pPr>
      <w:r w:rsidRPr="00597461">
        <w:rPr>
          <w:rStyle w:val="sourcecode"/>
        </w:rPr>
        <w:t>attr[5]</w:t>
      </w:r>
      <w:r w:rsidRPr="00597461">
        <w:rPr>
          <w:rStyle w:val="sourcecode"/>
        </w:rPr>
        <w:tab/>
        <w:t>true altitude of sun above horizon at tjd</w:t>
      </w:r>
    </w:p>
    <w:p w14:paraId="44333523" w14:textId="77777777" w:rsidR="004E52D3" w:rsidRDefault="00BF3510" w:rsidP="00CC1B5C">
      <w:pPr>
        <w:rPr>
          <w:rStyle w:val="sourcecode"/>
        </w:rPr>
      </w:pPr>
      <w:r w:rsidRPr="00597461">
        <w:rPr>
          <w:rStyle w:val="sourcecode"/>
        </w:rPr>
        <w:t>attr[6]</w:t>
      </w:r>
      <w:r w:rsidRPr="00597461">
        <w:rPr>
          <w:rStyle w:val="sourcecode"/>
        </w:rPr>
        <w:tab/>
        <w:t>apparent altitude of sun above horizon at tjd</w:t>
      </w:r>
    </w:p>
    <w:p w14:paraId="7B8A5235" w14:textId="77777777" w:rsidR="004E52D3" w:rsidRDefault="00BF3510" w:rsidP="00CC1B5C">
      <w:pPr>
        <w:rPr>
          <w:rStyle w:val="sourcecode"/>
        </w:rPr>
      </w:pPr>
      <w:r w:rsidRPr="00597461">
        <w:rPr>
          <w:rStyle w:val="sourcecode"/>
        </w:rPr>
        <w:t>attr[7]</w:t>
      </w:r>
      <w:r w:rsidRPr="00597461">
        <w:rPr>
          <w:rStyle w:val="sourcecode"/>
        </w:rPr>
        <w:tab/>
        <w:t>angular distance of moon from sun in degrees</w:t>
      </w:r>
    </w:p>
    <w:p w14:paraId="0480BAF0" w14:textId="77777777" w:rsidR="004E52D3" w:rsidRDefault="00BF3510" w:rsidP="00CC1B5C">
      <w:pPr>
        <w:rPr>
          <w:rStyle w:val="sourcecode"/>
        </w:rPr>
      </w:pPr>
      <w:r w:rsidRPr="00597461">
        <w:rPr>
          <w:rStyle w:val="sourcecode"/>
        </w:rPr>
        <w:t>attr[8]</w:t>
      </w:r>
      <w:r w:rsidRPr="00597461">
        <w:rPr>
          <w:rStyle w:val="sourcecode"/>
        </w:rPr>
        <w:tab/>
        <w:t>eclipse magnitude (= attr[0] or attr[1] depending on eclipse type)</w:t>
      </w:r>
    </w:p>
    <w:p w14:paraId="59902A14" w14:textId="77777777" w:rsidR="004E52D3" w:rsidRDefault="00BF3510" w:rsidP="00CC1B5C">
      <w:pPr>
        <w:rPr>
          <w:rStyle w:val="sourcecode"/>
        </w:rPr>
      </w:pPr>
      <w:r w:rsidRPr="00597461">
        <w:rPr>
          <w:rStyle w:val="sourcecode"/>
        </w:rPr>
        <w:t>attr[9]</w:t>
      </w:r>
      <w:r w:rsidRPr="00597461">
        <w:rPr>
          <w:rStyle w:val="sourcecode"/>
        </w:rPr>
        <w:tab/>
        <w:t>saros series number</w:t>
      </w:r>
      <w:r w:rsidR="001D50C8" w:rsidRPr="00597461">
        <w:rPr>
          <w:rStyle w:val="sourcecode"/>
        </w:rPr>
        <w:t xml:space="preserve"> (if available; otherwise -99999999)</w:t>
      </w:r>
      <w:r w:rsidRPr="00597461">
        <w:rPr>
          <w:rStyle w:val="sourcecode"/>
        </w:rPr>
        <w:tab/>
      </w:r>
    </w:p>
    <w:p w14:paraId="0AAB3782" w14:textId="77777777" w:rsidR="00283E02" w:rsidRDefault="00BF3510" w:rsidP="00CC1B5C">
      <w:pPr>
        <w:rPr>
          <w:rStyle w:val="sourcecode"/>
        </w:rPr>
      </w:pPr>
      <w:r w:rsidRPr="00597461">
        <w:rPr>
          <w:rStyle w:val="sourcecode"/>
        </w:rPr>
        <w:t>attr[10]</w:t>
      </w:r>
      <w:r w:rsidRPr="00597461">
        <w:rPr>
          <w:rStyle w:val="sourcecode"/>
        </w:rPr>
        <w:tab/>
        <w:t>saros series member number</w:t>
      </w:r>
      <w:r w:rsidR="001D50C8" w:rsidRPr="00597461">
        <w:rPr>
          <w:rStyle w:val="sourcecode"/>
        </w:rPr>
        <w:t xml:space="preserve"> (if available; otherwise -99999999)</w:t>
      </w:r>
    </w:p>
    <w:p w14:paraId="657D1B77" w14:textId="77777777" w:rsidR="004E52D3" w:rsidRPr="00594655" w:rsidRDefault="00BF3510" w:rsidP="006A4E53">
      <w:pPr>
        <w:rPr>
          <w:b/>
          <w:bCs/>
          <w:color w:val="FF0000"/>
        </w:rPr>
      </w:pPr>
      <w:r w:rsidRPr="00594655">
        <w:rPr>
          <w:b/>
          <w:bCs/>
          <w:color w:val="FF0000"/>
        </w:rPr>
        <w:t>declare as attr[20]!</w:t>
      </w:r>
    </w:p>
    <w:p w14:paraId="0B9388A3" w14:textId="77777777" w:rsidR="00283E02" w:rsidRDefault="00BF3510" w:rsidP="00CC1B5C">
      <w:pPr>
        <w:rPr>
          <w:rStyle w:val="sourcecode"/>
        </w:rPr>
      </w:pPr>
      <w:r w:rsidRPr="00597461">
        <w:rPr>
          <w:rStyle w:val="sourcecode"/>
        </w:rPr>
        <w:t>*/</w:t>
      </w:r>
    </w:p>
    <w:p w14:paraId="35ED97FA" w14:textId="77777777" w:rsidR="00BF3510" w:rsidRPr="00E04065" w:rsidRDefault="00BF3510" w:rsidP="00877D89">
      <w:pPr>
        <w:pStyle w:val="berschrift2"/>
      </w:pPr>
      <w:bookmarkStart w:id="113" w:name="_Toc58481344"/>
      <w:r w:rsidRPr="00E04065">
        <w:t>swe_lun_occult_when_loc()</w:t>
      </w:r>
      <w:bookmarkEnd w:id="113"/>
    </w:p>
    <w:p w14:paraId="76EC2596" w14:textId="77777777" w:rsidR="00BF3510" w:rsidRPr="00D3464B" w:rsidRDefault="00BF3510" w:rsidP="00CC1B5C">
      <w:r w:rsidRPr="00D3464B">
        <w:t xml:space="preserve">To find the next occultation of a planet or star by the moon for a given location, use </w:t>
      </w:r>
      <w:r w:rsidRPr="00A5737D">
        <w:rPr>
          <w:rStyle w:val="functions"/>
        </w:rPr>
        <w:t>swe_lun_occult_when_loc()</w:t>
      </w:r>
      <w:r w:rsidRPr="00D3464B">
        <w:t>.</w:t>
      </w:r>
    </w:p>
    <w:p w14:paraId="5C6AEE8A" w14:textId="77777777" w:rsidR="00283E02" w:rsidRDefault="00BF3510" w:rsidP="00CC1B5C">
      <w:r w:rsidRPr="00D3464B">
        <w:t>The same function can also be used for local solar eclipses instead of swe_sol_eclipse_when_loc(), but is a bit less efficient.</w:t>
      </w:r>
    </w:p>
    <w:p w14:paraId="0D4E1880" w14:textId="77777777" w:rsidR="004E52D3" w:rsidRDefault="00BF3510" w:rsidP="00C655E6">
      <w:pPr>
        <w:tabs>
          <w:tab w:val="left" w:pos="2268"/>
        </w:tabs>
        <w:rPr>
          <w:rStyle w:val="sourcecode"/>
        </w:rPr>
      </w:pPr>
      <w:r w:rsidRPr="00597461">
        <w:rPr>
          <w:rStyle w:val="sourcecode"/>
        </w:rPr>
        <w:t xml:space="preserve">/* Same declaration as </w:t>
      </w:r>
      <w:r w:rsidRPr="00A5737D">
        <w:rPr>
          <w:rStyle w:val="functions"/>
        </w:rPr>
        <w:t>swe_sol_eclipse_when_loc()</w:t>
      </w:r>
      <w:r w:rsidRPr="00597461">
        <w:rPr>
          <w:rStyle w:val="sourcecode"/>
        </w:rPr>
        <w:t>.</w:t>
      </w:r>
    </w:p>
    <w:p w14:paraId="080E9D5A" w14:textId="77777777" w:rsidR="004E52D3" w:rsidRDefault="00BF3510" w:rsidP="00C655E6">
      <w:pPr>
        <w:tabs>
          <w:tab w:val="left" w:pos="2268"/>
        </w:tabs>
        <w:rPr>
          <w:rStyle w:val="sourcecode"/>
        </w:rPr>
      </w:pPr>
      <w:r w:rsidRPr="00597461">
        <w:rPr>
          <w:rStyle w:val="sourcecode"/>
        </w:rPr>
        <w:t>* In addition:</w:t>
      </w:r>
    </w:p>
    <w:p w14:paraId="33B737AC" w14:textId="77777777" w:rsidR="004E52D3" w:rsidRDefault="00BF3510" w:rsidP="00C655E6">
      <w:pPr>
        <w:tabs>
          <w:tab w:val="left" w:pos="2268"/>
        </w:tabs>
        <w:rPr>
          <w:rStyle w:val="sourcecode"/>
        </w:rPr>
      </w:pPr>
      <w:r w:rsidRPr="00597461">
        <w:rPr>
          <w:rStyle w:val="sourcecode"/>
        </w:rPr>
        <w:t>* int32 ipl</w:t>
      </w:r>
      <w:r w:rsidR="00C655E6">
        <w:rPr>
          <w:rStyle w:val="sourcecode"/>
        </w:rPr>
        <w:tab/>
      </w:r>
      <w:r w:rsidRPr="00597461">
        <w:rPr>
          <w:rStyle w:val="sourcecode"/>
        </w:rPr>
        <w:t>planet number of occulted body</w:t>
      </w:r>
    </w:p>
    <w:p w14:paraId="16DFA13F" w14:textId="77777777" w:rsidR="004E52D3" w:rsidRDefault="00BF3510" w:rsidP="00C655E6">
      <w:pPr>
        <w:tabs>
          <w:tab w:val="left" w:pos="2268"/>
        </w:tabs>
        <w:rPr>
          <w:rStyle w:val="sourcecode"/>
        </w:rPr>
      </w:pPr>
      <w:r w:rsidRPr="00597461">
        <w:rPr>
          <w:rStyle w:val="sourcecode"/>
        </w:rPr>
        <w:t>* char* starname</w:t>
      </w:r>
      <w:r w:rsidR="00C655E6">
        <w:rPr>
          <w:rStyle w:val="sourcecode"/>
        </w:rPr>
        <w:tab/>
      </w:r>
      <w:r w:rsidRPr="00597461">
        <w:rPr>
          <w:rStyle w:val="sourcecode"/>
        </w:rPr>
        <w:t>name of occulted star. Must be NULL or "", if a planetary</w:t>
      </w:r>
    </w:p>
    <w:p w14:paraId="1C39A69C" w14:textId="77777777" w:rsidR="004E52D3" w:rsidRDefault="00BF3510" w:rsidP="00C655E6">
      <w:pPr>
        <w:tabs>
          <w:tab w:val="left" w:pos="2268"/>
        </w:tabs>
        <w:rPr>
          <w:rStyle w:val="sourcecode"/>
        </w:rPr>
      </w:pPr>
      <w:r w:rsidRPr="00597461">
        <w:rPr>
          <w:rStyle w:val="sourcecode"/>
        </w:rPr>
        <w:t>*</w:t>
      </w:r>
      <w:r w:rsidR="0021556A">
        <w:rPr>
          <w:rStyle w:val="sourcecode"/>
        </w:rPr>
        <w:tab/>
      </w:r>
      <w:r w:rsidRPr="00597461">
        <w:rPr>
          <w:rStyle w:val="sourcecode"/>
        </w:rPr>
        <w:t>occultation is to be calculated. For use of this field,</w:t>
      </w:r>
      <w:r w:rsidR="002351AD">
        <w:rPr>
          <w:rStyle w:val="sourcecode"/>
        </w:rPr>
        <w:t xml:space="preserve"> </w:t>
      </w:r>
      <w:r w:rsidRPr="00597461">
        <w:rPr>
          <w:rStyle w:val="sourcecode"/>
        </w:rPr>
        <w:t xml:space="preserve">see </w:t>
      </w:r>
      <w:r w:rsidRPr="00A5737D">
        <w:rPr>
          <w:rStyle w:val="functions"/>
        </w:rPr>
        <w:t>swe_fixstar()</w:t>
      </w:r>
      <w:r w:rsidRPr="00A5737D">
        <w:rPr>
          <w:rStyle w:val="sourcecode"/>
        </w:rPr>
        <w:t>.</w:t>
      </w:r>
    </w:p>
    <w:p w14:paraId="6AB97567" w14:textId="77777777" w:rsidR="004E52D3" w:rsidRDefault="00BF3510" w:rsidP="00C655E6">
      <w:pPr>
        <w:tabs>
          <w:tab w:val="left" w:pos="2268"/>
        </w:tabs>
        <w:rPr>
          <w:rStyle w:val="sourcecode"/>
        </w:rPr>
      </w:pPr>
      <w:r w:rsidRPr="00597461">
        <w:rPr>
          <w:rStyle w:val="sourcecode"/>
        </w:rPr>
        <w:t>* int32 ifl</w:t>
      </w:r>
      <w:r w:rsidR="00C655E6">
        <w:rPr>
          <w:rStyle w:val="sourcecode"/>
        </w:rPr>
        <w:tab/>
      </w:r>
      <w:r w:rsidRPr="00597461">
        <w:rPr>
          <w:rStyle w:val="sourcecode"/>
        </w:rPr>
        <w:t>ephemeris flag. If you want to have only one conjunction</w:t>
      </w:r>
    </w:p>
    <w:p w14:paraId="67D9DC3D" w14:textId="77777777" w:rsidR="004E52D3" w:rsidRDefault="00BF3510" w:rsidP="00C655E6">
      <w:pPr>
        <w:tabs>
          <w:tab w:val="left" w:pos="2268"/>
        </w:tabs>
        <w:rPr>
          <w:rStyle w:val="sourcecode"/>
        </w:rPr>
      </w:pPr>
      <w:r w:rsidRPr="00597461">
        <w:rPr>
          <w:rStyle w:val="sourcecode"/>
        </w:rPr>
        <w:t>*</w:t>
      </w:r>
      <w:r w:rsidR="0021556A">
        <w:rPr>
          <w:rStyle w:val="sourcecode"/>
        </w:rPr>
        <w:tab/>
      </w:r>
      <w:r w:rsidRPr="00597461">
        <w:rPr>
          <w:rStyle w:val="sourcecode"/>
        </w:rPr>
        <w:t>of the moon with the body tested, add the following flag:</w:t>
      </w:r>
    </w:p>
    <w:p w14:paraId="2BE2F89D" w14:textId="77777777" w:rsidR="004E52D3" w:rsidRDefault="00BF3510" w:rsidP="00C655E6">
      <w:pPr>
        <w:tabs>
          <w:tab w:val="left" w:pos="2268"/>
        </w:tabs>
        <w:rPr>
          <w:rStyle w:val="sourcecode"/>
        </w:rPr>
      </w:pPr>
      <w:r w:rsidRPr="00597461">
        <w:rPr>
          <w:rStyle w:val="sourcecode"/>
        </w:rPr>
        <w:t>*</w:t>
      </w:r>
      <w:r w:rsidR="0021556A">
        <w:rPr>
          <w:rStyle w:val="sourcecode"/>
        </w:rPr>
        <w:tab/>
      </w:r>
      <w:r w:rsidRPr="00597461">
        <w:rPr>
          <w:rStyle w:val="sourcecode"/>
        </w:rPr>
        <w:t>backward |= SE_ECL_ONE_TRY. If this flag is not set,</w:t>
      </w:r>
    </w:p>
    <w:p w14:paraId="3D685A74" w14:textId="77777777" w:rsidR="004E52D3" w:rsidRDefault="00BF3510" w:rsidP="00C655E6">
      <w:pPr>
        <w:tabs>
          <w:tab w:val="left" w:pos="2268"/>
        </w:tabs>
        <w:rPr>
          <w:rStyle w:val="sourcecode"/>
        </w:rPr>
      </w:pPr>
      <w:r w:rsidRPr="00597461">
        <w:rPr>
          <w:rStyle w:val="sourcecode"/>
        </w:rPr>
        <w:t>*</w:t>
      </w:r>
      <w:r w:rsidR="0021556A">
        <w:rPr>
          <w:rStyle w:val="sourcecode"/>
        </w:rPr>
        <w:tab/>
      </w:r>
      <w:r w:rsidRPr="00597461">
        <w:rPr>
          <w:rStyle w:val="sourcecode"/>
        </w:rPr>
        <w:t>the function will search for an occultation until it</w:t>
      </w:r>
    </w:p>
    <w:p w14:paraId="6762EF8D" w14:textId="77777777" w:rsidR="004E52D3" w:rsidRDefault="00BF3510" w:rsidP="00C655E6">
      <w:pPr>
        <w:tabs>
          <w:tab w:val="left" w:pos="2268"/>
        </w:tabs>
        <w:rPr>
          <w:rStyle w:val="sourcecode"/>
        </w:rPr>
      </w:pPr>
      <w:r w:rsidRPr="00597461">
        <w:rPr>
          <w:rStyle w:val="sourcecode"/>
        </w:rPr>
        <w:t>*</w:t>
      </w:r>
      <w:r w:rsidR="0021556A">
        <w:rPr>
          <w:rStyle w:val="sourcecode"/>
        </w:rPr>
        <w:tab/>
      </w:r>
      <w:r w:rsidRPr="00597461">
        <w:rPr>
          <w:rStyle w:val="sourcecode"/>
        </w:rPr>
        <w:t>finds one. For bodies with ecliptical latitudes &gt; 5,</w:t>
      </w:r>
    </w:p>
    <w:p w14:paraId="598CE523" w14:textId="77777777" w:rsidR="004E52D3" w:rsidRDefault="00BF3510" w:rsidP="00C655E6">
      <w:pPr>
        <w:tabs>
          <w:tab w:val="left" w:pos="2268"/>
        </w:tabs>
        <w:rPr>
          <w:rStyle w:val="sourcecode"/>
        </w:rPr>
      </w:pPr>
      <w:r w:rsidRPr="00597461">
        <w:rPr>
          <w:rStyle w:val="sourcecode"/>
        </w:rPr>
        <w:t>*</w:t>
      </w:r>
      <w:r w:rsidR="0021556A">
        <w:rPr>
          <w:rStyle w:val="sourcecode"/>
        </w:rPr>
        <w:tab/>
      </w:r>
      <w:r w:rsidRPr="00597461">
        <w:rPr>
          <w:rStyle w:val="sourcecode"/>
        </w:rPr>
        <w:t>the function may search unsuccessfully until it reaches</w:t>
      </w:r>
    </w:p>
    <w:p w14:paraId="0D3F65A8" w14:textId="77777777" w:rsidR="00283E02" w:rsidRDefault="00BF3510" w:rsidP="00C655E6">
      <w:pPr>
        <w:tabs>
          <w:tab w:val="left" w:pos="2268"/>
        </w:tabs>
        <w:rPr>
          <w:rStyle w:val="sourcecode"/>
        </w:rPr>
      </w:pPr>
      <w:r w:rsidRPr="00597461">
        <w:rPr>
          <w:rStyle w:val="sourcecode"/>
        </w:rPr>
        <w:t>*</w:t>
      </w:r>
      <w:r w:rsidR="0021556A">
        <w:rPr>
          <w:rStyle w:val="sourcecode"/>
        </w:rPr>
        <w:tab/>
      </w:r>
      <w:r w:rsidRPr="00597461">
        <w:rPr>
          <w:rStyle w:val="sourcecode"/>
        </w:rPr>
        <w:t>the end of the ephemeris.</w:t>
      </w:r>
    </w:p>
    <w:p w14:paraId="542B8DC2" w14:textId="77777777" w:rsidR="00283E02" w:rsidRDefault="00BF3510" w:rsidP="00C655E6">
      <w:pPr>
        <w:tabs>
          <w:tab w:val="left" w:pos="2268"/>
        </w:tabs>
        <w:rPr>
          <w:rStyle w:val="sourcecode"/>
        </w:rPr>
      </w:pPr>
      <w:r w:rsidRPr="00597461">
        <w:rPr>
          <w:rStyle w:val="sourcecode"/>
        </w:rPr>
        <w:t>*/</w:t>
      </w:r>
    </w:p>
    <w:p w14:paraId="25EA405E" w14:textId="77777777" w:rsidR="00BF3510" w:rsidRPr="00597461" w:rsidRDefault="00BF3510" w:rsidP="00CC1B5C">
      <w:pPr>
        <w:rPr>
          <w:rStyle w:val="sourcecode"/>
        </w:rPr>
      </w:pPr>
      <w:r w:rsidRPr="00597461">
        <w:rPr>
          <w:rStyle w:val="sourcecode"/>
        </w:rPr>
        <w:t xml:space="preserve">int32 </w:t>
      </w:r>
      <w:r w:rsidRPr="00A5737D">
        <w:rPr>
          <w:rStyle w:val="functions"/>
        </w:rPr>
        <w:t>swe_lun_occult_when_loc</w:t>
      </w:r>
      <w:r w:rsidRPr="00597461">
        <w:rPr>
          <w:rStyle w:val="sourcecode"/>
        </w:rPr>
        <w:t>(</w:t>
      </w:r>
    </w:p>
    <w:p w14:paraId="26B4176A" w14:textId="77777777" w:rsidR="00BF3510" w:rsidRPr="00597461" w:rsidRDefault="00BF3510" w:rsidP="00AC54F1">
      <w:pPr>
        <w:tabs>
          <w:tab w:val="left" w:pos="2835"/>
        </w:tabs>
        <w:ind w:left="567"/>
        <w:rPr>
          <w:rStyle w:val="sourcecode"/>
        </w:rPr>
      </w:pPr>
      <w:r w:rsidRPr="00597461">
        <w:rPr>
          <w:rStyle w:val="sourcecode"/>
        </w:rPr>
        <w:t>double tjd_start,</w:t>
      </w:r>
      <w:r w:rsidRPr="00597461">
        <w:rPr>
          <w:rStyle w:val="sourcecode"/>
        </w:rPr>
        <w:tab/>
        <w:t>/* start date for search, Jul. day UT */</w:t>
      </w:r>
    </w:p>
    <w:p w14:paraId="65F2F900" w14:textId="77777777" w:rsidR="00BF3510" w:rsidRPr="00597461" w:rsidRDefault="00BF3510" w:rsidP="00AC54F1">
      <w:pPr>
        <w:tabs>
          <w:tab w:val="left" w:pos="2835"/>
        </w:tabs>
        <w:ind w:left="567"/>
        <w:rPr>
          <w:rStyle w:val="sourcecode"/>
        </w:rPr>
      </w:pPr>
      <w:r w:rsidRPr="00597461">
        <w:rPr>
          <w:rStyle w:val="sourcecode"/>
        </w:rPr>
        <w:t>int32 ipl,</w:t>
      </w:r>
      <w:r w:rsidRPr="00597461">
        <w:rPr>
          <w:rStyle w:val="sourcecode"/>
        </w:rPr>
        <w:tab/>
        <w:t>/* planet number */</w:t>
      </w:r>
    </w:p>
    <w:p w14:paraId="35475762" w14:textId="77777777" w:rsidR="00BF3510" w:rsidRPr="00597461" w:rsidRDefault="00BF3510" w:rsidP="00AC54F1">
      <w:pPr>
        <w:tabs>
          <w:tab w:val="left" w:pos="2835"/>
        </w:tabs>
        <w:ind w:left="567"/>
        <w:rPr>
          <w:rStyle w:val="sourcecode"/>
        </w:rPr>
      </w:pPr>
      <w:r w:rsidRPr="00597461">
        <w:rPr>
          <w:rStyle w:val="sourcecode"/>
        </w:rPr>
        <w:t>char* starname,</w:t>
      </w:r>
      <w:r w:rsidRPr="00597461">
        <w:rPr>
          <w:rStyle w:val="sourcecode"/>
        </w:rPr>
        <w:tab/>
        <w:t>/* star name, must be NULL or ”” if not a star */</w:t>
      </w:r>
    </w:p>
    <w:p w14:paraId="0CF0110A" w14:textId="77777777" w:rsidR="00BF3510" w:rsidRPr="00597461" w:rsidRDefault="00BF3510" w:rsidP="00AC54F1">
      <w:pPr>
        <w:tabs>
          <w:tab w:val="left" w:pos="2835"/>
        </w:tabs>
        <w:ind w:left="567"/>
        <w:rPr>
          <w:rStyle w:val="sourcecode"/>
        </w:rPr>
      </w:pPr>
      <w:r w:rsidRPr="00597461">
        <w:rPr>
          <w:rStyle w:val="sourcecode"/>
        </w:rPr>
        <w:t>int32 ifl,</w:t>
      </w:r>
      <w:r w:rsidRPr="00597461">
        <w:rPr>
          <w:rStyle w:val="sourcecode"/>
        </w:rPr>
        <w:tab/>
        <w:t>/* ephemeris flag */</w:t>
      </w:r>
    </w:p>
    <w:p w14:paraId="70CA5637" w14:textId="77777777" w:rsidR="00B91D72" w:rsidRDefault="00BF3510" w:rsidP="00AC54F1">
      <w:pPr>
        <w:tabs>
          <w:tab w:val="left" w:pos="2835"/>
        </w:tabs>
        <w:ind w:left="567"/>
        <w:rPr>
          <w:rStyle w:val="sourcecode"/>
        </w:rPr>
      </w:pPr>
      <w:r w:rsidRPr="00597461">
        <w:rPr>
          <w:rStyle w:val="sourcecode"/>
        </w:rPr>
        <w:t>double *geopos,</w:t>
      </w:r>
      <w:r w:rsidRPr="00597461">
        <w:rPr>
          <w:rStyle w:val="sourcecode"/>
        </w:rPr>
        <w:tab/>
      </w:r>
      <w:r w:rsidR="00544076" w:rsidRPr="00597461">
        <w:rPr>
          <w:rStyle w:val="sourcecode"/>
        </w:rPr>
        <w:t>/* 3 doubles for geogr. longitude, latitude, height above sea.</w:t>
      </w:r>
    </w:p>
    <w:p w14:paraId="1D5A74EB" w14:textId="77777777" w:rsidR="00544076" w:rsidRPr="00597461" w:rsidRDefault="00B91D72" w:rsidP="00AC54F1">
      <w:pPr>
        <w:tabs>
          <w:tab w:val="left" w:pos="2835"/>
        </w:tabs>
        <w:ind w:left="567"/>
        <w:rPr>
          <w:rStyle w:val="sourcecode"/>
        </w:rPr>
      </w:pPr>
      <w:r>
        <w:rPr>
          <w:rStyle w:val="sourcecode"/>
        </w:rPr>
        <w:tab/>
      </w:r>
      <w:r w:rsidR="00544076" w:rsidRPr="00597461">
        <w:rPr>
          <w:rStyle w:val="sourcecode"/>
        </w:rPr>
        <w:t>* eastern longitude is positive,</w:t>
      </w:r>
    </w:p>
    <w:p w14:paraId="32441571" w14:textId="77777777" w:rsidR="00544076" w:rsidRPr="00597461" w:rsidRDefault="00544076" w:rsidP="00AC54F1">
      <w:pPr>
        <w:tabs>
          <w:tab w:val="left" w:pos="2835"/>
        </w:tabs>
        <w:ind w:left="567"/>
        <w:rPr>
          <w:rStyle w:val="sourcecode"/>
        </w:rPr>
      </w:pPr>
      <w:r w:rsidRPr="00597461">
        <w:rPr>
          <w:rStyle w:val="sourcecode"/>
        </w:rPr>
        <w:tab/>
        <w:t>* western longitude is negative,</w:t>
      </w:r>
    </w:p>
    <w:p w14:paraId="78F7611F" w14:textId="77777777" w:rsidR="00544076" w:rsidRPr="00597461" w:rsidRDefault="00544076" w:rsidP="00AC54F1">
      <w:pPr>
        <w:tabs>
          <w:tab w:val="left" w:pos="2835"/>
        </w:tabs>
        <w:ind w:left="567"/>
        <w:rPr>
          <w:rStyle w:val="sourcecode"/>
        </w:rPr>
      </w:pPr>
      <w:r w:rsidRPr="00597461">
        <w:rPr>
          <w:rStyle w:val="sourcecode"/>
        </w:rPr>
        <w:tab/>
        <w:t>* northern latitude is positive,</w:t>
      </w:r>
    </w:p>
    <w:p w14:paraId="4555D0A2" w14:textId="77777777" w:rsidR="00BF3510" w:rsidRPr="00597461" w:rsidRDefault="00544076" w:rsidP="00AC54F1">
      <w:pPr>
        <w:tabs>
          <w:tab w:val="left" w:pos="2835"/>
        </w:tabs>
        <w:ind w:left="567"/>
        <w:rPr>
          <w:rStyle w:val="sourcecode"/>
        </w:rPr>
      </w:pPr>
      <w:r w:rsidRPr="00597461">
        <w:rPr>
          <w:rStyle w:val="sourcecode"/>
        </w:rPr>
        <w:tab/>
        <w:t>* southern latitude is negative */</w:t>
      </w:r>
    </w:p>
    <w:p w14:paraId="08319FC3" w14:textId="77777777" w:rsidR="00BF3510" w:rsidRPr="00597461" w:rsidRDefault="00BF3510" w:rsidP="00AC54F1">
      <w:pPr>
        <w:tabs>
          <w:tab w:val="left" w:pos="2835"/>
        </w:tabs>
        <w:ind w:left="567"/>
        <w:rPr>
          <w:rStyle w:val="sourcecode"/>
        </w:rPr>
      </w:pPr>
      <w:r w:rsidRPr="00597461">
        <w:rPr>
          <w:rStyle w:val="sourcecode"/>
        </w:rPr>
        <w:lastRenderedPageBreak/>
        <w:t>double *tret,</w:t>
      </w:r>
      <w:r w:rsidRPr="00597461">
        <w:rPr>
          <w:rStyle w:val="sourcecode"/>
        </w:rPr>
        <w:tab/>
        <w:t>/* return array, 10 doubles, see below */</w:t>
      </w:r>
    </w:p>
    <w:p w14:paraId="72CAA533" w14:textId="77777777" w:rsidR="00BF3510" w:rsidRPr="00597461" w:rsidRDefault="00BF3510" w:rsidP="00AC54F1">
      <w:pPr>
        <w:tabs>
          <w:tab w:val="left" w:pos="2835"/>
        </w:tabs>
        <w:ind w:left="567"/>
        <w:rPr>
          <w:rStyle w:val="sourcecode"/>
        </w:rPr>
      </w:pPr>
      <w:r w:rsidRPr="00597461">
        <w:rPr>
          <w:rStyle w:val="sourcecode"/>
        </w:rPr>
        <w:t>double *attr,</w:t>
      </w:r>
      <w:r w:rsidRPr="00597461">
        <w:rPr>
          <w:rStyle w:val="sourcecode"/>
        </w:rPr>
        <w:tab/>
        <w:t>/* return array, 20 doubles, see below */</w:t>
      </w:r>
    </w:p>
    <w:p w14:paraId="6330798E" w14:textId="77777777" w:rsidR="00BF3510" w:rsidRPr="00597461" w:rsidRDefault="00BF3510" w:rsidP="00AC54F1">
      <w:pPr>
        <w:tabs>
          <w:tab w:val="left" w:pos="2835"/>
        </w:tabs>
        <w:ind w:left="567"/>
        <w:rPr>
          <w:rStyle w:val="sourcecode"/>
        </w:rPr>
      </w:pPr>
      <w:r w:rsidRPr="00597461">
        <w:rPr>
          <w:rStyle w:val="sourcecode"/>
        </w:rPr>
        <w:t>AS_BOOL backward,</w:t>
      </w:r>
      <w:r w:rsidRPr="00597461">
        <w:rPr>
          <w:rStyle w:val="sourcecode"/>
        </w:rPr>
        <w:tab/>
        <w:t>/* TRUE, if backward search */</w:t>
      </w:r>
    </w:p>
    <w:p w14:paraId="55B4294E" w14:textId="77777777" w:rsidR="00283E02" w:rsidRDefault="00BF3510" w:rsidP="00AC54F1">
      <w:pPr>
        <w:tabs>
          <w:tab w:val="left" w:pos="2835"/>
        </w:tabs>
        <w:ind w:left="567"/>
        <w:rPr>
          <w:rStyle w:val="sourcecode"/>
        </w:rPr>
      </w:pPr>
      <w:r w:rsidRPr="00597461">
        <w:rPr>
          <w:rStyle w:val="sourcecode"/>
        </w:rPr>
        <w:t>char *serr);</w:t>
      </w:r>
      <w:r w:rsidRPr="00597461">
        <w:rPr>
          <w:rStyle w:val="sourcecode"/>
        </w:rPr>
        <w:tab/>
        <w:t>/* return error string */</w:t>
      </w:r>
    </w:p>
    <w:p w14:paraId="7BA184AD" w14:textId="77777777" w:rsidR="00283E02" w:rsidRDefault="00BF3510" w:rsidP="00CC1B5C">
      <w:r w:rsidRPr="00D3464B">
        <w:t xml:space="preserve">Occultations of some stars may be very rare or do not occur at all. Usually the function searches an event until it finds one or reaches the end of the ephemeris. In order to avoid endless loops, the function can be called using the flag </w:t>
      </w:r>
      <w:r w:rsidRPr="00A5737D">
        <w:rPr>
          <w:rStyle w:val="sourcecode"/>
        </w:rPr>
        <w:t>ifl |= SE_ECL_ONE_TRY</w:t>
      </w:r>
      <w:r w:rsidRPr="00D3464B">
        <w:t>. If called with this flag, the function searches the next date when the Moon is in conjunction with the object and finds out whether it is an occultation. The function does not check any other conjunctions in the future or past.</w:t>
      </w:r>
    </w:p>
    <w:p w14:paraId="7E6BDDE6" w14:textId="77777777" w:rsidR="00B91D72" w:rsidRDefault="00BF3510" w:rsidP="00B91D72">
      <w:pPr>
        <w:pStyle w:val="ListBullet1"/>
        <w:ind w:left="284" w:hanging="284"/>
      </w:pPr>
      <w:r w:rsidRPr="00D3464B">
        <w:t xml:space="preserve">If the return value is &gt; 0, there is an </w:t>
      </w:r>
      <w:r w:rsidR="002116C4" w:rsidRPr="00D3464B">
        <w:t>occultation</w:t>
      </w:r>
      <w:r w:rsidRPr="00D3464B">
        <w:t xml:space="preserve"> and tret and attr contain the information about it</w:t>
      </w:r>
      <w:r w:rsidR="00A5737D">
        <w:t>;</w:t>
      </w:r>
    </w:p>
    <w:p w14:paraId="0B2CC6E8" w14:textId="77777777" w:rsidR="00B91D72" w:rsidRDefault="00BF3510" w:rsidP="00B91D72">
      <w:pPr>
        <w:pStyle w:val="ListBullet1"/>
        <w:ind w:left="284" w:hanging="284"/>
      </w:pPr>
      <w:r w:rsidRPr="00D3464B">
        <w:t xml:space="preserve">If the return value is = 0, there is no </w:t>
      </w:r>
      <w:r w:rsidR="002116C4" w:rsidRPr="00D3464B">
        <w:t>occupation</w:t>
      </w:r>
      <w:r w:rsidRPr="00D3464B">
        <w:t>; tret[0] contains the date of closest conjunction</w:t>
      </w:r>
      <w:r w:rsidR="00A5737D">
        <w:t>;</w:t>
      </w:r>
    </w:p>
    <w:p w14:paraId="4FD7599E" w14:textId="77777777" w:rsidR="00283E02" w:rsidRDefault="00BF3510" w:rsidP="00B91D72">
      <w:pPr>
        <w:pStyle w:val="ListBullet1"/>
        <w:ind w:left="284" w:hanging="284"/>
      </w:pPr>
      <w:r w:rsidRPr="00D3464B">
        <w:t>If the return value is = -1, there is an error.</w:t>
      </w:r>
    </w:p>
    <w:p w14:paraId="1395EA1A" w14:textId="77777777" w:rsidR="00283E02" w:rsidRDefault="00BF3510" w:rsidP="00CC1B5C">
      <w:r w:rsidRPr="00D3464B">
        <w:t>In order to find events in a particular time range (</w:t>
      </w:r>
      <w:r w:rsidRPr="000C69BB">
        <w:rPr>
          <w:rStyle w:val="sourcecode"/>
        </w:rPr>
        <w:t>tjd_start &lt; tjd &lt; tjd_stop</w:t>
      </w:r>
      <w:r w:rsidRPr="00D3464B">
        <w:t>), one can write a loop and call the function as often as date (</w:t>
      </w:r>
      <w:r w:rsidRPr="000C69BB">
        <w:rPr>
          <w:rStyle w:val="sourcecode"/>
        </w:rPr>
        <w:t>tjd &lt; tjd_stop</w:t>
      </w:r>
      <w:r w:rsidRPr="00D3464B">
        <w:t>).</w:t>
      </w:r>
      <w:r w:rsidR="00446B06">
        <w:t xml:space="preserve"> </w:t>
      </w:r>
      <w:r w:rsidRPr="00D3464B">
        <w:t xml:space="preserve">After each call, increase the </w:t>
      </w:r>
      <w:r w:rsidRPr="00A5737D">
        <w:rPr>
          <w:rStyle w:val="sourcecode"/>
        </w:rPr>
        <w:t>tjd = tret[0] + 2</w:t>
      </w:r>
      <w:r w:rsidRPr="00D3464B">
        <w:t>.</w:t>
      </w:r>
    </w:p>
    <w:p w14:paraId="7942A9E7" w14:textId="77777777" w:rsidR="00283E02" w:rsidRDefault="00BF3510" w:rsidP="00CC1B5C">
      <w:r w:rsidRPr="00D3464B">
        <w:t>If one has a set of stars or planets for which one wants to find occultations for the same time range, one has to run the same loop for each of these object. If the events have to be listed in chronological order, one has to sort them before output.</w:t>
      </w:r>
    </w:p>
    <w:p w14:paraId="0D7D078B" w14:textId="77777777" w:rsidR="00283E02" w:rsidRDefault="00BF3510" w:rsidP="00CC1B5C">
      <w:r w:rsidRPr="00D3464B">
        <w:t>The function returns:</w:t>
      </w:r>
    </w:p>
    <w:p w14:paraId="10972675" w14:textId="77777777" w:rsidR="004E52D3" w:rsidRDefault="00BF3510" w:rsidP="00CC1B5C">
      <w:pPr>
        <w:rPr>
          <w:rStyle w:val="sourcecode"/>
        </w:rPr>
      </w:pPr>
      <w:r w:rsidRPr="00597461">
        <w:rPr>
          <w:rStyle w:val="sourcecode"/>
        </w:rPr>
        <w:t>/* retflag</w:t>
      </w:r>
      <w:r w:rsidRPr="00597461">
        <w:rPr>
          <w:rStyle w:val="sourcecode"/>
        </w:rPr>
        <w:tab/>
      </w:r>
    </w:p>
    <w:p w14:paraId="11AB0A82" w14:textId="77777777" w:rsidR="004E52D3" w:rsidRDefault="00BF3510" w:rsidP="00CC1B5C">
      <w:pPr>
        <w:rPr>
          <w:rStyle w:val="sourcecode"/>
        </w:rPr>
      </w:pPr>
      <w:r w:rsidRPr="00597461">
        <w:rPr>
          <w:rStyle w:val="sourcecode"/>
        </w:rPr>
        <w:t xml:space="preserve">-1 (ERR) on error (e.g. if </w:t>
      </w:r>
      <w:r w:rsidRPr="000C69BB">
        <w:rPr>
          <w:rStyle w:val="functions"/>
        </w:rPr>
        <w:t>swe_calc()</w:t>
      </w:r>
      <w:r w:rsidRPr="00597461">
        <w:rPr>
          <w:rStyle w:val="sourcecode"/>
        </w:rPr>
        <w:t xml:space="preserve"> for sun or moon fails)</w:t>
      </w:r>
    </w:p>
    <w:p w14:paraId="69BED2F3" w14:textId="77777777" w:rsidR="004E52D3" w:rsidRDefault="00BF3510" w:rsidP="00CC1B5C">
      <w:pPr>
        <w:rPr>
          <w:rStyle w:val="sourcecode"/>
        </w:rPr>
      </w:pPr>
      <w:r w:rsidRPr="00597461">
        <w:rPr>
          <w:rStyle w:val="sourcecode"/>
        </w:rPr>
        <w:t>0</w:t>
      </w:r>
      <w:r w:rsidR="00446B06">
        <w:rPr>
          <w:rStyle w:val="sourcecode"/>
        </w:rPr>
        <w:t xml:space="preserve"> </w:t>
      </w:r>
      <w:r w:rsidRPr="00597461">
        <w:rPr>
          <w:rStyle w:val="sourcecode"/>
        </w:rPr>
        <w:t>(if no occultation/no eclipse found)</w:t>
      </w:r>
    </w:p>
    <w:p w14:paraId="58AF972E" w14:textId="77777777" w:rsidR="004E52D3" w:rsidRDefault="00BF3510" w:rsidP="00CC1B5C">
      <w:pPr>
        <w:rPr>
          <w:rStyle w:val="sourcecode"/>
        </w:rPr>
      </w:pPr>
      <w:r w:rsidRPr="00597461">
        <w:rPr>
          <w:rStyle w:val="sourcecode"/>
        </w:rPr>
        <w:tab/>
      </w:r>
      <w:r w:rsidRPr="00597461">
        <w:rPr>
          <w:rStyle w:val="sourcecode"/>
        </w:rPr>
        <w:tab/>
        <w:t>SE_ECL_TOTAL or SE_ECL_ANNULAR or SE_ECL_PARTIAL</w:t>
      </w:r>
    </w:p>
    <w:p w14:paraId="6347B6EC" w14:textId="77777777" w:rsidR="00283E02" w:rsidRDefault="00BF3510" w:rsidP="00CC1B5C">
      <w:pPr>
        <w:rPr>
          <w:rStyle w:val="sourcecode"/>
        </w:rPr>
      </w:pPr>
      <w:r w:rsidRPr="00597461">
        <w:rPr>
          <w:rStyle w:val="sourcecode"/>
        </w:rPr>
        <w:tab/>
      </w:r>
      <w:r w:rsidRPr="00597461">
        <w:rPr>
          <w:rStyle w:val="sourcecode"/>
        </w:rPr>
        <w:tab/>
        <w:t>SE_ECL_VISIBLE,</w:t>
      </w:r>
    </w:p>
    <w:p w14:paraId="51415533" w14:textId="77777777" w:rsidR="00283E02" w:rsidRDefault="00BF3510" w:rsidP="00CC1B5C">
      <w:pPr>
        <w:rPr>
          <w:rStyle w:val="sourcecode"/>
        </w:rPr>
      </w:pPr>
      <w:r w:rsidRPr="00597461">
        <w:rPr>
          <w:rStyle w:val="sourcecode"/>
        </w:rPr>
        <w:tab/>
      </w:r>
      <w:r w:rsidRPr="00597461">
        <w:rPr>
          <w:rStyle w:val="sourcecode"/>
        </w:rPr>
        <w:tab/>
        <w:t>SE_ECL_MAX_VISIBLE,</w:t>
      </w:r>
    </w:p>
    <w:p w14:paraId="526E5AB8" w14:textId="77777777" w:rsidR="004E52D3" w:rsidRDefault="00BF3510" w:rsidP="00CC1B5C">
      <w:pPr>
        <w:rPr>
          <w:rStyle w:val="sourcecode"/>
        </w:rPr>
      </w:pPr>
      <w:r w:rsidRPr="00597461">
        <w:rPr>
          <w:rStyle w:val="sourcecode"/>
        </w:rPr>
        <w:tab/>
      </w:r>
      <w:r w:rsidRPr="00597461">
        <w:rPr>
          <w:rStyle w:val="sourcecode"/>
        </w:rPr>
        <w:tab/>
        <w:t>SE_ECL_1ST_VISIBLE, SE_ECL_2ND_VISIBLE</w:t>
      </w:r>
    </w:p>
    <w:p w14:paraId="6E9B32D6" w14:textId="77777777" w:rsidR="004E52D3" w:rsidRDefault="00BF3510" w:rsidP="00CC1B5C">
      <w:pPr>
        <w:rPr>
          <w:rStyle w:val="sourcecode"/>
        </w:rPr>
      </w:pPr>
      <w:r w:rsidRPr="00597461">
        <w:rPr>
          <w:rStyle w:val="sourcecode"/>
        </w:rPr>
        <w:tab/>
      </w:r>
      <w:r w:rsidRPr="00597461">
        <w:rPr>
          <w:rStyle w:val="sourcecode"/>
        </w:rPr>
        <w:tab/>
        <w:t>SE_ECL_3ST_VISIBLE, SE_ECL_4ND_VISIBLE</w:t>
      </w:r>
    </w:p>
    <w:p w14:paraId="52FA2E75" w14:textId="77777777" w:rsidR="00283E02" w:rsidRDefault="00BF3510" w:rsidP="00CC1B5C">
      <w:pPr>
        <w:rPr>
          <w:rStyle w:val="sourcecode"/>
        </w:rPr>
      </w:pPr>
      <w:r w:rsidRPr="00597461">
        <w:rPr>
          <w:rStyle w:val="sourcecode"/>
        </w:rPr>
        <w:t>These return values (except the SE_ECL_ANNULAR) also appear with occultations.</w:t>
      </w:r>
    </w:p>
    <w:p w14:paraId="62D51BF0" w14:textId="77777777" w:rsidR="004E52D3" w:rsidRDefault="00BF3510" w:rsidP="00CC1B5C">
      <w:pPr>
        <w:rPr>
          <w:rStyle w:val="sourcecode"/>
        </w:rPr>
      </w:pPr>
      <w:r w:rsidRPr="00597461">
        <w:rPr>
          <w:rStyle w:val="sourcecode"/>
        </w:rPr>
        <w:t>tret[0]</w:t>
      </w:r>
      <w:r w:rsidRPr="00597461">
        <w:rPr>
          <w:rStyle w:val="sourcecode"/>
        </w:rPr>
        <w:tab/>
        <w:t>time of maximum eclipse</w:t>
      </w:r>
    </w:p>
    <w:p w14:paraId="249DB36F" w14:textId="77777777" w:rsidR="004E52D3" w:rsidRDefault="00BF3510" w:rsidP="00CC1B5C">
      <w:pPr>
        <w:rPr>
          <w:rStyle w:val="sourcecode"/>
        </w:rPr>
      </w:pPr>
      <w:r w:rsidRPr="00597461">
        <w:rPr>
          <w:rStyle w:val="sourcecode"/>
        </w:rPr>
        <w:t>tret[1]</w:t>
      </w:r>
      <w:r w:rsidRPr="00597461">
        <w:rPr>
          <w:rStyle w:val="sourcecode"/>
        </w:rPr>
        <w:tab/>
        <w:t>time of first contact</w:t>
      </w:r>
    </w:p>
    <w:p w14:paraId="50F97CB8" w14:textId="77777777" w:rsidR="004E52D3" w:rsidRDefault="00BF3510" w:rsidP="00CC1B5C">
      <w:pPr>
        <w:rPr>
          <w:rStyle w:val="sourcecode"/>
        </w:rPr>
      </w:pPr>
      <w:r w:rsidRPr="00597461">
        <w:rPr>
          <w:rStyle w:val="sourcecode"/>
        </w:rPr>
        <w:t>tret[2]</w:t>
      </w:r>
      <w:r w:rsidRPr="00597461">
        <w:rPr>
          <w:rStyle w:val="sourcecode"/>
        </w:rPr>
        <w:tab/>
        <w:t>time of second contact</w:t>
      </w:r>
    </w:p>
    <w:p w14:paraId="0E327F0E" w14:textId="77777777" w:rsidR="004E52D3" w:rsidRDefault="00BF3510" w:rsidP="00CC1B5C">
      <w:pPr>
        <w:rPr>
          <w:rStyle w:val="sourcecode"/>
        </w:rPr>
      </w:pPr>
      <w:r w:rsidRPr="00597461">
        <w:rPr>
          <w:rStyle w:val="sourcecode"/>
        </w:rPr>
        <w:t>tret[3]</w:t>
      </w:r>
      <w:r w:rsidRPr="00597461">
        <w:rPr>
          <w:rStyle w:val="sourcecode"/>
        </w:rPr>
        <w:tab/>
        <w:t>time of third contact</w:t>
      </w:r>
    </w:p>
    <w:p w14:paraId="4240F841" w14:textId="77777777" w:rsidR="004E52D3" w:rsidRDefault="00BF3510" w:rsidP="00CC1B5C">
      <w:pPr>
        <w:rPr>
          <w:rStyle w:val="sourcecode"/>
        </w:rPr>
      </w:pPr>
      <w:r w:rsidRPr="00597461">
        <w:rPr>
          <w:rStyle w:val="sourcecode"/>
        </w:rPr>
        <w:t>tret[4]</w:t>
      </w:r>
      <w:r w:rsidRPr="00597461">
        <w:rPr>
          <w:rStyle w:val="sourcecode"/>
        </w:rPr>
        <w:tab/>
        <w:t>time of forth contact</w:t>
      </w:r>
    </w:p>
    <w:p w14:paraId="5180A9FB" w14:textId="77777777" w:rsidR="004E52D3" w:rsidRDefault="00BF3510" w:rsidP="00CC1B5C">
      <w:pPr>
        <w:rPr>
          <w:rStyle w:val="sourcecode"/>
        </w:rPr>
      </w:pPr>
      <w:r w:rsidRPr="00597461">
        <w:rPr>
          <w:rStyle w:val="sourcecode"/>
        </w:rPr>
        <w:t>tret[5]</w:t>
      </w:r>
      <w:r w:rsidRPr="00597461">
        <w:rPr>
          <w:rStyle w:val="sourcecode"/>
        </w:rPr>
        <w:tab/>
        <w:t>time of sunrise between first and forth contact (not implemented so far)</w:t>
      </w:r>
    </w:p>
    <w:p w14:paraId="5005F041" w14:textId="77777777" w:rsidR="00283E02" w:rsidRDefault="00BF3510" w:rsidP="006F50D7">
      <w:pPr>
        <w:spacing w:after="240"/>
        <w:rPr>
          <w:rStyle w:val="sourcecode"/>
        </w:rPr>
      </w:pPr>
      <w:r w:rsidRPr="00597461">
        <w:rPr>
          <w:rStyle w:val="sourcecode"/>
        </w:rPr>
        <w:t>tret[6]</w:t>
      </w:r>
      <w:r w:rsidRPr="00597461">
        <w:rPr>
          <w:rStyle w:val="sourcecode"/>
        </w:rPr>
        <w:tab/>
        <w:t xml:space="preserve">time of sunset </w:t>
      </w:r>
      <w:r w:rsidR="002116C4" w:rsidRPr="00597461">
        <w:rPr>
          <w:rStyle w:val="sourcecode"/>
        </w:rPr>
        <w:t>between</w:t>
      </w:r>
      <w:r w:rsidRPr="00597461">
        <w:rPr>
          <w:rStyle w:val="sourcecode"/>
        </w:rPr>
        <w:t xml:space="preserve"> first and forth contact</w:t>
      </w:r>
      <w:r w:rsidR="00446B06">
        <w:rPr>
          <w:rStyle w:val="sourcecode"/>
        </w:rPr>
        <w:t xml:space="preserve"> </w:t>
      </w:r>
      <w:r w:rsidRPr="00597461">
        <w:rPr>
          <w:rStyle w:val="sourcecode"/>
        </w:rPr>
        <w:t>(not implemented so far)</w:t>
      </w:r>
    </w:p>
    <w:p w14:paraId="0EDEC0F0" w14:textId="77777777" w:rsidR="004E52D3" w:rsidRDefault="00BF3510" w:rsidP="00CC1B5C">
      <w:pPr>
        <w:rPr>
          <w:rStyle w:val="sourcecode"/>
        </w:rPr>
      </w:pPr>
      <w:r w:rsidRPr="00597461">
        <w:rPr>
          <w:rStyle w:val="sourcecode"/>
        </w:rPr>
        <w:t>attr[0]</w:t>
      </w:r>
      <w:r w:rsidRPr="00597461">
        <w:rPr>
          <w:rStyle w:val="sourcecode"/>
        </w:rPr>
        <w:tab/>
        <w:t>fraction of solar diameter covered by moon (magnitude)</w:t>
      </w:r>
    </w:p>
    <w:p w14:paraId="129C6A11" w14:textId="77777777" w:rsidR="004E52D3" w:rsidRDefault="00BF3510" w:rsidP="00CC1B5C">
      <w:pPr>
        <w:rPr>
          <w:rStyle w:val="sourcecode"/>
        </w:rPr>
      </w:pPr>
      <w:r w:rsidRPr="00597461">
        <w:rPr>
          <w:rStyle w:val="sourcecode"/>
        </w:rPr>
        <w:t>attr[1]</w:t>
      </w:r>
      <w:r w:rsidRPr="00597461">
        <w:rPr>
          <w:rStyle w:val="sourcecode"/>
        </w:rPr>
        <w:tab/>
        <w:t>ratio of lunar diameter to solar one</w:t>
      </w:r>
    </w:p>
    <w:p w14:paraId="159DCE78" w14:textId="77777777" w:rsidR="004E52D3" w:rsidRDefault="00BF3510" w:rsidP="00CC1B5C">
      <w:pPr>
        <w:rPr>
          <w:rStyle w:val="sourcecode"/>
        </w:rPr>
      </w:pPr>
      <w:r w:rsidRPr="00597461">
        <w:rPr>
          <w:rStyle w:val="sourcecode"/>
        </w:rPr>
        <w:t>attr[2]</w:t>
      </w:r>
      <w:r w:rsidRPr="00597461">
        <w:rPr>
          <w:rStyle w:val="sourcecode"/>
        </w:rPr>
        <w:tab/>
        <w:t>fraction of solar disc covered by moon (obscuration)</w:t>
      </w:r>
    </w:p>
    <w:p w14:paraId="62067F39" w14:textId="77777777" w:rsidR="004E52D3" w:rsidRDefault="00BF3510" w:rsidP="00CC1B5C">
      <w:pPr>
        <w:rPr>
          <w:rStyle w:val="sourcecode"/>
        </w:rPr>
      </w:pPr>
      <w:r w:rsidRPr="00597461">
        <w:rPr>
          <w:rStyle w:val="sourcecode"/>
        </w:rPr>
        <w:t>attr[3]</w:t>
      </w:r>
      <w:r w:rsidRPr="00597461">
        <w:rPr>
          <w:rStyle w:val="sourcecode"/>
        </w:rPr>
        <w:tab/>
        <w:t>diameter of core shadow in km</w:t>
      </w:r>
    </w:p>
    <w:p w14:paraId="2E4B9F4D" w14:textId="77777777" w:rsidR="004E52D3" w:rsidRDefault="00BF3510" w:rsidP="00CC1B5C">
      <w:pPr>
        <w:rPr>
          <w:rStyle w:val="sourcecode"/>
        </w:rPr>
      </w:pPr>
      <w:r w:rsidRPr="00597461">
        <w:rPr>
          <w:rStyle w:val="sourcecode"/>
        </w:rPr>
        <w:t>attr[4]</w:t>
      </w:r>
      <w:r w:rsidRPr="00597461">
        <w:rPr>
          <w:rStyle w:val="sourcecode"/>
        </w:rPr>
        <w:tab/>
        <w:t>azimuth of sun at tjd</w:t>
      </w:r>
    </w:p>
    <w:p w14:paraId="262B0E89" w14:textId="77777777" w:rsidR="004E52D3" w:rsidRDefault="00BF3510" w:rsidP="00CC1B5C">
      <w:pPr>
        <w:rPr>
          <w:rStyle w:val="sourcecode"/>
        </w:rPr>
      </w:pPr>
      <w:r w:rsidRPr="00597461">
        <w:rPr>
          <w:rStyle w:val="sourcecode"/>
        </w:rPr>
        <w:t>attr[5]</w:t>
      </w:r>
      <w:r w:rsidRPr="00597461">
        <w:rPr>
          <w:rStyle w:val="sourcecode"/>
        </w:rPr>
        <w:tab/>
        <w:t>true altitude of sun above horizon at tjd</w:t>
      </w:r>
    </w:p>
    <w:p w14:paraId="5CD97522" w14:textId="77777777" w:rsidR="004E52D3" w:rsidRDefault="00BF3510" w:rsidP="00CC1B5C">
      <w:pPr>
        <w:rPr>
          <w:rStyle w:val="sourcecode"/>
        </w:rPr>
      </w:pPr>
      <w:r w:rsidRPr="00597461">
        <w:rPr>
          <w:rStyle w:val="sourcecode"/>
        </w:rPr>
        <w:t>attr[6]</w:t>
      </w:r>
      <w:r w:rsidRPr="00597461">
        <w:rPr>
          <w:rStyle w:val="sourcecode"/>
        </w:rPr>
        <w:tab/>
        <w:t>apparent altitude of sun above horizon at tjd</w:t>
      </w:r>
    </w:p>
    <w:p w14:paraId="1D6F919D" w14:textId="77777777" w:rsidR="00F32A0E" w:rsidRDefault="00BF3510" w:rsidP="00CC1B5C">
      <w:pPr>
        <w:rPr>
          <w:rStyle w:val="sourcecode"/>
        </w:rPr>
      </w:pPr>
      <w:r w:rsidRPr="00597461">
        <w:rPr>
          <w:rStyle w:val="sourcecode"/>
        </w:rPr>
        <w:t>attr[7]</w:t>
      </w:r>
      <w:r w:rsidRPr="00597461">
        <w:rPr>
          <w:rStyle w:val="sourcecode"/>
        </w:rPr>
        <w:tab/>
        <w:t>elongation of moon in degrees</w:t>
      </w:r>
    </w:p>
    <w:p w14:paraId="5C31FBF7" w14:textId="77777777" w:rsidR="00283E02" w:rsidRDefault="00BF3510" w:rsidP="00CC1B5C">
      <w:pPr>
        <w:rPr>
          <w:rStyle w:val="sourcecode"/>
        </w:rPr>
      </w:pPr>
      <w:r w:rsidRPr="00597461">
        <w:rPr>
          <w:rStyle w:val="sourcecode"/>
        </w:rPr>
        <w:t>*/</w:t>
      </w:r>
    </w:p>
    <w:p w14:paraId="049C1AF6" w14:textId="77777777" w:rsidR="00BF3510" w:rsidRPr="00E04065" w:rsidRDefault="00BF3510" w:rsidP="00877D89">
      <w:pPr>
        <w:pStyle w:val="berschrift2"/>
      </w:pPr>
      <w:bookmarkStart w:id="114" w:name="_Toc58481345"/>
      <w:r w:rsidRPr="00E04065">
        <w:t>swe_lun_occult_when_glob()</w:t>
      </w:r>
      <w:bookmarkEnd w:id="114"/>
    </w:p>
    <w:p w14:paraId="73C2F5E1" w14:textId="77777777" w:rsidR="00BF3510" w:rsidRPr="00D3464B" w:rsidRDefault="00BF3510" w:rsidP="00CC1B5C">
      <w:r w:rsidRPr="00D3464B">
        <w:t xml:space="preserve">To find the next occultation of a planet or star by the moon globally (not for a particular geographic location), use </w:t>
      </w:r>
      <w:r w:rsidRPr="00A5737D">
        <w:rPr>
          <w:rStyle w:val="functions"/>
        </w:rPr>
        <w:t>swe_lun_occult_when_glob()</w:t>
      </w:r>
      <w:r w:rsidRPr="00D3464B">
        <w:t>.</w:t>
      </w:r>
    </w:p>
    <w:p w14:paraId="195FA084" w14:textId="77777777" w:rsidR="00283E02" w:rsidRDefault="00BF3510" w:rsidP="00CC1B5C">
      <w:r w:rsidRPr="00D3464B">
        <w:t xml:space="preserve">The same function can also be used for global solar eclipses instead of </w:t>
      </w:r>
      <w:r w:rsidRPr="00A5737D">
        <w:rPr>
          <w:rStyle w:val="functions"/>
        </w:rPr>
        <w:t>swe_sol_eclipse_when_glob()</w:t>
      </w:r>
      <w:r w:rsidRPr="00D3464B">
        <w:t>, but is a bit less efficient.</w:t>
      </w:r>
    </w:p>
    <w:p w14:paraId="049DB176" w14:textId="77777777" w:rsidR="004E52D3" w:rsidRDefault="00BF3510" w:rsidP="002116C4">
      <w:pPr>
        <w:tabs>
          <w:tab w:val="left" w:pos="2268"/>
        </w:tabs>
        <w:rPr>
          <w:rStyle w:val="sourcecode"/>
        </w:rPr>
      </w:pPr>
      <w:r w:rsidRPr="00597461">
        <w:rPr>
          <w:rStyle w:val="sourcecode"/>
        </w:rPr>
        <w:t xml:space="preserve">/* Same declaration as </w:t>
      </w:r>
      <w:r w:rsidRPr="002116C4">
        <w:rPr>
          <w:rStyle w:val="functions"/>
        </w:rPr>
        <w:t>swe_sol_eclipse_when_glob</w:t>
      </w:r>
      <w:r w:rsidRPr="000C69BB">
        <w:rPr>
          <w:rStyle w:val="functions"/>
        </w:rPr>
        <w:t>()</w:t>
      </w:r>
      <w:r w:rsidRPr="00597461">
        <w:rPr>
          <w:rStyle w:val="sourcecode"/>
        </w:rPr>
        <w:t>.</w:t>
      </w:r>
    </w:p>
    <w:p w14:paraId="30ADB69D" w14:textId="77777777" w:rsidR="004E52D3" w:rsidRDefault="00BF3510" w:rsidP="002116C4">
      <w:pPr>
        <w:tabs>
          <w:tab w:val="left" w:pos="2268"/>
        </w:tabs>
        <w:rPr>
          <w:rStyle w:val="sourcecode"/>
        </w:rPr>
      </w:pPr>
      <w:r w:rsidRPr="00597461">
        <w:rPr>
          <w:rStyle w:val="sourcecode"/>
        </w:rPr>
        <w:lastRenderedPageBreak/>
        <w:t>* In addition:</w:t>
      </w:r>
    </w:p>
    <w:p w14:paraId="13436819" w14:textId="77777777" w:rsidR="004E52D3" w:rsidRDefault="00BF3510" w:rsidP="002116C4">
      <w:pPr>
        <w:tabs>
          <w:tab w:val="left" w:pos="2268"/>
        </w:tabs>
        <w:rPr>
          <w:rStyle w:val="sourcecode"/>
        </w:rPr>
      </w:pPr>
      <w:r w:rsidRPr="00597461">
        <w:rPr>
          <w:rStyle w:val="sourcecode"/>
        </w:rPr>
        <w:t>* int32 ipl</w:t>
      </w:r>
      <w:r w:rsidR="002116C4">
        <w:rPr>
          <w:rStyle w:val="sourcecode"/>
        </w:rPr>
        <w:tab/>
      </w:r>
      <w:r w:rsidRPr="00597461">
        <w:rPr>
          <w:rStyle w:val="sourcecode"/>
        </w:rPr>
        <w:t>planet number of occulted body</w:t>
      </w:r>
    </w:p>
    <w:p w14:paraId="1BFD505D" w14:textId="77777777" w:rsidR="004E52D3" w:rsidRDefault="00BF3510" w:rsidP="002116C4">
      <w:pPr>
        <w:tabs>
          <w:tab w:val="left" w:pos="2268"/>
        </w:tabs>
        <w:rPr>
          <w:rStyle w:val="sourcecode"/>
        </w:rPr>
      </w:pPr>
      <w:r w:rsidRPr="00597461">
        <w:rPr>
          <w:rStyle w:val="sourcecode"/>
        </w:rPr>
        <w:t>* char* starname</w:t>
      </w:r>
      <w:r w:rsidR="002116C4">
        <w:rPr>
          <w:rStyle w:val="sourcecode"/>
        </w:rPr>
        <w:tab/>
      </w:r>
      <w:r w:rsidRPr="00597461">
        <w:rPr>
          <w:rStyle w:val="sourcecode"/>
        </w:rPr>
        <w:t>name of occulted star. Must be NULL or "", if a planetary</w:t>
      </w:r>
    </w:p>
    <w:p w14:paraId="6000CBFC" w14:textId="77777777" w:rsidR="00283E02" w:rsidRDefault="00BF3510" w:rsidP="002116C4">
      <w:pPr>
        <w:tabs>
          <w:tab w:val="left" w:pos="2268"/>
        </w:tabs>
        <w:rPr>
          <w:rStyle w:val="sourcecode"/>
        </w:rPr>
      </w:pPr>
      <w:r w:rsidRPr="00597461">
        <w:rPr>
          <w:rStyle w:val="sourcecode"/>
        </w:rPr>
        <w:t>*</w:t>
      </w:r>
      <w:r w:rsidR="0021556A">
        <w:rPr>
          <w:rStyle w:val="sourcecode"/>
        </w:rPr>
        <w:tab/>
      </w:r>
      <w:r w:rsidRPr="00597461">
        <w:rPr>
          <w:rStyle w:val="sourcecode"/>
        </w:rPr>
        <w:t>occultation is to be calculated. For use of this field,</w:t>
      </w:r>
    </w:p>
    <w:p w14:paraId="199E7856" w14:textId="77777777" w:rsidR="004E52D3" w:rsidRDefault="00BF3510" w:rsidP="002116C4">
      <w:pPr>
        <w:tabs>
          <w:tab w:val="left" w:pos="2268"/>
        </w:tabs>
        <w:rPr>
          <w:rStyle w:val="sourcecode"/>
        </w:rPr>
      </w:pPr>
      <w:r w:rsidRPr="00597461">
        <w:rPr>
          <w:rStyle w:val="sourcecode"/>
        </w:rPr>
        <w:t>*</w:t>
      </w:r>
      <w:r w:rsidR="0021556A">
        <w:rPr>
          <w:rStyle w:val="sourcecode"/>
        </w:rPr>
        <w:tab/>
      </w:r>
      <w:r w:rsidRPr="00597461">
        <w:rPr>
          <w:rStyle w:val="sourcecode"/>
        </w:rPr>
        <w:t>see swe_fixstar().</w:t>
      </w:r>
    </w:p>
    <w:p w14:paraId="6F7B4365" w14:textId="77777777" w:rsidR="004E52D3" w:rsidRDefault="00BF3510" w:rsidP="002116C4">
      <w:pPr>
        <w:tabs>
          <w:tab w:val="left" w:pos="2268"/>
        </w:tabs>
        <w:rPr>
          <w:rStyle w:val="sourcecode"/>
        </w:rPr>
      </w:pPr>
      <w:r w:rsidRPr="00597461">
        <w:rPr>
          <w:rStyle w:val="sourcecode"/>
        </w:rPr>
        <w:t>* int32 ifl</w:t>
      </w:r>
      <w:r w:rsidR="002116C4">
        <w:rPr>
          <w:rStyle w:val="sourcecode"/>
        </w:rPr>
        <w:tab/>
      </w:r>
      <w:r w:rsidRPr="00597461">
        <w:rPr>
          <w:rStyle w:val="sourcecode"/>
        </w:rPr>
        <w:t>ephemeris flag. If you want to have only one conjunction</w:t>
      </w:r>
    </w:p>
    <w:p w14:paraId="66D576D2" w14:textId="77777777" w:rsidR="004E52D3" w:rsidRDefault="00BF3510" w:rsidP="002116C4">
      <w:pPr>
        <w:tabs>
          <w:tab w:val="left" w:pos="2268"/>
        </w:tabs>
        <w:rPr>
          <w:rStyle w:val="sourcecode"/>
        </w:rPr>
      </w:pPr>
      <w:r w:rsidRPr="00597461">
        <w:rPr>
          <w:rStyle w:val="sourcecode"/>
        </w:rPr>
        <w:t>*</w:t>
      </w:r>
      <w:r w:rsidR="0021556A">
        <w:rPr>
          <w:rStyle w:val="sourcecode"/>
        </w:rPr>
        <w:tab/>
      </w:r>
      <w:r w:rsidRPr="00597461">
        <w:rPr>
          <w:rStyle w:val="sourcecode"/>
        </w:rPr>
        <w:t>of the moon with the body tested, add the following flag:</w:t>
      </w:r>
    </w:p>
    <w:p w14:paraId="263C3D51" w14:textId="77777777" w:rsidR="004E52D3" w:rsidRDefault="00BF3510" w:rsidP="002116C4">
      <w:pPr>
        <w:tabs>
          <w:tab w:val="left" w:pos="2268"/>
        </w:tabs>
        <w:rPr>
          <w:rStyle w:val="sourcecode"/>
        </w:rPr>
      </w:pPr>
      <w:r w:rsidRPr="00597461">
        <w:rPr>
          <w:rStyle w:val="sourcecode"/>
        </w:rPr>
        <w:t>*</w:t>
      </w:r>
      <w:r w:rsidR="0021556A">
        <w:rPr>
          <w:rStyle w:val="sourcecode"/>
        </w:rPr>
        <w:tab/>
      </w:r>
      <w:r w:rsidRPr="00597461">
        <w:rPr>
          <w:rStyle w:val="sourcecode"/>
        </w:rPr>
        <w:t>backward |= SE_ECL_ONE_TRY. If this flag is not set,</w:t>
      </w:r>
    </w:p>
    <w:p w14:paraId="70091CE5" w14:textId="77777777" w:rsidR="004E52D3" w:rsidRDefault="00BF3510" w:rsidP="002116C4">
      <w:pPr>
        <w:tabs>
          <w:tab w:val="left" w:pos="2268"/>
        </w:tabs>
        <w:rPr>
          <w:rStyle w:val="sourcecode"/>
        </w:rPr>
      </w:pPr>
      <w:r w:rsidRPr="00597461">
        <w:rPr>
          <w:rStyle w:val="sourcecode"/>
        </w:rPr>
        <w:t>*</w:t>
      </w:r>
      <w:r w:rsidR="0021556A">
        <w:rPr>
          <w:rStyle w:val="sourcecode"/>
        </w:rPr>
        <w:tab/>
      </w:r>
      <w:r w:rsidRPr="00597461">
        <w:rPr>
          <w:rStyle w:val="sourcecode"/>
        </w:rPr>
        <w:t>the function will search for an occultation until it</w:t>
      </w:r>
    </w:p>
    <w:p w14:paraId="28A6808B" w14:textId="77777777" w:rsidR="004E52D3" w:rsidRDefault="00BF3510" w:rsidP="002116C4">
      <w:pPr>
        <w:tabs>
          <w:tab w:val="left" w:pos="2268"/>
        </w:tabs>
        <w:rPr>
          <w:rStyle w:val="sourcecode"/>
        </w:rPr>
      </w:pPr>
      <w:r w:rsidRPr="00597461">
        <w:rPr>
          <w:rStyle w:val="sourcecode"/>
        </w:rPr>
        <w:t>*</w:t>
      </w:r>
      <w:r w:rsidR="0021556A">
        <w:rPr>
          <w:rStyle w:val="sourcecode"/>
        </w:rPr>
        <w:tab/>
      </w:r>
      <w:r w:rsidRPr="00597461">
        <w:rPr>
          <w:rStyle w:val="sourcecode"/>
        </w:rPr>
        <w:t>finds one. For bodies with ecliptical latitudes &gt; 5,</w:t>
      </w:r>
    </w:p>
    <w:p w14:paraId="169E1802" w14:textId="77777777" w:rsidR="004E52D3" w:rsidRDefault="00BF3510" w:rsidP="002116C4">
      <w:pPr>
        <w:tabs>
          <w:tab w:val="left" w:pos="2268"/>
        </w:tabs>
        <w:rPr>
          <w:rStyle w:val="sourcecode"/>
        </w:rPr>
      </w:pPr>
      <w:r w:rsidRPr="00597461">
        <w:rPr>
          <w:rStyle w:val="sourcecode"/>
        </w:rPr>
        <w:t>*</w:t>
      </w:r>
      <w:r w:rsidR="0021556A">
        <w:rPr>
          <w:rStyle w:val="sourcecode"/>
        </w:rPr>
        <w:tab/>
      </w:r>
      <w:r w:rsidRPr="00597461">
        <w:rPr>
          <w:rStyle w:val="sourcecode"/>
        </w:rPr>
        <w:t>the function may search successlessly until it reaches</w:t>
      </w:r>
    </w:p>
    <w:p w14:paraId="4A0BD174" w14:textId="77777777" w:rsidR="00283E02" w:rsidRDefault="00BF3510" w:rsidP="002116C4">
      <w:pPr>
        <w:tabs>
          <w:tab w:val="left" w:pos="2268"/>
        </w:tabs>
        <w:rPr>
          <w:rStyle w:val="sourcecode"/>
        </w:rPr>
      </w:pPr>
      <w:r w:rsidRPr="00597461">
        <w:rPr>
          <w:rStyle w:val="sourcecode"/>
        </w:rPr>
        <w:t>*</w:t>
      </w:r>
      <w:r w:rsidR="0021556A">
        <w:rPr>
          <w:rStyle w:val="sourcecode"/>
        </w:rPr>
        <w:tab/>
      </w:r>
      <w:r w:rsidRPr="00597461">
        <w:rPr>
          <w:rStyle w:val="sourcecode"/>
        </w:rPr>
        <w:t>the end of the ephemeris.</w:t>
      </w:r>
    </w:p>
    <w:p w14:paraId="426F28FB" w14:textId="77777777" w:rsidR="00BF3510" w:rsidRPr="00597461" w:rsidRDefault="00BF3510" w:rsidP="002116C4">
      <w:pPr>
        <w:tabs>
          <w:tab w:val="left" w:pos="2268"/>
        </w:tabs>
        <w:rPr>
          <w:rStyle w:val="sourcecode"/>
        </w:rPr>
      </w:pPr>
      <w:r w:rsidRPr="00597461">
        <w:rPr>
          <w:rStyle w:val="sourcecode"/>
        </w:rPr>
        <w:t>*/</w:t>
      </w:r>
    </w:p>
    <w:p w14:paraId="3D83F6DB" w14:textId="77777777" w:rsidR="00BF3510" w:rsidRPr="00597461" w:rsidRDefault="00BF3510" w:rsidP="00CC1B5C">
      <w:pPr>
        <w:rPr>
          <w:rStyle w:val="sourcecode"/>
        </w:rPr>
      </w:pPr>
      <w:r w:rsidRPr="00597461">
        <w:rPr>
          <w:rStyle w:val="sourcecode"/>
        </w:rPr>
        <w:t xml:space="preserve">int32 </w:t>
      </w:r>
      <w:r w:rsidRPr="002F177E">
        <w:rPr>
          <w:rStyle w:val="functions"/>
        </w:rPr>
        <w:t>swe_lun_occult_when_glob</w:t>
      </w:r>
      <w:r w:rsidRPr="00597461">
        <w:rPr>
          <w:rStyle w:val="sourcecode"/>
        </w:rPr>
        <w:t>(</w:t>
      </w:r>
    </w:p>
    <w:p w14:paraId="0AA208F4" w14:textId="77777777" w:rsidR="00BF3510" w:rsidRPr="00597461" w:rsidRDefault="00BF3510" w:rsidP="00DC3D0C">
      <w:pPr>
        <w:tabs>
          <w:tab w:val="left" w:pos="2835"/>
        </w:tabs>
        <w:ind w:left="567"/>
        <w:rPr>
          <w:rStyle w:val="sourcecode"/>
        </w:rPr>
      </w:pPr>
      <w:r w:rsidRPr="00597461">
        <w:rPr>
          <w:rStyle w:val="sourcecode"/>
        </w:rPr>
        <w:t>double tjd_start,</w:t>
      </w:r>
      <w:r w:rsidRPr="00597461">
        <w:rPr>
          <w:rStyle w:val="sourcecode"/>
        </w:rPr>
        <w:tab/>
        <w:t>/* start date for search, Jul. day UT */</w:t>
      </w:r>
    </w:p>
    <w:p w14:paraId="053E2082" w14:textId="77777777" w:rsidR="00BF3510" w:rsidRPr="00597461" w:rsidRDefault="00BF3510" w:rsidP="00DC3D0C">
      <w:pPr>
        <w:tabs>
          <w:tab w:val="left" w:pos="2835"/>
        </w:tabs>
        <w:ind w:left="567"/>
        <w:rPr>
          <w:rStyle w:val="sourcecode"/>
        </w:rPr>
      </w:pPr>
      <w:r w:rsidRPr="00597461">
        <w:rPr>
          <w:rStyle w:val="sourcecode"/>
        </w:rPr>
        <w:t>int32 ipl,</w:t>
      </w:r>
      <w:r w:rsidRPr="00597461">
        <w:rPr>
          <w:rStyle w:val="sourcecode"/>
        </w:rPr>
        <w:tab/>
        <w:t>/* planet number */</w:t>
      </w:r>
    </w:p>
    <w:p w14:paraId="3B71C09E" w14:textId="77777777" w:rsidR="00BF3510" w:rsidRPr="00597461" w:rsidRDefault="00BF3510" w:rsidP="00DC3D0C">
      <w:pPr>
        <w:tabs>
          <w:tab w:val="left" w:pos="2835"/>
        </w:tabs>
        <w:ind w:left="567"/>
        <w:rPr>
          <w:rStyle w:val="sourcecode"/>
        </w:rPr>
      </w:pPr>
      <w:r w:rsidRPr="00597461">
        <w:rPr>
          <w:rStyle w:val="sourcecode"/>
        </w:rPr>
        <w:t>char* starname,</w:t>
      </w:r>
      <w:r w:rsidRPr="00597461">
        <w:rPr>
          <w:rStyle w:val="sourcecode"/>
        </w:rPr>
        <w:tab/>
        <w:t>/* star name, must be NULL or ”” if not a star */</w:t>
      </w:r>
    </w:p>
    <w:p w14:paraId="15F73961" w14:textId="77777777" w:rsidR="00BF3510" w:rsidRPr="00597461" w:rsidRDefault="00BF3510" w:rsidP="00DC3D0C">
      <w:pPr>
        <w:tabs>
          <w:tab w:val="left" w:pos="2835"/>
        </w:tabs>
        <w:ind w:left="567"/>
        <w:rPr>
          <w:rStyle w:val="sourcecode"/>
        </w:rPr>
      </w:pPr>
      <w:r w:rsidRPr="00597461">
        <w:rPr>
          <w:rStyle w:val="sourcecode"/>
        </w:rPr>
        <w:t>int32 ifl,</w:t>
      </w:r>
      <w:r w:rsidRPr="00597461">
        <w:rPr>
          <w:rStyle w:val="sourcecode"/>
        </w:rPr>
        <w:tab/>
        <w:t>/* ephemeris flag */</w:t>
      </w:r>
    </w:p>
    <w:p w14:paraId="4860F8C2" w14:textId="77777777" w:rsidR="00BF3510" w:rsidRPr="00597461" w:rsidRDefault="00BF3510" w:rsidP="00DC3D0C">
      <w:pPr>
        <w:tabs>
          <w:tab w:val="left" w:pos="2835"/>
        </w:tabs>
        <w:ind w:left="567"/>
        <w:rPr>
          <w:rStyle w:val="sourcecode"/>
        </w:rPr>
      </w:pPr>
      <w:r w:rsidRPr="00597461">
        <w:rPr>
          <w:rStyle w:val="sourcecode"/>
        </w:rPr>
        <w:t>int32 ifltype,</w:t>
      </w:r>
      <w:r w:rsidRPr="00597461">
        <w:rPr>
          <w:rStyle w:val="sourcecode"/>
        </w:rPr>
        <w:tab/>
        <w:t>/* eclipse type wanted */</w:t>
      </w:r>
    </w:p>
    <w:p w14:paraId="4B33FEFF" w14:textId="77777777" w:rsidR="00BF3510" w:rsidRPr="00597461" w:rsidRDefault="00BF3510" w:rsidP="00DC3D0C">
      <w:pPr>
        <w:tabs>
          <w:tab w:val="left" w:pos="2835"/>
        </w:tabs>
        <w:ind w:left="567"/>
        <w:rPr>
          <w:rStyle w:val="sourcecode"/>
        </w:rPr>
      </w:pPr>
      <w:r w:rsidRPr="00597461">
        <w:rPr>
          <w:rStyle w:val="sourcecode"/>
        </w:rPr>
        <w:t>double *tret,</w:t>
      </w:r>
      <w:r w:rsidRPr="00597461">
        <w:rPr>
          <w:rStyle w:val="sourcecode"/>
        </w:rPr>
        <w:tab/>
        <w:t>/* return array, 10 doubles, see below */</w:t>
      </w:r>
    </w:p>
    <w:p w14:paraId="24CA5248" w14:textId="77777777" w:rsidR="00BF3510" w:rsidRPr="00597461" w:rsidRDefault="00BF3510" w:rsidP="00DC3D0C">
      <w:pPr>
        <w:tabs>
          <w:tab w:val="left" w:pos="2835"/>
        </w:tabs>
        <w:ind w:left="567"/>
        <w:rPr>
          <w:rStyle w:val="sourcecode"/>
        </w:rPr>
      </w:pPr>
      <w:r w:rsidRPr="00597461">
        <w:rPr>
          <w:rStyle w:val="sourcecode"/>
        </w:rPr>
        <w:t>AS_BOOL backward,</w:t>
      </w:r>
      <w:r w:rsidRPr="00597461">
        <w:rPr>
          <w:rStyle w:val="sourcecode"/>
        </w:rPr>
        <w:tab/>
        <w:t>/* TRUE, if backward search */</w:t>
      </w:r>
    </w:p>
    <w:p w14:paraId="00C35F3D" w14:textId="77777777" w:rsidR="00BF3510" w:rsidRPr="001045B1" w:rsidRDefault="00BF3510" w:rsidP="00DC3D0C">
      <w:pPr>
        <w:tabs>
          <w:tab w:val="left" w:pos="2835"/>
        </w:tabs>
        <w:ind w:left="567"/>
        <w:rPr>
          <w:rFonts w:ascii="Consolas" w:hAnsi="Consolas"/>
          <w:color w:val="C45911"/>
        </w:rPr>
      </w:pPr>
      <w:r w:rsidRPr="00597461">
        <w:rPr>
          <w:rStyle w:val="sourcecode"/>
        </w:rPr>
        <w:t>char *serr);</w:t>
      </w:r>
      <w:r w:rsidRPr="00597461">
        <w:rPr>
          <w:rStyle w:val="sourcecode"/>
        </w:rPr>
        <w:tab/>
        <w:t>/* return error string */</w:t>
      </w:r>
    </w:p>
    <w:p w14:paraId="62295AC9" w14:textId="77777777" w:rsidR="00283E02" w:rsidRDefault="00BF3510" w:rsidP="00CC1B5C">
      <w:r w:rsidRPr="00D3464B">
        <w:t xml:space="preserve">An explanation of the </w:t>
      </w:r>
      <w:r w:rsidRPr="002F177E">
        <w:rPr>
          <w:rStyle w:val="sourcecode"/>
        </w:rPr>
        <w:t>ifl |= SE_ECL_ONE_TRY</w:t>
      </w:r>
      <w:r w:rsidRPr="00D3464B">
        <w:t xml:space="preserve"> is given above in paragraph about the function </w:t>
      </w:r>
      <w:r w:rsidRPr="002F177E">
        <w:rPr>
          <w:rStyle w:val="functions"/>
        </w:rPr>
        <w:t>swe_lun_occult_when_loc()</w:t>
      </w:r>
      <w:r w:rsidRPr="00D3464B">
        <w:t>.</w:t>
      </w:r>
    </w:p>
    <w:p w14:paraId="678CB0A1" w14:textId="77777777" w:rsidR="00283E02" w:rsidRDefault="00BF3510" w:rsidP="00CC1B5C">
      <w:r w:rsidRPr="00D3464B">
        <w:t>The function returns:</w:t>
      </w:r>
    </w:p>
    <w:p w14:paraId="1B60ED1A" w14:textId="77777777" w:rsidR="004E52D3" w:rsidRDefault="00BF3510" w:rsidP="00CC1B5C">
      <w:pPr>
        <w:rPr>
          <w:rStyle w:val="sourcecode"/>
        </w:rPr>
      </w:pPr>
      <w:r w:rsidRPr="00597461">
        <w:rPr>
          <w:rStyle w:val="sourcecode"/>
        </w:rPr>
        <w:t>/* retflag</w:t>
      </w:r>
      <w:r w:rsidRPr="00597461">
        <w:rPr>
          <w:rStyle w:val="sourcecode"/>
        </w:rPr>
        <w:tab/>
      </w:r>
    </w:p>
    <w:p w14:paraId="7074C566" w14:textId="77777777" w:rsidR="004E52D3" w:rsidRDefault="00BF3510" w:rsidP="00CC1B5C">
      <w:pPr>
        <w:rPr>
          <w:rStyle w:val="sourcecode"/>
        </w:rPr>
      </w:pPr>
      <w:r w:rsidRPr="00597461">
        <w:rPr>
          <w:rStyle w:val="sourcecode"/>
        </w:rPr>
        <w:t xml:space="preserve">-1 (ERR) on error (e.g. if </w:t>
      </w:r>
      <w:r w:rsidRPr="000C69BB">
        <w:rPr>
          <w:rStyle w:val="functions"/>
        </w:rPr>
        <w:t>swe_calc()</w:t>
      </w:r>
      <w:r w:rsidRPr="00597461">
        <w:rPr>
          <w:rStyle w:val="sourcecode"/>
        </w:rPr>
        <w:t xml:space="preserve"> for sun or moon fails)</w:t>
      </w:r>
    </w:p>
    <w:p w14:paraId="4AC5DAC8" w14:textId="77777777" w:rsidR="00BF3510" w:rsidRPr="00597461" w:rsidRDefault="00BF3510" w:rsidP="00CC1B5C">
      <w:pPr>
        <w:rPr>
          <w:rStyle w:val="sourcecode"/>
        </w:rPr>
      </w:pPr>
      <w:r w:rsidRPr="00597461">
        <w:rPr>
          <w:rStyle w:val="sourcecode"/>
        </w:rPr>
        <w:t>0</w:t>
      </w:r>
      <w:r w:rsidR="00446B06">
        <w:rPr>
          <w:rStyle w:val="sourcecode"/>
        </w:rPr>
        <w:t xml:space="preserve"> </w:t>
      </w:r>
      <w:r w:rsidRPr="00597461">
        <w:rPr>
          <w:rStyle w:val="sourcecode"/>
        </w:rPr>
        <w:t>(if no occultation / eclipse has been found)</w:t>
      </w:r>
    </w:p>
    <w:p w14:paraId="236706E5" w14:textId="77777777" w:rsidR="00BF3510" w:rsidRPr="00597461" w:rsidRDefault="00BF3510" w:rsidP="00CC1B5C">
      <w:pPr>
        <w:rPr>
          <w:rStyle w:val="sourcecode"/>
        </w:rPr>
      </w:pPr>
      <w:r w:rsidRPr="00597461">
        <w:rPr>
          <w:rStyle w:val="sourcecode"/>
        </w:rPr>
        <w:tab/>
      </w:r>
      <w:r w:rsidRPr="00597461">
        <w:rPr>
          <w:rStyle w:val="sourcecode"/>
        </w:rPr>
        <w:tab/>
        <w:t>SE_ECL_TOTAL or SE_ECL_ANNULAR or SE_ECL_PARTIAL or SE_ECL_ANNULAR_TOTAL</w:t>
      </w:r>
    </w:p>
    <w:p w14:paraId="428049AC" w14:textId="77777777" w:rsidR="00BF3510" w:rsidRPr="00CF2A2B" w:rsidRDefault="00BF3510" w:rsidP="00CC1B5C">
      <w:pPr>
        <w:rPr>
          <w:rStyle w:val="sourcecode"/>
          <w:lang w:val="fr-CH"/>
        </w:rPr>
      </w:pPr>
      <w:r w:rsidRPr="00597461">
        <w:rPr>
          <w:rStyle w:val="sourcecode"/>
        </w:rPr>
        <w:tab/>
      </w:r>
      <w:r w:rsidRPr="00597461">
        <w:rPr>
          <w:rStyle w:val="sourcecode"/>
        </w:rPr>
        <w:tab/>
      </w:r>
      <w:r w:rsidRPr="00CF2A2B">
        <w:rPr>
          <w:rStyle w:val="sourcecode"/>
          <w:lang w:val="fr-CH"/>
        </w:rPr>
        <w:t>SE_ECL_CENTRAL</w:t>
      </w:r>
    </w:p>
    <w:p w14:paraId="4E971417" w14:textId="77777777" w:rsidR="00283E02" w:rsidRPr="00CF2A2B" w:rsidRDefault="00BF3510" w:rsidP="00CC1B5C">
      <w:pPr>
        <w:rPr>
          <w:rStyle w:val="sourcecode"/>
          <w:lang w:val="fr-CH"/>
        </w:rPr>
      </w:pPr>
      <w:r w:rsidRPr="00CF2A2B">
        <w:rPr>
          <w:rStyle w:val="sourcecode"/>
          <w:lang w:val="fr-CH"/>
        </w:rPr>
        <w:tab/>
      </w:r>
      <w:r w:rsidRPr="00CF2A2B">
        <w:rPr>
          <w:rStyle w:val="sourcecode"/>
          <w:lang w:val="fr-CH"/>
        </w:rPr>
        <w:tab/>
        <w:t>SE_ECL_NONCENTRAL</w:t>
      </w:r>
    </w:p>
    <w:p w14:paraId="14EA9092" w14:textId="77777777" w:rsidR="004E52D3" w:rsidRDefault="00BF3510" w:rsidP="00CC1B5C">
      <w:pPr>
        <w:rPr>
          <w:rStyle w:val="sourcecode"/>
        </w:rPr>
      </w:pPr>
      <w:r w:rsidRPr="00597461">
        <w:rPr>
          <w:rStyle w:val="sourcecode"/>
        </w:rPr>
        <w:t>tret[0]</w:t>
      </w:r>
      <w:r w:rsidRPr="00597461">
        <w:rPr>
          <w:rStyle w:val="sourcecode"/>
        </w:rPr>
        <w:tab/>
        <w:t>time of maximum eclipse</w:t>
      </w:r>
    </w:p>
    <w:p w14:paraId="05B8FF31" w14:textId="77777777" w:rsidR="004E52D3" w:rsidRDefault="00BF3510" w:rsidP="00CC1B5C">
      <w:pPr>
        <w:rPr>
          <w:rStyle w:val="sourcecode"/>
        </w:rPr>
      </w:pPr>
      <w:r w:rsidRPr="00597461">
        <w:rPr>
          <w:rStyle w:val="sourcecode"/>
        </w:rPr>
        <w:t>tret[1]</w:t>
      </w:r>
      <w:r w:rsidRPr="00597461">
        <w:rPr>
          <w:rStyle w:val="sourcecode"/>
        </w:rPr>
        <w:tab/>
        <w:t>time, when eclipse takes place at local apparent noon</w:t>
      </w:r>
    </w:p>
    <w:p w14:paraId="2522BF96" w14:textId="77777777" w:rsidR="004E52D3" w:rsidRDefault="00BF3510" w:rsidP="00CC1B5C">
      <w:pPr>
        <w:rPr>
          <w:rStyle w:val="sourcecode"/>
        </w:rPr>
      </w:pPr>
      <w:r w:rsidRPr="00597461">
        <w:rPr>
          <w:rStyle w:val="sourcecode"/>
        </w:rPr>
        <w:t>tret[2]</w:t>
      </w:r>
      <w:r w:rsidRPr="00597461">
        <w:rPr>
          <w:rStyle w:val="sourcecode"/>
        </w:rPr>
        <w:tab/>
        <w:t>time of eclipse begin</w:t>
      </w:r>
    </w:p>
    <w:p w14:paraId="411CAD97" w14:textId="77777777" w:rsidR="004E52D3" w:rsidRDefault="00BF3510" w:rsidP="00CC1B5C">
      <w:pPr>
        <w:rPr>
          <w:rStyle w:val="sourcecode"/>
        </w:rPr>
      </w:pPr>
      <w:r w:rsidRPr="00597461">
        <w:rPr>
          <w:rStyle w:val="sourcecode"/>
        </w:rPr>
        <w:t>tret[3]</w:t>
      </w:r>
      <w:r w:rsidRPr="00597461">
        <w:rPr>
          <w:rStyle w:val="sourcecode"/>
        </w:rPr>
        <w:tab/>
        <w:t>time of eclipse end</w:t>
      </w:r>
    </w:p>
    <w:p w14:paraId="043C5A5E" w14:textId="77777777" w:rsidR="004E52D3" w:rsidRDefault="00BF3510" w:rsidP="00CC1B5C">
      <w:pPr>
        <w:rPr>
          <w:rStyle w:val="sourcecode"/>
        </w:rPr>
      </w:pPr>
      <w:r w:rsidRPr="00597461">
        <w:rPr>
          <w:rStyle w:val="sourcecode"/>
        </w:rPr>
        <w:t>tret[4]</w:t>
      </w:r>
      <w:r w:rsidRPr="00597461">
        <w:rPr>
          <w:rStyle w:val="sourcecode"/>
        </w:rPr>
        <w:tab/>
        <w:t>time of totality begin</w:t>
      </w:r>
    </w:p>
    <w:p w14:paraId="1A6379D4" w14:textId="77777777" w:rsidR="004E52D3" w:rsidRDefault="00BF3510" w:rsidP="00CC1B5C">
      <w:pPr>
        <w:rPr>
          <w:rStyle w:val="sourcecode"/>
        </w:rPr>
      </w:pPr>
      <w:r w:rsidRPr="00597461">
        <w:rPr>
          <w:rStyle w:val="sourcecode"/>
        </w:rPr>
        <w:t>tret[5]</w:t>
      </w:r>
      <w:r w:rsidRPr="00597461">
        <w:rPr>
          <w:rStyle w:val="sourcecode"/>
        </w:rPr>
        <w:tab/>
        <w:t>time of totality end</w:t>
      </w:r>
    </w:p>
    <w:p w14:paraId="75457DE6" w14:textId="77777777" w:rsidR="004E52D3" w:rsidRDefault="00BF3510" w:rsidP="00CC1B5C">
      <w:pPr>
        <w:rPr>
          <w:rStyle w:val="sourcecode"/>
        </w:rPr>
      </w:pPr>
      <w:r w:rsidRPr="00597461">
        <w:rPr>
          <w:rStyle w:val="sourcecode"/>
        </w:rPr>
        <w:t>tret[6]</w:t>
      </w:r>
      <w:r w:rsidRPr="00597461">
        <w:rPr>
          <w:rStyle w:val="sourcecode"/>
        </w:rPr>
        <w:tab/>
        <w:t>time of center line begin</w:t>
      </w:r>
    </w:p>
    <w:p w14:paraId="05FBD020" w14:textId="77777777" w:rsidR="004E52D3" w:rsidRDefault="00BF3510" w:rsidP="00CC1B5C">
      <w:pPr>
        <w:rPr>
          <w:rStyle w:val="sourcecode"/>
        </w:rPr>
      </w:pPr>
      <w:r w:rsidRPr="00597461">
        <w:rPr>
          <w:rStyle w:val="sourcecode"/>
        </w:rPr>
        <w:t>tret[7]</w:t>
      </w:r>
      <w:r w:rsidRPr="00597461">
        <w:rPr>
          <w:rStyle w:val="sourcecode"/>
        </w:rPr>
        <w:tab/>
        <w:t>time of center line end</w:t>
      </w:r>
    </w:p>
    <w:p w14:paraId="286C20EF" w14:textId="77777777" w:rsidR="004E52D3" w:rsidRDefault="00BF3510" w:rsidP="00CC1B5C">
      <w:pPr>
        <w:rPr>
          <w:rStyle w:val="sourcecode"/>
        </w:rPr>
      </w:pPr>
      <w:r w:rsidRPr="00597461">
        <w:rPr>
          <w:rStyle w:val="sourcecode"/>
        </w:rPr>
        <w:t>tret[8]</w:t>
      </w:r>
      <w:r w:rsidRPr="00597461">
        <w:rPr>
          <w:rStyle w:val="sourcecode"/>
        </w:rPr>
        <w:tab/>
        <w:t>time when annular-total eclipse becomes total not implemented so far</w:t>
      </w:r>
    </w:p>
    <w:p w14:paraId="57384B56" w14:textId="77777777" w:rsidR="00283E02" w:rsidRDefault="00BF3510" w:rsidP="00CC1B5C">
      <w:pPr>
        <w:rPr>
          <w:rStyle w:val="sourcecode"/>
        </w:rPr>
      </w:pPr>
      <w:r w:rsidRPr="00597461">
        <w:rPr>
          <w:rStyle w:val="sourcecode"/>
        </w:rPr>
        <w:t>tret[9]</w:t>
      </w:r>
      <w:r w:rsidRPr="00597461">
        <w:rPr>
          <w:rStyle w:val="sourcecode"/>
        </w:rPr>
        <w:tab/>
        <w:t>time when annular-total eclipse becomes annular again not implemented so far</w:t>
      </w:r>
    </w:p>
    <w:p w14:paraId="25AF0C45" w14:textId="77777777" w:rsidR="004E52D3" w:rsidRPr="00594655" w:rsidRDefault="00BF3510" w:rsidP="006A4E53">
      <w:pPr>
        <w:rPr>
          <w:b/>
          <w:bCs/>
          <w:color w:val="FF0000"/>
        </w:rPr>
      </w:pPr>
      <w:r w:rsidRPr="00594655">
        <w:rPr>
          <w:b/>
          <w:bCs/>
          <w:color w:val="FF0000"/>
        </w:rPr>
        <w:t>declare as tret[10] at least!</w:t>
      </w:r>
    </w:p>
    <w:p w14:paraId="4776675E" w14:textId="77777777" w:rsidR="00283E02" w:rsidRDefault="00BF3510" w:rsidP="00CC1B5C">
      <w:pPr>
        <w:rPr>
          <w:rStyle w:val="sourcecode"/>
        </w:rPr>
      </w:pPr>
      <w:r w:rsidRPr="00597461">
        <w:rPr>
          <w:rStyle w:val="sourcecode"/>
        </w:rPr>
        <w:t>*/</w:t>
      </w:r>
    </w:p>
    <w:p w14:paraId="246852BF" w14:textId="77777777" w:rsidR="00283E02" w:rsidRDefault="00BF3510" w:rsidP="00877D89">
      <w:pPr>
        <w:pStyle w:val="berschrift2"/>
      </w:pPr>
      <w:bookmarkStart w:id="115" w:name="_Toc58481346"/>
      <w:r w:rsidRPr="00E04065">
        <w:t>swe_lun_occult_where ()</w:t>
      </w:r>
      <w:bookmarkEnd w:id="115"/>
    </w:p>
    <w:p w14:paraId="513B3BCF" w14:textId="77777777" w:rsidR="00283E02" w:rsidRDefault="00BF3510" w:rsidP="00CC1B5C">
      <w:r w:rsidRPr="00D3464B">
        <w:t xml:space="preserve">Similar to </w:t>
      </w:r>
      <w:r w:rsidRPr="002F177E">
        <w:rPr>
          <w:rStyle w:val="functions"/>
        </w:rPr>
        <w:t>swe_sol_eclipse_where()</w:t>
      </w:r>
      <w:r w:rsidRPr="00D3464B">
        <w:t>, this function can be used to find out the geographic position, where, for a given time, a central eclipse is central or where a non-central eclipse is maximal. With occultations, it tells us, at which geographic location the occulted body is in the middle of the lunar disc or closest to it. Because occultations are always visible from a very large area, this is not very interesting information. But it may</w:t>
      </w:r>
      <w:r w:rsidR="002F177E">
        <w:t xml:space="preserve"> </w:t>
      </w:r>
      <w:r w:rsidRPr="00D3464B">
        <w:t>become more interesting as soon as the limits of the umbra (and penumbra) will be implemented.</w:t>
      </w:r>
    </w:p>
    <w:p w14:paraId="6872468B" w14:textId="77777777" w:rsidR="00BF3510" w:rsidRPr="00597461" w:rsidRDefault="00BF3510" w:rsidP="00CC1B5C">
      <w:pPr>
        <w:rPr>
          <w:rStyle w:val="sourcecode"/>
        </w:rPr>
      </w:pPr>
      <w:r w:rsidRPr="00597461">
        <w:rPr>
          <w:rStyle w:val="sourcecode"/>
        </w:rPr>
        <w:t xml:space="preserve">int32 </w:t>
      </w:r>
      <w:r w:rsidRPr="002F177E">
        <w:rPr>
          <w:rStyle w:val="functions"/>
        </w:rPr>
        <w:t>swe_lun_occult_where</w:t>
      </w:r>
      <w:r w:rsidRPr="00597461">
        <w:rPr>
          <w:rStyle w:val="sourcecode"/>
        </w:rPr>
        <w:t>(</w:t>
      </w:r>
    </w:p>
    <w:p w14:paraId="0309343E" w14:textId="77777777" w:rsidR="00BF3510" w:rsidRPr="00597461" w:rsidRDefault="00BF3510" w:rsidP="00DC3D0C">
      <w:pPr>
        <w:tabs>
          <w:tab w:val="left" w:pos="2835"/>
        </w:tabs>
        <w:ind w:left="567"/>
        <w:rPr>
          <w:rStyle w:val="sourcecode"/>
        </w:rPr>
      </w:pPr>
      <w:r w:rsidRPr="00597461">
        <w:rPr>
          <w:rStyle w:val="sourcecode"/>
        </w:rPr>
        <w:lastRenderedPageBreak/>
        <w:t>double tjd_ut,</w:t>
      </w:r>
      <w:r w:rsidRPr="00597461">
        <w:rPr>
          <w:rStyle w:val="sourcecode"/>
        </w:rPr>
        <w:tab/>
        <w:t>/* time, Jul. day UT */</w:t>
      </w:r>
    </w:p>
    <w:p w14:paraId="1325D7AA" w14:textId="77777777" w:rsidR="00BF3510" w:rsidRPr="00597461" w:rsidRDefault="00BF3510" w:rsidP="00DC3D0C">
      <w:pPr>
        <w:tabs>
          <w:tab w:val="left" w:pos="2835"/>
        </w:tabs>
        <w:ind w:left="567"/>
        <w:rPr>
          <w:rStyle w:val="sourcecode"/>
        </w:rPr>
      </w:pPr>
      <w:r w:rsidRPr="00597461">
        <w:rPr>
          <w:rStyle w:val="sourcecode"/>
        </w:rPr>
        <w:t>int32 ipl,</w:t>
      </w:r>
      <w:r w:rsidRPr="00597461">
        <w:rPr>
          <w:rStyle w:val="sourcecode"/>
        </w:rPr>
        <w:tab/>
        <w:t>/* planet number */</w:t>
      </w:r>
    </w:p>
    <w:p w14:paraId="2DCF3D86" w14:textId="77777777" w:rsidR="00BF3510" w:rsidRPr="00597461" w:rsidRDefault="00BF3510" w:rsidP="00DC3D0C">
      <w:pPr>
        <w:tabs>
          <w:tab w:val="left" w:pos="2835"/>
        </w:tabs>
        <w:ind w:left="567"/>
        <w:rPr>
          <w:rStyle w:val="sourcecode"/>
        </w:rPr>
      </w:pPr>
      <w:r w:rsidRPr="00597461">
        <w:rPr>
          <w:rStyle w:val="sourcecode"/>
        </w:rPr>
        <w:t>char* starname,</w:t>
      </w:r>
      <w:r w:rsidRPr="00597461">
        <w:rPr>
          <w:rStyle w:val="sourcecode"/>
        </w:rPr>
        <w:tab/>
        <w:t>/* star name, must be NULL or ”” if not a star */</w:t>
      </w:r>
    </w:p>
    <w:p w14:paraId="027800F8" w14:textId="77777777" w:rsidR="00BF3510" w:rsidRPr="00597461" w:rsidRDefault="00BF3510" w:rsidP="00DC3D0C">
      <w:pPr>
        <w:tabs>
          <w:tab w:val="left" w:pos="2835"/>
        </w:tabs>
        <w:ind w:left="567"/>
        <w:rPr>
          <w:rStyle w:val="sourcecode"/>
        </w:rPr>
      </w:pPr>
      <w:r w:rsidRPr="00597461">
        <w:rPr>
          <w:rStyle w:val="sourcecode"/>
        </w:rPr>
        <w:t>int32 ifl,</w:t>
      </w:r>
      <w:r w:rsidRPr="00597461">
        <w:rPr>
          <w:rStyle w:val="sourcecode"/>
        </w:rPr>
        <w:tab/>
        <w:t>/* ephemeris flag */</w:t>
      </w:r>
    </w:p>
    <w:p w14:paraId="50C9E1EA" w14:textId="77777777" w:rsidR="00BF3510" w:rsidRPr="00597461" w:rsidRDefault="00BF3510" w:rsidP="00DC3D0C">
      <w:pPr>
        <w:tabs>
          <w:tab w:val="left" w:pos="2835"/>
        </w:tabs>
        <w:ind w:left="567"/>
        <w:rPr>
          <w:rStyle w:val="sourcecode"/>
        </w:rPr>
      </w:pPr>
      <w:r w:rsidRPr="00597461">
        <w:rPr>
          <w:rStyle w:val="sourcecode"/>
        </w:rPr>
        <w:t>double *geopos,</w:t>
      </w:r>
      <w:r w:rsidRPr="00597461">
        <w:rPr>
          <w:rStyle w:val="sourcecode"/>
        </w:rPr>
        <w:tab/>
        <w:t>/* return array, 2 doubles, geo. long. and lat.</w:t>
      </w:r>
    </w:p>
    <w:p w14:paraId="6BECB436" w14:textId="77777777" w:rsidR="00BF3510" w:rsidRPr="00597461" w:rsidRDefault="00BF3510" w:rsidP="00DC3D0C">
      <w:pPr>
        <w:tabs>
          <w:tab w:val="left" w:pos="2835"/>
        </w:tabs>
        <w:ind w:left="567"/>
        <w:rPr>
          <w:rStyle w:val="sourcecode"/>
        </w:rPr>
      </w:pPr>
      <w:r w:rsidRPr="00597461">
        <w:rPr>
          <w:rStyle w:val="sourcecode"/>
        </w:rPr>
        <w:tab/>
        <w:t>* eastern longitude is positive,</w:t>
      </w:r>
    </w:p>
    <w:p w14:paraId="72CA632A" w14:textId="77777777" w:rsidR="00BF3510" w:rsidRPr="00597461" w:rsidRDefault="00BF3510" w:rsidP="00DC3D0C">
      <w:pPr>
        <w:tabs>
          <w:tab w:val="left" w:pos="2835"/>
        </w:tabs>
        <w:ind w:left="567"/>
        <w:rPr>
          <w:rStyle w:val="sourcecode"/>
        </w:rPr>
      </w:pPr>
      <w:r w:rsidRPr="00597461">
        <w:rPr>
          <w:rStyle w:val="sourcecode"/>
        </w:rPr>
        <w:tab/>
        <w:t>* western longitude is negative,</w:t>
      </w:r>
    </w:p>
    <w:p w14:paraId="594B43A8" w14:textId="77777777" w:rsidR="00BF3510" w:rsidRPr="00597461" w:rsidRDefault="00BF3510" w:rsidP="00DC3D0C">
      <w:pPr>
        <w:tabs>
          <w:tab w:val="left" w:pos="2835"/>
        </w:tabs>
        <w:ind w:left="567"/>
        <w:rPr>
          <w:rStyle w:val="sourcecode"/>
        </w:rPr>
      </w:pPr>
      <w:r w:rsidRPr="00597461">
        <w:rPr>
          <w:rStyle w:val="sourcecode"/>
        </w:rPr>
        <w:tab/>
        <w:t>* northern latitude is positive,</w:t>
      </w:r>
    </w:p>
    <w:p w14:paraId="376F788C" w14:textId="77777777" w:rsidR="00BF3510" w:rsidRPr="00597461" w:rsidRDefault="00BF3510" w:rsidP="00DC3D0C">
      <w:pPr>
        <w:tabs>
          <w:tab w:val="left" w:pos="2835"/>
        </w:tabs>
        <w:ind w:left="567"/>
        <w:rPr>
          <w:rStyle w:val="sourcecode"/>
        </w:rPr>
      </w:pPr>
      <w:r w:rsidRPr="00597461">
        <w:rPr>
          <w:rStyle w:val="sourcecode"/>
        </w:rPr>
        <w:tab/>
        <w:t>* southern latitude is negative */</w:t>
      </w:r>
    </w:p>
    <w:p w14:paraId="4A7057A5" w14:textId="77777777" w:rsidR="00BF3510" w:rsidRPr="00597461" w:rsidRDefault="00BF3510" w:rsidP="00DC3D0C">
      <w:pPr>
        <w:tabs>
          <w:tab w:val="left" w:pos="2835"/>
        </w:tabs>
        <w:ind w:left="567"/>
        <w:rPr>
          <w:rStyle w:val="sourcecode"/>
        </w:rPr>
      </w:pPr>
      <w:r w:rsidRPr="00597461">
        <w:rPr>
          <w:rStyle w:val="sourcecode"/>
        </w:rPr>
        <w:t>double *attr,</w:t>
      </w:r>
      <w:r w:rsidRPr="00597461">
        <w:rPr>
          <w:rStyle w:val="sourcecode"/>
        </w:rPr>
        <w:tab/>
        <w:t>/* return array, 20 doubles, see below */</w:t>
      </w:r>
    </w:p>
    <w:p w14:paraId="52DF250A" w14:textId="77777777" w:rsidR="00283E02" w:rsidRDefault="00BF3510" w:rsidP="00DC3D0C">
      <w:pPr>
        <w:tabs>
          <w:tab w:val="left" w:pos="2835"/>
        </w:tabs>
        <w:ind w:left="567"/>
        <w:rPr>
          <w:rStyle w:val="sourcecode"/>
        </w:rPr>
      </w:pPr>
      <w:r w:rsidRPr="00597461">
        <w:rPr>
          <w:rStyle w:val="sourcecode"/>
        </w:rPr>
        <w:t>char *serr);</w:t>
      </w:r>
      <w:r w:rsidRPr="00597461">
        <w:rPr>
          <w:rStyle w:val="sourcecode"/>
        </w:rPr>
        <w:tab/>
        <w:t>/* return error string */</w:t>
      </w:r>
    </w:p>
    <w:p w14:paraId="559CD124" w14:textId="77777777" w:rsidR="00283E02" w:rsidRDefault="00BF3510" w:rsidP="00CC1B5C">
      <w:r w:rsidRPr="00D3464B">
        <w:t>The function returns:</w:t>
      </w:r>
    </w:p>
    <w:p w14:paraId="7C102A1E" w14:textId="77777777" w:rsidR="004E52D3" w:rsidRDefault="00BF3510" w:rsidP="00CC1B5C">
      <w:pPr>
        <w:rPr>
          <w:rStyle w:val="sourcecode"/>
        </w:rPr>
      </w:pPr>
      <w:r w:rsidRPr="00597461">
        <w:rPr>
          <w:rStyle w:val="sourcecode"/>
        </w:rPr>
        <w:t>/* -1 (ERR)</w:t>
      </w:r>
      <w:r w:rsidRPr="00597461">
        <w:rPr>
          <w:rStyle w:val="sourcecode"/>
        </w:rPr>
        <w:tab/>
        <w:t>on error (e.g. if swe_calc() for sun or moon fails)</w:t>
      </w:r>
    </w:p>
    <w:p w14:paraId="132CAB26" w14:textId="77777777" w:rsidR="004E52D3" w:rsidRDefault="00BF3510" w:rsidP="00CC1B5C">
      <w:pPr>
        <w:rPr>
          <w:rStyle w:val="sourcecode"/>
        </w:rPr>
      </w:pPr>
      <w:r w:rsidRPr="00597461">
        <w:rPr>
          <w:rStyle w:val="sourcecode"/>
        </w:rPr>
        <w:t>0</w:t>
      </w:r>
      <w:r w:rsidRPr="00597461">
        <w:rPr>
          <w:rStyle w:val="sourcecode"/>
        </w:rPr>
        <w:tab/>
      </w:r>
      <w:r w:rsidRPr="00597461">
        <w:rPr>
          <w:rStyle w:val="sourcecode"/>
        </w:rPr>
        <w:tab/>
        <w:t>if there is no solar eclipse (occultation) at tjd</w:t>
      </w:r>
    </w:p>
    <w:p w14:paraId="33AE9A29" w14:textId="77777777" w:rsidR="004E52D3" w:rsidRPr="00CF2A2B" w:rsidRDefault="00BF3510" w:rsidP="00CC1B5C">
      <w:pPr>
        <w:rPr>
          <w:rStyle w:val="sourcecode"/>
          <w:lang w:val="fr-CH"/>
        </w:rPr>
      </w:pPr>
      <w:r w:rsidRPr="00CF2A2B">
        <w:rPr>
          <w:rStyle w:val="sourcecode"/>
          <w:lang w:val="fr-CH"/>
        </w:rPr>
        <w:t>SE_ECL_TOTAL</w:t>
      </w:r>
    </w:p>
    <w:p w14:paraId="4C5CEA11" w14:textId="77777777" w:rsidR="004E52D3" w:rsidRPr="00CF2A2B" w:rsidRDefault="00BF3510" w:rsidP="00CC1B5C">
      <w:pPr>
        <w:rPr>
          <w:rStyle w:val="sourcecode"/>
          <w:lang w:val="fr-CH"/>
        </w:rPr>
      </w:pPr>
      <w:r w:rsidRPr="00CF2A2B">
        <w:rPr>
          <w:rStyle w:val="sourcecode"/>
          <w:lang w:val="fr-CH"/>
        </w:rPr>
        <w:t>SE_ECL_ANNULAR</w:t>
      </w:r>
    </w:p>
    <w:p w14:paraId="238C597B" w14:textId="77777777" w:rsidR="004E52D3" w:rsidRPr="00CF2A2B" w:rsidRDefault="00BF3510" w:rsidP="00CC1B5C">
      <w:pPr>
        <w:rPr>
          <w:rStyle w:val="sourcecode"/>
          <w:lang w:val="fr-CH"/>
        </w:rPr>
      </w:pPr>
      <w:r w:rsidRPr="00CF2A2B">
        <w:rPr>
          <w:rStyle w:val="sourcecode"/>
          <w:lang w:val="fr-CH"/>
        </w:rPr>
        <w:t>SE_ECL_TOTAL | SE_ECL_CENTRAL</w:t>
      </w:r>
    </w:p>
    <w:p w14:paraId="5A518C37" w14:textId="77777777" w:rsidR="004E52D3" w:rsidRPr="00CF2A2B" w:rsidRDefault="00BF3510" w:rsidP="00CC1B5C">
      <w:pPr>
        <w:rPr>
          <w:rStyle w:val="sourcecode"/>
          <w:lang w:val="fr-CH"/>
        </w:rPr>
      </w:pPr>
      <w:r w:rsidRPr="00CF2A2B">
        <w:rPr>
          <w:rStyle w:val="sourcecode"/>
          <w:lang w:val="fr-CH"/>
        </w:rPr>
        <w:t>SE_ECL_TOTAL | SE_ECL_NONCENTRAL</w:t>
      </w:r>
    </w:p>
    <w:p w14:paraId="057CED3B" w14:textId="77777777" w:rsidR="004E52D3" w:rsidRPr="00CF2A2B" w:rsidRDefault="00BF3510" w:rsidP="00CC1B5C">
      <w:pPr>
        <w:rPr>
          <w:rStyle w:val="sourcecode"/>
          <w:lang w:val="fr-CH"/>
        </w:rPr>
      </w:pPr>
      <w:r w:rsidRPr="00CF2A2B">
        <w:rPr>
          <w:rStyle w:val="sourcecode"/>
          <w:lang w:val="fr-CH"/>
        </w:rPr>
        <w:t>SE_ECL_ANNULAR | SE_ECL_CENTRAL</w:t>
      </w:r>
    </w:p>
    <w:p w14:paraId="24A59C58" w14:textId="77777777" w:rsidR="004E52D3" w:rsidRPr="00CF2A2B" w:rsidRDefault="00BF3510" w:rsidP="00CC1B5C">
      <w:pPr>
        <w:rPr>
          <w:rStyle w:val="sourcecode"/>
          <w:lang w:val="fr-CH"/>
        </w:rPr>
      </w:pPr>
      <w:r w:rsidRPr="00CF2A2B">
        <w:rPr>
          <w:rStyle w:val="sourcecode"/>
          <w:lang w:val="fr-CH"/>
        </w:rPr>
        <w:t>SE_ECL_ANNULAR | SE_ECL_NONCENTRAL</w:t>
      </w:r>
    </w:p>
    <w:p w14:paraId="006BA062" w14:textId="77777777" w:rsidR="00283E02" w:rsidRDefault="00BF3510" w:rsidP="00CC1B5C">
      <w:pPr>
        <w:rPr>
          <w:rStyle w:val="sourcecode"/>
        </w:rPr>
      </w:pPr>
      <w:r w:rsidRPr="00597461">
        <w:rPr>
          <w:rStyle w:val="sourcecode"/>
        </w:rPr>
        <w:t>SE_ECL_PARTIAL</w:t>
      </w:r>
    </w:p>
    <w:p w14:paraId="3BF47CDC" w14:textId="77777777" w:rsidR="004E52D3" w:rsidRDefault="00BF3510" w:rsidP="00CC1B5C">
      <w:pPr>
        <w:rPr>
          <w:rStyle w:val="sourcecode"/>
        </w:rPr>
      </w:pPr>
      <w:r w:rsidRPr="00597461">
        <w:rPr>
          <w:rStyle w:val="sourcecode"/>
        </w:rPr>
        <w:t>geopos[0]:</w:t>
      </w:r>
      <w:r w:rsidRPr="00597461">
        <w:rPr>
          <w:rStyle w:val="sourcecode"/>
        </w:rPr>
        <w:tab/>
        <w:t>geographic longitude of central line</w:t>
      </w:r>
    </w:p>
    <w:p w14:paraId="2D66D2AD" w14:textId="77777777" w:rsidR="00283E02" w:rsidRDefault="00BF3510" w:rsidP="00CC1B5C">
      <w:pPr>
        <w:rPr>
          <w:rStyle w:val="sourcecode"/>
        </w:rPr>
      </w:pPr>
      <w:r w:rsidRPr="00597461">
        <w:rPr>
          <w:rStyle w:val="sourcecode"/>
        </w:rPr>
        <w:t>geopos[1]:</w:t>
      </w:r>
      <w:r w:rsidRPr="00597461">
        <w:rPr>
          <w:rStyle w:val="sourcecode"/>
        </w:rPr>
        <w:tab/>
        <w:t>geographic latitude of central line</w:t>
      </w:r>
    </w:p>
    <w:p w14:paraId="5CACF21D" w14:textId="77777777" w:rsidR="004E52D3" w:rsidRDefault="00BF3510" w:rsidP="00CC1B5C">
      <w:pPr>
        <w:rPr>
          <w:rStyle w:val="sourcecode"/>
        </w:rPr>
      </w:pPr>
      <w:r w:rsidRPr="00597461">
        <w:rPr>
          <w:rStyle w:val="sourcecode"/>
        </w:rPr>
        <w:t>not implemented so far:</w:t>
      </w:r>
    </w:p>
    <w:p w14:paraId="71D1365F" w14:textId="77777777" w:rsidR="004E52D3" w:rsidRDefault="00BF3510" w:rsidP="00CC1B5C">
      <w:pPr>
        <w:rPr>
          <w:rStyle w:val="sourcecode"/>
        </w:rPr>
      </w:pPr>
      <w:r w:rsidRPr="00597461">
        <w:rPr>
          <w:rStyle w:val="sourcecode"/>
        </w:rPr>
        <w:t>geopos[2]:</w:t>
      </w:r>
      <w:r w:rsidRPr="00597461">
        <w:rPr>
          <w:rStyle w:val="sourcecode"/>
        </w:rPr>
        <w:tab/>
        <w:t>geographic longitude of northern limit of umbra</w:t>
      </w:r>
    </w:p>
    <w:p w14:paraId="021FD3AD" w14:textId="77777777" w:rsidR="004E52D3" w:rsidRDefault="00BF3510" w:rsidP="00CC1B5C">
      <w:pPr>
        <w:rPr>
          <w:rStyle w:val="sourcecode"/>
        </w:rPr>
      </w:pPr>
      <w:r w:rsidRPr="00597461">
        <w:rPr>
          <w:rStyle w:val="sourcecode"/>
        </w:rPr>
        <w:t>geopos[3]:</w:t>
      </w:r>
      <w:r w:rsidRPr="00597461">
        <w:rPr>
          <w:rStyle w:val="sourcecode"/>
        </w:rPr>
        <w:tab/>
        <w:t>geographic latitude of northern limit of umbra</w:t>
      </w:r>
    </w:p>
    <w:p w14:paraId="1A083C63" w14:textId="77777777" w:rsidR="004E52D3" w:rsidRDefault="00BF3510" w:rsidP="00CC1B5C">
      <w:pPr>
        <w:rPr>
          <w:rStyle w:val="sourcecode"/>
        </w:rPr>
      </w:pPr>
      <w:r w:rsidRPr="00597461">
        <w:rPr>
          <w:rStyle w:val="sourcecode"/>
        </w:rPr>
        <w:t>geopos[4]:</w:t>
      </w:r>
      <w:r w:rsidRPr="00597461">
        <w:rPr>
          <w:rStyle w:val="sourcecode"/>
        </w:rPr>
        <w:tab/>
        <w:t>geographic longitude of southern limit of umbra</w:t>
      </w:r>
    </w:p>
    <w:p w14:paraId="49015FB5" w14:textId="77777777" w:rsidR="004E52D3" w:rsidRDefault="00BF3510" w:rsidP="00CC1B5C">
      <w:pPr>
        <w:rPr>
          <w:rStyle w:val="sourcecode"/>
        </w:rPr>
      </w:pPr>
      <w:r w:rsidRPr="00597461">
        <w:rPr>
          <w:rStyle w:val="sourcecode"/>
        </w:rPr>
        <w:t>geopos[5]:</w:t>
      </w:r>
      <w:r w:rsidRPr="00597461">
        <w:rPr>
          <w:rStyle w:val="sourcecode"/>
        </w:rPr>
        <w:tab/>
        <w:t>geographic latitude of southern limit of umbra</w:t>
      </w:r>
    </w:p>
    <w:p w14:paraId="54C18702" w14:textId="77777777" w:rsidR="004E52D3" w:rsidRDefault="00BF3510" w:rsidP="00CC1B5C">
      <w:pPr>
        <w:rPr>
          <w:rStyle w:val="sourcecode"/>
        </w:rPr>
      </w:pPr>
      <w:r w:rsidRPr="00597461">
        <w:rPr>
          <w:rStyle w:val="sourcecode"/>
        </w:rPr>
        <w:t>geopos[6]:</w:t>
      </w:r>
      <w:r w:rsidRPr="00597461">
        <w:rPr>
          <w:rStyle w:val="sourcecode"/>
        </w:rPr>
        <w:tab/>
        <w:t>geographic longitude of northern limit of penumbra</w:t>
      </w:r>
    </w:p>
    <w:p w14:paraId="1F6532EB" w14:textId="77777777" w:rsidR="004E52D3" w:rsidRDefault="00BF3510" w:rsidP="00CC1B5C">
      <w:pPr>
        <w:rPr>
          <w:rStyle w:val="sourcecode"/>
        </w:rPr>
      </w:pPr>
      <w:r w:rsidRPr="00597461">
        <w:rPr>
          <w:rStyle w:val="sourcecode"/>
        </w:rPr>
        <w:t>geopos[7]:</w:t>
      </w:r>
      <w:r w:rsidRPr="00597461">
        <w:rPr>
          <w:rStyle w:val="sourcecode"/>
        </w:rPr>
        <w:tab/>
        <w:t>geographic latitude of northern limit of penumbra</w:t>
      </w:r>
    </w:p>
    <w:p w14:paraId="085F1706" w14:textId="77777777" w:rsidR="004E52D3" w:rsidRDefault="00BF3510" w:rsidP="00CC1B5C">
      <w:pPr>
        <w:rPr>
          <w:rStyle w:val="sourcecode"/>
        </w:rPr>
      </w:pPr>
      <w:r w:rsidRPr="00597461">
        <w:rPr>
          <w:rStyle w:val="sourcecode"/>
        </w:rPr>
        <w:t>geopos[8]:</w:t>
      </w:r>
      <w:r w:rsidRPr="00597461">
        <w:rPr>
          <w:rStyle w:val="sourcecode"/>
        </w:rPr>
        <w:tab/>
        <w:t>geographic longitude of southern limit of penumbra</w:t>
      </w:r>
    </w:p>
    <w:p w14:paraId="4302F6C1" w14:textId="77777777" w:rsidR="00283E02" w:rsidRDefault="00BF3510" w:rsidP="00CC1B5C">
      <w:pPr>
        <w:rPr>
          <w:rStyle w:val="sourcecode"/>
        </w:rPr>
      </w:pPr>
      <w:r w:rsidRPr="00597461">
        <w:rPr>
          <w:rStyle w:val="sourcecode"/>
        </w:rPr>
        <w:t>geopos[9]:</w:t>
      </w:r>
      <w:r w:rsidRPr="00597461">
        <w:rPr>
          <w:rStyle w:val="sourcecode"/>
        </w:rPr>
        <w:tab/>
        <w:t>geographic latitude of southern limit of penumbra</w:t>
      </w:r>
    </w:p>
    <w:p w14:paraId="63C11F15" w14:textId="77777777" w:rsidR="004E52D3" w:rsidRDefault="00BF3510" w:rsidP="00CC1B5C">
      <w:pPr>
        <w:rPr>
          <w:rStyle w:val="sourcecode"/>
        </w:rPr>
      </w:pPr>
      <w:r w:rsidRPr="00597461">
        <w:rPr>
          <w:rStyle w:val="sourcecode"/>
        </w:rPr>
        <w:t>eastern longitudes are positive,</w:t>
      </w:r>
    </w:p>
    <w:p w14:paraId="02D241B9" w14:textId="77777777" w:rsidR="004E52D3" w:rsidRDefault="00BF3510" w:rsidP="00CC1B5C">
      <w:pPr>
        <w:rPr>
          <w:rStyle w:val="sourcecode"/>
        </w:rPr>
      </w:pPr>
      <w:r w:rsidRPr="00597461">
        <w:rPr>
          <w:rStyle w:val="sourcecode"/>
        </w:rPr>
        <w:t>western longitudes are negative,</w:t>
      </w:r>
    </w:p>
    <w:p w14:paraId="5730088F" w14:textId="77777777" w:rsidR="004E52D3" w:rsidRDefault="00BF3510" w:rsidP="00CC1B5C">
      <w:pPr>
        <w:rPr>
          <w:rStyle w:val="sourcecode"/>
        </w:rPr>
      </w:pPr>
      <w:r w:rsidRPr="00597461">
        <w:rPr>
          <w:rStyle w:val="sourcecode"/>
        </w:rPr>
        <w:t>northern latitudes are positive,</w:t>
      </w:r>
    </w:p>
    <w:p w14:paraId="68C53230" w14:textId="77777777" w:rsidR="00283E02" w:rsidRDefault="00BF3510" w:rsidP="00CC1B5C">
      <w:pPr>
        <w:rPr>
          <w:rStyle w:val="sourcecode"/>
        </w:rPr>
      </w:pPr>
      <w:r w:rsidRPr="00597461">
        <w:rPr>
          <w:rStyle w:val="sourcecode"/>
        </w:rPr>
        <w:t>southern latitudes are negative</w:t>
      </w:r>
    </w:p>
    <w:p w14:paraId="70233CEB" w14:textId="77777777" w:rsidR="004E52D3" w:rsidRDefault="001A2923" w:rsidP="00CC1B5C">
      <w:pPr>
        <w:rPr>
          <w:rStyle w:val="sourcecode"/>
        </w:rPr>
      </w:pPr>
      <w:r w:rsidRPr="00597461">
        <w:rPr>
          <w:rStyle w:val="sourcecode"/>
        </w:rPr>
        <w:t>attr[0]</w:t>
      </w:r>
      <w:r w:rsidR="00446B06">
        <w:rPr>
          <w:rStyle w:val="sourcecode"/>
        </w:rPr>
        <w:t xml:space="preserve"> </w:t>
      </w:r>
      <w:r w:rsidRPr="00597461">
        <w:rPr>
          <w:rStyle w:val="sourcecode"/>
        </w:rPr>
        <w:t>fraction of object's diameter covered by moon (magnitude)</w:t>
      </w:r>
    </w:p>
    <w:p w14:paraId="12E4E947" w14:textId="77777777" w:rsidR="004E52D3" w:rsidRDefault="001A2923" w:rsidP="00CC1B5C">
      <w:pPr>
        <w:rPr>
          <w:rStyle w:val="sourcecode"/>
        </w:rPr>
      </w:pPr>
      <w:r w:rsidRPr="00597461">
        <w:rPr>
          <w:rStyle w:val="sourcecode"/>
        </w:rPr>
        <w:t>attr[1]</w:t>
      </w:r>
      <w:r w:rsidR="00446B06">
        <w:rPr>
          <w:rStyle w:val="sourcecode"/>
        </w:rPr>
        <w:t xml:space="preserve"> </w:t>
      </w:r>
      <w:r w:rsidRPr="00597461">
        <w:rPr>
          <w:rStyle w:val="sourcecode"/>
        </w:rPr>
        <w:t>ratio of lunar diameter to object's diameter</w:t>
      </w:r>
    </w:p>
    <w:p w14:paraId="72D5FD77" w14:textId="77777777" w:rsidR="004E52D3" w:rsidRDefault="001A2923" w:rsidP="00CC1B5C">
      <w:pPr>
        <w:rPr>
          <w:rStyle w:val="sourcecode"/>
        </w:rPr>
      </w:pPr>
      <w:r w:rsidRPr="00597461">
        <w:rPr>
          <w:rStyle w:val="sourcecode"/>
        </w:rPr>
        <w:t>attr[2]</w:t>
      </w:r>
      <w:r w:rsidR="00446B06">
        <w:rPr>
          <w:rStyle w:val="sourcecode"/>
        </w:rPr>
        <w:t xml:space="preserve"> </w:t>
      </w:r>
      <w:r w:rsidRPr="00597461">
        <w:rPr>
          <w:rStyle w:val="sourcecode"/>
        </w:rPr>
        <w:t>fraction of object's disc covered by moon (obscuration)</w:t>
      </w:r>
    </w:p>
    <w:p w14:paraId="1669B2AC" w14:textId="77777777" w:rsidR="004E52D3" w:rsidRDefault="001A2923" w:rsidP="00CC1B5C">
      <w:pPr>
        <w:rPr>
          <w:rStyle w:val="sourcecode"/>
        </w:rPr>
      </w:pPr>
      <w:r w:rsidRPr="00597461">
        <w:rPr>
          <w:rStyle w:val="sourcecode"/>
        </w:rPr>
        <w:t>attr[3]</w:t>
      </w:r>
      <w:r w:rsidR="00446B06">
        <w:rPr>
          <w:rStyle w:val="sourcecode"/>
        </w:rPr>
        <w:t xml:space="preserve"> </w:t>
      </w:r>
      <w:r w:rsidRPr="00597461">
        <w:rPr>
          <w:rStyle w:val="sourcecode"/>
        </w:rPr>
        <w:t>diameter of core shadow in km</w:t>
      </w:r>
    </w:p>
    <w:p w14:paraId="6FF82E73" w14:textId="77777777" w:rsidR="004E52D3" w:rsidRDefault="001A2923" w:rsidP="00CC1B5C">
      <w:pPr>
        <w:rPr>
          <w:rStyle w:val="sourcecode"/>
        </w:rPr>
      </w:pPr>
      <w:r w:rsidRPr="00597461">
        <w:rPr>
          <w:rStyle w:val="sourcecode"/>
        </w:rPr>
        <w:t>attr[4]</w:t>
      </w:r>
      <w:r w:rsidR="00446B06">
        <w:rPr>
          <w:rStyle w:val="sourcecode"/>
        </w:rPr>
        <w:t xml:space="preserve"> </w:t>
      </w:r>
      <w:r w:rsidRPr="00597461">
        <w:rPr>
          <w:rStyle w:val="sourcecode"/>
        </w:rPr>
        <w:t>azimuth of object at tjd</w:t>
      </w:r>
    </w:p>
    <w:p w14:paraId="1F1AD3F0" w14:textId="77777777" w:rsidR="004E52D3" w:rsidRDefault="001A2923" w:rsidP="00CC1B5C">
      <w:pPr>
        <w:rPr>
          <w:rStyle w:val="sourcecode"/>
        </w:rPr>
      </w:pPr>
      <w:r w:rsidRPr="00597461">
        <w:rPr>
          <w:rStyle w:val="sourcecode"/>
        </w:rPr>
        <w:t>attr[5]</w:t>
      </w:r>
      <w:r w:rsidR="00446B06">
        <w:rPr>
          <w:rStyle w:val="sourcecode"/>
        </w:rPr>
        <w:t xml:space="preserve"> </w:t>
      </w:r>
      <w:r w:rsidRPr="00597461">
        <w:rPr>
          <w:rStyle w:val="sourcecode"/>
        </w:rPr>
        <w:t>true altitude of object above horizon at tjd</w:t>
      </w:r>
    </w:p>
    <w:p w14:paraId="63414FDD" w14:textId="77777777" w:rsidR="004E52D3" w:rsidRDefault="001A2923" w:rsidP="00CC1B5C">
      <w:pPr>
        <w:rPr>
          <w:rStyle w:val="sourcecode"/>
        </w:rPr>
      </w:pPr>
      <w:r w:rsidRPr="00597461">
        <w:rPr>
          <w:rStyle w:val="sourcecode"/>
        </w:rPr>
        <w:t>attr[6]</w:t>
      </w:r>
      <w:r w:rsidR="00446B06">
        <w:rPr>
          <w:rStyle w:val="sourcecode"/>
        </w:rPr>
        <w:t xml:space="preserve"> </w:t>
      </w:r>
      <w:r w:rsidRPr="00597461">
        <w:rPr>
          <w:rStyle w:val="sourcecode"/>
        </w:rPr>
        <w:t>apparent altitude of object above horizon at tjd</w:t>
      </w:r>
    </w:p>
    <w:p w14:paraId="5BA1BB88" w14:textId="77777777" w:rsidR="004E52D3" w:rsidRDefault="001A2923" w:rsidP="00CC1B5C">
      <w:pPr>
        <w:rPr>
          <w:rStyle w:val="sourcecode"/>
        </w:rPr>
      </w:pPr>
      <w:r w:rsidRPr="00597461">
        <w:rPr>
          <w:rStyle w:val="sourcecode"/>
        </w:rPr>
        <w:t>attr[7]</w:t>
      </w:r>
      <w:r w:rsidR="00446B06">
        <w:rPr>
          <w:rStyle w:val="sourcecode"/>
        </w:rPr>
        <w:t xml:space="preserve"> </w:t>
      </w:r>
      <w:r w:rsidRPr="00597461">
        <w:rPr>
          <w:rStyle w:val="sourcecode"/>
        </w:rPr>
        <w:t>angular distance of moon from object in degrees</w:t>
      </w:r>
    </w:p>
    <w:p w14:paraId="66A43FF9" w14:textId="77777777" w:rsidR="004E52D3" w:rsidRPr="00594655" w:rsidRDefault="00BF3510" w:rsidP="000C69BB">
      <w:pPr>
        <w:rPr>
          <w:b/>
          <w:bCs/>
          <w:color w:val="FF0000"/>
        </w:rPr>
      </w:pPr>
      <w:r w:rsidRPr="00594655">
        <w:rPr>
          <w:b/>
          <w:bCs/>
          <w:color w:val="FF0000"/>
        </w:rPr>
        <w:t>declare as attr[20]!</w:t>
      </w:r>
    </w:p>
    <w:p w14:paraId="46371F0E" w14:textId="77777777" w:rsidR="00BF3510" w:rsidRPr="00597461" w:rsidRDefault="00BF3510" w:rsidP="00CC1B5C">
      <w:pPr>
        <w:rPr>
          <w:rStyle w:val="sourcecode"/>
        </w:rPr>
      </w:pPr>
      <w:r w:rsidRPr="00597461">
        <w:rPr>
          <w:rStyle w:val="sourcecode"/>
        </w:rPr>
        <w:t>*/</w:t>
      </w:r>
    </w:p>
    <w:p w14:paraId="4BAF2FA1" w14:textId="77777777" w:rsidR="00BF3510" w:rsidRPr="00E04065" w:rsidRDefault="00BF3510" w:rsidP="00877D89">
      <w:pPr>
        <w:pStyle w:val="berschrift2"/>
      </w:pPr>
      <w:bookmarkStart w:id="116" w:name="_Toc58481347"/>
      <w:r w:rsidRPr="00E04065">
        <w:t>swe_lun_eclipse_when_loc ()</w:t>
      </w:r>
      <w:bookmarkEnd w:id="116"/>
    </w:p>
    <w:p w14:paraId="1AC321A3" w14:textId="77777777" w:rsidR="00283E02" w:rsidRDefault="00BF3510" w:rsidP="00CC1B5C">
      <w:r w:rsidRPr="00D3464B">
        <w:t>To find the next lunar eclipse observable from a given geographic position:</w:t>
      </w:r>
    </w:p>
    <w:p w14:paraId="4AEE1E24" w14:textId="77777777" w:rsidR="00BF3510" w:rsidRPr="00597461" w:rsidRDefault="00BF3510" w:rsidP="00CC1B5C">
      <w:pPr>
        <w:rPr>
          <w:rStyle w:val="sourcecode"/>
        </w:rPr>
      </w:pPr>
      <w:r w:rsidRPr="00597461">
        <w:rPr>
          <w:rStyle w:val="sourcecode"/>
        </w:rPr>
        <w:t xml:space="preserve">int32 </w:t>
      </w:r>
      <w:r w:rsidRPr="002F177E">
        <w:rPr>
          <w:rStyle w:val="functions"/>
        </w:rPr>
        <w:t>swe_lun_eclipse_when_loc</w:t>
      </w:r>
      <w:r w:rsidRPr="00597461">
        <w:rPr>
          <w:rStyle w:val="sourcecode"/>
        </w:rPr>
        <w:t>(</w:t>
      </w:r>
    </w:p>
    <w:p w14:paraId="2C072033" w14:textId="77777777" w:rsidR="00BF3510" w:rsidRPr="00597461" w:rsidRDefault="00BF3510" w:rsidP="00DC3D0C">
      <w:pPr>
        <w:tabs>
          <w:tab w:val="left" w:pos="2835"/>
        </w:tabs>
        <w:ind w:left="567"/>
        <w:rPr>
          <w:rStyle w:val="sourcecode"/>
        </w:rPr>
      </w:pPr>
      <w:r w:rsidRPr="00597461">
        <w:rPr>
          <w:rStyle w:val="sourcecode"/>
        </w:rPr>
        <w:t>double tjd_start,</w:t>
      </w:r>
      <w:r w:rsidRPr="00597461">
        <w:rPr>
          <w:rStyle w:val="sourcecode"/>
        </w:rPr>
        <w:tab/>
        <w:t>/* start date for search, Jul. day UT */</w:t>
      </w:r>
    </w:p>
    <w:p w14:paraId="286B0531" w14:textId="77777777" w:rsidR="00BF3510" w:rsidRPr="00597461" w:rsidRDefault="00BF3510" w:rsidP="00DC3D0C">
      <w:pPr>
        <w:tabs>
          <w:tab w:val="left" w:pos="2835"/>
        </w:tabs>
        <w:ind w:left="567"/>
        <w:rPr>
          <w:rStyle w:val="sourcecode"/>
        </w:rPr>
      </w:pPr>
      <w:r w:rsidRPr="00597461">
        <w:rPr>
          <w:rStyle w:val="sourcecode"/>
        </w:rPr>
        <w:lastRenderedPageBreak/>
        <w:t>int32 ifl,</w:t>
      </w:r>
      <w:r w:rsidRPr="00597461">
        <w:rPr>
          <w:rStyle w:val="sourcecode"/>
        </w:rPr>
        <w:tab/>
        <w:t>/* ephemeris flag */</w:t>
      </w:r>
    </w:p>
    <w:p w14:paraId="2CB2F946" w14:textId="77777777" w:rsidR="00544076" w:rsidRPr="00597461" w:rsidRDefault="00BF3510" w:rsidP="00DC3D0C">
      <w:pPr>
        <w:tabs>
          <w:tab w:val="left" w:pos="2835"/>
        </w:tabs>
        <w:ind w:left="567"/>
        <w:rPr>
          <w:rStyle w:val="sourcecode"/>
        </w:rPr>
      </w:pPr>
      <w:r w:rsidRPr="00597461">
        <w:rPr>
          <w:rStyle w:val="sourcecode"/>
        </w:rPr>
        <w:t>double *geopos,</w:t>
      </w:r>
      <w:r w:rsidRPr="00597461">
        <w:rPr>
          <w:rStyle w:val="sourcecode"/>
        </w:rPr>
        <w:tab/>
      </w:r>
      <w:r w:rsidR="00544076" w:rsidRPr="00597461">
        <w:rPr>
          <w:rStyle w:val="sourcecode"/>
        </w:rPr>
        <w:t>/* 3 doubles for geogr. longitude, latitude, height above sea.</w:t>
      </w:r>
    </w:p>
    <w:p w14:paraId="6911CF6A" w14:textId="77777777" w:rsidR="00544076" w:rsidRPr="00597461" w:rsidRDefault="00544076" w:rsidP="00DC3D0C">
      <w:pPr>
        <w:tabs>
          <w:tab w:val="left" w:pos="2835"/>
        </w:tabs>
        <w:ind w:left="567"/>
        <w:rPr>
          <w:rStyle w:val="sourcecode"/>
        </w:rPr>
      </w:pPr>
      <w:r w:rsidRPr="00597461">
        <w:rPr>
          <w:rStyle w:val="sourcecode"/>
        </w:rPr>
        <w:tab/>
        <w:t>* eastern longitude is positive,</w:t>
      </w:r>
    </w:p>
    <w:p w14:paraId="6B4EFF4E" w14:textId="77777777" w:rsidR="00544076" w:rsidRPr="00597461" w:rsidRDefault="00544076" w:rsidP="00DC3D0C">
      <w:pPr>
        <w:tabs>
          <w:tab w:val="left" w:pos="2835"/>
        </w:tabs>
        <w:ind w:left="567"/>
        <w:rPr>
          <w:rStyle w:val="sourcecode"/>
        </w:rPr>
      </w:pPr>
      <w:r w:rsidRPr="00597461">
        <w:rPr>
          <w:rStyle w:val="sourcecode"/>
        </w:rPr>
        <w:tab/>
        <w:t>* western longitude is negative,</w:t>
      </w:r>
    </w:p>
    <w:p w14:paraId="50A53F75" w14:textId="77777777" w:rsidR="00544076" w:rsidRPr="00597461" w:rsidRDefault="00544076" w:rsidP="00DC3D0C">
      <w:pPr>
        <w:tabs>
          <w:tab w:val="left" w:pos="2835"/>
        </w:tabs>
        <w:ind w:left="567"/>
        <w:rPr>
          <w:rStyle w:val="sourcecode"/>
        </w:rPr>
      </w:pPr>
      <w:r w:rsidRPr="00597461">
        <w:rPr>
          <w:rStyle w:val="sourcecode"/>
        </w:rPr>
        <w:tab/>
        <w:t>* northern latitude is positive,</w:t>
      </w:r>
    </w:p>
    <w:p w14:paraId="6E804989" w14:textId="77777777" w:rsidR="00544076" w:rsidRPr="00597461" w:rsidRDefault="00544076" w:rsidP="00DC3D0C">
      <w:pPr>
        <w:tabs>
          <w:tab w:val="left" w:pos="2835"/>
        </w:tabs>
        <w:ind w:left="567"/>
        <w:rPr>
          <w:rStyle w:val="sourcecode"/>
        </w:rPr>
      </w:pPr>
      <w:r w:rsidRPr="00597461">
        <w:rPr>
          <w:rStyle w:val="sourcecode"/>
        </w:rPr>
        <w:tab/>
        <w:t>* southern latitude is negative */</w:t>
      </w:r>
    </w:p>
    <w:p w14:paraId="4A920B66" w14:textId="77777777" w:rsidR="00BF3510" w:rsidRPr="00597461" w:rsidRDefault="00BF3510" w:rsidP="00DC3D0C">
      <w:pPr>
        <w:tabs>
          <w:tab w:val="left" w:pos="2835"/>
        </w:tabs>
        <w:ind w:left="567"/>
        <w:rPr>
          <w:rStyle w:val="sourcecode"/>
        </w:rPr>
      </w:pPr>
      <w:r w:rsidRPr="00597461">
        <w:rPr>
          <w:rStyle w:val="sourcecode"/>
        </w:rPr>
        <w:t>double *tret,</w:t>
      </w:r>
      <w:r w:rsidRPr="00597461">
        <w:rPr>
          <w:rStyle w:val="sourcecode"/>
        </w:rPr>
        <w:tab/>
        <w:t>/* return array, 10 doubles, see below */</w:t>
      </w:r>
    </w:p>
    <w:p w14:paraId="5FCC20FE" w14:textId="77777777" w:rsidR="00BF3510" w:rsidRPr="00597461" w:rsidRDefault="00BF3510" w:rsidP="00DC3D0C">
      <w:pPr>
        <w:tabs>
          <w:tab w:val="left" w:pos="2835"/>
        </w:tabs>
        <w:ind w:left="567"/>
        <w:rPr>
          <w:rStyle w:val="sourcecode"/>
        </w:rPr>
      </w:pPr>
      <w:r w:rsidRPr="00597461">
        <w:rPr>
          <w:rStyle w:val="sourcecode"/>
        </w:rPr>
        <w:t>double *attr,</w:t>
      </w:r>
      <w:r w:rsidRPr="00597461">
        <w:rPr>
          <w:rStyle w:val="sourcecode"/>
        </w:rPr>
        <w:tab/>
        <w:t>/* return array, 20 doubles, see below */</w:t>
      </w:r>
    </w:p>
    <w:p w14:paraId="351AA16B" w14:textId="77777777" w:rsidR="00BF3510" w:rsidRPr="00597461" w:rsidRDefault="00BF3510" w:rsidP="00DC3D0C">
      <w:pPr>
        <w:tabs>
          <w:tab w:val="left" w:pos="2835"/>
        </w:tabs>
        <w:ind w:left="567"/>
        <w:rPr>
          <w:rStyle w:val="sourcecode"/>
        </w:rPr>
      </w:pPr>
      <w:r w:rsidRPr="00597461">
        <w:rPr>
          <w:rStyle w:val="sourcecode"/>
        </w:rPr>
        <w:t>AS_BOOL backward,</w:t>
      </w:r>
      <w:r w:rsidRPr="00597461">
        <w:rPr>
          <w:rStyle w:val="sourcecode"/>
        </w:rPr>
        <w:tab/>
        <w:t>/* TRUE, if backward search */</w:t>
      </w:r>
    </w:p>
    <w:p w14:paraId="59AF43FC" w14:textId="77777777" w:rsidR="00283E02" w:rsidRDefault="00BF3510" w:rsidP="00DC3D0C">
      <w:pPr>
        <w:tabs>
          <w:tab w:val="left" w:pos="2835"/>
        </w:tabs>
        <w:ind w:left="567"/>
        <w:rPr>
          <w:rStyle w:val="sourcecode"/>
        </w:rPr>
      </w:pPr>
      <w:r w:rsidRPr="00597461">
        <w:rPr>
          <w:rStyle w:val="sourcecode"/>
        </w:rPr>
        <w:t>char *serr);</w:t>
      </w:r>
      <w:r w:rsidRPr="00597461">
        <w:rPr>
          <w:rStyle w:val="sourcecode"/>
        </w:rPr>
        <w:tab/>
        <w:t>/* return error string */</w:t>
      </w:r>
    </w:p>
    <w:p w14:paraId="33D00AA4" w14:textId="77777777" w:rsidR="00283E02" w:rsidRPr="006A4E53" w:rsidRDefault="00BF3510" w:rsidP="000C69BB">
      <w:r w:rsidRPr="006A4E53">
        <w:t xml:space="preserve">If your code does not work, </w:t>
      </w:r>
      <w:r w:rsidRPr="00594655">
        <w:rPr>
          <w:color w:val="FF0000"/>
        </w:rPr>
        <w:t>please study the sample code</w:t>
      </w:r>
      <w:r w:rsidRPr="006A4E53">
        <w:t xml:space="preserve"> in </w:t>
      </w:r>
      <w:r w:rsidRPr="00FE3C22">
        <w:rPr>
          <w:rStyle w:val="FileName"/>
        </w:rPr>
        <w:t>swetest.c</w:t>
      </w:r>
      <w:r w:rsidRPr="006A4E53">
        <w:t>.</w:t>
      </w:r>
    </w:p>
    <w:p w14:paraId="4F35053A" w14:textId="77777777" w:rsidR="00283E02" w:rsidRPr="00F32A0E" w:rsidRDefault="00BF3510" w:rsidP="00F32A0E">
      <w:r w:rsidRPr="00F32A0E">
        <w:t>The function returns:</w:t>
      </w:r>
    </w:p>
    <w:p w14:paraId="40165F22" w14:textId="77777777" w:rsidR="004E52D3" w:rsidRPr="002F177E" w:rsidRDefault="00BF3510" w:rsidP="00CC1B5C">
      <w:pPr>
        <w:rPr>
          <w:rStyle w:val="sourcecode"/>
        </w:rPr>
      </w:pPr>
      <w:r w:rsidRPr="002F177E">
        <w:rPr>
          <w:rStyle w:val="sourcecode"/>
        </w:rPr>
        <w:t>/* retflag</w:t>
      </w:r>
      <w:r w:rsidR="00446B06" w:rsidRPr="002F177E">
        <w:rPr>
          <w:rStyle w:val="sourcecode"/>
        </w:rPr>
        <w:t xml:space="preserve"> </w:t>
      </w:r>
      <w:r w:rsidRPr="002F177E">
        <w:rPr>
          <w:rStyle w:val="sourcecode"/>
        </w:rPr>
        <w:t>SE_ECL_TOTAL or SE_ECL_PENUMBRAL or SE_ECL_PARTIAL</w:t>
      </w:r>
    </w:p>
    <w:p w14:paraId="354C65C2" w14:textId="77777777" w:rsidR="004E52D3" w:rsidRPr="002F177E" w:rsidRDefault="00BF3510" w:rsidP="00CC1B5C">
      <w:pPr>
        <w:rPr>
          <w:rStyle w:val="sourcecode"/>
        </w:rPr>
      </w:pPr>
      <w:r w:rsidRPr="002F177E">
        <w:rPr>
          <w:rStyle w:val="sourcecode"/>
        </w:rPr>
        <w:t>*</w:t>
      </w:r>
    </w:p>
    <w:p w14:paraId="4EE8851D" w14:textId="77777777" w:rsidR="004E52D3" w:rsidRPr="002F177E" w:rsidRDefault="00BF3510" w:rsidP="00CC1B5C">
      <w:pPr>
        <w:rPr>
          <w:rStyle w:val="sourcecode"/>
        </w:rPr>
      </w:pPr>
      <w:r w:rsidRPr="002F177E">
        <w:rPr>
          <w:rStyle w:val="sourcecode"/>
        </w:rPr>
        <w:t>* tret[0]</w:t>
      </w:r>
      <w:r w:rsidR="00446B06" w:rsidRPr="002F177E">
        <w:rPr>
          <w:rStyle w:val="sourcecode"/>
        </w:rPr>
        <w:t xml:space="preserve"> </w:t>
      </w:r>
      <w:r w:rsidRPr="002F177E">
        <w:rPr>
          <w:rStyle w:val="sourcecode"/>
        </w:rPr>
        <w:t>time of maximum eclipse</w:t>
      </w:r>
    </w:p>
    <w:p w14:paraId="494787DF" w14:textId="77777777" w:rsidR="004E52D3" w:rsidRPr="002F177E" w:rsidRDefault="00BF3510" w:rsidP="00CC1B5C">
      <w:pPr>
        <w:rPr>
          <w:rStyle w:val="sourcecode"/>
        </w:rPr>
      </w:pPr>
      <w:r w:rsidRPr="002F177E">
        <w:rPr>
          <w:rStyle w:val="sourcecode"/>
        </w:rPr>
        <w:t>* tret[1]</w:t>
      </w:r>
    </w:p>
    <w:p w14:paraId="583443C9" w14:textId="77777777" w:rsidR="004E52D3" w:rsidRPr="002F177E" w:rsidRDefault="00BF3510" w:rsidP="00CC1B5C">
      <w:pPr>
        <w:rPr>
          <w:rStyle w:val="sourcecode"/>
        </w:rPr>
      </w:pPr>
      <w:r w:rsidRPr="002F177E">
        <w:rPr>
          <w:rStyle w:val="sourcecode"/>
        </w:rPr>
        <w:t>* tret[2]</w:t>
      </w:r>
      <w:r w:rsidR="00446B06" w:rsidRPr="002F177E">
        <w:rPr>
          <w:rStyle w:val="sourcecode"/>
        </w:rPr>
        <w:t xml:space="preserve"> </w:t>
      </w:r>
      <w:r w:rsidRPr="002F177E">
        <w:rPr>
          <w:rStyle w:val="sourcecode"/>
        </w:rPr>
        <w:t>time of partial phase begin (indices consistent with solar eclipses)</w:t>
      </w:r>
    </w:p>
    <w:p w14:paraId="681964B0" w14:textId="77777777" w:rsidR="004E52D3" w:rsidRPr="002F177E" w:rsidRDefault="00BF3510" w:rsidP="00CC1B5C">
      <w:pPr>
        <w:rPr>
          <w:rStyle w:val="sourcecode"/>
        </w:rPr>
      </w:pPr>
      <w:r w:rsidRPr="002F177E">
        <w:rPr>
          <w:rStyle w:val="sourcecode"/>
        </w:rPr>
        <w:t>* tret[3]</w:t>
      </w:r>
      <w:r w:rsidR="00446B06" w:rsidRPr="002F177E">
        <w:rPr>
          <w:rStyle w:val="sourcecode"/>
        </w:rPr>
        <w:t xml:space="preserve"> </w:t>
      </w:r>
      <w:r w:rsidRPr="002F177E">
        <w:rPr>
          <w:rStyle w:val="sourcecode"/>
        </w:rPr>
        <w:t>time of partial phase end</w:t>
      </w:r>
    </w:p>
    <w:p w14:paraId="313898A4" w14:textId="77777777" w:rsidR="004E52D3" w:rsidRPr="002F177E" w:rsidRDefault="00BF3510" w:rsidP="00CC1B5C">
      <w:pPr>
        <w:rPr>
          <w:rStyle w:val="sourcecode"/>
        </w:rPr>
      </w:pPr>
      <w:r w:rsidRPr="002F177E">
        <w:rPr>
          <w:rStyle w:val="sourcecode"/>
        </w:rPr>
        <w:t>* tret[4]</w:t>
      </w:r>
      <w:r w:rsidR="00446B06" w:rsidRPr="002F177E">
        <w:rPr>
          <w:rStyle w:val="sourcecode"/>
        </w:rPr>
        <w:t xml:space="preserve"> </w:t>
      </w:r>
      <w:r w:rsidRPr="002F177E">
        <w:rPr>
          <w:rStyle w:val="sourcecode"/>
        </w:rPr>
        <w:t>time of totality begin</w:t>
      </w:r>
    </w:p>
    <w:p w14:paraId="6344AA36" w14:textId="77777777" w:rsidR="004E52D3" w:rsidRPr="002F177E" w:rsidRDefault="00BF3510" w:rsidP="00CC1B5C">
      <w:pPr>
        <w:rPr>
          <w:rStyle w:val="sourcecode"/>
        </w:rPr>
      </w:pPr>
      <w:r w:rsidRPr="002F177E">
        <w:rPr>
          <w:rStyle w:val="sourcecode"/>
        </w:rPr>
        <w:t>* tret[5]</w:t>
      </w:r>
      <w:r w:rsidR="00446B06" w:rsidRPr="002F177E">
        <w:rPr>
          <w:rStyle w:val="sourcecode"/>
        </w:rPr>
        <w:t xml:space="preserve"> </w:t>
      </w:r>
      <w:r w:rsidRPr="002F177E">
        <w:rPr>
          <w:rStyle w:val="sourcecode"/>
        </w:rPr>
        <w:t>time of totality end</w:t>
      </w:r>
    </w:p>
    <w:p w14:paraId="5C42C344" w14:textId="77777777" w:rsidR="004E52D3" w:rsidRPr="002F177E" w:rsidRDefault="00BF3510" w:rsidP="00CC1B5C">
      <w:pPr>
        <w:rPr>
          <w:rStyle w:val="sourcecode"/>
        </w:rPr>
      </w:pPr>
      <w:r w:rsidRPr="002F177E">
        <w:rPr>
          <w:rStyle w:val="sourcecode"/>
        </w:rPr>
        <w:t>* tret[6]</w:t>
      </w:r>
      <w:r w:rsidR="00446B06" w:rsidRPr="002F177E">
        <w:rPr>
          <w:rStyle w:val="sourcecode"/>
        </w:rPr>
        <w:t xml:space="preserve"> </w:t>
      </w:r>
      <w:r w:rsidRPr="002F177E">
        <w:rPr>
          <w:rStyle w:val="sourcecode"/>
        </w:rPr>
        <w:t>time of penumbral phase begin</w:t>
      </w:r>
    </w:p>
    <w:p w14:paraId="0849E5E4" w14:textId="77777777" w:rsidR="004E52D3" w:rsidRPr="002F177E" w:rsidRDefault="00BF3510" w:rsidP="00CC1B5C">
      <w:pPr>
        <w:rPr>
          <w:rStyle w:val="sourcecode"/>
        </w:rPr>
      </w:pPr>
      <w:r w:rsidRPr="002F177E">
        <w:rPr>
          <w:rStyle w:val="sourcecode"/>
        </w:rPr>
        <w:t>* tret[7]</w:t>
      </w:r>
      <w:r w:rsidR="00446B06" w:rsidRPr="002F177E">
        <w:rPr>
          <w:rStyle w:val="sourcecode"/>
        </w:rPr>
        <w:t xml:space="preserve"> </w:t>
      </w:r>
      <w:r w:rsidRPr="002F177E">
        <w:rPr>
          <w:rStyle w:val="sourcecode"/>
        </w:rPr>
        <w:t>time of penumbral phase end</w:t>
      </w:r>
    </w:p>
    <w:p w14:paraId="16051BAB" w14:textId="77777777" w:rsidR="004E52D3" w:rsidRPr="002F177E" w:rsidRDefault="00BF3510" w:rsidP="00CC1B5C">
      <w:pPr>
        <w:rPr>
          <w:rStyle w:val="sourcecode"/>
        </w:rPr>
      </w:pPr>
      <w:r w:rsidRPr="002F177E">
        <w:rPr>
          <w:rStyle w:val="sourcecode"/>
        </w:rPr>
        <w:t>* tret[8]</w:t>
      </w:r>
      <w:r w:rsidR="00446B06" w:rsidRPr="002F177E">
        <w:rPr>
          <w:rStyle w:val="sourcecode"/>
        </w:rPr>
        <w:t xml:space="preserve"> </w:t>
      </w:r>
      <w:r w:rsidRPr="002F177E">
        <w:rPr>
          <w:rStyle w:val="sourcecode"/>
        </w:rPr>
        <w:t>time of moonrise, if it occurs during the eclipse</w:t>
      </w:r>
    </w:p>
    <w:p w14:paraId="5D033FAB" w14:textId="77777777" w:rsidR="004E52D3" w:rsidRPr="002F177E" w:rsidRDefault="00BF3510" w:rsidP="00CC1B5C">
      <w:pPr>
        <w:rPr>
          <w:rStyle w:val="sourcecode"/>
        </w:rPr>
      </w:pPr>
      <w:r w:rsidRPr="002F177E">
        <w:rPr>
          <w:rStyle w:val="sourcecode"/>
        </w:rPr>
        <w:t>* tret[9]</w:t>
      </w:r>
      <w:r w:rsidR="00446B06" w:rsidRPr="002F177E">
        <w:rPr>
          <w:rStyle w:val="sourcecode"/>
        </w:rPr>
        <w:t xml:space="preserve"> </w:t>
      </w:r>
      <w:r w:rsidRPr="002F177E">
        <w:rPr>
          <w:rStyle w:val="sourcecode"/>
        </w:rPr>
        <w:t>time of moonset, if it occurs during the eclipse</w:t>
      </w:r>
    </w:p>
    <w:p w14:paraId="60AE6713" w14:textId="77777777" w:rsidR="004E52D3" w:rsidRPr="002F177E" w:rsidRDefault="00BF3510" w:rsidP="00CC1B5C">
      <w:pPr>
        <w:rPr>
          <w:rStyle w:val="sourcecode"/>
        </w:rPr>
      </w:pPr>
      <w:r w:rsidRPr="002F177E">
        <w:rPr>
          <w:rStyle w:val="sourcecode"/>
        </w:rPr>
        <w:t>*</w:t>
      </w:r>
    </w:p>
    <w:p w14:paraId="1DB52995" w14:textId="77777777" w:rsidR="004E52D3" w:rsidRPr="002F177E" w:rsidRDefault="00BF3510" w:rsidP="00CC1B5C">
      <w:pPr>
        <w:rPr>
          <w:rStyle w:val="sourcecode"/>
        </w:rPr>
      </w:pPr>
      <w:r w:rsidRPr="002F177E">
        <w:rPr>
          <w:rStyle w:val="sourcecode"/>
        </w:rPr>
        <w:t>* attr[0]</w:t>
      </w:r>
      <w:r w:rsidR="00446B06" w:rsidRPr="002F177E">
        <w:rPr>
          <w:rStyle w:val="sourcecode"/>
        </w:rPr>
        <w:t xml:space="preserve"> </w:t>
      </w:r>
      <w:r w:rsidRPr="002F177E">
        <w:rPr>
          <w:rStyle w:val="sourcecode"/>
        </w:rPr>
        <w:t>umbral magnitude at tjd</w:t>
      </w:r>
    </w:p>
    <w:p w14:paraId="4A08FF43" w14:textId="77777777" w:rsidR="004E52D3" w:rsidRPr="002F177E" w:rsidRDefault="00BF3510" w:rsidP="00CC1B5C">
      <w:pPr>
        <w:rPr>
          <w:rStyle w:val="sourcecode"/>
        </w:rPr>
      </w:pPr>
      <w:r w:rsidRPr="002F177E">
        <w:rPr>
          <w:rStyle w:val="sourcecode"/>
        </w:rPr>
        <w:t>* attr[1]</w:t>
      </w:r>
      <w:r w:rsidR="00446B06" w:rsidRPr="002F177E">
        <w:rPr>
          <w:rStyle w:val="sourcecode"/>
        </w:rPr>
        <w:t xml:space="preserve"> </w:t>
      </w:r>
      <w:r w:rsidRPr="002F177E">
        <w:rPr>
          <w:rStyle w:val="sourcecode"/>
        </w:rPr>
        <w:t>penumbral magnitude</w:t>
      </w:r>
    </w:p>
    <w:p w14:paraId="563587C7" w14:textId="77777777" w:rsidR="004E52D3" w:rsidRPr="002F177E" w:rsidRDefault="00BF3510" w:rsidP="00CC1B5C">
      <w:pPr>
        <w:rPr>
          <w:rStyle w:val="sourcecode"/>
        </w:rPr>
      </w:pPr>
      <w:r w:rsidRPr="002F177E">
        <w:rPr>
          <w:rStyle w:val="sourcecode"/>
        </w:rPr>
        <w:t>* attr[4]</w:t>
      </w:r>
      <w:r w:rsidR="00446B06" w:rsidRPr="002F177E">
        <w:rPr>
          <w:rStyle w:val="sourcecode"/>
        </w:rPr>
        <w:t xml:space="preserve"> </w:t>
      </w:r>
      <w:r w:rsidRPr="002F177E">
        <w:rPr>
          <w:rStyle w:val="sourcecode"/>
        </w:rPr>
        <w:t>azimuth of moon at tjd</w:t>
      </w:r>
    </w:p>
    <w:p w14:paraId="5EA6C059" w14:textId="77777777" w:rsidR="004E52D3" w:rsidRPr="002F177E" w:rsidRDefault="00BF3510" w:rsidP="00CC1B5C">
      <w:pPr>
        <w:rPr>
          <w:rStyle w:val="sourcecode"/>
        </w:rPr>
      </w:pPr>
      <w:r w:rsidRPr="002F177E">
        <w:rPr>
          <w:rStyle w:val="sourcecode"/>
        </w:rPr>
        <w:t>* attr[5]</w:t>
      </w:r>
      <w:r w:rsidR="00446B06" w:rsidRPr="002F177E">
        <w:rPr>
          <w:rStyle w:val="sourcecode"/>
        </w:rPr>
        <w:t xml:space="preserve"> </w:t>
      </w:r>
      <w:r w:rsidRPr="002F177E">
        <w:rPr>
          <w:rStyle w:val="sourcecode"/>
        </w:rPr>
        <w:t>true altitude of moon above horizon at tjd</w:t>
      </w:r>
    </w:p>
    <w:p w14:paraId="3E2DF51E" w14:textId="77777777" w:rsidR="004E52D3" w:rsidRPr="002F177E" w:rsidRDefault="00BF3510" w:rsidP="00CC1B5C">
      <w:pPr>
        <w:rPr>
          <w:rStyle w:val="sourcecode"/>
        </w:rPr>
      </w:pPr>
      <w:r w:rsidRPr="002F177E">
        <w:rPr>
          <w:rStyle w:val="sourcecode"/>
        </w:rPr>
        <w:t>* attr[6]</w:t>
      </w:r>
      <w:r w:rsidR="00446B06" w:rsidRPr="002F177E">
        <w:rPr>
          <w:rStyle w:val="sourcecode"/>
        </w:rPr>
        <w:t xml:space="preserve"> </w:t>
      </w:r>
      <w:r w:rsidRPr="002F177E">
        <w:rPr>
          <w:rStyle w:val="sourcecode"/>
        </w:rPr>
        <w:t>apparent altitude of moon above horizon at tjd</w:t>
      </w:r>
    </w:p>
    <w:p w14:paraId="04215120" w14:textId="77777777" w:rsidR="004E52D3" w:rsidRPr="002F177E" w:rsidRDefault="00BF3510" w:rsidP="00CC1B5C">
      <w:pPr>
        <w:rPr>
          <w:rStyle w:val="sourcecode"/>
        </w:rPr>
      </w:pPr>
      <w:r w:rsidRPr="002F177E">
        <w:rPr>
          <w:rStyle w:val="sourcecode"/>
        </w:rPr>
        <w:t>* attr[7]</w:t>
      </w:r>
      <w:r w:rsidR="00446B06" w:rsidRPr="002F177E">
        <w:rPr>
          <w:rStyle w:val="sourcecode"/>
        </w:rPr>
        <w:t xml:space="preserve"> </w:t>
      </w:r>
      <w:r w:rsidRPr="002F177E">
        <w:rPr>
          <w:rStyle w:val="sourcecode"/>
        </w:rPr>
        <w:t>distance of moon from opposition in degrees</w:t>
      </w:r>
    </w:p>
    <w:p w14:paraId="0D31E835" w14:textId="77777777" w:rsidR="004E52D3" w:rsidRPr="002F177E" w:rsidRDefault="00BF3510" w:rsidP="00CC1B5C">
      <w:pPr>
        <w:rPr>
          <w:rStyle w:val="sourcecode"/>
        </w:rPr>
      </w:pPr>
      <w:r w:rsidRPr="002F177E">
        <w:rPr>
          <w:rStyle w:val="sourcecode"/>
        </w:rPr>
        <w:t>* attr[8]</w:t>
      </w:r>
      <w:r w:rsidR="00446B06" w:rsidRPr="002F177E">
        <w:rPr>
          <w:rStyle w:val="sourcecode"/>
        </w:rPr>
        <w:t xml:space="preserve"> </w:t>
      </w:r>
      <w:r w:rsidRPr="002F177E">
        <w:rPr>
          <w:rStyle w:val="sourcecode"/>
        </w:rPr>
        <w:t>umbral magnitude at tjd (= attr[0])</w:t>
      </w:r>
    </w:p>
    <w:p w14:paraId="4EA5F9D7" w14:textId="77777777" w:rsidR="004E52D3" w:rsidRPr="002F177E" w:rsidRDefault="00BF3510" w:rsidP="00CC1B5C">
      <w:pPr>
        <w:rPr>
          <w:rStyle w:val="sourcecode"/>
        </w:rPr>
      </w:pPr>
      <w:r w:rsidRPr="002F177E">
        <w:rPr>
          <w:rStyle w:val="sourcecode"/>
        </w:rPr>
        <w:t>* attr[9]</w:t>
      </w:r>
      <w:r w:rsidR="00446B06" w:rsidRPr="002F177E">
        <w:rPr>
          <w:rStyle w:val="sourcecode"/>
        </w:rPr>
        <w:t xml:space="preserve"> </w:t>
      </w:r>
      <w:r w:rsidRPr="002F177E">
        <w:rPr>
          <w:rStyle w:val="sourcecode"/>
        </w:rPr>
        <w:t>saros series number</w:t>
      </w:r>
      <w:r w:rsidR="008A0725" w:rsidRPr="002F177E">
        <w:rPr>
          <w:rStyle w:val="sourcecode"/>
        </w:rPr>
        <w:t xml:space="preserve"> (if available; otherwise -99999999)</w:t>
      </w:r>
    </w:p>
    <w:p w14:paraId="506E9CF9" w14:textId="77777777" w:rsidR="00283E02" w:rsidRPr="002F177E" w:rsidRDefault="00BF3510" w:rsidP="00CC1B5C">
      <w:pPr>
        <w:rPr>
          <w:rStyle w:val="sourcecode"/>
        </w:rPr>
      </w:pPr>
      <w:r w:rsidRPr="002F177E">
        <w:rPr>
          <w:rStyle w:val="sourcecode"/>
        </w:rPr>
        <w:t>* attr[10]</w:t>
      </w:r>
      <w:r w:rsidR="00446B06" w:rsidRPr="002F177E">
        <w:rPr>
          <w:rStyle w:val="sourcecode"/>
        </w:rPr>
        <w:t xml:space="preserve"> </w:t>
      </w:r>
      <w:r w:rsidRPr="002F177E">
        <w:rPr>
          <w:rStyle w:val="sourcecode"/>
        </w:rPr>
        <w:t xml:space="preserve">saros series member number </w:t>
      </w:r>
      <w:r w:rsidR="008A0725" w:rsidRPr="002F177E">
        <w:rPr>
          <w:rStyle w:val="sourcecode"/>
        </w:rPr>
        <w:t xml:space="preserve">(if available; otherwise -99999999) </w:t>
      </w:r>
      <w:r w:rsidRPr="002F177E">
        <w:rPr>
          <w:rStyle w:val="sourcecode"/>
        </w:rPr>
        <w:t>*/</w:t>
      </w:r>
    </w:p>
    <w:p w14:paraId="3E88DD91" w14:textId="77777777" w:rsidR="00BF3510" w:rsidRPr="00E04065" w:rsidRDefault="00BF3510" w:rsidP="00877D89">
      <w:pPr>
        <w:pStyle w:val="berschrift2"/>
      </w:pPr>
      <w:bookmarkStart w:id="117" w:name="_Toc58481348"/>
      <w:r w:rsidRPr="00E04065">
        <w:t>swe_lun_eclipse_when ()</w:t>
      </w:r>
      <w:bookmarkEnd w:id="117"/>
    </w:p>
    <w:p w14:paraId="23A8C6BD" w14:textId="77777777" w:rsidR="00283E02" w:rsidRDefault="00BF3510" w:rsidP="00CC1B5C">
      <w:r w:rsidRPr="00D3464B">
        <w:t xml:space="preserve">To find the </w:t>
      </w:r>
      <w:bookmarkStart w:id="118" w:name="_Hlk477837545"/>
      <w:r w:rsidRPr="00D3464B">
        <w:t>next lunar eclipse</w:t>
      </w:r>
      <w:bookmarkEnd w:id="118"/>
      <w:r w:rsidRPr="00D3464B">
        <w:t>:</w:t>
      </w:r>
    </w:p>
    <w:p w14:paraId="1CDD09F1" w14:textId="77777777" w:rsidR="00BF3510" w:rsidRPr="00597461" w:rsidRDefault="00BF3510" w:rsidP="00CC1B5C">
      <w:pPr>
        <w:rPr>
          <w:rStyle w:val="sourcecode"/>
        </w:rPr>
      </w:pPr>
      <w:r w:rsidRPr="00597461">
        <w:rPr>
          <w:rStyle w:val="sourcecode"/>
        </w:rPr>
        <w:t xml:space="preserve">int32 </w:t>
      </w:r>
      <w:bookmarkStart w:id="119" w:name="_Hlk477326807"/>
      <w:r w:rsidRPr="002F177E">
        <w:rPr>
          <w:rStyle w:val="functions"/>
        </w:rPr>
        <w:t>swe_lun_eclipse_when</w:t>
      </w:r>
      <w:bookmarkEnd w:id="119"/>
      <w:r w:rsidRPr="00597461">
        <w:rPr>
          <w:rStyle w:val="sourcecode"/>
        </w:rPr>
        <w:t>(</w:t>
      </w:r>
    </w:p>
    <w:p w14:paraId="66D32EC0" w14:textId="77777777" w:rsidR="00BF3510" w:rsidRPr="00597461" w:rsidRDefault="00BF3510" w:rsidP="000C69BB">
      <w:pPr>
        <w:tabs>
          <w:tab w:val="left" w:pos="3119"/>
        </w:tabs>
        <w:ind w:left="567"/>
        <w:rPr>
          <w:rStyle w:val="sourcecode"/>
        </w:rPr>
      </w:pPr>
      <w:r w:rsidRPr="00597461">
        <w:rPr>
          <w:rStyle w:val="sourcecode"/>
        </w:rPr>
        <w:t>double tjd_start,</w:t>
      </w:r>
      <w:r w:rsidRPr="00597461">
        <w:rPr>
          <w:rStyle w:val="sourcecode"/>
        </w:rPr>
        <w:tab/>
        <w:t>/* start date for search, Jul. day UT */</w:t>
      </w:r>
    </w:p>
    <w:p w14:paraId="4EB57189" w14:textId="77777777" w:rsidR="00BF3510" w:rsidRPr="00597461" w:rsidRDefault="00BF3510" w:rsidP="000C69BB">
      <w:pPr>
        <w:tabs>
          <w:tab w:val="left" w:pos="3119"/>
        </w:tabs>
        <w:ind w:left="567"/>
        <w:rPr>
          <w:rStyle w:val="sourcecode"/>
        </w:rPr>
      </w:pPr>
      <w:r w:rsidRPr="00597461">
        <w:rPr>
          <w:rStyle w:val="sourcecode"/>
        </w:rPr>
        <w:t>int32 ifl,</w:t>
      </w:r>
      <w:r w:rsidRPr="00597461">
        <w:rPr>
          <w:rStyle w:val="sourcecode"/>
        </w:rPr>
        <w:tab/>
        <w:t>/* ephemeris flag */</w:t>
      </w:r>
    </w:p>
    <w:p w14:paraId="21D1834A" w14:textId="77777777" w:rsidR="00BF3510" w:rsidRPr="00597461" w:rsidRDefault="00BF3510" w:rsidP="000C69BB">
      <w:pPr>
        <w:tabs>
          <w:tab w:val="left" w:pos="3119"/>
        </w:tabs>
        <w:ind w:left="567"/>
        <w:rPr>
          <w:rStyle w:val="sourcecode"/>
        </w:rPr>
      </w:pPr>
      <w:r w:rsidRPr="00597461">
        <w:rPr>
          <w:rStyle w:val="sourcecode"/>
        </w:rPr>
        <w:t>int32 ifltype,</w:t>
      </w:r>
      <w:r w:rsidRPr="00597461">
        <w:rPr>
          <w:rStyle w:val="sourcecode"/>
        </w:rPr>
        <w:tab/>
        <w:t>/* eclipse type wanted: SE_ECL_TOTAL etc.</w:t>
      </w:r>
      <w:r w:rsidR="00446B06">
        <w:rPr>
          <w:rStyle w:val="sourcecode"/>
        </w:rPr>
        <w:t xml:space="preserve"> </w:t>
      </w:r>
      <w:r w:rsidRPr="00597461">
        <w:rPr>
          <w:rStyle w:val="sourcecode"/>
        </w:rPr>
        <w:t>or 0, if any eclipse type */</w:t>
      </w:r>
    </w:p>
    <w:p w14:paraId="7DA684A5" w14:textId="77777777" w:rsidR="00BF3510" w:rsidRPr="00597461" w:rsidRDefault="00BF3510" w:rsidP="000C69BB">
      <w:pPr>
        <w:tabs>
          <w:tab w:val="left" w:pos="3119"/>
        </w:tabs>
        <w:ind w:left="567"/>
        <w:rPr>
          <w:rStyle w:val="sourcecode"/>
        </w:rPr>
      </w:pPr>
      <w:r w:rsidRPr="00597461">
        <w:rPr>
          <w:rStyle w:val="sourcecode"/>
        </w:rPr>
        <w:t>double *tret,</w:t>
      </w:r>
      <w:r w:rsidRPr="00597461">
        <w:rPr>
          <w:rStyle w:val="sourcecode"/>
        </w:rPr>
        <w:tab/>
        <w:t>/* return array, 10 doubles, see below */</w:t>
      </w:r>
    </w:p>
    <w:p w14:paraId="783BBB2E" w14:textId="77777777" w:rsidR="00BF3510" w:rsidRPr="00597461" w:rsidRDefault="00BF3510" w:rsidP="000C69BB">
      <w:pPr>
        <w:tabs>
          <w:tab w:val="left" w:pos="3119"/>
        </w:tabs>
        <w:ind w:left="567"/>
        <w:rPr>
          <w:rStyle w:val="sourcecode"/>
        </w:rPr>
      </w:pPr>
      <w:r w:rsidRPr="00597461">
        <w:rPr>
          <w:rStyle w:val="sourcecode"/>
        </w:rPr>
        <w:t>AS_BOOL backward,</w:t>
      </w:r>
      <w:r w:rsidRPr="00597461">
        <w:rPr>
          <w:rStyle w:val="sourcecode"/>
        </w:rPr>
        <w:tab/>
        <w:t>/* TRUE, if backward search */</w:t>
      </w:r>
    </w:p>
    <w:p w14:paraId="2688BCB0" w14:textId="77777777" w:rsidR="00283E02" w:rsidRDefault="00BF3510" w:rsidP="000C69BB">
      <w:pPr>
        <w:tabs>
          <w:tab w:val="left" w:pos="3119"/>
        </w:tabs>
        <w:ind w:left="567"/>
        <w:rPr>
          <w:rStyle w:val="sourcecode"/>
        </w:rPr>
      </w:pPr>
      <w:r w:rsidRPr="00597461">
        <w:rPr>
          <w:rStyle w:val="sourcecode"/>
        </w:rPr>
        <w:t>char *serr);</w:t>
      </w:r>
      <w:r w:rsidRPr="00597461">
        <w:rPr>
          <w:rStyle w:val="sourcecode"/>
        </w:rPr>
        <w:tab/>
        <w:t>/* return error string */</w:t>
      </w:r>
    </w:p>
    <w:p w14:paraId="66BB71D8" w14:textId="77777777" w:rsidR="00BF3510" w:rsidRPr="00D3464B" w:rsidRDefault="00BF3510" w:rsidP="00CC1B5C">
      <w:r w:rsidRPr="00D3464B">
        <w:t>Recommended values for ifltype:</w:t>
      </w:r>
    </w:p>
    <w:p w14:paraId="400B575E" w14:textId="77777777" w:rsidR="00BF3510" w:rsidRPr="00597461" w:rsidRDefault="00BF3510" w:rsidP="00CC1B5C">
      <w:pPr>
        <w:rPr>
          <w:rStyle w:val="sourcecode"/>
        </w:rPr>
      </w:pPr>
      <w:r w:rsidRPr="00597461">
        <w:rPr>
          <w:rStyle w:val="sourcecode"/>
        </w:rPr>
        <w:t>/* search for any lunar eclipse, no matter which type */</w:t>
      </w:r>
    </w:p>
    <w:p w14:paraId="0E237A35" w14:textId="77777777" w:rsidR="00283E02" w:rsidRDefault="00BF3510" w:rsidP="00CC1B5C">
      <w:pPr>
        <w:rPr>
          <w:rStyle w:val="sourcecode"/>
        </w:rPr>
      </w:pPr>
      <w:r w:rsidRPr="00597461">
        <w:rPr>
          <w:rStyle w:val="sourcecode"/>
        </w:rPr>
        <w:t>ifltype = 0;</w:t>
      </w:r>
    </w:p>
    <w:p w14:paraId="0213FA8E" w14:textId="77777777" w:rsidR="00BF3510" w:rsidRPr="00597461" w:rsidRDefault="00BF3510" w:rsidP="00CC1B5C">
      <w:pPr>
        <w:rPr>
          <w:rStyle w:val="sourcecode"/>
        </w:rPr>
      </w:pPr>
      <w:r w:rsidRPr="00597461">
        <w:rPr>
          <w:rStyle w:val="sourcecode"/>
        </w:rPr>
        <w:t>/* search a total lunar eclipse */</w:t>
      </w:r>
    </w:p>
    <w:p w14:paraId="537FCF02" w14:textId="77777777" w:rsidR="00BF3510" w:rsidRPr="00597461" w:rsidRDefault="00BF3510" w:rsidP="00CC1B5C">
      <w:pPr>
        <w:rPr>
          <w:rStyle w:val="sourcecode"/>
        </w:rPr>
      </w:pPr>
      <w:r w:rsidRPr="00597461">
        <w:rPr>
          <w:rStyle w:val="sourcecode"/>
        </w:rPr>
        <w:t>ifltype = SE_ECL_TOTAL;</w:t>
      </w:r>
    </w:p>
    <w:p w14:paraId="69356D1F" w14:textId="77777777" w:rsidR="00BF3510" w:rsidRPr="00597461" w:rsidRDefault="00BF3510" w:rsidP="00CC1B5C">
      <w:pPr>
        <w:rPr>
          <w:rStyle w:val="sourcecode"/>
        </w:rPr>
      </w:pPr>
      <w:r w:rsidRPr="00597461">
        <w:rPr>
          <w:rStyle w:val="sourcecode"/>
        </w:rPr>
        <w:t>/* search a partial lunar eclipse */</w:t>
      </w:r>
    </w:p>
    <w:p w14:paraId="41A83699" w14:textId="77777777" w:rsidR="00BF3510" w:rsidRPr="00597461" w:rsidRDefault="00BF3510" w:rsidP="00CC1B5C">
      <w:pPr>
        <w:rPr>
          <w:rStyle w:val="sourcecode"/>
        </w:rPr>
      </w:pPr>
      <w:r w:rsidRPr="00597461">
        <w:rPr>
          <w:rStyle w:val="sourcecode"/>
        </w:rPr>
        <w:lastRenderedPageBreak/>
        <w:t>ifltype = SE_ECL_PARTIAL;</w:t>
      </w:r>
    </w:p>
    <w:p w14:paraId="6D435A7B" w14:textId="77777777" w:rsidR="00BF3510" w:rsidRPr="00597461" w:rsidRDefault="00BF3510" w:rsidP="00CC1B5C">
      <w:pPr>
        <w:rPr>
          <w:rStyle w:val="sourcecode"/>
        </w:rPr>
      </w:pPr>
      <w:r w:rsidRPr="00597461">
        <w:rPr>
          <w:rStyle w:val="sourcecode"/>
        </w:rPr>
        <w:t>/* search a penumbral lunar eclipse */</w:t>
      </w:r>
    </w:p>
    <w:p w14:paraId="4BF304CA" w14:textId="77777777" w:rsidR="00283E02" w:rsidRDefault="00BF3510" w:rsidP="00CC1B5C">
      <w:pPr>
        <w:rPr>
          <w:rStyle w:val="sourcecode"/>
        </w:rPr>
      </w:pPr>
      <w:r w:rsidRPr="00597461">
        <w:rPr>
          <w:rStyle w:val="sourcecode"/>
        </w:rPr>
        <w:t>ifltype = SE_ECL_PENUMBRAL;</w:t>
      </w:r>
    </w:p>
    <w:p w14:paraId="450B86A2" w14:textId="77777777" w:rsidR="00283E02" w:rsidRPr="006A4E53" w:rsidRDefault="00BF3510" w:rsidP="000C69BB">
      <w:r w:rsidRPr="006A4E53">
        <w:t xml:space="preserve">If your code does not work, </w:t>
      </w:r>
      <w:r w:rsidRPr="00594655">
        <w:rPr>
          <w:color w:val="FF0000"/>
        </w:rPr>
        <w:t>please study the sample code</w:t>
      </w:r>
      <w:r w:rsidRPr="006A4E53">
        <w:t xml:space="preserve"> in </w:t>
      </w:r>
      <w:r w:rsidRPr="00FE3C22">
        <w:rPr>
          <w:rStyle w:val="FileName"/>
        </w:rPr>
        <w:t>swetest.c</w:t>
      </w:r>
      <w:r w:rsidRPr="006A4E53">
        <w:t>.</w:t>
      </w:r>
    </w:p>
    <w:p w14:paraId="6638D91B" w14:textId="77777777" w:rsidR="00283E02" w:rsidRDefault="00BF3510" w:rsidP="00CC1B5C">
      <w:r w:rsidRPr="00D3464B">
        <w:t>The function returns:</w:t>
      </w:r>
    </w:p>
    <w:p w14:paraId="2DEDBBFF" w14:textId="77777777" w:rsidR="004E52D3" w:rsidRDefault="00BF3510" w:rsidP="00CC1B5C">
      <w:pPr>
        <w:rPr>
          <w:rStyle w:val="sourcecode"/>
        </w:rPr>
      </w:pPr>
      <w:r w:rsidRPr="00597461">
        <w:rPr>
          <w:rStyle w:val="sourcecode"/>
        </w:rPr>
        <w:t>/* retflag</w:t>
      </w:r>
      <w:r w:rsidR="0021556A">
        <w:rPr>
          <w:rStyle w:val="sourcecode"/>
        </w:rPr>
        <w:tab/>
      </w:r>
      <w:r w:rsidRPr="00597461">
        <w:rPr>
          <w:rStyle w:val="sourcecode"/>
        </w:rPr>
        <w:t>-1 (ERR) on error (e.g. if swe_calc() for sun or moon fails)</w:t>
      </w:r>
    </w:p>
    <w:p w14:paraId="145201A7" w14:textId="77777777" w:rsidR="004E52D3" w:rsidRDefault="00BF3510" w:rsidP="00CC1B5C">
      <w:pPr>
        <w:rPr>
          <w:rStyle w:val="sourcecode"/>
        </w:rPr>
      </w:pPr>
      <w:r w:rsidRPr="00597461">
        <w:rPr>
          <w:rStyle w:val="sourcecode"/>
        </w:rPr>
        <w:tab/>
      </w:r>
      <w:r w:rsidRPr="00597461">
        <w:rPr>
          <w:rStyle w:val="sourcecode"/>
        </w:rPr>
        <w:tab/>
        <w:t>SE_ECL_TOTAL or SE_ECL_PENUMBRAL or SE_ECL_PARTIAL</w:t>
      </w:r>
    </w:p>
    <w:p w14:paraId="2916193E" w14:textId="77777777" w:rsidR="004E52D3" w:rsidRDefault="00BF3510" w:rsidP="00CC1B5C">
      <w:pPr>
        <w:rPr>
          <w:rStyle w:val="sourcecode"/>
        </w:rPr>
      </w:pPr>
      <w:r w:rsidRPr="00597461">
        <w:rPr>
          <w:rStyle w:val="sourcecode"/>
        </w:rPr>
        <w:t>tret[0]</w:t>
      </w:r>
      <w:r w:rsidRPr="00597461">
        <w:rPr>
          <w:rStyle w:val="sourcecode"/>
        </w:rPr>
        <w:tab/>
        <w:t>time of maximum eclipse</w:t>
      </w:r>
    </w:p>
    <w:p w14:paraId="4FD3347E" w14:textId="77777777" w:rsidR="004E52D3" w:rsidRDefault="00BF3510" w:rsidP="00CC1B5C">
      <w:pPr>
        <w:rPr>
          <w:rStyle w:val="sourcecode"/>
        </w:rPr>
      </w:pPr>
      <w:r w:rsidRPr="00597461">
        <w:rPr>
          <w:rStyle w:val="sourcecode"/>
        </w:rPr>
        <w:t>tret[1]</w:t>
      </w:r>
      <w:r w:rsidRPr="00597461">
        <w:rPr>
          <w:rStyle w:val="sourcecode"/>
        </w:rPr>
        <w:tab/>
      </w:r>
    </w:p>
    <w:p w14:paraId="74919EDC" w14:textId="77777777" w:rsidR="004E52D3" w:rsidRDefault="00BF3510" w:rsidP="00CC1B5C">
      <w:pPr>
        <w:rPr>
          <w:rStyle w:val="sourcecode"/>
        </w:rPr>
      </w:pPr>
      <w:r w:rsidRPr="00597461">
        <w:rPr>
          <w:rStyle w:val="sourcecode"/>
        </w:rPr>
        <w:t>tret[2]</w:t>
      </w:r>
      <w:r w:rsidRPr="00597461">
        <w:rPr>
          <w:rStyle w:val="sourcecode"/>
        </w:rPr>
        <w:tab/>
        <w:t>time of partial phase begin (indices consistent with solar eclipses)</w:t>
      </w:r>
    </w:p>
    <w:p w14:paraId="11885D01" w14:textId="77777777" w:rsidR="004E52D3" w:rsidRDefault="00BF3510" w:rsidP="00CC1B5C">
      <w:pPr>
        <w:rPr>
          <w:rStyle w:val="sourcecode"/>
        </w:rPr>
      </w:pPr>
      <w:r w:rsidRPr="00597461">
        <w:rPr>
          <w:rStyle w:val="sourcecode"/>
        </w:rPr>
        <w:t>tret[3]</w:t>
      </w:r>
      <w:r w:rsidRPr="00597461">
        <w:rPr>
          <w:rStyle w:val="sourcecode"/>
        </w:rPr>
        <w:tab/>
        <w:t>time of partial phase end</w:t>
      </w:r>
    </w:p>
    <w:p w14:paraId="3764A53D" w14:textId="77777777" w:rsidR="004E52D3" w:rsidRDefault="00BF3510" w:rsidP="00CC1B5C">
      <w:pPr>
        <w:rPr>
          <w:rStyle w:val="sourcecode"/>
        </w:rPr>
      </w:pPr>
      <w:r w:rsidRPr="00597461">
        <w:rPr>
          <w:rStyle w:val="sourcecode"/>
        </w:rPr>
        <w:t>tret[4]</w:t>
      </w:r>
      <w:r w:rsidRPr="00597461">
        <w:rPr>
          <w:rStyle w:val="sourcecode"/>
        </w:rPr>
        <w:tab/>
        <w:t>time of totality begin</w:t>
      </w:r>
    </w:p>
    <w:p w14:paraId="2B23DFA4" w14:textId="77777777" w:rsidR="004E52D3" w:rsidRDefault="00BF3510" w:rsidP="00CC1B5C">
      <w:pPr>
        <w:rPr>
          <w:rStyle w:val="sourcecode"/>
        </w:rPr>
      </w:pPr>
      <w:r w:rsidRPr="00597461">
        <w:rPr>
          <w:rStyle w:val="sourcecode"/>
        </w:rPr>
        <w:t>tret[5]</w:t>
      </w:r>
      <w:r w:rsidRPr="00597461">
        <w:rPr>
          <w:rStyle w:val="sourcecode"/>
        </w:rPr>
        <w:tab/>
        <w:t>time of totality end</w:t>
      </w:r>
    </w:p>
    <w:p w14:paraId="1A475F30" w14:textId="77777777" w:rsidR="004E52D3" w:rsidRDefault="00BF3510" w:rsidP="00CC1B5C">
      <w:pPr>
        <w:rPr>
          <w:rStyle w:val="sourcecode"/>
        </w:rPr>
      </w:pPr>
      <w:r w:rsidRPr="00597461">
        <w:rPr>
          <w:rStyle w:val="sourcecode"/>
        </w:rPr>
        <w:t>tret[6]</w:t>
      </w:r>
      <w:r w:rsidRPr="00597461">
        <w:rPr>
          <w:rStyle w:val="sourcecode"/>
        </w:rPr>
        <w:tab/>
        <w:t>time of penumbral phase begin</w:t>
      </w:r>
    </w:p>
    <w:p w14:paraId="3F1B684A" w14:textId="77777777" w:rsidR="004E52D3" w:rsidRDefault="00BF3510" w:rsidP="00CC1B5C">
      <w:pPr>
        <w:rPr>
          <w:rStyle w:val="sourcecode"/>
        </w:rPr>
      </w:pPr>
      <w:r w:rsidRPr="00597461">
        <w:rPr>
          <w:rStyle w:val="sourcecode"/>
        </w:rPr>
        <w:t>tret[7]</w:t>
      </w:r>
      <w:r w:rsidRPr="00597461">
        <w:rPr>
          <w:rStyle w:val="sourcecode"/>
        </w:rPr>
        <w:tab/>
        <w:t>time of penumbral phase end</w:t>
      </w:r>
    </w:p>
    <w:p w14:paraId="197CAD09" w14:textId="77777777" w:rsidR="00283E02" w:rsidRDefault="00BF3510" w:rsidP="00CC1B5C">
      <w:pPr>
        <w:rPr>
          <w:rStyle w:val="sourcecode"/>
        </w:rPr>
      </w:pPr>
      <w:r w:rsidRPr="00597461">
        <w:rPr>
          <w:rStyle w:val="sourcecode"/>
        </w:rPr>
        <w:t>*/</w:t>
      </w:r>
    </w:p>
    <w:p w14:paraId="5F06F70D" w14:textId="77777777" w:rsidR="00283E02" w:rsidRDefault="00BF3510" w:rsidP="00877D89">
      <w:pPr>
        <w:pStyle w:val="berschrift2"/>
      </w:pPr>
      <w:bookmarkStart w:id="120" w:name="_Toc58481349"/>
      <w:r w:rsidRPr="00E04065">
        <w:t>swe_lun_eclipse_how ()</w:t>
      </w:r>
      <w:bookmarkEnd w:id="120"/>
    </w:p>
    <w:p w14:paraId="2940A430" w14:textId="77777777" w:rsidR="00283E02" w:rsidRDefault="00BF3510" w:rsidP="00CC1B5C">
      <w:r w:rsidRPr="00D3464B">
        <w:t xml:space="preserve">This function computes the </w:t>
      </w:r>
      <w:bookmarkStart w:id="121" w:name="_Hlk477837573"/>
      <w:r w:rsidRPr="00D3464B">
        <w:t>attributes of a lunar eclipse</w:t>
      </w:r>
      <w:bookmarkEnd w:id="121"/>
      <w:r w:rsidRPr="00D3464B">
        <w:t xml:space="preserve"> at a given time:</w:t>
      </w:r>
    </w:p>
    <w:p w14:paraId="2FE77F95" w14:textId="77777777" w:rsidR="00BF3510" w:rsidRPr="00597461" w:rsidRDefault="00BF3510" w:rsidP="00CC1B5C">
      <w:pPr>
        <w:rPr>
          <w:rStyle w:val="sourcecode"/>
        </w:rPr>
      </w:pPr>
      <w:r w:rsidRPr="00597461">
        <w:rPr>
          <w:rStyle w:val="sourcecode"/>
        </w:rPr>
        <w:t xml:space="preserve">int32 </w:t>
      </w:r>
      <w:bookmarkStart w:id="122" w:name="_Hlk477326863"/>
      <w:r w:rsidRPr="002F177E">
        <w:rPr>
          <w:rStyle w:val="functions"/>
        </w:rPr>
        <w:t>swe_lun_eclipse_how</w:t>
      </w:r>
      <w:bookmarkEnd w:id="122"/>
      <w:r w:rsidRPr="00597461">
        <w:rPr>
          <w:rStyle w:val="sourcecode"/>
        </w:rPr>
        <w:t>(</w:t>
      </w:r>
    </w:p>
    <w:p w14:paraId="5F164F2B" w14:textId="77777777" w:rsidR="00BF3510" w:rsidRPr="00597461" w:rsidRDefault="00BF3510" w:rsidP="000C69BB">
      <w:pPr>
        <w:tabs>
          <w:tab w:val="left" w:pos="2835"/>
        </w:tabs>
        <w:ind w:left="567"/>
        <w:rPr>
          <w:rStyle w:val="sourcecode"/>
        </w:rPr>
      </w:pPr>
      <w:r w:rsidRPr="00597461">
        <w:rPr>
          <w:rStyle w:val="sourcecode"/>
        </w:rPr>
        <w:t>double tjd_ut,</w:t>
      </w:r>
      <w:r w:rsidRPr="00597461">
        <w:rPr>
          <w:rStyle w:val="sourcecode"/>
        </w:rPr>
        <w:tab/>
        <w:t>/* time, Jul. day UT */</w:t>
      </w:r>
    </w:p>
    <w:p w14:paraId="75E80EDE" w14:textId="77777777" w:rsidR="00BF3510" w:rsidRPr="00597461" w:rsidRDefault="00BF3510" w:rsidP="000C69BB">
      <w:pPr>
        <w:tabs>
          <w:tab w:val="left" w:pos="2835"/>
        </w:tabs>
        <w:ind w:left="567"/>
        <w:rPr>
          <w:rStyle w:val="sourcecode"/>
        </w:rPr>
      </w:pPr>
      <w:r w:rsidRPr="00597461">
        <w:rPr>
          <w:rStyle w:val="sourcecode"/>
        </w:rPr>
        <w:t>int32 ifl,</w:t>
      </w:r>
      <w:r w:rsidRPr="00597461">
        <w:rPr>
          <w:rStyle w:val="sourcecode"/>
        </w:rPr>
        <w:tab/>
        <w:t>/* ephemeris flag */</w:t>
      </w:r>
    </w:p>
    <w:p w14:paraId="628F4A37" w14:textId="77777777" w:rsidR="00BF3510" w:rsidRPr="00597461" w:rsidRDefault="00BF3510" w:rsidP="000C69BB">
      <w:pPr>
        <w:tabs>
          <w:tab w:val="left" w:pos="2835"/>
        </w:tabs>
        <w:ind w:left="567"/>
        <w:rPr>
          <w:rStyle w:val="sourcecode"/>
        </w:rPr>
      </w:pPr>
      <w:r w:rsidRPr="00597461">
        <w:rPr>
          <w:rStyle w:val="sourcecode"/>
        </w:rPr>
        <w:t>double *geopos,</w:t>
      </w:r>
      <w:r w:rsidRPr="00597461">
        <w:rPr>
          <w:rStyle w:val="sourcecode"/>
        </w:rPr>
        <w:tab/>
        <w:t>/* input array, geopos, geolon, geoheight</w:t>
      </w:r>
    </w:p>
    <w:p w14:paraId="2E1F0BA7" w14:textId="77777777" w:rsidR="00BF3510" w:rsidRPr="00597461" w:rsidRDefault="00BF3510" w:rsidP="000C69BB">
      <w:pPr>
        <w:tabs>
          <w:tab w:val="left" w:pos="2835"/>
        </w:tabs>
        <w:ind w:left="567"/>
        <w:rPr>
          <w:rStyle w:val="sourcecode"/>
        </w:rPr>
      </w:pPr>
      <w:r w:rsidRPr="00597461">
        <w:rPr>
          <w:rStyle w:val="sourcecode"/>
        </w:rPr>
        <w:tab/>
      </w:r>
      <w:r w:rsidR="002351AD">
        <w:rPr>
          <w:rStyle w:val="sourcecode"/>
        </w:rPr>
        <w:t xml:space="preserve">* </w:t>
      </w:r>
      <w:r w:rsidRPr="00597461">
        <w:rPr>
          <w:rStyle w:val="sourcecode"/>
        </w:rPr>
        <w:t>eastern longitude is positive,</w:t>
      </w:r>
    </w:p>
    <w:p w14:paraId="780EE02E" w14:textId="77777777" w:rsidR="00BF3510" w:rsidRPr="00597461" w:rsidRDefault="00BF3510" w:rsidP="000C69BB">
      <w:pPr>
        <w:tabs>
          <w:tab w:val="left" w:pos="2835"/>
        </w:tabs>
        <w:ind w:left="567"/>
        <w:rPr>
          <w:rStyle w:val="sourcecode"/>
        </w:rPr>
      </w:pPr>
      <w:r w:rsidRPr="00597461">
        <w:rPr>
          <w:rStyle w:val="sourcecode"/>
        </w:rPr>
        <w:tab/>
      </w:r>
      <w:r w:rsidR="002351AD">
        <w:rPr>
          <w:rStyle w:val="sourcecode"/>
        </w:rPr>
        <w:t xml:space="preserve">* </w:t>
      </w:r>
      <w:r w:rsidRPr="00597461">
        <w:rPr>
          <w:rStyle w:val="sourcecode"/>
        </w:rPr>
        <w:t>western longitude is negative,</w:t>
      </w:r>
    </w:p>
    <w:p w14:paraId="6DBB2EBB" w14:textId="77777777" w:rsidR="00BF3510" w:rsidRPr="00597461" w:rsidRDefault="00BF3510" w:rsidP="000C69BB">
      <w:pPr>
        <w:tabs>
          <w:tab w:val="left" w:pos="2835"/>
        </w:tabs>
        <w:ind w:left="567"/>
        <w:rPr>
          <w:rStyle w:val="sourcecode"/>
        </w:rPr>
      </w:pPr>
      <w:r w:rsidRPr="00597461">
        <w:rPr>
          <w:rStyle w:val="sourcecode"/>
        </w:rPr>
        <w:tab/>
      </w:r>
      <w:r w:rsidR="002351AD">
        <w:rPr>
          <w:rStyle w:val="sourcecode"/>
        </w:rPr>
        <w:t xml:space="preserve">* </w:t>
      </w:r>
      <w:r w:rsidRPr="00597461">
        <w:rPr>
          <w:rStyle w:val="sourcecode"/>
        </w:rPr>
        <w:t>northern latitude is positive,</w:t>
      </w:r>
    </w:p>
    <w:p w14:paraId="40FCBD09" w14:textId="77777777" w:rsidR="00BF3510" w:rsidRPr="00597461" w:rsidRDefault="00BF3510" w:rsidP="000C69BB">
      <w:pPr>
        <w:tabs>
          <w:tab w:val="left" w:pos="2835"/>
        </w:tabs>
        <w:ind w:left="567"/>
        <w:rPr>
          <w:rStyle w:val="sourcecode"/>
        </w:rPr>
      </w:pPr>
      <w:r w:rsidRPr="00597461">
        <w:rPr>
          <w:rStyle w:val="sourcecode"/>
        </w:rPr>
        <w:tab/>
      </w:r>
      <w:r w:rsidR="002351AD">
        <w:rPr>
          <w:rStyle w:val="sourcecode"/>
        </w:rPr>
        <w:t xml:space="preserve">* </w:t>
      </w:r>
      <w:r w:rsidRPr="00597461">
        <w:rPr>
          <w:rStyle w:val="sourcecode"/>
        </w:rPr>
        <w:t>southern latitude is negative */</w:t>
      </w:r>
    </w:p>
    <w:p w14:paraId="3AECDAE9" w14:textId="77777777" w:rsidR="00BF3510" w:rsidRPr="00597461" w:rsidRDefault="00BF3510" w:rsidP="000C69BB">
      <w:pPr>
        <w:tabs>
          <w:tab w:val="left" w:pos="2835"/>
        </w:tabs>
        <w:ind w:left="567"/>
        <w:rPr>
          <w:rStyle w:val="sourcecode"/>
        </w:rPr>
      </w:pPr>
      <w:r w:rsidRPr="00597461">
        <w:rPr>
          <w:rStyle w:val="sourcecode"/>
        </w:rPr>
        <w:t>double *attr,</w:t>
      </w:r>
      <w:r w:rsidRPr="00597461">
        <w:rPr>
          <w:rStyle w:val="sourcecode"/>
        </w:rPr>
        <w:tab/>
        <w:t>/* return array, 20 doubles, see below */</w:t>
      </w:r>
    </w:p>
    <w:p w14:paraId="2B96F1EA" w14:textId="77777777" w:rsidR="00283E02" w:rsidRDefault="00BF3510" w:rsidP="000C69BB">
      <w:pPr>
        <w:tabs>
          <w:tab w:val="left" w:pos="2835"/>
        </w:tabs>
        <w:ind w:left="567"/>
        <w:rPr>
          <w:rStyle w:val="sourcecode"/>
        </w:rPr>
      </w:pPr>
      <w:r w:rsidRPr="00597461">
        <w:rPr>
          <w:rStyle w:val="sourcecode"/>
        </w:rPr>
        <w:t>char *serr);</w:t>
      </w:r>
      <w:r w:rsidRPr="00597461">
        <w:rPr>
          <w:rStyle w:val="sourcecode"/>
        </w:rPr>
        <w:tab/>
        <w:t>/* return error string */</w:t>
      </w:r>
    </w:p>
    <w:p w14:paraId="58CB6C9B" w14:textId="77777777" w:rsidR="00283E02" w:rsidRDefault="00BF3510" w:rsidP="00CC1B5C">
      <w:r w:rsidRPr="00D3464B">
        <w:t>The function returns:</w:t>
      </w:r>
    </w:p>
    <w:p w14:paraId="0F1264E8" w14:textId="77777777" w:rsidR="004E52D3" w:rsidRDefault="00BF3510" w:rsidP="00CC1B5C">
      <w:pPr>
        <w:rPr>
          <w:rStyle w:val="sourcecode"/>
        </w:rPr>
      </w:pPr>
      <w:r w:rsidRPr="00597461">
        <w:rPr>
          <w:rStyle w:val="sourcecode"/>
        </w:rPr>
        <w:t>/* retflag</w:t>
      </w:r>
      <w:r w:rsidR="0021556A">
        <w:rPr>
          <w:rStyle w:val="sourcecode"/>
        </w:rPr>
        <w:tab/>
      </w:r>
      <w:r w:rsidRPr="00597461">
        <w:rPr>
          <w:rStyle w:val="sourcecode"/>
        </w:rPr>
        <w:t>-1 (ERR) on error (e.g. if swe_calc() for sun or moon fails)</w:t>
      </w:r>
    </w:p>
    <w:p w14:paraId="4FB5CFA7" w14:textId="77777777" w:rsidR="00BF3510" w:rsidRPr="00597461" w:rsidRDefault="00BF3510" w:rsidP="00CC1B5C">
      <w:pPr>
        <w:rPr>
          <w:rStyle w:val="sourcecode"/>
        </w:rPr>
      </w:pPr>
      <w:r w:rsidRPr="00597461">
        <w:rPr>
          <w:rStyle w:val="sourcecode"/>
        </w:rPr>
        <w:tab/>
      </w:r>
      <w:r w:rsidRPr="00597461">
        <w:rPr>
          <w:rStyle w:val="sourcecode"/>
        </w:rPr>
        <w:tab/>
        <w:t>SE_ECL_TOTAL or SE_ECL_PENUMBRAL or SE_ECL_PARTIAL</w:t>
      </w:r>
    </w:p>
    <w:p w14:paraId="0CEC1C6D" w14:textId="77777777" w:rsidR="00283E02" w:rsidRDefault="00BF3510" w:rsidP="00CC1B5C">
      <w:pPr>
        <w:rPr>
          <w:rStyle w:val="sourcecode"/>
        </w:rPr>
      </w:pPr>
      <w:r w:rsidRPr="00597461">
        <w:rPr>
          <w:rStyle w:val="sourcecode"/>
        </w:rPr>
        <w:tab/>
      </w:r>
      <w:r w:rsidRPr="00597461">
        <w:rPr>
          <w:rStyle w:val="sourcecode"/>
        </w:rPr>
        <w:tab/>
        <w:t>0</w:t>
      </w:r>
      <w:r w:rsidRPr="00597461">
        <w:rPr>
          <w:rStyle w:val="sourcecode"/>
        </w:rPr>
        <w:tab/>
        <w:t xml:space="preserve"> if there is no eclipse</w:t>
      </w:r>
    </w:p>
    <w:p w14:paraId="590B4482" w14:textId="77777777" w:rsidR="00BF3510" w:rsidRPr="00597461" w:rsidRDefault="00BF3510" w:rsidP="00CC1B5C">
      <w:pPr>
        <w:rPr>
          <w:rStyle w:val="sourcecode"/>
        </w:rPr>
      </w:pPr>
      <w:r w:rsidRPr="00597461">
        <w:rPr>
          <w:rStyle w:val="sourcecode"/>
        </w:rPr>
        <w:t>attr[0]</w:t>
      </w:r>
      <w:r w:rsidRPr="00597461">
        <w:rPr>
          <w:rStyle w:val="sourcecode"/>
        </w:rPr>
        <w:tab/>
        <w:t>umbral magnitude at tjd</w:t>
      </w:r>
    </w:p>
    <w:p w14:paraId="205010EF" w14:textId="77777777" w:rsidR="00BF3510" w:rsidRPr="00597461" w:rsidRDefault="00BF3510" w:rsidP="00CC1B5C">
      <w:pPr>
        <w:rPr>
          <w:rStyle w:val="sourcecode"/>
        </w:rPr>
      </w:pPr>
      <w:r w:rsidRPr="00597461">
        <w:rPr>
          <w:rStyle w:val="sourcecode"/>
        </w:rPr>
        <w:t>attr[1]</w:t>
      </w:r>
      <w:r w:rsidRPr="00597461">
        <w:rPr>
          <w:rStyle w:val="sourcecode"/>
        </w:rPr>
        <w:tab/>
        <w:t>penumbral magnitude</w:t>
      </w:r>
    </w:p>
    <w:p w14:paraId="3AA67545" w14:textId="77777777" w:rsidR="00BF3510" w:rsidRPr="00597461" w:rsidRDefault="00BF3510" w:rsidP="00CC1B5C">
      <w:pPr>
        <w:rPr>
          <w:rStyle w:val="sourcecode"/>
        </w:rPr>
      </w:pPr>
      <w:r w:rsidRPr="00597461">
        <w:rPr>
          <w:rStyle w:val="sourcecode"/>
        </w:rPr>
        <w:t>attr[4]</w:t>
      </w:r>
      <w:r w:rsidRPr="00597461">
        <w:rPr>
          <w:rStyle w:val="sourcecode"/>
        </w:rPr>
        <w:tab/>
        <w:t>azimuth of moon at tjd. Not implemented so far</w:t>
      </w:r>
    </w:p>
    <w:p w14:paraId="1EEDA6BE" w14:textId="77777777" w:rsidR="00BF3510" w:rsidRPr="00597461" w:rsidRDefault="00BF3510" w:rsidP="00CC1B5C">
      <w:pPr>
        <w:rPr>
          <w:rStyle w:val="sourcecode"/>
        </w:rPr>
      </w:pPr>
      <w:r w:rsidRPr="00597461">
        <w:rPr>
          <w:rStyle w:val="sourcecode"/>
        </w:rPr>
        <w:t>attr[5]</w:t>
      </w:r>
      <w:r w:rsidRPr="00597461">
        <w:rPr>
          <w:rStyle w:val="sourcecode"/>
        </w:rPr>
        <w:tab/>
        <w:t>true altitude of moon above horizon at tjd. Not implemented so far</w:t>
      </w:r>
    </w:p>
    <w:p w14:paraId="1E22963A" w14:textId="77777777" w:rsidR="00BF3510" w:rsidRPr="00597461" w:rsidRDefault="00BF3510" w:rsidP="00CC1B5C">
      <w:pPr>
        <w:rPr>
          <w:rStyle w:val="sourcecode"/>
        </w:rPr>
      </w:pPr>
      <w:r w:rsidRPr="00597461">
        <w:rPr>
          <w:rStyle w:val="sourcecode"/>
        </w:rPr>
        <w:t>attr[6]</w:t>
      </w:r>
      <w:r w:rsidRPr="00597461">
        <w:rPr>
          <w:rStyle w:val="sourcecode"/>
        </w:rPr>
        <w:tab/>
        <w:t>apparent altitude of moon above horizon at tjd. Not implemented so far</w:t>
      </w:r>
    </w:p>
    <w:p w14:paraId="2FE9E253" w14:textId="77777777" w:rsidR="00BF3510" w:rsidRPr="00597461" w:rsidRDefault="00BF3510" w:rsidP="00CC1B5C">
      <w:pPr>
        <w:rPr>
          <w:rStyle w:val="sourcecode"/>
        </w:rPr>
      </w:pPr>
      <w:r w:rsidRPr="00597461">
        <w:rPr>
          <w:rStyle w:val="sourcecode"/>
        </w:rPr>
        <w:t>attr[7]</w:t>
      </w:r>
      <w:r w:rsidRPr="00597461">
        <w:rPr>
          <w:rStyle w:val="sourcecode"/>
        </w:rPr>
        <w:tab/>
        <w:t>distance of moon from opposition in degrees</w:t>
      </w:r>
    </w:p>
    <w:p w14:paraId="3A9C46EB" w14:textId="77777777" w:rsidR="00BF3510" w:rsidRPr="00597461" w:rsidRDefault="00BF3510" w:rsidP="00CC1B5C">
      <w:pPr>
        <w:rPr>
          <w:rStyle w:val="sourcecode"/>
        </w:rPr>
      </w:pPr>
      <w:r w:rsidRPr="00597461">
        <w:rPr>
          <w:rStyle w:val="sourcecode"/>
        </w:rPr>
        <w:t>attr[8]</w:t>
      </w:r>
      <w:r w:rsidRPr="00597461">
        <w:rPr>
          <w:rStyle w:val="sourcecode"/>
        </w:rPr>
        <w:tab/>
        <w:t>eclipse magnitude (= attr[0])</w:t>
      </w:r>
    </w:p>
    <w:p w14:paraId="18598B20" w14:textId="77777777" w:rsidR="00BF3510" w:rsidRPr="00597461" w:rsidRDefault="00BF3510" w:rsidP="00CC1B5C">
      <w:pPr>
        <w:rPr>
          <w:rStyle w:val="sourcecode"/>
        </w:rPr>
      </w:pPr>
      <w:r w:rsidRPr="00597461">
        <w:rPr>
          <w:rStyle w:val="sourcecode"/>
        </w:rPr>
        <w:t>attr[9]</w:t>
      </w:r>
      <w:r w:rsidRPr="00597461">
        <w:rPr>
          <w:rStyle w:val="sourcecode"/>
        </w:rPr>
        <w:tab/>
        <w:t>saros series number</w:t>
      </w:r>
      <w:r w:rsidRPr="00597461">
        <w:rPr>
          <w:rStyle w:val="sourcecode"/>
        </w:rPr>
        <w:tab/>
      </w:r>
      <w:r w:rsidR="008A0725" w:rsidRPr="00597461">
        <w:rPr>
          <w:rStyle w:val="sourcecode"/>
        </w:rPr>
        <w:t>(if available; otherwise -99999999)</w:t>
      </w:r>
    </w:p>
    <w:p w14:paraId="3E3B17BA" w14:textId="77777777" w:rsidR="00283E02" w:rsidRDefault="00BF3510" w:rsidP="00CC1B5C">
      <w:pPr>
        <w:rPr>
          <w:rStyle w:val="sourcecode"/>
        </w:rPr>
      </w:pPr>
      <w:r w:rsidRPr="00597461">
        <w:rPr>
          <w:rStyle w:val="sourcecode"/>
        </w:rPr>
        <w:t>attr[10]</w:t>
      </w:r>
      <w:r w:rsidRPr="00597461">
        <w:rPr>
          <w:rStyle w:val="sourcecode"/>
        </w:rPr>
        <w:tab/>
        <w:t>saros series member number</w:t>
      </w:r>
      <w:r w:rsidR="008A0725" w:rsidRPr="00597461">
        <w:rPr>
          <w:rStyle w:val="sourcecode"/>
        </w:rPr>
        <w:t xml:space="preserve"> (if available; otherwise -99999999)</w:t>
      </w:r>
    </w:p>
    <w:p w14:paraId="7C0A10E2" w14:textId="77777777" w:rsidR="004E52D3" w:rsidRPr="00594655" w:rsidRDefault="00BF3510" w:rsidP="006A4E53">
      <w:pPr>
        <w:rPr>
          <w:b/>
          <w:bCs/>
          <w:color w:val="FF0000"/>
        </w:rPr>
      </w:pPr>
      <w:r w:rsidRPr="00594655">
        <w:rPr>
          <w:b/>
          <w:bCs/>
          <w:color w:val="FF0000"/>
        </w:rPr>
        <w:t>declare as attr[20] at least!</w:t>
      </w:r>
    </w:p>
    <w:p w14:paraId="2936B7E5" w14:textId="77777777" w:rsidR="00BF3510" w:rsidRPr="00597461" w:rsidRDefault="00BF3510" w:rsidP="00CC1B5C">
      <w:pPr>
        <w:rPr>
          <w:rStyle w:val="sourcecode"/>
        </w:rPr>
      </w:pPr>
      <w:r w:rsidRPr="00597461">
        <w:rPr>
          <w:rStyle w:val="sourcecode"/>
        </w:rPr>
        <w:t>*/</w:t>
      </w:r>
    </w:p>
    <w:p w14:paraId="3339A788" w14:textId="77777777" w:rsidR="00283E02" w:rsidRDefault="00BF3510" w:rsidP="00877D89">
      <w:pPr>
        <w:pStyle w:val="berschrift2"/>
      </w:pPr>
      <w:bookmarkStart w:id="123" w:name="_Toc58481350"/>
      <w:r w:rsidRPr="00E04065">
        <w:t>swe_rise_trans() and swe_rise_trans_true_hor() (risings, settings, meridian transits)</w:t>
      </w:r>
      <w:bookmarkEnd w:id="123"/>
    </w:p>
    <w:p w14:paraId="45DCCFFE" w14:textId="77777777" w:rsidR="00283E02" w:rsidRDefault="00BF3510" w:rsidP="00CC1B5C">
      <w:r w:rsidRPr="00D3464B">
        <w:t xml:space="preserve">The function </w:t>
      </w:r>
      <w:r w:rsidRPr="002F177E">
        <w:rPr>
          <w:rStyle w:val="functions"/>
        </w:rPr>
        <w:t>swe_rise_trans()</w:t>
      </w:r>
      <w:r w:rsidRPr="00D3464B">
        <w:t xml:space="preserve"> computes the times of </w:t>
      </w:r>
      <w:bookmarkStart w:id="124" w:name="_Hlk477837700"/>
      <w:r w:rsidRPr="00D3464B">
        <w:t>rising, setting and meridian transits</w:t>
      </w:r>
      <w:bookmarkEnd w:id="124"/>
      <w:r w:rsidRPr="00D3464B">
        <w:t xml:space="preserve"> for all planets, asteroids, the moon, and the fixed stars. The function </w:t>
      </w:r>
      <w:r w:rsidRPr="002F177E">
        <w:rPr>
          <w:rStyle w:val="functions"/>
        </w:rPr>
        <w:t>swe_rise_trans_true_hor()</w:t>
      </w:r>
      <w:r w:rsidRPr="00D3464B">
        <w:t xml:space="preserve"> does the same for a local horizon that has an </w:t>
      </w:r>
      <w:r w:rsidRPr="002F177E">
        <w:rPr>
          <w:rStyle w:val="sourcecode"/>
        </w:rPr>
        <w:t>altitude != 0</w:t>
      </w:r>
      <w:r w:rsidRPr="00D3464B">
        <w:t>.</w:t>
      </w:r>
    </w:p>
    <w:p w14:paraId="432416F8" w14:textId="77777777" w:rsidR="00BF3510" w:rsidRPr="00D3464B" w:rsidRDefault="00BF3510" w:rsidP="00CC1B5C">
      <w:r w:rsidRPr="00D3464B">
        <w:t>The function returns a rising time of an object</w:t>
      </w:r>
      <w:r w:rsidR="000C69BB">
        <w:t>:</w:t>
      </w:r>
    </w:p>
    <w:p w14:paraId="5A91FDCF" w14:textId="77777777" w:rsidR="00BF3510" w:rsidRPr="00D3464B" w:rsidRDefault="00BF3510" w:rsidP="000C1AEC">
      <w:pPr>
        <w:pStyle w:val="ListBullet1"/>
        <w:ind w:left="284" w:hanging="284"/>
      </w:pPr>
      <w:r w:rsidRPr="00D3464B">
        <w:lastRenderedPageBreak/>
        <w:t>if at t0 the object is below the horizon and a rising takes place before the next culmination of the object</w:t>
      </w:r>
      <w:r w:rsidR="002F177E">
        <w:t>;</w:t>
      </w:r>
    </w:p>
    <w:p w14:paraId="2DC2E69C" w14:textId="77777777" w:rsidR="00BF3510" w:rsidRPr="00D3464B" w:rsidRDefault="00BF3510" w:rsidP="000C1AEC">
      <w:pPr>
        <w:pStyle w:val="ListBullet1"/>
        <w:ind w:left="284" w:hanging="284"/>
      </w:pPr>
      <w:r w:rsidRPr="00D3464B">
        <w:t>if at t0 the object is above the horizon and a rising takes place between the next lower and upper culminations of the object.</w:t>
      </w:r>
    </w:p>
    <w:p w14:paraId="2915C48B" w14:textId="77777777" w:rsidR="00BF3510" w:rsidRPr="00D3464B" w:rsidRDefault="00BF3510" w:rsidP="00CC1B5C">
      <w:r w:rsidRPr="00D3464B">
        <w:t>And it returns a setting time of an object,</w:t>
      </w:r>
    </w:p>
    <w:p w14:paraId="4321C21E" w14:textId="77777777" w:rsidR="00BF3510" w:rsidRPr="00D3464B" w:rsidRDefault="00BF3510" w:rsidP="000C1AEC">
      <w:pPr>
        <w:pStyle w:val="ListBullet1"/>
        <w:ind w:left="284" w:hanging="284"/>
      </w:pPr>
      <w:r w:rsidRPr="00D3464B">
        <w:t>if at t0 the object is above the horizon and a setting takes place before the next lower culmination of the object</w:t>
      </w:r>
      <w:r w:rsidR="002F177E">
        <w:t>;</w:t>
      </w:r>
    </w:p>
    <w:p w14:paraId="0120C687" w14:textId="77777777" w:rsidR="00283E02" w:rsidRDefault="00BF3510" w:rsidP="000C1AEC">
      <w:pPr>
        <w:pStyle w:val="ListBullet1"/>
        <w:ind w:left="284" w:hanging="284"/>
      </w:pPr>
      <w:r w:rsidRPr="00D3464B">
        <w:t>if at t0 the object is below the horizon and a setting takes place between the next upper and lower culminations.</w:t>
      </w:r>
    </w:p>
    <w:p w14:paraId="616CE369" w14:textId="77777777" w:rsidR="00283E02" w:rsidRDefault="00BF3510" w:rsidP="00CC1B5C">
      <w:r w:rsidRPr="00D3464B">
        <w:t xml:space="preserve">Note, “culmination” does not mean meridian transit, especially not with the Sun, Moon, and planets. The culmination of a moving body with changing declination does not take place exactly on the meridian but shortly before or after the meridian transit. In polar regions, it even happens that the moon "rises" shortly after the culmination, on the west side of the meridian. I. e., the upper limb if its disk will become visible for a short time. The function </w:t>
      </w:r>
      <w:r w:rsidRPr="002F177E">
        <w:rPr>
          <w:rStyle w:val="functions"/>
        </w:rPr>
        <w:t>swe_rise_trans()</w:t>
      </w:r>
      <w:r w:rsidRPr="00D3464B">
        <w:t xml:space="preserve"> should catch these cases.</w:t>
      </w:r>
    </w:p>
    <w:p w14:paraId="295D2018" w14:textId="77777777" w:rsidR="00283E02" w:rsidRDefault="00BF3510" w:rsidP="00CC1B5C">
      <w:r w:rsidRPr="00D3464B">
        <w:t>Function definitions are as follows:</w:t>
      </w:r>
    </w:p>
    <w:p w14:paraId="74A4FBB4" w14:textId="77777777" w:rsidR="00BF3510" w:rsidRPr="00597461" w:rsidRDefault="00BF3510" w:rsidP="00CC1B5C">
      <w:pPr>
        <w:rPr>
          <w:rStyle w:val="sourcecode"/>
        </w:rPr>
      </w:pPr>
      <w:r w:rsidRPr="00597461">
        <w:rPr>
          <w:rStyle w:val="sourcecode"/>
        </w:rPr>
        <w:t xml:space="preserve">int32 </w:t>
      </w:r>
      <w:bookmarkStart w:id="125" w:name="_Hlk477327296"/>
      <w:r w:rsidRPr="002F177E">
        <w:rPr>
          <w:rStyle w:val="functions"/>
        </w:rPr>
        <w:t>swe_rise_trans</w:t>
      </w:r>
      <w:bookmarkEnd w:id="125"/>
      <w:r w:rsidRPr="00597461">
        <w:rPr>
          <w:rStyle w:val="sourcecode"/>
        </w:rPr>
        <w:t>(</w:t>
      </w:r>
    </w:p>
    <w:p w14:paraId="78591110" w14:textId="77777777" w:rsidR="00BF3510" w:rsidRPr="00597461" w:rsidRDefault="00BF3510" w:rsidP="00B01472">
      <w:pPr>
        <w:tabs>
          <w:tab w:val="left" w:pos="2835"/>
        </w:tabs>
        <w:ind w:left="567"/>
        <w:rPr>
          <w:rStyle w:val="sourcecode"/>
        </w:rPr>
      </w:pPr>
      <w:r w:rsidRPr="00597461">
        <w:rPr>
          <w:rStyle w:val="sourcecode"/>
        </w:rPr>
        <w:t>double tjd_ut,</w:t>
      </w:r>
      <w:r w:rsidRPr="00597461">
        <w:rPr>
          <w:rStyle w:val="sourcecode"/>
        </w:rPr>
        <w:tab/>
        <w:t>/* search after this time (UT) */</w:t>
      </w:r>
    </w:p>
    <w:p w14:paraId="0BF08994" w14:textId="77777777" w:rsidR="00BF3510" w:rsidRPr="00597461" w:rsidRDefault="00BF3510" w:rsidP="00B01472">
      <w:pPr>
        <w:tabs>
          <w:tab w:val="left" w:pos="2835"/>
        </w:tabs>
        <w:ind w:left="567"/>
        <w:rPr>
          <w:rStyle w:val="sourcecode"/>
        </w:rPr>
      </w:pPr>
      <w:r w:rsidRPr="00597461">
        <w:rPr>
          <w:rStyle w:val="sourcecode"/>
        </w:rPr>
        <w:t>int32 ipl,</w:t>
      </w:r>
      <w:r w:rsidRPr="00597461">
        <w:rPr>
          <w:rStyle w:val="sourcecode"/>
        </w:rPr>
        <w:tab/>
      </w:r>
      <w:r w:rsidRPr="00597461">
        <w:rPr>
          <w:rStyle w:val="sourcecode"/>
        </w:rPr>
        <w:tab/>
        <w:t>/* planet number, if planet or moon */</w:t>
      </w:r>
    </w:p>
    <w:p w14:paraId="25DAA27F" w14:textId="77777777" w:rsidR="00BF3510" w:rsidRPr="00597461" w:rsidRDefault="00BF3510" w:rsidP="00B01472">
      <w:pPr>
        <w:tabs>
          <w:tab w:val="left" w:pos="2835"/>
        </w:tabs>
        <w:ind w:left="567"/>
        <w:rPr>
          <w:rStyle w:val="sourcecode"/>
        </w:rPr>
      </w:pPr>
      <w:r w:rsidRPr="00597461">
        <w:rPr>
          <w:rStyle w:val="sourcecode"/>
        </w:rPr>
        <w:t>char *starname,</w:t>
      </w:r>
      <w:r w:rsidRPr="00597461">
        <w:rPr>
          <w:rStyle w:val="sourcecode"/>
        </w:rPr>
        <w:tab/>
        <w:t>/* star name, if star</w:t>
      </w:r>
      <w:r w:rsidR="00976305" w:rsidRPr="00597461">
        <w:rPr>
          <w:rStyle w:val="sourcecode"/>
        </w:rPr>
        <w:t>; must be NULL or empty, if ipl is used</w:t>
      </w:r>
      <w:r w:rsidRPr="00597461">
        <w:rPr>
          <w:rStyle w:val="sourcecode"/>
        </w:rPr>
        <w:t xml:space="preserve"> */</w:t>
      </w:r>
    </w:p>
    <w:p w14:paraId="4F98B0A9" w14:textId="77777777" w:rsidR="00BF3510" w:rsidRPr="00597461" w:rsidRDefault="00BF3510" w:rsidP="00B01472">
      <w:pPr>
        <w:tabs>
          <w:tab w:val="left" w:pos="2835"/>
        </w:tabs>
        <w:ind w:left="567"/>
        <w:rPr>
          <w:rStyle w:val="sourcecode"/>
        </w:rPr>
      </w:pPr>
      <w:r w:rsidRPr="00597461">
        <w:rPr>
          <w:rStyle w:val="sourcecode"/>
        </w:rPr>
        <w:t>int32 epheflag,</w:t>
      </w:r>
      <w:r w:rsidRPr="00597461">
        <w:rPr>
          <w:rStyle w:val="sourcecode"/>
        </w:rPr>
        <w:tab/>
        <w:t>/* ephemeris flag */</w:t>
      </w:r>
    </w:p>
    <w:p w14:paraId="2FBE2B06" w14:textId="77777777" w:rsidR="00BF3510" w:rsidRPr="00597461" w:rsidRDefault="00BF3510" w:rsidP="00F32A0E">
      <w:pPr>
        <w:tabs>
          <w:tab w:val="left" w:pos="2835"/>
        </w:tabs>
        <w:ind w:left="567"/>
        <w:rPr>
          <w:rStyle w:val="sourcecode"/>
        </w:rPr>
      </w:pPr>
      <w:r w:rsidRPr="00597461">
        <w:rPr>
          <w:rStyle w:val="sourcecode"/>
        </w:rPr>
        <w:t>int32 rsmi,</w:t>
      </w:r>
      <w:r w:rsidRPr="00597461">
        <w:rPr>
          <w:rStyle w:val="sourcecode"/>
        </w:rPr>
        <w:tab/>
      </w:r>
      <w:r w:rsidRPr="00597461">
        <w:rPr>
          <w:rStyle w:val="sourcecode"/>
        </w:rPr>
        <w:tab/>
        <w:t>/* integer specifying that rise, set, or</w:t>
      </w:r>
      <w:r w:rsidR="00976305" w:rsidRPr="00597461">
        <w:rPr>
          <w:rStyle w:val="sourcecode"/>
        </w:rPr>
        <w:t xml:space="preserve"> </w:t>
      </w:r>
      <w:r w:rsidRPr="00597461">
        <w:rPr>
          <w:rStyle w:val="sourcecode"/>
        </w:rPr>
        <w:t>one of the two meridian transits is</w:t>
      </w:r>
      <w:r w:rsidR="00F32A0E">
        <w:rPr>
          <w:rStyle w:val="sourcecode"/>
        </w:rPr>
        <w:t xml:space="preserve"> </w:t>
      </w:r>
      <w:r w:rsidRPr="00597461">
        <w:rPr>
          <w:rStyle w:val="sourcecode"/>
        </w:rPr>
        <w:t>wanted. see definition below */</w:t>
      </w:r>
    </w:p>
    <w:p w14:paraId="2D8540AD" w14:textId="77777777" w:rsidR="00BF3510" w:rsidRPr="00597461" w:rsidRDefault="00BF3510" w:rsidP="00B01472">
      <w:pPr>
        <w:tabs>
          <w:tab w:val="left" w:pos="2835"/>
        </w:tabs>
        <w:ind w:left="567"/>
        <w:rPr>
          <w:rStyle w:val="sourcecode"/>
        </w:rPr>
      </w:pPr>
      <w:r w:rsidRPr="00597461">
        <w:rPr>
          <w:rStyle w:val="sourcecode"/>
        </w:rPr>
        <w:t>double *geopos,</w:t>
      </w:r>
      <w:r w:rsidRPr="00597461">
        <w:rPr>
          <w:rStyle w:val="sourcecode"/>
        </w:rPr>
        <w:tab/>
        <w:t>/* array of three doubles containing</w:t>
      </w:r>
    </w:p>
    <w:p w14:paraId="6C0EE8DD" w14:textId="77777777" w:rsidR="00BF3510" w:rsidRPr="00597461" w:rsidRDefault="00BF3510" w:rsidP="00B01472">
      <w:pPr>
        <w:tabs>
          <w:tab w:val="left" w:pos="2835"/>
        </w:tabs>
        <w:ind w:left="567"/>
        <w:rPr>
          <w:rStyle w:val="sourcecode"/>
        </w:rPr>
      </w:pPr>
      <w:r w:rsidRPr="00597461">
        <w:rPr>
          <w:rStyle w:val="sourcecode"/>
        </w:rPr>
        <w:tab/>
      </w:r>
      <w:r w:rsidRPr="00597461">
        <w:rPr>
          <w:rStyle w:val="sourcecode"/>
        </w:rPr>
        <w:tab/>
        <w:t>* geograph. long., lat., height of observer */</w:t>
      </w:r>
    </w:p>
    <w:p w14:paraId="13085316" w14:textId="77777777" w:rsidR="00BF3510" w:rsidRPr="00597461" w:rsidRDefault="00BF3510" w:rsidP="00B01472">
      <w:pPr>
        <w:tabs>
          <w:tab w:val="left" w:pos="2835"/>
        </w:tabs>
        <w:ind w:left="567"/>
        <w:rPr>
          <w:rStyle w:val="sourcecode"/>
        </w:rPr>
      </w:pPr>
      <w:r w:rsidRPr="00597461">
        <w:rPr>
          <w:rStyle w:val="sourcecode"/>
        </w:rPr>
        <w:t>double atpress</w:t>
      </w:r>
      <w:r w:rsidR="0021556A">
        <w:rPr>
          <w:rStyle w:val="sourcecode"/>
        </w:rPr>
        <w:tab/>
      </w:r>
      <w:r w:rsidRPr="00597461">
        <w:rPr>
          <w:rStyle w:val="sourcecode"/>
        </w:rPr>
        <w:t>/* atmospheric pressure in mbar/hPa */</w:t>
      </w:r>
    </w:p>
    <w:p w14:paraId="41681C94" w14:textId="77777777" w:rsidR="00BF3510" w:rsidRPr="00597461" w:rsidRDefault="00BF3510" w:rsidP="00B01472">
      <w:pPr>
        <w:tabs>
          <w:tab w:val="left" w:pos="2835"/>
        </w:tabs>
        <w:ind w:left="567"/>
        <w:rPr>
          <w:rStyle w:val="sourcecode"/>
        </w:rPr>
      </w:pPr>
      <w:r w:rsidRPr="00597461">
        <w:rPr>
          <w:rStyle w:val="sourcecode"/>
        </w:rPr>
        <w:t>double attemp,</w:t>
      </w:r>
      <w:r w:rsidRPr="00597461">
        <w:rPr>
          <w:rStyle w:val="sourcecode"/>
        </w:rPr>
        <w:tab/>
        <w:t>/* atmospheric temperature in deg. C */</w:t>
      </w:r>
    </w:p>
    <w:p w14:paraId="521D2C56" w14:textId="77777777" w:rsidR="00BF3510" w:rsidRPr="00597461" w:rsidRDefault="00BF3510" w:rsidP="00B01472">
      <w:pPr>
        <w:tabs>
          <w:tab w:val="left" w:pos="2835"/>
        </w:tabs>
        <w:ind w:left="567"/>
        <w:rPr>
          <w:rStyle w:val="sourcecode"/>
        </w:rPr>
      </w:pPr>
      <w:r w:rsidRPr="00597461">
        <w:rPr>
          <w:rStyle w:val="sourcecode"/>
        </w:rPr>
        <w:t>double *tret,</w:t>
      </w:r>
      <w:r w:rsidRPr="00597461">
        <w:rPr>
          <w:rStyle w:val="sourcecode"/>
        </w:rPr>
        <w:tab/>
      </w:r>
      <w:r w:rsidRPr="00597461">
        <w:rPr>
          <w:rStyle w:val="sourcecode"/>
        </w:rPr>
        <w:tab/>
        <w:t>/* return address (double) for rise time etc. */</w:t>
      </w:r>
    </w:p>
    <w:p w14:paraId="443ABF86" w14:textId="77777777" w:rsidR="00283E02" w:rsidRDefault="00BF3510" w:rsidP="00B01472">
      <w:pPr>
        <w:tabs>
          <w:tab w:val="left" w:pos="2835"/>
        </w:tabs>
        <w:ind w:left="567"/>
        <w:rPr>
          <w:rStyle w:val="sourcecode"/>
        </w:rPr>
      </w:pPr>
      <w:r w:rsidRPr="00597461">
        <w:rPr>
          <w:rStyle w:val="sourcecode"/>
        </w:rPr>
        <w:t>char *serr);</w:t>
      </w:r>
      <w:r w:rsidRPr="00597461">
        <w:rPr>
          <w:rStyle w:val="sourcecode"/>
        </w:rPr>
        <w:tab/>
      </w:r>
      <w:r w:rsidRPr="00597461">
        <w:rPr>
          <w:rStyle w:val="sourcecode"/>
        </w:rPr>
        <w:tab/>
        <w:t>/* return address for error message */</w:t>
      </w:r>
    </w:p>
    <w:p w14:paraId="1CD2612E" w14:textId="77777777" w:rsidR="00BF3510" w:rsidRPr="00597461" w:rsidRDefault="00BF3510" w:rsidP="00CC1B5C">
      <w:pPr>
        <w:rPr>
          <w:rStyle w:val="sourcecode"/>
        </w:rPr>
      </w:pPr>
      <w:r w:rsidRPr="00597461">
        <w:rPr>
          <w:rStyle w:val="sourcecode"/>
        </w:rPr>
        <w:t xml:space="preserve">int32 </w:t>
      </w:r>
      <w:r w:rsidRPr="00907F98">
        <w:rPr>
          <w:rStyle w:val="functions"/>
        </w:rPr>
        <w:t>swe_rise_trans_true_hor</w:t>
      </w:r>
      <w:r w:rsidRPr="00597461">
        <w:rPr>
          <w:rStyle w:val="sourcecode"/>
        </w:rPr>
        <w:t>(</w:t>
      </w:r>
    </w:p>
    <w:p w14:paraId="4DE6F1F5" w14:textId="77777777" w:rsidR="00BF3510" w:rsidRPr="00597461" w:rsidRDefault="00BF3510" w:rsidP="00594655">
      <w:pPr>
        <w:tabs>
          <w:tab w:val="left" w:pos="2835"/>
        </w:tabs>
        <w:ind w:left="567"/>
        <w:rPr>
          <w:rStyle w:val="sourcecode"/>
        </w:rPr>
      </w:pPr>
      <w:r w:rsidRPr="00597461">
        <w:rPr>
          <w:rStyle w:val="sourcecode"/>
        </w:rPr>
        <w:t>double tjd_ut,</w:t>
      </w:r>
      <w:r w:rsidRPr="00597461">
        <w:rPr>
          <w:rStyle w:val="sourcecode"/>
        </w:rPr>
        <w:tab/>
        <w:t>/* search after this time (UT) */</w:t>
      </w:r>
    </w:p>
    <w:p w14:paraId="2FDD3273" w14:textId="77777777" w:rsidR="00BF3510" w:rsidRPr="00597461" w:rsidRDefault="00BF3510" w:rsidP="00594655">
      <w:pPr>
        <w:tabs>
          <w:tab w:val="left" w:pos="2835"/>
        </w:tabs>
        <w:ind w:left="567"/>
        <w:rPr>
          <w:rStyle w:val="sourcecode"/>
        </w:rPr>
      </w:pPr>
      <w:r w:rsidRPr="00597461">
        <w:rPr>
          <w:rStyle w:val="sourcecode"/>
        </w:rPr>
        <w:t>int32 ipl,</w:t>
      </w:r>
      <w:r w:rsidRPr="00597461">
        <w:rPr>
          <w:rStyle w:val="sourcecode"/>
        </w:rPr>
        <w:tab/>
      </w:r>
      <w:r w:rsidRPr="00597461">
        <w:rPr>
          <w:rStyle w:val="sourcecode"/>
        </w:rPr>
        <w:tab/>
        <w:t>/* planet number, if planet or moon */</w:t>
      </w:r>
    </w:p>
    <w:p w14:paraId="53E53593" w14:textId="77777777" w:rsidR="00BF3510" w:rsidRPr="00597461" w:rsidRDefault="00BF3510" w:rsidP="00594655">
      <w:pPr>
        <w:tabs>
          <w:tab w:val="left" w:pos="2835"/>
        </w:tabs>
        <w:ind w:left="567"/>
        <w:rPr>
          <w:rStyle w:val="sourcecode"/>
        </w:rPr>
      </w:pPr>
      <w:r w:rsidRPr="00597461">
        <w:rPr>
          <w:rStyle w:val="sourcecode"/>
        </w:rPr>
        <w:t>char *starname,</w:t>
      </w:r>
      <w:r w:rsidRPr="00597461">
        <w:rPr>
          <w:rStyle w:val="sourcecode"/>
        </w:rPr>
        <w:tab/>
        <w:t>/* star name, if star</w:t>
      </w:r>
      <w:r w:rsidR="00976305" w:rsidRPr="00597461">
        <w:rPr>
          <w:rStyle w:val="sourcecode"/>
        </w:rPr>
        <w:t>; must be NULL or empty, if ipl is used</w:t>
      </w:r>
      <w:r w:rsidRPr="00597461">
        <w:rPr>
          <w:rStyle w:val="sourcecode"/>
        </w:rPr>
        <w:t xml:space="preserve"> */</w:t>
      </w:r>
    </w:p>
    <w:p w14:paraId="1B453367" w14:textId="77777777" w:rsidR="00BF3510" w:rsidRPr="00597461" w:rsidRDefault="00BF3510" w:rsidP="00594655">
      <w:pPr>
        <w:tabs>
          <w:tab w:val="left" w:pos="2835"/>
        </w:tabs>
        <w:ind w:left="567"/>
        <w:rPr>
          <w:rStyle w:val="sourcecode"/>
        </w:rPr>
      </w:pPr>
      <w:r w:rsidRPr="00597461">
        <w:rPr>
          <w:rStyle w:val="sourcecode"/>
        </w:rPr>
        <w:t>int32 epheflag,</w:t>
      </w:r>
      <w:r w:rsidRPr="00597461">
        <w:rPr>
          <w:rStyle w:val="sourcecode"/>
        </w:rPr>
        <w:tab/>
        <w:t>/* ephemeris flag */</w:t>
      </w:r>
    </w:p>
    <w:p w14:paraId="48D1B894" w14:textId="77777777" w:rsidR="00BF3510" w:rsidRPr="00597461" w:rsidRDefault="00BF3510" w:rsidP="00594655">
      <w:pPr>
        <w:tabs>
          <w:tab w:val="left" w:pos="2835"/>
        </w:tabs>
        <w:ind w:left="567"/>
        <w:rPr>
          <w:rStyle w:val="sourcecode"/>
        </w:rPr>
      </w:pPr>
      <w:r w:rsidRPr="00597461">
        <w:rPr>
          <w:rStyle w:val="sourcecode"/>
        </w:rPr>
        <w:t>int32 rsmi,</w:t>
      </w:r>
      <w:r w:rsidRPr="00597461">
        <w:rPr>
          <w:rStyle w:val="sourcecode"/>
        </w:rPr>
        <w:tab/>
      </w:r>
      <w:r w:rsidRPr="00597461">
        <w:rPr>
          <w:rStyle w:val="sourcecode"/>
        </w:rPr>
        <w:tab/>
        <w:t>/* integer specifying that rise, set, or</w:t>
      </w:r>
      <w:r w:rsidR="00907F98">
        <w:rPr>
          <w:rStyle w:val="sourcecode"/>
        </w:rPr>
        <w:t xml:space="preserve"> </w:t>
      </w:r>
      <w:r w:rsidRPr="00597461">
        <w:rPr>
          <w:rStyle w:val="sourcecode"/>
        </w:rPr>
        <w:t>one of the two meridian transits is</w:t>
      </w:r>
      <w:r w:rsidR="00907F98">
        <w:rPr>
          <w:rStyle w:val="sourcecode"/>
        </w:rPr>
        <w:t xml:space="preserve"> </w:t>
      </w:r>
      <w:r w:rsidRPr="00597461">
        <w:rPr>
          <w:rStyle w:val="sourcecode"/>
        </w:rPr>
        <w:t>wanted. see definition below */</w:t>
      </w:r>
    </w:p>
    <w:p w14:paraId="30A2EE84" w14:textId="77777777" w:rsidR="00BF3510" w:rsidRPr="00597461" w:rsidRDefault="00BF3510" w:rsidP="00594655">
      <w:pPr>
        <w:tabs>
          <w:tab w:val="left" w:pos="2835"/>
        </w:tabs>
        <w:ind w:left="567"/>
        <w:rPr>
          <w:rStyle w:val="sourcecode"/>
        </w:rPr>
      </w:pPr>
      <w:r w:rsidRPr="00597461">
        <w:rPr>
          <w:rStyle w:val="sourcecode"/>
        </w:rPr>
        <w:t>double *geopos,</w:t>
      </w:r>
      <w:r w:rsidRPr="00597461">
        <w:rPr>
          <w:rStyle w:val="sourcecode"/>
        </w:rPr>
        <w:tab/>
        <w:t>/* array of three doubles containing</w:t>
      </w:r>
    </w:p>
    <w:p w14:paraId="75A5153E" w14:textId="77777777" w:rsidR="00BF3510" w:rsidRPr="00597461" w:rsidRDefault="00BF3510" w:rsidP="00594655">
      <w:pPr>
        <w:tabs>
          <w:tab w:val="left" w:pos="2835"/>
        </w:tabs>
        <w:ind w:left="567"/>
        <w:rPr>
          <w:rStyle w:val="sourcecode"/>
        </w:rPr>
      </w:pPr>
      <w:r w:rsidRPr="00597461">
        <w:rPr>
          <w:rStyle w:val="sourcecode"/>
        </w:rPr>
        <w:tab/>
      </w:r>
      <w:r w:rsidRPr="00597461">
        <w:rPr>
          <w:rStyle w:val="sourcecode"/>
        </w:rPr>
        <w:tab/>
        <w:t>* geograph. long., lat., height of observer */</w:t>
      </w:r>
    </w:p>
    <w:p w14:paraId="592CDCD0" w14:textId="77777777" w:rsidR="00BF3510" w:rsidRPr="00597461" w:rsidRDefault="00BF3510" w:rsidP="00594655">
      <w:pPr>
        <w:tabs>
          <w:tab w:val="left" w:pos="2835"/>
        </w:tabs>
        <w:ind w:left="567"/>
        <w:rPr>
          <w:rStyle w:val="sourcecode"/>
        </w:rPr>
      </w:pPr>
      <w:r w:rsidRPr="00597461">
        <w:rPr>
          <w:rStyle w:val="sourcecode"/>
        </w:rPr>
        <w:t>double atpress,</w:t>
      </w:r>
      <w:r w:rsidRPr="00597461">
        <w:rPr>
          <w:rStyle w:val="sourcecode"/>
        </w:rPr>
        <w:tab/>
        <w:t>/* atmospheric pressure in mbar/hPa */</w:t>
      </w:r>
    </w:p>
    <w:p w14:paraId="292009FB" w14:textId="77777777" w:rsidR="00BF3510" w:rsidRPr="00597461" w:rsidRDefault="00BF3510" w:rsidP="00594655">
      <w:pPr>
        <w:tabs>
          <w:tab w:val="left" w:pos="2835"/>
        </w:tabs>
        <w:ind w:left="567"/>
        <w:rPr>
          <w:rStyle w:val="sourcecode"/>
        </w:rPr>
      </w:pPr>
      <w:r w:rsidRPr="00597461">
        <w:rPr>
          <w:rStyle w:val="sourcecode"/>
        </w:rPr>
        <w:t>double attemp,</w:t>
      </w:r>
      <w:r w:rsidRPr="00597461">
        <w:rPr>
          <w:rStyle w:val="sourcecode"/>
        </w:rPr>
        <w:tab/>
        <w:t>/* atmospheric temperature in deg. C */</w:t>
      </w:r>
    </w:p>
    <w:p w14:paraId="4D2BA3AC" w14:textId="77777777" w:rsidR="00BF3510" w:rsidRPr="00597461" w:rsidRDefault="00BF3510" w:rsidP="00594655">
      <w:pPr>
        <w:tabs>
          <w:tab w:val="left" w:pos="2835"/>
        </w:tabs>
        <w:ind w:left="567"/>
        <w:rPr>
          <w:rStyle w:val="sourcecode"/>
        </w:rPr>
      </w:pPr>
      <w:r w:rsidRPr="00597461">
        <w:rPr>
          <w:rStyle w:val="sourcecode"/>
        </w:rPr>
        <w:t>double horhgt,</w:t>
      </w:r>
      <w:r w:rsidRPr="00597461">
        <w:rPr>
          <w:rStyle w:val="sourcecode"/>
        </w:rPr>
        <w:tab/>
        <w:t>/* height of local horizon in deg at the point where the body rises or sets</w:t>
      </w:r>
      <w:r w:rsidR="00907F98">
        <w:rPr>
          <w:rStyle w:val="sourcecode"/>
        </w:rPr>
        <w:t xml:space="preserve"> </w:t>
      </w:r>
      <w:r w:rsidRPr="00597461">
        <w:rPr>
          <w:rStyle w:val="sourcecode"/>
        </w:rPr>
        <w:t>*/</w:t>
      </w:r>
    </w:p>
    <w:p w14:paraId="1E32CDE3" w14:textId="77777777" w:rsidR="00BF3510" w:rsidRPr="00597461" w:rsidRDefault="00BF3510" w:rsidP="00594655">
      <w:pPr>
        <w:tabs>
          <w:tab w:val="left" w:pos="2835"/>
        </w:tabs>
        <w:ind w:left="567"/>
        <w:rPr>
          <w:rStyle w:val="sourcecode"/>
        </w:rPr>
      </w:pPr>
      <w:r w:rsidRPr="00597461">
        <w:rPr>
          <w:rStyle w:val="sourcecode"/>
        </w:rPr>
        <w:t>double *tret,</w:t>
      </w:r>
      <w:r w:rsidRPr="00597461">
        <w:rPr>
          <w:rStyle w:val="sourcecode"/>
        </w:rPr>
        <w:tab/>
        <w:t>/* return address (double) for rise time etc. */</w:t>
      </w:r>
    </w:p>
    <w:p w14:paraId="1E112D1F" w14:textId="77777777" w:rsidR="00283E02" w:rsidRDefault="00BF3510" w:rsidP="00594655">
      <w:pPr>
        <w:tabs>
          <w:tab w:val="left" w:pos="2835"/>
        </w:tabs>
        <w:ind w:left="567"/>
        <w:rPr>
          <w:rStyle w:val="sourcecode"/>
        </w:rPr>
      </w:pPr>
      <w:r w:rsidRPr="00597461">
        <w:rPr>
          <w:rStyle w:val="sourcecode"/>
        </w:rPr>
        <w:t>char *serr);</w:t>
      </w:r>
      <w:r w:rsidRPr="00597461">
        <w:rPr>
          <w:rStyle w:val="sourcecode"/>
        </w:rPr>
        <w:tab/>
        <w:t>/* return address for error message */</w:t>
      </w:r>
    </w:p>
    <w:p w14:paraId="13FCC5D2" w14:textId="77777777" w:rsidR="00283E02" w:rsidRDefault="00BF3510" w:rsidP="00CC1B5C">
      <w:r w:rsidRPr="00D3464B">
        <w:t xml:space="preserve">The second function has one additional parameter </w:t>
      </w:r>
      <w:r w:rsidRPr="00907F98">
        <w:rPr>
          <w:rStyle w:val="sourcecode"/>
        </w:rPr>
        <w:t>horhgt</w:t>
      </w:r>
      <w:r w:rsidRPr="00D3464B">
        <w:t xml:space="preserve"> for the height of the local horizon at the point where the body rises or sets.</w:t>
      </w:r>
    </w:p>
    <w:p w14:paraId="633DCEAC" w14:textId="77777777" w:rsidR="00283E02" w:rsidRDefault="00BF3510" w:rsidP="00CC1B5C">
      <w:r w:rsidRPr="00D3464B">
        <w:t>The variable</w:t>
      </w:r>
      <w:r w:rsidRPr="00336BF7">
        <w:rPr>
          <w:rStyle w:val="sourcecode"/>
        </w:rPr>
        <w:t xml:space="preserve"> </w:t>
      </w:r>
      <w:bookmarkStart w:id="126" w:name="_Hlk477328165"/>
      <w:r w:rsidRPr="00336BF7">
        <w:rPr>
          <w:rStyle w:val="sourcecode"/>
        </w:rPr>
        <w:t>rsmi</w:t>
      </w:r>
      <w:bookmarkEnd w:id="126"/>
      <w:r w:rsidRPr="00D3464B">
        <w:t xml:space="preserve"> can have the following values:</w:t>
      </w:r>
    </w:p>
    <w:p w14:paraId="552E7DF7" w14:textId="77777777" w:rsidR="00BF3510" w:rsidRPr="00597461" w:rsidRDefault="00BF3510" w:rsidP="00132B9A">
      <w:pPr>
        <w:tabs>
          <w:tab w:val="left" w:pos="3969"/>
        </w:tabs>
        <w:rPr>
          <w:rStyle w:val="sourcecode"/>
        </w:rPr>
      </w:pPr>
      <w:r w:rsidRPr="00597461">
        <w:rPr>
          <w:rStyle w:val="sourcecode"/>
        </w:rPr>
        <w:t>/* for swe_rise_trans() and swe_rise_trans_true_hor() */</w:t>
      </w:r>
    </w:p>
    <w:p w14:paraId="73A352A1" w14:textId="77777777" w:rsidR="00BF3510" w:rsidRPr="00597461" w:rsidRDefault="00BF3510" w:rsidP="00132B9A">
      <w:pPr>
        <w:tabs>
          <w:tab w:val="left" w:pos="3969"/>
        </w:tabs>
        <w:rPr>
          <w:rStyle w:val="sourcecode"/>
        </w:rPr>
      </w:pPr>
      <w:r w:rsidRPr="00597461">
        <w:rPr>
          <w:rStyle w:val="sourcecode"/>
        </w:rPr>
        <w:t>#define SE_CALC_RISE</w:t>
      </w:r>
      <w:r w:rsidRPr="00597461">
        <w:rPr>
          <w:rStyle w:val="sourcecode"/>
        </w:rPr>
        <w:tab/>
        <w:t>1</w:t>
      </w:r>
    </w:p>
    <w:p w14:paraId="5BA5EBE3" w14:textId="77777777" w:rsidR="00BF3510" w:rsidRPr="00597461" w:rsidRDefault="00BF3510" w:rsidP="00132B9A">
      <w:pPr>
        <w:tabs>
          <w:tab w:val="left" w:pos="3969"/>
        </w:tabs>
        <w:rPr>
          <w:rStyle w:val="sourcecode"/>
        </w:rPr>
      </w:pPr>
      <w:r w:rsidRPr="00597461">
        <w:rPr>
          <w:rStyle w:val="sourcecode"/>
        </w:rPr>
        <w:t>#define SE_CALC_SET</w:t>
      </w:r>
      <w:r w:rsidRPr="00597461">
        <w:rPr>
          <w:rStyle w:val="sourcecode"/>
        </w:rPr>
        <w:tab/>
        <w:t>2</w:t>
      </w:r>
    </w:p>
    <w:p w14:paraId="075757FB" w14:textId="77777777" w:rsidR="00BF3510" w:rsidRPr="00597461" w:rsidRDefault="00BF3510" w:rsidP="00132B9A">
      <w:pPr>
        <w:tabs>
          <w:tab w:val="left" w:pos="3969"/>
        </w:tabs>
        <w:rPr>
          <w:rStyle w:val="sourcecode"/>
        </w:rPr>
      </w:pPr>
      <w:r w:rsidRPr="00597461">
        <w:rPr>
          <w:rStyle w:val="sourcecode"/>
        </w:rPr>
        <w:t>#define SE_CALC_MTRANSIT</w:t>
      </w:r>
      <w:r w:rsidRPr="00597461">
        <w:rPr>
          <w:rStyle w:val="sourcecode"/>
        </w:rPr>
        <w:tab/>
        <w:t>4</w:t>
      </w:r>
      <w:r w:rsidRPr="00597461">
        <w:rPr>
          <w:rStyle w:val="sourcecode"/>
        </w:rPr>
        <w:tab/>
        <w:t>/* upper meridian transit (southern for northern geo. latitudes) */</w:t>
      </w:r>
    </w:p>
    <w:p w14:paraId="3CD6FCF8" w14:textId="77777777" w:rsidR="00BF3510" w:rsidRPr="00597461" w:rsidRDefault="00BF3510" w:rsidP="00132B9A">
      <w:pPr>
        <w:tabs>
          <w:tab w:val="left" w:pos="3969"/>
        </w:tabs>
        <w:rPr>
          <w:rStyle w:val="sourcecode"/>
        </w:rPr>
      </w:pPr>
      <w:r w:rsidRPr="00597461">
        <w:rPr>
          <w:rStyle w:val="sourcecode"/>
        </w:rPr>
        <w:t>#define SE_CALC_ITRANSIT</w:t>
      </w:r>
      <w:r w:rsidRPr="00597461">
        <w:rPr>
          <w:rStyle w:val="sourcecode"/>
        </w:rPr>
        <w:tab/>
        <w:t>8</w:t>
      </w:r>
      <w:r w:rsidRPr="00597461">
        <w:rPr>
          <w:rStyle w:val="sourcecode"/>
        </w:rPr>
        <w:tab/>
        <w:t>/* lower meridian transit (northern, below the horizon) */</w:t>
      </w:r>
    </w:p>
    <w:p w14:paraId="1EB38632" w14:textId="77777777" w:rsidR="00BF3510" w:rsidRPr="00597461" w:rsidRDefault="00BF3510" w:rsidP="00132B9A">
      <w:pPr>
        <w:tabs>
          <w:tab w:val="left" w:pos="3969"/>
        </w:tabs>
        <w:rPr>
          <w:rStyle w:val="sourcecode"/>
        </w:rPr>
      </w:pPr>
      <w:r w:rsidRPr="00597461">
        <w:rPr>
          <w:rStyle w:val="sourcecode"/>
        </w:rPr>
        <w:t>/* the following bits can be added (or’ed) to SE_CALC_RISE or SE_CALC_SET */</w:t>
      </w:r>
    </w:p>
    <w:p w14:paraId="682FE64E" w14:textId="77777777" w:rsidR="00BF3510" w:rsidRPr="00597461" w:rsidRDefault="00BF3510" w:rsidP="00132B9A">
      <w:pPr>
        <w:tabs>
          <w:tab w:val="left" w:pos="3969"/>
        </w:tabs>
        <w:rPr>
          <w:rStyle w:val="sourcecode"/>
        </w:rPr>
      </w:pPr>
      <w:r w:rsidRPr="00597461">
        <w:rPr>
          <w:rStyle w:val="sourcecode"/>
        </w:rPr>
        <w:t>#define SE_BIT_DISC_CENTER</w:t>
      </w:r>
      <w:r w:rsidR="00132B9A">
        <w:rPr>
          <w:rStyle w:val="sourcecode"/>
        </w:rPr>
        <w:tab/>
      </w:r>
      <w:r w:rsidRPr="00597461">
        <w:rPr>
          <w:rStyle w:val="sourcecode"/>
        </w:rPr>
        <w:t>256</w:t>
      </w:r>
      <w:r w:rsidR="00594655">
        <w:rPr>
          <w:rStyle w:val="sourcecode"/>
        </w:rPr>
        <w:tab/>
      </w:r>
      <w:r w:rsidRPr="00597461">
        <w:rPr>
          <w:rStyle w:val="sourcecode"/>
        </w:rPr>
        <w:t>/* for rising or setting of disc center */</w:t>
      </w:r>
    </w:p>
    <w:p w14:paraId="10A33CBE" w14:textId="77777777" w:rsidR="00BF3510" w:rsidRPr="00597461" w:rsidRDefault="00BF3510" w:rsidP="00132B9A">
      <w:pPr>
        <w:tabs>
          <w:tab w:val="left" w:pos="3969"/>
        </w:tabs>
        <w:rPr>
          <w:rStyle w:val="sourcecode"/>
        </w:rPr>
      </w:pPr>
      <w:r w:rsidRPr="00597461">
        <w:rPr>
          <w:rStyle w:val="sourcecode"/>
        </w:rPr>
        <w:lastRenderedPageBreak/>
        <w:t>#define SE_BIT_DISC_BOTTOM</w:t>
      </w:r>
      <w:r w:rsidR="00132B9A">
        <w:rPr>
          <w:rStyle w:val="sourcecode"/>
        </w:rPr>
        <w:tab/>
      </w:r>
      <w:r w:rsidRPr="00597461">
        <w:rPr>
          <w:rStyle w:val="sourcecode"/>
        </w:rPr>
        <w:t>8192</w:t>
      </w:r>
      <w:r w:rsidR="00594655">
        <w:rPr>
          <w:rStyle w:val="sourcecode"/>
        </w:rPr>
        <w:tab/>
      </w:r>
      <w:r w:rsidRPr="00597461">
        <w:rPr>
          <w:rStyle w:val="sourcecode"/>
        </w:rPr>
        <w:t>/* for rising or setting of lower limb of disc */</w:t>
      </w:r>
    </w:p>
    <w:p w14:paraId="615E08E8" w14:textId="77777777" w:rsidR="00741EC1" w:rsidRPr="00597461" w:rsidRDefault="00741EC1" w:rsidP="00132B9A">
      <w:pPr>
        <w:tabs>
          <w:tab w:val="left" w:pos="3969"/>
        </w:tabs>
        <w:rPr>
          <w:rStyle w:val="sourcecode"/>
        </w:rPr>
      </w:pPr>
      <w:r w:rsidRPr="00597461">
        <w:rPr>
          <w:rStyle w:val="sourcecode"/>
        </w:rPr>
        <w:t>#define SE_BIT_GEOCTR_NO_ECL_LAT</w:t>
      </w:r>
      <w:r w:rsidR="00132B9A">
        <w:rPr>
          <w:rStyle w:val="sourcecode"/>
        </w:rPr>
        <w:tab/>
      </w:r>
      <w:r w:rsidRPr="00597461">
        <w:rPr>
          <w:rStyle w:val="sourcecode"/>
        </w:rPr>
        <w:t>128</w:t>
      </w:r>
      <w:r w:rsidR="00594655">
        <w:rPr>
          <w:rStyle w:val="sourcecode"/>
        </w:rPr>
        <w:tab/>
      </w:r>
      <w:r w:rsidRPr="00597461">
        <w:rPr>
          <w:rStyle w:val="sourcecode"/>
        </w:rPr>
        <w:t>/* use topocentric position of object and ignore its ecliptic latitude */</w:t>
      </w:r>
    </w:p>
    <w:p w14:paraId="6F889BD9" w14:textId="77777777" w:rsidR="00BF3510" w:rsidRPr="00597461" w:rsidRDefault="00BF3510" w:rsidP="00132B9A">
      <w:pPr>
        <w:tabs>
          <w:tab w:val="left" w:pos="3969"/>
        </w:tabs>
        <w:rPr>
          <w:rStyle w:val="sourcecode"/>
        </w:rPr>
      </w:pPr>
      <w:r w:rsidRPr="00597461">
        <w:rPr>
          <w:rStyle w:val="sourcecode"/>
        </w:rPr>
        <w:t>#define SE_BIT_NO_REFRACTION</w:t>
      </w:r>
      <w:r w:rsidR="00132B9A">
        <w:rPr>
          <w:rStyle w:val="sourcecode"/>
        </w:rPr>
        <w:tab/>
      </w:r>
      <w:r w:rsidRPr="00597461">
        <w:rPr>
          <w:rStyle w:val="sourcecode"/>
        </w:rPr>
        <w:t>512</w:t>
      </w:r>
      <w:r w:rsidR="00594655">
        <w:rPr>
          <w:rStyle w:val="sourcecode"/>
        </w:rPr>
        <w:tab/>
      </w:r>
      <w:r w:rsidRPr="00597461">
        <w:rPr>
          <w:rStyle w:val="sourcecode"/>
        </w:rPr>
        <w:t>/* if refraction is not to be considered */</w:t>
      </w:r>
    </w:p>
    <w:p w14:paraId="66CFBF6D" w14:textId="77777777" w:rsidR="00BF3510" w:rsidRPr="00597461" w:rsidRDefault="00BF3510" w:rsidP="00132B9A">
      <w:pPr>
        <w:tabs>
          <w:tab w:val="left" w:pos="3969"/>
        </w:tabs>
        <w:rPr>
          <w:rStyle w:val="sourcecode"/>
        </w:rPr>
      </w:pPr>
      <w:r w:rsidRPr="00597461">
        <w:rPr>
          <w:rStyle w:val="sourcecode"/>
        </w:rPr>
        <w:t>#define SE_BIT_CIVIL_TWILIGHT</w:t>
      </w:r>
      <w:r w:rsidR="00132B9A">
        <w:rPr>
          <w:rStyle w:val="sourcecode"/>
        </w:rPr>
        <w:tab/>
      </w:r>
      <w:r w:rsidRPr="00597461">
        <w:rPr>
          <w:rStyle w:val="sourcecode"/>
        </w:rPr>
        <w:t>1024</w:t>
      </w:r>
      <w:r w:rsidR="00594655">
        <w:rPr>
          <w:rStyle w:val="sourcecode"/>
        </w:rPr>
        <w:tab/>
      </w:r>
      <w:r w:rsidRPr="00597461">
        <w:rPr>
          <w:rStyle w:val="sourcecode"/>
        </w:rPr>
        <w:t>/* in order to calculate civil twilight */</w:t>
      </w:r>
    </w:p>
    <w:p w14:paraId="4AEFB281" w14:textId="77777777" w:rsidR="00BF3510" w:rsidRPr="00597461" w:rsidRDefault="00BF3510" w:rsidP="00132B9A">
      <w:pPr>
        <w:tabs>
          <w:tab w:val="left" w:pos="3969"/>
        </w:tabs>
        <w:rPr>
          <w:rStyle w:val="sourcecode"/>
        </w:rPr>
      </w:pPr>
      <w:r w:rsidRPr="00597461">
        <w:rPr>
          <w:rStyle w:val="sourcecode"/>
        </w:rPr>
        <w:t>#define SE_BIT_NAUTIC_TWILIGHT</w:t>
      </w:r>
      <w:r w:rsidR="00132B9A">
        <w:rPr>
          <w:rStyle w:val="sourcecode"/>
        </w:rPr>
        <w:tab/>
      </w:r>
      <w:r w:rsidRPr="00597461">
        <w:rPr>
          <w:rStyle w:val="sourcecode"/>
        </w:rPr>
        <w:t>2048</w:t>
      </w:r>
      <w:r w:rsidR="00594655">
        <w:rPr>
          <w:rStyle w:val="sourcecode"/>
        </w:rPr>
        <w:tab/>
      </w:r>
      <w:r w:rsidRPr="00597461">
        <w:rPr>
          <w:rStyle w:val="sourcecode"/>
        </w:rPr>
        <w:t>/* in order to calculate nautical twilight */</w:t>
      </w:r>
    </w:p>
    <w:p w14:paraId="689FED01" w14:textId="77777777" w:rsidR="00BF3510" w:rsidRPr="00597461" w:rsidRDefault="00BF3510" w:rsidP="00132B9A">
      <w:pPr>
        <w:tabs>
          <w:tab w:val="left" w:pos="3969"/>
        </w:tabs>
        <w:rPr>
          <w:rStyle w:val="sourcecode"/>
        </w:rPr>
      </w:pPr>
      <w:r w:rsidRPr="00597461">
        <w:rPr>
          <w:rStyle w:val="sourcecode"/>
        </w:rPr>
        <w:t>#define SE_BIT_ASTRO_TWILIGHT</w:t>
      </w:r>
      <w:r w:rsidR="00132B9A">
        <w:rPr>
          <w:rStyle w:val="sourcecode"/>
        </w:rPr>
        <w:tab/>
      </w:r>
      <w:r w:rsidRPr="00597461">
        <w:rPr>
          <w:rStyle w:val="sourcecode"/>
        </w:rPr>
        <w:t>4096</w:t>
      </w:r>
      <w:r w:rsidR="00594655">
        <w:rPr>
          <w:rStyle w:val="sourcecode"/>
        </w:rPr>
        <w:tab/>
      </w:r>
      <w:r w:rsidRPr="00597461">
        <w:rPr>
          <w:rStyle w:val="sourcecode"/>
        </w:rPr>
        <w:t>/* in order to calculate astronomical twilight */</w:t>
      </w:r>
    </w:p>
    <w:p w14:paraId="5A544004" w14:textId="77777777" w:rsidR="00BF3510" w:rsidRPr="00597461" w:rsidRDefault="00BF3510" w:rsidP="00132B9A">
      <w:pPr>
        <w:tabs>
          <w:tab w:val="left" w:pos="3969"/>
        </w:tabs>
        <w:rPr>
          <w:rStyle w:val="sourcecode"/>
        </w:rPr>
      </w:pPr>
      <w:r w:rsidRPr="00597461">
        <w:rPr>
          <w:rStyle w:val="sourcecode"/>
        </w:rPr>
        <w:t>#define SE_BIT_FIXED_DISC_SIZE</w:t>
      </w:r>
      <w:r w:rsidR="00132B9A">
        <w:rPr>
          <w:rStyle w:val="sourcecode"/>
        </w:rPr>
        <w:tab/>
      </w:r>
      <w:r w:rsidRPr="00597461">
        <w:rPr>
          <w:rStyle w:val="sourcecode"/>
        </w:rPr>
        <w:t>(16*1024)</w:t>
      </w:r>
      <w:r w:rsidR="00594655">
        <w:rPr>
          <w:rStyle w:val="sourcecode"/>
        </w:rPr>
        <w:tab/>
      </w:r>
      <w:r w:rsidRPr="00597461">
        <w:rPr>
          <w:rStyle w:val="sourcecode"/>
        </w:rPr>
        <w:t>/* neglect the effect of distance on disc size */</w:t>
      </w:r>
    </w:p>
    <w:p w14:paraId="6D28AE92" w14:textId="77777777" w:rsidR="004E52D3" w:rsidRDefault="006803D5" w:rsidP="00B01472">
      <w:pPr>
        <w:tabs>
          <w:tab w:val="left" w:pos="3969"/>
        </w:tabs>
        <w:jc w:val="left"/>
        <w:rPr>
          <w:rStyle w:val="sourcecode"/>
        </w:rPr>
      </w:pPr>
      <w:r w:rsidRPr="00597461">
        <w:rPr>
          <w:rStyle w:val="sourcecode"/>
        </w:rPr>
        <w:t>#define SE_BIT_HINDU_RISING (SE_BIT_DISC_CENTER</w:t>
      </w:r>
      <w:r w:rsidR="00132B9A">
        <w:rPr>
          <w:rStyle w:val="sourcecode"/>
        </w:rPr>
        <w:t xml:space="preserve"> </w:t>
      </w:r>
      <w:r w:rsidRPr="00597461">
        <w:rPr>
          <w:rStyle w:val="sourcecode"/>
        </w:rPr>
        <w:t>|</w:t>
      </w:r>
      <w:r w:rsidR="00132B9A">
        <w:rPr>
          <w:rStyle w:val="sourcecode"/>
        </w:rPr>
        <w:t xml:space="preserve"> </w:t>
      </w:r>
      <w:r w:rsidRPr="00597461">
        <w:rPr>
          <w:rStyle w:val="sourcecode"/>
        </w:rPr>
        <w:t>SE_BIT_NO_REFRACTION</w:t>
      </w:r>
      <w:r w:rsidR="00132B9A">
        <w:rPr>
          <w:rStyle w:val="sourcecode"/>
        </w:rPr>
        <w:t xml:space="preserve"> </w:t>
      </w:r>
      <w:r w:rsidRPr="00597461">
        <w:rPr>
          <w:rStyle w:val="sourcecode"/>
        </w:rPr>
        <w:t>|</w:t>
      </w:r>
      <w:r w:rsidR="00132B9A">
        <w:rPr>
          <w:rStyle w:val="sourcecode"/>
        </w:rPr>
        <w:t xml:space="preserve"> </w:t>
      </w:r>
      <w:r w:rsidRPr="00597461">
        <w:rPr>
          <w:rStyle w:val="sourcecode"/>
        </w:rPr>
        <w:t>SE_BIT_GEOCTR_NO_ECL_LAT)</w:t>
      </w:r>
    </w:p>
    <w:p w14:paraId="4CBDFE11" w14:textId="77777777" w:rsidR="00283E02" w:rsidRDefault="006803D5" w:rsidP="00132B9A">
      <w:pPr>
        <w:tabs>
          <w:tab w:val="left" w:pos="3969"/>
        </w:tabs>
        <w:rPr>
          <w:rStyle w:val="sourcecode"/>
        </w:rPr>
      </w:pPr>
      <w:r w:rsidRPr="00597461">
        <w:rPr>
          <w:rStyle w:val="sourcecode"/>
        </w:rPr>
        <w:t>/* risings according to Hindu astrology */</w:t>
      </w:r>
    </w:p>
    <w:p w14:paraId="2FC8A2BA" w14:textId="77777777" w:rsidR="00BF3510" w:rsidRPr="00D3464B" w:rsidRDefault="00BF3510" w:rsidP="00CC1B5C">
      <w:r w:rsidRPr="00132B9A">
        <w:rPr>
          <w:rStyle w:val="sourcecode"/>
        </w:rPr>
        <w:t>rsmi = 0</w:t>
      </w:r>
      <w:r w:rsidRPr="00D3464B">
        <w:t xml:space="preserve"> will return risings.</w:t>
      </w:r>
    </w:p>
    <w:p w14:paraId="3F177729" w14:textId="77777777" w:rsidR="00BF3510" w:rsidRPr="00D3464B" w:rsidRDefault="00BF3510" w:rsidP="00CC1B5C">
      <w:r w:rsidRPr="00D3464B">
        <w:t xml:space="preserve">The rising times depend on the </w:t>
      </w:r>
      <w:bookmarkStart w:id="127" w:name="_Hlk477837912"/>
      <w:r w:rsidRPr="00D3464B">
        <w:t>atmospheric pressure and temperature</w:t>
      </w:r>
      <w:bookmarkEnd w:id="127"/>
      <w:r w:rsidRPr="00D3464B">
        <w:t xml:space="preserve">. </w:t>
      </w:r>
      <w:bookmarkStart w:id="128" w:name="_Hlk477328180"/>
      <w:r w:rsidRPr="00132B9A">
        <w:rPr>
          <w:rStyle w:val="sourcecode"/>
        </w:rPr>
        <w:t>atpress</w:t>
      </w:r>
      <w:bookmarkEnd w:id="128"/>
      <w:r w:rsidRPr="00D3464B">
        <w:t xml:space="preserve"> expects the atmospheric pressure in </w:t>
      </w:r>
      <w:r w:rsidRPr="00FE3C22">
        <w:rPr>
          <w:rStyle w:val="FileName"/>
        </w:rPr>
        <w:t>millibar (hectopascal)</w:t>
      </w:r>
      <w:r w:rsidRPr="00D3464B">
        <w:t xml:space="preserve">; </w:t>
      </w:r>
      <w:bookmarkStart w:id="129" w:name="_Hlk477328191"/>
      <w:r w:rsidRPr="00132B9A">
        <w:rPr>
          <w:rStyle w:val="sourcecode"/>
        </w:rPr>
        <w:t>attemp</w:t>
      </w:r>
      <w:bookmarkEnd w:id="129"/>
      <w:r w:rsidRPr="00D3464B">
        <w:t xml:space="preserve"> the temperature in degrees </w:t>
      </w:r>
      <w:r w:rsidRPr="00FE3C22">
        <w:rPr>
          <w:rStyle w:val="FileName"/>
        </w:rPr>
        <w:t>Celsius</w:t>
      </w:r>
      <w:r w:rsidRPr="00D3464B">
        <w:t>.</w:t>
      </w:r>
    </w:p>
    <w:p w14:paraId="02434594" w14:textId="77777777" w:rsidR="00283E02" w:rsidRDefault="00BF3510" w:rsidP="00CC1B5C">
      <w:r w:rsidRPr="00D3464B">
        <w:t xml:space="preserve">If </w:t>
      </w:r>
      <w:r w:rsidRPr="00132B9A">
        <w:rPr>
          <w:rStyle w:val="sourcecode"/>
        </w:rPr>
        <w:t>atpress</w:t>
      </w:r>
      <w:r w:rsidRPr="00D3464B">
        <w:t xml:space="preserve"> is given the value 0, the function estimates the pressure from the geographical altitude given in </w:t>
      </w:r>
      <w:r w:rsidRPr="00132B9A">
        <w:rPr>
          <w:rStyle w:val="sourcecode"/>
        </w:rPr>
        <w:t>geopos[2]</w:t>
      </w:r>
      <w:r w:rsidRPr="00D3464B">
        <w:t xml:space="preserve"> and </w:t>
      </w:r>
      <w:r w:rsidRPr="00132B9A">
        <w:rPr>
          <w:rStyle w:val="sourcecode"/>
        </w:rPr>
        <w:t>attemp</w:t>
      </w:r>
      <w:r w:rsidRPr="00D3464B">
        <w:t xml:space="preserve">. If </w:t>
      </w:r>
      <w:r w:rsidRPr="00132B9A">
        <w:rPr>
          <w:rStyle w:val="sourcecode"/>
        </w:rPr>
        <w:t>geopos[2]</w:t>
      </w:r>
      <w:r w:rsidRPr="00D3464B">
        <w:t xml:space="preserve"> is 0, </w:t>
      </w:r>
      <w:r w:rsidRPr="00132B9A">
        <w:rPr>
          <w:rStyle w:val="sourcecode"/>
        </w:rPr>
        <w:t>atpress</w:t>
      </w:r>
      <w:r w:rsidRPr="00D3464B">
        <w:t xml:space="preserve"> will be estimated for sea level.</w:t>
      </w:r>
    </w:p>
    <w:p w14:paraId="69D0DE88" w14:textId="77777777" w:rsidR="00BF3510" w:rsidRPr="00D3464B" w:rsidRDefault="00BF3510" w:rsidP="00CC1B5C">
      <w:r w:rsidRPr="00D3464B">
        <w:t>Function return values are:</w:t>
      </w:r>
    </w:p>
    <w:p w14:paraId="0CF60837" w14:textId="77777777" w:rsidR="00BF3510" w:rsidRPr="00D3464B" w:rsidRDefault="00907F98" w:rsidP="00B01472">
      <w:pPr>
        <w:pStyle w:val="ListBullet1"/>
        <w:ind w:left="284" w:hanging="284"/>
      </w:pPr>
      <w:r>
        <w:t xml:space="preserve">0 </w:t>
      </w:r>
      <w:r w:rsidR="00BF3510" w:rsidRPr="00D3464B">
        <w:t>if a rising, setting or transit event was found</w:t>
      </w:r>
      <w:r w:rsidR="00132B9A">
        <w:t>;</w:t>
      </w:r>
    </w:p>
    <w:p w14:paraId="55A5D350" w14:textId="77777777" w:rsidR="00BF3510" w:rsidRPr="00D3464B" w:rsidRDefault="00BF3510" w:rsidP="00B01472">
      <w:pPr>
        <w:pStyle w:val="ListBullet1"/>
        <w:ind w:left="284" w:hanging="284"/>
      </w:pPr>
      <w:r w:rsidRPr="00D3464B">
        <w:t>-1</w:t>
      </w:r>
      <w:r w:rsidRPr="00D3464B">
        <w:tab/>
        <w:t>if an error occurred (usually an ephemeris problem)</w:t>
      </w:r>
      <w:r w:rsidR="00132B9A">
        <w:t>;</w:t>
      </w:r>
    </w:p>
    <w:p w14:paraId="55A879C8" w14:textId="77777777" w:rsidR="00283E02" w:rsidRDefault="00BF3510" w:rsidP="00B01472">
      <w:pPr>
        <w:pStyle w:val="ListBullet1"/>
        <w:ind w:left="284" w:hanging="284"/>
      </w:pPr>
      <w:r w:rsidRPr="00D3464B">
        <w:t>-2</w:t>
      </w:r>
      <w:r w:rsidRPr="00D3464B">
        <w:tab/>
        <w:t>if a rising or setting event was not found because the object is circumpolar</w:t>
      </w:r>
      <w:r w:rsidR="00132B9A">
        <w:t>.</w:t>
      </w:r>
    </w:p>
    <w:p w14:paraId="3B54BFB4" w14:textId="77777777" w:rsidR="00283E02" w:rsidRDefault="00741EC1" w:rsidP="001555B8">
      <w:pPr>
        <w:pStyle w:val="berschrift3"/>
      </w:pPr>
      <w:bookmarkStart w:id="130" w:name="_Toc58481351"/>
      <w:r w:rsidRPr="00AE5241">
        <w:t>Sunrise</w:t>
      </w:r>
      <w:r w:rsidRPr="00D3464B">
        <w:t xml:space="preserve"> in Astronomy and in Hindu Astrology</w:t>
      </w:r>
      <w:bookmarkEnd w:id="130"/>
    </w:p>
    <w:p w14:paraId="3D4B3242" w14:textId="77777777" w:rsidR="00283E02" w:rsidRDefault="00741EC1" w:rsidP="00CC1B5C">
      <w:r w:rsidRPr="00D3464B">
        <w:t>The astronomical sunrise is defined as the time when the upper limb of the solar disk is seen appearing at the horizon. The astronomical sunset is defined as the moment the upper limb of the solar disk disappears below the horizon.</w:t>
      </w:r>
    </w:p>
    <w:p w14:paraId="08D3EDF7" w14:textId="77777777" w:rsidR="00283E02" w:rsidRDefault="00741EC1" w:rsidP="00CC1B5C">
      <w:r w:rsidRPr="00D3464B">
        <w:t xml:space="preserve">The function </w:t>
      </w:r>
      <w:r w:rsidRPr="00132B9A">
        <w:rPr>
          <w:rStyle w:val="functions"/>
        </w:rPr>
        <w:t>swe_rise_trans()</w:t>
      </w:r>
      <w:r w:rsidRPr="00D3464B">
        <w:t xml:space="preserve"> by default follows this definition of astronomical sunrises and sunsets. Also, astronomical almanacs and </w:t>
      </w:r>
      <w:r w:rsidR="002116C4" w:rsidRPr="00D3464B">
        <w:t>newspapers</w:t>
      </w:r>
      <w:r w:rsidRPr="00D3464B">
        <w:t xml:space="preserve"> publish astronomical sunrises and sunset according to this definition.</w:t>
      </w:r>
    </w:p>
    <w:p w14:paraId="455CC3FE" w14:textId="77777777" w:rsidR="00283E02" w:rsidRDefault="00741EC1" w:rsidP="00CC1B5C">
      <w:r w:rsidRPr="00D3464B">
        <w:t>Hindu astrology and Hindu calendars use a different definition of sunrise and sunset. They consider the Sun as rising or setting, when the center of the solar disk is exactly at the horizon. In addition, the Hindu method ignores atmospheric refraction.</w:t>
      </w:r>
      <w:r w:rsidR="00530D5E" w:rsidRPr="00D3464B">
        <w:t xml:space="preserve"> Moreover, the geocentric rather than topocentric position is used and the small ecliptic latitude of the Sun is ignored.</w:t>
      </w:r>
    </w:p>
    <w:p w14:paraId="12D7C802" w14:textId="77777777" w:rsidR="00283E02" w:rsidRDefault="00741EC1" w:rsidP="00CC1B5C">
      <w:r w:rsidRPr="00D3464B">
        <w:t xml:space="preserve">In order to calculate correct Hindu rising and setting times, the flags </w:t>
      </w:r>
      <w:r w:rsidRPr="00132B9A">
        <w:rPr>
          <w:rStyle w:val="sourcecode"/>
        </w:rPr>
        <w:t>SE_BIT_NO_REFRACTION</w:t>
      </w:r>
      <w:r w:rsidRPr="00D3464B">
        <w:t xml:space="preserve"> and </w:t>
      </w:r>
      <w:r w:rsidRPr="00132B9A">
        <w:rPr>
          <w:rStyle w:val="sourcecode"/>
        </w:rPr>
        <w:t>SE_BIT_DISC_CENTER</w:t>
      </w:r>
      <w:r w:rsidRPr="00D3464B">
        <w:t xml:space="preserve"> must be added (or'ed) to the parameter rsmi. From Swiss Ephemeris version 2.06 on, a flag </w:t>
      </w:r>
      <w:r w:rsidRPr="00132B9A">
        <w:rPr>
          <w:rStyle w:val="sourcecode"/>
        </w:rPr>
        <w:t>SE_BIT_HINDU_RISING</w:t>
      </w:r>
      <w:r w:rsidRPr="00D3464B">
        <w:t xml:space="preserve"> is supported. It includes the flags </w:t>
      </w:r>
      <w:r w:rsidRPr="00132B9A">
        <w:rPr>
          <w:rStyle w:val="sourcecode"/>
        </w:rPr>
        <w:t>SE_BIT_NO_REFRACTION</w:t>
      </w:r>
      <w:r w:rsidRPr="00D3464B">
        <w:t xml:space="preserve">, </w:t>
      </w:r>
      <w:r w:rsidRPr="00132B9A">
        <w:rPr>
          <w:rStyle w:val="sourcecode"/>
        </w:rPr>
        <w:t>SE_BIT_DISC_CENTER</w:t>
      </w:r>
      <w:r w:rsidRPr="00D3464B">
        <w:t xml:space="preserve"> and </w:t>
      </w:r>
      <w:r w:rsidRPr="00132B9A">
        <w:rPr>
          <w:rStyle w:val="sourcecode"/>
        </w:rPr>
        <w:t>SE_BIT_GEOCTR_NO_ECL_LAT</w:t>
      </w:r>
      <w:r w:rsidRPr="00D3464B">
        <w:t>.</w:t>
      </w:r>
    </w:p>
    <w:p w14:paraId="7B20BB4E" w14:textId="77777777" w:rsidR="00283E02" w:rsidRDefault="00741EC1" w:rsidP="00CC1B5C">
      <w:r w:rsidRPr="00D3464B">
        <w:t>In order to calculate the sunrise of a given date and geographic location, one</w:t>
      </w:r>
      <w:r w:rsidR="006803D5" w:rsidRPr="00D3464B">
        <w:t xml:space="preserve"> </w:t>
      </w:r>
      <w:r w:rsidRPr="00D3464B">
        <w:t>can proceed as in the following program (tested code!):</w:t>
      </w:r>
    </w:p>
    <w:p w14:paraId="31BEA396" w14:textId="77777777" w:rsidR="006803D5" w:rsidRPr="00132B9A" w:rsidRDefault="006803D5" w:rsidP="00CC1B5C">
      <w:pPr>
        <w:rPr>
          <w:rStyle w:val="sourcecode"/>
        </w:rPr>
      </w:pPr>
      <w:r w:rsidRPr="00132B9A">
        <w:rPr>
          <w:rStyle w:val="sourcecode"/>
        </w:rPr>
        <w:t>int main()</w:t>
      </w:r>
    </w:p>
    <w:p w14:paraId="79967BE5" w14:textId="77777777" w:rsidR="004E52D3" w:rsidRPr="00132B9A" w:rsidRDefault="006803D5" w:rsidP="00CC1B5C">
      <w:pPr>
        <w:rPr>
          <w:rStyle w:val="sourcecode"/>
        </w:rPr>
      </w:pPr>
      <w:r w:rsidRPr="00132B9A">
        <w:rPr>
          <w:rStyle w:val="sourcecode"/>
        </w:rPr>
        <w:t>{</w:t>
      </w:r>
    </w:p>
    <w:p w14:paraId="1D1BE832" w14:textId="77777777" w:rsidR="004E52D3" w:rsidRPr="00132B9A" w:rsidRDefault="006803D5" w:rsidP="00CC1B5C">
      <w:pPr>
        <w:rPr>
          <w:rStyle w:val="sourcecode"/>
        </w:rPr>
      </w:pPr>
      <w:r w:rsidRPr="00132B9A">
        <w:rPr>
          <w:rStyle w:val="sourcecode"/>
        </w:rPr>
        <w:t>char serr[AS_MAXCH];</w:t>
      </w:r>
    </w:p>
    <w:p w14:paraId="52A77E22" w14:textId="77777777" w:rsidR="004E52D3" w:rsidRPr="00132B9A" w:rsidRDefault="006803D5" w:rsidP="00CC1B5C">
      <w:pPr>
        <w:rPr>
          <w:rStyle w:val="sourcecode"/>
        </w:rPr>
      </w:pPr>
      <w:r w:rsidRPr="00132B9A">
        <w:rPr>
          <w:rStyle w:val="sourcecode"/>
        </w:rPr>
        <w:t>double epheflag = SEFLG_SWIEPH;</w:t>
      </w:r>
    </w:p>
    <w:p w14:paraId="7E9ED27D" w14:textId="77777777" w:rsidR="004E52D3" w:rsidRPr="00132B9A" w:rsidRDefault="006803D5" w:rsidP="00CC1B5C">
      <w:pPr>
        <w:rPr>
          <w:rStyle w:val="sourcecode"/>
        </w:rPr>
      </w:pPr>
      <w:r w:rsidRPr="00132B9A">
        <w:rPr>
          <w:rStyle w:val="sourcecode"/>
        </w:rPr>
        <w:t>int gregflag = SE_GREG_CAL;</w:t>
      </w:r>
    </w:p>
    <w:p w14:paraId="2DFDF415" w14:textId="77777777" w:rsidR="004E52D3" w:rsidRPr="00132B9A" w:rsidRDefault="006803D5" w:rsidP="00CC1B5C">
      <w:pPr>
        <w:rPr>
          <w:rStyle w:val="sourcecode"/>
        </w:rPr>
      </w:pPr>
      <w:r w:rsidRPr="00132B9A">
        <w:rPr>
          <w:rStyle w:val="sourcecode"/>
        </w:rPr>
        <w:t>int year = 2017;</w:t>
      </w:r>
    </w:p>
    <w:p w14:paraId="0289880C" w14:textId="77777777" w:rsidR="004E52D3" w:rsidRPr="00132B9A" w:rsidRDefault="006803D5" w:rsidP="00CC1B5C">
      <w:pPr>
        <w:rPr>
          <w:rStyle w:val="sourcecode"/>
        </w:rPr>
      </w:pPr>
      <w:r w:rsidRPr="00132B9A">
        <w:rPr>
          <w:rStyle w:val="sourcecode"/>
        </w:rPr>
        <w:t>int month = 4;</w:t>
      </w:r>
    </w:p>
    <w:p w14:paraId="7134F399" w14:textId="77777777" w:rsidR="004E52D3" w:rsidRPr="00132B9A" w:rsidRDefault="006803D5" w:rsidP="00CC1B5C">
      <w:pPr>
        <w:rPr>
          <w:rStyle w:val="sourcecode"/>
        </w:rPr>
      </w:pPr>
      <w:r w:rsidRPr="00132B9A">
        <w:rPr>
          <w:rStyle w:val="sourcecode"/>
        </w:rPr>
        <w:t>int day = 12;</w:t>
      </w:r>
    </w:p>
    <w:p w14:paraId="17721A1D" w14:textId="77777777" w:rsidR="004E52D3" w:rsidRPr="00132B9A" w:rsidRDefault="006803D5" w:rsidP="00CC1B5C">
      <w:pPr>
        <w:rPr>
          <w:rStyle w:val="sourcecode"/>
        </w:rPr>
      </w:pPr>
      <w:r w:rsidRPr="00132B9A">
        <w:rPr>
          <w:rStyle w:val="sourcecode"/>
        </w:rPr>
        <w:t>int geo_longitude = 76.5; // positive for east, negative for west of Greenwich</w:t>
      </w:r>
    </w:p>
    <w:p w14:paraId="0F6099BD" w14:textId="77777777" w:rsidR="004E52D3" w:rsidRPr="00132B9A" w:rsidRDefault="006803D5" w:rsidP="00CC1B5C">
      <w:pPr>
        <w:rPr>
          <w:rStyle w:val="sourcecode"/>
        </w:rPr>
      </w:pPr>
      <w:r w:rsidRPr="00132B9A">
        <w:rPr>
          <w:rStyle w:val="sourcecode"/>
        </w:rPr>
        <w:t>int geo_latitude = 30.0;</w:t>
      </w:r>
    </w:p>
    <w:p w14:paraId="07F69AEA" w14:textId="77777777" w:rsidR="004E52D3" w:rsidRPr="00132B9A" w:rsidRDefault="006803D5" w:rsidP="00CC1B5C">
      <w:pPr>
        <w:rPr>
          <w:rStyle w:val="sourcecode"/>
        </w:rPr>
      </w:pPr>
      <w:r w:rsidRPr="00132B9A">
        <w:rPr>
          <w:rStyle w:val="sourcecode"/>
        </w:rPr>
        <w:t>int geo_altitude = 0.0;</w:t>
      </w:r>
    </w:p>
    <w:p w14:paraId="1AA1BFC7" w14:textId="77777777" w:rsidR="004E52D3" w:rsidRPr="00132B9A" w:rsidRDefault="006803D5" w:rsidP="00CC1B5C">
      <w:pPr>
        <w:rPr>
          <w:rStyle w:val="sourcecode"/>
        </w:rPr>
      </w:pPr>
      <w:r w:rsidRPr="00132B9A">
        <w:rPr>
          <w:rStyle w:val="sourcecode"/>
        </w:rPr>
        <w:t>double hour;</w:t>
      </w:r>
    </w:p>
    <w:p w14:paraId="4A46F4AF" w14:textId="77777777" w:rsidR="004E52D3" w:rsidRPr="00132B9A" w:rsidRDefault="006803D5" w:rsidP="00CC1B5C">
      <w:pPr>
        <w:rPr>
          <w:rStyle w:val="sourcecode"/>
        </w:rPr>
      </w:pPr>
      <w:r w:rsidRPr="00132B9A">
        <w:rPr>
          <w:rStyle w:val="sourcecode"/>
        </w:rPr>
        <w:t>// array for atmospheric conditions</w:t>
      </w:r>
    </w:p>
    <w:p w14:paraId="1F25AAAE" w14:textId="77777777" w:rsidR="004E52D3" w:rsidRPr="00132B9A" w:rsidRDefault="006803D5" w:rsidP="00CC1B5C">
      <w:pPr>
        <w:rPr>
          <w:rStyle w:val="sourcecode"/>
        </w:rPr>
      </w:pPr>
      <w:r w:rsidRPr="00132B9A">
        <w:rPr>
          <w:rStyle w:val="sourcecode"/>
        </w:rPr>
        <w:t>double datm[2];</w:t>
      </w:r>
    </w:p>
    <w:p w14:paraId="0311852B" w14:textId="77777777" w:rsidR="004E52D3" w:rsidRPr="00132B9A" w:rsidRDefault="006803D5" w:rsidP="00CC1B5C">
      <w:pPr>
        <w:rPr>
          <w:rStyle w:val="sourcecode"/>
        </w:rPr>
      </w:pPr>
      <w:r w:rsidRPr="00132B9A">
        <w:rPr>
          <w:rStyle w:val="sourcecode"/>
        </w:rPr>
        <w:t>datm[0] = 1013.25; // atmospheric pressure;</w:t>
      </w:r>
    </w:p>
    <w:p w14:paraId="522E7FB0" w14:textId="77777777" w:rsidR="004E52D3" w:rsidRPr="00132B9A" w:rsidRDefault="006803D5" w:rsidP="00CC1B5C">
      <w:pPr>
        <w:rPr>
          <w:rStyle w:val="sourcecode"/>
        </w:rPr>
      </w:pPr>
      <w:r w:rsidRPr="00132B9A">
        <w:rPr>
          <w:rStyle w:val="sourcecode"/>
        </w:rPr>
        <w:lastRenderedPageBreak/>
        <w:t>// irrelevant with Hindu method, can be set to 0</w:t>
      </w:r>
    </w:p>
    <w:p w14:paraId="5CE55E33" w14:textId="77777777" w:rsidR="004E52D3" w:rsidRPr="00132B9A" w:rsidRDefault="006803D5" w:rsidP="00CC1B5C">
      <w:pPr>
        <w:rPr>
          <w:rStyle w:val="sourcecode"/>
        </w:rPr>
      </w:pPr>
      <w:r w:rsidRPr="00132B9A">
        <w:rPr>
          <w:rStyle w:val="sourcecode"/>
        </w:rPr>
        <w:t>datm[1] = 15;</w:t>
      </w:r>
      <w:r w:rsidR="00446B06" w:rsidRPr="00132B9A">
        <w:rPr>
          <w:rStyle w:val="sourcecode"/>
        </w:rPr>
        <w:t xml:space="preserve"> </w:t>
      </w:r>
      <w:r w:rsidRPr="00132B9A">
        <w:rPr>
          <w:rStyle w:val="sourcecode"/>
        </w:rPr>
        <w:t>// atmospheric temperature;</w:t>
      </w:r>
    </w:p>
    <w:p w14:paraId="665BC482" w14:textId="77777777" w:rsidR="004E52D3" w:rsidRPr="00132B9A" w:rsidRDefault="006803D5" w:rsidP="00CC1B5C">
      <w:pPr>
        <w:rPr>
          <w:rStyle w:val="sourcecode"/>
        </w:rPr>
      </w:pPr>
      <w:r w:rsidRPr="00132B9A">
        <w:rPr>
          <w:rStyle w:val="sourcecode"/>
        </w:rPr>
        <w:t>// irrelevant with Hindu method, can be set to 0</w:t>
      </w:r>
    </w:p>
    <w:p w14:paraId="698EA456" w14:textId="77777777" w:rsidR="004E52D3" w:rsidRPr="00132B9A" w:rsidRDefault="006803D5" w:rsidP="00CC1B5C">
      <w:pPr>
        <w:rPr>
          <w:rStyle w:val="sourcecode"/>
        </w:rPr>
      </w:pPr>
      <w:r w:rsidRPr="00132B9A">
        <w:rPr>
          <w:rStyle w:val="sourcecode"/>
        </w:rPr>
        <w:t>// array for geographic position</w:t>
      </w:r>
    </w:p>
    <w:p w14:paraId="204373C6" w14:textId="77777777" w:rsidR="004E52D3" w:rsidRPr="00132B9A" w:rsidRDefault="006803D5" w:rsidP="00CC1B5C">
      <w:pPr>
        <w:rPr>
          <w:rStyle w:val="sourcecode"/>
        </w:rPr>
      </w:pPr>
      <w:r w:rsidRPr="00132B9A">
        <w:rPr>
          <w:rStyle w:val="sourcecode"/>
        </w:rPr>
        <w:t>double geopos[3];</w:t>
      </w:r>
    </w:p>
    <w:p w14:paraId="56BD486C" w14:textId="77777777" w:rsidR="004E52D3" w:rsidRPr="00132B9A" w:rsidRDefault="006803D5" w:rsidP="00CC1B5C">
      <w:pPr>
        <w:rPr>
          <w:rStyle w:val="sourcecode"/>
        </w:rPr>
      </w:pPr>
      <w:r w:rsidRPr="00132B9A">
        <w:rPr>
          <w:rStyle w:val="sourcecode"/>
        </w:rPr>
        <w:t>geopos[0] = geo_longitude;</w:t>
      </w:r>
    </w:p>
    <w:p w14:paraId="36903ABD" w14:textId="77777777" w:rsidR="004E52D3" w:rsidRPr="00132B9A" w:rsidRDefault="006803D5" w:rsidP="00CC1B5C">
      <w:pPr>
        <w:rPr>
          <w:rStyle w:val="sourcecode"/>
        </w:rPr>
      </w:pPr>
      <w:r w:rsidRPr="00132B9A">
        <w:rPr>
          <w:rStyle w:val="sourcecode"/>
        </w:rPr>
        <w:t>geopos[1] = geo_latitude;</w:t>
      </w:r>
    </w:p>
    <w:p w14:paraId="562A46E4" w14:textId="77777777" w:rsidR="004E52D3" w:rsidRPr="00132B9A" w:rsidRDefault="006803D5" w:rsidP="00CC1B5C">
      <w:pPr>
        <w:rPr>
          <w:rStyle w:val="sourcecode"/>
        </w:rPr>
      </w:pPr>
      <w:r w:rsidRPr="00132B9A">
        <w:rPr>
          <w:rStyle w:val="sourcecode"/>
        </w:rPr>
        <w:t xml:space="preserve">geopos[2] = geo_altitude; // height above </w:t>
      </w:r>
      <w:r w:rsidR="002116C4" w:rsidRPr="00132B9A">
        <w:rPr>
          <w:rStyle w:val="sourcecode"/>
        </w:rPr>
        <w:t>sea</w:t>
      </w:r>
      <w:r w:rsidRPr="00132B9A">
        <w:rPr>
          <w:rStyle w:val="sourcecode"/>
        </w:rPr>
        <w:t xml:space="preserve"> level in meters;</w:t>
      </w:r>
    </w:p>
    <w:p w14:paraId="2EEE77B0" w14:textId="77777777" w:rsidR="004E52D3" w:rsidRPr="00132B9A" w:rsidRDefault="006803D5" w:rsidP="00CC1B5C">
      <w:pPr>
        <w:rPr>
          <w:rStyle w:val="sourcecode"/>
        </w:rPr>
      </w:pPr>
      <w:r w:rsidRPr="00132B9A">
        <w:rPr>
          <w:rStyle w:val="sourcecode"/>
        </w:rPr>
        <w:t>// irrelevant with Hindu method, can be set to 0</w:t>
      </w:r>
    </w:p>
    <w:p w14:paraId="0D727322" w14:textId="77777777" w:rsidR="004E52D3" w:rsidRPr="00132B9A" w:rsidRDefault="006803D5" w:rsidP="00CC1B5C">
      <w:pPr>
        <w:rPr>
          <w:rStyle w:val="sourcecode"/>
        </w:rPr>
      </w:pPr>
      <w:r w:rsidRPr="00132B9A">
        <w:rPr>
          <w:rStyle w:val="functions"/>
        </w:rPr>
        <w:t>swe_set_topo</w:t>
      </w:r>
      <w:r w:rsidRPr="00132B9A">
        <w:rPr>
          <w:rStyle w:val="sourcecode"/>
        </w:rPr>
        <w:t>(geopos[0], geopos[1], geopos[2]);</w:t>
      </w:r>
    </w:p>
    <w:p w14:paraId="7AB78ACF" w14:textId="77777777" w:rsidR="004E52D3" w:rsidRPr="00132B9A" w:rsidRDefault="006803D5" w:rsidP="00CC1B5C">
      <w:pPr>
        <w:rPr>
          <w:rStyle w:val="sourcecode"/>
        </w:rPr>
      </w:pPr>
      <w:r w:rsidRPr="00132B9A">
        <w:rPr>
          <w:rStyle w:val="sourcecode"/>
        </w:rPr>
        <w:t>int ipl = SE_SUN; // object whose rising is wanted</w:t>
      </w:r>
    </w:p>
    <w:p w14:paraId="6E550E86" w14:textId="77777777" w:rsidR="004E52D3" w:rsidRPr="00132B9A" w:rsidRDefault="006803D5" w:rsidP="00CC1B5C">
      <w:pPr>
        <w:rPr>
          <w:rStyle w:val="sourcecode"/>
        </w:rPr>
      </w:pPr>
      <w:r w:rsidRPr="00132B9A">
        <w:rPr>
          <w:rStyle w:val="sourcecode"/>
        </w:rPr>
        <w:t>char starname[255]; // name of star, if a star's rising is wanted</w:t>
      </w:r>
    </w:p>
    <w:p w14:paraId="501B171A" w14:textId="77777777" w:rsidR="004E52D3" w:rsidRPr="00132B9A" w:rsidRDefault="006803D5" w:rsidP="00CC1B5C">
      <w:pPr>
        <w:rPr>
          <w:rStyle w:val="sourcecode"/>
        </w:rPr>
      </w:pPr>
      <w:r w:rsidRPr="00132B9A">
        <w:rPr>
          <w:rStyle w:val="sourcecode"/>
        </w:rPr>
        <w:t>// is "" or NULL, if Sun, Moon, or planet is calculated</w:t>
      </w:r>
    </w:p>
    <w:p w14:paraId="3A5213FE" w14:textId="77777777" w:rsidR="004E52D3" w:rsidRPr="00132B9A" w:rsidRDefault="006803D5" w:rsidP="00CC1B5C">
      <w:pPr>
        <w:rPr>
          <w:rStyle w:val="sourcecode"/>
        </w:rPr>
      </w:pPr>
      <w:r w:rsidRPr="00132B9A">
        <w:rPr>
          <w:rStyle w:val="sourcecode"/>
        </w:rPr>
        <w:t>double trise; // for rising time</w:t>
      </w:r>
    </w:p>
    <w:p w14:paraId="79D5BF0D" w14:textId="77777777" w:rsidR="004E52D3" w:rsidRPr="00132B9A" w:rsidRDefault="006803D5" w:rsidP="00CC1B5C">
      <w:pPr>
        <w:rPr>
          <w:rStyle w:val="sourcecode"/>
        </w:rPr>
      </w:pPr>
      <w:r w:rsidRPr="00132B9A">
        <w:rPr>
          <w:rStyle w:val="sourcecode"/>
        </w:rPr>
        <w:t>double tset;</w:t>
      </w:r>
      <w:r w:rsidR="00446B06" w:rsidRPr="00132B9A">
        <w:rPr>
          <w:rStyle w:val="sourcecode"/>
        </w:rPr>
        <w:t xml:space="preserve"> </w:t>
      </w:r>
      <w:r w:rsidRPr="00132B9A">
        <w:rPr>
          <w:rStyle w:val="sourcecode"/>
        </w:rPr>
        <w:t>// for setting time</w:t>
      </w:r>
    </w:p>
    <w:p w14:paraId="180F5661" w14:textId="77777777" w:rsidR="004E52D3" w:rsidRPr="00132B9A" w:rsidRDefault="006803D5" w:rsidP="00CC1B5C">
      <w:pPr>
        <w:rPr>
          <w:rStyle w:val="sourcecode"/>
        </w:rPr>
      </w:pPr>
      <w:r w:rsidRPr="00132B9A">
        <w:rPr>
          <w:rStyle w:val="sourcecode"/>
        </w:rPr>
        <w:t xml:space="preserve">// calculate the </w:t>
      </w:r>
      <w:r w:rsidR="002116C4" w:rsidRPr="00132B9A">
        <w:rPr>
          <w:rStyle w:val="sourcecode"/>
        </w:rPr>
        <w:t>Julian</w:t>
      </w:r>
      <w:r w:rsidRPr="00132B9A">
        <w:rPr>
          <w:rStyle w:val="sourcecode"/>
        </w:rPr>
        <w:t xml:space="preserve"> day number of the date at 0:00 UT:</w:t>
      </w:r>
    </w:p>
    <w:p w14:paraId="1F717612" w14:textId="77777777" w:rsidR="004E52D3" w:rsidRPr="00132B9A" w:rsidRDefault="006803D5" w:rsidP="00CC1B5C">
      <w:pPr>
        <w:rPr>
          <w:rStyle w:val="sourcecode"/>
        </w:rPr>
      </w:pPr>
      <w:r w:rsidRPr="00132B9A">
        <w:rPr>
          <w:rStyle w:val="sourcecode"/>
        </w:rPr>
        <w:t xml:space="preserve">double tjd = </w:t>
      </w:r>
      <w:r w:rsidRPr="00132B9A">
        <w:rPr>
          <w:rStyle w:val="functions"/>
        </w:rPr>
        <w:t>swe_julday</w:t>
      </w:r>
      <w:r w:rsidRPr="00132B9A">
        <w:rPr>
          <w:rStyle w:val="sourcecode"/>
        </w:rPr>
        <w:t>(year,month,day,0,gregflag);</w:t>
      </w:r>
    </w:p>
    <w:p w14:paraId="5ECB582B" w14:textId="77777777" w:rsidR="004E52D3" w:rsidRPr="00132B9A" w:rsidRDefault="006803D5" w:rsidP="00CC1B5C">
      <w:pPr>
        <w:rPr>
          <w:rStyle w:val="sourcecode"/>
        </w:rPr>
      </w:pPr>
      <w:r w:rsidRPr="00132B9A">
        <w:rPr>
          <w:rStyle w:val="sourcecode"/>
        </w:rPr>
        <w:t>// convert geographic longitude to time (day fraction) and subtract it from tjd</w:t>
      </w:r>
    </w:p>
    <w:p w14:paraId="3A025C56" w14:textId="77777777" w:rsidR="004E52D3" w:rsidRPr="00132B9A" w:rsidRDefault="006803D5" w:rsidP="00CC1B5C">
      <w:pPr>
        <w:rPr>
          <w:rStyle w:val="sourcecode"/>
        </w:rPr>
      </w:pPr>
      <w:r w:rsidRPr="00132B9A">
        <w:rPr>
          <w:rStyle w:val="sourcecode"/>
        </w:rPr>
        <w:t>// this method should be good for all geographic latitudes except near in</w:t>
      </w:r>
    </w:p>
    <w:p w14:paraId="079D2C9B" w14:textId="77777777" w:rsidR="004E52D3" w:rsidRPr="00132B9A" w:rsidRDefault="006803D5" w:rsidP="00CC1B5C">
      <w:pPr>
        <w:rPr>
          <w:rStyle w:val="sourcecode"/>
        </w:rPr>
      </w:pPr>
      <w:r w:rsidRPr="00132B9A">
        <w:rPr>
          <w:rStyle w:val="sourcecode"/>
        </w:rPr>
        <w:t>// polar regions</w:t>
      </w:r>
    </w:p>
    <w:p w14:paraId="33C4F639" w14:textId="77777777" w:rsidR="004E52D3" w:rsidRPr="00132B9A" w:rsidRDefault="006803D5" w:rsidP="00CC1B5C">
      <w:pPr>
        <w:rPr>
          <w:rStyle w:val="sourcecode"/>
        </w:rPr>
      </w:pPr>
      <w:r w:rsidRPr="00132B9A">
        <w:rPr>
          <w:rStyle w:val="sourcecode"/>
        </w:rPr>
        <w:t>double dt = geo_longitude / 360.0;</w:t>
      </w:r>
    </w:p>
    <w:p w14:paraId="2626C03A" w14:textId="77777777" w:rsidR="004E52D3" w:rsidRPr="00132B9A" w:rsidRDefault="006803D5" w:rsidP="00CC1B5C">
      <w:pPr>
        <w:rPr>
          <w:rStyle w:val="sourcecode"/>
        </w:rPr>
      </w:pPr>
      <w:r w:rsidRPr="00132B9A">
        <w:rPr>
          <w:rStyle w:val="sourcecode"/>
        </w:rPr>
        <w:t>tjd = tjd - dt;</w:t>
      </w:r>
    </w:p>
    <w:p w14:paraId="37A92A8B" w14:textId="77777777" w:rsidR="004E52D3" w:rsidRPr="00132B9A" w:rsidRDefault="006803D5" w:rsidP="00CC1B5C">
      <w:pPr>
        <w:rPr>
          <w:rStyle w:val="sourcecode"/>
        </w:rPr>
      </w:pPr>
      <w:r w:rsidRPr="00132B9A">
        <w:rPr>
          <w:rStyle w:val="sourcecode"/>
        </w:rPr>
        <w:t>// calculation flag for Hindu risings/settings</w:t>
      </w:r>
    </w:p>
    <w:p w14:paraId="6FD1D62F" w14:textId="77777777" w:rsidR="004E52D3" w:rsidRPr="00132B9A" w:rsidRDefault="006803D5" w:rsidP="00CC1B5C">
      <w:pPr>
        <w:rPr>
          <w:rStyle w:val="sourcecode"/>
        </w:rPr>
      </w:pPr>
      <w:r w:rsidRPr="00132B9A">
        <w:rPr>
          <w:rStyle w:val="sourcecode"/>
        </w:rPr>
        <w:t>int rsmi = SE_CALC_RISE | SE_BIT_HINDU_RISING;</w:t>
      </w:r>
    </w:p>
    <w:p w14:paraId="6012B20C" w14:textId="77777777" w:rsidR="004E52D3" w:rsidRPr="00132B9A" w:rsidRDefault="006803D5" w:rsidP="00CC1B5C">
      <w:pPr>
        <w:rPr>
          <w:rStyle w:val="sourcecode"/>
        </w:rPr>
      </w:pPr>
      <w:r w:rsidRPr="00132B9A">
        <w:rPr>
          <w:rStyle w:val="sourcecode"/>
        </w:rPr>
        <w:t>// or SE_CALC_RISE + SE_BIT_HINDU_RISING;</w:t>
      </w:r>
    </w:p>
    <w:p w14:paraId="484562A1" w14:textId="77777777" w:rsidR="004E52D3" w:rsidRPr="00132B9A" w:rsidRDefault="006803D5" w:rsidP="00CC1B5C">
      <w:pPr>
        <w:rPr>
          <w:rStyle w:val="sourcecode"/>
        </w:rPr>
      </w:pPr>
      <w:r w:rsidRPr="00132B9A">
        <w:rPr>
          <w:rStyle w:val="sourcecode"/>
        </w:rPr>
        <w:t>// or SE_CALC_RISE | SE_BIT_DISC_CENTER | SE_BIT_NO_REFRACTION | SE_BIT_GEOCTR_NO_ECL_LAT;</w:t>
      </w:r>
    </w:p>
    <w:p w14:paraId="28E5A663" w14:textId="77777777" w:rsidR="004E52D3" w:rsidRPr="00132B9A" w:rsidRDefault="006803D5" w:rsidP="00CC1B5C">
      <w:pPr>
        <w:rPr>
          <w:rStyle w:val="sourcecode"/>
        </w:rPr>
      </w:pPr>
      <w:r w:rsidRPr="00132B9A">
        <w:rPr>
          <w:rStyle w:val="sourcecode"/>
        </w:rPr>
        <w:t xml:space="preserve">int return_code = </w:t>
      </w:r>
      <w:r w:rsidRPr="00132B9A">
        <w:rPr>
          <w:rStyle w:val="functions"/>
        </w:rPr>
        <w:t>swe_rise_trans</w:t>
      </w:r>
      <w:r w:rsidRPr="00132B9A">
        <w:rPr>
          <w:rStyle w:val="sourcecode"/>
        </w:rPr>
        <w:t>(tjd, ipl, starname, epheflag, rsmi, geopos, datm[0], datm[1], &amp;trise, serr);</w:t>
      </w:r>
    </w:p>
    <w:p w14:paraId="0D2CED06" w14:textId="77777777" w:rsidR="004E52D3" w:rsidRPr="00132B9A" w:rsidRDefault="006803D5" w:rsidP="00CC1B5C">
      <w:pPr>
        <w:rPr>
          <w:rStyle w:val="sourcecode"/>
        </w:rPr>
      </w:pPr>
      <w:r w:rsidRPr="00132B9A">
        <w:rPr>
          <w:rStyle w:val="sourcecode"/>
        </w:rPr>
        <w:t>if (return_code == ERR) {</w:t>
      </w:r>
    </w:p>
    <w:p w14:paraId="0F8DB67B" w14:textId="77777777" w:rsidR="004E52D3" w:rsidRPr="00132B9A" w:rsidRDefault="006803D5" w:rsidP="00CC1B5C">
      <w:pPr>
        <w:rPr>
          <w:rStyle w:val="sourcecode"/>
        </w:rPr>
      </w:pPr>
      <w:r w:rsidRPr="00132B9A">
        <w:rPr>
          <w:rStyle w:val="sourcecode"/>
        </w:rPr>
        <w:t>// error action</w:t>
      </w:r>
    </w:p>
    <w:p w14:paraId="4A9E421B" w14:textId="77777777" w:rsidR="004E52D3" w:rsidRPr="00132B9A" w:rsidRDefault="006803D5" w:rsidP="00CC1B5C">
      <w:pPr>
        <w:rPr>
          <w:rStyle w:val="sourcecode"/>
        </w:rPr>
      </w:pPr>
      <w:r w:rsidRPr="00132B9A">
        <w:rPr>
          <w:rStyle w:val="sourcecode"/>
        </w:rPr>
        <w:t>printf("%s\n", serr);</w:t>
      </w:r>
    </w:p>
    <w:p w14:paraId="345AF334" w14:textId="77777777" w:rsidR="004E52D3" w:rsidRPr="00132B9A" w:rsidRDefault="006803D5" w:rsidP="00CC1B5C">
      <w:pPr>
        <w:rPr>
          <w:rStyle w:val="sourcecode"/>
        </w:rPr>
      </w:pPr>
      <w:r w:rsidRPr="00132B9A">
        <w:rPr>
          <w:rStyle w:val="sourcecode"/>
        </w:rPr>
        <w:t>}</w:t>
      </w:r>
    </w:p>
    <w:p w14:paraId="2030F33A" w14:textId="77777777" w:rsidR="004E52D3" w:rsidRPr="00132B9A" w:rsidRDefault="006803D5" w:rsidP="00CC1B5C">
      <w:pPr>
        <w:rPr>
          <w:rStyle w:val="sourcecode"/>
        </w:rPr>
      </w:pPr>
      <w:r w:rsidRPr="00132B9A">
        <w:rPr>
          <w:rStyle w:val="sourcecode"/>
        </w:rPr>
        <w:t>// conversion to local time zone must be made by the user. The Swiss Ephemeris</w:t>
      </w:r>
    </w:p>
    <w:p w14:paraId="10EFA9AD" w14:textId="77777777" w:rsidR="004E52D3" w:rsidRPr="00132B9A" w:rsidRDefault="006803D5" w:rsidP="00CC1B5C">
      <w:pPr>
        <w:rPr>
          <w:rStyle w:val="sourcecode"/>
        </w:rPr>
      </w:pPr>
      <w:r w:rsidRPr="00132B9A">
        <w:rPr>
          <w:rStyle w:val="sourcecode"/>
        </w:rPr>
        <w:t>// does not have a function for that.</w:t>
      </w:r>
    </w:p>
    <w:p w14:paraId="554D0EC3" w14:textId="77777777" w:rsidR="004E52D3" w:rsidRPr="00132B9A" w:rsidRDefault="006803D5" w:rsidP="00CC1B5C">
      <w:pPr>
        <w:rPr>
          <w:rStyle w:val="sourcecode"/>
        </w:rPr>
      </w:pPr>
      <w:r w:rsidRPr="00132B9A">
        <w:rPr>
          <w:rStyle w:val="sourcecode"/>
        </w:rPr>
        <w:t xml:space="preserve">// After that, the </w:t>
      </w:r>
      <w:r w:rsidR="00375292" w:rsidRPr="00132B9A">
        <w:rPr>
          <w:rStyle w:val="sourcecode"/>
        </w:rPr>
        <w:t xml:space="preserve">Julian </w:t>
      </w:r>
      <w:r w:rsidRPr="00132B9A">
        <w:rPr>
          <w:rStyle w:val="sourcecode"/>
        </w:rPr>
        <w:t>day number of the rising time can be converted into</w:t>
      </w:r>
    </w:p>
    <w:p w14:paraId="083C4288" w14:textId="77777777" w:rsidR="004E52D3" w:rsidRPr="00132B9A" w:rsidRDefault="006803D5" w:rsidP="00CC1B5C">
      <w:pPr>
        <w:rPr>
          <w:rStyle w:val="sourcecode"/>
        </w:rPr>
      </w:pPr>
      <w:r w:rsidRPr="00132B9A">
        <w:rPr>
          <w:rStyle w:val="sourcecode"/>
        </w:rPr>
        <w:t>// date and time:</w:t>
      </w:r>
    </w:p>
    <w:p w14:paraId="0AD12045" w14:textId="77777777" w:rsidR="004E52D3" w:rsidRPr="00132B9A" w:rsidRDefault="006803D5" w:rsidP="00CC1B5C">
      <w:pPr>
        <w:rPr>
          <w:rStyle w:val="sourcecode"/>
        </w:rPr>
      </w:pPr>
      <w:r w:rsidRPr="00132B9A">
        <w:rPr>
          <w:rStyle w:val="functions"/>
        </w:rPr>
        <w:t>swe_revjul</w:t>
      </w:r>
      <w:r w:rsidRPr="00132B9A">
        <w:rPr>
          <w:rStyle w:val="sourcecode"/>
        </w:rPr>
        <w:t>(trise, gregflag, &amp;year, &amp;month, &amp;day, &amp;hour);</w:t>
      </w:r>
    </w:p>
    <w:p w14:paraId="13CFA7C6" w14:textId="77777777" w:rsidR="004E52D3" w:rsidRPr="00132B9A" w:rsidRDefault="006803D5" w:rsidP="00CC1B5C">
      <w:pPr>
        <w:rPr>
          <w:rStyle w:val="sourcecode"/>
        </w:rPr>
      </w:pPr>
      <w:r w:rsidRPr="00132B9A">
        <w:rPr>
          <w:rStyle w:val="sourcecode"/>
        </w:rPr>
        <w:t>printf("sunrise: date=%d/%d/%d, hour=%.6f UT\n", year, month, day, hour);</w:t>
      </w:r>
    </w:p>
    <w:p w14:paraId="20640CF5" w14:textId="77777777" w:rsidR="004E52D3" w:rsidRPr="00132B9A" w:rsidRDefault="006803D5" w:rsidP="00CC1B5C">
      <w:pPr>
        <w:rPr>
          <w:rStyle w:val="sourcecode"/>
        </w:rPr>
      </w:pPr>
      <w:r w:rsidRPr="00132B9A">
        <w:rPr>
          <w:rStyle w:val="sourcecode"/>
        </w:rPr>
        <w:t>// To calculate the time of the sunset, you can either use the same</w:t>
      </w:r>
    </w:p>
    <w:p w14:paraId="3951C50F" w14:textId="77777777" w:rsidR="004E52D3" w:rsidRPr="00132B9A" w:rsidRDefault="006803D5" w:rsidP="00CC1B5C">
      <w:pPr>
        <w:rPr>
          <w:rStyle w:val="sourcecode"/>
        </w:rPr>
      </w:pPr>
      <w:r w:rsidRPr="00132B9A">
        <w:rPr>
          <w:rStyle w:val="sourcecode"/>
        </w:rPr>
        <w:t>// tjd increased or trise as start date for the search.</w:t>
      </w:r>
    </w:p>
    <w:p w14:paraId="110190D1" w14:textId="77777777" w:rsidR="004E52D3" w:rsidRPr="00132B9A" w:rsidRDefault="006803D5" w:rsidP="00CC1B5C">
      <w:pPr>
        <w:rPr>
          <w:rStyle w:val="sourcecode"/>
        </w:rPr>
      </w:pPr>
      <w:r w:rsidRPr="00132B9A">
        <w:rPr>
          <w:rStyle w:val="sourcecode"/>
        </w:rPr>
        <w:t>rsmi = SE_CALC_SET | SE_BIT_DISC_CENTER | SE_BIT_NO_REFRACTION;</w:t>
      </w:r>
    </w:p>
    <w:p w14:paraId="041D5688" w14:textId="77777777" w:rsidR="004E52D3" w:rsidRPr="00132B9A" w:rsidRDefault="006803D5" w:rsidP="00CC1B5C">
      <w:pPr>
        <w:rPr>
          <w:rStyle w:val="sourcecode"/>
        </w:rPr>
      </w:pPr>
      <w:r w:rsidRPr="00132B9A">
        <w:rPr>
          <w:rStyle w:val="sourcecode"/>
        </w:rPr>
        <w:t xml:space="preserve">return_code = </w:t>
      </w:r>
      <w:r w:rsidRPr="00132B9A">
        <w:rPr>
          <w:rStyle w:val="functions"/>
        </w:rPr>
        <w:t>swe_rise_trans</w:t>
      </w:r>
      <w:r w:rsidRPr="00132B9A">
        <w:rPr>
          <w:rStyle w:val="sourcecode"/>
        </w:rPr>
        <w:t>(tjd, ipl, starname, epheflag, rsmi, geopos, datm[0], datm[1], &amp;tset, serr);</w:t>
      </w:r>
    </w:p>
    <w:p w14:paraId="748D4026" w14:textId="77777777" w:rsidR="004E52D3" w:rsidRPr="00132B9A" w:rsidRDefault="006803D5" w:rsidP="00CC1B5C">
      <w:pPr>
        <w:rPr>
          <w:rStyle w:val="sourcecode"/>
        </w:rPr>
      </w:pPr>
      <w:r w:rsidRPr="00132B9A">
        <w:rPr>
          <w:rStyle w:val="sourcecode"/>
        </w:rPr>
        <w:t>if (return_code == ERR) {</w:t>
      </w:r>
    </w:p>
    <w:p w14:paraId="69E2DA1A" w14:textId="77777777" w:rsidR="004E52D3" w:rsidRPr="00132B9A" w:rsidRDefault="006803D5" w:rsidP="00CC1B5C">
      <w:pPr>
        <w:rPr>
          <w:rStyle w:val="sourcecode"/>
        </w:rPr>
      </w:pPr>
      <w:r w:rsidRPr="00132B9A">
        <w:rPr>
          <w:rStyle w:val="sourcecode"/>
        </w:rPr>
        <w:t>// error action</w:t>
      </w:r>
    </w:p>
    <w:p w14:paraId="3ED611A7" w14:textId="77777777" w:rsidR="004E52D3" w:rsidRPr="00132B9A" w:rsidRDefault="006803D5" w:rsidP="00CC1B5C">
      <w:pPr>
        <w:rPr>
          <w:rStyle w:val="sourcecode"/>
        </w:rPr>
      </w:pPr>
      <w:r w:rsidRPr="00132B9A">
        <w:rPr>
          <w:rStyle w:val="sourcecode"/>
        </w:rPr>
        <w:t>printf("%s\n", serr);</w:t>
      </w:r>
    </w:p>
    <w:p w14:paraId="35701753" w14:textId="77777777" w:rsidR="004E52D3" w:rsidRPr="00132B9A" w:rsidRDefault="006803D5" w:rsidP="00CC1B5C">
      <w:pPr>
        <w:rPr>
          <w:rStyle w:val="sourcecode"/>
        </w:rPr>
      </w:pPr>
      <w:r w:rsidRPr="00132B9A">
        <w:rPr>
          <w:rStyle w:val="sourcecode"/>
        </w:rPr>
        <w:t>}</w:t>
      </w:r>
    </w:p>
    <w:p w14:paraId="283B94F5" w14:textId="77777777" w:rsidR="006803D5" w:rsidRPr="00132B9A" w:rsidRDefault="006803D5" w:rsidP="00CC1B5C">
      <w:pPr>
        <w:rPr>
          <w:rStyle w:val="sourcecode"/>
        </w:rPr>
      </w:pPr>
      <w:r w:rsidRPr="00132B9A">
        <w:rPr>
          <w:rStyle w:val="sourcecode"/>
        </w:rPr>
        <w:t>printf("sunset : date=%d/%d/%d, hour=%.6f UT\n", year, month, day, hour);</w:t>
      </w:r>
    </w:p>
    <w:p w14:paraId="10CE51A0" w14:textId="77777777" w:rsidR="006803D5" w:rsidRPr="00132B9A" w:rsidRDefault="006803D5" w:rsidP="00CC1B5C">
      <w:pPr>
        <w:rPr>
          <w:rStyle w:val="sourcecode"/>
        </w:rPr>
      </w:pPr>
      <w:r w:rsidRPr="00132B9A">
        <w:rPr>
          <w:rStyle w:val="sourcecode"/>
        </w:rPr>
        <w:t>}</w:t>
      </w:r>
    </w:p>
    <w:p w14:paraId="561E19B3" w14:textId="77777777" w:rsidR="00283E02" w:rsidRDefault="00BF3510" w:rsidP="00877D89">
      <w:pPr>
        <w:pStyle w:val="berschrift2"/>
      </w:pPr>
      <w:bookmarkStart w:id="131" w:name="_Toc58481352"/>
      <w:r w:rsidRPr="00E04065">
        <w:lastRenderedPageBreak/>
        <w:t>swe_pheno_ut() and swe_pheno(), planetary phenomena</w:t>
      </w:r>
      <w:bookmarkEnd w:id="131"/>
    </w:p>
    <w:p w14:paraId="5BCCD92B" w14:textId="77777777" w:rsidR="00283E02" w:rsidRDefault="00BF3510" w:rsidP="00CC1B5C">
      <w:r w:rsidRPr="00D3464B">
        <w:t xml:space="preserve">These functions compute </w:t>
      </w:r>
      <w:bookmarkStart w:id="132" w:name="_Hlk477838007"/>
      <w:r w:rsidRPr="00D3464B">
        <w:t>phase, phase angle, elongation, apparent diameter, apparent magnitude</w:t>
      </w:r>
      <w:bookmarkEnd w:id="132"/>
      <w:r w:rsidRPr="00D3464B">
        <w:t xml:space="preserve"> for the Sun, the Moon, all planets and asteroids. The two functions do exactly the same but expect a different time parameter.</w:t>
      </w:r>
    </w:p>
    <w:p w14:paraId="5CB42B19" w14:textId="77777777" w:rsidR="00BF3510" w:rsidRPr="00597461" w:rsidRDefault="00BF3510" w:rsidP="00CC1B5C">
      <w:pPr>
        <w:rPr>
          <w:rStyle w:val="sourcecode"/>
        </w:rPr>
      </w:pPr>
      <w:r w:rsidRPr="00597461">
        <w:rPr>
          <w:rStyle w:val="sourcecode"/>
        </w:rPr>
        <w:t xml:space="preserve">int32 </w:t>
      </w:r>
      <w:bookmarkStart w:id="133" w:name="_Hlk477328995"/>
      <w:r w:rsidRPr="00AE5241">
        <w:rPr>
          <w:rStyle w:val="functions"/>
        </w:rPr>
        <w:t>swe_pheno_ut</w:t>
      </w:r>
      <w:bookmarkEnd w:id="133"/>
      <w:r w:rsidRPr="00597461">
        <w:rPr>
          <w:rStyle w:val="sourcecode"/>
        </w:rPr>
        <w:t>(</w:t>
      </w:r>
    </w:p>
    <w:p w14:paraId="06E64E2E" w14:textId="77777777" w:rsidR="00BF3510" w:rsidRPr="00597461" w:rsidRDefault="00BF3510" w:rsidP="00B01472">
      <w:pPr>
        <w:tabs>
          <w:tab w:val="left" w:pos="2835"/>
        </w:tabs>
        <w:ind w:left="567"/>
        <w:rPr>
          <w:rStyle w:val="sourcecode"/>
        </w:rPr>
      </w:pPr>
      <w:r w:rsidRPr="00597461">
        <w:rPr>
          <w:rStyle w:val="sourcecode"/>
        </w:rPr>
        <w:t>double tjd_ut,</w:t>
      </w:r>
      <w:r w:rsidRPr="00597461">
        <w:rPr>
          <w:rStyle w:val="sourcecode"/>
        </w:rPr>
        <w:tab/>
        <w:t>/* time Jul. Day UT */</w:t>
      </w:r>
    </w:p>
    <w:p w14:paraId="4C51E3FF" w14:textId="77777777" w:rsidR="00BF3510" w:rsidRPr="00597461" w:rsidRDefault="00BF3510" w:rsidP="00B01472">
      <w:pPr>
        <w:tabs>
          <w:tab w:val="left" w:pos="2835"/>
        </w:tabs>
        <w:ind w:left="567"/>
        <w:rPr>
          <w:rStyle w:val="sourcecode"/>
        </w:rPr>
      </w:pPr>
      <w:r w:rsidRPr="00597461">
        <w:rPr>
          <w:rStyle w:val="sourcecode"/>
        </w:rPr>
        <w:t>int32 ipl,</w:t>
      </w:r>
      <w:r w:rsidR="0021556A">
        <w:rPr>
          <w:rStyle w:val="sourcecode"/>
        </w:rPr>
        <w:tab/>
      </w:r>
      <w:r w:rsidRPr="00597461">
        <w:rPr>
          <w:rStyle w:val="sourcecode"/>
        </w:rPr>
        <w:tab/>
        <w:t>/* planet number */</w:t>
      </w:r>
    </w:p>
    <w:p w14:paraId="7CA48AB2" w14:textId="77777777" w:rsidR="00BF3510" w:rsidRPr="00597461" w:rsidRDefault="00BF3510" w:rsidP="00B01472">
      <w:pPr>
        <w:tabs>
          <w:tab w:val="left" w:pos="2835"/>
        </w:tabs>
        <w:ind w:left="567"/>
        <w:rPr>
          <w:rStyle w:val="sourcecode"/>
        </w:rPr>
      </w:pPr>
      <w:r w:rsidRPr="00597461">
        <w:rPr>
          <w:rStyle w:val="sourcecode"/>
        </w:rPr>
        <w:t>int32 iflag,</w:t>
      </w:r>
      <w:r w:rsidR="0021556A">
        <w:rPr>
          <w:rStyle w:val="sourcecode"/>
        </w:rPr>
        <w:tab/>
      </w:r>
      <w:r w:rsidRPr="00597461">
        <w:rPr>
          <w:rStyle w:val="sourcecode"/>
        </w:rPr>
        <w:t>/* ephemeris flag */</w:t>
      </w:r>
    </w:p>
    <w:p w14:paraId="4F69BF6E" w14:textId="77777777" w:rsidR="00BF3510" w:rsidRPr="00597461" w:rsidRDefault="00BF3510" w:rsidP="00B01472">
      <w:pPr>
        <w:tabs>
          <w:tab w:val="left" w:pos="2835"/>
        </w:tabs>
        <w:ind w:left="567"/>
        <w:rPr>
          <w:rStyle w:val="sourcecode"/>
        </w:rPr>
      </w:pPr>
      <w:r w:rsidRPr="00597461">
        <w:rPr>
          <w:rStyle w:val="sourcecode"/>
        </w:rPr>
        <w:t>double *attr,</w:t>
      </w:r>
      <w:r w:rsidR="0021556A">
        <w:rPr>
          <w:rStyle w:val="sourcecode"/>
        </w:rPr>
        <w:tab/>
      </w:r>
      <w:r w:rsidRPr="00597461">
        <w:rPr>
          <w:rStyle w:val="sourcecode"/>
        </w:rPr>
        <w:t>/* return array, 20 doubles, see below */</w:t>
      </w:r>
    </w:p>
    <w:p w14:paraId="26E1C70A" w14:textId="77777777" w:rsidR="00283E02" w:rsidRDefault="00BF3510" w:rsidP="00B01472">
      <w:pPr>
        <w:tabs>
          <w:tab w:val="left" w:pos="2835"/>
        </w:tabs>
        <w:ind w:left="567"/>
        <w:rPr>
          <w:rStyle w:val="sourcecode"/>
        </w:rPr>
      </w:pPr>
      <w:r w:rsidRPr="00597461">
        <w:rPr>
          <w:rStyle w:val="sourcecode"/>
        </w:rPr>
        <w:t>char *serr);</w:t>
      </w:r>
      <w:r w:rsidRPr="00597461">
        <w:rPr>
          <w:rStyle w:val="sourcecode"/>
        </w:rPr>
        <w:tab/>
        <w:t>/* return error string */</w:t>
      </w:r>
    </w:p>
    <w:p w14:paraId="3E9D8993" w14:textId="77777777" w:rsidR="00BF3510" w:rsidRPr="00597461" w:rsidRDefault="00BF3510" w:rsidP="00AE5241">
      <w:pPr>
        <w:rPr>
          <w:rStyle w:val="sourcecode"/>
        </w:rPr>
      </w:pPr>
      <w:r w:rsidRPr="00597461">
        <w:rPr>
          <w:rStyle w:val="sourcecode"/>
        </w:rPr>
        <w:t xml:space="preserve">int32 </w:t>
      </w:r>
      <w:bookmarkStart w:id="134" w:name="_Hlk477329016"/>
      <w:r w:rsidRPr="00AE5241">
        <w:rPr>
          <w:rStyle w:val="functions"/>
        </w:rPr>
        <w:t>swe_pheno</w:t>
      </w:r>
      <w:bookmarkEnd w:id="134"/>
      <w:r w:rsidRPr="00597461">
        <w:rPr>
          <w:rStyle w:val="sourcecode"/>
        </w:rPr>
        <w:t>(</w:t>
      </w:r>
    </w:p>
    <w:p w14:paraId="3CB3960F" w14:textId="77777777" w:rsidR="00BF3510" w:rsidRPr="00597461" w:rsidRDefault="00BF3510" w:rsidP="00B01472">
      <w:pPr>
        <w:tabs>
          <w:tab w:val="left" w:pos="2835"/>
        </w:tabs>
        <w:ind w:left="567"/>
        <w:rPr>
          <w:rStyle w:val="sourcecode"/>
        </w:rPr>
      </w:pPr>
      <w:r w:rsidRPr="00597461">
        <w:rPr>
          <w:rStyle w:val="sourcecode"/>
        </w:rPr>
        <w:t>double tjd_et,</w:t>
      </w:r>
      <w:r w:rsidRPr="00597461">
        <w:rPr>
          <w:rStyle w:val="sourcecode"/>
        </w:rPr>
        <w:tab/>
        <w:t>/* time Jul. Day ET */</w:t>
      </w:r>
    </w:p>
    <w:p w14:paraId="50908621" w14:textId="77777777" w:rsidR="00BF3510" w:rsidRPr="00597461" w:rsidRDefault="00BF3510" w:rsidP="00B01472">
      <w:pPr>
        <w:tabs>
          <w:tab w:val="left" w:pos="2835"/>
        </w:tabs>
        <w:ind w:left="567"/>
        <w:rPr>
          <w:rStyle w:val="sourcecode"/>
        </w:rPr>
      </w:pPr>
      <w:r w:rsidRPr="00597461">
        <w:rPr>
          <w:rStyle w:val="sourcecode"/>
        </w:rPr>
        <w:t>int32 ipl,</w:t>
      </w:r>
      <w:r w:rsidR="0021556A">
        <w:rPr>
          <w:rStyle w:val="sourcecode"/>
        </w:rPr>
        <w:tab/>
      </w:r>
      <w:r w:rsidRPr="00597461">
        <w:rPr>
          <w:rStyle w:val="sourcecode"/>
        </w:rPr>
        <w:tab/>
        <w:t>/* planet number */</w:t>
      </w:r>
    </w:p>
    <w:p w14:paraId="5376812B" w14:textId="77777777" w:rsidR="00BF3510" w:rsidRPr="00597461" w:rsidRDefault="00BF3510" w:rsidP="00B01472">
      <w:pPr>
        <w:tabs>
          <w:tab w:val="left" w:pos="2835"/>
        </w:tabs>
        <w:ind w:left="567"/>
        <w:rPr>
          <w:rStyle w:val="sourcecode"/>
        </w:rPr>
      </w:pPr>
      <w:r w:rsidRPr="00597461">
        <w:rPr>
          <w:rStyle w:val="sourcecode"/>
        </w:rPr>
        <w:t>int32 iflag,</w:t>
      </w:r>
      <w:r w:rsidR="0021556A">
        <w:rPr>
          <w:rStyle w:val="sourcecode"/>
        </w:rPr>
        <w:tab/>
      </w:r>
      <w:r w:rsidRPr="00597461">
        <w:rPr>
          <w:rStyle w:val="sourcecode"/>
        </w:rPr>
        <w:t>/* ephemeris flag */</w:t>
      </w:r>
    </w:p>
    <w:p w14:paraId="04463F04" w14:textId="77777777" w:rsidR="00BF3510" w:rsidRPr="00597461" w:rsidRDefault="00BF3510" w:rsidP="00B01472">
      <w:pPr>
        <w:tabs>
          <w:tab w:val="left" w:pos="2835"/>
        </w:tabs>
        <w:ind w:left="567"/>
        <w:rPr>
          <w:rStyle w:val="sourcecode"/>
        </w:rPr>
      </w:pPr>
      <w:r w:rsidRPr="00597461">
        <w:rPr>
          <w:rStyle w:val="sourcecode"/>
        </w:rPr>
        <w:t>double *attr,</w:t>
      </w:r>
      <w:r w:rsidR="0021556A">
        <w:rPr>
          <w:rStyle w:val="sourcecode"/>
        </w:rPr>
        <w:tab/>
      </w:r>
      <w:r w:rsidRPr="00597461">
        <w:rPr>
          <w:rStyle w:val="sourcecode"/>
        </w:rPr>
        <w:t>/* return array, 20 doubles, see below */</w:t>
      </w:r>
    </w:p>
    <w:p w14:paraId="15EC419D" w14:textId="77777777" w:rsidR="00283E02" w:rsidRDefault="00BF3510" w:rsidP="00B01472">
      <w:pPr>
        <w:tabs>
          <w:tab w:val="left" w:pos="2835"/>
        </w:tabs>
        <w:ind w:left="567"/>
        <w:rPr>
          <w:rStyle w:val="sourcecode"/>
        </w:rPr>
      </w:pPr>
      <w:r w:rsidRPr="00597461">
        <w:rPr>
          <w:rStyle w:val="sourcecode"/>
        </w:rPr>
        <w:t>char *serr);</w:t>
      </w:r>
      <w:r w:rsidRPr="00597461">
        <w:rPr>
          <w:rStyle w:val="sourcecode"/>
        </w:rPr>
        <w:tab/>
        <w:t>/* return error string */</w:t>
      </w:r>
    </w:p>
    <w:p w14:paraId="239DF09D" w14:textId="77777777" w:rsidR="00BF3510" w:rsidRPr="00D3464B" w:rsidRDefault="00BF3510" w:rsidP="00CC1B5C">
      <w:r w:rsidRPr="00D3464B">
        <w:t>The function returns:</w:t>
      </w:r>
    </w:p>
    <w:p w14:paraId="7D2482EF" w14:textId="77777777" w:rsidR="00283E02" w:rsidRDefault="00BF3510" w:rsidP="00CC1B5C">
      <w:pPr>
        <w:rPr>
          <w:rStyle w:val="sourcecode"/>
        </w:rPr>
      </w:pPr>
      <w:r w:rsidRPr="00597461">
        <w:rPr>
          <w:rStyle w:val="sourcecode"/>
        </w:rPr>
        <w:t>/*</w:t>
      </w:r>
    </w:p>
    <w:p w14:paraId="7CC00B19" w14:textId="77777777" w:rsidR="004E52D3" w:rsidRDefault="00BF3510" w:rsidP="00CC1B5C">
      <w:pPr>
        <w:rPr>
          <w:rStyle w:val="sourcecode"/>
        </w:rPr>
      </w:pPr>
      <w:r w:rsidRPr="00597461">
        <w:rPr>
          <w:rStyle w:val="sourcecode"/>
        </w:rPr>
        <w:t>attr[0] = phase angle (</w:t>
      </w:r>
      <w:r w:rsidR="009B68B0">
        <w:rPr>
          <w:rStyle w:val="sourcecode"/>
        </w:rPr>
        <w:t>Earth</w:t>
      </w:r>
      <w:r w:rsidRPr="00597461">
        <w:rPr>
          <w:rStyle w:val="sourcecode"/>
        </w:rPr>
        <w:t>-planet-sun)</w:t>
      </w:r>
    </w:p>
    <w:p w14:paraId="6E76BD15" w14:textId="77777777" w:rsidR="004E52D3" w:rsidRDefault="00BF3510" w:rsidP="00CC1B5C">
      <w:pPr>
        <w:rPr>
          <w:rStyle w:val="sourcecode"/>
        </w:rPr>
      </w:pPr>
      <w:r w:rsidRPr="00597461">
        <w:rPr>
          <w:rStyle w:val="sourcecode"/>
        </w:rPr>
        <w:t>attr[1] = phase (illumined fraction of disc)</w:t>
      </w:r>
    </w:p>
    <w:p w14:paraId="5C40CA56" w14:textId="77777777" w:rsidR="004E52D3" w:rsidRDefault="00BF3510" w:rsidP="00CC1B5C">
      <w:pPr>
        <w:rPr>
          <w:rStyle w:val="sourcecode"/>
        </w:rPr>
      </w:pPr>
      <w:r w:rsidRPr="00597461">
        <w:rPr>
          <w:rStyle w:val="sourcecode"/>
        </w:rPr>
        <w:t>attr[2] = elongation of planet</w:t>
      </w:r>
    </w:p>
    <w:p w14:paraId="3C9F1AE3" w14:textId="77777777" w:rsidR="004E52D3" w:rsidRDefault="00BF3510" w:rsidP="00CC1B5C">
      <w:pPr>
        <w:rPr>
          <w:rStyle w:val="sourcecode"/>
        </w:rPr>
      </w:pPr>
      <w:r w:rsidRPr="00597461">
        <w:rPr>
          <w:rStyle w:val="sourcecode"/>
        </w:rPr>
        <w:t>attr[3] = apparent diameter of disc</w:t>
      </w:r>
    </w:p>
    <w:p w14:paraId="3ED7418B" w14:textId="77777777" w:rsidR="00283E02" w:rsidRDefault="00BF3510" w:rsidP="00CC1B5C">
      <w:pPr>
        <w:rPr>
          <w:rStyle w:val="sourcecode"/>
        </w:rPr>
      </w:pPr>
      <w:r w:rsidRPr="00597461">
        <w:rPr>
          <w:rStyle w:val="sourcecode"/>
        </w:rPr>
        <w:t>attr[4] = apparent magnitude</w:t>
      </w:r>
    </w:p>
    <w:p w14:paraId="62FA4B7C" w14:textId="77777777" w:rsidR="00283E02" w:rsidRPr="00931C49" w:rsidRDefault="00BF3510" w:rsidP="006A4E53">
      <w:pPr>
        <w:rPr>
          <w:b/>
          <w:bCs/>
          <w:color w:val="FF0000"/>
        </w:rPr>
      </w:pPr>
      <w:r w:rsidRPr="00931C49">
        <w:rPr>
          <w:b/>
          <w:bCs/>
          <w:color w:val="FF0000"/>
        </w:rPr>
        <w:t>declare as attr[20] at least!</w:t>
      </w:r>
    </w:p>
    <w:p w14:paraId="372EB3A8" w14:textId="77777777" w:rsidR="004E52D3" w:rsidRDefault="00BB00F8" w:rsidP="00CC1B5C">
      <w:pPr>
        <w:rPr>
          <w:rStyle w:val="sourcecode"/>
        </w:rPr>
      </w:pPr>
      <w:r w:rsidRPr="00931C49">
        <w:rPr>
          <w:rStyle w:val="sourcecode"/>
          <w:b/>
          <w:bCs/>
          <w:color w:val="FF0000"/>
        </w:rPr>
        <w:t>NOTE</w:t>
      </w:r>
      <w:r w:rsidR="00BF3510" w:rsidRPr="00597461">
        <w:rPr>
          <w:rStyle w:val="sourcecode"/>
        </w:rPr>
        <w:t>: the lunar magnitude is quite a complicated thing,</w:t>
      </w:r>
    </w:p>
    <w:p w14:paraId="15AF052E" w14:textId="77777777" w:rsidR="00283E02" w:rsidRDefault="00BF3510" w:rsidP="00CC1B5C">
      <w:pPr>
        <w:rPr>
          <w:rStyle w:val="sourcecode"/>
        </w:rPr>
      </w:pPr>
      <w:r w:rsidRPr="00597461">
        <w:rPr>
          <w:rStyle w:val="sourcecode"/>
        </w:rPr>
        <w:t>but our algorithm is very simple.</w:t>
      </w:r>
    </w:p>
    <w:p w14:paraId="766684AF" w14:textId="77777777" w:rsidR="004E52D3" w:rsidRDefault="00BF3510" w:rsidP="00CC1B5C">
      <w:pPr>
        <w:rPr>
          <w:rStyle w:val="sourcecode"/>
        </w:rPr>
      </w:pPr>
      <w:r w:rsidRPr="00597461">
        <w:rPr>
          <w:rStyle w:val="sourcecode"/>
        </w:rPr>
        <w:t xml:space="preserve">The phase of the moon, its distance from the </w:t>
      </w:r>
      <w:r w:rsidR="009B68B0">
        <w:rPr>
          <w:rStyle w:val="sourcecode"/>
        </w:rPr>
        <w:t>Earth</w:t>
      </w:r>
      <w:r w:rsidRPr="00597461">
        <w:rPr>
          <w:rStyle w:val="sourcecode"/>
        </w:rPr>
        <w:t xml:space="preserve"> and</w:t>
      </w:r>
    </w:p>
    <w:p w14:paraId="55FD18A5" w14:textId="77777777" w:rsidR="00283E02" w:rsidRDefault="00BF3510" w:rsidP="00CC1B5C">
      <w:pPr>
        <w:rPr>
          <w:rStyle w:val="sourcecode"/>
        </w:rPr>
      </w:pPr>
      <w:r w:rsidRPr="00597461">
        <w:rPr>
          <w:rStyle w:val="sourcecode"/>
        </w:rPr>
        <w:t>the sun is considered, but no other factors.</w:t>
      </w:r>
    </w:p>
    <w:p w14:paraId="69A76182" w14:textId="77777777" w:rsidR="004E52D3" w:rsidRPr="00CF2A2B" w:rsidRDefault="00BF3510" w:rsidP="00CC1B5C">
      <w:pPr>
        <w:rPr>
          <w:rStyle w:val="sourcecode"/>
          <w:lang w:val="de-CH"/>
        </w:rPr>
      </w:pPr>
      <w:r w:rsidRPr="00CF2A2B">
        <w:rPr>
          <w:rStyle w:val="sourcecode"/>
          <w:lang w:val="de-CH"/>
        </w:rPr>
        <w:t>iflag also allows SEFLG_TRUEPOS, SEFLG_HELCTR</w:t>
      </w:r>
    </w:p>
    <w:p w14:paraId="5554A3D3" w14:textId="77777777" w:rsidR="00283E02" w:rsidRDefault="00BF3510" w:rsidP="00CC1B5C">
      <w:pPr>
        <w:rPr>
          <w:rStyle w:val="sourcecode"/>
        </w:rPr>
      </w:pPr>
      <w:r w:rsidRPr="00597461">
        <w:rPr>
          <w:rStyle w:val="sourcecode"/>
        </w:rPr>
        <w:t>*/</w:t>
      </w:r>
    </w:p>
    <w:p w14:paraId="2B1DA933" w14:textId="77777777" w:rsidR="00283E02" w:rsidRDefault="00BF3510" w:rsidP="00877D89">
      <w:pPr>
        <w:pStyle w:val="berschrift2"/>
      </w:pPr>
      <w:bookmarkStart w:id="135" w:name="_Toc58481353"/>
      <w:r w:rsidRPr="00E04065">
        <w:t>swe_azalt(), horizontal coordinates, azimuth, altitude</w:t>
      </w:r>
      <w:bookmarkEnd w:id="135"/>
    </w:p>
    <w:p w14:paraId="2BF0D14F" w14:textId="77777777" w:rsidR="00283E02" w:rsidRDefault="00BF3510" w:rsidP="00CC1B5C">
      <w:r w:rsidRPr="00B248F1">
        <w:rPr>
          <w:rStyle w:val="functions"/>
        </w:rPr>
        <w:t>swe_azalt()</w:t>
      </w:r>
      <w:r w:rsidRPr="00D3464B">
        <w:rPr>
          <w:i/>
          <w:iCs/>
        </w:rPr>
        <w:t xml:space="preserve"> </w:t>
      </w:r>
      <w:r w:rsidRPr="00D3464B">
        <w:t xml:space="preserve">computes the </w:t>
      </w:r>
      <w:bookmarkStart w:id="136" w:name="_Hlk477838340"/>
      <w:r w:rsidRPr="00D3464B">
        <w:t>horizontal coordinates</w:t>
      </w:r>
      <w:bookmarkEnd w:id="136"/>
      <w:r w:rsidRPr="00D3464B">
        <w:t xml:space="preserve"> (azimuth and altitude) of a planet or a star from either ecliptical or equatorial coordinates.</w:t>
      </w:r>
    </w:p>
    <w:p w14:paraId="509A9DFD" w14:textId="77777777" w:rsidR="004E52D3" w:rsidRDefault="00BF3510" w:rsidP="00CC1B5C">
      <w:pPr>
        <w:rPr>
          <w:rStyle w:val="sourcecode"/>
        </w:rPr>
      </w:pPr>
      <w:r w:rsidRPr="00597461">
        <w:rPr>
          <w:rStyle w:val="sourcecode"/>
        </w:rPr>
        <w:t xml:space="preserve">void </w:t>
      </w:r>
      <w:bookmarkStart w:id="137" w:name="_Hlk477329169"/>
      <w:r w:rsidRPr="00AE5241">
        <w:rPr>
          <w:rStyle w:val="functions"/>
        </w:rPr>
        <w:t>swe_azalt</w:t>
      </w:r>
      <w:bookmarkEnd w:id="137"/>
      <w:r w:rsidRPr="00597461">
        <w:rPr>
          <w:rStyle w:val="sourcecode"/>
        </w:rPr>
        <w:t>(</w:t>
      </w:r>
    </w:p>
    <w:p w14:paraId="56ABC807" w14:textId="77777777" w:rsidR="00283E02" w:rsidRPr="00AE5241" w:rsidRDefault="00BF3510" w:rsidP="00AE5241">
      <w:pPr>
        <w:tabs>
          <w:tab w:val="left" w:pos="2835"/>
        </w:tabs>
        <w:ind w:left="567"/>
        <w:rPr>
          <w:rStyle w:val="sourcecode"/>
        </w:rPr>
      </w:pPr>
      <w:r w:rsidRPr="00AE5241">
        <w:rPr>
          <w:rStyle w:val="sourcecode"/>
        </w:rPr>
        <w:t>double tjd_ut,</w:t>
      </w:r>
      <w:r w:rsidRPr="00AE5241">
        <w:rPr>
          <w:rStyle w:val="sourcecode"/>
        </w:rPr>
        <w:tab/>
        <w:t>// UT</w:t>
      </w:r>
    </w:p>
    <w:p w14:paraId="17259B92" w14:textId="77777777" w:rsidR="004E52D3" w:rsidRPr="00AE5241" w:rsidRDefault="00BF3510" w:rsidP="00AE5241">
      <w:pPr>
        <w:tabs>
          <w:tab w:val="left" w:pos="2835"/>
        </w:tabs>
        <w:ind w:left="567"/>
        <w:rPr>
          <w:rStyle w:val="sourcecode"/>
        </w:rPr>
      </w:pPr>
      <w:r w:rsidRPr="00AE5241">
        <w:rPr>
          <w:rStyle w:val="sourcecode"/>
        </w:rPr>
        <w:t>int32 calc_flag,</w:t>
      </w:r>
      <w:r w:rsidRPr="00AE5241">
        <w:rPr>
          <w:rStyle w:val="sourcecode"/>
        </w:rPr>
        <w:tab/>
        <w:t>// SE_ECL2HOR or SE_EQU2HOR</w:t>
      </w:r>
    </w:p>
    <w:p w14:paraId="18CE0084" w14:textId="77777777" w:rsidR="004E52D3" w:rsidRPr="00AE5241" w:rsidRDefault="00BF3510" w:rsidP="00AE5241">
      <w:pPr>
        <w:tabs>
          <w:tab w:val="left" w:pos="2835"/>
        </w:tabs>
        <w:ind w:left="567"/>
        <w:rPr>
          <w:rStyle w:val="sourcecode"/>
        </w:rPr>
      </w:pPr>
      <w:r w:rsidRPr="00AE5241">
        <w:rPr>
          <w:rStyle w:val="sourcecode"/>
        </w:rPr>
        <w:t>double *geopos,</w:t>
      </w:r>
      <w:r w:rsidRPr="00AE5241">
        <w:rPr>
          <w:rStyle w:val="sourcecode"/>
        </w:rPr>
        <w:tab/>
        <w:t>// array of 3 doubles: geograph. long., lat., height</w:t>
      </w:r>
    </w:p>
    <w:p w14:paraId="31F67E94" w14:textId="77777777" w:rsidR="004E52D3" w:rsidRPr="00AE5241" w:rsidRDefault="00BF3510" w:rsidP="00AE5241">
      <w:pPr>
        <w:tabs>
          <w:tab w:val="left" w:pos="2835"/>
        </w:tabs>
        <w:ind w:left="567"/>
        <w:rPr>
          <w:rStyle w:val="sourcecode"/>
        </w:rPr>
      </w:pPr>
      <w:r w:rsidRPr="00AE5241">
        <w:rPr>
          <w:rStyle w:val="sourcecode"/>
        </w:rPr>
        <w:t>double atpress,</w:t>
      </w:r>
      <w:r w:rsidRPr="00AE5241">
        <w:rPr>
          <w:rStyle w:val="sourcecode"/>
        </w:rPr>
        <w:tab/>
        <w:t>// atmospheric pressure in mbar (hPa)</w:t>
      </w:r>
    </w:p>
    <w:p w14:paraId="5862B733" w14:textId="77777777" w:rsidR="004E52D3" w:rsidRPr="00AE5241" w:rsidRDefault="00BF3510" w:rsidP="00AE5241">
      <w:pPr>
        <w:tabs>
          <w:tab w:val="left" w:pos="2835"/>
        </w:tabs>
        <w:ind w:left="567"/>
        <w:rPr>
          <w:rStyle w:val="sourcecode"/>
        </w:rPr>
      </w:pPr>
      <w:r w:rsidRPr="00AE5241">
        <w:rPr>
          <w:rStyle w:val="sourcecode"/>
        </w:rPr>
        <w:t>double attemp,</w:t>
      </w:r>
      <w:r w:rsidRPr="00AE5241">
        <w:rPr>
          <w:rStyle w:val="sourcecode"/>
        </w:rPr>
        <w:tab/>
        <w:t>// atmospheric temperature in degrees Celsius</w:t>
      </w:r>
    </w:p>
    <w:p w14:paraId="5E1B0BA6" w14:textId="77777777" w:rsidR="00283E02" w:rsidRPr="00AE5241" w:rsidRDefault="00BF3510" w:rsidP="00375292">
      <w:pPr>
        <w:tabs>
          <w:tab w:val="left" w:pos="2835"/>
        </w:tabs>
        <w:ind w:left="567"/>
        <w:rPr>
          <w:rStyle w:val="sourcecode"/>
        </w:rPr>
      </w:pPr>
      <w:r w:rsidRPr="00AE5241">
        <w:rPr>
          <w:rStyle w:val="sourcecode"/>
        </w:rPr>
        <w:t>double *xin,</w:t>
      </w:r>
      <w:r w:rsidR="0021556A">
        <w:rPr>
          <w:rStyle w:val="sourcecode"/>
        </w:rPr>
        <w:tab/>
      </w:r>
      <w:r w:rsidRPr="00AE5241">
        <w:rPr>
          <w:rStyle w:val="sourcecode"/>
        </w:rPr>
        <w:t>// array of 3 doubles: position of body in either</w:t>
      </w:r>
      <w:r w:rsidR="00446B06" w:rsidRPr="00AE5241">
        <w:rPr>
          <w:rStyle w:val="sourcecode"/>
        </w:rPr>
        <w:t xml:space="preserve"> </w:t>
      </w:r>
      <w:r w:rsidRPr="00AE5241">
        <w:rPr>
          <w:rStyle w:val="sourcecode"/>
        </w:rPr>
        <w:t>ecliptical or equatorial coordinates,</w:t>
      </w:r>
      <w:r w:rsidR="00AE5241">
        <w:rPr>
          <w:rStyle w:val="sourcecode"/>
        </w:rPr>
        <w:t xml:space="preserve"> </w:t>
      </w:r>
      <w:r w:rsidRPr="00AE5241">
        <w:rPr>
          <w:rStyle w:val="sourcecode"/>
        </w:rPr>
        <w:t>depending on calc_flag</w:t>
      </w:r>
    </w:p>
    <w:p w14:paraId="4E9ABD44" w14:textId="77777777" w:rsidR="00283E02" w:rsidRPr="00AE5241" w:rsidRDefault="00BF3510" w:rsidP="00AE5241">
      <w:pPr>
        <w:tabs>
          <w:tab w:val="left" w:pos="2835"/>
        </w:tabs>
        <w:ind w:left="567"/>
        <w:rPr>
          <w:rStyle w:val="sourcecode"/>
        </w:rPr>
      </w:pPr>
      <w:r w:rsidRPr="00AE5241">
        <w:rPr>
          <w:rStyle w:val="sourcecode"/>
        </w:rPr>
        <w:t>double *xaz);</w:t>
      </w:r>
      <w:r w:rsidR="0021556A">
        <w:rPr>
          <w:rStyle w:val="sourcecode"/>
        </w:rPr>
        <w:tab/>
      </w:r>
      <w:r w:rsidRPr="00AE5241">
        <w:rPr>
          <w:rStyle w:val="sourcecode"/>
        </w:rPr>
        <w:t>// return array of 3 doubles, containing azimuth, true altitude, apparent altitude</w:t>
      </w:r>
    </w:p>
    <w:p w14:paraId="215BAB01" w14:textId="77777777" w:rsidR="00BF3510" w:rsidRPr="00597461" w:rsidRDefault="00BF3510" w:rsidP="008970F8">
      <w:pPr>
        <w:rPr>
          <w:rStyle w:val="sourcecode"/>
        </w:rPr>
      </w:pPr>
      <w:r w:rsidRPr="008970F8">
        <w:t>If</w:t>
      </w:r>
      <w:r w:rsidRPr="00597461">
        <w:rPr>
          <w:rStyle w:val="sourcecode"/>
        </w:rPr>
        <w:t xml:space="preserve"> </w:t>
      </w:r>
      <w:r w:rsidRPr="005C394C">
        <w:rPr>
          <w:rStyle w:val="functions"/>
        </w:rPr>
        <w:t>calc_flag</w:t>
      </w:r>
      <w:r w:rsidR="005C394C">
        <w:rPr>
          <w:rStyle w:val="sourcecode"/>
        </w:rPr>
        <w:t xml:space="preserve"> </w:t>
      </w:r>
      <w:r w:rsidRPr="00597461">
        <w:rPr>
          <w:rStyle w:val="sourcecode"/>
        </w:rPr>
        <w:t>=</w:t>
      </w:r>
      <w:r w:rsidR="005C394C">
        <w:rPr>
          <w:rStyle w:val="sourcecode"/>
        </w:rPr>
        <w:t xml:space="preserve"> </w:t>
      </w:r>
      <w:r w:rsidRPr="00597461">
        <w:rPr>
          <w:rStyle w:val="sourcecode"/>
        </w:rPr>
        <w:t xml:space="preserve">SE_ECL2HOR, </w:t>
      </w:r>
      <w:r w:rsidRPr="008970F8">
        <w:t>set</w:t>
      </w:r>
      <w:r w:rsidRPr="00597461">
        <w:rPr>
          <w:rStyle w:val="sourcecode"/>
        </w:rPr>
        <w:t xml:space="preserve"> xin[0]</w:t>
      </w:r>
      <w:r w:rsidR="005C394C">
        <w:rPr>
          <w:rStyle w:val="sourcecode"/>
        </w:rPr>
        <w:t xml:space="preserve"> </w:t>
      </w:r>
      <w:r w:rsidRPr="00597461">
        <w:rPr>
          <w:rStyle w:val="sourcecode"/>
        </w:rPr>
        <w:t>=</w:t>
      </w:r>
      <w:r w:rsidR="005C394C">
        <w:rPr>
          <w:rStyle w:val="sourcecode"/>
        </w:rPr>
        <w:t xml:space="preserve"> </w:t>
      </w:r>
      <w:r w:rsidRPr="00597461">
        <w:rPr>
          <w:rStyle w:val="sourcecode"/>
        </w:rPr>
        <w:t>ecl. long., xin[1]</w:t>
      </w:r>
      <w:r w:rsidR="005C394C">
        <w:rPr>
          <w:rStyle w:val="sourcecode"/>
        </w:rPr>
        <w:t xml:space="preserve"> </w:t>
      </w:r>
      <w:r w:rsidRPr="00597461">
        <w:rPr>
          <w:rStyle w:val="sourcecode"/>
        </w:rPr>
        <w:t>=</w:t>
      </w:r>
      <w:r w:rsidR="005C394C">
        <w:rPr>
          <w:rStyle w:val="sourcecode"/>
        </w:rPr>
        <w:t xml:space="preserve"> </w:t>
      </w:r>
      <w:r w:rsidRPr="00597461">
        <w:rPr>
          <w:rStyle w:val="sourcecode"/>
        </w:rPr>
        <w:t>ecl. lat., (xin[2]</w:t>
      </w:r>
      <w:r w:rsidR="005C394C">
        <w:rPr>
          <w:rStyle w:val="sourcecode"/>
        </w:rPr>
        <w:t xml:space="preserve"> </w:t>
      </w:r>
      <w:r w:rsidRPr="00597461">
        <w:rPr>
          <w:rStyle w:val="sourcecode"/>
        </w:rPr>
        <w:t>=</w:t>
      </w:r>
      <w:r w:rsidR="005C394C">
        <w:rPr>
          <w:rStyle w:val="sourcecode"/>
        </w:rPr>
        <w:t xml:space="preserve"> </w:t>
      </w:r>
      <w:r w:rsidRPr="00597461">
        <w:rPr>
          <w:rStyle w:val="sourcecode"/>
        </w:rPr>
        <w:t>distance (not required));</w:t>
      </w:r>
    </w:p>
    <w:p w14:paraId="54BBFBE9" w14:textId="77777777" w:rsidR="00283E02" w:rsidRDefault="00BF3510" w:rsidP="00CC1B5C">
      <w:r w:rsidRPr="00D3464B">
        <w:t>else</w:t>
      </w:r>
    </w:p>
    <w:p w14:paraId="4ABBFC7A" w14:textId="77777777" w:rsidR="00283E02" w:rsidRDefault="00BF3510" w:rsidP="00CC1B5C">
      <w:pPr>
        <w:rPr>
          <w:rStyle w:val="sourcecode"/>
        </w:rPr>
      </w:pPr>
      <w:r w:rsidRPr="008970F8">
        <w:t>if</w:t>
      </w:r>
      <w:r w:rsidRPr="00597461">
        <w:rPr>
          <w:rStyle w:val="sourcecode"/>
        </w:rPr>
        <w:t xml:space="preserve"> </w:t>
      </w:r>
      <w:r w:rsidRPr="00A72C4F">
        <w:rPr>
          <w:rStyle w:val="functions"/>
        </w:rPr>
        <w:t>calc_flag</w:t>
      </w:r>
      <w:r w:rsidR="00BB00F8">
        <w:rPr>
          <w:rStyle w:val="functions"/>
        </w:rPr>
        <w:t xml:space="preserve"> </w:t>
      </w:r>
      <w:r w:rsidRPr="00597461">
        <w:rPr>
          <w:rStyle w:val="sourcecode"/>
        </w:rPr>
        <w:t xml:space="preserve">= SE_EQU2HOR, </w:t>
      </w:r>
      <w:r w:rsidRPr="008970F8">
        <w:t>set</w:t>
      </w:r>
      <w:r w:rsidRPr="00597461">
        <w:rPr>
          <w:rStyle w:val="sourcecode"/>
        </w:rPr>
        <w:t xml:space="preserve"> xin[0]</w:t>
      </w:r>
      <w:r w:rsidR="005C394C">
        <w:rPr>
          <w:rStyle w:val="sourcecode"/>
        </w:rPr>
        <w:t xml:space="preserve"> </w:t>
      </w:r>
      <w:r w:rsidRPr="00597461">
        <w:rPr>
          <w:rStyle w:val="sourcecode"/>
        </w:rPr>
        <w:t>=</w:t>
      </w:r>
      <w:r w:rsidR="005C394C">
        <w:rPr>
          <w:rStyle w:val="sourcecode"/>
        </w:rPr>
        <w:t xml:space="preserve"> </w:t>
      </w:r>
      <w:r w:rsidRPr="00597461">
        <w:rPr>
          <w:rStyle w:val="sourcecode"/>
        </w:rPr>
        <w:t>r</w:t>
      </w:r>
      <w:r w:rsidR="003D7DDF" w:rsidRPr="00597461">
        <w:rPr>
          <w:rStyle w:val="sourcecode"/>
        </w:rPr>
        <w:t xml:space="preserve">ight </w:t>
      </w:r>
      <w:r w:rsidRPr="00597461">
        <w:rPr>
          <w:rStyle w:val="sourcecode"/>
        </w:rPr>
        <w:t>ascension, xin[1]</w:t>
      </w:r>
      <w:r w:rsidR="005C394C">
        <w:rPr>
          <w:rStyle w:val="sourcecode"/>
        </w:rPr>
        <w:t xml:space="preserve"> </w:t>
      </w:r>
      <w:r w:rsidRPr="00597461">
        <w:rPr>
          <w:rStyle w:val="sourcecode"/>
        </w:rPr>
        <w:t>=</w:t>
      </w:r>
      <w:r w:rsidR="005C394C">
        <w:rPr>
          <w:rStyle w:val="sourcecode"/>
        </w:rPr>
        <w:t xml:space="preserve"> </w:t>
      </w:r>
      <w:r w:rsidRPr="00597461">
        <w:rPr>
          <w:rStyle w:val="sourcecode"/>
        </w:rPr>
        <w:t>declination, (xin[2]</w:t>
      </w:r>
      <w:r w:rsidR="005C394C">
        <w:rPr>
          <w:rStyle w:val="sourcecode"/>
        </w:rPr>
        <w:t xml:space="preserve"> </w:t>
      </w:r>
      <w:r w:rsidRPr="00597461">
        <w:rPr>
          <w:rStyle w:val="sourcecode"/>
        </w:rPr>
        <w:t>= distance (not required));</w:t>
      </w:r>
    </w:p>
    <w:p w14:paraId="28D19E34" w14:textId="77777777" w:rsidR="00BF3510" w:rsidRPr="00597461" w:rsidRDefault="00BF3510" w:rsidP="00CC1B5C">
      <w:pPr>
        <w:rPr>
          <w:rStyle w:val="sourcecode"/>
        </w:rPr>
      </w:pPr>
      <w:r w:rsidRPr="00597461">
        <w:rPr>
          <w:rStyle w:val="sourcecode"/>
        </w:rPr>
        <w:t>#define SE_ECL2HOR</w:t>
      </w:r>
      <w:r w:rsidRPr="00597461">
        <w:rPr>
          <w:rStyle w:val="sourcecode"/>
        </w:rPr>
        <w:tab/>
        <w:t>0</w:t>
      </w:r>
    </w:p>
    <w:p w14:paraId="0CAEE81E" w14:textId="77777777" w:rsidR="00283E02" w:rsidRDefault="00BF3510" w:rsidP="00CC1B5C">
      <w:pPr>
        <w:rPr>
          <w:rStyle w:val="sourcecode"/>
        </w:rPr>
      </w:pPr>
      <w:r w:rsidRPr="00597461">
        <w:rPr>
          <w:rStyle w:val="sourcecode"/>
        </w:rPr>
        <w:t>#define SE_EQU2HOR</w:t>
      </w:r>
      <w:r w:rsidRPr="00597461">
        <w:rPr>
          <w:rStyle w:val="sourcecode"/>
        </w:rPr>
        <w:tab/>
        <w:t>1</w:t>
      </w:r>
    </w:p>
    <w:p w14:paraId="2D0B755B" w14:textId="77777777" w:rsidR="00283E02" w:rsidRDefault="00BF3510" w:rsidP="00CC1B5C">
      <w:r w:rsidRPr="00D3464B">
        <w:lastRenderedPageBreak/>
        <w:t>The return values are:</w:t>
      </w:r>
    </w:p>
    <w:p w14:paraId="2BA1EF37" w14:textId="77777777" w:rsidR="00BF3510" w:rsidRPr="00375292" w:rsidRDefault="00BF3510" w:rsidP="00B01472">
      <w:pPr>
        <w:pStyle w:val="ListBullet1"/>
        <w:ind w:left="284" w:hanging="284"/>
      </w:pPr>
      <w:r w:rsidRPr="00B01472">
        <w:rPr>
          <w:rStyle w:val="sourcecode"/>
        </w:rPr>
        <w:t>xaz[0]</w:t>
      </w:r>
      <w:r w:rsidRPr="00375292">
        <w:t xml:space="preserve"> = </w:t>
      </w:r>
      <w:bookmarkStart w:id="138" w:name="_Hlk477838689"/>
      <w:r w:rsidRPr="00375292">
        <w:t>azimuth</w:t>
      </w:r>
      <w:bookmarkEnd w:id="138"/>
      <w:r w:rsidRPr="00375292">
        <w:t>, i.e. position degree, measured from the south point to west</w:t>
      </w:r>
      <w:r w:rsidR="00375292">
        <w:t>;</w:t>
      </w:r>
    </w:p>
    <w:p w14:paraId="7E62CB92" w14:textId="77777777" w:rsidR="00BF3510" w:rsidRPr="00375292" w:rsidRDefault="00BF3510" w:rsidP="00B01472">
      <w:pPr>
        <w:pStyle w:val="ListBullet1"/>
        <w:ind w:left="284" w:hanging="284"/>
      </w:pPr>
      <w:r w:rsidRPr="00B01472">
        <w:rPr>
          <w:rStyle w:val="sourcecode"/>
        </w:rPr>
        <w:t>xaz[1]</w:t>
      </w:r>
      <w:r w:rsidRPr="00375292">
        <w:t xml:space="preserve"> = true </w:t>
      </w:r>
      <w:bookmarkStart w:id="139" w:name="_Hlk477838704"/>
      <w:r w:rsidRPr="00375292">
        <w:t>altitude</w:t>
      </w:r>
      <w:bookmarkEnd w:id="139"/>
      <w:r w:rsidRPr="00375292">
        <w:t xml:space="preserve"> above horizon in degrees</w:t>
      </w:r>
      <w:r w:rsidR="00375292">
        <w:t>;</w:t>
      </w:r>
    </w:p>
    <w:p w14:paraId="2F28A1E4" w14:textId="77777777" w:rsidR="00283E02" w:rsidRPr="00375292" w:rsidRDefault="00BF3510" w:rsidP="00B01472">
      <w:pPr>
        <w:pStyle w:val="ListBullet1"/>
        <w:ind w:left="284" w:hanging="284"/>
      </w:pPr>
      <w:r w:rsidRPr="00B01472">
        <w:rPr>
          <w:rStyle w:val="sourcecode"/>
        </w:rPr>
        <w:t>xaz[2]</w:t>
      </w:r>
      <w:r w:rsidRPr="00375292">
        <w:t xml:space="preserve"> = apparent (refracted) altitude above horizon in degrees.</w:t>
      </w:r>
    </w:p>
    <w:p w14:paraId="44D7796D" w14:textId="77777777" w:rsidR="00BF3510" w:rsidRPr="00D3464B" w:rsidRDefault="00BF3510" w:rsidP="00CC1B5C">
      <w:r w:rsidRPr="00D3464B">
        <w:t>The apparent altitude of a body depends on the atmospheric pressure and temperature. If only the true altitude is required, these parameters can be neglected.</w:t>
      </w:r>
    </w:p>
    <w:p w14:paraId="195A1D05" w14:textId="77777777" w:rsidR="00283E02" w:rsidRDefault="00BF3510" w:rsidP="00CC1B5C">
      <w:r w:rsidRPr="00D3464B">
        <w:t xml:space="preserve">If </w:t>
      </w:r>
      <w:r w:rsidRPr="00BB00F8">
        <w:rPr>
          <w:rStyle w:val="sourcecode"/>
        </w:rPr>
        <w:t>atpress</w:t>
      </w:r>
      <w:r w:rsidRPr="00D3464B">
        <w:t xml:space="preserve"> is given the value 0, the function estimates the pressure from the geographical altitude given in </w:t>
      </w:r>
      <w:r w:rsidRPr="00BB00F8">
        <w:rPr>
          <w:rStyle w:val="sourcecode"/>
        </w:rPr>
        <w:t>geopos[2]</w:t>
      </w:r>
      <w:r w:rsidRPr="00D3464B">
        <w:t xml:space="preserve"> and </w:t>
      </w:r>
      <w:r w:rsidRPr="00BB00F8">
        <w:rPr>
          <w:rStyle w:val="sourcecode"/>
        </w:rPr>
        <w:t>attemp</w:t>
      </w:r>
      <w:r w:rsidRPr="00D3464B">
        <w:t xml:space="preserve">. If </w:t>
      </w:r>
      <w:r w:rsidRPr="00BB00F8">
        <w:rPr>
          <w:rStyle w:val="sourcecode"/>
        </w:rPr>
        <w:t>geopos[2]</w:t>
      </w:r>
      <w:r w:rsidRPr="00D3464B">
        <w:t xml:space="preserve"> is 0, </w:t>
      </w:r>
      <w:r w:rsidRPr="00BB00F8">
        <w:rPr>
          <w:rStyle w:val="sourcecode"/>
        </w:rPr>
        <w:t>atpress</w:t>
      </w:r>
      <w:r w:rsidRPr="00D3464B">
        <w:t xml:space="preserve"> will be estimated for sea level.</w:t>
      </w:r>
    </w:p>
    <w:p w14:paraId="31181B2A" w14:textId="77777777" w:rsidR="00BF3510" w:rsidRPr="00E04065" w:rsidRDefault="00BF3510" w:rsidP="00877D89">
      <w:pPr>
        <w:pStyle w:val="berschrift2"/>
      </w:pPr>
      <w:bookmarkStart w:id="140" w:name="_Toc58481354"/>
      <w:r w:rsidRPr="00E04065">
        <w:t>swe_azalt_rev()</w:t>
      </w:r>
      <w:bookmarkEnd w:id="140"/>
    </w:p>
    <w:p w14:paraId="04D6E5A4" w14:textId="77777777" w:rsidR="00BF3510" w:rsidRPr="00D3464B" w:rsidRDefault="00BF3510" w:rsidP="00CC1B5C">
      <w:r w:rsidRPr="00D3464B">
        <w:t xml:space="preserve">The function </w:t>
      </w:r>
      <w:r w:rsidRPr="00B248F1">
        <w:rPr>
          <w:rStyle w:val="functions"/>
        </w:rPr>
        <w:t>swe_azalt_rev()</w:t>
      </w:r>
      <w:r w:rsidRPr="00D3464B">
        <w:rPr>
          <w:i/>
          <w:iCs/>
        </w:rPr>
        <w:t xml:space="preserve"> </w:t>
      </w:r>
      <w:r w:rsidRPr="00D3464B">
        <w:t xml:space="preserve">is not precisely the reverse of </w:t>
      </w:r>
      <w:r w:rsidRPr="00B248F1">
        <w:rPr>
          <w:rStyle w:val="functions"/>
        </w:rPr>
        <w:t>swe_azalt()</w:t>
      </w:r>
      <w:r w:rsidRPr="00D3464B">
        <w:t xml:space="preserve">. It computes either ecliptical or equatorial coordinates from azimuth and true altitude. If only an apparent altitude is given, the true altitude has to be computed first with the function </w:t>
      </w:r>
      <w:r w:rsidRPr="00B248F1">
        <w:rPr>
          <w:rStyle w:val="functions"/>
        </w:rPr>
        <w:t>swe_refrac()</w:t>
      </w:r>
      <w:r w:rsidRPr="00D3464B">
        <w:t> (see below).</w:t>
      </w:r>
    </w:p>
    <w:p w14:paraId="43346DB7" w14:textId="77777777" w:rsidR="00283E02" w:rsidRDefault="00BF3510" w:rsidP="00CC1B5C">
      <w:r w:rsidRPr="00D3464B">
        <w:t>It is defined as follows:</w:t>
      </w:r>
    </w:p>
    <w:p w14:paraId="4D61D49B" w14:textId="77777777" w:rsidR="004E52D3" w:rsidRDefault="00BF3510" w:rsidP="00CC1B5C">
      <w:pPr>
        <w:rPr>
          <w:rStyle w:val="sourcecode"/>
        </w:rPr>
      </w:pPr>
      <w:r w:rsidRPr="00597461">
        <w:rPr>
          <w:rStyle w:val="sourcecode"/>
        </w:rPr>
        <w:t xml:space="preserve">void </w:t>
      </w:r>
      <w:bookmarkStart w:id="141" w:name="_Hlk477329516"/>
      <w:r w:rsidRPr="00013F32">
        <w:rPr>
          <w:rStyle w:val="functions"/>
        </w:rPr>
        <w:t>swe_azalt_rev</w:t>
      </w:r>
      <w:bookmarkEnd w:id="141"/>
      <w:r w:rsidRPr="00597461">
        <w:rPr>
          <w:rStyle w:val="sourcecode"/>
        </w:rPr>
        <w:t>(</w:t>
      </w:r>
    </w:p>
    <w:p w14:paraId="3D2610F4" w14:textId="77777777" w:rsidR="004E52D3" w:rsidRDefault="00BF3510" w:rsidP="00931C49">
      <w:pPr>
        <w:tabs>
          <w:tab w:val="left" w:pos="2835"/>
        </w:tabs>
        <w:ind w:left="567"/>
        <w:rPr>
          <w:rStyle w:val="sourcecode"/>
        </w:rPr>
      </w:pPr>
      <w:r w:rsidRPr="00597461">
        <w:rPr>
          <w:rStyle w:val="sourcecode"/>
        </w:rPr>
        <w:t>double tjd_ut,</w:t>
      </w:r>
    </w:p>
    <w:p w14:paraId="786547E4" w14:textId="77777777" w:rsidR="004E52D3" w:rsidRDefault="00BF3510" w:rsidP="00931C49">
      <w:pPr>
        <w:tabs>
          <w:tab w:val="left" w:pos="2835"/>
        </w:tabs>
        <w:ind w:left="567"/>
        <w:rPr>
          <w:rStyle w:val="sourcecode"/>
        </w:rPr>
      </w:pPr>
      <w:r w:rsidRPr="00597461">
        <w:rPr>
          <w:rStyle w:val="sourcecode"/>
        </w:rPr>
        <w:t>int32 calc_flag,</w:t>
      </w:r>
      <w:r w:rsidRPr="00597461">
        <w:rPr>
          <w:rStyle w:val="sourcecode"/>
        </w:rPr>
        <w:tab/>
        <w:t>/* either SE_HOR2ECL or SE_HOR2EQU */</w:t>
      </w:r>
    </w:p>
    <w:p w14:paraId="6083DB34" w14:textId="77777777" w:rsidR="004E52D3" w:rsidRDefault="00BF3510" w:rsidP="00931C49">
      <w:pPr>
        <w:tabs>
          <w:tab w:val="left" w:pos="2835"/>
        </w:tabs>
        <w:ind w:left="567"/>
        <w:rPr>
          <w:rStyle w:val="sourcecode"/>
        </w:rPr>
      </w:pPr>
      <w:r w:rsidRPr="00597461">
        <w:rPr>
          <w:rStyle w:val="sourcecode"/>
        </w:rPr>
        <w:t>double *geopos,</w:t>
      </w:r>
      <w:r w:rsidRPr="00597461">
        <w:rPr>
          <w:rStyle w:val="sourcecode"/>
        </w:rPr>
        <w:tab/>
        <w:t>/* array of 3 doubles for geograph. pos. of observer */</w:t>
      </w:r>
    </w:p>
    <w:p w14:paraId="3D7D50F4" w14:textId="77777777" w:rsidR="004E52D3" w:rsidRDefault="00BF3510" w:rsidP="00931C49">
      <w:pPr>
        <w:tabs>
          <w:tab w:val="left" w:pos="2835"/>
        </w:tabs>
        <w:ind w:left="567"/>
        <w:rPr>
          <w:rStyle w:val="sourcecode"/>
        </w:rPr>
      </w:pPr>
      <w:r w:rsidRPr="00597461">
        <w:rPr>
          <w:rStyle w:val="sourcecode"/>
        </w:rPr>
        <w:t>double *xin,</w:t>
      </w:r>
      <w:r w:rsidR="0021556A">
        <w:rPr>
          <w:rStyle w:val="sourcecode"/>
        </w:rPr>
        <w:tab/>
      </w:r>
      <w:r w:rsidRPr="00597461">
        <w:rPr>
          <w:rStyle w:val="sourcecode"/>
        </w:rPr>
        <w:t>/* array of 2 doubles for azimuth and true altitude of planet */</w:t>
      </w:r>
    </w:p>
    <w:p w14:paraId="0B976C2C" w14:textId="77777777" w:rsidR="004E52D3" w:rsidRDefault="00BF3510" w:rsidP="00931C49">
      <w:pPr>
        <w:tabs>
          <w:tab w:val="left" w:pos="2835"/>
        </w:tabs>
        <w:ind w:left="567"/>
        <w:rPr>
          <w:rStyle w:val="sourcecode"/>
        </w:rPr>
      </w:pPr>
      <w:r w:rsidRPr="00597461">
        <w:rPr>
          <w:rStyle w:val="sourcecode"/>
        </w:rPr>
        <w:t>double *xout);</w:t>
      </w:r>
      <w:r w:rsidR="0021556A">
        <w:rPr>
          <w:rStyle w:val="sourcecode"/>
        </w:rPr>
        <w:tab/>
      </w:r>
      <w:r w:rsidRPr="00597461">
        <w:rPr>
          <w:rStyle w:val="sourcecode"/>
        </w:rPr>
        <w:t>// return array of 2 doubles for either ecliptic or</w:t>
      </w:r>
    </w:p>
    <w:p w14:paraId="4B1D8B0E" w14:textId="77777777" w:rsidR="00283E02" w:rsidRDefault="00BF3510" w:rsidP="00931C49">
      <w:pPr>
        <w:tabs>
          <w:tab w:val="left" w:pos="2835"/>
        </w:tabs>
        <w:ind w:left="567"/>
        <w:rPr>
          <w:rStyle w:val="sourcecode"/>
        </w:rPr>
      </w:pPr>
      <w:r w:rsidRPr="00597461">
        <w:rPr>
          <w:rStyle w:val="sourcecode"/>
        </w:rPr>
        <w:tab/>
        <w:t>// equatorial coordinates, depending on calc_flag</w:t>
      </w:r>
    </w:p>
    <w:p w14:paraId="476C8555" w14:textId="77777777" w:rsidR="00BF3510" w:rsidRPr="00D3464B" w:rsidRDefault="00BF3510" w:rsidP="00CC1B5C">
      <w:r w:rsidRPr="00D3464B">
        <w:t xml:space="preserve">For the definition of the azimuth and true altitude, see chapter 4.9 on </w:t>
      </w:r>
      <w:r w:rsidRPr="00B248F1">
        <w:rPr>
          <w:rStyle w:val="functions"/>
        </w:rPr>
        <w:t>swe_azalt()</w:t>
      </w:r>
      <w:r w:rsidRPr="00D3464B">
        <w:t>.</w:t>
      </w:r>
    </w:p>
    <w:p w14:paraId="2943E147" w14:textId="77777777" w:rsidR="00BF3510" w:rsidRPr="00597461" w:rsidRDefault="00BF3510" w:rsidP="00CC1B5C">
      <w:pPr>
        <w:rPr>
          <w:rStyle w:val="sourcecode"/>
        </w:rPr>
      </w:pPr>
      <w:r w:rsidRPr="00597461">
        <w:rPr>
          <w:rStyle w:val="sourcecode"/>
        </w:rPr>
        <w:t>#define SE_HOR2ECL</w:t>
      </w:r>
      <w:r w:rsidRPr="00597461">
        <w:rPr>
          <w:rStyle w:val="sourcecode"/>
        </w:rPr>
        <w:tab/>
        <w:t>0</w:t>
      </w:r>
    </w:p>
    <w:p w14:paraId="2C261AA4" w14:textId="77777777" w:rsidR="00BF3510" w:rsidRPr="00597461" w:rsidRDefault="00BF3510" w:rsidP="00CC1B5C">
      <w:pPr>
        <w:rPr>
          <w:rStyle w:val="sourcecode"/>
        </w:rPr>
      </w:pPr>
      <w:r w:rsidRPr="00597461">
        <w:rPr>
          <w:rStyle w:val="sourcecode"/>
        </w:rPr>
        <w:t>#define SE_HOR2EQU</w:t>
      </w:r>
      <w:r w:rsidRPr="00597461">
        <w:rPr>
          <w:rStyle w:val="sourcecode"/>
        </w:rPr>
        <w:tab/>
        <w:t>1</w:t>
      </w:r>
    </w:p>
    <w:p w14:paraId="4CD8C1BF" w14:textId="49EFD442" w:rsidR="00BF3510" w:rsidRPr="00E04065" w:rsidRDefault="00BF3510" w:rsidP="00877D89">
      <w:pPr>
        <w:pStyle w:val="berschrift2"/>
      </w:pPr>
      <w:bookmarkStart w:id="142" w:name="_Toc58481355"/>
      <w:r w:rsidRPr="00E04065">
        <w:t>swe_refrac(), swe_refrac_extended(), refraction</w:t>
      </w:r>
      <w:bookmarkEnd w:id="142"/>
    </w:p>
    <w:p w14:paraId="328D90C2" w14:textId="77777777" w:rsidR="00283E02" w:rsidRDefault="00BF3510" w:rsidP="00CC1B5C">
      <w:r w:rsidRPr="00D3464B">
        <w:t xml:space="preserve">The </w:t>
      </w:r>
      <w:bookmarkStart w:id="143" w:name="_Hlk477838834"/>
      <w:r w:rsidRPr="00D3464B">
        <w:t>refraction</w:t>
      </w:r>
      <w:bookmarkEnd w:id="143"/>
      <w:r w:rsidRPr="00D3464B">
        <w:t xml:space="preserve"> function </w:t>
      </w:r>
      <w:r w:rsidRPr="00B248F1">
        <w:rPr>
          <w:rStyle w:val="functions"/>
        </w:rPr>
        <w:t>swe_refrac()</w:t>
      </w:r>
      <w:r w:rsidRPr="00D3464B">
        <w:rPr>
          <w:i/>
          <w:iCs/>
        </w:rPr>
        <w:t xml:space="preserve"> </w:t>
      </w:r>
      <w:r w:rsidRPr="00D3464B">
        <w:t>calculates either the true altitude from the apparent altitude or the apparent altitude from the apparent altitude. Its definition is:</w:t>
      </w:r>
    </w:p>
    <w:p w14:paraId="7BF72A2E" w14:textId="77777777" w:rsidR="00BF3510" w:rsidRPr="00597461" w:rsidRDefault="00BF3510" w:rsidP="00CC1B5C">
      <w:pPr>
        <w:rPr>
          <w:rStyle w:val="sourcecode"/>
        </w:rPr>
      </w:pPr>
      <w:r w:rsidRPr="00597461">
        <w:rPr>
          <w:rStyle w:val="sourcecode"/>
        </w:rPr>
        <w:t xml:space="preserve">double </w:t>
      </w:r>
      <w:bookmarkStart w:id="144" w:name="_Hlk477329626"/>
      <w:r w:rsidRPr="00013F32">
        <w:rPr>
          <w:rStyle w:val="functions"/>
        </w:rPr>
        <w:t>swe_refrac</w:t>
      </w:r>
      <w:bookmarkEnd w:id="144"/>
      <w:r w:rsidRPr="00597461">
        <w:rPr>
          <w:rStyle w:val="sourcecode"/>
        </w:rPr>
        <w:t>(</w:t>
      </w:r>
    </w:p>
    <w:p w14:paraId="541A2065" w14:textId="77777777" w:rsidR="00283E02" w:rsidRDefault="00BF3510" w:rsidP="00931C49">
      <w:pPr>
        <w:tabs>
          <w:tab w:val="left" w:pos="2835"/>
        </w:tabs>
        <w:ind w:left="567"/>
        <w:rPr>
          <w:rStyle w:val="sourcecode"/>
        </w:rPr>
      </w:pPr>
      <w:r w:rsidRPr="00597461">
        <w:rPr>
          <w:rStyle w:val="sourcecode"/>
        </w:rPr>
        <w:t>double inalt,</w:t>
      </w:r>
    </w:p>
    <w:p w14:paraId="09599BEF" w14:textId="77777777" w:rsidR="00BF3510" w:rsidRPr="00597461" w:rsidRDefault="00BF3510" w:rsidP="00931C49">
      <w:pPr>
        <w:tabs>
          <w:tab w:val="left" w:pos="2835"/>
        </w:tabs>
        <w:ind w:left="567"/>
        <w:rPr>
          <w:rStyle w:val="sourcecode"/>
        </w:rPr>
      </w:pPr>
      <w:r w:rsidRPr="00597461">
        <w:rPr>
          <w:rStyle w:val="sourcecode"/>
        </w:rPr>
        <w:t>double atpress,</w:t>
      </w:r>
      <w:r w:rsidRPr="00597461">
        <w:rPr>
          <w:rStyle w:val="sourcecode"/>
        </w:rPr>
        <w:tab/>
        <w:t>/* atmospheric pressure in mbar (hPa) */</w:t>
      </w:r>
    </w:p>
    <w:p w14:paraId="4DBFE01D" w14:textId="77777777" w:rsidR="00BF3510" w:rsidRPr="00597461" w:rsidRDefault="00BF3510" w:rsidP="00931C49">
      <w:pPr>
        <w:tabs>
          <w:tab w:val="left" w:pos="2835"/>
        </w:tabs>
        <w:ind w:left="567"/>
        <w:rPr>
          <w:rStyle w:val="sourcecode"/>
        </w:rPr>
      </w:pPr>
      <w:r w:rsidRPr="00597461">
        <w:rPr>
          <w:rStyle w:val="sourcecode"/>
        </w:rPr>
        <w:t>double attemp,</w:t>
      </w:r>
      <w:r w:rsidRPr="00597461">
        <w:rPr>
          <w:rStyle w:val="sourcecode"/>
        </w:rPr>
        <w:tab/>
        <w:t>/* atmospheric temperature in degrees Celsius */</w:t>
      </w:r>
    </w:p>
    <w:p w14:paraId="55058C87" w14:textId="77777777" w:rsidR="00BF3510" w:rsidRPr="00597461" w:rsidRDefault="00BF3510" w:rsidP="00931C49">
      <w:pPr>
        <w:tabs>
          <w:tab w:val="left" w:pos="2835"/>
        </w:tabs>
        <w:ind w:left="567"/>
        <w:rPr>
          <w:rStyle w:val="sourcecode"/>
        </w:rPr>
      </w:pPr>
      <w:r w:rsidRPr="00597461">
        <w:rPr>
          <w:rStyle w:val="sourcecode"/>
        </w:rPr>
        <w:t>int32 calc_flag);</w:t>
      </w:r>
      <w:r w:rsidRPr="00597461">
        <w:rPr>
          <w:rStyle w:val="sourcecode"/>
        </w:rPr>
        <w:tab/>
        <w:t>/* either SE_TRUE_TO_APP or SE_APP_TO_TRUE */</w:t>
      </w:r>
    </w:p>
    <w:p w14:paraId="50ED08A2" w14:textId="77777777" w:rsidR="00BF3510" w:rsidRPr="00D3464B" w:rsidRDefault="00BF3510" w:rsidP="00CC1B5C">
      <w:r w:rsidRPr="00D3464B">
        <w:t>where</w:t>
      </w:r>
      <w:r w:rsidR="00013F32">
        <w:t>:</w:t>
      </w:r>
    </w:p>
    <w:p w14:paraId="307116C7" w14:textId="77777777" w:rsidR="00BF3510" w:rsidRPr="00597461" w:rsidRDefault="00BF3510" w:rsidP="00CC1B5C">
      <w:pPr>
        <w:rPr>
          <w:rStyle w:val="sourcecode"/>
        </w:rPr>
      </w:pPr>
      <w:r w:rsidRPr="00597461">
        <w:rPr>
          <w:rStyle w:val="sourcecode"/>
        </w:rPr>
        <w:t>#define SE_TRUE_TO_APP</w:t>
      </w:r>
      <w:r w:rsidRPr="00597461">
        <w:rPr>
          <w:rStyle w:val="sourcecode"/>
        </w:rPr>
        <w:tab/>
      </w:r>
      <w:r w:rsidR="00446B06">
        <w:rPr>
          <w:rStyle w:val="sourcecode"/>
        </w:rPr>
        <w:t xml:space="preserve"> </w:t>
      </w:r>
      <w:r w:rsidRPr="00597461">
        <w:rPr>
          <w:rStyle w:val="sourcecode"/>
        </w:rPr>
        <w:t>0</w:t>
      </w:r>
    </w:p>
    <w:p w14:paraId="7D83A7A8" w14:textId="77777777" w:rsidR="00283E02" w:rsidRDefault="00BF3510" w:rsidP="00CC1B5C">
      <w:pPr>
        <w:rPr>
          <w:rStyle w:val="sourcecode"/>
        </w:rPr>
      </w:pPr>
      <w:r w:rsidRPr="00597461">
        <w:rPr>
          <w:rStyle w:val="sourcecode"/>
        </w:rPr>
        <w:t>#define SE_APP_TO_TRUE</w:t>
      </w:r>
      <w:r w:rsidRPr="00597461">
        <w:rPr>
          <w:rStyle w:val="sourcecode"/>
        </w:rPr>
        <w:tab/>
      </w:r>
      <w:r w:rsidR="00446B06">
        <w:rPr>
          <w:rStyle w:val="sourcecode"/>
        </w:rPr>
        <w:t xml:space="preserve"> </w:t>
      </w:r>
      <w:r w:rsidRPr="00597461">
        <w:rPr>
          <w:rStyle w:val="sourcecode"/>
        </w:rPr>
        <w:t>1</w:t>
      </w:r>
    </w:p>
    <w:p w14:paraId="3EC3D04B" w14:textId="77777777" w:rsidR="00283E02" w:rsidRDefault="00BF3510" w:rsidP="00CC1B5C">
      <w:r w:rsidRPr="00D3464B">
        <w:t>The refraction depends on the atmospheric pressure and temperature at the location of the observer.</w:t>
      </w:r>
    </w:p>
    <w:p w14:paraId="791A9540" w14:textId="77777777" w:rsidR="00283E02" w:rsidRDefault="00BF3510" w:rsidP="00CC1B5C">
      <w:r w:rsidRPr="00D3464B">
        <w:t xml:space="preserve">If </w:t>
      </w:r>
      <w:r w:rsidRPr="00013F32">
        <w:rPr>
          <w:rStyle w:val="sourcecode"/>
        </w:rPr>
        <w:t>atpress</w:t>
      </w:r>
      <w:r w:rsidRPr="00D3464B">
        <w:t xml:space="preserve"> is given the value 0, the function estimates the pressure from the geographical altitude given in </w:t>
      </w:r>
      <w:r w:rsidRPr="00013F32">
        <w:rPr>
          <w:rStyle w:val="sourcecode"/>
        </w:rPr>
        <w:t>geopos[2]</w:t>
      </w:r>
      <w:r w:rsidRPr="00D3464B">
        <w:t xml:space="preserve"> and </w:t>
      </w:r>
      <w:r w:rsidRPr="00013F32">
        <w:rPr>
          <w:rStyle w:val="sourcecode"/>
        </w:rPr>
        <w:t>attemp</w:t>
      </w:r>
      <w:r w:rsidRPr="00D3464B">
        <w:rPr>
          <w:b/>
          <w:bCs/>
        </w:rPr>
        <w:t>.</w:t>
      </w:r>
      <w:r w:rsidRPr="00D3464B">
        <w:t xml:space="preserve"> If </w:t>
      </w:r>
      <w:r w:rsidRPr="00013F32">
        <w:rPr>
          <w:rStyle w:val="sourcecode"/>
        </w:rPr>
        <w:t>geopos[2]</w:t>
      </w:r>
      <w:r w:rsidRPr="00D3464B">
        <w:t xml:space="preserve"> is 0, </w:t>
      </w:r>
      <w:r w:rsidRPr="00013F32">
        <w:rPr>
          <w:rStyle w:val="sourcecode"/>
        </w:rPr>
        <w:t>atpress</w:t>
      </w:r>
      <w:r w:rsidRPr="00D3464B">
        <w:t xml:space="preserve"> will be estimated for sea level.</w:t>
      </w:r>
    </w:p>
    <w:p w14:paraId="0BDCA772" w14:textId="77777777" w:rsidR="00283E02" w:rsidRDefault="00BF3510" w:rsidP="00CC1B5C">
      <w:r w:rsidRPr="00D3464B">
        <w:t xml:space="preserve">There is also a more sophisticated function </w:t>
      </w:r>
      <w:r w:rsidRPr="00B248F1">
        <w:rPr>
          <w:rStyle w:val="functions"/>
        </w:rPr>
        <w:t>swe_refrac_extended()</w:t>
      </w:r>
      <w:r w:rsidR="003C260F">
        <w:t>.</w:t>
      </w:r>
      <w:r w:rsidR="00446B06">
        <w:t xml:space="preserve"> </w:t>
      </w:r>
      <w:r w:rsidRPr="00D3464B">
        <w:t>It allows correct calculation of refraction for altitudes above sea &gt; 0, where the ideal horizon and planets that are visible may have a negative height. (for swe_refrac(), negative apparent heights do not exist!)</w:t>
      </w:r>
    </w:p>
    <w:p w14:paraId="2B10892C" w14:textId="77777777" w:rsidR="00BF3510" w:rsidRPr="00597461" w:rsidRDefault="00BF3510" w:rsidP="00CC1B5C">
      <w:pPr>
        <w:rPr>
          <w:rStyle w:val="sourcecode"/>
        </w:rPr>
      </w:pPr>
      <w:r w:rsidRPr="00597461">
        <w:rPr>
          <w:rStyle w:val="sourcecode"/>
        </w:rPr>
        <w:t xml:space="preserve">double </w:t>
      </w:r>
      <w:r w:rsidRPr="003C260F">
        <w:rPr>
          <w:rStyle w:val="functions"/>
        </w:rPr>
        <w:t>swe_refrac_extended</w:t>
      </w:r>
      <w:r w:rsidRPr="00597461">
        <w:rPr>
          <w:rStyle w:val="sourcecode"/>
        </w:rPr>
        <w:t>(</w:t>
      </w:r>
    </w:p>
    <w:p w14:paraId="346B1EC6" w14:textId="77777777" w:rsidR="00BF3510" w:rsidRPr="00597461" w:rsidRDefault="00BF3510" w:rsidP="00F91113">
      <w:pPr>
        <w:tabs>
          <w:tab w:val="left" w:pos="2835"/>
        </w:tabs>
        <w:ind w:left="567"/>
        <w:rPr>
          <w:rStyle w:val="sourcecode"/>
        </w:rPr>
      </w:pPr>
      <w:r w:rsidRPr="00597461">
        <w:rPr>
          <w:rStyle w:val="sourcecode"/>
        </w:rPr>
        <w:t>double inalt,</w:t>
      </w:r>
      <w:r w:rsidRPr="00597461">
        <w:rPr>
          <w:rStyle w:val="sourcecode"/>
        </w:rPr>
        <w:tab/>
        <w:t>/* altitude of object above geometric horizon in degrees, where</w:t>
      </w:r>
      <w:r w:rsidR="00446B06">
        <w:rPr>
          <w:rStyle w:val="sourcecode"/>
        </w:rPr>
        <w:t xml:space="preserve"> </w:t>
      </w:r>
      <w:r w:rsidRPr="00597461">
        <w:rPr>
          <w:rStyle w:val="sourcecode"/>
        </w:rPr>
        <w:t>geometric horizon = plane perpendicular to gravity */</w:t>
      </w:r>
    </w:p>
    <w:p w14:paraId="0C8857D7" w14:textId="77777777" w:rsidR="00BF3510" w:rsidRPr="00597461" w:rsidRDefault="00BF3510" w:rsidP="00F91113">
      <w:pPr>
        <w:tabs>
          <w:tab w:val="left" w:pos="2835"/>
        </w:tabs>
        <w:ind w:left="567"/>
        <w:rPr>
          <w:rStyle w:val="sourcecode"/>
        </w:rPr>
      </w:pPr>
      <w:r w:rsidRPr="00597461">
        <w:rPr>
          <w:rStyle w:val="sourcecode"/>
        </w:rPr>
        <w:t>double geoalt,</w:t>
      </w:r>
      <w:r w:rsidRPr="00597461">
        <w:rPr>
          <w:rStyle w:val="sourcecode"/>
        </w:rPr>
        <w:tab/>
        <w:t>/* altitude of observer above sea level in meters */</w:t>
      </w:r>
    </w:p>
    <w:p w14:paraId="659E98A3" w14:textId="77777777" w:rsidR="00BF3510" w:rsidRPr="00597461" w:rsidRDefault="00BF3510" w:rsidP="00F91113">
      <w:pPr>
        <w:tabs>
          <w:tab w:val="left" w:pos="2835"/>
        </w:tabs>
        <w:ind w:left="567"/>
        <w:rPr>
          <w:rStyle w:val="sourcecode"/>
        </w:rPr>
      </w:pPr>
      <w:r w:rsidRPr="00597461">
        <w:rPr>
          <w:rStyle w:val="sourcecode"/>
        </w:rPr>
        <w:t>double atpress,</w:t>
      </w:r>
      <w:r w:rsidRPr="00597461">
        <w:rPr>
          <w:rStyle w:val="sourcecode"/>
        </w:rPr>
        <w:tab/>
        <w:t>/* atmospheric pressure in mbar (hPa) */</w:t>
      </w:r>
    </w:p>
    <w:p w14:paraId="105294A3" w14:textId="77777777" w:rsidR="00BF3510" w:rsidRPr="00597461" w:rsidRDefault="00BF3510" w:rsidP="00F91113">
      <w:pPr>
        <w:tabs>
          <w:tab w:val="left" w:pos="2835"/>
        </w:tabs>
        <w:ind w:left="567"/>
        <w:rPr>
          <w:rStyle w:val="sourcecode"/>
        </w:rPr>
      </w:pPr>
      <w:r w:rsidRPr="00597461">
        <w:rPr>
          <w:rStyle w:val="sourcecode"/>
        </w:rPr>
        <w:t>double lapse_rate,</w:t>
      </w:r>
      <w:r w:rsidRPr="00597461">
        <w:rPr>
          <w:rStyle w:val="sourcecode"/>
        </w:rPr>
        <w:tab/>
        <w:t>/* (dattemp/dgeoalt) = [°K/m] */</w:t>
      </w:r>
    </w:p>
    <w:p w14:paraId="4B1CE883" w14:textId="77777777" w:rsidR="00BF3510" w:rsidRPr="00597461" w:rsidRDefault="00BF3510" w:rsidP="00F91113">
      <w:pPr>
        <w:tabs>
          <w:tab w:val="left" w:pos="2835"/>
        </w:tabs>
        <w:ind w:left="567"/>
        <w:rPr>
          <w:rStyle w:val="sourcecode"/>
        </w:rPr>
      </w:pPr>
      <w:r w:rsidRPr="00597461">
        <w:rPr>
          <w:rStyle w:val="sourcecode"/>
        </w:rPr>
        <w:t>double attemp,</w:t>
      </w:r>
      <w:r w:rsidRPr="00597461">
        <w:rPr>
          <w:rStyle w:val="sourcecode"/>
        </w:rPr>
        <w:tab/>
        <w:t>/* atmospheric temperature in degrees Celsius */</w:t>
      </w:r>
    </w:p>
    <w:p w14:paraId="2F10C561" w14:textId="77777777" w:rsidR="005D5917" w:rsidRPr="00597461" w:rsidRDefault="00BF3510" w:rsidP="00F91113">
      <w:pPr>
        <w:tabs>
          <w:tab w:val="left" w:pos="2835"/>
        </w:tabs>
        <w:ind w:left="567"/>
        <w:rPr>
          <w:rStyle w:val="sourcecode"/>
        </w:rPr>
      </w:pPr>
      <w:r w:rsidRPr="00597461">
        <w:rPr>
          <w:rStyle w:val="sourcecode"/>
        </w:rPr>
        <w:t>int32 calc_flag</w:t>
      </w:r>
      <w:r w:rsidR="005D5917" w:rsidRPr="00597461">
        <w:rPr>
          <w:rStyle w:val="sourcecode"/>
        </w:rPr>
        <w:t>,</w:t>
      </w:r>
    </w:p>
    <w:p w14:paraId="3170E146" w14:textId="77777777" w:rsidR="004E52D3" w:rsidRDefault="00B706B3" w:rsidP="00F91113">
      <w:pPr>
        <w:tabs>
          <w:tab w:val="left" w:pos="2835"/>
        </w:tabs>
        <w:ind w:left="567"/>
        <w:rPr>
          <w:rStyle w:val="sourcecode"/>
        </w:rPr>
      </w:pPr>
      <w:r w:rsidRPr="00597461">
        <w:rPr>
          <w:rStyle w:val="sourcecode"/>
        </w:rPr>
        <w:lastRenderedPageBreak/>
        <w:t>double *dret</w:t>
      </w:r>
      <w:r w:rsidR="005C394C" w:rsidRPr="005C394C">
        <w:rPr>
          <w:rStyle w:val="sourcecode"/>
        </w:rPr>
        <w:t>);</w:t>
      </w:r>
      <w:r w:rsidR="00F91113">
        <w:rPr>
          <w:rStyle w:val="sourcecode"/>
        </w:rPr>
        <w:tab/>
      </w:r>
      <w:r w:rsidRPr="00597461">
        <w:rPr>
          <w:rStyle w:val="sourcecode"/>
        </w:rPr>
        <w:t>/* array of 4 doubles; declare 20 ! */</w:t>
      </w:r>
    </w:p>
    <w:p w14:paraId="527EF566" w14:textId="77777777" w:rsidR="004E52D3" w:rsidRDefault="005C394C" w:rsidP="00F91113">
      <w:pPr>
        <w:tabs>
          <w:tab w:val="left" w:pos="2835"/>
        </w:tabs>
        <w:ind w:left="567"/>
        <w:rPr>
          <w:rStyle w:val="sourcecode"/>
        </w:rPr>
      </w:pPr>
      <w:r>
        <w:rPr>
          <w:rStyle w:val="sourcecode"/>
        </w:rPr>
        <w:tab/>
      </w:r>
      <w:r w:rsidR="00B706B3" w:rsidRPr="00597461">
        <w:rPr>
          <w:rStyle w:val="sourcecode"/>
        </w:rPr>
        <w:t>* - dret[0] true altitude, if possible; otherwise input value</w:t>
      </w:r>
    </w:p>
    <w:p w14:paraId="6B992205" w14:textId="77777777" w:rsidR="004E52D3" w:rsidRDefault="005C394C" w:rsidP="00F91113">
      <w:pPr>
        <w:tabs>
          <w:tab w:val="left" w:pos="2835"/>
        </w:tabs>
        <w:ind w:left="567"/>
        <w:rPr>
          <w:rStyle w:val="sourcecode"/>
        </w:rPr>
      </w:pPr>
      <w:r>
        <w:rPr>
          <w:rStyle w:val="sourcecode"/>
        </w:rPr>
        <w:tab/>
      </w:r>
      <w:r w:rsidR="00B706B3" w:rsidRPr="00597461">
        <w:rPr>
          <w:rStyle w:val="sourcecode"/>
        </w:rPr>
        <w:t>* - dret[1] apparent altitude, if possible; otherwise input value</w:t>
      </w:r>
    </w:p>
    <w:p w14:paraId="6CBAFD18" w14:textId="77777777" w:rsidR="004E52D3" w:rsidRDefault="005C394C" w:rsidP="00F91113">
      <w:pPr>
        <w:tabs>
          <w:tab w:val="left" w:pos="2835"/>
        </w:tabs>
        <w:ind w:left="567"/>
        <w:rPr>
          <w:rStyle w:val="sourcecode"/>
        </w:rPr>
      </w:pPr>
      <w:r>
        <w:rPr>
          <w:rStyle w:val="sourcecode"/>
        </w:rPr>
        <w:tab/>
      </w:r>
      <w:r w:rsidR="00B706B3" w:rsidRPr="00597461">
        <w:rPr>
          <w:rStyle w:val="sourcecode"/>
        </w:rPr>
        <w:t>* - dret[2] refraction</w:t>
      </w:r>
    </w:p>
    <w:p w14:paraId="5C8C757B" w14:textId="77777777" w:rsidR="00B706B3" w:rsidRPr="00597461" w:rsidRDefault="005C394C" w:rsidP="00F91113">
      <w:pPr>
        <w:tabs>
          <w:tab w:val="left" w:pos="2835"/>
        </w:tabs>
        <w:ind w:left="567"/>
        <w:rPr>
          <w:rStyle w:val="sourcecode"/>
        </w:rPr>
      </w:pPr>
      <w:r>
        <w:rPr>
          <w:rStyle w:val="sourcecode"/>
        </w:rPr>
        <w:tab/>
      </w:r>
      <w:r w:rsidR="00B706B3" w:rsidRPr="00597461">
        <w:rPr>
          <w:rStyle w:val="sourcecode"/>
        </w:rPr>
        <w:t>* - dret[3] dip of the horizon</w:t>
      </w:r>
    </w:p>
    <w:p w14:paraId="1383E1F4" w14:textId="77777777" w:rsidR="00283E02" w:rsidRDefault="00BF3510" w:rsidP="00F91113">
      <w:pPr>
        <w:tabs>
          <w:tab w:val="left" w:pos="2835"/>
        </w:tabs>
        <w:ind w:left="567"/>
        <w:rPr>
          <w:rStyle w:val="sourcecode"/>
        </w:rPr>
      </w:pPr>
      <w:r w:rsidRPr="00597461">
        <w:rPr>
          <w:rStyle w:val="sourcecode"/>
        </w:rPr>
        <w:tab/>
        <w:t>/* either SE_TRUE_TO_APP or SE_APP_TO_TRUE */</w:t>
      </w:r>
    </w:p>
    <w:p w14:paraId="3839C0A8" w14:textId="77777777" w:rsidR="00056ABB" w:rsidRDefault="00056ABB" w:rsidP="00CC1B5C"/>
    <w:p w14:paraId="4D0D40B0" w14:textId="77777777" w:rsidR="00056ABB" w:rsidRDefault="00056ABB" w:rsidP="00CC1B5C"/>
    <w:p w14:paraId="45800131" w14:textId="580B857F" w:rsidR="00BF3510" w:rsidRPr="00D3464B" w:rsidRDefault="003C260F" w:rsidP="00CC1B5C">
      <w:r w:rsidRPr="00D3464B">
        <w:t xml:space="preserve">Function </w:t>
      </w:r>
      <w:r w:rsidR="00BF3510" w:rsidRPr="00D3464B">
        <w:t>returns:</w:t>
      </w:r>
    </w:p>
    <w:p w14:paraId="5ABA8D71" w14:textId="77777777" w:rsidR="00A21632" w:rsidRDefault="00BF3510" w:rsidP="00CC1B5C">
      <w:pPr>
        <w:pStyle w:val="ListBullet1"/>
        <w:ind w:left="284" w:hanging="284"/>
      </w:pPr>
      <w:r w:rsidRPr="00A21632">
        <w:rPr>
          <w:rStyle w:val="Fett"/>
        </w:rPr>
        <w:t>case 1</w:t>
      </w:r>
      <w:r w:rsidRPr="00D3464B">
        <w:t>, conversion from true altitude to apparent altitude:</w:t>
      </w:r>
    </w:p>
    <w:p w14:paraId="41D0FD52" w14:textId="77777777" w:rsidR="00A21632" w:rsidRDefault="00BF3510" w:rsidP="00DE5833">
      <w:pPr>
        <w:pStyle w:val="ListBullet1"/>
        <w:numPr>
          <w:ilvl w:val="1"/>
          <w:numId w:val="8"/>
        </w:numPr>
        <w:ind w:left="567" w:hanging="283"/>
      </w:pPr>
      <w:r w:rsidRPr="00D3464B">
        <w:t>apparent altitude, if body appears above is observable above ideal horizon</w:t>
      </w:r>
      <w:r w:rsidR="003C260F">
        <w:t>;</w:t>
      </w:r>
    </w:p>
    <w:p w14:paraId="09930164" w14:textId="77777777" w:rsidR="00BF3510" w:rsidRPr="00D3464B" w:rsidRDefault="00BF3510" w:rsidP="00DE5833">
      <w:pPr>
        <w:pStyle w:val="ListBullet1"/>
        <w:numPr>
          <w:ilvl w:val="1"/>
          <w:numId w:val="8"/>
        </w:numPr>
        <w:ind w:left="567" w:hanging="283"/>
      </w:pPr>
      <w:r w:rsidRPr="00D3464B">
        <w:t>true altitude (the input value)</w:t>
      </w:r>
      <w:r w:rsidR="003C260F">
        <w:t>;</w:t>
      </w:r>
      <w:r w:rsidRPr="00D3464B">
        <w:t xml:space="preserve"> otherwise</w:t>
      </w:r>
      <w:r w:rsidR="003C260F">
        <w:t xml:space="preserve"> </w:t>
      </w:r>
      <w:r w:rsidRPr="00D3464B">
        <w:t>"ideal horizon" is the horizon as seen above an ideal sphere (as seen from a plane over the ocean with</w:t>
      </w:r>
      <w:r w:rsidR="003C260F">
        <w:t xml:space="preserve"> </w:t>
      </w:r>
      <w:r w:rsidRPr="00D3464B">
        <w:t>a clear sky)</w:t>
      </w:r>
    </w:p>
    <w:p w14:paraId="67A9218F" w14:textId="77777777" w:rsidR="00A21632" w:rsidRDefault="00BF3510" w:rsidP="00CC1B5C">
      <w:pPr>
        <w:pStyle w:val="ListBullet1"/>
        <w:ind w:left="284" w:hanging="284"/>
      </w:pPr>
      <w:r w:rsidRPr="00A21632">
        <w:rPr>
          <w:rStyle w:val="Fett"/>
        </w:rPr>
        <w:t>case 2</w:t>
      </w:r>
      <w:r w:rsidRPr="00D3464B">
        <w:t>, conversion from apparent altitude to true altitude:</w:t>
      </w:r>
    </w:p>
    <w:p w14:paraId="5E7948AF" w14:textId="77777777" w:rsidR="00A21632" w:rsidRDefault="00BF3510" w:rsidP="00DE5833">
      <w:pPr>
        <w:pStyle w:val="ListBullet1"/>
        <w:numPr>
          <w:ilvl w:val="1"/>
          <w:numId w:val="8"/>
        </w:numPr>
        <w:ind w:left="567" w:hanging="283"/>
      </w:pPr>
      <w:r w:rsidRPr="00D3464B">
        <w:t>the true altitude resulting from the input apparent altitude, if this value is a plausible apparent altitude,</w:t>
      </w:r>
      <w:r w:rsidR="00375292">
        <w:t xml:space="preserve"> </w:t>
      </w:r>
      <w:r w:rsidRPr="00D3464B">
        <w:t>i.e. if it is a position above the ideal horizon</w:t>
      </w:r>
      <w:r w:rsidR="003C260F">
        <w:t>;</w:t>
      </w:r>
    </w:p>
    <w:p w14:paraId="6DE64454" w14:textId="77777777" w:rsidR="00A21632" w:rsidRDefault="00BF3510" w:rsidP="00DE5833">
      <w:pPr>
        <w:pStyle w:val="ListBullet1"/>
        <w:numPr>
          <w:ilvl w:val="1"/>
          <w:numId w:val="8"/>
        </w:numPr>
        <w:ind w:left="567" w:hanging="283"/>
      </w:pPr>
      <w:r w:rsidRPr="00D3464B">
        <w:t>the input altitude</w:t>
      </w:r>
      <w:r w:rsidR="003C260F">
        <w:t>;</w:t>
      </w:r>
      <w:r w:rsidRPr="00D3464B">
        <w:t xml:space="preserve"> otherwise</w:t>
      </w:r>
      <w:r w:rsidR="003C260F">
        <w:t xml:space="preserve"> </w:t>
      </w:r>
      <w:r w:rsidRPr="00D3464B">
        <w:t xml:space="preserve">in addition the array </w:t>
      </w:r>
      <w:r w:rsidRPr="00F91113">
        <w:t>dret[]</w:t>
      </w:r>
      <w:r w:rsidRPr="00D3464B">
        <w:t xml:space="preserve"> returns the following values</w:t>
      </w:r>
      <w:r w:rsidR="003C260F">
        <w:t>:</w:t>
      </w:r>
    </w:p>
    <w:p w14:paraId="35D833CA" w14:textId="77777777" w:rsidR="00A21632" w:rsidRDefault="00BF3510" w:rsidP="00DE5833">
      <w:pPr>
        <w:pStyle w:val="ListBullet1"/>
        <w:numPr>
          <w:ilvl w:val="2"/>
          <w:numId w:val="8"/>
        </w:numPr>
        <w:ind w:left="851" w:hanging="284"/>
      </w:pPr>
      <w:r w:rsidRPr="003C260F">
        <w:rPr>
          <w:rStyle w:val="sourcecode"/>
        </w:rPr>
        <w:t>dret[0]</w:t>
      </w:r>
      <w:r w:rsidRPr="00D3464B">
        <w:t xml:space="preserve"> true altitude, if possible; otherwise input value</w:t>
      </w:r>
      <w:r w:rsidR="003C260F">
        <w:t>;</w:t>
      </w:r>
    </w:p>
    <w:p w14:paraId="4247AE2A" w14:textId="77777777" w:rsidR="00A21632" w:rsidRDefault="00BF3510" w:rsidP="00DE5833">
      <w:pPr>
        <w:pStyle w:val="ListBullet1"/>
        <w:numPr>
          <w:ilvl w:val="2"/>
          <w:numId w:val="8"/>
        </w:numPr>
        <w:ind w:left="851" w:hanging="284"/>
      </w:pPr>
      <w:r w:rsidRPr="003C260F">
        <w:rPr>
          <w:rStyle w:val="sourcecode"/>
        </w:rPr>
        <w:t>dret[1]</w:t>
      </w:r>
      <w:r w:rsidRPr="00D3464B">
        <w:t xml:space="preserve"> apparent altitude, if possible; otherwise input value</w:t>
      </w:r>
      <w:r w:rsidR="003C260F">
        <w:t>;</w:t>
      </w:r>
    </w:p>
    <w:p w14:paraId="52F15CAB" w14:textId="77777777" w:rsidR="00A21632" w:rsidRDefault="00BF3510" w:rsidP="00DE5833">
      <w:pPr>
        <w:pStyle w:val="ListBullet1"/>
        <w:numPr>
          <w:ilvl w:val="2"/>
          <w:numId w:val="8"/>
        </w:numPr>
        <w:ind w:left="851" w:hanging="284"/>
      </w:pPr>
      <w:r w:rsidRPr="003C260F">
        <w:rPr>
          <w:rStyle w:val="sourcecode"/>
        </w:rPr>
        <w:t>dret[2]</w:t>
      </w:r>
      <w:r w:rsidRPr="00D3464B">
        <w:t xml:space="preserve"> refraction</w:t>
      </w:r>
      <w:r w:rsidR="003C260F">
        <w:t>;</w:t>
      </w:r>
    </w:p>
    <w:p w14:paraId="107CFD0B" w14:textId="77777777" w:rsidR="00283E02" w:rsidRDefault="00BF3510" w:rsidP="00DE5833">
      <w:pPr>
        <w:pStyle w:val="ListBullet1"/>
        <w:numPr>
          <w:ilvl w:val="2"/>
          <w:numId w:val="8"/>
        </w:numPr>
        <w:ind w:left="851" w:hanging="284"/>
      </w:pPr>
      <w:r w:rsidRPr="003C260F">
        <w:rPr>
          <w:rStyle w:val="sourcecode"/>
        </w:rPr>
        <w:t>dret[3]</w:t>
      </w:r>
      <w:r w:rsidRPr="00D3464B">
        <w:t xml:space="preserve"> dip of the horizon</w:t>
      </w:r>
      <w:r w:rsidR="003C260F">
        <w:t>.</w:t>
      </w:r>
    </w:p>
    <w:p w14:paraId="26043835" w14:textId="77777777" w:rsidR="00283E02" w:rsidRDefault="00BF3510" w:rsidP="00CC1B5C">
      <w:r w:rsidRPr="00D3464B">
        <w:t xml:space="preserve">The body is above the horizon if the </w:t>
      </w:r>
      <w:r w:rsidRPr="003C260F">
        <w:rPr>
          <w:rStyle w:val="sourcecode"/>
        </w:rPr>
        <w:t>dret[0] != dret[1]</w:t>
      </w:r>
      <w:r w:rsidR="003C260F" w:rsidRPr="003C260F">
        <w:t>.</w:t>
      </w:r>
    </w:p>
    <w:p w14:paraId="0AED1F5A" w14:textId="77777777" w:rsidR="00BF3510" w:rsidRPr="00E04065" w:rsidRDefault="00BF3510" w:rsidP="00877D89">
      <w:pPr>
        <w:pStyle w:val="berschrift2"/>
      </w:pPr>
      <w:bookmarkStart w:id="145" w:name="_Toc58481356"/>
      <w:r w:rsidRPr="00E04065">
        <w:t>Heliacal risings etc.: swe_heliacal_ut()</w:t>
      </w:r>
      <w:bookmarkEnd w:id="145"/>
    </w:p>
    <w:p w14:paraId="45D867DB" w14:textId="77777777" w:rsidR="00283E02" w:rsidRDefault="00BF3510" w:rsidP="00CC1B5C">
      <w:r w:rsidRPr="00D3464B">
        <w:t xml:space="preserve">The function </w:t>
      </w:r>
      <w:r w:rsidRPr="00B248F1">
        <w:rPr>
          <w:rStyle w:val="functions"/>
        </w:rPr>
        <w:t>swe_heliacal_ut()</w:t>
      </w:r>
      <w:r w:rsidRPr="00D3464B">
        <w:rPr>
          <w:i/>
          <w:iCs/>
        </w:rPr>
        <w:t xml:space="preserve"> </w:t>
      </w:r>
      <w:r w:rsidRPr="00D3464B">
        <w:t>the Julian day of the next heliacal phenomenon after a given start date. It works between geographic latitudes 60s – 60n.</w:t>
      </w:r>
    </w:p>
    <w:p w14:paraId="1A152430" w14:textId="77777777" w:rsidR="00BF3510" w:rsidRPr="00597461" w:rsidRDefault="00BF3510" w:rsidP="00CC1B5C">
      <w:pPr>
        <w:rPr>
          <w:rStyle w:val="sourcecode"/>
        </w:rPr>
      </w:pPr>
      <w:r w:rsidRPr="00597461">
        <w:rPr>
          <w:rStyle w:val="sourcecode"/>
        </w:rPr>
        <w:t xml:space="preserve">int32 </w:t>
      </w:r>
      <w:r w:rsidRPr="003C260F">
        <w:rPr>
          <w:rStyle w:val="functions"/>
        </w:rPr>
        <w:t>swe_heliacal_ut</w:t>
      </w:r>
      <w:r w:rsidRPr="00597461">
        <w:rPr>
          <w:rStyle w:val="sourcecode"/>
        </w:rPr>
        <w:t>(</w:t>
      </w:r>
    </w:p>
    <w:p w14:paraId="381A00EE" w14:textId="77777777" w:rsidR="00BF3510" w:rsidRPr="00597461" w:rsidRDefault="00BF3510" w:rsidP="00A21632">
      <w:pPr>
        <w:tabs>
          <w:tab w:val="left" w:pos="2835"/>
        </w:tabs>
        <w:ind w:left="567"/>
        <w:rPr>
          <w:rStyle w:val="sourcecode"/>
        </w:rPr>
      </w:pPr>
      <w:r w:rsidRPr="00597461">
        <w:rPr>
          <w:rStyle w:val="sourcecode"/>
        </w:rPr>
        <w:t>double tjdstart,</w:t>
      </w:r>
      <w:r w:rsidRPr="00597461">
        <w:rPr>
          <w:rStyle w:val="sourcecode"/>
        </w:rPr>
        <w:tab/>
        <w:t>/* Julian day number of start date for the search of the heliacal event */</w:t>
      </w:r>
    </w:p>
    <w:p w14:paraId="58A28CD7" w14:textId="77777777" w:rsidR="00283E02" w:rsidRDefault="00BF3510" w:rsidP="00A21632">
      <w:pPr>
        <w:tabs>
          <w:tab w:val="left" w:pos="2835"/>
        </w:tabs>
        <w:ind w:left="567"/>
        <w:rPr>
          <w:rStyle w:val="sourcecode"/>
        </w:rPr>
      </w:pPr>
      <w:r w:rsidRPr="00597461">
        <w:rPr>
          <w:rStyle w:val="sourcecode"/>
        </w:rPr>
        <w:t>double *dgeo</w:t>
      </w:r>
      <w:r w:rsidR="003C260F">
        <w:rPr>
          <w:rStyle w:val="sourcecode"/>
        </w:rPr>
        <w:tab/>
      </w:r>
      <w:r w:rsidRPr="00597461">
        <w:rPr>
          <w:rStyle w:val="sourcecode"/>
        </w:rPr>
        <w:t>/* geographic position (details below) */</w:t>
      </w:r>
    </w:p>
    <w:p w14:paraId="6F0200E6" w14:textId="77777777" w:rsidR="00BF3510" w:rsidRPr="00597461" w:rsidRDefault="00BF3510" w:rsidP="00A21632">
      <w:pPr>
        <w:tabs>
          <w:tab w:val="left" w:pos="2835"/>
        </w:tabs>
        <w:ind w:left="567"/>
        <w:rPr>
          <w:rStyle w:val="sourcecode"/>
        </w:rPr>
      </w:pPr>
      <w:r w:rsidRPr="00597461">
        <w:rPr>
          <w:rStyle w:val="sourcecode"/>
        </w:rPr>
        <w:t>double *datm,</w:t>
      </w:r>
      <w:r w:rsidRPr="00597461">
        <w:rPr>
          <w:rStyle w:val="sourcecode"/>
        </w:rPr>
        <w:tab/>
        <w:t>/* atmospheric conditions (details below) */</w:t>
      </w:r>
    </w:p>
    <w:p w14:paraId="3AE96DDE" w14:textId="77777777" w:rsidR="00BF3510" w:rsidRPr="00597461" w:rsidRDefault="00BF3510" w:rsidP="00A21632">
      <w:pPr>
        <w:tabs>
          <w:tab w:val="left" w:pos="2835"/>
        </w:tabs>
        <w:ind w:left="567"/>
        <w:rPr>
          <w:rStyle w:val="sourcecode"/>
        </w:rPr>
      </w:pPr>
      <w:r w:rsidRPr="00597461">
        <w:rPr>
          <w:rStyle w:val="sourcecode"/>
        </w:rPr>
        <w:t>double *dobs,</w:t>
      </w:r>
      <w:r w:rsidRPr="00597461">
        <w:rPr>
          <w:rStyle w:val="sourcecode"/>
        </w:rPr>
        <w:tab/>
        <w:t>/* observer description (details below) */</w:t>
      </w:r>
    </w:p>
    <w:p w14:paraId="2828B04C" w14:textId="77777777" w:rsidR="00BF3510" w:rsidRPr="00597461" w:rsidRDefault="00BF3510" w:rsidP="00A21632">
      <w:pPr>
        <w:tabs>
          <w:tab w:val="left" w:pos="2835"/>
        </w:tabs>
        <w:ind w:left="567"/>
        <w:rPr>
          <w:rStyle w:val="sourcecode"/>
        </w:rPr>
      </w:pPr>
      <w:r w:rsidRPr="00597461">
        <w:rPr>
          <w:rStyle w:val="sourcecode"/>
        </w:rPr>
        <w:t>char *objectname,</w:t>
      </w:r>
      <w:r w:rsidR="003C260F">
        <w:rPr>
          <w:rStyle w:val="sourcecode"/>
        </w:rPr>
        <w:tab/>
      </w:r>
      <w:r w:rsidRPr="00597461">
        <w:rPr>
          <w:rStyle w:val="sourcecode"/>
        </w:rPr>
        <w:t>/* name string of fixed star or planet */</w:t>
      </w:r>
    </w:p>
    <w:p w14:paraId="3C00147F" w14:textId="77777777" w:rsidR="00BF3510" w:rsidRPr="00597461" w:rsidRDefault="00BF3510" w:rsidP="00A21632">
      <w:pPr>
        <w:tabs>
          <w:tab w:val="left" w:pos="2835"/>
        </w:tabs>
        <w:ind w:left="567"/>
        <w:rPr>
          <w:rStyle w:val="sourcecode"/>
        </w:rPr>
      </w:pPr>
      <w:r w:rsidRPr="00597461">
        <w:rPr>
          <w:rStyle w:val="sourcecode"/>
        </w:rPr>
        <w:t>int32 event_type,</w:t>
      </w:r>
      <w:r w:rsidRPr="00597461">
        <w:rPr>
          <w:rStyle w:val="sourcecode"/>
        </w:rPr>
        <w:tab/>
        <w:t>/* event type (details below) */</w:t>
      </w:r>
    </w:p>
    <w:p w14:paraId="6A1F3183" w14:textId="77777777" w:rsidR="00BF3510" w:rsidRPr="00597461" w:rsidRDefault="00BF3510" w:rsidP="00A21632">
      <w:pPr>
        <w:tabs>
          <w:tab w:val="left" w:pos="2835"/>
        </w:tabs>
        <w:ind w:left="567"/>
        <w:rPr>
          <w:rStyle w:val="sourcecode"/>
        </w:rPr>
      </w:pPr>
      <w:r w:rsidRPr="00597461">
        <w:rPr>
          <w:rStyle w:val="sourcecode"/>
        </w:rPr>
        <w:t>int32 helflag,</w:t>
      </w:r>
      <w:r w:rsidRPr="00597461">
        <w:rPr>
          <w:rStyle w:val="sourcecode"/>
        </w:rPr>
        <w:tab/>
        <w:t>/* calculation flag, bitmap (details below) */</w:t>
      </w:r>
    </w:p>
    <w:p w14:paraId="49BB6593" w14:textId="77777777" w:rsidR="00BF3510" w:rsidRPr="00597461" w:rsidRDefault="00BF3510" w:rsidP="00A21632">
      <w:pPr>
        <w:tabs>
          <w:tab w:val="left" w:pos="2835"/>
        </w:tabs>
        <w:ind w:left="567"/>
        <w:rPr>
          <w:rStyle w:val="sourcecode"/>
        </w:rPr>
      </w:pPr>
      <w:r w:rsidRPr="00597461">
        <w:rPr>
          <w:rStyle w:val="sourcecode"/>
        </w:rPr>
        <w:t>double *dret,</w:t>
      </w:r>
      <w:r w:rsidRPr="00597461">
        <w:rPr>
          <w:rStyle w:val="sourcecode"/>
        </w:rPr>
        <w:tab/>
        <w:t>/* result: array of at least 50 doubles, of which 3 are used at the moment */</w:t>
      </w:r>
    </w:p>
    <w:p w14:paraId="3534A353" w14:textId="77777777" w:rsidR="00BF3510" w:rsidRPr="00597461" w:rsidRDefault="00BF3510" w:rsidP="00A21632">
      <w:pPr>
        <w:tabs>
          <w:tab w:val="left" w:pos="2835"/>
        </w:tabs>
        <w:ind w:left="567"/>
        <w:rPr>
          <w:rStyle w:val="sourcecode"/>
        </w:rPr>
      </w:pPr>
      <w:r w:rsidRPr="00597461">
        <w:rPr>
          <w:rStyle w:val="sourcecode"/>
        </w:rPr>
        <w:t>char * serr</w:t>
      </w:r>
      <w:r w:rsidR="00375292" w:rsidRPr="00375292">
        <w:rPr>
          <w:rStyle w:val="sourcecode"/>
        </w:rPr>
        <w:t>);</w:t>
      </w:r>
      <w:r w:rsidRPr="00597461">
        <w:rPr>
          <w:rStyle w:val="sourcecode"/>
        </w:rPr>
        <w:tab/>
        <w:t>/* error string */</w:t>
      </w:r>
    </w:p>
    <w:p w14:paraId="3F6A88B6" w14:textId="77777777" w:rsidR="00283E02" w:rsidRDefault="00BF3510" w:rsidP="00CC1B5C">
      <w:r w:rsidRPr="00D3464B">
        <w:t>Function returns OK or ERR</w:t>
      </w:r>
      <w:r w:rsidR="003C260F">
        <w:t>.</w:t>
      </w:r>
    </w:p>
    <w:p w14:paraId="750B749F" w14:textId="77777777" w:rsidR="004E52D3" w:rsidRDefault="00BF3510" w:rsidP="00CC1B5C">
      <w:r w:rsidRPr="00D3464B">
        <w:t xml:space="preserve">Details for </w:t>
      </w:r>
      <w:r w:rsidRPr="003C260F">
        <w:rPr>
          <w:rStyle w:val="sourcecode"/>
        </w:rPr>
        <w:t>dgeo[]</w:t>
      </w:r>
      <w:r w:rsidRPr="00D3464B">
        <w:t xml:space="preserve"> (array of doubles):</w:t>
      </w:r>
    </w:p>
    <w:p w14:paraId="5385F50A" w14:textId="77777777" w:rsidR="004E52D3" w:rsidRDefault="00BF3510" w:rsidP="00D8626F">
      <w:pPr>
        <w:ind w:left="567"/>
      </w:pPr>
      <w:r w:rsidRPr="003C260F">
        <w:rPr>
          <w:rStyle w:val="sourcecode"/>
        </w:rPr>
        <w:t>dgeo[0]:</w:t>
      </w:r>
      <w:r w:rsidRPr="00D3464B">
        <w:t xml:space="preserve"> geographic longitude</w:t>
      </w:r>
      <w:r w:rsidR="003C260F">
        <w:t>;</w:t>
      </w:r>
    </w:p>
    <w:p w14:paraId="55167572" w14:textId="77777777" w:rsidR="004E52D3" w:rsidRDefault="00BF3510" w:rsidP="00D8626F">
      <w:pPr>
        <w:ind w:left="567"/>
      </w:pPr>
      <w:r w:rsidRPr="003C260F">
        <w:rPr>
          <w:rStyle w:val="sourcecode"/>
        </w:rPr>
        <w:t>dgeo[1]:</w:t>
      </w:r>
      <w:r w:rsidRPr="00D3464B">
        <w:t xml:space="preserve"> geographic latitude</w:t>
      </w:r>
      <w:r w:rsidR="003C260F" w:rsidRPr="003C260F">
        <w:t>;</w:t>
      </w:r>
    </w:p>
    <w:p w14:paraId="59A47712" w14:textId="77777777" w:rsidR="00283E02" w:rsidRDefault="00BF3510" w:rsidP="00D8626F">
      <w:pPr>
        <w:ind w:left="567"/>
      </w:pPr>
      <w:r w:rsidRPr="003C260F">
        <w:rPr>
          <w:rStyle w:val="sourcecode"/>
        </w:rPr>
        <w:t>dgeo[2]:</w:t>
      </w:r>
      <w:r w:rsidRPr="00D3464B">
        <w:t xml:space="preserve"> geographic altitude (eye height) in meters</w:t>
      </w:r>
      <w:r w:rsidR="003C260F">
        <w:t>.</w:t>
      </w:r>
    </w:p>
    <w:p w14:paraId="1578D385" w14:textId="77777777" w:rsidR="004E52D3" w:rsidRDefault="00BF3510" w:rsidP="00CC1B5C">
      <w:r w:rsidRPr="00D3464B">
        <w:t xml:space="preserve">Details for </w:t>
      </w:r>
      <w:r w:rsidRPr="003C260F">
        <w:rPr>
          <w:rStyle w:val="sourcecode"/>
        </w:rPr>
        <w:t>datm[]</w:t>
      </w:r>
      <w:r w:rsidRPr="00D3464B">
        <w:t xml:space="preserve"> (array of doubles):</w:t>
      </w:r>
    </w:p>
    <w:p w14:paraId="575750F5" w14:textId="77777777" w:rsidR="004E52D3" w:rsidRDefault="00BF3510" w:rsidP="00D8626F">
      <w:pPr>
        <w:ind w:left="567"/>
      </w:pPr>
      <w:r w:rsidRPr="003C260F">
        <w:rPr>
          <w:rStyle w:val="sourcecode"/>
        </w:rPr>
        <w:t>datm[0]:</w:t>
      </w:r>
      <w:r w:rsidRPr="00D3464B">
        <w:t xml:space="preserve"> atmospheric pressure in mbar (hPa)</w:t>
      </w:r>
      <w:r w:rsidR="003C260F" w:rsidRPr="003C260F">
        <w:t xml:space="preserve"> ;</w:t>
      </w:r>
    </w:p>
    <w:p w14:paraId="4BC9B752" w14:textId="77777777" w:rsidR="004E52D3" w:rsidRDefault="00BF3510" w:rsidP="00D8626F">
      <w:pPr>
        <w:ind w:left="567"/>
      </w:pPr>
      <w:r w:rsidRPr="003C260F">
        <w:rPr>
          <w:rStyle w:val="sourcecode"/>
        </w:rPr>
        <w:t>datm[1]:</w:t>
      </w:r>
      <w:r w:rsidRPr="00D3464B">
        <w:t xml:space="preserve"> atmospheric temperature in degrees Celsius</w:t>
      </w:r>
      <w:r w:rsidR="003C260F" w:rsidRPr="003C260F">
        <w:t>;</w:t>
      </w:r>
    </w:p>
    <w:p w14:paraId="148AA959" w14:textId="77777777" w:rsidR="004E52D3" w:rsidRDefault="00BF3510" w:rsidP="00D8626F">
      <w:pPr>
        <w:ind w:left="567"/>
      </w:pPr>
      <w:r w:rsidRPr="003C260F">
        <w:rPr>
          <w:rStyle w:val="sourcecode"/>
        </w:rPr>
        <w:t>datm[2]:</w:t>
      </w:r>
      <w:r w:rsidRPr="00D3464B">
        <w:t xml:space="preserve"> relative humidity in %</w:t>
      </w:r>
      <w:r w:rsidR="003C260F" w:rsidRPr="003C260F">
        <w:t>;</w:t>
      </w:r>
    </w:p>
    <w:p w14:paraId="268F65AB" w14:textId="77777777" w:rsidR="004E52D3" w:rsidRDefault="00BF3510" w:rsidP="00D8626F">
      <w:pPr>
        <w:ind w:left="567"/>
      </w:pPr>
      <w:r w:rsidRPr="003C260F">
        <w:rPr>
          <w:rStyle w:val="sourcecode"/>
        </w:rPr>
        <w:t>datm[3]:</w:t>
      </w:r>
      <w:r w:rsidRPr="00D3464B">
        <w:t xml:space="preserve"> if </w:t>
      </w:r>
      <w:r w:rsidRPr="003C260F">
        <w:rPr>
          <w:rStyle w:val="sourcecode"/>
        </w:rPr>
        <w:t>datm[3]&gt;=1</w:t>
      </w:r>
      <w:r w:rsidRPr="00D3464B">
        <w:t>, then it is Meteorological Range [km]</w:t>
      </w:r>
      <w:r w:rsidR="003C260F" w:rsidRPr="003C260F">
        <w:t xml:space="preserve"> ;</w:t>
      </w:r>
    </w:p>
    <w:p w14:paraId="663C1CA6" w14:textId="77777777" w:rsidR="004E52D3" w:rsidRPr="003C260F" w:rsidRDefault="00BF3510" w:rsidP="00D8626F">
      <w:pPr>
        <w:ind w:left="567" w:firstLine="924"/>
      </w:pPr>
      <w:r w:rsidRPr="003C260F">
        <w:t xml:space="preserve">if </w:t>
      </w:r>
      <w:r w:rsidRPr="00597461">
        <w:rPr>
          <w:rStyle w:val="sourcecode"/>
        </w:rPr>
        <w:t>1&gt;datm[3]&gt;0</w:t>
      </w:r>
      <w:r w:rsidRPr="003C260F">
        <w:t xml:space="preserve">, then it is the total </w:t>
      </w:r>
      <w:r w:rsidR="002116C4" w:rsidRPr="003C260F">
        <w:t>atmospheric</w:t>
      </w:r>
      <w:r w:rsidRPr="003C260F">
        <w:t xml:space="preserve"> </w:t>
      </w:r>
      <w:r w:rsidR="002116C4" w:rsidRPr="003C260F">
        <w:t>coefficient</w:t>
      </w:r>
      <w:r w:rsidRPr="003C260F">
        <w:t xml:space="preserve"> (ktot)</w:t>
      </w:r>
      <w:r w:rsidR="003C260F" w:rsidRPr="003C260F">
        <w:t xml:space="preserve"> ;</w:t>
      </w:r>
    </w:p>
    <w:p w14:paraId="2B23E9BE" w14:textId="77777777" w:rsidR="004E52D3" w:rsidRDefault="00BF3510" w:rsidP="00D8626F">
      <w:pPr>
        <w:ind w:left="567"/>
      </w:pPr>
      <w:r w:rsidRPr="003C260F">
        <w:rPr>
          <w:rStyle w:val="sourcecode"/>
        </w:rPr>
        <w:lastRenderedPageBreak/>
        <w:t>datm[3]=0</w:t>
      </w:r>
      <w:r w:rsidRPr="00D3464B">
        <w:t>, then the other atmospheric parameters determine the total</w:t>
      </w:r>
      <w:r w:rsidR="003C260F">
        <w:t xml:space="preserve"> </w:t>
      </w:r>
      <w:r w:rsidR="002116C4" w:rsidRPr="00D3464B">
        <w:t>atmospheric</w:t>
      </w:r>
      <w:r w:rsidRPr="00D3464B">
        <w:t xml:space="preserve"> </w:t>
      </w:r>
      <w:r w:rsidR="002116C4" w:rsidRPr="00D3464B">
        <w:t>coefficient</w:t>
      </w:r>
      <w:r w:rsidRPr="00D3464B">
        <w:t xml:space="preserve"> (ktot)</w:t>
      </w:r>
    </w:p>
    <w:p w14:paraId="1BCAE4E8" w14:textId="77777777" w:rsidR="004E52D3" w:rsidRDefault="00BF3510" w:rsidP="00CC1B5C">
      <w:r w:rsidRPr="00D3464B">
        <w:t>Default values:</w:t>
      </w:r>
    </w:p>
    <w:p w14:paraId="51BC6BAD" w14:textId="77777777" w:rsidR="004E52D3" w:rsidRDefault="00BF3510" w:rsidP="00CC1B5C">
      <w:r w:rsidRPr="00D3464B">
        <w:t>If this is too much for you, set all these values to 0. The software will then set the following defaults:</w:t>
      </w:r>
    </w:p>
    <w:p w14:paraId="447BAC0E" w14:textId="77777777" w:rsidR="004E52D3" w:rsidRDefault="00BF3510" w:rsidP="00CC1B5C">
      <w:r w:rsidRPr="00D3464B">
        <w:t>Pressure 1013.25, temperature 15, relative humidity 40. The values will be modified depending</w:t>
      </w:r>
      <w:r w:rsidR="003C260F">
        <w:t xml:space="preserve"> </w:t>
      </w:r>
      <w:r w:rsidRPr="00D3464B">
        <w:t>on the altitude of the observer above sea level.</w:t>
      </w:r>
    </w:p>
    <w:p w14:paraId="5784779E" w14:textId="77777777" w:rsidR="00283E02" w:rsidRDefault="00BF3510" w:rsidP="00CC1B5C">
      <w:r w:rsidRPr="00D3464B">
        <w:t xml:space="preserve">If the extinction coefficient (meteorological range) </w:t>
      </w:r>
      <w:r w:rsidRPr="003C260F">
        <w:rPr>
          <w:rStyle w:val="sourcecode"/>
        </w:rPr>
        <w:t>datm[3]</w:t>
      </w:r>
      <w:r w:rsidRPr="00D3464B">
        <w:t xml:space="preserve"> is 0, the software will calculate its value</w:t>
      </w:r>
      <w:r w:rsidR="003C260F">
        <w:t xml:space="preserve"> </w:t>
      </w:r>
      <w:r w:rsidRPr="00D3464B">
        <w:t xml:space="preserve">from </w:t>
      </w:r>
      <w:r w:rsidRPr="003C260F">
        <w:rPr>
          <w:rStyle w:val="sourcecode"/>
        </w:rPr>
        <w:t>datm[0..2]</w:t>
      </w:r>
      <w:r w:rsidRPr="00D3464B">
        <w:t>.</w:t>
      </w:r>
    </w:p>
    <w:p w14:paraId="0FEDBCC5" w14:textId="77777777" w:rsidR="004E52D3" w:rsidRDefault="00BF3510" w:rsidP="00CC1B5C">
      <w:r w:rsidRPr="00D3464B">
        <w:t xml:space="preserve">Details for </w:t>
      </w:r>
      <w:r w:rsidRPr="003C260F">
        <w:rPr>
          <w:rStyle w:val="sourcecode"/>
        </w:rPr>
        <w:t>dobs[]</w:t>
      </w:r>
      <w:r w:rsidRPr="00D3464B">
        <w:t xml:space="preserve"> (array of</w:t>
      </w:r>
      <w:r w:rsidR="00D6299D" w:rsidRPr="00D3464B">
        <w:t xml:space="preserve"> six</w:t>
      </w:r>
      <w:r w:rsidRPr="00D3464B">
        <w:t xml:space="preserve"> doubles):</w:t>
      </w:r>
    </w:p>
    <w:p w14:paraId="2E6F9946" w14:textId="77777777" w:rsidR="004E52D3" w:rsidRDefault="00BF3510" w:rsidP="00D8626F">
      <w:pPr>
        <w:ind w:left="567"/>
      </w:pPr>
      <w:r w:rsidRPr="003C260F">
        <w:rPr>
          <w:rStyle w:val="sourcecode"/>
        </w:rPr>
        <w:t>dobs[0]:</w:t>
      </w:r>
      <w:r w:rsidRPr="00D3464B">
        <w:t xml:space="preserve"> age of observer in years (default = 36)</w:t>
      </w:r>
    </w:p>
    <w:p w14:paraId="0A57E5C1" w14:textId="77777777" w:rsidR="00BF3510" w:rsidRPr="00D3464B" w:rsidRDefault="00BF3510" w:rsidP="00D8626F">
      <w:pPr>
        <w:ind w:left="567"/>
      </w:pPr>
      <w:r w:rsidRPr="003C260F">
        <w:rPr>
          <w:rStyle w:val="sourcecode"/>
        </w:rPr>
        <w:t>dobs[1]:</w:t>
      </w:r>
      <w:r w:rsidRPr="00D3464B">
        <w:t xml:space="preserve"> Snellen ratio of observers eyes (default = 1 = normal)</w:t>
      </w:r>
    </w:p>
    <w:p w14:paraId="6915CFFD" w14:textId="77777777" w:rsidR="004E52D3" w:rsidRDefault="00BF3510" w:rsidP="00CC1B5C">
      <w:r w:rsidRPr="00D3464B">
        <w:t xml:space="preserve">The following parameters are only relevant if the flag </w:t>
      </w:r>
      <w:r w:rsidRPr="003C260F">
        <w:rPr>
          <w:rStyle w:val="sourcecode"/>
        </w:rPr>
        <w:t>SE_HELFLAG_OPTICAL_PARAMS</w:t>
      </w:r>
      <w:r w:rsidRPr="00D3464B">
        <w:t xml:space="preserve"> is set:</w:t>
      </w:r>
    </w:p>
    <w:p w14:paraId="04D90391" w14:textId="77777777" w:rsidR="004E52D3" w:rsidRDefault="00BF3510" w:rsidP="00D8626F">
      <w:pPr>
        <w:ind w:left="567"/>
      </w:pPr>
      <w:r w:rsidRPr="003C260F">
        <w:rPr>
          <w:rStyle w:val="sourcecode"/>
        </w:rPr>
        <w:t>dobs[2]:</w:t>
      </w:r>
      <w:r w:rsidRPr="00D3464B">
        <w:t xml:space="preserve"> 0 = monocular, 1 = binocular (actually a boolean)</w:t>
      </w:r>
    </w:p>
    <w:p w14:paraId="146A7F4F" w14:textId="77777777" w:rsidR="004E52D3" w:rsidRDefault="00BF3510" w:rsidP="00D8626F">
      <w:pPr>
        <w:ind w:left="567"/>
      </w:pPr>
      <w:r w:rsidRPr="003C260F">
        <w:rPr>
          <w:rStyle w:val="sourcecode"/>
        </w:rPr>
        <w:t>dobs[3]:</w:t>
      </w:r>
      <w:r w:rsidRPr="00D3464B">
        <w:t xml:space="preserve"> telescope magnification: 0 = default to naked eye (binocular), 1 = naked eye</w:t>
      </w:r>
    </w:p>
    <w:p w14:paraId="54A2C4ED" w14:textId="77777777" w:rsidR="004E52D3" w:rsidRDefault="00BF3510" w:rsidP="00D8626F">
      <w:pPr>
        <w:ind w:left="567"/>
      </w:pPr>
      <w:r w:rsidRPr="003C260F">
        <w:rPr>
          <w:rStyle w:val="sourcecode"/>
        </w:rPr>
        <w:t>dobs[4]:</w:t>
      </w:r>
      <w:r w:rsidRPr="00D3464B">
        <w:t xml:space="preserve"> optical aperture (telescope diameter) in mm</w:t>
      </w:r>
    </w:p>
    <w:p w14:paraId="0369A007" w14:textId="77777777" w:rsidR="00283E02" w:rsidRDefault="00BF3510" w:rsidP="00D8626F">
      <w:pPr>
        <w:ind w:left="567"/>
      </w:pPr>
      <w:r w:rsidRPr="003C260F">
        <w:rPr>
          <w:rStyle w:val="sourcecode"/>
        </w:rPr>
        <w:t>dobs[5]:</w:t>
      </w:r>
      <w:r w:rsidRPr="00D3464B">
        <w:t xml:space="preserve"> optical transmission</w:t>
      </w:r>
    </w:p>
    <w:p w14:paraId="062CDD8D" w14:textId="77777777" w:rsidR="004E52D3" w:rsidRDefault="00BF3510" w:rsidP="00CC1B5C">
      <w:r w:rsidRPr="00D3464B">
        <w:t>Details for event_type:</w:t>
      </w:r>
    </w:p>
    <w:p w14:paraId="023C15C3" w14:textId="77777777" w:rsidR="004E52D3" w:rsidRDefault="00BF3510" w:rsidP="00D8626F">
      <w:pPr>
        <w:ind w:left="567"/>
      </w:pPr>
      <w:r w:rsidRPr="003C260F">
        <w:rPr>
          <w:rStyle w:val="sourcecode"/>
        </w:rPr>
        <w:t>event_type = SE_HELIACAL_RISING</w:t>
      </w:r>
      <w:r w:rsidRPr="00D3464B">
        <w:t xml:space="preserve"> (1): morning first (exists for all visible planets and stars)</w:t>
      </w:r>
      <w:r w:rsidR="003C260F">
        <w:t>;</w:t>
      </w:r>
    </w:p>
    <w:p w14:paraId="561B7B68" w14:textId="77777777" w:rsidR="00283E02" w:rsidRDefault="00BF3510" w:rsidP="00D8626F">
      <w:pPr>
        <w:ind w:left="567"/>
      </w:pPr>
      <w:r w:rsidRPr="003C260F">
        <w:rPr>
          <w:rStyle w:val="sourcecode"/>
        </w:rPr>
        <w:t>event_type = SE_HELIACAL_SETTING</w:t>
      </w:r>
      <w:r w:rsidRPr="00D3464B">
        <w:t xml:space="preserve"> (2): evening last (exists for all visible planets and stars)</w:t>
      </w:r>
      <w:r w:rsidR="003C260F">
        <w:t>;</w:t>
      </w:r>
    </w:p>
    <w:p w14:paraId="775A2D01" w14:textId="77777777" w:rsidR="004E52D3" w:rsidRDefault="00BF3510" w:rsidP="00D8626F">
      <w:pPr>
        <w:ind w:left="567"/>
      </w:pPr>
      <w:r w:rsidRPr="003C260F">
        <w:rPr>
          <w:rStyle w:val="sourcecode"/>
        </w:rPr>
        <w:t>event_type = SE_EVENING_FIRST</w:t>
      </w:r>
      <w:r w:rsidRPr="00D3464B">
        <w:t xml:space="preserve"> (3): evening first (exists for Mercury, Venus, and the Moon)</w:t>
      </w:r>
      <w:r w:rsidR="003C260F">
        <w:t>;</w:t>
      </w:r>
    </w:p>
    <w:p w14:paraId="597D899B" w14:textId="77777777" w:rsidR="00283E02" w:rsidRDefault="00BF3510" w:rsidP="00D8626F">
      <w:pPr>
        <w:ind w:left="567"/>
      </w:pPr>
      <w:r w:rsidRPr="003C260F">
        <w:rPr>
          <w:rStyle w:val="sourcecode"/>
        </w:rPr>
        <w:t>event_type = SE_MORNING_LAST</w:t>
      </w:r>
      <w:r w:rsidRPr="00D3464B">
        <w:t xml:space="preserve"> (4): morning last (exists for Mercury, Venus, and the Moon)</w:t>
      </w:r>
      <w:r w:rsidR="003C260F">
        <w:t>.</w:t>
      </w:r>
    </w:p>
    <w:p w14:paraId="4014DE18" w14:textId="77777777" w:rsidR="004E52D3" w:rsidRDefault="00BF3510" w:rsidP="00CC1B5C">
      <w:r w:rsidRPr="00D3464B">
        <w:t xml:space="preserve">Details for </w:t>
      </w:r>
      <w:r w:rsidRPr="003C260F">
        <w:rPr>
          <w:rStyle w:val="sourcecode"/>
        </w:rPr>
        <w:t>helflag</w:t>
      </w:r>
      <w:r w:rsidRPr="00D3464B">
        <w:t>:</w:t>
      </w:r>
    </w:p>
    <w:p w14:paraId="7B990FF0" w14:textId="77777777" w:rsidR="004E52D3" w:rsidRDefault="00BF3510" w:rsidP="00D8626F">
      <w:pPr>
        <w:ind w:left="567"/>
      </w:pPr>
      <w:r w:rsidRPr="003C260F">
        <w:rPr>
          <w:rStyle w:val="sourcecode"/>
        </w:rPr>
        <w:t>helflag</w:t>
      </w:r>
      <w:r w:rsidRPr="00D3464B">
        <w:t xml:space="preserve"> contains ephemeris flag, like </w:t>
      </w:r>
      <w:r w:rsidRPr="003C260F">
        <w:rPr>
          <w:rStyle w:val="sourcecode"/>
        </w:rPr>
        <w:t>iflag</w:t>
      </w:r>
      <w:r w:rsidRPr="00D3464B">
        <w:t xml:space="preserve"> in </w:t>
      </w:r>
      <w:r w:rsidRPr="003C260F">
        <w:rPr>
          <w:rStyle w:val="functions"/>
        </w:rPr>
        <w:t>swe_calc()</w:t>
      </w:r>
      <w:r w:rsidRPr="00D3464B">
        <w:t xml:space="preserve"> etc. In addition it can contain the following bits:</w:t>
      </w:r>
    </w:p>
    <w:p w14:paraId="3A05667F" w14:textId="77777777" w:rsidR="00283E02" w:rsidRDefault="00BF3510" w:rsidP="00D8626F">
      <w:pPr>
        <w:ind w:left="567"/>
      </w:pPr>
      <w:r w:rsidRPr="003C260F">
        <w:rPr>
          <w:rStyle w:val="sourcecode"/>
        </w:rPr>
        <w:t>SE_HELFLAG_OPTICAL_PARAMS (512)</w:t>
      </w:r>
      <w:r w:rsidRPr="00D3464B">
        <w:t>: Use this with calculations for optical instruments.</w:t>
      </w:r>
    </w:p>
    <w:p w14:paraId="7C39D6CC" w14:textId="77777777" w:rsidR="004E52D3" w:rsidRDefault="00BF3510" w:rsidP="00D8626F">
      <w:pPr>
        <w:ind w:left="567"/>
      </w:pPr>
      <w:r w:rsidRPr="00D3464B">
        <w:t xml:space="preserve">Unless this bit is set, the values of </w:t>
      </w:r>
      <w:r w:rsidRPr="003C260F">
        <w:rPr>
          <w:rStyle w:val="sourcecode"/>
        </w:rPr>
        <w:t>dobs[2-5]</w:t>
      </w:r>
      <w:r w:rsidRPr="00D3464B">
        <w:t xml:space="preserve"> are ignored.</w:t>
      </w:r>
    </w:p>
    <w:p w14:paraId="51F246F2" w14:textId="77777777" w:rsidR="004E52D3" w:rsidRDefault="00BF3510" w:rsidP="00D8626F">
      <w:pPr>
        <w:ind w:left="567"/>
      </w:pPr>
      <w:r w:rsidRPr="003C260F">
        <w:rPr>
          <w:rStyle w:val="sourcecode"/>
        </w:rPr>
        <w:t>SE_HELFLAG_NO_DETAILS (1024):</w:t>
      </w:r>
      <w:r w:rsidRPr="00D3464B">
        <w:t xml:space="preserve"> provide the date, but not details like visibility start,</w:t>
      </w:r>
      <w:r w:rsidR="003C260F">
        <w:t xml:space="preserve"> </w:t>
      </w:r>
      <w:r w:rsidRPr="00D3464B">
        <w:t>optimum, and end. This bit makes the program a bit faster.</w:t>
      </w:r>
    </w:p>
    <w:p w14:paraId="56988F0D" w14:textId="77777777" w:rsidR="004E52D3" w:rsidRDefault="00BF3510" w:rsidP="00D8626F">
      <w:pPr>
        <w:ind w:left="567"/>
      </w:pPr>
      <w:r w:rsidRPr="003C260F">
        <w:rPr>
          <w:rStyle w:val="sourcecode"/>
        </w:rPr>
        <w:t>SE_HELFLAG_VISLIM_DARK (4096):</w:t>
      </w:r>
      <w:r w:rsidRPr="00D3464B">
        <w:t xml:space="preserve"> function behaves as if the Sun were at nadir.</w:t>
      </w:r>
    </w:p>
    <w:p w14:paraId="35B4B719" w14:textId="77777777" w:rsidR="00283E02" w:rsidRPr="003C260F" w:rsidRDefault="00BF3510" w:rsidP="00D8626F">
      <w:pPr>
        <w:ind w:left="567"/>
        <w:rPr>
          <w:rStyle w:val="sourcecode"/>
          <w:rFonts w:ascii="Segoe UI" w:hAnsi="Segoe UI"/>
          <w:color w:val="auto"/>
        </w:rPr>
      </w:pPr>
      <w:r w:rsidRPr="003C260F">
        <w:rPr>
          <w:rStyle w:val="sourcecode"/>
        </w:rPr>
        <w:t>SE_HELFLAG_VISLIM_NOMOON (8192):</w:t>
      </w:r>
      <w:r w:rsidRPr="00D3464B">
        <w:t xml:space="preserve"> function behaves as if the Moon were at nadir, i. e. the</w:t>
      </w:r>
      <w:r w:rsidR="003C260F">
        <w:t xml:space="preserve"> </w:t>
      </w:r>
      <w:r w:rsidRPr="00D3464B">
        <w:t>Moon as a factor disturbing the observation is excluded. This flag is useful if one is not really</w:t>
      </w:r>
      <w:r w:rsidR="003C260F">
        <w:t xml:space="preserve"> </w:t>
      </w:r>
      <w:r w:rsidRPr="003C260F">
        <w:t>interested in the heliacal date of that particular year</w:t>
      </w:r>
      <w:r w:rsidR="003C260F">
        <w:t>,</w:t>
      </w:r>
      <w:r w:rsidRPr="003C260F">
        <w:t xml:space="preserve"> but in the heliacal date of that epoch.</w:t>
      </w:r>
    </w:p>
    <w:p w14:paraId="70E0F798" w14:textId="77777777" w:rsidR="00283E02" w:rsidRDefault="007F1DFF" w:rsidP="00CC1B5C">
      <w:r w:rsidRPr="00D3464B">
        <w:t xml:space="preserve">Some other </w:t>
      </w:r>
      <w:r w:rsidRPr="003C260F">
        <w:rPr>
          <w:rStyle w:val="sourcecode"/>
        </w:rPr>
        <w:t>SE_HELFLAG_</w:t>
      </w:r>
      <w:r w:rsidRPr="00D3464B">
        <w:t xml:space="preserve"> bits found in </w:t>
      </w:r>
      <w:r w:rsidRPr="00FE3C22">
        <w:rPr>
          <w:rStyle w:val="FileName"/>
        </w:rPr>
        <w:t>swephexp.h</w:t>
      </w:r>
      <w:r w:rsidRPr="00D3464B">
        <w:t xml:space="preserve"> were made </w:t>
      </w:r>
      <w:r w:rsidR="002116C4" w:rsidRPr="00D3464B">
        <w:t>for</w:t>
      </w:r>
      <w:r w:rsidRPr="00D3464B">
        <w:t xml:space="preserve"> mere test purposes and may change in future releases. Please </w:t>
      </w:r>
      <w:r w:rsidRPr="00931C49">
        <w:rPr>
          <w:b/>
          <w:bCs/>
          <w:color w:val="FF0000"/>
        </w:rPr>
        <w:t>do not use them</w:t>
      </w:r>
      <w:r w:rsidRPr="00D3464B">
        <w:t xml:space="preserve"> and do not request any support or information related to them.</w:t>
      </w:r>
    </w:p>
    <w:p w14:paraId="0187874C" w14:textId="77777777" w:rsidR="004E52D3" w:rsidRDefault="00BF3510" w:rsidP="00CC1B5C">
      <w:r w:rsidRPr="00D3464B">
        <w:t xml:space="preserve">Details for return array </w:t>
      </w:r>
      <w:r w:rsidRPr="003C260F">
        <w:rPr>
          <w:rStyle w:val="sourcecode"/>
        </w:rPr>
        <w:t>dret[]</w:t>
      </w:r>
      <w:r w:rsidRPr="00D3464B">
        <w:t xml:space="preserve"> (array of doubles):</w:t>
      </w:r>
    </w:p>
    <w:p w14:paraId="475E1280" w14:textId="77777777" w:rsidR="004E52D3" w:rsidRDefault="00BF3510" w:rsidP="00D8626F">
      <w:pPr>
        <w:ind w:left="567"/>
      </w:pPr>
      <w:r w:rsidRPr="003C260F">
        <w:rPr>
          <w:rStyle w:val="sourcecode"/>
        </w:rPr>
        <w:t>dret[0]:</w:t>
      </w:r>
      <w:r w:rsidRPr="00D3464B">
        <w:t xml:space="preserve"> start visibility (Julian day number)</w:t>
      </w:r>
      <w:r w:rsidR="003C260F">
        <w:t>;</w:t>
      </w:r>
    </w:p>
    <w:p w14:paraId="7EF89290" w14:textId="77777777" w:rsidR="004E52D3" w:rsidRDefault="00BF3510" w:rsidP="00D8626F">
      <w:pPr>
        <w:ind w:left="567"/>
      </w:pPr>
      <w:r w:rsidRPr="003C260F">
        <w:rPr>
          <w:rStyle w:val="sourcecode"/>
        </w:rPr>
        <w:t>dret[1]:</w:t>
      </w:r>
      <w:r w:rsidRPr="00D3464B">
        <w:t xml:space="preserve"> optimum visibility (Julian day number), zero if </w:t>
      </w:r>
      <w:r w:rsidRPr="003C260F">
        <w:rPr>
          <w:rStyle w:val="sourcecode"/>
        </w:rPr>
        <w:t>helflag</w:t>
      </w:r>
      <w:r w:rsidR="0078175C">
        <w:rPr>
          <w:rStyle w:val="sourcecode"/>
        </w:rPr>
        <w:t xml:space="preserve"> </w:t>
      </w:r>
      <w:r w:rsidRPr="003C260F">
        <w:rPr>
          <w:rStyle w:val="sourcecode"/>
        </w:rPr>
        <w:t>&gt;=</w:t>
      </w:r>
      <w:r w:rsidR="0078175C">
        <w:rPr>
          <w:rStyle w:val="sourcecode"/>
        </w:rPr>
        <w:t xml:space="preserve"> </w:t>
      </w:r>
      <w:r w:rsidRPr="003C260F">
        <w:rPr>
          <w:rStyle w:val="sourcecode"/>
        </w:rPr>
        <w:t>SE_HELFLAG_AV</w:t>
      </w:r>
      <w:r w:rsidR="003C260F">
        <w:t>;</w:t>
      </w:r>
    </w:p>
    <w:p w14:paraId="211B905B" w14:textId="77777777" w:rsidR="00283E02" w:rsidRDefault="00BF3510" w:rsidP="00D8626F">
      <w:pPr>
        <w:ind w:left="567"/>
      </w:pPr>
      <w:r w:rsidRPr="003C260F">
        <w:rPr>
          <w:rStyle w:val="sourcecode"/>
        </w:rPr>
        <w:t>dret[2]:</w:t>
      </w:r>
      <w:r w:rsidRPr="00D3464B">
        <w:t xml:space="preserve"> end of visibility (Julian day number), zero if </w:t>
      </w:r>
      <w:r w:rsidRPr="003C260F">
        <w:rPr>
          <w:rStyle w:val="sourcecode"/>
        </w:rPr>
        <w:t>helflag</w:t>
      </w:r>
      <w:r w:rsidR="0078175C">
        <w:rPr>
          <w:rStyle w:val="sourcecode"/>
        </w:rPr>
        <w:t xml:space="preserve"> </w:t>
      </w:r>
      <w:r w:rsidRPr="003C260F">
        <w:rPr>
          <w:rStyle w:val="sourcecode"/>
        </w:rPr>
        <w:t>&gt;=</w:t>
      </w:r>
      <w:r w:rsidR="0078175C">
        <w:rPr>
          <w:rStyle w:val="sourcecode"/>
        </w:rPr>
        <w:t xml:space="preserve"> </w:t>
      </w:r>
      <w:r w:rsidRPr="003C260F">
        <w:rPr>
          <w:rStyle w:val="sourcecode"/>
        </w:rPr>
        <w:t>SE_HELFLAG_AV</w:t>
      </w:r>
      <w:r w:rsidR="003C260F">
        <w:t>.</w:t>
      </w:r>
    </w:p>
    <w:p w14:paraId="397DB838" w14:textId="77777777" w:rsidR="00283E02" w:rsidRDefault="00BF3510" w:rsidP="00CC1B5C">
      <w:r w:rsidRPr="00D3464B">
        <w:t>Strange phenomena:</w:t>
      </w:r>
    </w:p>
    <w:p w14:paraId="271108EC" w14:textId="77777777" w:rsidR="00BF3510" w:rsidRPr="00D3464B" w:rsidRDefault="00BF3510" w:rsidP="0078175C">
      <w:pPr>
        <w:pStyle w:val="ListBullet1"/>
        <w:ind w:left="284" w:hanging="284"/>
      </w:pPr>
      <w:r w:rsidRPr="00D3464B">
        <w:t>Venus’ heliacal rising can occur before her heliacal setting. In such cases the planet may be seen both as a morning star and an evening star for a couple of days. Example:</w:t>
      </w:r>
    </w:p>
    <w:p w14:paraId="539011A3" w14:textId="77777777" w:rsidR="00BF3510" w:rsidRPr="00D3464B" w:rsidRDefault="00BF3510" w:rsidP="00CC1B5C">
      <w:r w:rsidRPr="00D3464B">
        <w:t>swetest -hev1 -p3 -b1.1.2008 -geopos8,47,900 -at1000,10,20,0.15 -obs21,1 -n1 -lmt</w:t>
      </w:r>
    </w:p>
    <w:p w14:paraId="59017421" w14:textId="77777777" w:rsidR="00BF3510" w:rsidRPr="00D3464B" w:rsidRDefault="00BF3510" w:rsidP="00CC1B5C">
      <w:r w:rsidRPr="00D3464B">
        <w:t>Venus heliacal rising : 2009/03/23</w:t>
      </w:r>
      <w:r w:rsidR="00446B06">
        <w:t xml:space="preserve"> </w:t>
      </w:r>
      <w:r w:rsidRPr="00D3464B">
        <w:t>05:30:12.4 LMT (2454913.729310), visible for:</w:t>
      </w:r>
      <w:r w:rsidR="00446B06">
        <w:t xml:space="preserve"> </w:t>
      </w:r>
      <w:r w:rsidRPr="00D3464B">
        <w:t>4.9 min</w:t>
      </w:r>
    </w:p>
    <w:p w14:paraId="27D0EEA1" w14:textId="77777777" w:rsidR="00BF3510" w:rsidRPr="00D3464B" w:rsidRDefault="00BF3510" w:rsidP="00CC1B5C">
      <w:r w:rsidRPr="00D3464B">
        <w:t>swetest -hev2 -p3 -b1.1.2008 -geopos8,47,900 -at1000,10,20,0.15 -obs21,1 -n1 -lmt</w:t>
      </w:r>
    </w:p>
    <w:p w14:paraId="155F6BC2" w14:textId="77777777" w:rsidR="00283E02" w:rsidRDefault="00BF3510" w:rsidP="00CC1B5C">
      <w:r w:rsidRPr="00D3464B">
        <w:t>Venus heliacal setting: 2009/03/25</w:t>
      </w:r>
      <w:r w:rsidR="00446B06">
        <w:t xml:space="preserve"> </w:t>
      </w:r>
      <w:r w:rsidRPr="00D3464B">
        <w:t>18:37:41.6 LMT (2454916.276175), visible for: 15.1 min</w:t>
      </w:r>
    </w:p>
    <w:p w14:paraId="08B5C014" w14:textId="77777777" w:rsidR="00BF3510" w:rsidRPr="00D3464B" w:rsidRDefault="00BF3510" w:rsidP="0078175C">
      <w:pPr>
        <w:pStyle w:val="ListBullet1"/>
        <w:ind w:left="284" w:hanging="284"/>
      </w:pPr>
      <w:r w:rsidRPr="00D3464B">
        <w:t>With good visibility and good eye sight (high Snellen ratio), the “evening first” of the Moon may actually begin in the morning, because the Moon becomes visible before sunset. Note the LMT and duration of visibility in the following example:</w:t>
      </w:r>
    </w:p>
    <w:p w14:paraId="3F96877F" w14:textId="77777777" w:rsidR="00BF3510" w:rsidRPr="00D3464B" w:rsidRDefault="00BF3510" w:rsidP="00CC1B5C">
      <w:r w:rsidRPr="00D3464B">
        <w:t>swetest -hev3 -p1 -b1.4.2008 -geopos8,47,900 -at1000,10,40,0.15 -obs21,1.5 -n1 -lmt</w:t>
      </w:r>
    </w:p>
    <w:p w14:paraId="0CD8F0E0" w14:textId="77777777" w:rsidR="00283E02" w:rsidRDefault="00BF3510" w:rsidP="00CC1B5C">
      <w:r w:rsidRPr="00D3464B">
        <w:t>Moon evening first</w:t>
      </w:r>
      <w:r w:rsidR="00446B06">
        <w:t xml:space="preserve"> </w:t>
      </w:r>
      <w:r w:rsidRPr="00D3464B">
        <w:t>: 2008/04/06</w:t>
      </w:r>
      <w:r w:rsidR="00446B06">
        <w:t xml:space="preserve"> </w:t>
      </w:r>
      <w:r w:rsidRPr="00D3464B">
        <w:t>10:33:44.3 LMT (2454562.940096), visible for: 530.6 min</w:t>
      </w:r>
    </w:p>
    <w:p w14:paraId="799D7DC4" w14:textId="77777777" w:rsidR="00283E02" w:rsidRDefault="00BF3510" w:rsidP="0078175C">
      <w:pPr>
        <w:pStyle w:val="ListBullet1"/>
        <w:ind w:left="284" w:hanging="284"/>
      </w:pPr>
      <w:r w:rsidRPr="00D3464B">
        <w:t xml:space="preserve">Stars that are circumpolar, but come close to the horizon, may have an evening last and a morning first, but </w:t>
      </w:r>
      <w:r w:rsidRPr="0078175C">
        <w:rPr>
          <w:rStyle w:val="functions"/>
        </w:rPr>
        <w:lastRenderedPageBreak/>
        <w:t>swe_heliacal_ut()</w:t>
      </w:r>
      <w:r w:rsidRPr="00D3464B">
        <w:t xml:space="preserve"> will </w:t>
      </w:r>
      <w:r w:rsidRPr="00931C49">
        <w:rPr>
          <w:color w:val="FF0000"/>
        </w:rPr>
        <w:t>not</w:t>
      </w:r>
      <w:r w:rsidRPr="00D3464B">
        <w:t xml:space="preserve"> find it. It only works if a star crosses the horizon.</w:t>
      </w:r>
    </w:p>
    <w:p w14:paraId="29EEB17B" w14:textId="77777777" w:rsidR="00283E02" w:rsidRDefault="00BF3510" w:rsidP="0078175C">
      <w:pPr>
        <w:pStyle w:val="ListBullet1"/>
        <w:ind w:left="284" w:hanging="284"/>
      </w:pPr>
      <w:r w:rsidRPr="00D3464B">
        <w:t xml:space="preserve">In high geographic latitudes &gt; 55 (?), unusual things may happen. E.g. Mars can have a morning last appearance. In case the period of visibility lasts for less than 5 days, the function </w:t>
      </w:r>
      <w:r w:rsidRPr="0078175C">
        <w:rPr>
          <w:rStyle w:val="functions"/>
        </w:rPr>
        <w:t>swe_heliacal_ut()</w:t>
      </w:r>
      <w:r w:rsidRPr="00D3464B">
        <w:t xml:space="preserve"> may </w:t>
      </w:r>
      <w:r w:rsidRPr="00931C49">
        <w:rPr>
          <w:color w:val="FF0000"/>
        </w:rPr>
        <w:t>miss</w:t>
      </w:r>
      <w:r w:rsidRPr="00D3464B">
        <w:t xml:space="preserve"> the morning first.</w:t>
      </w:r>
    </w:p>
    <w:p w14:paraId="451B771A" w14:textId="77777777" w:rsidR="00283E02" w:rsidRDefault="00BF3510" w:rsidP="0078175C">
      <w:pPr>
        <w:pStyle w:val="ListBullet1"/>
        <w:ind w:left="284" w:hanging="284"/>
      </w:pPr>
      <w:r w:rsidRPr="00D3464B">
        <w:t>With high geographic latitudes heliacal appearances of Mercury and Venus become rarer.</w:t>
      </w:r>
    </w:p>
    <w:p w14:paraId="49B4FBDC" w14:textId="77777777" w:rsidR="00283E02" w:rsidRDefault="00BF3510" w:rsidP="00CC1B5C">
      <w:r w:rsidRPr="00D3464B">
        <w:t xml:space="preserve">The user must be aware that strange phenomena occur especially for high geographic latitudes and circumpolar objects and that the function </w:t>
      </w:r>
      <w:r w:rsidRPr="008E105A">
        <w:rPr>
          <w:rStyle w:val="functions"/>
        </w:rPr>
        <w:t>swe_heliacal_ut()</w:t>
      </w:r>
      <w:r w:rsidRPr="00D3464B">
        <w:t xml:space="preserve"> may not always be able to handle them correctly. Special cases can best be researched using the function </w:t>
      </w:r>
      <w:r w:rsidRPr="008E105A">
        <w:rPr>
          <w:rStyle w:val="functions"/>
        </w:rPr>
        <w:t>swe_vi</w:t>
      </w:r>
      <w:r w:rsidR="002116C4">
        <w:rPr>
          <w:rStyle w:val="functions"/>
        </w:rPr>
        <w:t>s</w:t>
      </w:r>
      <w:r w:rsidRPr="008E105A">
        <w:rPr>
          <w:rStyle w:val="functions"/>
        </w:rPr>
        <w:t>_limit_mag()</w:t>
      </w:r>
      <w:r w:rsidRPr="00D3464B">
        <w:t>.</w:t>
      </w:r>
    </w:p>
    <w:p w14:paraId="3F2EF17A" w14:textId="77777777" w:rsidR="00BF3510" w:rsidRPr="00E04065" w:rsidRDefault="00BF3510" w:rsidP="00877D89">
      <w:pPr>
        <w:pStyle w:val="berschrift2"/>
      </w:pPr>
      <w:bookmarkStart w:id="146" w:name="_Toc58481357"/>
      <w:r w:rsidRPr="00E04065">
        <w:t>Magnitude limit for visibility: swe_vis_limit_mag()</w:t>
      </w:r>
      <w:bookmarkEnd w:id="146"/>
    </w:p>
    <w:p w14:paraId="06F2A4E6" w14:textId="77777777" w:rsidR="00283E02" w:rsidRDefault="00BF3510" w:rsidP="00CC1B5C">
      <w:r w:rsidRPr="00D3464B">
        <w:t xml:space="preserve">The function </w:t>
      </w:r>
      <w:r w:rsidRPr="00B248F1">
        <w:rPr>
          <w:rStyle w:val="functions"/>
        </w:rPr>
        <w:t>swe_vis_lim</w:t>
      </w:r>
      <w:r w:rsidR="004935F8">
        <w:rPr>
          <w:rStyle w:val="functions"/>
        </w:rPr>
        <w:t>it</w:t>
      </w:r>
      <w:r w:rsidRPr="00B248F1">
        <w:rPr>
          <w:rStyle w:val="functions"/>
        </w:rPr>
        <w:t>_mag()</w:t>
      </w:r>
      <w:r w:rsidRPr="00D3464B">
        <w:rPr>
          <w:i/>
          <w:iCs/>
        </w:rPr>
        <w:t xml:space="preserve"> </w:t>
      </w:r>
      <w:r w:rsidRPr="00D3464B">
        <w:t xml:space="preserve">determines the limiting visual magnitude in dark skies. If the visual magnitude mag of an object is known for a given date (e. g. from a call of function </w:t>
      </w:r>
      <w:r w:rsidRPr="001600B5">
        <w:rPr>
          <w:rStyle w:val="functions"/>
        </w:rPr>
        <w:t>swe_pheno_ut()</w:t>
      </w:r>
      <w:r w:rsidRPr="00D3464B">
        <w:t xml:space="preserve">, and if mag is smaller than the value returned by </w:t>
      </w:r>
      <w:r w:rsidRPr="001600B5">
        <w:rPr>
          <w:rStyle w:val="functions"/>
        </w:rPr>
        <w:t>swe_vis_lim</w:t>
      </w:r>
      <w:r w:rsidR="004935F8">
        <w:rPr>
          <w:rStyle w:val="functions"/>
        </w:rPr>
        <w:t>i</w:t>
      </w:r>
      <w:r w:rsidRPr="001600B5">
        <w:rPr>
          <w:rStyle w:val="functions"/>
        </w:rPr>
        <w:t>t_mag()</w:t>
      </w:r>
      <w:r w:rsidRPr="00D3464B">
        <w:t>, then it is visible.</w:t>
      </w:r>
    </w:p>
    <w:p w14:paraId="25ACBB49" w14:textId="77777777" w:rsidR="00BF3510" w:rsidRPr="00CF2A2B" w:rsidRDefault="00BF3510" w:rsidP="00CC1B5C">
      <w:pPr>
        <w:rPr>
          <w:rStyle w:val="sourcecode"/>
          <w:lang w:val="fr-CH"/>
        </w:rPr>
      </w:pPr>
      <w:r w:rsidRPr="00CF2A2B">
        <w:rPr>
          <w:rStyle w:val="sourcecode"/>
          <w:lang w:val="fr-CH"/>
        </w:rPr>
        <w:t xml:space="preserve">double </w:t>
      </w:r>
      <w:r w:rsidRPr="00CF2A2B">
        <w:rPr>
          <w:rStyle w:val="functions"/>
          <w:lang w:val="fr-CH"/>
        </w:rPr>
        <w:t>swe_vis_limit_mag</w:t>
      </w:r>
      <w:r w:rsidRPr="00CF2A2B">
        <w:rPr>
          <w:rStyle w:val="sourcecode"/>
          <w:lang w:val="fr-CH"/>
        </w:rPr>
        <w:t>(</w:t>
      </w:r>
    </w:p>
    <w:p w14:paraId="6E99AE0B" w14:textId="77777777" w:rsidR="00BF3510" w:rsidRPr="00597461" w:rsidRDefault="00BF3510" w:rsidP="003E6388">
      <w:pPr>
        <w:tabs>
          <w:tab w:val="left" w:pos="2835"/>
        </w:tabs>
        <w:ind w:left="567"/>
        <w:rPr>
          <w:rStyle w:val="sourcecode"/>
        </w:rPr>
      </w:pPr>
      <w:r w:rsidRPr="00597461">
        <w:rPr>
          <w:rStyle w:val="sourcecode"/>
        </w:rPr>
        <w:t>double tjdut,</w:t>
      </w:r>
      <w:r w:rsidRPr="00597461">
        <w:rPr>
          <w:rStyle w:val="sourcecode"/>
        </w:rPr>
        <w:tab/>
        <w:t>/* Julian day number */</w:t>
      </w:r>
    </w:p>
    <w:p w14:paraId="18B6C3A0" w14:textId="77777777" w:rsidR="00283E02" w:rsidRDefault="00BF3510" w:rsidP="003E6388">
      <w:pPr>
        <w:tabs>
          <w:tab w:val="left" w:pos="2835"/>
        </w:tabs>
        <w:ind w:left="567"/>
        <w:rPr>
          <w:rStyle w:val="sourcecode"/>
        </w:rPr>
      </w:pPr>
      <w:r w:rsidRPr="00597461">
        <w:rPr>
          <w:rStyle w:val="sourcecode"/>
        </w:rPr>
        <w:t>double *dgeo</w:t>
      </w:r>
      <w:r w:rsidR="001600B5">
        <w:rPr>
          <w:rStyle w:val="sourcecode"/>
        </w:rPr>
        <w:tab/>
      </w:r>
      <w:r w:rsidRPr="00597461">
        <w:rPr>
          <w:rStyle w:val="sourcecode"/>
        </w:rPr>
        <w:t>/* geographic position (details under swe_heliacal_ut() */</w:t>
      </w:r>
    </w:p>
    <w:p w14:paraId="367B8CB2" w14:textId="77777777" w:rsidR="00BF3510" w:rsidRPr="00597461" w:rsidRDefault="00BF3510" w:rsidP="003E6388">
      <w:pPr>
        <w:tabs>
          <w:tab w:val="left" w:pos="2835"/>
        </w:tabs>
        <w:ind w:left="567"/>
        <w:rPr>
          <w:rStyle w:val="sourcecode"/>
        </w:rPr>
      </w:pPr>
      <w:r w:rsidRPr="00597461">
        <w:rPr>
          <w:rStyle w:val="sourcecode"/>
        </w:rPr>
        <w:t>double *datm,</w:t>
      </w:r>
      <w:r w:rsidRPr="00597461">
        <w:rPr>
          <w:rStyle w:val="sourcecode"/>
        </w:rPr>
        <w:tab/>
        <w:t>/* atmospheric conditions (details under swe_heliacal_ut()) */</w:t>
      </w:r>
    </w:p>
    <w:p w14:paraId="3CD14BA7" w14:textId="77777777" w:rsidR="00BF3510" w:rsidRPr="00597461" w:rsidRDefault="00BF3510" w:rsidP="003E6388">
      <w:pPr>
        <w:tabs>
          <w:tab w:val="left" w:pos="2835"/>
        </w:tabs>
        <w:ind w:left="567"/>
        <w:rPr>
          <w:rStyle w:val="sourcecode"/>
        </w:rPr>
      </w:pPr>
      <w:r w:rsidRPr="00597461">
        <w:rPr>
          <w:rStyle w:val="sourcecode"/>
        </w:rPr>
        <w:t>double *dobs,</w:t>
      </w:r>
      <w:r w:rsidRPr="00597461">
        <w:rPr>
          <w:rStyle w:val="sourcecode"/>
        </w:rPr>
        <w:tab/>
        <w:t>/* observer description (details under swe_heliacal_ut()) */</w:t>
      </w:r>
    </w:p>
    <w:p w14:paraId="445007FB" w14:textId="77777777" w:rsidR="00BF3510" w:rsidRPr="00597461" w:rsidRDefault="00BF3510" w:rsidP="003E6388">
      <w:pPr>
        <w:tabs>
          <w:tab w:val="left" w:pos="2835"/>
        </w:tabs>
        <w:ind w:left="567"/>
        <w:rPr>
          <w:rStyle w:val="sourcecode"/>
        </w:rPr>
      </w:pPr>
      <w:r w:rsidRPr="00597461">
        <w:rPr>
          <w:rStyle w:val="sourcecode"/>
        </w:rPr>
        <w:t>char *objectname,</w:t>
      </w:r>
      <w:r w:rsidR="001600B5">
        <w:rPr>
          <w:rStyle w:val="sourcecode"/>
        </w:rPr>
        <w:tab/>
      </w:r>
      <w:r w:rsidRPr="00597461">
        <w:rPr>
          <w:rStyle w:val="sourcecode"/>
        </w:rPr>
        <w:t>/* name string of fixed star or planet */</w:t>
      </w:r>
    </w:p>
    <w:p w14:paraId="4D4EF882" w14:textId="77777777" w:rsidR="00BF3510" w:rsidRPr="00597461" w:rsidRDefault="00BF3510" w:rsidP="003E6388">
      <w:pPr>
        <w:tabs>
          <w:tab w:val="left" w:pos="2835"/>
        </w:tabs>
        <w:ind w:left="567"/>
        <w:rPr>
          <w:rStyle w:val="sourcecode"/>
        </w:rPr>
      </w:pPr>
      <w:r w:rsidRPr="00597461">
        <w:rPr>
          <w:rStyle w:val="sourcecode"/>
        </w:rPr>
        <w:t>int32 helflag,</w:t>
      </w:r>
      <w:r w:rsidRPr="00597461">
        <w:rPr>
          <w:rStyle w:val="sourcecode"/>
        </w:rPr>
        <w:tab/>
        <w:t>/* calculation flag, bitmap (details under swe_heliacal_ut()) */</w:t>
      </w:r>
    </w:p>
    <w:p w14:paraId="69A06246" w14:textId="77777777" w:rsidR="00BF3510" w:rsidRPr="00597461" w:rsidRDefault="00BF3510" w:rsidP="003E6388">
      <w:pPr>
        <w:tabs>
          <w:tab w:val="left" w:pos="2835"/>
        </w:tabs>
        <w:ind w:left="567"/>
        <w:rPr>
          <w:rStyle w:val="sourcecode"/>
        </w:rPr>
      </w:pPr>
      <w:r w:rsidRPr="00597461">
        <w:rPr>
          <w:rStyle w:val="sourcecode"/>
        </w:rPr>
        <w:t>double *dret,</w:t>
      </w:r>
      <w:r w:rsidRPr="00597461">
        <w:rPr>
          <w:rStyle w:val="sourcecode"/>
        </w:rPr>
        <w:tab/>
        <w:t>/* result: magnitude required of the object to be visible */</w:t>
      </w:r>
    </w:p>
    <w:p w14:paraId="48E70978" w14:textId="77777777" w:rsidR="00BF3510" w:rsidRPr="00597461" w:rsidRDefault="00BF3510" w:rsidP="003E6388">
      <w:pPr>
        <w:tabs>
          <w:tab w:val="left" w:pos="2835"/>
        </w:tabs>
        <w:ind w:left="567"/>
        <w:rPr>
          <w:rStyle w:val="sourcecode"/>
        </w:rPr>
      </w:pPr>
      <w:r w:rsidRPr="00597461">
        <w:rPr>
          <w:rStyle w:val="sourcecode"/>
        </w:rPr>
        <w:t>char * serr</w:t>
      </w:r>
      <w:r w:rsidR="00375292" w:rsidRPr="00375292">
        <w:rPr>
          <w:rStyle w:val="sourcecode"/>
        </w:rPr>
        <w:t>);</w:t>
      </w:r>
      <w:r w:rsidRPr="00597461">
        <w:rPr>
          <w:rStyle w:val="sourcecode"/>
        </w:rPr>
        <w:tab/>
        <w:t>/* error string */</w:t>
      </w:r>
    </w:p>
    <w:p w14:paraId="62632BF7" w14:textId="77777777" w:rsidR="00283E02" w:rsidRDefault="00BF3510" w:rsidP="00CC1B5C">
      <w:r w:rsidRPr="00D3464B">
        <w:t>Function returns</w:t>
      </w:r>
      <w:r w:rsidR="001600B5">
        <w:t>:</w:t>
      </w:r>
    </w:p>
    <w:p w14:paraId="119A87BD" w14:textId="77777777" w:rsidR="004E52D3" w:rsidRDefault="00BF3510" w:rsidP="003E6388">
      <w:pPr>
        <w:pStyle w:val="ListBullet1"/>
        <w:tabs>
          <w:tab w:val="left" w:pos="284"/>
          <w:tab w:val="left" w:pos="709"/>
        </w:tabs>
        <w:ind w:left="284" w:hanging="284"/>
      </w:pPr>
      <w:r w:rsidRPr="00D3464B">
        <w:t>-1</w:t>
      </w:r>
      <w:r w:rsidRPr="00D3464B">
        <w:tab/>
        <w:t>on error</w:t>
      </w:r>
      <w:r w:rsidR="001600B5">
        <w:t>;</w:t>
      </w:r>
    </w:p>
    <w:p w14:paraId="70560B70" w14:textId="77777777" w:rsidR="004E52D3" w:rsidRDefault="00BF3510" w:rsidP="003E6388">
      <w:pPr>
        <w:pStyle w:val="ListBullet1"/>
        <w:tabs>
          <w:tab w:val="left" w:pos="284"/>
          <w:tab w:val="left" w:pos="709"/>
        </w:tabs>
        <w:ind w:left="284" w:hanging="284"/>
      </w:pPr>
      <w:r w:rsidRPr="00D3464B">
        <w:t>-2</w:t>
      </w:r>
      <w:r w:rsidRPr="00D3464B">
        <w:tab/>
        <w:t>object is below horizon</w:t>
      </w:r>
      <w:r w:rsidR="001600B5">
        <w:t>;</w:t>
      </w:r>
    </w:p>
    <w:p w14:paraId="3001C737" w14:textId="77777777" w:rsidR="004E52D3" w:rsidRDefault="00031464" w:rsidP="003E6388">
      <w:pPr>
        <w:pStyle w:val="ListBullet1"/>
        <w:tabs>
          <w:tab w:val="left" w:pos="284"/>
          <w:tab w:val="left" w:pos="709"/>
        </w:tabs>
        <w:ind w:left="284" w:hanging="284"/>
      </w:pPr>
      <w:r>
        <w:t>0</w:t>
      </w:r>
      <w:r>
        <w:tab/>
      </w:r>
      <w:r w:rsidR="00BF3510" w:rsidRPr="00D3464B">
        <w:t>OK, photopic vision</w:t>
      </w:r>
      <w:r w:rsidR="001600B5">
        <w:t>;</w:t>
      </w:r>
    </w:p>
    <w:p w14:paraId="4F4468D0" w14:textId="77777777" w:rsidR="004E52D3" w:rsidRDefault="00BF3510" w:rsidP="003E6388">
      <w:pPr>
        <w:pStyle w:val="ListBullet1"/>
        <w:tabs>
          <w:tab w:val="left" w:pos="284"/>
          <w:tab w:val="left" w:pos="709"/>
        </w:tabs>
        <w:ind w:left="284" w:hanging="284"/>
      </w:pPr>
      <w:r w:rsidRPr="00D3464B">
        <w:t>&amp;1</w:t>
      </w:r>
      <w:r w:rsidRPr="00D3464B">
        <w:tab/>
        <w:t>OK, scotopic vision</w:t>
      </w:r>
      <w:r w:rsidR="001600B5">
        <w:t>;</w:t>
      </w:r>
    </w:p>
    <w:p w14:paraId="0E75D99E" w14:textId="77777777" w:rsidR="00283E02" w:rsidRDefault="00BF3510" w:rsidP="003E6388">
      <w:pPr>
        <w:pStyle w:val="ListBullet1"/>
        <w:tabs>
          <w:tab w:val="left" w:pos="284"/>
          <w:tab w:val="left" w:pos="709"/>
        </w:tabs>
        <w:ind w:left="284" w:hanging="284"/>
      </w:pPr>
      <w:r w:rsidRPr="00D3464B">
        <w:t>&amp;2</w:t>
      </w:r>
      <w:r w:rsidRPr="00D3464B">
        <w:tab/>
        <w:t>OK, near limit photopic/scotopic vision</w:t>
      </w:r>
      <w:r w:rsidR="001600B5">
        <w:t>.</w:t>
      </w:r>
    </w:p>
    <w:p w14:paraId="5A2A4502" w14:textId="77777777" w:rsidR="00283E02" w:rsidRDefault="00BF3510" w:rsidP="00CC1B5C">
      <w:r w:rsidRPr="00D3464B">
        <w:t xml:space="preserve">Details for arrays </w:t>
      </w:r>
      <w:r w:rsidRPr="00B62BB1">
        <w:rPr>
          <w:rStyle w:val="sourcecode"/>
        </w:rPr>
        <w:t>dgeo[]</w:t>
      </w:r>
      <w:r w:rsidRPr="00D3464B">
        <w:t xml:space="preserve">, </w:t>
      </w:r>
      <w:r w:rsidRPr="00B62BB1">
        <w:rPr>
          <w:rStyle w:val="sourcecode"/>
        </w:rPr>
        <w:t>datm[]</w:t>
      </w:r>
      <w:r w:rsidRPr="00D3464B">
        <w:t xml:space="preserve">, </w:t>
      </w:r>
      <w:r w:rsidRPr="00B62BB1">
        <w:rPr>
          <w:rStyle w:val="sourcecode"/>
        </w:rPr>
        <w:t>dobs[]</w:t>
      </w:r>
      <w:r w:rsidRPr="00D3464B">
        <w:t xml:space="preserve"> and the other parameters are given under “</w:t>
      </w:r>
      <w:r w:rsidR="00AB61C0">
        <w:t>7</w:t>
      </w:r>
      <w:r w:rsidRPr="00D3464B">
        <w:t>.1</w:t>
      </w:r>
      <w:r w:rsidR="00AB61C0">
        <w:t>7</w:t>
      </w:r>
      <w:r w:rsidRPr="00D3464B">
        <w:t xml:space="preserve">. Heliacal risings etc.: </w:t>
      </w:r>
      <w:r w:rsidRPr="00B62BB1">
        <w:rPr>
          <w:rStyle w:val="functions"/>
        </w:rPr>
        <w:t>swe_heliacal_ut()</w:t>
      </w:r>
      <w:r w:rsidRPr="00D3464B">
        <w:t>”.</w:t>
      </w:r>
    </w:p>
    <w:p w14:paraId="22A649ED" w14:textId="77777777" w:rsidR="004E52D3" w:rsidRDefault="00BF3510" w:rsidP="00CC1B5C">
      <w:r w:rsidRPr="00D3464B">
        <w:t xml:space="preserve">Details for return array </w:t>
      </w:r>
      <w:r w:rsidRPr="00B62BB1">
        <w:rPr>
          <w:rStyle w:val="sourcecode"/>
        </w:rPr>
        <w:t>dret[]</w:t>
      </w:r>
      <w:r w:rsidRPr="00D3464B">
        <w:t xml:space="preserve"> (array of doubles):</w:t>
      </w:r>
    </w:p>
    <w:p w14:paraId="606EC7A9" w14:textId="77777777" w:rsidR="004E52D3" w:rsidRDefault="00BF3510" w:rsidP="00D8626F">
      <w:pPr>
        <w:ind w:left="567"/>
      </w:pPr>
      <w:r w:rsidRPr="00B62BB1">
        <w:rPr>
          <w:rStyle w:val="sourcecode"/>
        </w:rPr>
        <w:t>dret[0]:</w:t>
      </w:r>
      <w:r w:rsidRPr="00D3464B">
        <w:t xml:space="preserve"> limiting visual magnitude (if </w:t>
      </w:r>
      <w:r w:rsidRPr="00B62BB1">
        <w:rPr>
          <w:rStyle w:val="sourcecode"/>
        </w:rPr>
        <w:t>dret[0]</w:t>
      </w:r>
      <w:r w:rsidRPr="00D3464B">
        <w:t xml:space="preserve"> &gt; magnitude of object, then the object is </w:t>
      </w:r>
      <w:r w:rsidR="004935F8" w:rsidRPr="00D3464B">
        <w:t>visible</w:t>
      </w:r>
      <w:r w:rsidRPr="00D3464B">
        <w:t>)</w:t>
      </w:r>
      <w:r w:rsidR="00B62BB1">
        <w:t>;</w:t>
      </w:r>
    </w:p>
    <w:p w14:paraId="14EE91F0" w14:textId="77777777" w:rsidR="004E52D3" w:rsidRDefault="00BF3510" w:rsidP="00D8626F">
      <w:pPr>
        <w:ind w:left="567"/>
      </w:pPr>
      <w:r w:rsidRPr="00B62BB1">
        <w:rPr>
          <w:rStyle w:val="sourcecode"/>
        </w:rPr>
        <w:t>dret[1]:</w:t>
      </w:r>
      <w:r w:rsidRPr="00D3464B">
        <w:t xml:space="preserve"> altitude of object</w:t>
      </w:r>
      <w:r w:rsidR="00B62BB1">
        <w:t>;</w:t>
      </w:r>
    </w:p>
    <w:p w14:paraId="1F615B1D" w14:textId="77777777" w:rsidR="004E52D3" w:rsidRDefault="00BF3510" w:rsidP="00D8626F">
      <w:pPr>
        <w:ind w:left="567"/>
      </w:pPr>
      <w:r w:rsidRPr="00B62BB1">
        <w:rPr>
          <w:rStyle w:val="sourcecode"/>
        </w:rPr>
        <w:t>dret[2]:</w:t>
      </w:r>
      <w:r w:rsidRPr="00D3464B">
        <w:t xml:space="preserve"> azimuth of object</w:t>
      </w:r>
      <w:r w:rsidR="00B62BB1">
        <w:t>;</w:t>
      </w:r>
    </w:p>
    <w:p w14:paraId="74F1207A" w14:textId="77777777" w:rsidR="004E52D3" w:rsidRDefault="00BF3510" w:rsidP="00D8626F">
      <w:pPr>
        <w:ind w:left="567"/>
      </w:pPr>
      <w:r w:rsidRPr="00B62BB1">
        <w:rPr>
          <w:rStyle w:val="sourcecode"/>
        </w:rPr>
        <w:t>dret[3]:</w:t>
      </w:r>
      <w:r w:rsidRPr="00D3464B">
        <w:t xml:space="preserve"> altitude of sun</w:t>
      </w:r>
      <w:r w:rsidR="00B62BB1">
        <w:t>;</w:t>
      </w:r>
    </w:p>
    <w:p w14:paraId="6177EA52" w14:textId="77777777" w:rsidR="004E52D3" w:rsidRDefault="00BF3510" w:rsidP="00D8626F">
      <w:pPr>
        <w:ind w:left="567"/>
      </w:pPr>
      <w:r w:rsidRPr="00B62BB1">
        <w:rPr>
          <w:rStyle w:val="sourcecode"/>
        </w:rPr>
        <w:t>dret[4]:</w:t>
      </w:r>
      <w:r w:rsidRPr="00D3464B">
        <w:t xml:space="preserve"> azimuth of sun</w:t>
      </w:r>
      <w:r w:rsidR="00B62BB1">
        <w:t>;</w:t>
      </w:r>
    </w:p>
    <w:p w14:paraId="50652B52" w14:textId="77777777" w:rsidR="004E52D3" w:rsidRDefault="00BF3510" w:rsidP="00D8626F">
      <w:pPr>
        <w:ind w:left="567"/>
      </w:pPr>
      <w:r w:rsidRPr="00B62BB1">
        <w:rPr>
          <w:rStyle w:val="sourcecode"/>
        </w:rPr>
        <w:t>dret[5]:</w:t>
      </w:r>
      <w:r w:rsidRPr="00D3464B">
        <w:t xml:space="preserve"> altitude of moon</w:t>
      </w:r>
      <w:r w:rsidR="00B62BB1">
        <w:t>;</w:t>
      </w:r>
    </w:p>
    <w:p w14:paraId="543BD955" w14:textId="77777777" w:rsidR="004E52D3" w:rsidRDefault="00BF3510" w:rsidP="00D8626F">
      <w:pPr>
        <w:ind w:left="567"/>
      </w:pPr>
      <w:r w:rsidRPr="00B62BB1">
        <w:rPr>
          <w:rStyle w:val="sourcecode"/>
        </w:rPr>
        <w:t>dret[6]:</w:t>
      </w:r>
      <w:r w:rsidRPr="00D3464B">
        <w:t xml:space="preserve"> azimuth of moon</w:t>
      </w:r>
      <w:r w:rsidR="00B62BB1">
        <w:t>;</w:t>
      </w:r>
    </w:p>
    <w:p w14:paraId="170D64FA" w14:textId="77777777" w:rsidR="00283E02" w:rsidRDefault="00BF3510" w:rsidP="00D8626F">
      <w:pPr>
        <w:ind w:left="567"/>
      </w:pPr>
      <w:r w:rsidRPr="00B62BB1">
        <w:rPr>
          <w:rStyle w:val="sourcecode"/>
        </w:rPr>
        <w:t>dret[7]:</w:t>
      </w:r>
      <w:r w:rsidRPr="00D3464B">
        <w:t xml:space="preserve"> magnitude of object</w:t>
      </w:r>
      <w:r w:rsidR="00B62BB1">
        <w:t>.</w:t>
      </w:r>
    </w:p>
    <w:p w14:paraId="77E78F27" w14:textId="77777777" w:rsidR="00095D76" w:rsidRPr="00E04065" w:rsidRDefault="00095D76" w:rsidP="00877D89">
      <w:pPr>
        <w:pStyle w:val="berschrift2"/>
      </w:pPr>
      <w:bookmarkStart w:id="147" w:name="_Toc58481358"/>
      <w:r w:rsidRPr="00E04065">
        <w:t xml:space="preserve">Heliacal </w:t>
      </w:r>
      <w:r w:rsidR="00505CB9" w:rsidRPr="00E04065">
        <w:t>details</w:t>
      </w:r>
      <w:r w:rsidRPr="00E04065">
        <w:t>: swe_heliacal_pheno_ut()</w:t>
      </w:r>
      <w:bookmarkEnd w:id="147"/>
    </w:p>
    <w:p w14:paraId="096BBE30" w14:textId="77777777" w:rsidR="00283E02" w:rsidRDefault="00095D76" w:rsidP="00CC1B5C">
      <w:r w:rsidRPr="00D3464B">
        <w:t xml:space="preserve">The function </w:t>
      </w:r>
      <w:r w:rsidRPr="00B248F1">
        <w:rPr>
          <w:rStyle w:val="functions"/>
        </w:rPr>
        <w:t>swe_heliacal_pheno_ut()</w:t>
      </w:r>
      <w:r w:rsidRPr="00D3464B">
        <w:rPr>
          <w:i/>
          <w:iCs/>
        </w:rPr>
        <w:t xml:space="preserve"> </w:t>
      </w:r>
      <w:r w:rsidRPr="00D3464B">
        <w:t xml:space="preserve">provides data that are relevant for the calculation of heliacal risings and settings. This function does not provide data of heliacal risings and settings, just some additional data mostly used for test purposes. To calculate heliacal risings and settings, please use the function </w:t>
      </w:r>
      <w:r w:rsidRPr="00505CB9">
        <w:rPr>
          <w:rStyle w:val="functions"/>
        </w:rPr>
        <w:t>swe_heliacal_ut()</w:t>
      </w:r>
      <w:r w:rsidRPr="00D3464B">
        <w:t xml:space="preserve"> documented further above.</w:t>
      </w:r>
    </w:p>
    <w:p w14:paraId="056BE406" w14:textId="77777777" w:rsidR="004E52D3" w:rsidRDefault="00095D76" w:rsidP="00CC1B5C">
      <w:pPr>
        <w:rPr>
          <w:rStyle w:val="sourcecode"/>
        </w:rPr>
      </w:pPr>
      <w:r w:rsidRPr="00597461">
        <w:rPr>
          <w:rStyle w:val="sourcecode"/>
        </w:rPr>
        <w:t xml:space="preserve">double </w:t>
      </w:r>
      <w:r w:rsidRPr="00505CB9">
        <w:rPr>
          <w:rStyle w:val="functions"/>
        </w:rPr>
        <w:t>swe_heliacal_pheno_ut</w:t>
      </w:r>
      <w:r w:rsidRPr="00597461">
        <w:rPr>
          <w:rStyle w:val="sourcecode"/>
        </w:rPr>
        <w:t>(</w:t>
      </w:r>
    </w:p>
    <w:p w14:paraId="17177095" w14:textId="77777777" w:rsidR="004E52D3" w:rsidRDefault="00095D76" w:rsidP="00931C49">
      <w:pPr>
        <w:tabs>
          <w:tab w:val="left" w:pos="2835"/>
        </w:tabs>
        <w:ind w:left="567"/>
        <w:rPr>
          <w:rStyle w:val="sourcecode"/>
        </w:rPr>
      </w:pPr>
      <w:r w:rsidRPr="00597461">
        <w:rPr>
          <w:rStyle w:val="sourcecode"/>
        </w:rPr>
        <w:t>double tjd_ut,</w:t>
      </w:r>
      <w:r w:rsidRPr="00597461">
        <w:rPr>
          <w:rStyle w:val="sourcecode"/>
        </w:rPr>
        <w:tab/>
        <w:t>/* Julian day number */</w:t>
      </w:r>
    </w:p>
    <w:p w14:paraId="7946B2A8" w14:textId="77777777" w:rsidR="00283E02" w:rsidRDefault="00095D76" w:rsidP="00931C49">
      <w:pPr>
        <w:tabs>
          <w:tab w:val="left" w:pos="2835"/>
        </w:tabs>
        <w:ind w:left="567"/>
        <w:rPr>
          <w:rStyle w:val="sourcecode"/>
        </w:rPr>
      </w:pPr>
      <w:r w:rsidRPr="00597461">
        <w:rPr>
          <w:rStyle w:val="sourcecode"/>
        </w:rPr>
        <w:t>double *dgeo</w:t>
      </w:r>
      <w:r w:rsidR="00505CB9">
        <w:rPr>
          <w:rStyle w:val="sourcecode"/>
        </w:rPr>
        <w:t>,</w:t>
      </w:r>
      <w:r w:rsidR="00505CB9">
        <w:rPr>
          <w:rStyle w:val="sourcecode"/>
        </w:rPr>
        <w:tab/>
      </w:r>
      <w:r w:rsidRPr="00597461">
        <w:rPr>
          <w:rStyle w:val="sourcecode"/>
        </w:rPr>
        <w:t xml:space="preserve">/* geographic position (details under </w:t>
      </w:r>
      <w:r w:rsidRPr="00505CB9">
        <w:rPr>
          <w:rStyle w:val="functions"/>
        </w:rPr>
        <w:t>swe_heliacal_ut()</w:t>
      </w:r>
      <w:r w:rsidRPr="00597461">
        <w:rPr>
          <w:rStyle w:val="sourcecode"/>
        </w:rPr>
        <w:t xml:space="preserve"> */</w:t>
      </w:r>
    </w:p>
    <w:p w14:paraId="2840CF85" w14:textId="77777777" w:rsidR="00095D76" w:rsidRPr="00597461" w:rsidRDefault="00095D76" w:rsidP="00931C49">
      <w:pPr>
        <w:tabs>
          <w:tab w:val="left" w:pos="2835"/>
        </w:tabs>
        <w:ind w:left="567"/>
        <w:rPr>
          <w:rStyle w:val="sourcecode"/>
        </w:rPr>
      </w:pPr>
      <w:r w:rsidRPr="00597461">
        <w:rPr>
          <w:rStyle w:val="sourcecode"/>
        </w:rPr>
        <w:t>double *datm,</w:t>
      </w:r>
      <w:r w:rsidRPr="00597461">
        <w:rPr>
          <w:rStyle w:val="sourcecode"/>
        </w:rPr>
        <w:tab/>
        <w:t xml:space="preserve">/* atmospheric conditions (details under </w:t>
      </w:r>
      <w:r w:rsidRPr="00505CB9">
        <w:rPr>
          <w:rStyle w:val="functions"/>
        </w:rPr>
        <w:t>swe_heliacal_ut()</w:t>
      </w:r>
      <w:r w:rsidRPr="00597461">
        <w:rPr>
          <w:rStyle w:val="sourcecode"/>
        </w:rPr>
        <w:t>) */</w:t>
      </w:r>
    </w:p>
    <w:p w14:paraId="5965D7CA" w14:textId="77777777" w:rsidR="00095D76" w:rsidRPr="00597461" w:rsidRDefault="00095D76" w:rsidP="00931C49">
      <w:pPr>
        <w:tabs>
          <w:tab w:val="left" w:pos="2835"/>
        </w:tabs>
        <w:ind w:left="567"/>
        <w:rPr>
          <w:rStyle w:val="sourcecode"/>
        </w:rPr>
      </w:pPr>
      <w:r w:rsidRPr="00597461">
        <w:rPr>
          <w:rStyle w:val="sourcecode"/>
        </w:rPr>
        <w:t>double *dobs,</w:t>
      </w:r>
      <w:r w:rsidRPr="00597461">
        <w:rPr>
          <w:rStyle w:val="sourcecode"/>
        </w:rPr>
        <w:tab/>
        <w:t>/* observer description (details under swe_heliacal_ut()) */</w:t>
      </w:r>
    </w:p>
    <w:p w14:paraId="33143C3F" w14:textId="77777777" w:rsidR="004E52D3" w:rsidRDefault="00095D76" w:rsidP="00931C49">
      <w:pPr>
        <w:tabs>
          <w:tab w:val="left" w:pos="2835"/>
        </w:tabs>
        <w:ind w:left="567"/>
        <w:rPr>
          <w:rStyle w:val="sourcecode"/>
        </w:rPr>
      </w:pPr>
      <w:r w:rsidRPr="00597461">
        <w:rPr>
          <w:rStyle w:val="sourcecode"/>
        </w:rPr>
        <w:lastRenderedPageBreak/>
        <w:t>char *objectname,</w:t>
      </w:r>
      <w:r w:rsidR="00505CB9">
        <w:rPr>
          <w:rStyle w:val="sourcecode"/>
        </w:rPr>
        <w:tab/>
      </w:r>
      <w:r w:rsidRPr="00597461">
        <w:rPr>
          <w:rStyle w:val="sourcecode"/>
        </w:rPr>
        <w:t>/* name string of fixed star or planet */</w:t>
      </w:r>
    </w:p>
    <w:p w14:paraId="2A580AE4" w14:textId="77777777" w:rsidR="00095D76" w:rsidRPr="00597461" w:rsidRDefault="00095D76" w:rsidP="00931C49">
      <w:pPr>
        <w:tabs>
          <w:tab w:val="left" w:pos="2835"/>
        </w:tabs>
        <w:ind w:left="567"/>
        <w:rPr>
          <w:rStyle w:val="sourcecode"/>
        </w:rPr>
      </w:pPr>
      <w:r w:rsidRPr="00597461">
        <w:rPr>
          <w:rStyle w:val="sourcecode"/>
        </w:rPr>
        <w:t>int32 event_type,</w:t>
      </w:r>
      <w:r w:rsidRPr="00597461">
        <w:rPr>
          <w:rStyle w:val="sourcecode"/>
        </w:rPr>
        <w:tab/>
        <w:t>/* event type (details under function swe_heliacal_ut()) */</w:t>
      </w:r>
    </w:p>
    <w:p w14:paraId="0EA683AE" w14:textId="77777777" w:rsidR="00095D76" w:rsidRPr="00597461" w:rsidRDefault="00095D76" w:rsidP="00931C49">
      <w:pPr>
        <w:tabs>
          <w:tab w:val="left" w:pos="2835"/>
        </w:tabs>
        <w:ind w:left="567"/>
        <w:rPr>
          <w:rStyle w:val="sourcecode"/>
        </w:rPr>
      </w:pPr>
      <w:r w:rsidRPr="00597461">
        <w:rPr>
          <w:rStyle w:val="sourcecode"/>
        </w:rPr>
        <w:t>int32 helflag,</w:t>
      </w:r>
      <w:r w:rsidRPr="00597461">
        <w:rPr>
          <w:rStyle w:val="sourcecode"/>
        </w:rPr>
        <w:tab/>
        <w:t xml:space="preserve">/* calculation flag, bitmap (details under </w:t>
      </w:r>
      <w:r w:rsidRPr="00505CB9">
        <w:rPr>
          <w:rStyle w:val="functions"/>
        </w:rPr>
        <w:t>swe_heliacal_ut()</w:t>
      </w:r>
      <w:r w:rsidRPr="00597461">
        <w:rPr>
          <w:rStyle w:val="sourcecode"/>
        </w:rPr>
        <w:t>) */</w:t>
      </w:r>
    </w:p>
    <w:p w14:paraId="25165C31" w14:textId="77777777" w:rsidR="00095D76" w:rsidRPr="00597461" w:rsidRDefault="00095D76" w:rsidP="00931C49">
      <w:pPr>
        <w:tabs>
          <w:tab w:val="left" w:pos="2835"/>
        </w:tabs>
        <w:ind w:left="567"/>
        <w:rPr>
          <w:rStyle w:val="sourcecode"/>
        </w:rPr>
      </w:pPr>
      <w:r w:rsidRPr="00597461">
        <w:rPr>
          <w:rStyle w:val="sourcecode"/>
        </w:rPr>
        <w:t>double *darr,</w:t>
      </w:r>
      <w:r w:rsidRPr="00597461">
        <w:rPr>
          <w:rStyle w:val="sourcecode"/>
        </w:rPr>
        <w:tab/>
        <w:t>/* return array</w:t>
      </w:r>
      <w:r w:rsidR="009A4545" w:rsidRPr="00597461">
        <w:rPr>
          <w:rStyle w:val="sourcecode"/>
        </w:rPr>
        <w:t>, declare array of 50 doubles</w:t>
      </w:r>
      <w:r w:rsidRPr="00597461">
        <w:rPr>
          <w:rStyle w:val="sourcecode"/>
        </w:rPr>
        <w:t xml:space="preserve"> */</w:t>
      </w:r>
    </w:p>
    <w:p w14:paraId="65DB7D32" w14:textId="77777777" w:rsidR="00095D76" w:rsidRPr="00597461" w:rsidRDefault="00095D76" w:rsidP="00931C49">
      <w:pPr>
        <w:tabs>
          <w:tab w:val="left" w:pos="2835"/>
        </w:tabs>
        <w:ind w:left="567"/>
        <w:rPr>
          <w:rStyle w:val="sourcecode"/>
        </w:rPr>
      </w:pPr>
      <w:r w:rsidRPr="00597461">
        <w:rPr>
          <w:rStyle w:val="sourcecode"/>
        </w:rPr>
        <w:t>char *serr</w:t>
      </w:r>
      <w:r w:rsidR="00D959D7" w:rsidRPr="00D959D7">
        <w:rPr>
          <w:rStyle w:val="sourcecode"/>
        </w:rPr>
        <w:t>);</w:t>
      </w:r>
      <w:r w:rsidRPr="00597461">
        <w:rPr>
          <w:rStyle w:val="sourcecode"/>
        </w:rPr>
        <w:tab/>
        <w:t>/* error string */</w:t>
      </w:r>
    </w:p>
    <w:p w14:paraId="047DC00D" w14:textId="77777777" w:rsidR="00056ABB" w:rsidRDefault="00056ABB" w:rsidP="00CC1B5C"/>
    <w:p w14:paraId="17CA9263" w14:textId="77777777" w:rsidR="00056ABB" w:rsidRDefault="00056ABB" w:rsidP="00CC1B5C"/>
    <w:p w14:paraId="305EC640" w14:textId="00AA13E9" w:rsidR="00283E02" w:rsidRDefault="00095D76" w:rsidP="00CC1B5C">
      <w:r w:rsidRPr="00D3464B">
        <w:t>The return array has the following data:</w:t>
      </w:r>
    </w:p>
    <w:p w14:paraId="3EE84BFC" w14:textId="77777777" w:rsidR="00095D76" w:rsidRPr="00597461" w:rsidRDefault="00095D76" w:rsidP="00931C49">
      <w:pPr>
        <w:tabs>
          <w:tab w:val="left" w:pos="1701"/>
          <w:tab w:val="left" w:pos="2835"/>
        </w:tabs>
        <w:rPr>
          <w:rStyle w:val="sourcecode"/>
        </w:rPr>
      </w:pPr>
      <w:r w:rsidRPr="00597461">
        <w:rPr>
          <w:rStyle w:val="sourcecode"/>
        </w:rPr>
        <w:t>'0=AltO</w:t>
      </w:r>
      <w:r w:rsidR="00404515">
        <w:rPr>
          <w:rStyle w:val="sourcecode"/>
        </w:rPr>
        <w:tab/>
        <w:t>[</w:t>
      </w:r>
      <w:r w:rsidRPr="00597461">
        <w:rPr>
          <w:rStyle w:val="sourcecode"/>
        </w:rPr>
        <w:t>deg]</w:t>
      </w:r>
      <w:r w:rsidRPr="00597461">
        <w:rPr>
          <w:rStyle w:val="sourcecode"/>
        </w:rPr>
        <w:tab/>
        <w:t>topocentric altitude of object (unrefracted)</w:t>
      </w:r>
    </w:p>
    <w:p w14:paraId="70B7C801" w14:textId="77777777" w:rsidR="00095D76" w:rsidRPr="00597461" w:rsidRDefault="00095D76" w:rsidP="00931C49">
      <w:pPr>
        <w:tabs>
          <w:tab w:val="left" w:pos="1701"/>
          <w:tab w:val="left" w:pos="2835"/>
        </w:tabs>
        <w:rPr>
          <w:rStyle w:val="sourcecode"/>
        </w:rPr>
      </w:pPr>
      <w:r w:rsidRPr="00597461">
        <w:rPr>
          <w:rStyle w:val="sourcecode"/>
        </w:rPr>
        <w:t>'1=AppAltO</w:t>
      </w:r>
      <w:r w:rsidR="00404515">
        <w:rPr>
          <w:rStyle w:val="sourcecode"/>
        </w:rPr>
        <w:tab/>
        <w:t>[</w:t>
      </w:r>
      <w:r w:rsidRPr="00597461">
        <w:rPr>
          <w:rStyle w:val="sourcecode"/>
        </w:rPr>
        <w:t>deg]</w:t>
      </w:r>
      <w:r w:rsidRPr="00597461">
        <w:rPr>
          <w:rStyle w:val="sourcecode"/>
        </w:rPr>
        <w:tab/>
        <w:t>apparent altitude of object (refracted)</w:t>
      </w:r>
    </w:p>
    <w:p w14:paraId="5580B6D0" w14:textId="77777777" w:rsidR="00095D76" w:rsidRPr="00597461" w:rsidRDefault="00095D76" w:rsidP="00931C49">
      <w:pPr>
        <w:tabs>
          <w:tab w:val="left" w:pos="1701"/>
          <w:tab w:val="left" w:pos="2835"/>
        </w:tabs>
        <w:rPr>
          <w:rStyle w:val="sourcecode"/>
        </w:rPr>
      </w:pPr>
      <w:r w:rsidRPr="00597461">
        <w:rPr>
          <w:rStyle w:val="sourcecode"/>
        </w:rPr>
        <w:t>'2=GeoAltO</w:t>
      </w:r>
      <w:r w:rsidR="00404515">
        <w:rPr>
          <w:rStyle w:val="sourcecode"/>
        </w:rPr>
        <w:tab/>
        <w:t>[</w:t>
      </w:r>
      <w:r w:rsidRPr="00597461">
        <w:rPr>
          <w:rStyle w:val="sourcecode"/>
        </w:rPr>
        <w:t>deg]</w:t>
      </w:r>
      <w:r w:rsidRPr="00597461">
        <w:rPr>
          <w:rStyle w:val="sourcecode"/>
        </w:rPr>
        <w:tab/>
        <w:t>geocentric altitude of object</w:t>
      </w:r>
    </w:p>
    <w:p w14:paraId="45F22B7E" w14:textId="77777777" w:rsidR="00095D76" w:rsidRPr="00597461" w:rsidRDefault="00095D76" w:rsidP="00931C49">
      <w:pPr>
        <w:tabs>
          <w:tab w:val="left" w:pos="1701"/>
          <w:tab w:val="left" w:pos="2835"/>
        </w:tabs>
        <w:rPr>
          <w:rStyle w:val="sourcecode"/>
        </w:rPr>
      </w:pPr>
      <w:r w:rsidRPr="00597461">
        <w:rPr>
          <w:rStyle w:val="sourcecode"/>
        </w:rPr>
        <w:t>'3=AziO</w:t>
      </w:r>
      <w:r w:rsidR="00404515">
        <w:rPr>
          <w:rStyle w:val="sourcecode"/>
        </w:rPr>
        <w:tab/>
        <w:t>[</w:t>
      </w:r>
      <w:r w:rsidRPr="00597461">
        <w:rPr>
          <w:rStyle w:val="sourcecode"/>
        </w:rPr>
        <w:t>deg]</w:t>
      </w:r>
      <w:r w:rsidRPr="00597461">
        <w:rPr>
          <w:rStyle w:val="sourcecode"/>
        </w:rPr>
        <w:tab/>
        <w:t>azimuth of object</w:t>
      </w:r>
    </w:p>
    <w:p w14:paraId="767B6A1F" w14:textId="77777777" w:rsidR="00095D76" w:rsidRPr="00597461" w:rsidRDefault="00095D76" w:rsidP="00931C49">
      <w:pPr>
        <w:tabs>
          <w:tab w:val="left" w:pos="1701"/>
          <w:tab w:val="left" w:pos="2835"/>
        </w:tabs>
        <w:rPr>
          <w:rStyle w:val="sourcecode"/>
        </w:rPr>
      </w:pPr>
      <w:r w:rsidRPr="00597461">
        <w:rPr>
          <w:rStyle w:val="sourcecode"/>
        </w:rPr>
        <w:t>'4=AltS</w:t>
      </w:r>
      <w:r w:rsidR="00404515">
        <w:rPr>
          <w:rStyle w:val="sourcecode"/>
        </w:rPr>
        <w:tab/>
        <w:t>[</w:t>
      </w:r>
      <w:r w:rsidRPr="00597461">
        <w:rPr>
          <w:rStyle w:val="sourcecode"/>
        </w:rPr>
        <w:t>deg]</w:t>
      </w:r>
      <w:r w:rsidRPr="00597461">
        <w:rPr>
          <w:rStyle w:val="sourcecode"/>
        </w:rPr>
        <w:tab/>
        <w:t>topocentric altitude of Sun</w:t>
      </w:r>
    </w:p>
    <w:p w14:paraId="77A30FEF" w14:textId="77777777" w:rsidR="00095D76" w:rsidRPr="00597461" w:rsidRDefault="00095D76" w:rsidP="00931C49">
      <w:pPr>
        <w:tabs>
          <w:tab w:val="left" w:pos="1701"/>
          <w:tab w:val="left" w:pos="2835"/>
        </w:tabs>
        <w:rPr>
          <w:rStyle w:val="sourcecode"/>
        </w:rPr>
      </w:pPr>
      <w:r w:rsidRPr="00597461">
        <w:rPr>
          <w:rStyle w:val="sourcecode"/>
        </w:rPr>
        <w:t>'5=AziS</w:t>
      </w:r>
      <w:r w:rsidR="00404515">
        <w:rPr>
          <w:rStyle w:val="sourcecode"/>
        </w:rPr>
        <w:tab/>
        <w:t>[</w:t>
      </w:r>
      <w:r w:rsidRPr="00597461">
        <w:rPr>
          <w:rStyle w:val="sourcecode"/>
        </w:rPr>
        <w:t>deg]</w:t>
      </w:r>
      <w:r w:rsidRPr="00597461">
        <w:rPr>
          <w:rStyle w:val="sourcecode"/>
        </w:rPr>
        <w:tab/>
        <w:t>azimuth of Sun</w:t>
      </w:r>
    </w:p>
    <w:p w14:paraId="45A73A96" w14:textId="77777777" w:rsidR="00095D76" w:rsidRPr="00597461" w:rsidRDefault="00095D76" w:rsidP="00931C49">
      <w:pPr>
        <w:tabs>
          <w:tab w:val="left" w:pos="1701"/>
          <w:tab w:val="left" w:pos="2835"/>
        </w:tabs>
        <w:rPr>
          <w:rStyle w:val="sourcecode"/>
        </w:rPr>
      </w:pPr>
      <w:r w:rsidRPr="00597461">
        <w:rPr>
          <w:rStyle w:val="sourcecode"/>
        </w:rPr>
        <w:t>'6=TAVact</w:t>
      </w:r>
      <w:r w:rsidR="00404515">
        <w:rPr>
          <w:rStyle w:val="sourcecode"/>
        </w:rPr>
        <w:tab/>
        <w:t>[</w:t>
      </w:r>
      <w:r w:rsidRPr="00597461">
        <w:rPr>
          <w:rStyle w:val="sourcecode"/>
        </w:rPr>
        <w:t>deg]</w:t>
      </w:r>
      <w:r w:rsidRPr="00597461">
        <w:rPr>
          <w:rStyle w:val="sourcecode"/>
        </w:rPr>
        <w:tab/>
        <w:t>actual topocentric arcus visionis</w:t>
      </w:r>
    </w:p>
    <w:p w14:paraId="3B7F6296" w14:textId="77777777" w:rsidR="00095D76" w:rsidRPr="00597461" w:rsidRDefault="00095D76" w:rsidP="00931C49">
      <w:pPr>
        <w:tabs>
          <w:tab w:val="left" w:pos="1701"/>
          <w:tab w:val="left" w:pos="2835"/>
        </w:tabs>
        <w:rPr>
          <w:rStyle w:val="sourcecode"/>
        </w:rPr>
      </w:pPr>
      <w:r w:rsidRPr="00597461">
        <w:rPr>
          <w:rStyle w:val="sourcecode"/>
        </w:rPr>
        <w:t>'7=ARCVact</w:t>
      </w:r>
      <w:r w:rsidR="00404515">
        <w:rPr>
          <w:rStyle w:val="sourcecode"/>
        </w:rPr>
        <w:tab/>
        <w:t>[</w:t>
      </w:r>
      <w:r w:rsidRPr="00597461">
        <w:rPr>
          <w:rStyle w:val="sourcecode"/>
        </w:rPr>
        <w:t>deg]</w:t>
      </w:r>
      <w:r w:rsidRPr="00597461">
        <w:rPr>
          <w:rStyle w:val="sourcecode"/>
        </w:rPr>
        <w:tab/>
        <w:t>actual (geocentric) arcus visionis</w:t>
      </w:r>
    </w:p>
    <w:p w14:paraId="20F5E305" w14:textId="77777777" w:rsidR="00095D76" w:rsidRPr="00597461" w:rsidRDefault="00095D76" w:rsidP="00931C49">
      <w:pPr>
        <w:tabs>
          <w:tab w:val="left" w:pos="1701"/>
          <w:tab w:val="left" w:pos="2835"/>
        </w:tabs>
        <w:rPr>
          <w:rStyle w:val="sourcecode"/>
        </w:rPr>
      </w:pPr>
      <w:r w:rsidRPr="00597461">
        <w:rPr>
          <w:rStyle w:val="sourcecode"/>
        </w:rPr>
        <w:t>'8=DAZact</w:t>
      </w:r>
      <w:r w:rsidR="00404515">
        <w:rPr>
          <w:rStyle w:val="sourcecode"/>
        </w:rPr>
        <w:tab/>
        <w:t>[</w:t>
      </w:r>
      <w:r w:rsidRPr="00597461">
        <w:rPr>
          <w:rStyle w:val="sourcecode"/>
        </w:rPr>
        <w:t>deg]</w:t>
      </w:r>
      <w:r w:rsidRPr="00597461">
        <w:rPr>
          <w:rStyle w:val="sourcecode"/>
        </w:rPr>
        <w:tab/>
        <w:t>actual difference between object's and sun's azimuth</w:t>
      </w:r>
    </w:p>
    <w:p w14:paraId="1412F815" w14:textId="77777777" w:rsidR="00095D76" w:rsidRPr="00597461" w:rsidRDefault="00095D76" w:rsidP="00931C49">
      <w:pPr>
        <w:tabs>
          <w:tab w:val="left" w:pos="1701"/>
          <w:tab w:val="left" w:pos="2835"/>
        </w:tabs>
        <w:rPr>
          <w:rStyle w:val="sourcecode"/>
        </w:rPr>
      </w:pPr>
      <w:r w:rsidRPr="00597461">
        <w:rPr>
          <w:rStyle w:val="sourcecode"/>
        </w:rPr>
        <w:t>'9=ARCLact</w:t>
      </w:r>
      <w:r w:rsidR="00404515">
        <w:rPr>
          <w:rStyle w:val="sourcecode"/>
        </w:rPr>
        <w:tab/>
        <w:t>[</w:t>
      </w:r>
      <w:r w:rsidRPr="00597461">
        <w:rPr>
          <w:rStyle w:val="sourcecode"/>
        </w:rPr>
        <w:t>deg]</w:t>
      </w:r>
      <w:r w:rsidRPr="00597461">
        <w:rPr>
          <w:rStyle w:val="sourcecode"/>
        </w:rPr>
        <w:tab/>
        <w:t>actual longitude difference between object and sun</w:t>
      </w:r>
    </w:p>
    <w:p w14:paraId="36C3F91F" w14:textId="77777777" w:rsidR="00095D76" w:rsidRPr="00597461" w:rsidRDefault="00095D76" w:rsidP="00931C49">
      <w:pPr>
        <w:tabs>
          <w:tab w:val="left" w:pos="1701"/>
          <w:tab w:val="left" w:pos="2835"/>
        </w:tabs>
        <w:rPr>
          <w:rStyle w:val="sourcecode"/>
        </w:rPr>
      </w:pPr>
      <w:r w:rsidRPr="00597461">
        <w:rPr>
          <w:rStyle w:val="sourcecode"/>
        </w:rPr>
        <w:t>'10=kact</w:t>
      </w:r>
      <w:r w:rsidR="00404515">
        <w:rPr>
          <w:rStyle w:val="sourcecode"/>
        </w:rPr>
        <w:tab/>
        <w:t>[</w:t>
      </w:r>
      <w:r w:rsidRPr="00597461">
        <w:rPr>
          <w:rStyle w:val="sourcecode"/>
        </w:rPr>
        <w:t>-]</w:t>
      </w:r>
      <w:r w:rsidR="00931C49">
        <w:rPr>
          <w:rStyle w:val="sourcecode"/>
        </w:rPr>
        <w:tab/>
      </w:r>
      <w:r w:rsidRPr="00597461">
        <w:rPr>
          <w:rStyle w:val="sourcecode"/>
        </w:rPr>
        <w:t>extinction coefficient</w:t>
      </w:r>
    </w:p>
    <w:p w14:paraId="1738FCA5" w14:textId="77777777" w:rsidR="00095D76" w:rsidRPr="00597461" w:rsidRDefault="00095D76" w:rsidP="00931C49">
      <w:pPr>
        <w:tabs>
          <w:tab w:val="left" w:pos="1701"/>
          <w:tab w:val="left" w:pos="2835"/>
        </w:tabs>
        <w:rPr>
          <w:rStyle w:val="sourcecode"/>
        </w:rPr>
      </w:pPr>
      <w:r w:rsidRPr="00597461">
        <w:rPr>
          <w:rStyle w:val="sourcecode"/>
        </w:rPr>
        <w:t>'11=minTAV</w:t>
      </w:r>
      <w:r w:rsidR="00404515">
        <w:rPr>
          <w:rStyle w:val="sourcecode"/>
        </w:rPr>
        <w:tab/>
        <w:t>[</w:t>
      </w:r>
      <w:r w:rsidRPr="00597461">
        <w:rPr>
          <w:rStyle w:val="sourcecode"/>
        </w:rPr>
        <w:t>deg]</w:t>
      </w:r>
      <w:r w:rsidRPr="00597461">
        <w:rPr>
          <w:rStyle w:val="sourcecode"/>
        </w:rPr>
        <w:tab/>
        <w:t>smallest topocentric arcus visionis</w:t>
      </w:r>
    </w:p>
    <w:p w14:paraId="00410C61" w14:textId="77777777" w:rsidR="00095D76" w:rsidRPr="00597461" w:rsidRDefault="00095D76" w:rsidP="00931C49">
      <w:pPr>
        <w:tabs>
          <w:tab w:val="left" w:pos="1701"/>
          <w:tab w:val="left" w:pos="2835"/>
        </w:tabs>
        <w:rPr>
          <w:rStyle w:val="sourcecode"/>
        </w:rPr>
      </w:pPr>
      <w:r w:rsidRPr="00597461">
        <w:rPr>
          <w:rStyle w:val="sourcecode"/>
        </w:rPr>
        <w:t>'12=TfistVR</w:t>
      </w:r>
      <w:r w:rsidR="00404515">
        <w:rPr>
          <w:rStyle w:val="sourcecode"/>
        </w:rPr>
        <w:tab/>
        <w:t>[</w:t>
      </w:r>
      <w:r w:rsidRPr="00597461">
        <w:rPr>
          <w:rStyle w:val="sourcecode"/>
        </w:rPr>
        <w:t>JDN]</w:t>
      </w:r>
      <w:r w:rsidRPr="00597461">
        <w:rPr>
          <w:rStyle w:val="sourcecode"/>
        </w:rPr>
        <w:tab/>
        <w:t>first time object is visible, according to VR</w:t>
      </w:r>
    </w:p>
    <w:p w14:paraId="5A848ED2" w14:textId="77777777" w:rsidR="00095D76" w:rsidRPr="00597461" w:rsidRDefault="00095D76" w:rsidP="00931C49">
      <w:pPr>
        <w:tabs>
          <w:tab w:val="left" w:pos="1701"/>
          <w:tab w:val="left" w:pos="2835"/>
        </w:tabs>
        <w:rPr>
          <w:rStyle w:val="sourcecode"/>
        </w:rPr>
      </w:pPr>
      <w:r w:rsidRPr="00597461">
        <w:rPr>
          <w:rStyle w:val="sourcecode"/>
        </w:rPr>
        <w:t>'13=TbVR</w:t>
      </w:r>
      <w:r w:rsidR="00404515">
        <w:rPr>
          <w:rStyle w:val="sourcecode"/>
        </w:rPr>
        <w:tab/>
        <w:t>[</w:t>
      </w:r>
      <w:r w:rsidRPr="00597461">
        <w:rPr>
          <w:rStyle w:val="sourcecode"/>
        </w:rPr>
        <w:t>JDN</w:t>
      </w:r>
      <w:r w:rsidR="0021556A">
        <w:rPr>
          <w:rStyle w:val="sourcecode"/>
        </w:rPr>
        <w:tab/>
      </w:r>
      <w:r w:rsidRPr="00597461">
        <w:rPr>
          <w:rStyle w:val="sourcecode"/>
        </w:rPr>
        <w:t>optimum time the object is visible, according to VR</w:t>
      </w:r>
    </w:p>
    <w:p w14:paraId="2A68073A" w14:textId="77777777" w:rsidR="00095D76" w:rsidRPr="00597461" w:rsidRDefault="00095D76" w:rsidP="00931C49">
      <w:pPr>
        <w:tabs>
          <w:tab w:val="left" w:pos="1701"/>
          <w:tab w:val="left" w:pos="2835"/>
        </w:tabs>
        <w:rPr>
          <w:rStyle w:val="sourcecode"/>
        </w:rPr>
      </w:pPr>
      <w:r w:rsidRPr="00597461">
        <w:rPr>
          <w:rStyle w:val="sourcecode"/>
        </w:rPr>
        <w:t>'14=TlastVR</w:t>
      </w:r>
      <w:r w:rsidR="00404515">
        <w:rPr>
          <w:rStyle w:val="sourcecode"/>
        </w:rPr>
        <w:tab/>
        <w:t>[</w:t>
      </w:r>
      <w:r w:rsidRPr="00597461">
        <w:rPr>
          <w:rStyle w:val="sourcecode"/>
        </w:rPr>
        <w:t>JDN]</w:t>
      </w:r>
      <w:r w:rsidRPr="00597461">
        <w:rPr>
          <w:rStyle w:val="sourcecode"/>
        </w:rPr>
        <w:tab/>
        <w:t>last time object is visible, according to VR</w:t>
      </w:r>
    </w:p>
    <w:p w14:paraId="73EA0460" w14:textId="77777777" w:rsidR="00095D76" w:rsidRPr="00597461" w:rsidRDefault="00095D76" w:rsidP="00931C49">
      <w:pPr>
        <w:tabs>
          <w:tab w:val="left" w:pos="1701"/>
          <w:tab w:val="left" w:pos="2835"/>
        </w:tabs>
        <w:rPr>
          <w:rStyle w:val="sourcecode"/>
        </w:rPr>
      </w:pPr>
      <w:r w:rsidRPr="00597461">
        <w:rPr>
          <w:rStyle w:val="sourcecode"/>
        </w:rPr>
        <w:t>'15=TbYallop</w:t>
      </w:r>
      <w:r w:rsidR="00404515">
        <w:rPr>
          <w:rStyle w:val="sourcecode"/>
        </w:rPr>
        <w:tab/>
      </w:r>
      <w:r w:rsidRPr="00597461">
        <w:rPr>
          <w:rStyle w:val="sourcecode"/>
        </w:rPr>
        <w:t>[JDN]</w:t>
      </w:r>
      <w:r w:rsidRPr="00597461">
        <w:rPr>
          <w:rStyle w:val="sourcecode"/>
        </w:rPr>
        <w:tab/>
        <w:t>best time the object is visible, according to Yallop</w:t>
      </w:r>
    </w:p>
    <w:p w14:paraId="73B6BB93" w14:textId="77777777" w:rsidR="00095D76" w:rsidRPr="00597461" w:rsidRDefault="00095D76" w:rsidP="00931C49">
      <w:pPr>
        <w:tabs>
          <w:tab w:val="left" w:pos="1701"/>
          <w:tab w:val="left" w:pos="2835"/>
        </w:tabs>
        <w:rPr>
          <w:rStyle w:val="sourcecode"/>
        </w:rPr>
      </w:pPr>
      <w:r w:rsidRPr="00597461">
        <w:rPr>
          <w:rStyle w:val="sourcecode"/>
        </w:rPr>
        <w:t>'16=WMoon</w:t>
      </w:r>
      <w:r w:rsidR="00404515">
        <w:rPr>
          <w:rStyle w:val="sourcecode"/>
        </w:rPr>
        <w:tab/>
        <w:t>[</w:t>
      </w:r>
      <w:r w:rsidRPr="00597461">
        <w:rPr>
          <w:rStyle w:val="sourcecode"/>
        </w:rPr>
        <w:t>deg]</w:t>
      </w:r>
      <w:r w:rsidRPr="00597461">
        <w:rPr>
          <w:rStyle w:val="sourcecode"/>
        </w:rPr>
        <w:tab/>
      </w:r>
      <w:r w:rsidR="004935F8" w:rsidRPr="00597461">
        <w:rPr>
          <w:rStyle w:val="sourcecode"/>
        </w:rPr>
        <w:t>crescent</w:t>
      </w:r>
      <w:r w:rsidRPr="00597461">
        <w:rPr>
          <w:rStyle w:val="sourcecode"/>
        </w:rPr>
        <w:t xml:space="preserve"> width of </w:t>
      </w:r>
      <w:r w:rsidR="00404515" w:rsidRPr="00597461">
        <w:rPr>
          <w:rStyle w:val="sourcecode"/>
        </w:rPr>
        <w:t>Moon</w:t>
      </w:r>
    </w:p>
    <w:p w14:paraId="4446FB66" w14:textId="77777777" w:rsidR="00095D76" w:rsidRPr="00597461" w:rsidRDefault="00095D76" w:rsidP="00931C49">
      <w:pPr>
        <w:tabs>
          <w:tab w:val="left" w:pos="1701"/>
          <w:tab w:val="left" w:pos="2835"/>
        </w:tabs>
        <w:rPr>
          <w:rStyle w:val="sourcecode"/>
        </w:rPr>
      </w:pPr>
      <w:r w:rsidRPr="00597461">
        <w:rPr>
          <w:rStyle w:val="sourcecode"/>
        </w:rPr>
        <w:t>'17=qYal</w:t>
      </w:r>
      <w:r w:rsidR="00404515">
        <w:rPr>
          <w:rStyle w:val="sourcecode"/>
        </w:rPr>
        <w:tab/>
        <w:t>[</w:t>
      </w:r>
      <w:r w:rsidRPr="00597461">
        <w:rPr>
          <w:rStyle w:val="sourcecode"/>
        </w:rPr>
        <w:t>-]</w:t>
      </w:r>
      <w:r w:rsidR="00404515">
        <w:rPr>
          <w:rStyle w:val="sourcecode"/>
        </w:rPr>
        <w:tab/>
      </w:r>
      <w:r w:rsidRPr="00597461">
        <w:rPr>
          <w:rStyle w:val="sourcecode"/>
        </w:rPr>
        <w:tab/>
        <w:t>q-test value of Yallop</w:t>
      </w:r>
    </w:p>
    <w:p w14:paraId="722761C7" w14:textId="77777777" w:rsidR="00095D76" w:rsidRPr="00597461" w:rsidRDefault="00095D76" w:rsidP="00931C49">
      <w:pPr>
        <w:tabs>
          <w:tab w:val="left" w:pos="1701"/>
          <w:tab w:val="left" w:pos="2835"/>
        </w:tabs>
        <w:rPr>
          <w:rStyle w:val="sourcecode"/>
        </w:rPr>
      </w:pPr>
      <w:r w:rsidRPr="00597461">
        <w:rPr>
          <w:rStyle w:val="sourcecode"/>
        </w:rPr>
        <w:t>'18=qCrit</w:t>
      </w:r>
      <w:r w:rsidR="00404515">
        <w:rPr>
          <w:rStyle w:val="sourcecode"/>
        </w:rPr>
        <w:tab/>
        <w:t>[</w:t>
      </w:r>
      <w:r w:rsidRPr="00597461">
        <w:rPr>
          <w:rStyle w:val="sourcecode"/>
        </w:rPr>
        <w:t>-]</w:t>
      </w:r>
      <w:r w:rsidR="00404515">
        <w:rPr>
          <w:rStyle w:val="sourcecode"/>
        </w:rPr>
        <w:tab/>
      </w:r>
      <w:r w:rsidRPr="00597461">
        <w:rPr>
          <w:rStyle w:val="sourcecode"/>
        </w:rPr>
        <w:tab/>
        <w:t>q-test criterion of Yallop</w:t>
      </w:r>
    </w:p>
    <w:p w14:paraId="6BDEF472" w14:textId="77777777" w:rsidR="00095D76" w:rsidRPr="00597461" w:rsidRDefault="00095D76" w:rsidP="00931C49">
      <w:pPr>
        <w:tabs>
          <w:tab w:val="left" w:pos="1701"/>
          <w:tab w:val="left" w:pos="2835"/>
        </w:tabs>
        <w:rPr>
          <w:rStyle w:val="sourcecode"/>
        </w:rPr>
      </w:pPr>
      <w:r w:rsidRPr="00597461">
        <w:rPr>
          <w:rStyle w:val="sourcecode"/>
        </w:rPr>
        <w:t>'19=ParO</w:t>
      </w:r>
      <w:r w:rsidR="00404515">
        <w:rPr>
          <w:rStyle w:val="sourcecode"/>
        </w:rPr>
        <w:tab/>
        <w:t>[</w:t>
      </w:r>
      <w:r w:rsidRPr="00597461">
        <w:rPr>
          <w:rStyle w:val="sourcecode"/>
        </w:rPr>
        <w:t>deg]</w:t>
      </w:r>
      <w:r w:rsidRPr="00597461">
        <w:rPr>
          <w:rStyle w:val="sourcecode"/>
        </w:rPr>
        <w:tab/>
        <w:t>parallax of object</w:t>
      </w:r>
    </w:p>
    <w:p w14:paraId="63549BA5" w14:textId="77777777" w:rsidR="00095D76" w:rsidRPr="00597461" w:rsidRDefault="00095D76" w:rsidP="00931C49">
      <w:pPr>
        <w:tabs>
          <w:tab w:val="left" w:pos="1701"/>
          <w:tab w:val="left" w:pos="2835"/>
        </w:tabs>
        <w:rPr>
          <w:rStyle w:val="sourcecode"/>
        </w:rPr>
      </w:pPr>
      <w:r w:rsidRPr="00597461">
        <w:rPr>
          <w:rStyle w:val="sourcecode"/>
        </w:rPr>
        <w:t>'20 Magn</w:t>
      </w:r>
      <w:r w:rsidR="00404515">
        <w:rPr>
          <w:rStyle w:val="sourcecode"/>
        </w:rPr>
        <w:tab/>
        <w:t>[</w:t>
      </w:r>
      <w:r w:rsidRPr="00597461">
        <w:rPr>
          <w:rStyle w:val="sourcecode"/>
        </w:rPr>
        <w:t>-]</w:t>
      </w:r>
      <w:r w:rsidR="00404515">
        <w:rPr>
          <w:rStyle w:val="sourcecode"/>
        </w:rPr>
        <w:tab/>
      </w:r>
      <w:r w:rsidRPr="00597461">
        <w:rPr>
          <w:rStyle w:val="sourcecode"/>
        </w:rPr>
        <w:tab/>
        <w:t>magnitude of object</w:t>
      </w:r>
    </w:p>
    <w:p w14:paraId="3FE3E7E0" w14:textId="77777777" w:rsidR="00095D76" w:rsidRPr="00597461" w:rsidRDefault="00095D76" w:rsidP="00931C49">
      <w:pPr>
        <w:tabs>
          <w:tab w:val="left" w:pos="1701"/>
          <w:tab w:val="left" w:pos="2835"/>
        </w:tabs>
        <w:rPr>
          <w:rStyle w:val="sourcecode"/>
        </w:rPr>
      </w:pPr>
      <w:r w:rsidRPr="00597461">
        <w:rPr>
          <w:rStyle w:val="sourcecode"/>
        </w:rPr>
        <w:t>'21=RiseO</w:t>
      </w:r>
      <w:r w:rsidR="00404515">
        <w:rPr>
          <w:rStyle w:val="sourcecode"/>
        </w:rPr>
        <w:tab/>
        <w:t>[</w:t>
      </w:r>
      <w:r w:rsidRPr="00597461">
        <w:rPr>
          <w:rStyle w:val="sourcecode"/>
        </w:rPr>
        <w:t>JDN]</w:t>
      </w:r>
      <w:r w:rsidRPr="00597461">
        <w:rPr>
          <w:rStyle w:val="sourcecode"/>
        </w:rPr>
        <w:tab/>
        <w:t>rise/set time of object</w:t>
      </w:r>
    </w:p>
    <w:p w14:paraId="25435B89" w14:textId="77777777" w:rsidR="00095D76" w:rsidRPr="00597461" w:rsidRDefault="00095D76" w:rsidP="00931C49">
      <w:pPr>
        <w:tabs>
          <w:tab w:val="left" w:pos="1701"/>
          <w:tab w:val="left" w:pos="2835"/>
        </w:tabs>
        <w:rPr>
          <w:rStyle w:val="sourcecode"/>
        </w:rPr>
      </w:pPr>
      <w:r w:rsidRPr="00597461">
        <w:rPr>
          <w:rStyle w:val="sourcecode"/>
        </w:rPr>
        <w:t>'22=RiseS</w:t>
      </w:r>
      <w:r w:rsidR="00404515">
        <w:rPr>
          <w:rStyle w:val="sourcecode"/>
        </w:rPr>
        <w:tab/>
        <w:t>[</w:t>
      </w:r>
      <w:r w:rsidRPr="00597461">
        <w:rPr>
          <w:rStyle w:val="sourcecode"/>
        </w:rPr>
        <w:t>JDN]</w:t>
      </w:r>
      <w:r w:rsidRPr="00597461">
        <w:rPr>
          <w:rStyle w:val="sourcecode"/>
        </w:rPr>
        <w:tab/>
        <w:t xml:space="preserve">rise/set time of </w:t>
      </w:r>
      <w:r w:rsidR="00404515" w:rsidRPr="00597461">
        <w:rPr>
          <w:rStyle w:val="sourcecode"/>
        </w:rPr>
        <w:t>Sun</w:t>
      </w:r>
    </w:p>
    <w:p w14:paraId="241B6479" w14:textId="77777777" w:rsidR="00095D76" w:rsidRPr="00597461" w:rsidRDefault="00095D76" w:rsidP="00931C49">
      <w:pPr>
        <w:tabs>
          <w:tab w:val="left" w:pos="1701"/>
          <w:tab w:val="left" w:pos="2835"/>
        </w:tabs>
        <w:rPr>
          <w:rStyle w:val="sourcecode"/>
        </w:rPr>
      </w:pPr>
      <w:r w:rsidRPr="00597461">
        <w:rPr>
          <w:rStyle w:val="sourcecode"/>
        </w:rPr>
        <w:t>'23=Lag</w:t>
      </w:r>
      <w:r w:rsidR="00404515">
        <w:rPr>
          <w:rStyle w:val="sourcecode"/>
        </w:rPr>
        <w:tab/>
        <w:t>[</w:t>
      </w:r>
      <w:r w:rsidRPr="00597461">
        <w:rPr>
          <w:rStyle w:val="sourcecode"/>
        </w:rPr>
        <w:t>JDN]</w:t>
      </w:r>
      <w:r w:rsidRPr="00597461">
        <w:rPr>
          <w:rStyle w:val="sourcecode"/>
        </w:rPr>
        <w:tab/>
        <w:t xml:space="preserve">rise/set time of object minus rise/set time of </w:t>
      </w:r>
      <w:r w:rsidR="00404515" w:rsidRPr="00597461">
        <w:rPr>
          <w:rStyle w:val="sourcecode"/>
        </w:rPr>
        <w:t>Sun</w:t>
      </w:r>
    </w:p>
    <w:p w14:paraId="49EA374B" w14:textId="77777777" w:rsidR="00095D76" w:rsidRPr="00597461" w:rsidRDefault="00095D76" w:rsidP="00931C49">
      <w:pPr>
        <w:tabs>
          <w:tab w:val="left" w:pos="1701"/>
          <w:tab w:val="left" w:pos="2835"/>
        </w:tabs>
        <w:rPr>
          <w:rStyle w:val="sourcecode"/>
        </w:rPr>
      </w:pPr>
      <w:r w:rsidRPr="00597461">
        <w:rPr>
          <w:rStyle w:val="sourcecode"/>
        </w:rPr>
        <w:t>'24=TvisVR</w:t>
      </w:r>
      <w:r w:rsidR="00404515">
        <w:rPr>
          <w:rStyle w:val="sourcecode"/>
        </w:rPr>
        <w:tab/>
        <w:t>[</w:t>
      </w:r>
      <w:r w:rsidRPr="00597461">
        <w:rPr>
          <w:rStyle w:val="sourcecode"/>
        </w:rPr>
        <w:t>JDN]</w:t>
      </w:r>
      <w:r w:rsidRPr="00597461">
        <w:rPr>
          <w:rStyle w:val="sourcecode"/>
        </w:rPr>
        <w:tab/>
        <w:t>visibility duration</w:t>
      </w:r>
    </w:p>
    <w:p w14:paraId="39582112" w14:textId="77777777" w:rsidR="00095D76" w:rsidRPr="00597461" w:rsidRDefault="00095D76" w:rsidP="00931C49">
      <w:pPr>
        <w:tabs>
          <w:tab w:val="left" w:pos="1701"/>
          <w:tab w:val="left" w:pos="2835"/>
        </w:tabs>
        <w:rPr>
          <w:rStyle w:val="sourcecode"/>
        </w:rPr>
      </w:pPr>
      <w:r w:rsidRPr="00597461">
        <w:rPr>
          <w:rStyle w:val="sourcecode"/>
        </w:rPr>
        <w:t>'25=LMoon</w:t>
      </w:r>
      <w:r w:rsidR="00404515">
        <w:rPr>
          <w:rStyle w:val="sourcecode"/>
        </w:rPr>
        <w:tab/>
        <w:t>[</w:t>
      </w:r>
      <w:r w:rsidRPr="00597461">
        <w:rPr>
          <w:rStyle w:val="sourcecode"/>
        </w:rPr>
        <w:t>deg]</w:t>
      </w:r>
      <w:r w:rsidRPr="00597461">
        <w:rPr>
          <w:rStyle w:val="sourcecode"/>
        </w:rPr>
        <w:tab/>
      </w:r>
      <w:r w:rsidR="004935F8" w:rsidRPr="00597461">
        <w:rPr>
          <w:rStyle w:val="sourcecode"/>
        </w:rPr>
        <w:t>crescent</w:t>
      </w:r>
      <w:r w:rsidRPr="00597461">
        <w:rPr>
          <w:rStyle w:val="sourcecode"/>
        </w:rPr>
        <w:t xml:space="preserve"> length of </w:t>
      </w:r>
      <w:r w:rsidR="00404515" w:rsidRPr="00597461">
        <w:rPr>
          <w:rStyle w:val="sourcecode"/>
        </w:rPr>
        <w:t>Moon</w:t>
      </w:r>
    </w:p>
    <w:p w14:paraId="04F98DCE" w14:textId="77777777" w:rsidR="00095D76" w:rsidRPr="00597461" w:rsidRDefault="00095D76" w:rsidP="00931C49">
      <w:pPr>
        <w:tabs>
          <w:tab w:val="left" w:pos="1701"/>
          <w:tab w:val="left" w:pos="2835"/>
        </w:tabs>
        <w:rPr>
          <w:rStyle w:val="sourcecode"/>
        </w:rPr>
      </w:pPr>
      <w:r w:rsidRPr="00597461">
        <w:rPr>
          <w:rStyle w:val="sourcecode"/>
        </w:rPr>
        <w:t>'26=CVAact</w:t>
      </w:r>
      <w:r w:rsidR="00404515">
        <w:rPr>
          <w:rStyle w:val="sourcecode"/>
        </w:rPr>
        <w:tab/>
        <w:t>[</w:t>
      </w:r>
      <w:r w:rsidRPr="00597461">
        <w:rPr>
          <w:rStyle w:val="sourcecode"/>
        </w:rPr>
        <w:t>deg]</w:t>
      </w:r>
    </w:p>
    <w:p w14:paraId="74C1B847" w14:textId="77777777" w:rsidR="00095D76" w:rsidRPr="00597461" w:rsidRDefault="00095D76" w:rsidP="00931C49">
      <w:pPr>
        <w:tabs>
          <w:tab w:val="left" w:pos="1701"/>
          <w:tab w:val="left" w:pos="2835"/>
        </w:tabs>
        <w:rPr>
          <w:rStyle w:val="sourcecode"/>
        </w:rPr>
      </w:pPr>
      <w:r w:rsidRPr="00597461">
        <w:rPr>
          <w:rStyle w:val="sourcecode"/>
        </w:rPr>
        <w:t>'27=Illum</w:t>
      </w:r>
      <w:r w:rsidR="00404515">
        <w:rPr>
          <w:rStyle w:val="sourcecode"/>
        </w:rPr>
        <w:tab/>
        <w:t>[</w:t>
      </w:r>
      <w:r w:rsidRPr="00597461">
        <w:rPr>
          <w:rStyle w:val="sourcecode"/>
        </w:rPr>
        <w:t>%]</w:t>
      </w:r>
      <w:r w:rsidR="00404515">
        <w:rPr>
          <w:rStyle w:val="sourcecode"/>
        </w:rPr>
        <w:tab/>
      </w:r>
      <w:r w:rsidR="00505CB9">
        <w:rPr>
          <w:rStyle w:val="sourcecode"/>
        </w:rPr>
        <w:tab/>
      </w:r>
      <w:r w:rsidRPr="00597461">
        <w:rPr>
          <w:rStyle w:val="sourcecode"/>
        </w:rPr>
        <w:t>new</w:t>
      </w:r>
    </w:p>
    <w:p w14:paraId="46C76E95" w14:textId="77777777" w:rsidR="00095D76" w:rsidRPr="00597461" w:rsidRDefault="00095D76" w:rsidP="00931C49">
      <w:pPr>
        <w:tabs>
          <w:tab w:val="left" w:pos="1701"/>
          <w:tab w:val="left" w:pos="2835"/>
        </w:tabs>
        <w:rPr>
          <w:rStyle w:val="sourcecode"/>
        </w:rPr>
      </w:pPr>
      <w:r w:rsidRPr="00597461">
        <w:rPr>
          <w:rStyle w:val="sourcecode"/>
        </w:rPr>
        <w:t>'28=CVAact</w:t>
      </w:r>
      <w:r w:rsidR="00404515">
        <w:rPr>
          <w:rStyle w:val="sourcecode"/>
        </w:rPr>
        <w:tab/>
        <w:t>[</w:t>
      </w:r>
      <w:r w:rsidRPr="00597461">
        <w:rPr>
          <w:rStyle w:val="sourcecode"/>
        </w:rPr>
        <w:t>deg]</w:t>
      </w:r>
      <w:r w:rsidR="00505CB9">
        <w:rPr>
          <w:rStyle w:val="sourcecode"/>
        </w:rPr>
        <w:tab/>
      </w:r>
      <w:r w:rsidRPr="00597461">
        <w:rPr>
          <w:rStyle w:val="sourcecode"/>
        </w:rPr>
        <w:t>new</w:t>
      </w:r>
    </w:p>
    <w:p w14:paraId="6BEA2E75" w14:textId="77777777" w:rsidR="00283E02" w:rsidRDefault="00095D76" w:rsidP="00931C49">
      <w:pPr>
        <w:tabs>
          <w:tab w:val="left" w:pos="1701"/>
          <w:tab w:val="left" w:pos="2835"/>
        </w:tabs>
        <w:rPr>
          <w:rStyle w:val="sourcecode"/>
        </w:rPr>
      </w:pPr>
      <w:r w:rsidRPr="00597461">
        <w:rPr>
          <w:rStyle w:val="sourcecode"/>
        </w:rPr>
        <w:t>'29=MSk</w:t>
      </w:r>
      <w:r w:rsidR="00404515">
        <w:rPr>
          <w:rStyle w:val="sourcecode"/>
        </w:rPr>
        <w:tab/>
        <w:t>[</w:t>
      </w:r>
      <w:r w:rsidRPr="00597461">
        <w:rPr>
          <w:rStyle w:val="sourcecode"/>
        </w:rPr>
        <w:t>-]</w:t>
      </w:r>
    </w:p>
    <w:p w14:paraId="120520AA" w14:textId="77777777" w:rsidR="00283E02" w:rsidRDefault="00BF3510" w:rsidP="00877D89">
      <w:pPr>
        <w:pStyle w:val="berschrift1"/>
      </w:pPr>
      <w:bookmarkStart w:id="148" w:name="_Hlk477330063"/>
      <w:bookmarkStart w:id="149" w:name="_Toc58481359"/>
      <w:r w:rsidRPr="00E04065">
        <w:t>Date and time conversion</w:t>
      </w:r>
      <w:bookmarkEnd w:id="148"/>
      <w:r w:rsidRPr="00E04065">
        <w:t xml:space="preserve"> functions</w:t>
      </w:r>
      <w:bookmarkEnd w:id="149"/>
    </w:p>
    <w:p w14:paraId="69C2CB6F" w14:textId="77777777" w:rsidR="00BF3510" w:rsidRPr="00E04065" w:rsidRDefault="00BF3510" w:rsidP="00877D89">
      <w:pPr>
        <w:pStyle w:val="berschrift2"/>
      </w:pPr>
      <w:bookmarkStart w:id="150" w:name="_Toc58481360"/>
      <w:r w:rsidRPr="00E04065">
        <w:t xml:space="preserve">Calendar </w:t>
      </w:r>
      <w:r w:rsidR="00D07921" w:rsidRPr="00E04065">
        <w:t xml:space="preserve">date </w:t>
      </w:r>
      <w:r w:rsidRPr="00E04065">
        <w:t xml:space="preserve">and Julian </w:t>
      </w:r>
      <w:r w:rsidR="00D07921" w:rsidRPr="00E04065">
        <w:t>day</w:t>
      </w:r>
      <w:r w:rsidRPr="00E04065">
        <w:t>: swe_julday(), swe_date_conversion(), /swe_revjul()</w:t>
      </w:r>
      <w:bookmarkEnd w:id="150"/>
    </w:p>
    <w:p w14:paraId="71034B92" w14:textId="77777777" w:rsidR="00283E02" w:rsidRDefault="00BF3510" w:rsidP="00CC1B5C">
      <w:r w:rsidRPr="00D3464B">
        <w:t>These functions are needed to convert calendar dates to the astronomical time scale which measures time in Julian days.</w:t>
      </w:r>
    </w:p>
    <w:p w14:paraId="26770F9C" w14:textId="77777777" w:rsidR="00505CB9" w:rsidRDefault="00BF3510" w:rsidP="00CC1B5C">
      <w:pPr>
        <w:rPr>
          <w:rStyle w:val="sourcecode"/>
        </w:rPr>
      </w:pPr>
      <w:r w:rsidRPr="00597461">
        <w:rPr>
          <w:rStyle w:val="sourcecode"/>
        </w:rPr>
        <w:t xml:space="preserve">double </w:t>
      </w:r>
      <w:bookmarkStart w:id="151" w:name="_Hlk477329697"/>
      <w:r w:rsidRPr="00A72C4F">
        <w:rPr>
          <w:rStyle w:val="functions"/>
        </w:rPr>
        <w:t>swe_julday</w:t>
      </w:r>
      <w:bookmarkEnd w:id="151"/>
      <w:r w:rsidRPr="00597461">
        <w:rPr>
          <w:rStyle w:val="sourcecode"/>
        </w:rPr>
        <w:t>(</w:t>
      </w:r>
    </w:p>
    <w:p w14:paraId="409E98FB" w14:textId="77777777" w:rsidR="00505CB9" w:rsidRDefault="00BF3510" w:rsidP="00E5336D">
      <w:pPr>
        <w:ind w:left="567"/>
        <w:rPr>
          <w:rStyle w:val="sourcecode"/>
        </w:rPr>
      </w:pPr>
      <w:r w:rsidRPr="00597461">
        <w:rPr>
          <w:rStyle w:val="sourcecode"/>
        </w:rPr>
        <w:t>int year,</w:t>
      </w:r>
    </w:p>
    <w:p w14:paraId="1F5FAFB3" w14:textId="77777777" w:rsidR="00505CB9" w:rsidRDefault="00BF3510" w:rsidP="00E5336D">
      <w:pPr>
        <w:ind w:left="567"/>
        <w:rPr>
          <w:rStyle w:val="sourcecode"/>
        </w:rPr>
      </w:pPr>
      <w:r w:rsidRPr="00597461">
        <w:rPr>
          <w:rStyle w:val="sourcecode"/>
        </w:rPr>
        <w:t>int month,</w:t>
      </w:r>
    </w:p>
    <w:p w14:paraId="34E429B0" w14:textId="77777777" w:rsidR="00505CB9" w:rsidRDefault="00BF3510" w:rsidP="00E5336D">
      <w:pPr>
        <w:ind w:left="567"/>
        <w:rPr>
          <w:rStyle w:val="sourcecode"/>
        </w:rPr>
      </w:pPr>
      <w:r w:rsidRPr="00597461">
        <w:rPr>
          <w:rStyle w:val="sourcecode"/>
        </w:rPr>
        <w:t>int day,</w:t>
      </w:r>
    </w:p>
    <w:p w14:paraId="30201F9A" w14:textId="77777777" w:rsidR="00505CB9" w:rsidRDefault="00BF3510" w:rsidP="00E5336D">
      <w:pPr>
        <w:ind w:left="567"/>
        <w:rPr>
          <w:rStyle w:val="sourcecode"/>
        </w:rPr>
      </w:pPr>
      <w:r w:rsidRPr="00597461">
        <w:rPr>
          <w:rStyle w:val="sourcecode"/>
        </w:rPr>
        <w:t>double hour,</w:t>
      </w:r>
    </w:p>
    <w:p w14:paraId="5B69288A" w14:textId="77777777" w:rsidR="00283E02" w:rsidRDefault="00BF3510" w:rsidP="00E5336D">
      <w:pPr>
        <w:ind w:left="567"/>
        <w:rPr>
          <w:rStyle w:val="sourcecode"/>
        </w:rPr>
      </w:pPr>
      <w:r w:rsidRPr="00597461">
        <w:rPr>
          <w:rStyle w:val="sourcecode"/>
        </w:rPr>
        <w:t>int gregflag);</w:t>
      </w:r>
    </w:p>
    <w:p w14:paraId="6C452EEA" w14:textId="77777777" w:rsidR="00BF3510" w:rsidRPr="00597461" w:rsidRDefault="00BF3510" w:rsidP="00CC1B5C">
      <w:pPr>
        <w:rPr>
          <w:rStyle w:val="sourcecode"/>
        </w:rPr>
      </w:pPr>
      <w:r w:rsidRPr="00597461">
        <w:rPr>
          <w:rStyle w:val="sourcecode"/>
        </w:rPr>
        <w:t xml:space="preserve">int </w:t>
      </w:r>
      <w:bookmarkStart w:id="152" w:name="_Hlk477331070"/>
      <w:r w:rsidRPr="00505CB9">
        <w:rPr>
          <w:rStyle w:val="functions"/>
        </w:rPr>
        <w:t>swe_date_conversion</w:t>
      </w:r>
      <w:bookmarkEnd w:id="152"/>
      <w:r w:rsidRPr="00597461">
        <w:rPr>
          <w:rStyle w:val="sourcecode"/>
        </w:rPr>
        <w:t>(</w:t>
      </w:r>
    </w:p>
    <w:p w14:paraId="3525BFB8" w14:textId="77777777" w:rsidR="004E52D3" w:rsidRDefault="00BF3510" w:rsidP="00B20DED">
      <w:pPr>
        <w:tabs>
          <w:tab w:val="left" w:pos="2835"/>
        </w:tabs>
        <w:ind w:left="567"/>
        <w:rPr>
          <w:rStyle w:val="sourcecode"/>
        </w:rPr>
      </w:pPr>
      <w:r w:rsidRPr="00597461">
        <w:rPr>
          <w:rStyle w:val="sourcecode"/>
        </w:rPr>
        <w:lastRenderedPageBreak/>
        <w:t>int y, int m, int d,</w:t>
      </w:r>
      <w:r w:rsidRPr="00597461">
        <w:rPr>
          <w:rStyle w:val="sourcecode"/>
        </w:rPr>
        <w:tab/>
        <w:t>/* year, month, day */</w:t>
      </w:r>
    </w:p>
    <w:p w14:paraId="0438C14D" w14:textId="77777777" w:rsidR="004E52D3" w:rsidRDefault="00BF3510" w:rsidP="00B20DED">
      <w:pPr>
        <w:tabs>
          <w:tab w:val="left" w:pos="2835"/>
        </w:tabs>
        <w:ind w:left="567"/>
        <w:rPr>
          <w:rStyle w:val="sourcecode"/>
        </w:rPr>
      </w:pPr>
      <w:r w:rsidRPr="00597461">
        <w:rPr>
          <w:rStyle w:val="sourcecode"/>
        </w:rPr>
        <w:t>double hour,</w:t>
      </w:r>
      <w:r w:rsidRPr="00597461">
        <w:rPr>
          <w:rStyle w:val="sourcecode"/>
        </w:rPr>
        <w:tab/>
        <w:t>/* hours (decimal, with fraction) */</w:t>
      </w:r>
    </w:p>
    <w:p w14:paraId="105C5714" w14:textId="77777777" w:rsidR="00BF3510" w:rsidRPr="00597461" w:rsidRDefault="00BF3510" w:rsidP="00B20DED">
      <w:pPr>
        <w:tabs>
          <w:tab w:val="left" w:pos="2835"/>
        </w:tabs>
        <w:ind w:left="567"/>
        <w:rPr>
          <w:rStyle w:val="sourcecode"/>
        </w:rPr>
      </w:pPr>
      <w:r w:rsidRPr="00597461">
        <w:rPr>
          <w:rStyle w:val="sourcecode"/>
        </w:rPr>
        <w:t>char c,</w:t>
      </w:r>
      <w:r w:rsidRPr="00597461">
        <w:rPr>
          <w:rStyle w:val="sourcecode"/>
        </w:rPr>
        <w:tab/>
        <w:t>/* calendar ‘g’[regorian]|’j’[ulian] */</w:t>
      </w:r>
    </w:p>
    <w:p w14:paraId="41856545" w14:textId="77777777" w:rsidR="00283E02" w:rsidRDefault="00BF3510" w:rsidP="00B20DED">
      <w:pPr>
        <w:tabs>
          <w:tab w:val="left" w:pos="2835"/>
        </w:tabs>
        <w:ind w:left="567"/>
        <w:rPr>
          <w:rStyle w:val="sourcecode"/>
        </w:rPr>
      </w:pPr>
      <w:r w:rsidRPr="00597461">
        <w:rPr>
          <w:rStyle w:val="sourcecode"/>
        </w:rPr>
        <w:t>double *tjd);</w:t>
      </w:r>
      <w:r w:rsidRPr="00597461">
        <w:rPr>
          <w:rStyle w:val="sourcecode"/>
        </w:rPr>
        <w:tab/>
        <w:t>/* return value for Julian day */</w:t>
      </w:r>
    </w:p>
    <w:p w14:paraId="358ADB17" w14:textId="77777777" w:rsidR="00BF3510" w:rsidRPr="00597461" w:rsidRDefault="00BF3510" w:rsidP="00CC1B5C">
      <w:pPr>
        <w:rPr>
          <w:rStyle w:val="sourcecode"/>
        </w:rPr>
      </w:pPr>
      <w:r w:rsidRPr="00597461">
        <w:rPr>
          <w:rStyle w:val="sourcecode"/>
        </w:rPr>
        <w:t xml:space="preserve">void </w:t>
      </w:r>
      <w:bookmarkStart w:id="153" w:name="_Hlk477839146"/>
      <w:bookmarkStart w:id="154" w:name="_Hlk477329710"/>
      <w:r w:rsidRPr="00505CB9">
        <w:rPr>
          <w:rStyle w:val="functions"/>
        </w:rPr>
        <w:t>swe_revjul</w:t>
      </w:r>
      <w:bookmarkEnd w:id="153"/>
      <w:bookmarkEnd w:id="154"/>
      <w:r w:rsidRPr="00597461">
        <w:rPr>
          <w:rStyle w:val="sourcecode"/>
        </w:rPr>
        <w:t>(</w:t>
      </w:r>
    </w:p>
    <w:p w14:paraId="2B03BEB9" w14:textId="77777777" w:rsidR="00BF3510" w:rsidRPr="00597461" w:rsidRDefault="00BF3510" w:rsidP="00E5336D">
      <w:pPr>
        <w:tabs>
          <w:tab w:val="left" w:pos="2835"/>
        </w:tabs>
        <w:ind w:left="567"/>
        <w:rPr>
          <w:rStyle w:val="sourcecode"/>
        </w:rPr>
      </w:pPr>
      <w:r w:rsidRPr="00597461">
        <w:rPr>
          <w:rStyle w:val="sourcecode"/>
        </w:rPr>
        <w:t>double tjd,</w:t>
      </w:r>
      <w:r w:rsidRPr="00597461">
        <w:rPr>
          <w:rStyle w:val="sourcecode"/>
        </w:rPr>
        <w:tab/>
        <w:t>/* Julian day number */</w:t>
      </w:r>
    </w:p>
    <w:p w14:paraId="49B88FFB" w14:textId="77777777" w:rsidR="00BF3510" w:rsidRPr="00597461" w:rsidRDefault="00BF3510" w:rsidP="00E5336D">
      <w:pPr>
        <w:tabs>
          <w:tab w:val="left" w:pos="2835"/>
        </w:tabs>
        <w:ind w:left="567"/>
        <w:rPr>
          <w:rStyle w:val="sourcecode"/>
        </w:rPr>
      </w:pPr>
      <w:r w:rsidRPr="00597461">
        <w:rPr>
          <w:rStyle w:val="sourcecode"/>
        </w:rPr>
        <w:t>int gregflag,</w:t>
      </w:r>
      <w:r w:rsidRPr="00597461">
        <w:rPr>
          <w:rStyle w:val="sourcecode"/>
        </w:rPr>
        <w:tab/>
      </w:r>
      <w:r w:rsidRPr="00597461">
        <w:rPr>
          <w:rStyle w:val="sourcecode"/>
        </w:rPr>
        <w:tab/>
        <w:t>/* Gregorian calendar: 1, Julian calendar: 0 */</w:t>
      </w:r>
    </w:p>
    <w:p w14:paraId="487862AE" w14:textId="77777777" w:rsidR="00283E02" w:rsidRDefault="00BF3510" w:rsidP="00E5336D">
      <w:pPr>
        <w:tabs>
          <w:tab w:val="left" w:pos="2835"/>
        </w:tabs>
        <w:ind w:left="567"/>
        <w:rPr>
          <w:rStyle w:val="sourcecode"/>
        </w:rPr>
      </w:pPr>
      <w:r w:rsidRPr="00597461">
        <w:rPr>
          <w:rStyle w:val="sourcecode"/>
        </w:rPr>
        <w:t>int *year,</w:t>
      </w:r>
      <w:r w:rsidRPr="00597461">
        <w:rPr>
          <w:rStyle w:val="sourcecode"/>
        </w:rPr>
        <w:tab/>
      </w:r>
      <w:r w:rsidRPr="00597461">
        <w:rPr>
          <w:rStyle w:val="sourcecode"/>
        </w:rPr>
        <w:tab/>
        <w:t>/* target addresses for year, etc. */</w:t>
      </w:r>
    </w:p>
    <w:p w14:paraId="4D6E8686" w14:textId="77777777" w:rsidR="00283E02" w:rsidRDefault="00BF3510" w:rsidP="00E5336D">
      <w:pPr>
        <w:tabs>
          <w:tab w:val="left" w:pos="2835"/>
        </w:tabs>
        <w:ind w:left="567"/>
        <w:rPr>
          <w:rStyle w:val="sourcecode"/>
        </w:rPr>
      </w:pPr>
      <w:r w:rsidRPr="00597461">
        <w:rPr>
          <w:rStyle w:val="sourcecode"/>
        </w:rPr>
        <w:t>int *month, int *day, double *hour);</w:t>
      </w:r>
    </w:p>
    <w:p w14:paraId="242BB04D" w14:textId="77777777" w:rsidR="00BF3510" w:rsidRPr="00D3464B" w:rsidRDefault="00BF3510" w:rsidP="00CC1B5C">
      <w:r w:rsidRPr="00B248F1">
        <w:rPr>
          <w:rStyle w:val="functions"/>
        </w:rPr>
        <w:t>swe_julday()</w:t>
      </w:r>
      <w:r w:rsidRPr="00D3464B">
        <w:rPr>
          <w:i/>
          <w:iCs/>
        </w:rPr>
        <w:t xml:space="preserve"> </w:t>
      </w:r>
      <w:r w:rsidRPr="00D3464B">
        <w:t xml:space="preserve">and </w:t>
      </w:r>
      <w:r w:rsidRPr="00B248F1">
        <w:rPr>
          <w:rStyle w:val="functions"/>
        </w:rPr>
        <w:t>swe_date_conversion()</w:t>
      </w:r>
      <w:r w:rsidRPr="00D3464B">
        <w:t xml:space="preserve"> compute a Julian day number from year, month, day, and hour. </w:t>
      </w:r>
      <w:r w:rsidRPr="00B248F1">
        <w:rPr>
          <w:rStyle w:val="functions"/>
        </w:rPr>
        <w:t>swe_date_conversion()</w:t>
      </w:r>
      <w:r w:rsidRPr="00D3464B">
        <w:rPr>
          <w:i/>
          <w:iCs/>
        </w:rPr>
        <w:t xml:space="preserve"> </w:t>
      </w:r>
      <w:r w:rsidRPr="00D3464B">
        <w:t xml:space="preserve">checks in addition </w:t>
      </w:r>
      <w:bookmarkStart w:id="155" w:name="_Hlk477839957"/>
      <w:r w:rsidRPr="00D3464B">
        <w:t>whether the date is legal</w:t>
      </w:r>
      <w:bookmarkEnd w:id="155"/>
      <w:r w:rsidRPr="00D3464B">
        <w:t>. It returns OK or ERR.</w:t>
      </w:r>
    </w:p>
    <w:p w14:paraId="3B1749D9" w14:textId="77777777" w:rsidR="00283E02" w:rsidRDefault="00BF3510" w:rsidP="00CC1B5C">
      <w:r w:rsidRPr="00B248F1">
        <w:rPr>
          <w:rStyle w:val="functions"/>
        </w:rPr>
        <w:t>swe_revjul()</w:t>
      </w:r>
      <w:r w:rsidRPr="00D3464B">
        <w:t xml:space="preserve"> is the reverse function of </w:t>
      </w:r>
      <w:r w:rsidRPr="00B248F1">
        <w:rPr>
          <w:rStyle w:val="functions"/>
        </w:rPr>
        <w:t>swe_julday()</w:t>
      </w:r>
      <w:r w:rsidRPr="00D3464B">
        <w:t>.</w:t>
      </w:r>
      <w:r w:rsidRPr="00D3464B">
        <w:rPr>
          <w:i/>
          <w:iCs/>
        </w:rPr>
        <w:t xml:space="preserve"> </w:t>
      </w:r>
      <w:r w:rsidRPr="00D3464B">
        <w:t>It computes year, month, day and hour from a Julian day number.</w:t>
      </w:r>
    </w:p>
    <w:p w14:paraId="0778D570" w14:textId="77777777" w:rsidR="00283E02" w:rsidRDefault="00BF3510" w:rsidP="00CC1B5C">
      <w:r w:rsidRPr="00D3464B">
        <w:t xml:space="preserve">The variable </w:t>
      </w:r>
      <w:bookmarkStart w:id="156" w:name="_Hlk477329877"/>
      <w:r w:rsidRPr="0006334E">
        <w:rPr>
          <w:rStyle w:val="sourcecode"/>
        </w:rPr>
        <w:t>gregflag</w:t>
      </w:r>
      <w:bookmarkEnd w:id="156"/>
      <w:r w:rsidRPr="00D3464B">
        <w:t xml:space="preserve"> tells the function whether the input date is Julian calendar (</w:t>
      </w:r>
      <w:r w:rsidRPr="0006334E">
        <w:rPr>
          <w:rStyle w:val="sourcecode"/>
        </w:rPr>
        <w:t>gregflag = SE_JUL_CAL</w:t>
      </w:r>
      <w:r w:rsidRPr="00D3464B">
        <w:t>) or Gregorian calendar (</w:t>
      </w:r>
      <w:r w:rsidRPr="0006334E">
        <w:rPr>
          <w:rStyle w:val="sourcecode"/>
        </w:rPr>
        <w:t>gregflag = SE_GREG_CAL</w:t>
      </w:r>
      <w:r w:rsidRPr="00D3464B">
        <w:t>).</w:t>
      </w:r>
    </w:p>
    <w:p w14:paraId="41A0E7BA" w14:textId="77777777" w:rsidR="00283E02" w:rsidRDefault="00BF3510" w:rsidP="00CC1B5C">
      <w:r w:rsidRPr="00D3464B">
        <w:t xml:space="preserve">Usually, you will set </w:t>
      </w:r>
      <w:r w:rsidRPr="0006334E">
        <w:rPr>
          <w:rStyle w:val="sourcecode"/>
        </w:rPr>
        <w:t>gregflag = SE_GREG_CAL</w:t>
      </w:r>
      <w:r w:rsidRPr="00D3464B">
        <w:t>.</w:t>
      </w:r>
    </w:p>
    <w:p w14:paraId="54E6B3B2" w14:textId="77777777" w:rsidR="00BF3510" w:rsidRPr="00D3464B" w:rsidRDefault="00BF3510" w:rsidP="00CC1B5C">
      <w:r w:rsidRPr="00D3464B">
        <w:t xml:space="preserve">The </w:t>
      </w:r>
      <w:bookmarkStart w:id="157" w:name="_Hlk477330118"/>
      <w:r w:rsidRPr="00D3464B">
        <w:t>Julian day</w:t>
      </w:r>
      <w:bookmarkEnd w:id="157"/>
      <w:r w:rsidRPr="00D3464B">
        <w:t xml:space="preserve"> number has nothing to do with Julius Cesar, who introduced the Julian calendar, but was invented by the monk Julianus. The Julian day number tells for a given date the number of days that have passed since the creation of the world which was then considered to have happened on 1 Jan </w:t>
      </w:r>
      <w:r w:rsidR="00AA1958">
        <w:t>-</w:t>
      </w:r>
      <w:r w:rsidR="0006334E">
        <w:t xml:space="preserve"> </w:t>
      </w:r>
      <w:r w:rsidRPr="00D3464B">
        <w:t>4712 at noon. E.g. the 1.1.1900 corresponds to the Julian day number 2415020.5.</w:t>
      </w:r>
    </w:p>
    <w:p w14:paraId="3188876F" w14:textId="77777777" w:rsidR="00283E02" w:rsidRDefault="00BF3510" w:rsidP="00CC1B5C">
      <w:r w:rsidRPr="00D3464B">
        <w:t>Midnight has always a JD with fraction 0.5, because traditionally</w:t>
      </w:r>
      <w:r w:rsidR="00446B06">
        <w:t xml:space="preserve"> </w:t>
      </w:r>
      <w:r w:rsidRPr="00D3464B">
        <w:t>the astronomical day started at noon. This was practical because then there was no change of date during a night at the telescope.</w:t>
      </w:r>
      <w:r w:rsidR="00446B06">
        <w:t xml:space="preserve"> </w:t>
      </w:r>
      <w:r w:rsidRPr="00D3464B">
        <w:t>From this comes also the fact that noon ephemerides were printed before midnight ephemerides were introduced early in the 20th century.</w:t>
      </w:r>
    </w:p>
    <w:p w14:paraId="5DC08A02" w14:textId="77777777" w:rsidR="00BF3510" w:rsidRPr="00E04065" w:rsidRDefault="00BF3510" w:rsidP="00877D89">
      <w:pPr>
        <w:pStyle w:val="berschrift2"/>
      </w:pPr>
      <w:bookmarkStart w:id="158" w:name="_Toc58481361"/>
      <w:r w:rsidRPr="00E04065">
        <w:t>UTC and Julian day: swe_utc_time_zone(), swe_utc_to_jd(), swe_jdet_to_utc(), swe_jdut1_to_utc()</w:t>
      </w:r>
      <w:bookmarkEnd w:id="158"/>
    </w:p>
    <w:p w14:paraId="3E7B6304" w14:textId="77777777" w:rsidR="00283E02" w:rsidRDefault="00BF3510" w:rsidP="00CC1B5C">
      <w:r w:rsidRPr="00D3464B">
        <w:t>The following functions, which were introduced with Swiss Ephemeris version 1.76, do a similar job as the functions described under 7.1. The difference is that input and output times are Coordinated Universal Time (UTC). For transformations between wall clock (or arm wrist) time and Julian Day numbers, these functions are more correct. The difference is below 1 second, though.</w:t>
      </w:r>
    </w:p>
    <w:p w14:paraId="1E9266B3" w14:textId="77777777" w:rsidR="00283E02" w:rsidRDefault="00BF3510" w:rsidP="00CC1B5C">
      <w:r w:rsidRPr="00D3464B">
        <w:t>Use these functions to convert</w:t>
      </w:r>
      <w:r w:rsidR="00E5336D">
        <w:t>:</w:t>
      </w:r>
    </w:p>
    <w:p w14:paraId="717A971F" w14:textId="77777777" w:rsidR="00BF3510" w:rsidRPr="00D3464B" w:rsidRDefault="00BF3510" w:rsidP="00E5336D">
      <w:pPr>
        <w:pStyle w:val="ListBullet1"/>
        <w:ind w:left="284" w:hanging="284"/>
      </w:pPr>
      <w:r w:rsidRPr="00D3464B">
        <w:t>local time to UTC and UTC to local time</w:t>
      </w:r>
      <w:r w:rsidR="0006334E">
        <w:t>;</w:t>
      </w:r>
    </w:p>
    <w:p w14:paraId="07048603" w14:textId="77777777" w:rsidR="00BF3510" w:rsidRPr="00D3464B" w:rsidRDefault="00BF3510" w:rsidP="00E5336D">
      <w:pPr>
        <w:pStyle w:val="ListBullet1"/>
        <w:ind w:left="284" w:hanging="284"/>
      </w:pPr>
      <w:r w:rsidRPr="00D3464B">
        <w:t>UTC to a Julian day number, and</w:t>
      </w:r>
    </w:p>
    <w:p w14:paraId="5395DD68" w14:textId="77777777" w:rsidR="00283E02" w:rsidRDefault="00BF3510" w:rsidP="00E5336D">
      <w:pPr>
        <w:pStyle w:val="ListBullet1"/>
        <w:ind w:left="284" w:hanging="284"/>
      </w:pPr>
      <w:r w:rsidRPr="00D3464B">
        <w:t>a Julian day number to UTC.</w:t>
      </w:r>
    </w:p>
    <w:p w14:paraId="375BC117" w14:textId="77777777" w:rsidR="00283E02" w:rsidRDefault="00BF3510" w:rsidP="00CC1B5C">
      <w:r w:rsidRPr="00D3464B">
        <w:t xml:space="preserve">Past leap seconds are hard coded in the Swiss Ephemeris. Future leap seconds can be specified in the </w:t>
      </w:r>
      <w:r w:rsidRPr="0006334E">
        <w:t>file</w:t>
      </w:r>
      <w:r w:rsidRPr="00D3464B">
        <w:rPr>
          <w:b/>
          <w:bCs/>
        </w:rPr>
        <w:t xml:space="preserve"> </w:t>
      </w:r>
      <w:r w:rsidRPr="00FE3C22">
        <w:rPr>
          <w:rStyle w:val="FileName"/>
        </w:rPr>
        <w:t>seleapsec.txt</w:t>
      </w:r>
      <w:r w:rsidRPr="00D3464B">
        <w:t>, see ch. 7.3.</w:t>
      </w:r>
    </w:p>
    <w:p w14:paraId="560B4ED2" w14:textId="77777777" w:rsidR="00283E02" w:rsidRDefault="0006334E" w:rsidP="00CC1B5C">
      <w:r w:rsidRPr="00473887">
        <w:rPr>
          <w:b/>
          <w:color w:val="FF0000"/>
        </w:rPr>
        <w:t>NOTE</w:t>
      </w:r>
      <w:r>
        <w:t>:</w:t>
      </w:r>
      <w:r w:rsidR="00BF3510" w:rsidRPr="00D3464B">
        <w:t xml:space="preserve"> in case of leap seconds, the input or output time may be 60.9999 seconds. Input or output forms have to allow for this.</w:t>
      </w:r>
    </w:p>
    <w:p w14:paraId="0ADBA25D" w14:textId="77777777" w:rsidR="004E52D3" w:rsidRDefault="00BF3510" w:rsidP="00CC1B5C">
      <w:pPr>
        <w:rPr>
          <w:rStyle w:val="sourcecode"/>
        </w:rPr>
      </w:pPr>
      <w:r w:rsidRPr="00597461">
        <w:rPr>
          <w:rStyle w:val="sourcecode"/>
        </w:rPr>
        <w:t>/* transform local time to UTC or UTC to local time</w:t>
      </w:r>
    </w:p>
    <w:p w14:paraId="26F0759F" w14:textId="77777777" w:rsidR="004E52D3" w:rsidRDefault="00BF3510" w:rsidP="00CC1B5C">
      <w:pPr>
        <w:rPr>
          <w:rStyle w:val="sourcecode"/>
        </w:rPr>
      </w:pPr>
      <w:r w:rsidRPr="00597461">
        <w:rPr>
          <w:rStyle w:val="sourcecode"/>
        </w:rPr>
        <w:t>*</w:t>
      </w:r>
    </w:p>
    <w:p w14:paraId="71DD1233" w14:textId="77777777" w:rsidR="004E52D3" w:rsidRDefault="00BF3510" w:rsidP="00CC1B5C">
      <w:pPr>
        <w:rPr>
          <w:rStyle w:val="sourcecode"/>
        </w:rPr>
      </w:pPr>
      <w:r w:rsidRPr="00597461">
        <w:rPr>
          <w:rStyle w:val="sourcecode"/>
        </w:rPr>
        <w:t>* input:</w:t>
      </w:r>
    </w:p>
    <w:p w14:paraId="49102CA2" w14:textId="77777777" w:rsidR="004E52D3" w:rsidRDefault="00BF3510" w:rsidP="00CC1B5C">
      <w:pPr>
        <w:rPr>
          <w:rStyle w:val="sourcecode"/>
        </w:rPr>
      </w:pPr>
      <w:r w:rsidRPr="00597461">
        <w:rPr>
          <w:rStyle w:val="sourcecode"/>
        </w:rPr>
        <w:t>*</w:t>
      </w:r>
      <w:r w:rsidR="00446B06">
        <w:rPr>
          <w:rStyle w:val="sourcecode"/>
        </w:rPr>
        <w:t xml:space="preserve"> </w:t>
      </w:r>
      <w:r w:rsidRPr="00597461">
        <w:rPr>
          <w:rStyle w:val="sourcecode"/>
        </w:rPr>
        <w:t>iyear ... dsec</w:t>
      </w:r>
      <w:r w:rsidR="00446B06">
        <w:rPr>
          <w:rStyle w:val="sourcecode"/>
        </w:rPr>
        <w:t xml:space="preserve"> </w:t>
      </w:r>
      <w:r w:rsidRPr="00597461">
        <w:rPr>
          <w:rStyle w:val="sourcecode"/>
        </w:rPr>
        <w:t>date and time</w:t>
      </w:r>
    </w:p>
    <w:p w14:paraId="0C8D114E" w14:textId="77777777" w:rsidR="004E52D3" w:rsidRDefault="00BF3510" w:rsidP="00CC1B5C">
      <w:pPr>
        <w:rPr>
          <w:rStyle w:val="sourcecode"/>
        </w:rPr>
      </w:pPr>
      <w:r w:rsidRPr="00597461">
        <w:rPr>
          <w:rStyle w:val="sourcecode"/>
        </w:rPr>
        <w:t>*</w:t>
      </w:r>
      <w:r w:rsidR="00446B06">
        <w:rPr>
          <w:rStyle w:val="sourcecode"/>
        </w:rPr>
        <w:t xml:space="preserve"> </w:t>
      </w:r>
      <w:r w:rsidRPr="00597461">
        <w:rPr>
          <w:rStyle w:val="sourcecode"/>
        </w:rPr>
        <w:t>d_timezone</w:t>
      </w:r>
      <w:r w:rsidR="00446B06">
        <w:rPr>
          <w:rStyle w:val="sourcecode"/>
        </w:rPr>
        <w:t xml:space="preserve"> </w:t>
      </w:r>
      <w:r w:rsidRPr="00597461">
        <w:rPr>
          <w:rStyle w:val="sourcecode"/>
        </w:rPr>
        <w:t>timezone offset</w:t>
      </w:r>
    </w:p>
    <w:p w14:paraId="1ADD97A2" w14:textId="77777777" w:rsidR="004E52D3" w:rsidRDefault="00BF3510" w:rsidP="00CC1B5C">
      <w:pPr>
        <w:rPr>
          <w:rStyle w:val="sourcecode"/>
        </w:rPr>
      </w:pPr>
      <w:r w:rsidRPr="00597461">
        <w:rPr>
          <w:rStyle w:val="sourcecode"/>
        </w:rPr>
        <w:t>* output:</w:t>
      </w:r>
    </w:p>
    <w:p w14:paraId="420EE177" w14:textId="77777777" w:rsidR="004E52D3" w:rsidRDefault="00BF3510" w:rsidP="00CC1B5C">
      <w:pPr>
        <w:rPr>
          <w:rStyle w:val="sourcecode"/>
        </w:rPr>
      </w:pPr>
      <w:r w:rsidRPr="00597461">
        <w:rPr>
          <w:rStyle w:val="sourcecode"/>
        </w:rPr>
        <w:t>*</w:t>
      </w:r>
      <w:r w:rsidR="00446B06">
        <w:rPr>
          <w:rStyle w:val="sourcecode"/>
        </w:rPr>
        <w:t xml:space="preserve"> </w:t>
      </w:r>
      <w:r w:rsidRPr="00597461">
        <w:rPr>
          <w:rStyle w:val="sourcecode"/>
        </w:rPr>
        <w:t>iyear_out ... dsec_out</w:t>
      </w:r>
    </w:p>
    <w:p w14:paraId="4FEC743C" w14:textId="77777777" w:rsidR="004E52D3" w:rsidRDefault="00BF3510" w:rsidP="00CC1B5C">
      <w:pPr>
        <w:rPr>
          <w:rStyle w:val="sourcecode"/>
        </w:rPr>
      </w:pPr>
      <w:r w:rsidRPr="00597461">
        <w:rPr>
          <w:rStyle w:val="sourcecode"/>
        </w:rPr>
        <w:t>*</w:t>
      </w:r>
    </w:p>
    <w:p w14:paraId="3D34121D" w14:textId="77777777" w:rsidR="004E52D3" w:rsidRDefault="00BF3510" w:rsidP="00CC1B5C">
      <w:pPr>
        <w:rPr>
          <w:rStyle w:val="sourcecode"/>
        </w:rPr>
      </w:pPr>
      <w:r w:rsidRPr="00597461">
        <w:rPr>
          <w:rStyle w:val="sourcecode"/>
        </w:rPr>
        <w:t>* For time zones east of Greenwich, d_timezone is positive.</w:t>
      </w:r>
    </w:p>
    <w:p w14:paraId="11A7C718" w14:textId="77777777" w:rsidR="004E52D3" w:rsidRDefault="00BF3510" w:rsidP="00CC1B5C">
      <w:pPr>
        <w:rPr>
          <w:rStyle w:val="sourcecode"/>
        </w:rPr>
      </w:pPr>
      <w:r w:rsidRPr="00597461">
        <w:rPr>
          <w:rStyle w:val="sourcecode"/>
        </w:rPr>
        <w:t>* For time zones west of Greenwich, d_timezone is negative.</w:t>
      </w:r>
    </w:p>
    <w:p w14:paraId="6C8D8E0D" w14:textId="77777777" w:rsidR="004E52D3" w:rsidRDefault="00BF3510" w:rsidP="00CC1B5C">
      <w:pPr>
        <w:rPr>
          <w:rStyle w:val="sourcecode"/>
        </w:rPr>
      </w:pPr>
      <w:r w:rsidRPr="00597461">
        <w:rPr>
          <w:rStyle w:val="sourcecode"/>
        </w:rPr>
        <w:t>*</w:t>
      </w:r>
    </w:p>
    <w:p w14:paraId="0D8F7A9E" w14:textId="77777777" w:rsidR="004E52D3" w:rsidRDefault="00BF3510" w:rsidP="00CC1B5C">
      <w:pPr>
        <w:rPr>
          <w:rStyle w:val="sourcecode"/>
        </w:rPr>
      </w:pPr>
      <w:r w:rsidRPr="00597461">
        <w:rPr>
          <w:rStyle w:val="sourcecode"/>
        </w:rPr>
        <w:t>* For conversion from local time to utc, use +d_timezone.</w:t>
      </w:r>
    </w:p>
    <w:p w14:paraId="545FB678" w14:textId="77777777" w:rsidR="004E52D3" w:rsidRDefault="00BF3510" w:rsidP="00CC1B5C">
      <w:pPr>
        <w:rPr>
          <w:rStyle w:val="sourcecode"/>
        </w:rPr>
      </w:pPr>
      <w:r w:rsidRPr="00597461">
        <w:rPr>
          <w:rStyle w:val="sourcecode"/>
        </w:rPr>
        <w:t>* For conversion from utc to local time, use -d_timezone.</w:t>
      </w:r>
    </w:p>
    <w:p w14:paraId="76E806D6" w14:textId="77777777" w:rsidR="00BF3510" w:rsidRPr="00597461" w:rsidRDefault="00BF3510" w:rsidP="00CC1B5C">
      <w:pPr>
        <w:rPr>
          <w:rStyle w:val="sourcecode"/>
        </w:rPr>
      </w:pPr>
      <w:r w:rsidRPr="00597461">
        <w:rPr>
          <w:rStyle w:val="sourcecode"/>
        </w:rPr>
        <w:lastRenderedPageBreak/>
        <w:t>*/</w:t>
      </w:r>
    </w:p>
    <w:p w14:paraId="3E5B3980" w14:textId="77777777" w:rsidR="004E52D3" w:rsidRDefault="00BF3510" w:rsidP="00CC1B5C">
      <w:pPr>
        <w:rPr>
          <w:rStyle w:val="sourcecode"/>
        </w:rPr>
      </w:pPr>
      <w:r w:rsidRPr="00597461">
        <w:rPr>
          <w:rStyle w:val="sourcecode"/>
        </w:rPr>
        <w:t xml:space="preserve">void </w:t>
      </w:r>
      <w:r w:rsidRPr="0006334E">
        <w:rPr>
          <w:rStyle w:val="functions"/>
        </w:rPr>
        <w:t>swe_utc_time_zone</w:t>
      </w:r>
      <w:r w:rsidRPr="00597461">
        <w:rPr>
          <w:rStyle w:val="sourcecode"/>
        </w:rPr>
        <w:t>(</w:t>
      </w:r>
    </w:p>
    <w:p w14:paraId="4CB9C3C8" w14:textId="77777777" w:rsidR="004E52D3" w:rsidRDefault="00BF3510" w:rsidP="00E5336D">
      <w:pPr>
        <w:ind w:left="567"/>
        <w:rPr>
          <w:rStyle w:val="sourcecode"/>
        </w:rPr>
      </w:pPr>
      <w:r w:rsidRPr="00597461">
        <w:rPr>
          <w:rStyle w:val="sourcecode"/>
        </w:rPr>
        <w:t>int32 iyear, int32 imonth, int32 iday,</w:t>
      </w:r>
    </w:p>
    <w:p w14:paraId="0D98B929" w14:textId="77777777" w:rsidR="004E52D3" w:rsidRPr="00CF2A2B" w:rsidRDefault="00BF3510" w:rsidP="00E5336D">
      <w:pPr>
        <w:ind w:left="567"/>
        <w:rPr>
          <w:rStyle w:val="sourcecode"/>
          <w:lang w:val="fr-CH"/>
        </w:rPr>
      </w:pPr>
      <w:r w:rsidRPr="00CF2A2B">
        <w:rPr>
          <w:rStyle w:val="sourcecode"/>
          <w:lang w:val="fr-CH"/>
        </w:rPr>
        <w:t>int32 ihour, int32 imin, double dsec,</w:t>
      </w:r>
    </w:p>
    <w:p w14:paraId="370403C8" w14:textId="77777777" w:rsidR="004E52D3" w:rsidRDefault="00BF3510" w:rsidP="00E5336D">
      <w:pPr>
        <w:ind w:left="567"/>
        <w:rPr>
          <w:rStyle w:val="sourcecode"/>
        </w:rPr>
      </w:pPr>
      <w:r w:rsidRPr="00597461">
        <w:rPr>
          <w:rStyle w:val="sourcecode"/>
        </w:rPr>
        <w:t>double d_timezone,</w:t>
      </w:r>
    </w:p>
    <w:p w14:paraId="3011D7BD" w14:textId="77777777" w:rsidR="004E52D3" w:rsidRDefault="00BF3510" w:rsidP="00E5336D">
      <w:pPr>
        <w:ind w:left="567"/>
        <w:rPr>
          <w:rStyle w:val="sourcecode"/>
        </w:rPr>
      </w:pPr>
      <w:r w:rsidRPr="00597461">
        <w:rPr>
          <w:rStyle w:val="sourcecode"/>
        </w:rPr>
        <w:t>int32 *iyear_out, int32 *imonth_out, int32 *iday_out,</w:t>
      </w:r>
    </w:p>
    <w:p w14:paraId="378E3D76" w14:textId="77777777" w:rsidR="00283E02" w:rsidRDefault="00BF3510" w:rsidP="00E5336D">
      <w:pPr>
        <w:ind w:left="567"/>
        <w:rPr>
          <w:rStyle w:val="sourcecode"/>
        </w:rPr>
      </w:pPr>
      <w:r w:rsidRPr="00597461">
        <w:rPr>
          <w:rStyle w:val="sourcecode"/>
        </w:rPr>
        <w:t>int32 *ihour_out, int32 *imin_out, double *dsec_out)</w:t>
      </w:r>
      <w:r w:rsidR="00E5336D">
        <w:rPr>
          <w:rStyle w:val="sourcecode"/>
        </w:rPr>
        <w:t>;</w:t>
      </w:r>
    </w:p>
    <w:p w14:paraId="66D89C80" w14:textId="77777777" w:rsidR="004E52D3" w:rsidRDefault="00BF3510" w:rsidP="00CC1B5C">
      <w:pPr>
        <w:rPr>
          <w:rStyle w:val="sourcecode"/>
        </w:rPr>
      </w:pPr>
      <w:r w:rsidRPr="00597461">
        <w:rPr>
          <w:rStyle w:val="sourcecode"/>
        </w:rPr>
        <w:t>/* input: date and time (wall clock time), calendar flag.</w:t>
      </w:r>
    </w:p>
    <w:p w14:paraId="1EF8C307" w14:textId="77777777" w:rsidR="004E52D3" w:rsidRDefault="00BF3510" w:rsidP="00CC1B5C">
      <w:pPr>
        <w:rPr>
          <w:rStyle w:val="sourcecode"/>
        </w:rPr>
      </w:pPr>
      <w:r w:rsidRPr="00597461">
        <w:rPr>
          <w:rStyle w:val="sourcecode"/>
        </w:rPr>
        <w:t>* output: an array of doubles with Julian Day number in ET (TT) and UT (UT1)</w:t>
      </w:r>
    </w:p>
    <w:p w14:paraId="485EA5EE" w14:textId="77777777" w:rsidR="004E52D3" w:rsidRDefault="00BF3510" w:rsidP="00CC1B5C">
      <w:pPr>
        <w:rPr>
          <w:rStyle w:val="sourcecode"/>
        </w:rPr>
      </w:pPr>
      <w:r w:rsidRPr="00597461">
        <w:rPr>
          <w:rStyle w:val="sourcecode"/>
        </w:rPr>
        <w:t>*</w:t>
      </w:r>
      <w:r w:rsidR="00446B06">
        <w:rPr>
          <w:rStyle w:val="sourcecode"/>
        </w:rPr>
        <w:t xml:space="preserve"> </w:t>
      </w:r>
      <w:r w:rsidRPr="00597461">
        <w:rPr>
          <w:rStyle w:val="sourcecode"/>
        </w:rPr>
        <w:t>an error message (on error)</w:t>
      </w:r>
    </w:p>
    <w:p w14:paraId="721072C0" w14:textId="77777777" w:rsidR="004E52D3" w:rsidRDefault="00BF3510" w:rsidP="00CC1B5C">
      <w:pPr>
        <w:rPr>
          <w:rStyle w:val="sourcecode"/>
        </w:rPr>
      </w:pPr>
      <w:r w:rsidRPr="00597461">
        <w:rPr>
          <w:rStyle w:val="sourcecode"/>
        </w:rPr>
        <w:t>* The function returns OK or ERR.</w:t>
      </w:r>
    </w:p>
    <w:p w14:paraId="7C0F210A" w14:textId="77777777" w:rsidR="00283E02" w:rsidRDefault="00BF3510" w:rsidP="00CC1B5C">
      <w:pPr>
        <w:rPr>
          <w:rStyle w:val="sourcecode"/>
        </w:rPr>
      </w:pPr>
      <w:r w:rsidRPr="00597461">
        <w:rPr>
          <w:rStyle w:val="sourcecode"/>
        </w:rPr>
        <w:t>*/</w:t>
      </w:r>
    </w:p>
    <w:p w14:paraId="6B736F0C" w14:textId="77777777" w:rsidR="00BF3510" w:rsidRPr="00597461" w:rsidRDefault="00BF3510" w:rsidP="00CC1B5C">
      <w:pPr>
        <w:rPr>
          <w:rStyle w:val="sourcecode"/>
        </w:rPr>
      </w:pPr>
      <w:r w:rsidRPr="00597461">
        <w:rPr>
          <w:rStyle w:val="sourcecode"/>
        </w:rPr>
        <w:t xml:space="preserve">int32 </w:t>
      </w:r>
      <w:r w:rsidRPr="0006334E">
        <w:rPr>
          <w:rStyle w:val="functions"/>
        </w:rPr>
        <w:t>swe_utc_to_jd</w:t>
      </w:r>
      <w:r w:rsidRPr="00597461">
        <w:rPr>
          <w:rStyle w:val="sourcecode"/>
        </w:rPr>
        <w:t>(</w:t>
      </w:r>
    </w:p>
    <w:p w14:paraId="46780749" w14:textId="77777777" w:rsidR="00BF3510" w:rsidRPr="00597461" w:rsidRDefault="00BF3510" w:rsidP="00E5336D">
      <w:pPr>
        <w:tabs>
          <w:tab w:val="left" w:pos="2835"/>
        </w:tabs>
        <w:ind w:left="567"/>
        <w:rPr>
          <w:rStyle w:val="sourcecode"/>
        </w:rPr>
      </w:pPr>
      <w:r w:rsidRPr="00597461">
        <w:rPr>
          <w:rStyle w:val="sourcecode"/>
        </w:rPr>
        <w:t>int32 iyear, int32 imonth, int32 iday,</w:t>
      </w:r>
    </w:p>
    <w:p w14:paraId="05BC52F7" w14:textId="77777777" w:rsidR="00BF3510" w:rsidRPr="00597461" w:rsidRDefault="00BF3510" w:rsidP="00473887">
      <w:pPr>
        <w:tabs>
          <w:tab w:val="left" w:pos="2835"/>
          <w:tab w:val="left" w:pos="5670"/>
        </w:tabs>
        <w:ind w:left="567"/>
        <w:rPr>
          <w:rStyle w:val="sourcecode"/>
        </w:rPr>
      </w:pPr>
      <w:r w:rsidRPr="00597461">
        <w:rPr>
          <w:rStyle w:val="sourcecode"/>
        </w:rPr>
        <w:t>int32 ihour, int32 imin, double dsec,</w:t>
      </w:r>
      <w:r w:rsidR="0006334E">
        <w:rPr>
          <w:rStyle w:val="sourcecode"/>
        </w:rPr>
        <w:tab/>
      </w:r>
      <w:r w:rsidRPr="00597461">
        <w:rPr>
          <w:rStyle w:val="sourcecode"/>
        </w:rPr>
        <w:t xml:space="preserve">/* </w:t>
      </w:r>
      <w:r w:rsidR="00AA1958" w:rsidRPr="00473887">
        <w:rPr>
          <w:rStyle w:val="sourcecode"/>
          <w:b/>
          <w:bCs/>
          <w:color w:val="FF0000"/>
        </w:rPr>
        <w:t>NOTE</w:t>
      </w:r>
      <w:r w:rsidRPr="00597461">
        <w:rPr>
          <w:rStyle w:val="sourcecode"/>
        </w:rPr>
        <w:t>: second is a decimal */</w:t>
      </w:r>
    </w:p>
    <w:p w14:paraId="24C7803C" w14:textId="77777777" w:rsidR="00BF3510" w:rsidRPr="00597461" w:rsidRDefault="00BF3510" w:rsidP="00E5336D">
      <w:pPr>
        <w:tabs>
          <w:tab w:val="left" w:pos="2835"/>
        </w:tabs>
        <w:ind w:left="567"/>
        <w:rPr>
          <w:rStyle w:val="sourcecode"/>
        </w:rPr>
      </w:pPr>
      <w:r w:rsidRPr="00597461">
        <w:rPr>
          <w:rStyle w:val="sourcecode"/>
        </w:rPr>
        <w:t>gregflag,</w:t>
      </w:r>
      <w:r w:rsidRPr="00597461">
        <w:rPr>
          <w:rStyle w:val="sourcecode"/>
        </w:rPr>
        <w:tab/>
        <w:t>/* Gregorian calendar: 1, Julian calendar: 0 */</w:t>
      </w:r>
    </w:p>
    <w:p w14:paraId="148F419C" w14:textId="77777777" w:rsidR="00BF3510" w:rsidRPr="00597461" w:rsidRDefault="00BF3510" w:rsidP="00E5336D">
      <w:pPr>
        <w:tabs>
          <w:tab w:val="left" w:pos="2835"/>
        </w:tabs>
        <w:ind w:left="567"/>
        <w:rPr>
          <w:rStyle w:val="sourcecode"/>
        </w:rPr>
      </w:pPr>
      <w:r w:rsidRPr="00597461">
        <w:rPr>
          <w:rStyle w:val="sourcecode"/>
        </w:rPr>
        <w:t>dret</w:t>
      </w:r>
      <w:r w:rsidRPr="00597461">
        <w:rPr>
          <w:rStyle w:val="sourcecode"/>
        </w:rPr>
        <w:tab/>
        <w:t>/* return array, two doubles:</w:t>
      </w:r>
    </w:p>
    <w:p w14:paraId="56D4BFE8" w14:textId="77777777" w:rsidR="00BF3510" w:rsidRPr="00597461" w:rsidRDefault="00BF3510" w:rsidP="00E5336D">
      <w:pPr>
        <w:tabs>
          <w:tab w:val="left" w:pos="2835"/>
        </w:tabs>
        <w:ind w:left="567"/>
        <w:rPr>
          <w:rStyle w:val="sourcecode"/>
        </w:rPr>
      </w:pPr>
      <w:r w:rsidRPr="00597461">
        <w:rPr>
          <w:rStyle w:val="sourcecode"/>
        </w:rPr>
        <w:tab/>
        <w:t>* dret[0] = Julian day in ET (TT)</w:t>
      </w:r>
    </w:p>
    <w:p w14:paraId="3AD31700" w14:textId="77777777" w:rsidR="00BF3510" w:rsidRPr="00597461" w:rsidRDefault="00BF3510" w:rsidP="00E5336D">
      <w:pPr>
        <w:tabs>
          <w:tab w:val="left" w:pos="2835"/>
        </w:tabs>
        <w:ind w:left="567"/>
        <w:rPr>
          <w:rStyle w:val="sourcecode"/>
        </w:rPr>
      </w:pPr>
      <w:r w:rsidRPr="00597461">
        <w:rPr>
          <w:rStyle w:val="sourcecode"/>
        </w:rPr>
        <w:tab/>
        <w:t>* dret[1] = Julian day in UT (UT1) */</w:t>
      </w:r>
    </w:p>
    <w:p w14:paraId="4F262E2B" w14:textId="77777777" w:rsidR="00283E02" w:rsidRDefault="00BF3510" w:rsidP="00E5336D">
      <w:pPr>
        <w:tabs>
          <w:tab w:val="left" w:pos="2835"/>
        </w:tabs>
        <w:ind w:left="567"/>
        <w:rPr>
          <w:rStyle w:val="sourcecode"/>
        </w:rPr>
      </w:pPr>
      <w:r w:rsidRPr="00597461">
        <w:rPr>
          <w:rStyle w:val="sourcecode"/>
        </w:rPr>
        <w:t>serr</w:t>
      </w:r>
      <w:r w:rsidR="00E5336D" w:rsidRPr="00E5336D">
        <w:rPr>
          <w:rStyle w:val="sourcecode"/>
        </w:rPr>
        <w:t>);</w:t>
      </w:r>
      <w:r w:rsidRPr="00597461">
        <w:rPr>
          <w:rStyle w:val="sourcecode"/>
        </w:rPr>
        <w:tab/>
        <w:t>/* error string */</w:t>
      </w:r>
    </w:p>
    <w:p w14:paraId="06C6194B" w14:textId="77777777" w:rsidR="004E52D3" w:rsidRDefault="00BF3510" w:rsidP="00CC1B5C">
      <w:pPr>
        <w:rPr>
          <w:rStyle w:val="sourcecode"/>
        </w:rPr>
      </w:pPr>
      <w:r w:rsidRPr="00597461">
        <w:rPr>
          <w:rStyle w:val="sourcecode"/>
        </w:rPr>
        <w:t>/* input: Julian day number in ET (TT), calendar flag</w:t>
      </w:r>
    </w:p>
    <w:p w14:paraId="78C4F469" w14:textId="77777777" w:rsidR="00BF3510" w:rsidRPr="00597461" w:rsidRDefault="00BF3510" w:rsidP="00CC1B5C">
      <w:pPr>
        <w:rPr>
          <w:rStyle w:val="sourcecode"/>
        </w:rPr>
      </w:pPr>
      <w:r w:rsidRPr="00597461">
        <w:rPr>
          <w:rStyle w:val="sourcecode"/>
        </w:rPr>
        <w:t>* output: year, month, day, hour, min, sec in UTC */</w:t>
      </w:r>
    </w:p>
    <w:p w14:paraId="36E159C1" w14:textId="77777777" w:rsidR="00BF3510" w:rsidRPr="00597461" w:rsidRDefault="00BF3510" w:rsidP="00CC1B5C">
      <w:pPr>
        <w:rPr>
          <w:rStyle w:val="sourcecode"/>
        </w:rPr>
      </w:pPr>
      <w:r w:rsidRPr="00597461">
        <w:rPr>
          <w:rStyle w:val="sourcecode"/>
        </w:rPr>
        <w:t xml:space="preserve">void </w:t>
      </w:r>
      <w:r w:rsidRPr="0006334E">
        <w:rPr>
          <w:rStyle w:val="functions"/>
        </w:rPr>
        <w:t>swe_jdet_to_utc</w:t>
      </w:r>
      <w:r w:rsidRPr="00597461">
        <w:rPr>
          <w:rStyle w:val="sourcecode"/>
        </w:rPr>
        <w:t>(</w:t>
      </w:r>
    </w:p>
    <w:p w14:paraId="7E3D1375" w14:textId="77777777" w:rsidR="00BF3510" w:rsidRPr="00597461" w:rsidRDefault="00BF3510" w:rsidP="00E5336D">
      <w:pPr>
        <w:tabs>
          <w:tab w:val="left" w:pos="2835"/>
        </w:tabs>
        <w:ind w:left="567"/>
        <w:rPr>
          <w:rStyle w:val="sourcecode"/>
        </w:rPr>
      </w:pPr>
      <w:r w:rsidRPr="00597461">
        <w:rPr>
          <w:rStyle w:val="sourcecode"/>
        </w:rPr>
        <w:t>double tjd_et,</w:t>
      </w:r>
      <w:r w:rsidRPr="00597461">
        <w:rPr>
          <w:rStyle w:val="sourcecode"/>
        </w:rPr>
        <w:tab/>
        <w:t>/* Julian day number in ET (TT) */</w:t>
      </w:r>
    </w:p>
    <w:p w14:paraId="08206140" w14:textId="77777777" w:rsidR="00BF3510" w:rsidRPr="00597461" w:rsidRDefault="00BF3510" w:rsidP="00E5336D">
      <w:pPr>
        <w:tabs>
          <w:tab w:val="left" w:pos="2835"/>
        </w:tabs>
        <w:ind w:left="567"/>
        <w:rPr>
          <w:rStyle w:val="sourcecode"/>
        </w:rPr>
      </w:pPr>
      <w:r w:rsidRPr="00597461">
        <w:rPr>
          <w:rStyle w:val="sourcecode"/>
        </w:rPr>
        <w:t>gregflag,</w:t>
      </w:r>
      <w:r w:rsidRPr="00597461">
        <w:rPr>
          <w:rStyle w:val="sourcecode"/>
        </w:rPr>
        <w:tab/>
        <w:t>/* Gregorian calendar: 1, Julian calendar: 0 */</w:t>
      </w:r>
    </w:p>
    <w:p w14:paraId="5D3F7D89" w14:textId="77777777" w:rsidR="00BF3510" w:rsidRPr="00597461" w:rsidRDefault="00BF3510" w:rsidP="00E5336D">
      <w:pPr>
        <w:tabs>
          <w:tab w:val="left" w:pos="2835"/>
        </w:tabs>
        <w:ind w:left="567"/>
        <w:rPr>
          <w:rStyle w:val="sourcecode"/>
        </w:rPr>
      </w:pPr>
      <w:r w:rsidRPr="00597461">
        <w:rPr>
          <w:rStyle w:val="sourcecode"/>
        </w:rPr>
        <w:t>int32 *iyear, int32 *imonth, int32 *iday,</w:t>
      </w:r>
    </w:p>
    <w:p w14:paraId="67BFCDD4" w14:textId="77777777" w:rsidR="00283E02" w:rsidRDefault="00BF3510" w:rsidP="00473887">
      <w:pPr>
        <w:tabs>
          <w:tab w:val="left" w:pos="2835"/>
          <w:tab w:val="left" w:pos="5670"/>
        </w:tabs>
        <w:ind w:left="567"/>
        <w:rPr>
          <w:rStyle w:val="sourcecode"/>
        </w:rPr>
      </w:pPr>
      <w:r w:rsidRPr="00597461">
        <w:rPr>
          <w:rStyle w:val="sourcecode"/>
        </w:rPr>
        <w:t>int32 *ihour, int32 *imin, double *dsec</w:t>
      </w:r>
      <w:r w:rsidR="000339F8">
        <w:rPr>
          <w:rStyle w:val="sourcecode"/>
        </w:rPr>
        <w:t>);</w:t>
      </w:r>
      <w:r w:rsidR="009E6550">
        <w:rPr>
          <w:rStyle w:val="sourcecode"/>
        </w:rPr>
        <w:tab/>
      </w:r>
      <w:r w:rsidRPr="00597461">
        <w:rPr>
          <w:rStyle w:val="sourcecode"/>
        </w:rPr>
        <w:t xml:space="preserve">/* </w:t>
      </w:r>
      <w:r w:rsidR="00AA1958" w:rsidRPr="00473887">
        <w:rPr>
          <w:rStyle w:val="sourcecode"/>
          <w:b/>
          <w:bCs/>
          <w:color w:val="FF0000"/>
        </w:rPr>
        <w:t>NOTE</w:t>
      </w:r>
      <w:r w:rsidRPr="00597461">
        <w:rPr>
          <w:rStyle w:val="sourcecode"/>
        </w:rPr>
        <w:t>: second is a decimal */</w:t>
      </w:r>
    </w:p>
    <w:p w14:paraId="44482EC8" w14:textId="77777777" w:rsidR="004E52D3" w:rsidRDefault="00BF3510" w:rsidP="00CC1B5C">
      <w:pPr>
        <w:rPr>
          <w:rStyle w:val="sourcecode"/>
        </w:rPr>
      </w:pPr>
      <w:r w:rsidRPr="00597461">
        <w:rPr>
          <w:rStyle w:val="sourcecode"/>
        </w:rPr>
        <w:t>/* input: Julian day number in UT (UT1), calendar flag</w:t>
      </w:r>
    </w:p>
    <w:p w14:paraId="203796A9" w14:textId="77777777" w:rsidR="00BF3510" w:rsidRPr="00597461" w:rsidRDefault="00BF3510" w:rsidP="00CC1B5C">
      <w:pPr>
        <w:rPr>
          <w:rStyle w:val="sourcecode"/>
        </w:rPr>
      </w:pPr>
      <w:r w:rsidRPr="00597461">
        <w:rPr>
          <w:rStyle w:val="sourcecode"/>
        </w:rPr>
        <w:t>* output: year, month, day, hour, min, sec in UTC */</w:t>
      </w:r>
    </w:p>
    <w:p w14:paraId="0F9B895F" w14:textId="77777777" w:rsidR="00BF3510" w:rsidRPr="00597461" w:rsidRDefault="00BF3510" w:rsidP="00CC1B5C">
      <w:pPr>
        <w:rPr>
          <w:rStyle w:val="sourcecode"/>
        </w:rPr>
      </w:pPr>
      <w:r w:rsidRPr="00597461">
        <w:rPr>
          <w:rStyle w:val="sourcecode"/>
        </w:rPr>
        <w:t xml:space="preserve">void </w:t>
      </w:r>
      <w:r w:rsidRPr="009E6550">
        <w:rPr>
          <w:rStyle w:val="functions"/>
        </w:rPr>
        <w:t>swe_jdut1_to_utc</w:t>
      </w:r>
      <w:r w:rsidRPr="00597461">
        <w:rPr>
          <w:rStyle w:val="sourcecode"/>
        </w:rPr>
        <w:t>(</w:t>
      </w:r>
    </w:p>
    <w:p w14:paraId="5CF1A8EC" w14:textId="00B28AAB" w:rsidR="00BF3510" w:rsidRPr="00597461" w:rsidRDefault="00BF3510" w:rsidP="00F31D87">
      <w:pPr>
        <w:tabs>
          <w:tab w:val="left" w:pos="2835"/>
        </w:tabs>
        <w:ind w:left="567"/>
        <w:rPr>
          <w:rStyle w:val="sourcecode"/>
        </w:rPr>
      </w:pPr>
      <w:r w:rsidRPr="00597461">
        <w:rPr>
          <w:rStyle w:val="sourcecode"/>
        </w:rPr>
        <w:t>double tjd_ut,</w:t>
      </w:r>
      <w:r w:rsidRPr="00597461">
        <w:rPr>
          <w:rStyle w:val="sourcecode"/>
        </w:rPr>
        <w:tab/>
        <w:t xml:space="preserve">/* Julian day number in </w:t>
      </w:r>
      <w:r w:rsidR="009926FA">
        <w:rPr>
          <w:rStyle w:val="sourcecode"/>
        </w:rPr>
        <w:t>UT</w:t>
      </w:r>
      <w:r w:rsidRPr="00597461">
        <w:rPr>
          <w:rStyle w:val="sourcecode"/>
        </w:rPr>
        <w:t xml:space="preserve"> (</w:t>
      </w:r>
      <w:r w:rsidR="009926FA">
        <w:rPr>
          <w:rStyle w:val="sourcecode"/>
        </w:rPr>
        <w:t>UT1</w:t>
      </w:r>
      <w:r w:rsidRPr="00597461">
        <w:rPr>
          <w:rStyle w:val="sourcecode"/>
        </w:rPr>
        <w:t>) */</w:t>
      </w:r>
    </w:p>
    <w:p w14:paraId="3DEA5467" w14:textId="77777777" w:rsidR="00BF3510" w:rsidRPr="00597461" w:rsidRDefault="00BF3510" w:rsidP="00F31D87">
      <w:pPr>
        <w:tabs>
          <w:tab w:val="left" w:pos="2835"/>
        </w:tabs>
        <w:ind w:left="567"/>
        <w:rPr>
          <w:rStyle w:val="sourcecode"/>
        </w:rPr>
      </w:pPr>
      <w:r w:rsidRPr="00597461">
        <w:rPr>
          <w:rStyle w:val="sourcecode"/>
        </w:rPr>
        <w:t>gregflag,</w:t>
      </w:r>
      <w:r w:rsidRPr="00597461">
        <w:rPr>
          <w:rStyle w:val="sourcecode"/>
        </w:rPr>
        <w:tab/>
        <w:t>/* Gregorian calendar: 1, Julian calendar: 0 */</w:t>
      </w:r>
    </w:p>
    <w:p w14:paraId="61B4D81F" w14:textId="77777777" w:rsidR="00BF3510" w:rsidRPr="00597461" w:rsidRDefault="00BF3510" w:rsidP="00F31D87">
      <w:pPr>
        <w:tabs>
          <w:tab w:val="left" w:pos="2835"/>
        </w:tabs>
        <w:ind w:left="567"/>
        <w:rPr>
          <w:rStyle w:val="sourcecode"/>
        </w:rPr>
      </w:pPr>
      <w:r w:rsidRPr="00597461">
        <w:rPr>
          <w:rStyle w:val="sourcecode"/>
        </w:rPr>
        <w:t>int32 *iyear, int32 *imonth, int32 *iday,</w:t>
      </w:r>
    </w:p>
    <w:p w14:paraId="71D3FBE5" w14:textId="77777777" w:rsidR="00283E02" w:rsidRDefault="00BF3510" w:rsidP="00473887">
      <w:pPr>
        <w:tabs>
          <w:tab w:val="left" w:pos="2835"/>
          <w:tab w:val="left" w:pos="5670"/>
        </w:tabs>
        <w:ind w:left="567"/>
        <w:rPr>
          <w:rStyle w:val="sourcecode"/>
        </w:rPr>
      </w:pPr>
      <w:r w:rsidRPr="00597461">
        <w:rPr>
          <w:rStyle w:val="sourcecode"/>
        </w:rPr>
        <w:t>int32 *ihour, int32 *imin, double *dsec</w:t>
      </w:r>
      <w:r w:rsidR="000339F8">
        <w:rPr>
          <w:rStyle w:val="sourcecode"/>
        </w:rPr>
        <w:t>);</w:t>
      </w:r>
      <w:r w:rsidR="009E6550">
        <w:rPr>
          <w:rStyle w:val="sourcecode"/>
        </w:rPr>
        <w:tab/>
      </w:r>
      <w:r w:rsidRPr="00597461">
        <w:rPr>
          <w:rStyle w:val="sourcecode"/>
        </w:rPr>
        <w:t xml:space="preserve">/* </w:t>
      </w:r>
      <w:r w:rsidR="00AA1958" w:rsidRPr="00473887">
        <w:rPr>
          <w:rStyle w:val="sourcecode"/>
          <w:b/>
          <w:bCs/>
          <w:color w:val="FF0000"/>
        </w:rPr>
        <w:t>NOTE</w:t>
      </w:r>
      <w:r w:rsidRPr="00597461">
        <w:rPr>
          <w:rStyle w:val="sourcecode"/>
        </w:rPr>
        <w:t>: second is a decimal */</w:t>
      </w:r>
    </w:p>
    <w:p w14:paraId="6C7369D7" w14:textId="77777777" w:rsidR="00283E02" w:rsidRPr="00B20DED" w:rsidRDefault="00BF3510" w:rsidP="00B20DED">
      <w:pPr>
        <w:rPr>
          <w:rStyle w:val="Fett"/>
        </w:rPr>
      </w:pPr>
      <w:r w:rsidRPr="00B20DED">
        <w:rPr>
          <w:rStyle w:val="Fett"/>
        </w:rPr>
        <w:t>How do I get correct planetary positions, sidereal time, and house cusps, starting from a wall clock date and time?</w:t>
      </w:r>
    </w:p>
    <w:p w14:paraId="22B03B71" w14:textId="77777777" w:rsidR="00BF3510" w:rsidRPr="00597461" w:rsidRDefault="00BF3510" w:rsidP="00CC1B5C">
      <w:pPr>
        <w:rPr>
          <w:rStyle w:val="sourcecode"/>
        </w:rPr>
      </w:pPr>
      <w:r w:rsidRPr="00597461">
        <w:rPr>
          <w:rStyle w:val="sourcecode"/>
        </w:rPr>
        <w:t>int32 iday, imonth, iyear, ihour, imin, retval;</w:t>
      </w:r>
    </w:p>
    <w:p w14:paraId="5DE52BE6" w14:textId="77777777" w:rsidR="00BF3510" w:rsidRPr="00597461" w:rsidRDefault="00BF3510" w:rsidP="00CC1B5C">
      <w:pPr>
        <w:rPr>
          <w:rStyle w:val="sourcecode"/>
        </w:rPr>
      </w:pPr>
      <w:r w:rsidRPr="00597461">
        <w:rPr>
          <w:rStyle w:val="sourcecode"/>
        </w:rPr>
        <w:t>int32 gregflag = SE_GREG_CAL;</w:t>
      </w:r>
    </w:p>
    <w:p w14:paraId="3BD20C31" w14:textId="77777777" w:rsidR="00BF3510" w:rsidRPr="00597461" w:rsidRDefault="00BF3510" w:rsidP="00094CD8">
      <w:pPr>
        <w:tabs>
          <w:tab w:val="left" w:pos="2835"/>
        </w:tabs>
        <w:rPr>
          <w:rStyle w:val="sourcecode"/>
        </w:rPr>
      </w:pPr>
      <w:r w:rsidRPr="00597461">
        <w:rPr>
          <w:rStyle w:val="sourcecode"/>
        </w:rPr>
        <w:t>double d_timezone = 5.5;</w:t>
      </w:r>
      <w:r w:rsidR="009E6550">
        <w:rPr>
          <w:rStyle w:val="sourcecode"/>
        </w:rPr>
        <w:tab/>
      </w:r>
      <w:r w:rsidRPr="00597461">
        <w:rPr>
          <w:rStyle w:val="sourcecode"/>
        </w:rPr>
        <w:t xml:space="preserve">/* time zone = Indian Standard Time; </w:t>
      </w:r>
      <w:r w:rsidR="002A0AEB" w:rsidRPr="00094CD8">
        <w:rPr>
          <w:rStyle w:val="sourcecode"/>
          <w:b/>
          <w:bCs/>
          <w:color w:val="FF0000"/>
        </w:rPr>
        <w:t>NOTE</w:t>
      </w:r>
      <w:r w:rsidRPr="00597461">
        <w:rPr>
          <w:rStyle w:val="sourcecode"/>
        </w:rPr>
        <w:t>: east is positive */</w:t>
      </w:r>
    </w:p>
    <w:p w14:paraId="042A9463" w14:textId="77777777" w:rsidR="00BF3510" w:rsidRPr="00CF2A2B" w:rsidRDefault="00BF3510" w:rsidP="00CC1B5C">
      <w:pPr>
        <w:rPr>
          <w:rStyle w:val="sourcecode"/>
          <w:lang w:val="fr-CH"/>
        </w:rPr>
      </w:pPr>
      <w:r w:rsidRPr="00CF2A2B">
        <w:rPr>
          <w:rStyle w:val="sourcecode"/>
          <w:lang w:val="fr-CH"/>
        </w:rPr>
        <w:t>double dsec, tjd_et, tjd_ut;</w:t>
      </w:r>
    </w:p>
    <w:p w14:paraId="708B529C" w14:textId="77777777" w:rsidR="00BF3510" w:rsidRPr="00597461" w:rsidRDefault="00BF3510" w:rsidP="00CC1B5C">
      <w:pPr>
        <w:rPr>
          <w:rStyle w:val="sourcecode"/>
        </w:rPr>
      </w:pPr>
      <w:r w:rsidRPr="00597461">
        <w:rPr>
          <w:rStyle w:val="sourcecode"/>
        </w:rPr>
        <w:t>double dret[2];</w:t>
      </w:r>
    </w:p>
    <w:p w14:paraId="2BED10CD" w14:textId="77777777" w:rsidR="00BF3510" w:rsidRPr="00597461" w:rsidRDefault="00BF3510" w:rsidP="00CC1B5C">
      <w:pPr>
        <w:rPr>
          <w:rStyle w:val="sourcecode"/>
        </w:rPr>
      </w:pPr>
      <w:r w:rsidRPr="00597461">
        <w:rPr>
          <w:rStyle w:val="sourcecode"/>
        </w:rPr>
        <w:t>char serr[256];</w:t>
      </w:r>
    </w:p>
    <w:p w14:paraId="40AA5221" w14:textId="77777777" w:rsidR="00BF3510" w:rsidRPr="00597461" w:rsidRDefault="00BF3510" w:rsidP="00CC1B5C">
      <w:pPr>
        <w:rPr>
          <w:rStyle w:val="sourcecode"/>
        </w:rPr>
      </w:pPr>
      <w:r w:rsidRPr="00597461">
        <w:rPr>
          <w:rStyle w:val="sourcecode"/>
        </w:rPr>
        <w:t>…</w:t>
      </w:r>
    </w:p>
    <w:p w14:paraId="611D84AB" w14:textId="77777777" w:rsidR="002A0AEB" w:rsidRDefault="00BF3510" w:rsidP="00CC1B5C">
      <w:pPr>
        <w:rPr>
          <w:rStyle w:val="sourcecode"/>
        </w:rPr>
      </w:pPr>
      <w:r w:rsidRPr="00597461">
        <w:rPr>
          <w:rStyle w:val="sourcecode"/>
        </w:rPr>
        <w:t>/* if date and time is in time zone different from UTC,</w:t>
      </w:r>
    </w:p>
    <w:p w14:paraId="4477754E" w14:textId="77777777" w:rsidR="00BF3510" w:rsidRPr="00597461" w:rsidRDefault="002A0AEB" w:rsidP="00CC1B5C">
      <w:pPr>
        <w:rPr>
          <w:rStyle w:val="sourcecode"/>
        </w:rPr>
      </w:pPr>
      <w:r>
        <w:rPr>
          <w:rStyle w:val="sourcecode"/>
        </w:rPr>
        <w:t xml:space="preserve">* </w:t>
      </w:r>
      <w:r w:rsidR="00BF3510" w:rsidRPr="00597461">
        <w:rPr>
          <w:rStyle w:val="sourcecode"/>
        </w:rPr>
        <w:t>the time zone offset must be subtracted</w:t>
      </w:r>
      <w:r>
        <w:rPr>
          <w:rStyle w:val="sourcecode"/>
        </w:rPr>
        <w:t xml:space="preserve"> </w:t>
      </w:r>
      <w:r w:rsidR="00BF3510" w:rsidRPr="00597461">
        <w:rPr>
          <w:rStyle w:val="sourcecode"/>
        </w:rPr>
        <w:t>first in order to get UTC: */</w:t>
      </w:r>
    </w:p>
    <w:p w14:paraId="35DBFB5E" w14:textId="77777777" w:rsidR="004E52D3" w:rsidRDefault="00BF3510" w:rsidP="00CC1B5C">
      <w:pPr>
        <w:rPr>
          <w:rStyle w:val="sourcecode"/>
        </w:rPr>
      </w:pPr>
      <w:r w:rsidRPr="009E6550">
        <w:rPr>
          <w:rStyle w:val="functions"/>
        </w:rPr>
        <w:t>swe_utc_time_zone</w:t>
      </w:r>
      <w:r w:rsidRPr="00597461">
        <w:rPr>
          <w:rStyle w:val="sourcecode"/>
        </w:rPr>
        <w:t>(iyear, imonth, iday, ihour, imin, dsec, d_timezone,</w:t>
      </w:r>
    </w:p>
    <w:p w14:paraId="53470A4E" w14:textId="77777777" w:rsidR="00BF3510" w:rsidRPr="00597461" w:rsidRDefault="00BF3510" w:rsidP="002A0AEB">
      <w:pPr>
        <w:rPr>
          <w:rStyle w:val="sourcecode"/>
        </w:rPr>
      </w:pPr>
      <w:r w:rsidRPr="00597461">
        <w:rPr>
          <w:rStyle w:val="sourcecode"/>
        </w:rPr>
        <w:t>&amp;iyear_utc, &amp;imonth_utc, &amp;iday_utc, &amp;ihour_utc, &amp;imin_utc, &amp;dsec_utc)</w:t>
      </w:r>
      <w:r w:rsidR="00F31D87">
        <w:rPr>
          <w:rStyle w:val="sourcecode"/>
        </w:rPr>
        <w:t>;</w:t>
      </w:r>
    </w:p>
    <w:p w14:paraId="67634546" w14:textId="77777777" w:rsidR="00BF3510" w:rsidRPr="00597461" w:rsidRDefault="00BF3510" w:rsidP="00CC1B5C">
      <w:pPr>
        <w:rPr>
          <w:rStyle w:val="sourcecode"/>
        </w:rPr>
      </w:pPr>
      <w:r w:rsidRPr="00597461">
        <w:rPr>
          <w:rStyle w:val="sourcecode"/>
        </w:rPr>
        <w:t>/* calculate Julian day number in UT (UT1) and ET (TT) from UTC */</w:t>
      </w:r>
    </w:p>
    <w:p w14:paraId="666580B1" w14:textId="77777777" w:rsidR="00BF3510" w:rsidRPr="00597461" w:rsidRDefault="00BF3510" w:rsidP="00CC1B5C">
      <w:pPr>
        <w:rPr>
          <w:rStyle w:val="sourcecode"/>
        </w:rPr>
      </w:pPr>
      <w:r w:rsidRPr="00597461">
        <w:rPr>
          <w:rStyle w:val="sourcecode"/>
        </w:rPr>
        <w:t xml:space="preserve">retval = </w:t>
      </w:r>
      <w:r w:rsidRPr="009E6550">
        <w:rPr>
          <w:rStyle w:val="functions"/>
        </w:rPr>
        <w:t>swe_utc_to_jd</w:t>
      </w:r>
      <w:r w:rsidRPr="00597461">
        <w:rPr>
          <w:rStyle w:val="sourcecode"/>
        </w:rPr>
        <w:t>(iyear_utc, imonth_utc, iday_utc, ihour_utc, imin_utc, dsec_utc, gregflag, dret, serr);</w:t>
      </w:r>
    </w:p>
    <w:p w14:paraId="5F070694" w14:textId="77777777" w:rsidR="004E52D3" w:rsidRDefault="00BF3510" w:rsidP="00CC1B5C">
      <w:pPr>
        <w:rPr>
          <w:rStyle w:val="sourcecode"/>
        </w:rPr>
      </w:pPr>
      <w:r w:rsidRPr="00597461">
        <w:rPr>
          <w:rStyle w:val="sourcecode"/>
        </w:rPr>
        <w:t>if (retval == ERR) {</w:t>
      </w:r>
    </w:p>
    <w:p w14:paraId="2B943468" w14:textId="77777777" w:rsidR="00BF3510" w:rsidRPr="00284CA9" w:rsidRDefault="00BF3510" w:rsidP="00CC1B5C">
      <w:pPr>
        <w:rPr>
          <w:rStyle w:val="sourcecode"/>
        </w:rPr>
      </w:pPr>
      <w:r w:rsidRPr="00284CA9">
        <w:rPr>
          <w:rStyle w:val="sourcecode"/>
        </w:rPr>
        <w:t>fprintf(stderr, serr);</w:t>
      </w:r>
      <w:r w:rsidR="00446B06" w:rsidRPr="00284CA9">
        <w:rPr>
          <w:rStyle w:val="sourcecode"/>
        </w:rPr>
        <w:t xml:space="preserve"> </w:t>
      </w:r>
      <w:r w:rsidRPr="00284CA9">
        <w:rPr>
          <w:rStyle w:val="sourcecode"/>
        </w:rPr>
        <w:t>/* error handling */</w:t>
      </w:r>
    </w:p>
    <w:p w14:paraId="6FAB4F0C" w14:textId="77777777" w:rsidR="00BF3510" w:rsidRPr="00597461" w:rsidRDefault="00BF3510" w:rsidP="00CC1B5C">
      <w:pPr>
        <w:rPr>
          <w:rStyle w:val="sourcecode"/>
        </w:rPr>
      </w:pPr>
      <w:r w:rsidRPr="00597461">
        <w:rPr>
          <w:rStyle w:val="sourcecode"/>
        </w:rPr>
        <w:lastRenderedPageBreak/>
        <w:t>}</w:t>
      </w:r>
    </w:p>
    <w:p w14:paraId="1A047453" w14:textId="77777777" w:rsidR="00BF3510" w:rsidRPr="00597461" w:rsidRDefault="00BF3510" w:rsidP="00CC1B5C">
      <w:pPr>
        <w:rPr>
          <w:rStyle w:val="sourcecode"/>
        </w:rPr>
      </w:pPr>
      <w:r w:rsidRPr="00597461">
        <w:rPr>
          <w:rStyle w:val="sourcecode"/>
        </w:rPr>
        <w:t>tjd_et = dret[0];</w:t>
      </w:r>
      <w:r w:rsidR="00446B06">
        <w:rPr>
          <w:rStyle w:val="sourcecode"/>
        </w:rPr>
        <w:t xml:space="preserve"> </w:t>
      </w:r>
      <w:r w:rsidRPr="00597461">
        <w:rPr>
          <w:rStyle w:val="sourcecode"/>
        </w:rPr>
        <w:t>/* this is ET (TT) */</w:t>
      </w:r>
    </w:p>
    <w:p w14:paraId="37EF5C75" w14:textId="77777777" w:rsidR="00BF3510" w:rsidRPr="00597461" w:rsidRDefault="00BF3510" w:rsidP="00CC1B5C">
      <w:pPr>
        <w:rPr>
          <w:rStyle w:val="sourcecode"/>
        </w:rPr>
      </w:pPr>
      <w:r w:rsidRPr="00597461">
        <w:rPr>
          <w:rStyle w:val="sourcecode"/>
        </w:rPr>
        <w:t>tjd_ut = dret[1];</w:t>
      </w:r>
      <w:r w:rsidR="00446B06">
        <w:rPr>
          <w:rStyle w:val="sourcecode"/>
        </w:rPr>
        <w:t xml:space="preserve"> </w:t>
      </w:r>
      <w:r w:rsidRPr="00597461">
        <w:rPr>
          <w:rStyle w:val="sourcecode"/>
        </w:rPr>
        <w:t>/* this is UT (UT1) */</w:t>
      </w:r>
    </w:p>
    <w:p w14:paraId="74BAD934" w14:textId="77777777" w:rsidR="00BF3510" w:rsidRPr="00597461" w:rsidRDefault="00BF3510" w:rsidP="00CC1B5C">
      <w:pPr>
        <w:rPr>
          <w:rStyle w:val="sourcecode"/>
        </w:rPr>
      </w:pPr>
      <w:r w:rsidRPr="00597461">
        <w:rPr>
          <w:rStyle w:val="sourcecode"/>
        </w:rPr>
        <w:t>/* calculate planet with tjd_et */</w:t>
      </w:r>
    </w:p>
    <w:p w14:paraId="3F2BA4E4" w14:textId="77777777" w:rsidR="00BF3510" w:rsidRPr="00597461" w:rsidRDefault="00BF3510" w:rsidP="00CC1B5C">
      <w:pPr>
        <w:rPr>
          <w:rStyle w:val="sourcecode"/>
        </w:rPr>
      </w:pPr>
      <w:r w:rsidRPr="009E6550">
        <w:rPr>
          <w:rStyle w:val="functions"/>
        </w:rPr>
        <w:t>swe_calc</w:t>
      </w:r>
      <w:r w:rsidRPr="00597461">
        <w:rPr>
          <w:rStyle w:val="sourcecode"/>
        </w:rPr>
        <w:t>(tjd_et, …);</w:t>
      </w:r>
    </w:p>
    <w:p w14:paraId="08618231" w14:textId="77777777" w:rsidR="00BF3510" w:rsidRPr="00597461" w:rsidRDefault="00BF3510" w:rsidP="00CC1B5C">
      <w:pPr>
        <w:rPr>
          <w:rStyle w:val="sourcecode"/>
        </w:rPr>
      </w:pPr>
      <w:r w:rsidRPr="00597461">
        <w:rPr>
          <w:rStyle w:val="sourcecode"/>
        </w:rPr>
        <w:t>/* calculate houses with tjd_ut */</w:t>
      </w:r>
    </w:p>
    <w:p w14:paraId="1FCC5098" w14:textId="77777777" w:rsidR="00283E02" w:rsidRDefault="00BF3510" w:rsidP="00CC1B5C">
      <w:pPr>
        <w:rPr>
          <w:rStyle w:val="sourcecode"/>
        </w:rPr>
      </w:pPr>
      <w:r w:rsidRPr="009E6550">
        <w:rPr>
          <w:rStyle w:val="functions"/>
        </w:rPr>
        <w:t>swe_houses</w:t>
      </w:r>
      <w:r w:rsidRPr="00597461">
        <w:rPr>
          <w:rStyle w:val="sourcecode"/>
        </w:rPr>
        <w:t>(tjd_ut, …)</w:t>
      </w:r>
    </w:p>
    <w:p w14:paraId="7C3C92EF" w14:textId="77777777" w:rsidR="00B20DED" w:rsidRPr="00B20DED" w:rsidRDefault="00BF3510" w:rsidP="00CC1B5C">
      <w:pPr>
        <w:rPr>
          <w:b/>
          <w:bCs/>
        </w:rPr>
      </w:pPr>
      <w:r w:rsidRPr="00B20DED">
        <w:rPr>
          <w:b/>
          <w:bCs/>
        </w:rPr>
        <w:t>And how do you get the date and wall clock time from a Julian day number?</w:t>
      </w:r>
    </w:p>
    <w:p w14:paraId="3ADDD21C" w14:textId="77777777" w:rsidR="00BF3510" w:rsidRPr="00D3464B" w:rsidRDefault="00BF3510" w:rsidP="00CC1B5C">
      <w:r w:rsidRPr="00D3464B">
        <w:t xml:space="preserve">Depending on whether you have </w:t>
      </w:r>
      <w:r w:rsidRPr="009E6550">
        <w:rPr>
          <w:rStyle w:val="sourcecode"/>
        </w:rPr>
        <w:t>tjd_et</w:t>
      </w:r>
      <w:r w:rsidRPr="00D3464B">
        <w:t xml:space="preserve"> (Julian day as ET (TT)) or </w:t>
      </w:r>
      <w:r w:rsidRPr="009E6550">
        <w:rPr>
          <w:rStyle w:val="sourcecode"/>
        </w:rPr>
        <w:t>tjd_ut</w:t>
      </w:r>
      <w:r w:rsidRPr="00D3464B">
        <w:t xml:space="preserve"> (Julian day as UT (UT1)), use one of the two functions </w:t>
      </w:r>
      <w:r w:rsidRPr="009E6550">
        <w:rPr>
          <w:rStyle w:val="functions"/>
        </w:rPr>
        <w:t>swe_jdet_to_utc()</w:t>
      </w:r>
      <w:r w:rsidRPr="00D3464B">
        <w:t xml:space="preserve"> or </w:t>
      </w:r>
      <w:r w:rsidRPr="009E6550">
        <w:rPr>
          <w:rStyle w:val="functions"/>
        </w:rPr>
        <w:t>swe_jdut1_to_utc()</w:t>
      </w:r>
      <w:r w:rsidRPr="00D3464B">
        <w:t>.</w:t>
      </w:r>
    </w:p>
    <w:p w14:paraId="6AD25C9A" w14:textId="77777777" w:rsidR="00BF3510" w:rsidRPr="00597461" w:rsidRDefault="00BF3510" w:rsidP="00CC1B5C">
      <w:pPr>
        <w:rPr>
          <w:rStyle w:val="sourcecode"/>
        </w:rPr>
      </w:pPr>
      <w:r w:rsidRPr="00597461">
        <w:rPr>
          <w:rStyle w:val="sourcecode"/>
        </w:rPr>
        <w:t>…</w:t>
      </w:r>
    </w:p>
    <w:p w14:paraId="23377762" w14:textId="77777777" w:rsidR="00BF3510" w:rsidRPr="00597461" w:rsidRDefault="00BF3510" w:rsidP="00CC1B5C">
      <w:pPr>
        <w:rPr>
          <w:rStyle w:val="sourcecode"/>
        </w:rPr>
      </w:pPr>
      <w:r w:rsidRPr="00597461">
        <w:rPr>
          <w:rStyle w:val="sourcecode"/>
        </w:rPr>
        <w:t>/* first, we calculate UTC from TT (ET) */</w:t>
      </w:r>
    </w:p>
    <w:p w14:paraId="21EBB2C2" w14:textId="77777777" w:rsidR="004E52D3" w:rsidRDefault="00BF3510" w:rsidP="00CC1B5C">
      <w:pPr>
        <w:rPr>
          <w:rStyle w:val="sourcecode"/>
        </w:rPr>
      </w:pPr>
      <w:r w:rsidRPr="009E6550">
        <w:rPr>
          <w:rStyle w:val="functions"/>
        </w:rPr>
        <w:t>swe_jdet_to_utc</w:t>
      </w:r>
      <w:r w:rsidRPr="00597461">
        <w:rPr>
          <w:rStyle w:val="sourcecode"/>
        </w:rPr>
        <w:t>(tjd_et, gregflag, &amp;iyear_utc, &amp;imonth_utc, &amp;iday_utc, &amp;ihour_utc, &amp;imin_utc, &amp;dsec_utc);</w:t>
      </w:r>
    </w:p>
    <w:p w14:paraId="6A35933E" w14:textId="77777777" w:rsidR="00BF3510" w:rsidRPr="009E6550" w:rsidRDefault="00BF3510" w:rsidP="00CC1B5C">
      <w:pPr>
        <w:rPr>
          <w:rStyle w:val="sourcecode"/>
        </w:rPr>
      </w:pPr>
      <w:r w:rsidRPr="009E6550">
        <w:rPr>
          <w:rStyle w:val="sourcecode"/>
        </w:rPr>
        <w:t>/* now, UTC to local time (note the negative sign before d_timezone): */</w:t>
      </w:r>
    </w:p>
    <w:p w14:paraId="245E9867" w14:textId="77777777" w:rsidR="00283E02" w:rsidRDefault="00BF3510" w:rsidP="00CC1B5C">
      <w:pPr>
        <w:rPr>
          <w:rStyle w:val="sourcecode"/>
        </w:rPr>
      </w:pPr>
      <w:r w:rsidRPr="009E6550">
        <w:rPr>
          <w:rStyle w:val="functions"/>
        </w:rPr>
        <w:t>swe_utc_time_zone</w:t>
      </w:r>
      <w:r w:rsidRPr="00597461">
        <w:rPr>
          <w:rStyle w:val="sourcecode"/>
        </w:rPr>
        <w:t>(iyear_utc, imonth_utc, iday_utc, ihour_utc, imin_utc, dsec_utc,</w:t>
      </w:r>
    </w:p>
    <w:p w14:paraId="5C0969F4" w14:textId="77777777" w:rsidR="00283E02" w:rsidRDefault="00BF3510" w:rsidP="00CC1B5C">
      <w:pPr>
        <w:rPr>
          <w:rStyle w:val="sourcecode"/>
        </w:rPr>
      </w:pPr>
      <w:r w:rsidRPr="00597461">
        <w:rPr>
          <w:rStyle w:val="sourcecode"/>
        </w:rPr>
        <w:t>-d_timezone, &amp;iyear, &amp;imonth, &amp;iday, &amp;ihour, &amp;imin, &amp;dsec)</w:t>
      </w:r>
      <w:r w:rsidR="00F31D87">
        <w:rPr>
          <w:rStyle w:val="sourcecode"/>
        </w:rPr>
        <w:t>;</w:t>
      </w:r>
    </w:p>
    <w:p w14:paraId="70329ADE" w14:textId="77777777" w:rsidR="00BF3510" w:rsidRPr="00E04065" w:rsidRDefault="00BF3510" w:rsidP="00877D89">
      <w:pPr>
        <w:pStyle w:val="berschrift2"/>
      </w:pPr>
      <w:bookmarkStart w:id="159" w:name="_Toc58481362"/>
      <w:r w:rsidRPr="00E04065">
        <w:t>Handling of leap seconds and the file seleapsec.txt</w:t>
      </w:r>
      <w:bookmarkEnd w:id="159"/>
    </w:p>
    <w:p w14:paraId="606C1FB2" w14:textId="77777777" w:rsidR="00BF3510" w:rsidRPr="00D3464B" w:rsidRDefault="00BF3510" w:rsidP="00CC1B5C">
      <w:r w:rsidRPr="00D3464B">
        <w:t xml:space="preserve">The insertion of leap seconds is not known in advance. We will update the Swiss Ephemeris whenever the IERS announces that a leap second will be inserted. However, if the user does not want to wait for our update or does not want to download a new version of the Swiss Ephemeris, he can create a file </w:t>
      </w:r>
      <w:r w:rsidRPr="00FE3C22">
        <w:rPr>
          <w:rStyle w:val="FileName"/>
        </w:rPr>
        <w:t>seleapsec.txt</w:t>
      </w:r>
      <w:r w:rsidRPr="00D3464B">
        <w:t xml:space="preserve"> in the ephemeris directory. The file looks as follows (lines with # are only comments):</w:t>
      </w:r>
    </w:p>
    <w:p w14:paraId="2F08E2FB" w14:textId="77777777" w:rsidR="009E6550" w:rsidRDefault="00BF3510" w:rsidP="00CC1B5C">
      <w:pPr>
        <w:rPr>
          <w:rStyle w:val="sourcecode"/>
        </w:rPr>
      </w:pPr>
      <w:r w:rsidRPr="00597461">
        <w:rPr>
          <w:rStyle w:val="sourcecode"/>
        </w:rPr>
        <w:t># This file contains the dates of leap seconds to be taken into account</w:t>
      </w:r>
    </w:p>
    <w:p w14:paraId="02F87F92" w14:textId="77777777" w:rsidR="009E6550" w:rsidRDefault="00BF3510" w:rsidP="00CC1B5C">
      <w:pPr>
        <w:rPr>
          <w:rStyle w:val="sourcecode"/>
        </w:rPr>
      </w:pPr>
      <w:r w:rsidRPr="00597461">
        <w:rPr>
          <w:rStyle w:val="sourcecode"/>
        </w:rPr>
        <w:t># by the Swiss Ephemeris.</w:t>
      </w:r>
    </w:p>
    <w:p w14:paraId="1242A2FD" w14:textId="77777777" w:rsidR="00BF3510" w:rsidRPr="00597461" w:rsidRDefault="00BF3510" w:rsidP="00CC1B5C">
      <w:pPr>
        <w:rPr>
          <w:rStyle w:val="sourcecode"/>
        </w:rPr>
      </w:pPr>
      <w:r w:rsidRPr="00597461">
        <w:rPr>
          <w:rStyle w:val="sourcecode"/>
        </w:rPr>
        <w:t># For each new leap second add the date of its insertion in the format</w:t>
      </w:r>
    </w:p>
    <w:p w14:paraId="21737811" w14:textId="77777777" w:rsidR="00BF3510" w:rsidRPr="00597461" w:rsidRDefault="00BF3510" w:rsidP="00CC1B5C">
      <w:pPr>
        <w:rPr>
          <w:rStyle w:val="sourcecode"/>
        </w:rPr>
      </w:pPr>
      <w:r w:rsidRPr="00597461">
        <w:rPr>
          <w:rStyle w:val="sourcecode"/>
        </w:rPr>
        <w:t># yyyymmdd, e.g. "20081231" for 31 december 2008.</w:t>
      </w:r>
    </w:p>
    <w:p w14:paraId="65D1D879" w14:textId="77777777" w:rsidR="005B21FA" w:rsidRDefault="00BF3510" w:rsidP="00CC1B5C">
      <w:pPr>
        <w:rPr>
          <w:rStyle w:val="sourcecode"/>
        </w:rPr>
      </w:pPr>
      <w:r w:rsidRPr="00597461">
        <w:rPr>
          <w:rStyle w:val="sourcecode"/>
        </w:rPr>
        <w:t># The leap second is inserted at the end of the day.</w:t>
      </w:r>
    </w:p>
    <w:p w14:paraId="3E6A91EB" w14:textId="77777777" w:rsidR="00283E02" w:rsidRDefault="00BF3510" w:rsidP="00CC1B5C">
      <w:pPr>
        <w:rPr>
          <w:rStyle w:val="sourcecode"/>
        </w:rPr>
      </w:pPr>
      <w:r w:rsidRPr="00597461">
        <w:rPr>
          <w:rStyle w:val="sourcecode"/>
        </w:rPr>
        <w:t>20081231</w:t>
      </w:r>
    </w:p>
    <w:p w14:paraId="196CB6CB" w14:textId="77777777" w:rsidR="00BF3510" w:rsidRPr="00D3464B" w:rsidRDefault="00BF3510" w:rsidP="00CC1B5C">
      <w:pPr>
        <w:rPr>
          <w:color w:val="000000"/>
          <w:lang w:eastAsia="de-DE"/>
        </w:rPr>
      </w:pPr>
      <w:r w:rsidRPr="00D3464B">
        <w:rPr>
          <w:lang w:eastAsia="de-DE"/>
        </w:rPr>
        <w:t xml:space="preserve">Before 1972, </w:t>
      </w:r>
      <w:r w:rsidRPr="005B21FA">
        <w:rPr>
          <w:rStyle w:val="functions"/>
        </w:rPr>
        <w:t>swe_utc_to_jd()</w:t>
      </w:r>
      <w:r w:rsidRPr="00D3464B">
        <w:rPr>
          <w:lang w:eastAsia="de-DE"/>
        </w:rPr>
        <w:t xml:space="preserve"> treats its input time as UT1.</w:t>
      </w:r>
    </w:p>
    <w:p w14:paraId="7AAD5C17" w14:textId="77777777" w:rsidR="00283E02" w:rsidRDefault="005B21FA" w:rsidP="00CC1B5C">
      <w:pPr>
        <w:rPr>
          <w:color w:val="000000"/>
          <w:lang w:eastAsia="de-DE"/>
        </w:rPr>
      </w:pPr>
      <w:r w:rsidRPr="00094CD8">
        <w:rPr>
          <w:b/>
          <w:bCs/>
          <w:color w:val="FF0000"/>
          <w:lang w:eastAsia="de-DE"/>
        </w:rPr>
        <w:t>NOTE</w:t>
      </w:r>
      <w:r w:rsidR="00BF3510" w:rsidRPr="00D3464B">
        <w:rPr>
          <w:lang w:eastAsia="de-DE"/>
        </w:rPr>
        <w:t>: UTC was introduced in 1961. From 1961 - 1971, the length of the UTC second was regularly changed, so that UTC remained very close to UT1.</w:t>
      </w:r>
    </w:p>
    <w:p w14:paraId="67B2D018" w14:textId="77777777" w:rsidR="00283E02" w:rsidRDefault="00BF3510" w:rsidP="00CC1B5C">
      <w:pPr>
        <w:rPr>
          <w:color w:val="000000"/>
          <w:lang w:eastAsia="de-DE"/>
        </w:rPr>
      </w:pPr>
      <w:r w:rsidRPr="00D3464B">
        <w:rPr>
          <w:lang w:eastAsia="de-DE"/>
        </w:rPr>
        <w:t>From 1972 on, input time is treated as UTC.</w:t>
      </w:r>
    </w:p>
    <w:p w14:paraId="51E61EBB" w14:textId="77777777" w:rsidR="00BF3510" w:rsidRPr="00D3464B" w:rsidRDefault="00BF3510" w:rsidP="00CC1B5C">
      <w:pPr>
        <w:rPr>
          <w:color w:val="000000"/>
          <w:lang w:eastAsia="de-DE"/>
        </w:rPr>
      </w:pPr>
      <w:r w:rsidRPr="00D3464B">
        <w:rPr>
          <w:lang w:eastAsia="de-DE"/>
        </w:rPr>
        <w:t>If delta_t - nleap - 32.184 &gt; 1, the input time is treated as UT1.</w:t>
      </w:r>
    </w:p>
    <w:p w14:paraId="0435C900" w14:textId="77777777" w:rsidR="00283E02" w:rsidRDefault="005B21FA" w:rsidP="00CC1B5C">
      <w:pPr>
        <w:rPr>
          <w:rFonts w:eastAsia="Arial Unicode MS"/>
          <w:lang w:eastAsia="de-DE"/>
        </w:rPr>
      </w:pPr>
      <w:r w:rsidRPr="00094CD8">
        <w:rPr>
          <w:b/>
          <w:bCs/>
          <w:color w:val="FF0000"/>
          <w:lang w:eastAsia="de-DE"/>
        </w:rPr>
        <w:t>NOTE</w:t>
      </w:r>
      <w:r w:rsidR="00BF3510" w:rsidRPr="00D3464B">
        <w:rPr>
          <w:lang w:eastAsia="de-DE"/>
        </w:rPr>
        <w:t>: Like this we avoid errors greater than 1 second in case that the leap seconds table (or the Swiss Ephemeris version) is not updated for a long time.</w:t>
      </w:r>
    </w:p>
    <w:p w14:paraId="1E6CA90B" w14:textId="77777777" w:rsidR="00BF3510" w:rsidRPr="00E04065" w:rsidRDefault="00BF3510" w:rsidP="00877D89">
      <w:pPr>
        <w:pStyle w:val="berschrift2"/>
      </w:pPr>
      <w:bookmarkStart w:id="160" w:name="_Toc58481363"/>
      <w:r w:rsidRPr="00E04065">
        <w:t>Mean solar time versus True solar time: swe_time_equ(), swe_lmt_to_lat(), swe_lat_to_lmt()</w:t>
      </w:r>
      <w:bookmarkEnd w:id="160"/>
    </w:p>
    <w:p w14:paraId="499DCCA2" w14:textId="77777777" w:rsidR="00283E02" w:rsidRDefault="00BF3510" w:rsidP="00CC1B5C">
      <w:bookmarkStart w:id="161" w:name="_Hlk477330492"/>
      <w:r w:rsidRPr="00FE3C22">
        <w:rPr>
          <w:rStyle w:val="FileName"/>
        </w:rPr>
        <w:t>Universal Time</w:t>
      </w:r>
      <w:bookmarkEnd w:id="161"/>
      <w:r w:rsidRPr="00D3464B">
        <w:t xml:space="preserve"> (UT or UTC) is based on </w:t>
      </w:r>
      <w:r w:rsidRPr="00FE3C22">
        <w:rPr>
          <w:rStyle w:val="FileName"/>
        </w:rPr>
        <w:t>Mean Solar Time</w:t>
      </w:r>
      <w:r w:rsidRPr="00D3464B">
        <w:t xml:space="preserve">, AKA </w:t>
      </w:r>
      <w:r w:rsidRPr="00FE3C22">
        <w:rPr>
          <w:rStyle w:val="FileName"/>
        </w:rPr>
        <w:t>Local Mean Time</w:t>
      </w:r>
      <w:r w:rsidRPr="00D3464B">
        <w:t>, which is a uniform measure of time. A day has always the same length, independent of the time of the year.</w:t>
      </w:r>
    </w:p>
    <w:p w14:paraId="45C04130" w14:textId="77777777" w:rsidR="00BF3510" w:rsidRPr="00D3464B" w:rsidRDefault="00BF3510" w:rsidP="00CC1B5C">
      <w:r w:rsidRPr="00D3464B">
        <w:t xml:space="preserve">In the centuries before mechanical clocks where used, when the reckoning of time was mostly based on sun dials, the </w:t>
      </w:r>
      <w:r w:rsidRPr="00FE3C22">
        <w:rPr>
          <w:rStyle w:val="FileName"/>
        </w:rPr>
        <w:t>True Solar Time</w:t>
      </w:r>
      <w:r w:rsidRPr="00D3464B">
        <w:t xml:space="preserve"> was used, also called </w:t>
      </w:r>
      <w:r w:rsidRPr="00FE3C22">
        <w:rPr>
          <w:rStyle w:val="FileName"/>
        </w:rPr>
        <w:t>Local Apparent Time</w:t>
      </w:r>
      <w:r w:rsidRPr="00D3464B">
        <w:t>.</w:t>
      </w:r>
    </w:p>
    <w:p w14:paraId="7B919C36" w14:textId="77777777" w:rsidR="00BF3510" w:rsidRPr="00D3464B" w:rsidRDefault="00BF3510" w:rsidP="00CC1B5C">
      <w:r w:rsidRPr="00D3464B">
        <w:t xml:space="preserve">The difference between </w:t>
      </w:r>
      <w:r w:rsidRPr="00FE3C22">
        <w:rPr>
          <w:rStyle w:val="FileName"/>
        </w:rPr>
        <w:t>Local Mean Time</w:t>
      </w:r>
      <w:r w:rsidRPr="00D3464B">
        <w:t xml:space="preserve"> and </w:t>
      </w:r>
      <w:r w:rsidRPr="00FE3C22">
        <w:rPr>
          <w:rStyle w:val="FileName"/>
        </w:rPr>
        <w:t>Local Apparent Time</w:t>
      </w:r>
      <w:r w:rsidRPr="00D3464B">
        <w:t xml:space="preserve"> is called the </w:t>
      </w:r>
      <w:bookmarkStart w:id="162" w:name="_Hlk477840429"/>
      <w:r w:rsidRPr="00F31D87">
        <w:rPr>
          <w:i/>
          <w:iCs/>
        </w:rPr>
        <w:t>equation of time</w:t>
      </w:r>
      <w:bookmarkEnd w:id="162"/>
      <w:r w:rsidRPr="00D3464B">
        <w:t>. This difference can become as large as 20 minutes.</w:t>
      </w:r>
    </w:p>
    <w:p w14:paraId="1C22B24A" w14:textId="77777777" w:rsidR="00283E02" w:rsidRDefault="00BF3510" w:rsidP="00CC1B5C">
      <w:r w:rsidRPr="00D3464B">
        <w:t xml:space="preserve">If a historical date was noted in </w:t>
      </w:r>
      <w:r w:rsidRPr="00FE3C22">
        <w:rPr>
          <w:rStyle w:val="FileName"/>
        </w:rPr>
        <w:t>Local Apparent Time</w:t>
      </w:r>
      <w:r w:rsidRPr="00D3464B">
        <w:t xml:space="preserve">, it must first be converted to </w:t>
      </w:r>
      <w:r w:rsidRPr="00FE3C22">
        <w:rPr>
          <w:rStyle w:val="FileName"/>
        </w:rPr>
        <w:t>Local Mean Time</w:t>
      </w:r>
      <w:r w:rsidRPr="00D3464B">
        <w:t xml:space="preserve"> by applying the equation of time, before it can be used to compute Universal Time (for the houses) and finally </w:t>
      </w:r>
      <w:hyperlink w:anchor="_Hlk477830987" w:history="1">
        <w:r w:rsidRPr="00D8626F">
          <w:rPr>
            <w:rStyle w:val="Hyperlink"/>
          </w:rPr>
          <w:t>Ephemeris Time</w:t>
        </w:r>
      </w:hyperlink>
      <w:r w:rsidRPr="00D3464B">
        <w:t xml:space="preserve"> (for the planets).</w:t>
      </w:r>
    </w:p>
    <w:p w14:paraId="7A1E7F4B" w14:textId="77777777" w:rsidR="00283E02" w:rsidRDefault="00BF3510" w:rsidP="00CC1B5C">
      <w:r w:rsidRPr="00D3464B">
        <w:t xml:space="preserve">This conversion can be done using the function </w:t>
      </w:r>
      <w:r w:rsidRPr="005B21FA">
        <w:rPr>
          <w:rStyle w:val="functions"/>
        </w:rPr>
        <w:t>swe_lat_to_lmt()</w:t>
      </w:r>
      <w:r w:rsidRPr="00D3464B">
        <w:t xml:space="preserve">. The reverse function is </w:t>
      </w:r>
      <w:r w:rsidRPr="005B21FA">
        <w:rPr>
          <w:rStyle w:val="functions"/>
        </w:rPr>
        <w:t>swe_lmt_to_lat()</w:t>
      </w:r>
      <w:r w:rsidRPr="00D3464B">
        <w:t xml:space="preserve">. If required, the equation of time itself, i. e. the value </w:t>
      </w:r>
      <w:r w:rsidRPr="005B21FA">
        <w:rPr>
          <w:rStyle w:val="sourcecode"/>
        </w:rPr>
        <w:t>e</w:t>
      </w:r>
      <w:r w:rsidR="00F31D87">
        <w:rPr>
          <w:rStyle w:val="sourcecode"/>
        </w:rPr>
        <w:t xml:space="preserve"> </w:t>
      </w:r>
      <w:r w:rsidRPr="005B21FA">
        <w:rPr>
          <w:rStyle w:val="sourcecode"/>
        </w:rPr>
        <w:t>=</w:t>
      </w:r>
      <w:r w:rsidR="00F31D87">
        <w:rPr>
          <w:rStyle w:val="sourcecode"/>
        </w:rPr>
        <w:t xml:space="preserve"> </w:t>
      </w:r>
      <w:r w:rsidRPr="005B21FA">
        <w:rPr>
          <w:rStyle w:val="sourcecode"/>
        </w:rPr>
        <w:t>LAT</w:t>
      </w:r>
      <w:r w:rsidR="00F31D87">
        <w:rPr>
          <w:rStyle w:val="sourcecode"/>
        </w:rPr>
        <w:t xml:space="preserve"> </w:t>
      </w:r>
      <w:r w:rsidR="002A0AEB">
        <w:rPr>
          <w:rStyle w:val="sourcecode"/>
        </w:rPr>
        <w:t>-</w:t>
      </w:r>
      <w:r w:rsidR="00F31D87">
        <w:rPr>
          <w:rStyle w:val="sourcecode"/>
        </w:rPr>
        <w:t xml:space="preserve"> </w:t>
      </w:r>
      <w:r w:rsidRPr="005B21FA">
        <w:rPr>
          <w:rStyle w:val="sourcecode"/>
        </w:rPr>
        <w:t>LMT</w:t>
      </w:r>
      <w:r w:rsidRPr="00D3464B">
        <w:t xml:space="preserve">, can be calculated using the function </w:t>
      </w:r>
      <w:r w:rsidRPr="005B21FA">
        <w:rPr>
          <w:rStyle w:val="functions"/>
        </w:rPr>
        <w:t>swe_time_equ()</w:t>
      </w:r>
      <w:r w:rsidR="005B21FA" w:rsidRPr="005B21FA">
        <w:t>:</w:t>
      </w:r>
    </w:p>
    <w:p w14:paraId="7F066C35" w14:textId="77777777" w:rsidR="004E52D3" w:rsidRDefault="00BF3510" w:rsidP="00CC1B5C">
      <w:pPr>
        <w:rPr>
          <w:rStyle w:val="sourcecode"/>
        </w:rPr>
      </w:pPr>
      <w:r w:rsidRPr="00597461">
        <w:rPr>
          <w:rStyle w:val="sourcecode"/>
        </w:rPr>
        <w:lastRenderedPageBreak/>
        <w:t>/* Equation of Time</w:t>
      </w:r>
    </w:p>
    <w:p w14:paraId="34723925" w14:textId="77777777" w:rsidR="004E52D3" w:rsidRDefault="00BF3510" w:rsidP="00CC1B5C">
      <w:pPr>
        <w:rPr>
          <w:rStyle w:val="sourcecode"/>
        </w:rPr>
      </w:pPr>
      <w:r w:rsidRPr="00597461">
        <w:rPr>
          <w:rStyle w:val="sourcecode"/>
        </w:rPr>
        <w:t>* The function returns the difference between local apparent and local mean time in days.</w:t>
      </w:r>
    </w:p>
    <w:p w14:paraId="1D071F14" w14:textId="77777777" w:rsidR="004E52D3" w:rsidRDefault="00BF3510" w:rsidP="00CC1B5C">
      <w:pPr>
        <w:rPr>
          <w:rStyle w:val="sourcecode"/>
        </w:rPr>
      </w:pPr>
      <w:r w:rsidRPr="00597461">
        <w:rPr>
          <w:rStyle w:val="sourcecode"/>
        </w:rPr>
        <w:t>* E = LAT - LMT</w:t>
      </w:r>
    </w:p>
    <w:p w14:paraId="3540058D" w14:textId="77777777" w:rsidR="004E52D3" w:rsidRDefault="00BF3510" w:rsidP="00CC1B5C">
      <w:pPr>
        <w:rPr>
          <w:rStyle w:val="sourcecode"/>
        </w:rPr>
      </w:pPr>
      <w:r w:rsidRPr="00597461">
        <w:rPr>
          <w:rStyle w:val="sourcecode"/>
        </w:rPr>
        <w:t>* Input variable tjd is UT.</w:t>
      </w:r>
    </w:p>
    <w:p w14:paraId="7421D068" w14:textId="77777777" w:rsidR="00BF3510" w:rsidRPr="00597461" w:rsidRDefault="00BF3510" w:rsidP="00CC1B5C">
      <w:pPr>
        <w:rPr>
          <w:rStyle w:val="sourcecode"/>
        </w:rPr>
      </w:pPr>
      <w:r w:rsidRPr="00597461">
        <w:rPr>
          <w:rStyle w:val="sourcecode"/>
        </w:rPr>
        <w:t>*/</w:t>
      </w:r>
    </w:p>
    <w:p w14:paraId="50450BFC" w14:textId="77777777" w:rsidR="00F31D87" w:rsidRDefault="00BF3510" w:rsidP="00CC1B5C">
      <w:pPr>
        <w:rPr>
          <w:rStyle w:val="sourcecode"/>
        </w:rPr>
      </w:pPr>
      <w:r w:rsidRPr="00597461">
        <w:rPr>
          <w:rStyle w:val="sourcecode"/>
        </w:rPr>
        <w:t xml:space="preserve">int </w:t>
      </w:r>
      <w:bookmarkStart w:id="163" w:name="_Hlk477330339"/>
      <w:r w:rsidRPr="00A72C4F">
        <w:rPr>
          <w:rStyle w:val="functions"/>
        </w:rPr>
        <w:t>swe_time_equ</w:t>
      </w:r>
      <w:bookmarkEnd w:id="163"/>
      <w:r w:rsidRPr="00597461">
        <w:rPr>
          <w:rStyle w:val="sourcecode"/>
        </w:rPr>
        <w:t>(</w:t>
      </w:r>
    </w:p>
    <w:p w14:paraId="03E99319" w14:textId="77777777" w:rsidR="00F31D87" w:rsidRDefault="00BF3510" w:rsidP="00F31D87">
      <w:pPr>
        <w:ind w:firstLine="567"/>
        <w:rPr>
          <w:rStyle w:val="sourcecode"/>
        </w:rPr>
      </w:pPr>
      <w:r w:rsidRPr="00F31D87">
        <w:rPr>
          <w:rStyle w:val="sourcecode"/>
        </w:rPr>
        <w:t>double tjd,</w:t>
      </w:r>
    </w:p>
    <w:p w14:paraId="32BCE3AD" w14:textId="77777777" w:rsidR="00F31D87" w:rsidRDefault="00BF3510" w:rsidP="00F31D87">
      <w:pPr>
        <w:ind w:firstLine="567"/>
        <w:rPr>
          <w:rStyle w:val="sourcecode"/>
        </w:rPr>
      </w:pPr>
      <w:r w:rsidRPr="00F31D87">
        <w:rPr>
          <w:rStyle w:val="sourcecode"/>
        </w:rPr>
        <w:t>double* e,</w:t>
      </w:r>
    </w:p>
    <w:p w14:paraId="1377232A" w14:textId="77777777" w:rsidR="00283E02" w:rsidRDefault="00BF3510" w:rsidP="00F31D87">
      <w:pPr>
        <w:ind w:firstLine="567"/>
        <w:rPr>
          <w:rStyle w:val="sourcecode"/>
        </w:rPr>
      </w:pPr>
      <w:r w:rsidRPr="00F31D87">
        <w:rPr>
          <w:rStyle w:val="sourcecode"/>
        </w:rPr>
        <w:t>char* serr);</w:t>
      </w:r>
    </w:p>
    <w:p w14:paraId="5C8CC864" w14:textId="77777777" w:rsidR="00283E02" w:rsidRDefault="00BF3510" w:rsidP="00CC1B5C">
      <w:r w:rsidRPr="00D3464B">
        <w:t xml:space="preserve">For </w:t>
      </w:r>
      <w:r w:rsidR="004935F8" w:rsidRPr="00D3464B">
        <w:t>conversions</w:t>
      </w:r>
      <w:r w:rsidRPr="00D3464B">
        <w:t xml:space="preserve"> between </w:t>
      </w:r>
      <w:r w:rsidRPr="00FE3C22">
        <w:rPr>
          <w:rStyle w:val="FileName"/>
        </w:rPr>
        <w:t>Local Apparent Time</w:t>
      </w:r>
      <w:r w:rsidRPr="00D3464B">
        <w:t xml:space="preserve"> and </w:t>
      </w:r>
      <w:r w:rsidRPr="00FE3C22">
        <w:rPr>
          <w:rStyle w:val="FileName"/>
        </w:rPr>
        <w:t>Local Mean Time</w:t>
      </w:r>
      <w:r w:rsidRPr="00D3464B">
        <w:t>, it is recommended to use the following functions:</w:t>
      </w:r>
    </w:p>
    <w:p w14:paraId="1FF07EC5" w14:textId="77777777" w:rsidR="00BF3510" w:rsidRPr="00597461" w:rsidRDefault="00BF3510" w:rsidP="00CC1B5C">
      <w:pPr>
        <w:rPr>
          <w:rStyle w:val="sourcecode"/>
        </w:rPr>
      </w:pPr>
      <w:r w:rsidRPr="00597461">
        <w:rPr>
          <w:rStyle w:val="sourcecode"/>
        </w:rPr>
        <w:t>/* converts Local Mean Time (LMT) to Local Apparent Time (LAT) */</w:t>
      </w:r>
    </w:p>
    <w:p w14:paraId="683C0842" w14:textId="77777777" w:rsidR="00283E02" w:rsidRDefault="00BF3510" w:rsidP="00CC1B5C">
      <w:pPr>
        <w:rPr>
          <w:rStyle w:val="sourcecode"/>
        </w:rPr>
      </w:pPr>
      <w:r w:rsidRPr="00597461">
        <w:rPr>
          <w:rStyle w:val="sourcecode"/>
        </w:rPr>
        <w:t>/* tjd_lmt and tjd_lat are a Julian day number</w:t>
      </w:r>
    </w:p>
    <w:p w14:paraId="6215AAC2" w14:textId="77777777" w:rsidR="00283E02" w:rsidRDefault="00BF3510" w:rsidP="00CC1B5C">
      <w:pPr>
        <w:rPr>
          <w:rStyle w:val="sourcecode"/>
        </w:rPr>
      </w:pPr>
      <w:r w:rsidRPr="00597461">
        <w:rPr>
          <w:rStyle w:val="sourcecode"/>
        </w:rPr>
        <w:t>* geolon is geographic longitude, where eastern longitudes are positive,</w:t>
      </w:r>
    </w:p>
    <w:p w14:paraId="7444CC0F" w14:textId="77777777" w:rsidR="00BF3510" w:rsidRPr="00597461" w:rsidRDefault="00BF3510" w:rsidP="00CC1B5C">
      <w:pPr>
        <w:rPr>
          <w:rStyle w:val="sourcecode"/>
        </w:rPr>
      </w:pPr>
      <w:r w:rsidRPr="00597461">
        <w:rPr>
          <w:rStyle w:val="sourcecode"/>
        </w:rPr>
        <w:t>* western ones negative */</w:t>
      </w:r>
    </w:p>
    <w:p w14:paraId="0E5557C2" w14:textId="77777777" w:rsidR="00F31D87" w:rsidRDefault="00BF3510" w:rsidP="00CC1B5C">
      <w:pPr>
        <w:rPr>
          <w:rStyle w:val="sourcecode"/>
        </w:rPr>
      </w:pPr>
      <w:r w:rsidRPr="00597461">
        <w:rPr>
          <w:rStyle w:val="sourcecode"/>
        </w:rPr>
        <w:t xml:space="preserve">int32 </w:t>
      </w:r>
      <w:r w:rsidRPr="00A72C4F">
        <w:rPr>
          <w:rStyle w:val="functions"/>
        </w:rPr>
        <w:t>swe_lmt_to_lat</w:t>
      </w:r>
      <w:r w:rsidRPr="00597461">
        <w:rPr>
          <w:rStyle w:val="sourcecode"/>
        </w:rPr>
        <w:t>(</w:t>
      </w:r>
    </w:p>
    <w:p w14:paraId="7B146E23" w14:textId="77777777" w:rsidR="00F31D87" w:rsidRPr="00CF2A2B" w:rsidRDefault="00BF3510" w:rsidP="00F31D87">
      <w:pPr>
        <w:ind w:firstLine="567"/>
        <w:rPr>
          <w:rStyle w:val="sourcecode"/>
          <w:lang w:val="fr-CH"/>
        </w:rPr>
      </w:pPr>
      <w:r w:rsidRPr="00CF2A2B">
        <w:rPr>
          <w:rStyle w:val="sourcecode"/>
          <w:lang w:val="fr-CH"/>
        </w:rPr>
        <w:t>double tjd_lmt,</w:t>
      </w:r>
    </w:p>
    <w:p w14:paraId="59D22B8D" w14:textId="77777777" w:rsidR="00F31D87" w:rsidRPr="00CF2A2B" w:rsidRDefault="00BF3510" w:rsidP="00F31D87">
      <w:pPr>
        <w:ind w:firstLine="567"/>
        <w:rPr>
          <w:rStyle w:val="sourcecode"/>
          <w:lang w:val="fr-CH"/>
        </w:rPr>
      </w:pPr>
      <w:r w:rsidRPr="00CF2A2B">
        <w:rPr>
          <w:rStyle w:val="sourcecode"/>
          <w:lang w:val="fr-CH"/>
        </w:rPr>
        <w:t>double geolon,</w:t>
      </w:r>
    </w:p>
    <w:p w14:paraId="6EDD9D5B" w14:textId="77777777" w:rsidR="00F31D87" w:rsidRDefault="00BF3510" w:rsidP="00F31D87">
      <w:pPr>
        <w:ind w:firstLine="567"/>
        <w:rPr>
          <w:rStyle w:val="sourcecode"/>
        </w:rPr>
      </w:pPr>
      <w:r w:rsidRPr="00597461">
        <w:rPr>
          <w:rStyle w:val="sourcecode"/>
        </w:rPr>
        <w:t>double *tjd_lat,</w:t>
      </w:r>
    </w:p>
    <w:p w14:paraId="46EAA3CB" w14:textId="77777777" w:rsidR="00283E02" w:rsidRDefault="00BF3510" w:rsidP="00F31D87">
      <w:pPr>
        <w:ind w:firstLine="567"/>
        <w:rPr>
          <w:rStyle w:val="sourcecode"/>
        </w:rPr>
      </w:pPr>
      <w:r w:rsidRPr="00597461">
        <w:rPr>
          <w:rStyle w:val="sourcecode"/>
        </w:rPr>
        <w:t>char *serr);</w:t>
      </w:r>
    </w:p>
    <w:p w14:paraId="329A86C7" w14:textId="77777777" w:rsidR="004E52D3" w:rsidRDefault="00BF3510" w:rsidP="00CC1B5C">
      <w:pPr>
        <w:rPr>
          <w:rStyle w:val="sourcecode"/>
        </w:rPr>
      </w:pPr>
      <w:r w:rsidRPr="00597461">
        <w:rPr>
          <w:rStyle w:val="sourcecode"/>
        </w:rPr>
        <w:t>/* converts Local Apparent Time (LAT) to Local Mean Time (LMT) */</w:t>
      </w:r>
    </w:p>
    <w:p w14:paraId="6D314693" w14:textId="77777777" w:rsidR="00F31D87" w:rsidRDefault="00BF3510" w:rsidP="00CC1B5C">
      <w:pPr>
        <w:rPr>
          <w:rStyle w:val="sourcecode"/>
        </w:rPr>
      </w:pPr>
      <w:r w:rsidRPr="00597461">
        <w:rPr>
          <w:rStyle w:val="sourcecode"/>
        </w:rPr>
        <w:t xml:space="preserve">int32 </w:t>
      </w:r>
      <w:r w:rsidRPr="00A72C4F">
        <w:rPr>
          <w:rStyle w:val="functions"/>
        </w:rPr>
        <w:t>swe_lat_to_lmt</w:t>
      </w:r>
      <w:r w:rsidRPr="00597461">
        <w:rPr>
          <w:rStyle w:val="sourcecode"/>
        </w:rPr>
        <w:t>(</w:t>
      </w:r>
    </w:p>
    <w:p w14:paraId="166D5DC8" w14:textId="77777777" w:rsidR="00F31D87" w:rsidRPr="00CF2A2B" w:rsidRDefault="00BF3510" w:rsidP="00F31D87">
      <w:pPr>
        <w:ind w:firstLine="567"/>
        <w:rPr>
          <w:rStyle w:val="sourcecode"/>
          <w:lang w:val="fr-CH"/>
        </w:rPr>
      </w:pPr>
      <w:r w:rsidRPr="00CF2A2B">
        <w:rPr>
          <w:rStyle w:val="sourcecode"/>
          <w:lang w:val="fr-CH"/>
        </w:rPr>
        <w:t>double tjd_lat,</w:t>
      </w:r>
    </w:p>
    <w:p w14:paraId="7CB3762D" w14:textId="77777777" w:rsidR="00F31D87" w:rsidRPr="00CF2A2B" w:rsidRDefault="00BF3510" w:rsidP="00F31D87">
      <w:pPr>
        <w:ind w:firstLine="567"/>
        <w:rPr>
          <w:rStyle w:val="sourcecode"/>
          <w:lang w:val="fr-CH"/>
        </w:rPr>
      </w:pPr>
      <w:r w:rsidRPr="00CF2A2B">
        <w:rPr>
          <w:rStyle w:val="sourcecode"/>
          <w:lang w:val="fr-CH"/>
        </w:rPr>
        <w:t>double geolon,</w:t>
      </w:r>
    </w:p>
    <w:p w14:paraId="0BC9A937" w14:textId="77777777" w:rsidR="00F31D87" w:rsidRPr="00CF2A2B" w:rsidRDefault="00BF3510" w:rsidP="00F31D87">
      <w:pPr>
        <w:ind w:firstLine="567"/>
        <w:rPr>
          <w:rStyle w:val="sourcecode"/>
          <w:lang w:val="fr-CH"/>
        </w:rPr>
      </w:pPr>
      <w:r w:rsidRPr="00CF2A2B">
        <w:rPr>
          <w:rStyle w:val="sourcecode"/>
          <w:lang w:val="fr-CH"/>
        </w:rPr>
        <w:t>double *tjd_lmt,</w:t>
      </w:r>
    </w:p>
    <w:p w14:paraId="526D690A" w14:textId="77777777" w:rsidR="00283E02" w:rsidRDefault="00BF3510" w:rsidP="00F31D87">
      <w:pPr>
        <w:ind w:firstLine="567"/>
        <w:rPr>
          <w:rStyle w:val="sourcecode"/>
        </w:rPr>
      </w:pPr>
      <w:r w:rsidRPr="00597461">
        <w:rPr>
          <w:rStyle w:val="sourcecode"/>
        </w:rPr>
        <w:t>char *serr);</w:t>
      </w:r>
    </w:p>
    <w:p w14:paraId="4A63781A" w14:textId="77777777" w:rsidR="00BF3510" w:rsidRPr="00E04065" w:rsidRDefault="00BF3510" w:rsidP="00877D89">
      <w:pPr>
        <w:pStyle w:val="berschrift1"/>
      </w:pPr>
      <w:bookmarkStart w:id="164" w:name="_Toc58481364"/>
      <w:r w:rsidRPr="00E04065">
        <w:t>Delta T-related functions</w:t>
      </w:r>
      <w:bookmarkEnd w:id="164"/>
    </w:p>
    <w:p w14:paraId="6503649F" w14:textId="77777777" w:rsidR="00BF3510" w:rsidRPr="00597461" w:rsidRDefault="00BF3510" w:rsidP="00CC1B5C">
      <w:pPr>
        <w:rPr>
          <w:rStyle w:val="sourcecode"/>
        </w:rPr>
      </w:pPr>
      <w:r w:rsidRPr="00597461">
        <w:rPr>
          <w:rStyle w:val="sourcecode"/>
        </w:rPr>
        <w:t>/* delta t from Julian day number */</w:t>
      </w:r>
    </w:p>
    <w:p w14:paraId="4E38062C" w14:textId="77777777" w:rsidR="00F31D87" w:rsidRPr="00CF2A2B" w:rsidRDefault="00BF3510" w:rsidP="00CC1B5C">
      <w:pPr>
        <w:rPr>
          <w:rStyle w:val="sourcecode"/>
          <w:lang w:val="fr-CH"/>
        </w:rPr>
      </w:pPr>
      <w:r w:rsidRPr="00CF2A2B">
        <w:rPr>
          <w:rStyle w:val="sourcecode"/>
          <w:lang w:val="fr-CH"/>
        </w:rPr>
        <w:t xml:space="preserve">double </w:t>
      </w:r>
      <w:r w:rsidRPr="00CF2A2B">
        <w:rPr>
          <w:rStyle w:val="functions"/>
          <w:lang w:val="fr-CH"/>
        </w:rPr>
        <w:t>swe_deltat_ex</w:t>
      </w:r>
      <w:r w:rsidRPr="00CF2A2B">
        <w:rPr>
          <w:rStyle w:val="sourcecode"/>
          <w:lang w:val="fr-CH"/>
        </w:rPr>
        <w:t>(</w:t>
      </w:r>
    </w:p>
    <w:p w14:paraId="56519ABA" w14:textId="77777777" w:rsidR="00F31D87" w:rsidRPr="00CF2A2B" w:rsidRDefault="00BF3510" w:rsidP="00F31D87">
      <w:pPr>
        <w:ind w:firstLine="567"/>
        <w:rPr>
          <w:rStyle w:val="sourcecode"/>
          <w:lang w:val="fr-CH"/>
        </w:rPr>
      </w:pPr>
      <w:r w:rsidRPr="00CF2A2B">
        <w:rPr>
          <w:rStyle w:val="sourcecode"/>
          <w:lang w:val="fr-CH"/>
        </w:rPr>
        <w:t>double tjd,</w:t>
      </w:r>
    </w:p>
    <w:p w14:paraId="13A9BC1F" w14:textId="77777777" w:rsidR="00F31D87" w:rsidRDefault="00BF3510" w:rsidP="00F31D87">
      <w:pPr>
        <w:ind w:firstLine="567"/>
        <w:rPr>
          <w:rStyle w:val="sourcecode"/>
        </w:rPr>
      </w:pPr>
      <w:r w:rsidRPr="00597461">
        <w:rPr>
          <w:rStyle w:val="sourcecode"/>
        </w:rPr>
        <w:t>int32 ephe_flag,</w:t>
      </w:r>
    </w:p>
    <w:p w14:paraId="71A2AFF9" w14:textId="77777777" w:rsidR="00BF3510" w:rsidRPr="00597461" w:rsidRDefault="00BF3510" w:rsidP="00F31D87">
      <w:pPr>
        <w:ind w:firstLine="567"/>
        <w:rPr>
          <w:rStyle w:val="sourcecode"/>
        </w:rPr>
      </w:pPr>
      <w:r w:rsidRPr="00597461">
        <w:rPr>
          <w:rStyle w:val="sourcecode"/>
        </w:rPr>
        <w:t>char *serr);</w:t>
      </w:r>
    </w:p>
    <w:p w14:paraId="0945E4F0" w14:textId="77777777" w:rsidR="00BF3510" w:rsidRPr="00597461" w:rsidRDefault="00BF3510" w:rsidP="00CC1B5C">
      <w:pPr>
        <w:rPr>
          <w:rStyle w:val="sourcecode"/>
        </w:rPr>
      </w:pPr>
      <w:r w:rsidRPr="00597461">
        <w:rPr>
          <w:rStyle w:val="sourcecode"/>
        </w:rPr>
        <w:t>/* delta t from Julian day number */</w:t>
      </w:r>
    </w:p>
    <w:p w14:paraId="596C79DE" w14:textId="77777777" w:rsidR="00F31D87" w:rsidRPr="00CF2A2B" w:rsidRDefault="00BF3510" w:rsidP="00CC1B5C">
      <w:pPr>
        <w:rPr>
          <w:rStyle w:val="sourcecode"/>
          <w:lang w:val="fr-CH"/>
        </w:rPr>
      </w:pPr>
      <w:r w:rsidRPr="00CF2A2B">
        <w:rPr>
          <w:rStyle w:val="sourcecode"/>
          <w:lang w:val="fr-CH"/>
        </w:rPr>
        <w:t xml:space="preserve">double </w:t>
      </w:r>
      <w:bookmarkStart w:id="165" w:name="_Hlk477840778"/>
      <w:r w:rsidRPr="00CF2A2B">
        <w:rPr>
          <w:rStyle w:val="functions"/>
          <w:lang w:val="fr-CH"/>
        </w:rPr>
        <w:t>swe_deltat</w:t>
      </w:r>
      <w:bookmarkEnd w:id="165"/>
      <w:r w:rsidRPr="00CF2A2B">
        <w:rPr>
          <w:rStyle w:val="sourcecode"/>
          <w:lang w:val="fr-CH"/>
        </w:rPr>
        <w:t>(</w:t>
      </w:r>
    </w:p>
    <w:p w14:paraId="318C19B5" w14:textId="77777777" w:rsidR="00BF3510" w:rsidRPr="00CF2A2B" w:rsidRDefault="00BF3510" w:rsidP="00F31D87">
      <w:pPr>
        <w:ind w:firstLine="567"/>
        <w:rPr>
          <w:rStyle w:val="sourcecode"/>
          <w:lang w:val="fr-CH"/>
        </w:rPr>
      </w:pPr>
      <w:r w:rsidRPr="00CF2A2B">
        <w:rPr>
          <w:rStyle w:val="sourcecode"/>
          <w:lang w:val="fr-CH"/>
        </w:rPr>
        <w:t>double tjd);</w:t>
      </w:r>
    </w:p>
    <w:p w14:paraId="66C30959" w14:textId="77777777" w:rsidR="00283E02" w:rsidRDefault="00BF3510" w:rsidP="00CC1B5C">
      <w:pPr>
        <w:rPr>
          <w:rStyle w:val="sourcecode"/>
        </w:rPr>
      </w:pPr>
      <w:r w:rsidRPr="00597461">
        <w:rPr>
          <w:rStyle w:val="sourcecode"/>
        </w:rPr>
        <w:t>/* get tidal acceleration used in swe_deltat() */</w:t>
      </w:r>
    </w:p>
    <w:p w14:paraId="634A77F1" w14:textId="77777777" w:rsidR="00F31D87" w:rsidRDefault="00BF3510" w:rsidP="00CC1B5C">
      <w:pPr>
        <w:rPr>
          <w:rStyle w:val="sourcecode"/>
        </w:rPr>
      </w:pPr>
      <w:r w:rsidRPr="00597461">
        <w:rPr>
          <w:rStyle w:val="sourcecode"/>
        </w:rPr>
        <w:t xml:space="preserve">double </w:t>
      </w:r>
      <w:bookmarkStart w:id="166" w:name="_Hlk477840792"/>
      <w:r w:rsidRPr="00A72C4F">
        <w:rPr>
          <w:rStyle w:val="functions"/>
        </w:rPr>
        <w:t>swe_get_tid_acc</w:t>
      </w:r>
      <w:bookmarkEnd w:id="166"/>
      <w:r w:rsidRPr="00597461">
        <w:rPr>
          <w:rStyle w:val="sourcecode"/>
        </w:rPr>
        <w:t>(</w:t>
      </w:r>
    </w:p>
    <w:p w14:paraId="3AE845DF" w14:textId="77777777" w:rsidR="00283E02" w:rsidRDefault="00BF3510" w:rsidP="00F31D87">
      <w:pPr>
        <w:ind w:firstLine="567"/>
        <w:rPr>
          <w:rStyle w:val="sourcecode"/>
        </w:rPr>
      </w:pPr>
      <w:r w:rsidRPr="00597461">
        <w:rPr>
          <w:rStyle w:val="sourcecode"/>
        </w:rPr>
        <w:t>void);</w:t>
      </w:r>
    </w:p>
    <w:p w14:paraId="7BCD565F" w14:textId="77777777" w:rsidR="00F57C8E" w:rsidRPr="00597461" w:rsidRDefault="00F57C8E" w:rsidP="00CC1B5C">
      <w:pPr>
        <w:rPr>
          <w:rStyle w:val="sourcecode"/>
        </w:rPr>
      </w:pPr>
      <w:r w:rsidRPr="00597461">
        <w:rPr>
          <w:rStyle w:val="sourcecode"/>
        </w:rPr>
        <w:t>/* set tidal acceleration to be used in swe_deltat() */</w:t>
      </w:r>
    </w:p>
    <w:p w14:paraId="0F777CF7" w14:textId="77777777" w:rsidR="00F31D87" w:rsidRDefault="00F57C8E" w:rsidP="00CC1B5C">
      <w:pPr>
        <w:rPr>
          <w:rStyle w:val="sourcecode"/>
        </w:rPr>
      </w:pPr>
      <w:r w:rsidRPr="00597461">
        <w:rPr>
          <w:rStyle w:val="sourcecode"/>
        </w:rPr>
        <w:t xml:space="preserve">void </w:t>
      </w:r>
      <w:bookmarkStart w:id="167" w:name="_Hlk477840801"/>
      <w:r w:rsidRPr="00A72C4F">
        <w:rPr>
          <w:rStyle w:val="functions"/>
        </w:rPr>
        <w:t>swe_set_tid_acc</w:t>
      </w:r>
      <w:bookmarkEnd w:id="167"/>
      <w:r w:rsidRPr="00597461">
        <w:rPr>
          <w:rStyle w:val="sourcecode"/>
        </w:rPr>
        <w:t>(</w:t>
      </w:r>
    </w:p>
    <w:p w14:paraId="7601CC58" w14:textId="77777777" w:rsidR="00F57C8E" w:rsidRPr="00597461" w:rsidRDefault="00F57C8E" w:rsidP="00F31D87">
      <w:pPr>
        <w:ind w:firstLine="567"/>
        <w:rPr>
          <w:rStyle w:val="sourcecode"/>
        </w:rPr>
      </w:pPr>
      <w:r w:rsidRPr="00597461">
        <w:rPr>
          <w:rStyle w:val="sourcecode"/>
        </w:rPr>
        <w:t>double t_acc);</w:t>
      </w:r>
    </w:p>
    <w:p w14:paraId="3E094A26" w14:textId="77777777" w:rsidR="00F57C8E" w:rsidRPr="00597461" w:rsidRDefault="00F57C8E" w:rsidP="00CC1B5C">
      <w:pPr>
        <w:rPr>
          <w:rStyle w:val="sourcecode"/>
        </w:rPr>
      </w:pPr>
      <w:r w:rsidRPr="00597461">
        <w:rPr>
          <w:rStyle w:val="sourcecode"/>
        </w:rPr>
        <w:t>/* set fixed Delta T value to be returned by swe_deltat() */</w:t>
      </w:r>
    </w:p>
    <w:p w14:paraId="056E6927" w14:textId="77777777" w:rsidR="00F31D87" w:rsidRDefault="00F57C8E" w:rsidP="00CC1B5C">
      <w:pPr>
        <w:rPr>
          <w:rStyle w:val="sourcecode"/>
        </w:rPr>
      </w:pPr>
      <w:r w:rsidRPr="00597461">
        <w:rPr>
          <w:rStyle w:val="sourcecode"/>
        </w:rPr>
        <w:t xml:space="preserve">void </w:t>
      </w:r>
      <w:r w:rsidRPr="005B21FA">
        <w:rPr>
          <w:rStyle w:val="functions"/>
        </w:rPr>
        <w:t>swe_set_delta_t_userdef</w:t>
      </w:r>
      <w:r w:rsidRPr="00597461">
        <w:rPr>
          <w:rStyle w:val="sourcecode"/>
        </w:rPr>
        <w:t>(</w:t>
      </w:r>
    </w:p>
    <w:p w14:paraId="77C4AC5F" w14:textId="77777777" w:rsidR="00283E02" w:rsidRDefault="00F57C8E" w:rsidP="00F31D87">
      <w:pPr>
        <w:ind w:firstLine="567"/>
        <w:rPr>
          <w:rStyle w:val="sourcecode"/>
        </w:rPr>
      </w:pPr>
      <w:r w:rsidRPr="00597461">
        <w:rPr>
          <w:rStyle w:val="sourcecode"/>
        </w:rPr>
        <w:t>double t_acc);</w:t>
      </w:r>
    </w:p>
    <w:p w14:paraId="4F15A2FC" w14:textId="77777777" w:rsidR="00283E02" w:rsidRPr="00FE3C22" w:rsidRDefault="00BF3510" w:rsidP="00CC1B5C">
      <w:pPr>
        <w:rPr>
          <w:rStyle w:val="FileName"/>
        </w:rPr>
      </w:pPr>
      <w:r w:rsidRPr="00D3464B">
        <w:t xml:space="preserve">The Julian day number, you compute from a birth date, will be </w:t>
      </w:r>
      <w:r w:rsidRPr="00FE3C22">
        <w:rPr>
          <w:rStyle w:val="FileName"/>
        </w:rPr>
        <w:t>Universal Time (UT,</w:t>
      </w:r>
      <w:r w:rsidR="00446B06" w:rsidRPr="00FE3C22">
        <w:rPr>
          <w:rStyle w:val="FileName"/>
        </w:rPr>
        <w:t xml:space="preserve"> </w:t>
      </w:r>
      <w:r w:rsidRPr="00FE3C22">
        <w:rPr>
          <w:rStyle w:val="FileName"/>
        </w:rPr>
        <w:t>former GMT)</w:t>
      </w:r>
      <w:r w:rsidRPr="00D3464B">
        <w:t xml:space="preserve"> and can be used to compute the star time and the houses. However, for the planets and the other factors, you have to convert UT to </w:t>
      </w:r>
      <w:bookmarkStart w:id="168" w:name="_Hlk477830987"/>
      <w:r w:rsidRPr="00FE3C22">
        <w:rPr>
          <w:rStyle w:val="FileName"/>
        </w:rPr>
        <w:t xml:space="preserve">Ephemeris time </w:t>
      </w:r>
      <w:bookmarkEnd w:id="168"/>
      <w:r w:rsidRPr="00FE3C22">
        <w:rPr>
          <w:rStyle w:val="FileName"/>
        </w:rPr>
        <w:t>(ET):</w:t>
      </w:r>
    </w:p>
    <w:p w14:paraId="0C1A7BBC" w14:textId="77777777" w:rsidR="00BF3510" w:rsidRPr="00E04065" w:rsidRDefault="00BF3510" w:rsidP="00877D89">
      <w:pPr>
        <w:pStyle w:val="berschrift2"/>
      </w:pPr>
      <w:bookmarkStart w:id="169" w:name="_Toc58481365"/>
      <w:r w:rsidRPr="00E04065">
        <w:t>swe_deltat_ex()</w:t>
      </w:r>
      <w:bookmarkEnd w:id="169"/>
    </w:p>
    <w:p w14:paraId="6F099B22" w14:textId="77777777" w:rsidR="004E52D3" w:rsidRDefault="00BF3510" w:rsidP="002A0AEB">
      <w:pPr>
        <w:tabs>
          <w:tab w:val="left" w:pos="1276"/>
        </w:tabs>
      </w:pPr>
      <w:r w:rsidRPr="002A0AEB">
        <w:rPr>
          <w:rStyle w:val="sourcecode"/>
        </w:rPr>
        <w:t>tjde</w:t>
      </w:r>
      <w:r w:rsidR="002A0AEB">
        <w:tab/>
      </w:r>
      <w:r w:rsidRPr="00F31D87">
        <w:rPr>
          <w:rStyle w:val="sourcecode"/>
        </w:rPr>
        <w:t>= t</w:t>
      </w:r>
      <w:r w:rsidRPr="002A0AEB">
        <w:rPr>
          <w:rStyle w:val="sourcecode"/>
        </w:rPr>
        <w:t xml:space="preserve">jd + </w:t>
      </w:r>
      <w:r w:rsidRPr="002A0AEB">
        <w:rPr>
          <w:rStyle w:val="functions"/>
        </w:rPr>
        <w:t>swe_deltat_ex</w:t>
      </w:r>
      <w:r w:rsidRPr="002A0AEB">
        <w:rPr>
          <w:rStyle w:val="sourcecode"/>
        </w:rPr>
        <w:t>(tjd, ephe_flag, serr);</w:t>
      </w:r>
      <w:r w:rsidRPr="002A0AEB">
        <w:rPr>
          <w:rStyle w:val="sourcecode"/>
        </w:rPr>
        <w:tab/>
      </w:r>
    </w:p>
    <w:p w14:paraId="5E915E43" w14:textId="77777777" w:rsidR="002A0AEB" w:rsidRDefault="00BF3510" w:rsidP="002A0AEB">
      <w:pPr>
        <w:tabs>
          <w:tab w:val="left" w:pos="1276"/>
        </w:tabs>
      </w:pPr>
      <w:r w:rsidRPr="00597461">
        <w:lastRenderedPageBreak/>
        <w:t>where</w:t>
      </w:r>
    </w:p>
    <w:p w14:paraId="09DA145F" w14:textId="77777777" w:rsidR="00BF3510" w:rsidRPr="00597461" w:rsidRDefault="00BF3510" w:rsidP="002A0AEB">
      <w:pPr>
        <w:tabs>
          <w:tab w:val="left" w:pos="1276"/>
        </w:tabs>
      </w:pPr>
      <w:r w:rsidRPr="002A0AEB">
        <w:rPr>
          <w:rStyle w:val="sourcecode"/>
        </w:rPr>
        <w:t>tjd</w:t>
      </w:r>
      <w:r w:rsidR="002A0AEB">
        <w:tab/>
      </w:r>
      <w:r w:rsidRPr="00597461">
        <w:t xml:space="preserve">= Julian day in UT, </w:t>
      </w:r>
      <w:r w:rsidRPr="005B21FA">
        <w:t>tjde</w:t>
      </w:r>
      <w:r w:rsidRPr="00D3464B">
        <w:rPr>
          <w:i/>
          <w:iCs/>
        </w:rPr>
        <w:t xml:space="preserve"> </w:t>
      </w:r>
      <w:r w:rsidRPr="00597461">
        <w:t>= in ET</w:t>
      </w:r>
    </w:p>
    <w:p w14:paraId="0E4C46CC" w14:textId="77777777" w:rsidR="00BF3510" w:rsidRPr="00597461" w:rsidRDefault="00BF3510" w:rsidP="002A0AEB">
      <w:pPr>
        <w:tabs>
          <w:tab w:val="left" w:pos="1276"/>
        </w:tabs>
      </w:pPr>
      <w:r w:rsidRPr="002A0AEB">
        <w:rPr>
          <w:rStyle w:val="sourcecode"/>
        </w:rPr>
        <w:t>ephe_flag</w:t>
      </w:r>
      <w:r w:rsidR="002A0AEB">
        <w:tab/>
      </w:r>
      <w:r w:rsidRPr="00597461">
        <w:t xml:space="preserve">= ephemeris flag (one of </w:t>
      </w:r>
      <w:r w:rsidRPr="002A0AEB">
        <w:rPr>
          <w:rStyle w:val="sourcecode"/>
        </w:rPr>
        <w:t>SEFLG_SWIEPH</w:t>
      </w:r>
      <w:r w:rsidRPr="00597461">
        <w:t xml:space="preserve">, </w:t>
      </w:r>
      <w:r w:rsidRPr="002A0AEB">
        <w:rPr>
          <w:rStyle w:val="sourcecode"/>
        </w:rPr>
        <w:t>SEFLG_JPLEPH</w:t>
      </w:r>
      <w:r w:rsidRPr="00597461">
        <w:t xml:space="preserve">, </w:t>
      </w:r>
      <w:r w:rsidRPr="002A0AEB">
        <w:rPr>
          <w:rStyle w:val="sourcecode"/>
        </w:rPr>
        <w:t>SEFLG_MOSEPH</w:t>
      </w:r>
      <w:r w:rsidRPr="00597461">
        <w:t>)</w:t>
      </w:r>
    </w:p>
    <w:p w14:paraId="1F44C220" w14:textId="77777777" w:rsidR="00283E02" w:rsidRDefault="00BF3510" w:rsidP="002A0AEB">
      <w:pPr>
        <w:tabs>
          <w:tab w:val="left" w:pos="1276"/>
        </w:tabs>
      </w:pPr>
      <w:r w:rsidRPr="002A0AEB">
        <w:rPr>
          <w:rStyle w:val="sourcecode"/>
        </w:rPr>
        <w:t>serr</w:t>
      </w:r>
      <w:r w:rsidR="002A0AEB">
        <w:tab/>
      </w:r>
      <w:r w:rsidRPr="00597461">
        <w:t>= string pointer for warning messages.</w:t>
      </w:r>
    </w:p>
    <w:p w14:paraId="2BD7FA14" w14:textId="77777777" w:rsidR="00283E02" w:rsidRDefault="00BF3510" w:rsidP="00CC1B5C">
      <w:r w:rsidRPr="00D3464B">
        <w:t xml:space="preserve">If the function is called with </w:t>
      </w:r>
      <w:r w:rsidRPr="005B21FA">
        <w:rPr>
          <w:rStyle w:val="sourcecode"/>
        </w:rPr>
        <w:t>SEFLG_SWIEPH</w:t>
      </w:r>
      <w:r w:rsidRPr="00D3464B">
        <w:t xml:space="preserve"> before calling </w:t>
      </w:r>
      <w:r w:rsidRPr="00B248F1">
        <w:rPr>
          <w:rStyle w:val="functions"/>
        </w:rPr>
        <w:t>swe_set_ephe_path()</w:t>
      </w:r>
      <w:r w:rsidRPr="00D3464B">
        <w:t xml:space="preserve">, or with or </w:t>
      </w:r>
      <w:r w:rsidRPr="005B21FA">
        <w:rPr>
          <w:rStyle w:val="sourcecode"/>
        </w:rPr>
        <w:t>SEFLG_JPLEPH</w:t>
      </w:r>
      <w:r w:rsidR="00446B06">
        <w:t xml:space="preserve"> </w:t>
      </w:r>
      <w:r w:rsidRPr="00D3464B">
        <w:t xml:space="preserve">before calling </w:t>
      </w:r>
      <w:r w:rsidRPr="00B248F1">
        <w:rPr>
          <w:rStyle w:val="functions"/>
        </w:rPr>
        <w:t>swe_set_jpl_file()</w:t>
      </w:r>
      <w:r w:rsidRPr="00D3464B">
        <w:t>, then the function returns a warning.</w:t>
      </w:r>
    </w:p>
    <w:p w14:paraId="17A18A70" w14:textId="77777777" w:rsidR="00283E02" w:rsidRDefault="00BF3510" w:rsidP="00CC1B5C">
      <w:r w:rsidRPr="00D3464B">
        <w:t xml:space="preserve">The calculation of ephemerides in UT depends on Delta T, which depends on the ephemeris-inherent value of the tidal acceleration of the Moon. The function </w:t>
      </w:r>
      <w:r w:rsidRPr="00B248F1">
        <w:rPr>
          <w:rStyle w:val="functions"/>
        </w:rPr>
        <w:t>swe_deltat_ex()</w:t>
      </w:r>
      <w:r w:rsidRPr="00D3464B">
        <w:t xml:space="preserve"> can provide ephemeris-</w:t>
      </w:r>
      <w:r w:rsidR="004935F8" w:rsidRPr="00D3464B">
        <w:t>dependent</w:t>
      </w:r>
      <w:r w:rsidRPr="00D3464B">
        <w:t xml:space="preserve"> values of Delta T and is therefore better than the old function </w:t>
      </w:r>
      <w:r w:rsidRPr="00B248F1">
        <w:rPr>
          <w:rStyle w:val="functions"/>
        </w:rPr>
        <w:t>swe_deltat()</w:t>
      </w:r>
      <w:r w:rsidRPr="00D3464B">
        <w:t>, which has to make an uncertain guess of what ephemeris is being used. One warning must be made, though:</w:t>
      </w:r>
    </w:p>
    <w:p w14:paraId="2B48B4DE" w14:textId="77777777" w:rsidR="00283E02" w:rsidRDefault="00BF3510" w:rsidP="00CC1B5C">
      <w:r w:rsidRPr="00D3464B">
        <w:t xml:space="preserve">It is </w:t>
      </w:r>
      <w:r w:rsidRPr="00094CD8">
        <w:rPr>
          <w:b/>
          <w:bCs/>
          <w:color w:val="FF0000"/>
        </w:rPr>
        <w:t>not recommended</w:t>
      </w:r>
      <w:r w:rsidRPr="00D3464B">
        <w:t xml:space="preserve"> to use a mix of old and new ephemeris files sepl*.se1, semo*.se1, seas*.se1, because the old files were based on JPL Ephemeris DE406, whereas the new ones are based on DE431, and both ephemerides have a</w:t>
      </w:r>
      <w:r w:rsidR="004935F8">
        <w:t xml:space="preserve"> </w:t>
      </w:r>
      <w:r w:rsidRPr="00D3464B">
        <w:t>different inherent tidal acceleration of the Moon. A mixture of old and new ephemeris files may lead to inconsistent ephemeris output. Using old asteroid files se99999.se1 together with new ones, can be tolerated, though.</w:t>
      </w:r>
    </w:p>
    <w:p w14:paraId="1F4F7BBF" w14:textId="77777777" w:rsidR="00BF3510" w:rsidRPr="00E04065" w:rsidRDefault="00BF3510" w:rsidP="00877D89">
      <w:pPr>
        <w:pStyle w:val="berschrift2"/>
      </w:pPr>
      <w:bookmarkStart w:id="170" w:name="_Toc58481366"/>
      <w:r w:rsidRPr="00E04065">
        <w:t>swe_deltat()</w:t>
      </w:r>
      <w:bookmarkEnd w:id="170"/>
    </w:p>
    <w:p w14:paraId="474B12B9" w14:textId="77777777" w:rsidR="00F31D87" w:rsidRDefault="00BF3510" w:rsidP="002A0AEB">
      <w:pPr>
        <w:rPr>
          <w:rStyle w:val="sourcecode"/>
        </w:rPr>
      </w:pPr>
      <w:r w:rsidRPr="00597461">
        <w:rPr>
          <w:rStyle w:val="sourcecode"/>
        </w:rPr>
        <w:t xml:space="preserve">tjde = tjd + </w:t>
      </w:r>
      <w:r w:rsidRPr="00A72C4F">
        <w:rPr>
          <w:rStyle w:val="functions"/>
        </w:rPr>
        <w:t>swe_deltat</w:t>
      </w:r>
      <w:r w:rsidRPr="00597461">
        <w:rPr>
          <w:rStyle w:val="sourcecode"/>
        </w:rPr>
        <w:t>(tjd);</w:t>
      </w:r>
    </w:p>
    <w:p w14:paraId="261A0FDC" w14:textId="77777777" w:rsidR="00F31D87" w:rsidRDefault="00BF3510" w:rsidP="002A0AEB">
      <w:r w:rsidRPr="00597461">
        <w:t>where</w:t>
      </w:r>
    </w:p>
    <w:p w14:paraId="50DF3DCB" w14:textId="77777777" w:rsidR="00283E02" w:rsidRDefault="00BF3510" w:rsidP="002A0AEB">
      <w:pPr>
        <w:rPr>
          <w:rStyle w:val="sourcecode"/>
        </w:rPr>
      </w:pPr>
      <w:r w:rsidRPr="005B21FA">
        <w:rPr>
          <w:rStyle w:val="sourcecode"/>
        </w:rPr>
        <w:t xml:space="preserve">tjd = </w:t>
      </w:r>
      <w:r w:rsidRPr="00526E0C">
        <w:t>Julian day in UT,</w:t>
      </w:r>
      <w:r w:rsidRPr="005B21FA">
        <w:rPr>
          <w:rStyle w:val="sourcecode"/>
        </w:rPr>
        <w:t xml:space="preserve"> tjde =</w:t>
      </w:r>
      <w:r w:rsidRPr="00597461">
        <w:rPr>
          <w:rStyle w:val="sourcecode"/>
        </w:rPr>
        <w:t xml:space="preserve"> in ET</w:t>
      </w:r>
    </w:p>
    <w:p w14:paraId="1F526A8B" w14:textId="77777777" w:rsidR="00283E02" w:rsidRDefault="00BF3510" w:rsidP="00CC1B5C">
      <w:r w:rsidRPr="00D3464B">
        <w:t>This function is safe only</w:t>
      </w:r>
      <w:r w:rsidR="005B21FA">
        <w:t>:</w:t>
      </w:r>
    </w:p>
    <w:p w14:paraId="37CE0926" w14:textId="77777777" w:rsidR="00283E02" w:rsidRDefault="00BF3510" w:rsidP="00F31D87">
      <w:pPr>
        <w:pStyle w:val="ListBullet1"/>
        <w:ind w:left="284" w:hanging="284"/>
      </w:pPr>
      <w:r w:rsidRPr="00D3464B">
        <w:t>if your software consistently uses the same ephemeris flag</w:t>
      </w:r>
      <w:r w:rsidR="005B21FA">
        <w:t>;</w:t>
      </w:r>
    </w:p>
    <w:p w14:paraId="7641C88C" w14:textId="77777777" w:rsidR="00BF3510" w:rsidRPr="00D3464B" w:rsidRDefault="00BF3510" w:rsidP="00F31D87">
      <w:pPr>
        <w:pStyle w:val="ListBullet1"/>
        <w:ind w:left="284" w:hanging="284"/>
      </w:pPr>
      <w:r w:rsidRPr="00D3464B">
        <w:t xml:space="preserve">if your software consistently uses the same ephemeris files (with </w:t>
      </w:r>
      <w:r w:rsidRPr="005B21FA">
        <w:rPr>
          <w:rStyle w:val="sourcecode"/>
        </w:rPr>
        <w:t>SEFLG_SWIEPH</w:t>
      </w:r>
      <w:r w:rsidRPr="00D3464B">
        <w:t xml:space="preserve"> and </w:t>
      </w:r>
      <w:r w:rsidRPr="005B21FA">
        <w:rPr>
          <w:rStyle w:val="sourcecode"/>
        </w:rPr>
        <w:t>SEFLG_MOSEPH</w:t>
      </w:r>
      <w:r w:rsidRPr="00D3464B">
        <w:t>)</w:t>
      </w:r>
      <w:r w:rsidR="005B21FA">
        <w:t>;</w:t>
      </w:r>
    </w:p>
    <w:p w14:paraId="54B7A994" w14:textId="77777777" w:rsidR="00283E02" w:rsidRDefault="00BF3510" w:rsidP="00F31D87">
      <w:pPr>
        <w:pStyle w:val="ListBullet1"/>
        <w:ind w:left="284" w:hanging="284"/>
      </w:pPr>
      <w:r w:rsidRPr="00D3464B">
        <w:t xml:space="preserve">if you first call </w:t>
      </w:r>
      <w:r w:rsidRPr="00B248F1">
        <w:rPr>
          <w:rStyle w:val="functions"/>
        </w:rPr>
        <w:t>swe_set_ephe_path()</w:t>
      </w:r>
      <w:r w:rsidRPr="005B21FA">
        <w:t xml:space="preserve"> </w:t>
      </w:r>
      <w:r w:rsidRPr="00D3464B">
        <w:t xml:space="preserve">(with </w:t>
      </w:r>
      <w:r w:rsidRPr="005B21FA">
        <w:rPr>
          <w:rStyle w:val="sourcecode"/>
        </w:rPr>
        <w:t>SEFLG_SWIEPH</w:t>
      </w:r>
      <w:r w:rsidRPr="00D3464B">
        <w:t xml:space="preserve">) and </w:t>
      </w:r>
      <w:r w:rsidRPr="00B248F1">
        <w:rPr>
          <w:rStyle w:val="functions"/>
        </w:rPr>
        <w:t>swe_set_jpl_file()</w:t>
      </w:r>
      <w:r w:rsidRPr="00D3464B">
        <w:t xml:space="preserve"> (with </w:t>
      </w:r>
      <w:r w:rsidRPr="005B21FA">
        <w:rPr>
          <w:rStyle w:val="sourcecode"/>
        </w:rPr>
        <w:t>SEFLG_JPLEPH</w:t>
      </w:r>
      <w:r w:rsidRPr="00D3464B">
        <w:t>)</w:t>
      </w:r>
      <w:r w:rsidR="005B21FA">
        <w:t>.</w:t>
      </w:r>
    </w:p>
    <w:p w14:paraId="24F18363" w14:textId="77777777" w:rsidR="00283E02" w:rsidRDefault="00BF3510" w:rsidP="00CC1B5C">
      <w:r w:rsidRPr="00D3464B">
        <w:t xml:space="preserve">(Also, it is safe if you first call </w:t>
      </w:r>
      <w:r w:rsidRPr="00B248F1">
        <w:rPr>
          <w:rStyle w:val="functions"/>
        </w:rPr>
        <w:t>swe_set_tid_acc()</w:t>
      </w:r>
      <w:r w:rsidRPr="00D3464B">
        <w:t xml:space="preserve"> with the tidal acceleration you want. However, please do not use this function unless you really know what you are doing.)</w:t>
      </w:r>
    </w:p>
    <w:p w14:paraId="604A20AA" w14:textId="77777777" w:rsidR="00283E02" w:rsidRDefault="00BF3510" w:rsidP="00CC1B5C">
      <w:r w:rsidRPr="00D3464B">
        <w:t xml:space="preserve">For best control of the values returned, use function </w:t>
      </w:r>
      <w:r w:rsidRPr="005B21FA">
        <w:rPr>
          <w:rStyle w:val="functions"/>
        </w:rPr>
        <w:t>swe_deltat_ex()</w:t>
      </w:r>
      <w:r w:rsidRPr="00D3464B">
        <w:t xml:space="preserve"> instead (see </w:t>
      </w:r>
      <w:r w:rsidR="0094155B">
        <w:t>9</w:t>
      </w:r>
      <w:r w:rsidRPr="00D3464B">
        <w:t>.1 above).</w:t>
      </w:r>
    </w:p>
    <w:p w14:paraId="16D40056" w14:textId="77777777" w:rsidR="00283E02" w:rsidRDefault="00BF3510" w:rsidP="00CC1B5C">
      <w:r w:rsidRPr="00D3464B">
        <w:t xml:space="preserve">The calculation of ephemerides in UT depends on Delta T, which depends on the ephemeris-inherent value of the tidal acceleration of the Moon. In default mode, the function </w:t>
      </w:r>
      <w:r w:rsidRPr="00B248F1">
        <w:rPr>
          <w:rStyle w:val="functions"/>
        </w:rPr>
        <w:t>swe_deltat()</w:t>
      </w:r>
      <w:r w:rsidRPr="00D3464B">
        <w:t xml:space="preserve"> automatically tries to find the required values. Two warnings must be made, though:</w:t>
      </w:r>
    </w:p>
    <w:p w14:paraId="5E1DB044" w14:textId="77777777" w:rsidR="00E46AE1" w:rsidRDefault="00BF3510" w:rsidP="00DE5833">
      <w:pPr>
        <w:pStyle w:val="listnumbered"/>
        <w:numPr>
          <w:ilvl w:val="0"/>
          <w:numId w:val="10"/>
        </w:numPr>
        <w:ind w:left="284" w:hanging="284"/>
      </w:pPr>
      <w:r w:rsidRPr="00D3464B">
        <w:t xml:space="preserve">It is </w:t>
      </w:r>
      <w:r w:rsidRPr="00094CD8">
        <w:rPr>
          <w:b/>
          <w:bCs/>
          <w:color w:val="FF0000"/>
        </w:rPr>
        <w:t>not recommended</w:t>
      </w:r>
      <w:r w:rsidRPr="00D3464B">
        <w:t xml:space="preserve"> to use a mix of old and new ephemeris files sepl*.se1, semo*.se1, seas*.se1, because the old files were based on JPL Ephemeris DE406, whereas the new ones are based on DE431, and both ephemerides have </w:t>
      </w:r>
      <w:r w:rsidR="004935F8" w:rsidRPr="00D3464B">
        <w:t>a different</w:t>
      </w:r>
      <w:r w:rsidRPr="00D3464B">
        <w:t xml:space="preserve"> inherent tidal acceleration of the Moon. A mixture of old and new ephemeris files may lead to inconsistent ephemeris output. Using old asteroid files se99999.se1 together with new ones, can be tolerated, though.</w:t>
      </w:r>
    </w:p>
    <w:p w14:paraId="3400166B" w14:textId="77777777" w:rsidR="00283E02" w:rsidRDefault="00BF3510" w:rsidP="00DE5833">
      <w:pPr>
        <w:pStyle w:val="listnumbered"/>
        <w:numPr>
          <w:ilvl w:val="0"/>
          <w:numId w:val="10"/>
        </w:numPr>
        <w:ind w:left="284" w:hanging="284"/>
      </w:pPr>
      <w:r w:rsidRPr="00D3464B">
        <w:t xml:space="preserve">The function </w:t>
      </w:r>
      <w:r w:rsidRPr="00B248F1">
        <w:rPr>
          <w:rStyle w:val="functions"/>
        </w:rPr>
        <w:t>swe_deltat()</w:t>
      </w:r>
      <w:r w:rsidRPr="00D3464B">
        <w:t xml:space="preserve"> uses a default value of tidal acceleration (that of DE431). However, after calling some older ephemeris, like Moshier ephemeris, DE200, or DE406, </w:t>
      </w:r>
      <w:r w:rsidRPr="00B248F1">
        <w:rPr>
          <w:rStyle w:val="functions"/>
        </w:rPr>
        <w:t>swe_deltat()</w:t>
      </w:r>
      <w:r w:rsidRPr="00D3464B">
        <w:t xml:space="preserve"> </w:t>
      </w:r>
      <w:r w:rsidRPr="00E46AE1">
        <w:rPr>
          <w:b/>
          <w:bCs/>
        </w:rPr>
        <w:t>might provide</w:t>
      </w:r>
      <w:r w:rsidRPr="00D3464B">
        <w:t xml:space="preserve"> slightly different values.</w:t>
      </w:r>
    </w:p>
    <w:p w14:paraId="0268C810" w14:textId="77777777" w:rsidR="00283E02" w:rsidRDefault="00BF3510" w:rsidP="00CC1B5C">
      <w:r w:rsidRPr="00D3464B">
        <w:t>In case of troubles related to these two points, it is recommended to</w:t>
      </w:r>
      <w:r w:rsidR="005B21FA">
        <w:t>:</w:t>
      </w:r>
    </w:p>
    <w:p w14:paraId="08CFC257" w14:textId="77777777" w:rsidR="00283E02" w:rsidRDefault="00BF3510" w:rsidP="00DD6F83">
      <w:pPr>
        <w:pStyle w:val="ListBullet1"/>
        <w:ind w:left="284" w:hanging="284"/>
      </w:pPr>
      <w:r w:rsidRPr="00D3464B">
        <w:t xml:space="preserve">either use the function </w:t>
      </w:r>
      <w:r w:rsidRPr="00B248F1">
        <w:rPr>
          <w:rStyle w:val="functions"/>
        </w:rPr>
        <w:t>swe_deltat_ex()</w:t>
      </w:r>
      <w:r w:rsidR="005B21FA">
        <w:t>;</w:t>
      </w:r>
    </w:p>
    <w:p w14:paraId="255F43C0" w14:textId="77777777" w:rsidR="00283E02" w:rsidRDefault="00BF3510" w:rsidP="00DD6F83">
      <w:pPr>
        <w:pStyle w:val="ListBullet1"/>
        <w:ind w:left="284" w:hanging="284"/>
      </w:pPr>
      <w:r w:rsidRPr="00D3464B">
        <w:t xml:space="preserve">or control the value of the tidal acceleration using the functions </w:t>
      </w:r>
      <w:r w:rsidRPr="00B248F1">
        <w:rPr>
          <w:rStyle w:val="functions"/>
        </w:rPr>
        <w:t>swe_set_tid_acc()</w:t>
      </w:r>
      <w:r w:rsidRPr="00D3464B">
        <w:t xml:space="preserve"> and </w:t>
      </w:r>
      <w:r w:rsidRPr="00B248F1">
        <w:rPr>
          <w:rStyle w:val="functions"/>
        </w:rPr>
        <w:t>swe_get_tid_acc()</w:t>
      </w:r>
      <w:r w:rsidRPr="00D3464B">
        <w:t>.</w:t>
      </w:r>
    </w:p>
    <w:p w14:paraId="52B6D370" w14:textId="77777777" w:rsidR="00BF3510" w:rsidRPr="00E04065" w:rsidRDefault="00BF3510" w:rsidP="00877D89">
      <w:pPr>
        <w:pStyle w:val="berschrift2"/>
      </w:pPr>
      <w:bookmarkStart w:id="171" w:name="_Toc58481367"/>
      <w:r w:rsidRPr="00E04065">
        <w:t>swe_set_tid_acc(), swe_get_tid_acc()</w:t>
      </w:r>
      <w:bookmarkEnd w:id="171"/>
    </w:p>
    <w:p w14:paraId="4ADA5135" w14:textId="77777777" w:rsidR="00BF3510" w:rsidRPr="00D3464B" w:rsidRDefault="00BF3510" w:rsidP="00CC1B5C">
      <w:r w:rsidRPr="00D3464B">
        <w:t xml:space="preserve">With Swiss Ephemeris versions until 1.80, this function had </w:t>
      </w:r>
      <w:r w:rsidRPr="00D3464B">
        <w:rPr>
          <w:b/>
        </w:rPr>
        <w:t xml:space="preserve">always </w:t>
      </w:r>
      <w:r w:rsidRPr="00D3464B">
        <w:t xml:space="preserve">to be used, if a </w:t>
      </w:r>
      <w:r w:rsidR="004935F8" w:rsidRPr="00D3464B">
        <w:t>nonstandard</w:t>
      </w:r>
      <w:r w:rsidRPr="00D3464B">
        <w:t xml:space="preserve"> ephemeris like DE200 or DE421 was used.</w:t>
      </w:r>
    </w:p>
    <w:p w14:paraId="346A346C" w14:textId="77777777" w:rsidR="00283E02" w:rsidRDefault="00BF3510" w:rsidP="00CC1B5C">
      <w:r w:rsidRPr="00D3464B">
        <w:t xml:space="preserve">Since Swiss Ephemeris version 2.00, this function is usually not needed, because the value is automatically set according to the ephemeris files selected or available. However, under certain circumstances that are described in the </w:t>
      </w:r>
      <w:r w:rsidR="004935F8" w:rsidRPr="00D3464B">
        <w:t>section</w:t>
      </w:r>
      <w:r w:rsidRPr="00D3464B">
        <w:t xml:space="preserve"> “</w:t>
      </w:r>
      <w:r w:rsidR="00D27ACF">
        <w:t>9</w:t>
      </w:r>
      <w:r w:rsidRPr="00D3464B">
        <w:t>.</w:t>
      </w:r>
      <w:r w:rsidR="00D27ACF">
        <w:t>2</w:t>
      </w:r>
      <w:r w:rsidRPr="00D3464B">
        <w:t xml:space="preserve"> swe_deltat()”, the user may want to control the tidal acceleration himself.</w:t>
      </w:r>
    </w:p>
    <w:p w14:paraId="6969E8BA" w14:textId="77777777" w:rsidR="00283E02" w:rsidRDefault="00BF3510" w:rsidP="00CC1B5C">
      <w:r w:rsidRPr="00D3464B">
        <w:t>To find out the value of the tidal acceleration currently used, call the function</w:t>
      </w:r>
    </w:p>
    <w:p w14:paraId="1F120B14" w14:textId="77777777" w:rsidR="00283E02" w:rsidRDefault="00BF3510" w:rsidP="00CC1B5C">
      <w:pPr>
        <w:rPr>
          <w:rStyle w:val="sourcecode"/>
        </w:rPr>
      </w:pPr>
      <w:r w:rsidRPr="00597461">
        <w:rPr>
          <w:rStyle w:val="sourcecode"/>
        </w:rPr>
        <w:t>acceleration</w:t>
      </w:r>
      <w:r w:rsidR="00DD6F83">
        <w:rPr>
          <w:rStyle w:val="sourcecode"/>
        </w:rPr>
        <w:t xml:space="preserve"> </w:t>
      </w:r>
      <w:r w:rsidRPr="00597461">
        <w:rPr>
          <w:rStyle w:val="sourcecode"/>
        </w:rPr>
        <w:t>=</w:t>
      </w:r>
      <w:r w:rsidR="00DD6F83">
        <w:rPr>
          <w:rStyle w:val="sourcecode"/>
        </w:rPr>
        <w:t xml:space="preserve"> </w:t>
      </w:r>
      <w:r w:rsidRPr="00A72C4F">
        <w:rPr>
          <w:rStyle w:val="functions"/>
        </w:rPr>
        <w:t>swe_get_tid</w:t>
      </w:r>
      <w:r w:rsidR="005B21FA">
        <w:rPr>
          <w:rStyle w:val="functions"/>
        </w:rPr>
        <w:t>_</w:t>
      </w:r>
      <w:r w:rsidRPr="00A72C4F">
        <w:rPr>
          <w:rStyle w:val="functions"/>
        </w:rPr>
        <w:t>acc</w:t>
      </w:r>
      <w:r w:rsidRPr="00597461">
        <w:rPr>
          <w:rStyle w:val="sourcecode"/>
        </w:rPr>
        <w:t>();</w:t>
      </w:r>
    </w:p>
    <w:p w14:paraId="123FBA23" w14:textId="77777777" w:rsidR="00BF3510" w:rsidRPr="00D3464B" w:rsidRDefault="00BF3510" w:rsidP="00CC1B5C">
      <w:r w:rsidRPr="00D3464B">
        <w:t>In order to set a different value, use the function</w:t>
      </w:r>
    </w:p>
    <w:p w14:paraId="31D48936" w14:textId="77777777" w:rsidR="00283E02" w:rsidRDefault="00BF3510" w:rsidP="00CC1B5C">
      <w:r w:rsidRPr="005B21FA">
        <w:rPr>
          <w:rStyle w:val="functions"/>
        </w:rPr>
        <w:t>swe_set_tid_acc</w:t>
      </w:r>
      <w:r w:rsidRPr="00597461">
        <w:rPr>
          <w:rStyle w:val="sourcecode"/>
        </w:rPr>
        <w:t>(acceleration);</w:t>
      </w:r>
    </w:p>
    <w:p w14:paraId="41A0B4CF" w14:textId="77777777" w:rsidR="00283E02" w:rsidRDefault="00BF3510" w:rsidP="00CC1B5C">
      <w:r w:rsidRPr="00D3464B">
        <w:lastRenderedPageBreak/>
        <w:t xml:space="preserve">The values that </w:t>
      </w:r>
      <w:r w:rsidRPr="005B21FA">
        <w:rPr>
          <w:rStyle w:val="sourcecode"/>
        </w:rPr>
        <w:t>acceleration</w:t>
      </w:r>
      <w:r w:rsidRPr="00D3464B">
        <w:t xml:space="preserve"> can have are listed in </w:t>
      </w:r>
      <w:r w:rsidRPr="00FE3C22">
        <w:rPr>
          <w:rStyle w:val="FileName"/>
        </w:rPr>
        <w:t>swephexp.h.</w:t>
      </w:r>
      <w:r w:rsidRPr="00D3464B">
        <w:t xml:space="preserve"> (e.g. </w:t>
      </w:r>
      <w:r w:rsidRPr="00DD6F83">
        <w:rPr>
          <w:rStyle w:val="sourcecode"/>
        </w:rPr>
        <w:t>SE_TIDAL_200</w:t>
      </w:r>
      <w:r w:rsidRPr="00D3464B">
        <w:t>, etc.)</w:t>
      </w:r>
    </w:p>
    <w:p w14:paraId="4D453B05" w14:textId="77777777" w:rsidR="00BF3510" w:rsidRPr="00D3464B" w:rsidRDefault="00BF3510" w:rsidP="00CC1B5C">
      <w:r w:rsidRPr="00D3464B">
        <w:t xml:space="preserve">Once the function </w:t>
      </w:r>
      <w:r w:rsidRPr="005B21FA">
        <w:rPr>
          <w:rStyle w:val="functions"/>
        </w:rPr>
        <w:t>swe_set_tid_acc()</w:t>
      </w:r>
      <w:r w:rsidRPr="00D3464B">
        <w:t xml:space="preserve"> has been used, the automatic setting of tidal acceleration is blocked. In order to unblock it again, call</w:t>
      </w:r>
    </w:p>
    <w:p w14:paraId="73F61624" w14:textId="77777777" w:rsidR="00283E02" w:rsidRDefault="00BF3510" w:rsidP="00CC1B5C">
      <w:r w:rsidRPr="00A72C4F">
        <w:rPr>
          <w:rStyle w:val="functions"/>
        </w:rPr>
        <w:t>swe_set_tid_acc</w:t>
      </w:r>
      <w:r w:rsidRPr="00597461">
        <w:rPr>
          <w:rStyle w:val="sourcecode"/>
        </w:rPr>
        <w:t>(SE_TIDAL_AUTOMATIC);</w:t>
      </w:r>
    </w:p>
    <w:p w14:paraId="42BC4F6D" w14:textId="77777777" w:rsidR="00F57C8E" w:rsidRPr="00E04065" w:rsidRDefault="00F57C8E" w:rsidP="00877D89">
      <w:pPr>
        <w:pStyle w:val="berschrift2"/>
      </w:pPr>
      <w:bookmarkStart w:id="172" w:name="_Toc58481368"/>
      <w:r w:rsidRPr="00E04065">
        <w:t>swe_set_delta_t_userdef()</w:t>
      </w:r>
      <w:bookmarkEnd w:id="172"/>
    </w:p>
    <w:p w14:paraId="4D3FD540" w14:textId="77777777" w:rsidR="00F57C8E" w:rsidRPr="00D3464B" w:rsidRDefault="00F57C8E" w:rsidP="00CC1B5C">
      <w:r w:rsidRPr="00D3464B">
        <w:t xml:space="preserve">This function allows the user to set a fixed Delta T value that will be returned by </w:t>
      </w:r>
      <w:r w:rsidRPr="005B21FA">
        <w:rPr>
          <w:rStyle w:val="functions"/>
        </w:rPr>
        <w:t>swe_deltat()</w:t>
      </w:r>
      <w:r w:rsidRPr="00D3464B">
        <w:t xml:space="preserve"> or </w:t>
      </w:r>
      <w:r w:rsidRPr="005B21FA">
        <w:rPr>
          <w:rStyle w:val="functions"/>
        </w:rPr>
        <w:t>swe_deltat_ex()</w:t>
      </w:r>
      <w:r w:rsidRPr="00D3464B">
        <w:t>.</w:t>
      </w:r>
    </w:p>
    <w:p w14:paraId="24E4CB1F" w14:textId="77777777" w:rsidR="00F57C8E" w:rsidRPr="00D3464B" w:rsidRDefault="00F57C8E" w:rsidP="00CC1B5C">
      <w:r w:rsidRPr="00D3464B">
        <w:t xml:space="preserve">The same Delta T value will then be used by </w:t>
      </w:r>
      <w:r w:rsidRPr="00E74C06">
        <w:rPr>
          <w:rStyle w:val="functions"/>
        </w:rPr>
        <w:t>swe_calc_ut()</w:t>
      </w:r>
      <w:r w:rsidRPr="00D3464B">
        <w:t>, eclipse functions, heliacal functions, and all functions that require UT as input time.</w:t>
      </w:r>
    </w:p>
    <w:p w14:paraId="78513A0D" w14:textId="77777777" w:rsidR="00F57C8E" w:rsidRPr="00D3464B" w:rsidRDefault="00F57C8E" w:rsidP="00CC1B5C">
      <w:r w:rsidRPr="00D3464B">
        <w:t>In order to return to automatic Delta T, call this function with the following value:</w:t>
      </w:r>
    </w:p>
    <w:p w14:paraId="5F2D0419" w14:textId="77777777" w:rsidR="00283E02" w:rsidRDefault="00F57C8E" w:rsidP="00CC1B5C">
      <w:r w:rsidRPr="00E74C06">
        <w:rPr>
          <w:rStyle w:val="functions"/>
        </w:rPr>
        <w:t>swe_set_delta_t_userdef</w:t>
      </w:r>
      <w:r w:rsidRPr="00597461">
        <w:rPr>
          <w:rStyle w:val="sourcecode"/>
        </w:rPr>
        <w:t>(SE_</w:t>
      </w:r>
      <w:r w:rsidR="00D12C40" w:rsidRPr="00597461">
        <w:rPr>
          <w:rStyle w:val="sourcecode"/>
        </w:rPr>
        <w:t>DELTAT</w:t>
      </w:r>
      <w:r w:rsidRPr="00597461">
        <w:rPr>
          <w:rStyle w:val="sourcecode"/>
        </w:rPr>
        <w:t>_AUTOMATIC);</w:t>
      </w:r>
    </w:p>
    <w:p w14:paraId="5D032B31" w14:textId="77777777" w:rsidR="00BF3510" w:rsidRPr="00E04065" w:rsidRDefault="00BF3510" w:rsidP="00877D89">
      <w:pPr>
        <w:pStyle w:val="berschrift2"/>
      </w:pPr>
      <w:bookmarkStart w:id="173" w:name="_Toc58481369"/>
      <w:r w:rsidRPr="00E04065">
        <w:t>Future updates of Delta T and the file swe_deltat.txt</w:t>
      </w:r>
      <w:bookmarkEnd w:id="173"/>
    </w:p>
    <w:p w14:paraId="5D9CD728" w14:textId="77777777" w:rsidR="00BF3510" w:rsidRPr="00D3464B" w:rsidRDefault="00BF3510" w:rsidP="00CC1B5C">
      <w:r w:rsidRPr="00D3464B">
        <w:t>Delta T values for future years can only be estimated. Strictly speaking, the Swiss Ephemeris has to be updated every year after the new Delta T value for the past year has been published by the IERS. We will do our best and hope to update the Swiss Ephemeris every year. However, if the user does not want to wait for our update or does not download a new version of the Swiss Ephemeris he can add new Delta T values in the file swe_deltat.txt, which has to be located in the Swiss Ephemeris ephemeris path.</w:t>
      </w:r>
    </w:p>
    <w:p w14:paraId="64F709FF" w14:textId="77777777" w:rsidR="00BF3510" w:rsidRPr="00597461" w:rsidRDefault="00BF3510" w:rsidP="00CC1B5C">
      <w:pPr>
        <w:rPr>
          <w:rStyle w:val="sourcecode"/>
        </w:rPr>
      </w:pPr>
      <w:r w:rsidRPr="00597461">
        <w:rPr>
          <w:rStyle w:val="sourcecode"/>
        </w:rPr>
        <w:t># This file allows make new Delta T known to the Swiss Ephemeris.</w:t>
      </w:r>
    </w:p>
    <w:p w14:paraId="74476E20" w14:textId="77777777" w:rsidR="00BF3510" w:rsidRPr="00597461" w:rsidRDefault="00BF3510" w:rsidP="00CC1B5C">
      <w:pPr>
        <w:rPr>
          <w:rStyle w:val="sourcecode"/>
        </w:rPr>
      </w:pPr>
      <w:r w:rsidRPr="00597461">
        <w:rPr>
          <w:rStyle w:val="sourcecode"/>
        </w:rPr>
        <w:t># Note, these values override the values given in the internal Delta T</w:t>
      </w:r>
    </w:p>
    <w:p w14:paraId="7358B071" w14:textId="77777777" w:rsidR="00BF3510" w:rsidRPr="00597461" w:rsidRDefault="00BF3510" w:rsidP="00CC1B5C">
      <w:pPr>
        <w:rPr>
          <w:rStyle w:val="sourcecode"/>
        </w:rPr>
      </w:pPr>
      <w:r w:rsidRPr="00597461">
        <w:rPr>
          <w:rStyle w:val="sourcecode"/>
        </w:rPr>
        <w:t># table of the Swiss Ephemeris.</w:t>
      </w:r>
    </w:p>
    <w:p w14:paraId="2C75D1C4" w14:textId="77777777" w:rsidR="00283E02" w:rsidRDefault="00BF3510" w:rsidP="00CC1B5C">
      <w:pPr>
        <w:rPr>
          <w:rStyle w:val="sourcecode"/>
        </w:rPr>
      </w:pPr>
      <w:r w:rsidRPr="00597461">
        <w:rPr>
          <w:rStyle w:val="sourcecode"/>
        </w:rPr>
        <w:t># Format: year and seconds (decimal)</w:t>
      </w:r>
    </w:p>
    <w:p w14:paraId="3EFD29A4" w14:textId="77777777" w:rsidR="00BF3510" w:rsidRPr="00597461" w:rsidRDefault="00BF3510" w:rsidP="00CC1B5C">
      <w:pPr>
        <w:rPr>
          <w:rStyle w:val="sourcecode"/>
        </w:rPr>
      </w:pPr>
      <w:r w:rsidRPr="00597461">
        <w:rPr>
          <w:rStyle w:val="sourcecode"/>
        </w:rPr>
        <w:t>2003 64.47</w:t>
      </w:r>
    </w:p>
    <w:p w14:paraId="11333F77" w14:textId="77777777" w:rsidR="00BF3510" w:rsidRPr="00597461" w:rsidRDefault="00BF3510" w:rsidP="00CC1B5C">
      <w:pPr>
        <w:rPr>
          <w:rStyle w:val="sourcecode"/>
        </w:rPr>
      </w:pPr>
      <w:r w:rsidRPr="00597461">
        <w:rPr>
          <w:rStyle w:val="sourcecode"/>
        </w:rPr>
        <w:t>2004 65.80</w:t>
      </w:r>
    </w:p>
    <w:p w14:paraId="76166542" w14:textId="77777777" w:rsidR="00BF3510" w:rsidRPr="00597461" w:rsidRDefault="00BF3510" w:rsidP="00CC1B5C">
      <w:pPr>
        <w:rPr>
          <w:rStyle w:val="sourcecode"/>
        </w:rPr>
      </w:pPr>
      <w:r w:rsidRPr="00597461">
        <w:rPr>
          <w:rStyle w:val="sourcecode"/>
        </w:rPr>
        <w:t>2005 66.00</w:t>
      </w:r>
    </w:p>
    <w:p w14:paraId="54379B8C" w14:textId="77777777" w:rsidR="00BF3510" w:rsidRPr="00597461" w:rsidRDefault="00BF3510" w:rsidP="00CC1B5C">
      <w:pPr>
        <w:rPr>
          <w:rStyle w:val="sourcecode"/>
        </w:rPr>
      </w:pPr>
      <w:r w:rsidRPr="00597461">
        <w:rPr>
          <w:rStyle w:val="sourcecode"/>
        </w:rPr>
        <w:t>2006 67.00</w:t>
      </w:r>
    </w:p>
    <w:p w14:paraId="74572C63" w14:textId="77777777" w:rsidR="00BF3510" w:rsidRPr="00597461" w:rsidRDefault="00BF3510" w:rsidP="00CC1B5C">
      <w:pPr>
        <w:rPr>
          <w:rStyle w:val="sourcecode"/>
        </w:rPr>
      </w:pPr>
      <w:r w:rsidRPr="00597461">
        <w:rPr>
          <w:rStyle w:val="sourcecode"/>
        </w:rPr>
        <w:t>2007 68.00</w:t>
      </w:r>
    </w:p>
    <w:p w14:paraId="4F4ECCB2" w14:textId="77777777" w:rsidR="00BF3510" w:rsidRPr="00597461" w:rsidRDefault="00BF3510" w:rsidP="00CC1B5C">
      <w:pPr>
        <w:rPr>
          <w:rStyle w:val="sourcecode"/>
        </w:rPr>
      </w:pPr>
      <w:r w:rsidRPr="00597461">
        <w:rPr>
          <w:rStyle w:val="sourcecode"/>
        </w:rPr>
        <w:t>2008 68.00</w:t>
      </w:r>
    </w:p>
    <w:p w14:paraId="1D0FB6E3" w14:textId="77777777" w:rsidR="00283E02" w:rsidRDefault="00BF3510" w:rsidP="00CC1B5C">
      <w:pPr>
        <w:rPr>
          <w:rStyle w:val="sourcecode"/>
        </w:rPr>
      </w:pPr>
      <w:r w:rsidRPr="00597461">
        <w:rPr>
          <w:rStyle w:val="sourcecode"/>
        </w:rPr>
        <w:t>2009 69.00</w:t>
      </w:r>
    </w:p>
    <w:p w14:paraId="7EE7DD5B" w14:textId="77777777" w:rsidR="00BF3510" w:rsidRPr="00E04065" w:rsidRDefault="00BF3510" w:rsidP="00877D89">
      <w:pPr>
        <w:pStyle w:val="berschrift1"/>
      </w:pPr>
      <w:bookmarkStart w:id="174" w:name="_Toc58481370"/>
      <w:r w:rsidRPr="00E04065">
        <w:t>The function swe_set_topo() for topocentric planet positions</w:t>
      </w:r>
      <w:bookmarkEnd w:id="174"/>
    </w:p>
    <w:p w14:paraId="2023E36C" w14:textId="77777777" w:rsidR="00DD6F83" w:rsidRDefault="00BF3510" w:rsidP="00372BCF">
      <w:pPr>
        <w:tabs>
          <w:tab w:val="left" w:pos="2835"/>
        </w:tabs>
        <w:rPr>
          <w:rStyle w:val="sourcecode"/>
        </w:rPr>
      </w:pPr>
      <w:r w:rsidRPr="00597461">
        <w:rPr>
          <w:rStyle w:val="sourcecode"/>
        </w:rPr>
        <w:t xml:space="preserve">void </w:t>
      </w:r>
      <w:bookmarkStart w:id="175" w:name="_Hlk477841944"/>
      <w:r w:rsidRPr="00A72C4F">
        <w:rPr>
          <w:rStyle w:val="functions"/>
        </w:rPr>
        <w:t>swe_set_topo</w:t>
      </w:r>
      <w:bookmarkEnd w:id="175"/>
      <w:r w:rsidRPr="00597461">
        <w:rPr>
          <w:rStyle w:val="sourcecode"/>
        </w:rPr>
        <w:t>(</w:t>
      </w:r>
      <w:r w:rsidR="00DD6F83">
        <w:rPr>
          <w:rStyle w:val="sourcecode"/>
        </w:rPr>
        <w:tab/>
      </w:r>
      <w:r w:rsidR="00DD6F83" w:rsidRPr="00DD6F83">
        <w:rPr>
          <w:rStyle w:val="sourcecode"/>
        </w:rPr>
        <w:t>/* 3 doubles for geogr. longitude, latitude, height above sea.</w:t>
      </w:r>
    </w:p>
    <w:p w14:paraId="1BD86759" w14:textId="77777777" w:rsidR="00DD6F83" w:rsidRDefault="00BF3510" w:rsidP="00372BCF">
      <w:pPr>
        <w:tabs>
          <w:tab w:val="left" w:pos="2835"/>
        </w:tabs>
        <w:ind w:firstLine="567"/>
        <w:rPr>
          <w:rStyle w:val="sourcecode"/>
        </w:rPr>
      </w:pPr>
      <w:r w:rsidRPr="00DD6F83">
        <w:rPr>
          <w:rStyle w:val="sourcecode"/>
        </w:rPr>
        <w:t>double geolon,</w:t>
      </w:r>
      <w:r w:rsidR="00DD6F83">
        <w:rPr>
          <w:rStyle w:val="sourcecode"/>
        </w:rPr>
        <w:tab/>
      </w:r>
      <w:r w:rsidR="00DD6F83" w:rsidRPr="00DD6F83">
        <w:rPr>
          <w:rStyle w:val="sourcecode"/>
        </w:rPr>
        <w:t>* eastern longitude is positive,</w:t>
      </w:r>
    </w:p>
    <w:p w14:paraId="58019540" w14:textId="77777777" w:rsidR="00DD6F83" w:rsidRDefault="00BF3510" w:rsidP="00372BCF">
      <w:pPr>
        <w:tabs>
          <w:tab w:val="left" w:pos="2835"/>
        </w:tabs>
        <w:ind w:firstLine="567"/>
        <w:rPr>
          <w:rStyle w:val="sourcecode"/>
        </w:rPr>
      </w:pPr>
      <w:r w:rsidRPr="00DD6F83">
        <w:rPr>
          <w:rStyle w:val="sourcecode"/>
        </w:rPr>
        <w:t>double geolat,</w:t>
      </w:r>
      <w:r w:rsidR="00DD6F83">
        <w:rPr>
          <w:rStyle w:val="sourcecode"/>
        </w:rPr>
        <w:tab/>
      </w:r>
      <w:r w:rsidR="00DD6F83" w:rsidRPr="00DD6F83">
        <w:rPr>
          <w:rStyle w:val="sourcecode"/>
        </w:rPr>
        <w:t>* western longitude is negative,</w:t>
      </w:r>
    </w:p>
    <w:p w14:paraId="4FC7A2DF" w14:textId="77777777" w:rsidR="00BF3510" w:rsidRPr="00597461" w:rsidRDefault="00BF3510" w:rsidP="00372BCF">
      <w:pPr>
        <w:tabs>
          <w:tab w:val="left" w:pos="2835"/>
        </w:tabs>
        <w:ind w:firstLine="567"/>
        <w:rPr>
          <w:rStyle w:val="sourcecode"/>
        </w:rPr>
      </w:pPr>
      <w:r w:rsidRPr="00DD6F83">
        <w:rPr>
          <w:rStyle w:val="sourcecode"/>
        </w:rPr>
        <w:t>double altitude);</w:t>
      </w:r>
      <w:r w:rsidR="00DD6F83">
        <w:rPr>
          <w:rStyle w:val="sourcecode"/>
        </w:rPr>
        <w:tab/>
      </w:r>
      <w:r w:rsidR="00DD6F83" w:rsidRPr="00DD6F83">
        <w:rPr>
          <w:rStyle w:val="sourcecode"/>
        </w:rPr>
        <w:t>* northern latitude is positive,</w:t>
      </w:r>
    </w:p>
    <w:p w14:paraId="38C0310F" w14:textId="77777777" w:rsidR="00283E02" w:rsidRDefault="00544076" w:rsidP="00372BCF">
      <w:pPr>
        <w:tabs>
          <w:tab w:val="left" w:pos="2835"/>
        </w:tabs>
        <w:rPr>
          <w:rStyle w:val="sourcecode"/>
        </w:rPr>
      </w:pPr>
      <w:r w:rsidRPr="00597461">
        <w:rPr>
          <w:rStyle w:val="sourcecode"/>
        </w:rPr>
        <w:tab/>
      </w:r>
      <w:r w:rsidRPr="00597461">
        <w:rPr>
          <w:rStyle w:val="sourcecode"/>
        </w:rPr>
        <w:tab/>
        <w:t>* southern latitude is negative */</w:t>
      </w:r>
    </w:p>
    <w:p w14:paraId="4026E371" w14:textId="77777777" w:rsidR="00283E02" w:rsidRDefault="00BF3510" w:rsidP="00CC1B5C">
      <w:r w:rsidRPr="00D3464B">
        <w:t xml:space="preserve">This function must be called before </w:t>
      </w:r>
      <w:bookmarkStart w:id="176" w:name="_Hlk477841859"/>
      <w:r w:rsidRPr="00D3464B">
        <w:t>topocentric planet positions</w:t>
      </w:r>
      <w:bookmarkEnd w:id="176"/>
      <w:r w:rsidRPr="00D3464B">
        <w:t xml:space="preserve"> for a certain birth place can be computed. It tells Swiss Ephemeris, what geographic position is to be used. Geographic longitude </w:t>
      </w:r>
      <w:r w:rsidRPr="00E74C06">
        <w:rPr>
          <w:rStyle w:val="sourcecode"/>
        </w:rPr>
        <w:t>geolon</w:t>
      </w:r>
      <w:r w:rsidRPr="00336BF7">
        <w:rPr>
          <w:rStyle w:val="sourcecode"/>
        </w:rPr>
        <w:t xml:space="preserve"> </w:t>
      </w:r>
      <w:r w:rsidRPr="00D3464B">
        <w:t xml:space="preserve">and latitude </w:t>
      </w:r>
      <w:r w:rsidRPr="00E74C06">
        <w:rPr>
          <w:rStyle w:val="sourcecode"/>
        </w:rPr>
        <w:t>geolat</w:t>
      </w:r>
      <w:r w:rsidRPr="00D3464B">
        <w:t xml:space="preserve"> must be in </w:t>
      </w:r>
      <w:r w:rsidRPr="00FE3C22">
        <w:rPr>
          <w:rStyle w:val="FileName"/>
        </w:rPr>
        <w:t>degrees</w:t>
      </w:r>
      <w:r w:rsidRPr="00D3464B">
        <w:t xml:space="preserve">, the </w:t>
      </w:r>
      <w:r w:rsidRPr="00E74C06">
        <w:rPr>
          <w:rStyle w:val="sourcecode"/>
        </w:rPr>
        <w:t>altitude</w:t>
      </w:r>
      <w:r w:rsidRPr="00D3464B">
        <w:t xml:space="preserve"> above sea must be in </w:t>
      </w:r>
      <w:r w:rsidRPr="00FE3C22">
        <w:rPr>
          <w:rStyle w:val="FileName"/>
        </w:rPr>
        <w:t>meters</w:t>
      </w:r>
      <w:r w:rsidRPr="00D3464B">
        <w:t xml:space="preserve">. Neglecting the </w:t>
      </w:r>
      <w:r w:rsidRPr="00D27ACF">
        <w:rPr>
          <w:rStyle w:val="sourcecode"/>
        </w:rPr>
        <w:t>altitude</w:t>
      </w:r>
      <w:r w:rsidRPr="00D3464B">
        <w:t xml:space="preserve"> can result in an error of about </w:t>
      </w:r>
      <w:r w:rsidRPr="00FE3C22">
        <w:rPr>
          <w:rStyle w:val="FileName"/>
        </w:rPr>
        <w:t>2 arc seconds</w:t>
      </w:r>
      <w:r w:rsidRPr="00D3464B">
        <w:t xml:space="preserve"> with the </w:t>
      </w:r>
      <w:r w:rsidR="00E74C06" w:rsidRPr="00D3464B">
        <w:t xml:space="preserve">Moon </w:t>
      </w:r>
      <w:r w:rsidRPr="00D3464B">
        <w:t xml:space="preserve">and at an altitude 3000 m. After calling </w:t>
      </w:r>
      <w:r w:rsidRPr="00B248F1">
        <w:rPr>
          <w:rStyle w:val="functions"/>
        </w:rPr>
        <w:t>swe_set_topo()</w:t>
      </w:r>
      <w:r w:rsidRPr="00D3464B">
        <w:t xml:space="preserve">, add </w:t>
      </w:r>
      <w:r w:rsidRPr="00E74C06">
        <w:rPr>
          <w:rStyle w:val="sourcecode"/>
        </w:rPr>
        <w:t>SEFLG_TOPOCTR</w:t>
      </w:r>
      <w:r w:rsidRPr="00D3464B">
        <w:t xml:space="preserve"> to</w:t>
      </w:r>
      <w:r w:rsidRPr="00D3464B">
        <w:rPr>
          <w:b/>
          <w:bCs/>
        </w:rPr>
        <w:t xml:space="preserve"> </w:t>
      </w:r>
      <w:r w:rsidRPr="00E74C06">
        <w:rPr>
          <w:rStyle w:val="sourcecode"/>
        </w:rPr>
        <w:t>iflag</w:t>
      </w:r>
      <w:r w:rsidRPr="00D3464B">
        <w:t xml:space="preserve"> and call </w:t>
      </w:r>
      <w:r w:rsidRPr="00B248F1">
        <w:rPr>
          <w:rStyle w:val="functions"/>
        </w:rPr>
        <w:t>swe_calc()</w:t>
      </w:r>
      <w:r w:rsidRPr="00D3464B">
        <w:t xml:space="preserve"> as with an ordinary computation. E.g.:</w:t>
      </w:r>
    </w:p>
    <w:p w14:paraId="2EF03B78" w14:textId="77777777" w:rsidR="00BF3510" w:rsidRPr="00597461" w:rsidRDefault="00BF3510" w:rsidP="00CC1B5C">
      <w:pPr>
        <w:rPr>
          <w:rStyle w:val="sourcecode"/>
        </w:rPr>
      </w:pPr>
      <w:r w:rsidRPr="00A72C4F">
        <w:rPr>
          <w:rStyle w:val="functions"/>
        </w:rPr>
        <w:t>swe_set_topo</w:t>
      </w:r>
      <w:r w:rsidRPr="00597461">
        <w:rPr>
          <w:rStyle w:val="sourcecode"/>
        </w:rPr>
        <w:t>(geo_lon, geo_lat, altitude_above_sea);</w:t>
      </w:r>
    </w:p>
    <w:p w14:paraId="51264721" w14:textId="77777777" w:rsidR="00283E02" w:rsidRDefault="00BF3510" w:rsidP="00CC1B5C">
      <w:pPr>
        <w:rPr>
          <w:rStyle w:val="sourcecode"/>
        </w:rPr>
      </w:pPr>
      <w:r w:rsidRPr="00597461">
        <w:rPr>
          <w:rStyle w:val="sourcecode"/>
        </w:rPr>
        <w:t>iflag |= SEFLG_TOPOCTR;</w:t>
      </w:r>
    </w:p>
    <w:p w14:paraId="4483A357" w14:textId="77777777" w:rsidR="008E5EAE" w:rsidRDefault="00BF3510" w:rsidP="00CC1B5C">
      <w:pPr>
        <w:rPr>
          <w:rStyle w:val="sourcecode"/>
        </w:rPr>
      </w:pPr>
      <w:r w:rsidRPr="00597461">
        <w:rPr>
          <w:rStyle w:val="sourcecode"/>
        </w:rPr>
        <w:t>for (i</w:t>
      </w:r>
      <w:r w:rsidR="00D90815">
        <w:rPr>
          <w:rStyle w:val="sourcecode"/>
        </w:rPr>
        <w:t xml:space="preserve"> </w:t>
      </w:r>
      <w:r w:rsidRPr="00597461">
        <w:rPr>
          <w:rStyle w:val="sourcecode"/>
        </w:rPr>
        <w:t>=</w:t>
      </w:r>
      <w:r w:rsidR="00D90815">
        <w:rPr>
          <w:rStyle w:val="sourcecode"/>
        </w:rPr>
        <w:t xml:space="preserve"> </w:t>
      </w:r>
      <w:r w:rsidRPr="00597461">
        <w:rPr>
          <w:rStyle w:val="sourcecode"/>
        </w:rPr>
        <w:t>0; i</w:t>
      </w:r>
      <w:r w:rsidR="00D90815">
        <w:rPr>
          <w:rStyle w:val="sourcecode"/>
        </w:rPr>
        <w:t xml:space="preserve"> </w:t>
      </w:r>
      <w:r w:rsidRPr="00597461">
        <w:rPr>
          <w:rStyle w:val="sourcecode"/>
        </w:rPr>
        <w:t>&lt;</w:t>
      </w:r>
      <w:r w:rsidR="00D90815">
        <w:rPr>
          <w:rStyle w:val="sourcecode"/>
        </w:rPr>
        <w:t xml:space="preserve"> </w:t>
      </w:r>
      <w:r w:rsidRPr="00597461">
        <w:rPr>
          <w:rStyle w:val="sourcecode"/>
        </w:rPr>
        <w:t>NPLANETS; i++)</w:t>
      </w:r>
    </w:p>
    <w:p w14:paraId="091E1F18" w14:textId="77777777" w:rsidR="004E52D3" w:rsidRDefault="00BF3510" w:rsidP="00CC1B5C">
      <w:pPr>
        <w:rPr>
          <w:rStyle w:val="sourcecode"/>
        </w:rPr>
      </w:pPr>
      <w:r w:rsidRPr="00597461">
        <w:rPr>
          <w:rStyle w:val="sourcecode"/>
        </w:rPr>
        <w:t>{</w:t>
      </w:r>
    </w:p>
    <w:p w14:paraId="639B9111" w14:textId="77777777" w:rsidR="004E52D3" w:rsidRDefault="00BF3510" w:rsidP="00CC1B5C">
      <w:pPr>
        <w:rPr>
          <w:rStyle w:val="sourcecode"/>
        </w:rPr>
      </w:pPr>
      <w:r w:rsidRPr="00597461">
        <w:rPr>
          <w:rStyle w:val="sourcecode"/>
        </w:rPr>
        <w:t xml:space="preserve">iflgret = </w:t>
      </w:r>
      <w:r w:rsidRPr="008E5EAE">
        <w:rPr>
          <w:rStyle w:val="functions"/>
        </w:rPr>
        <w:t>swe_calc</w:t>
      </w:r>
      <w:r w:rsidRPr="00597461">
        <w:rPr>
          <w:rStyle w:val="sourcecode"/>
        </w:rPr>
        <w:t>(tjd, ipl, iflag, xp, serr);</w:t>
      </w:r>
    </w:p>
    <w:p w14:paraId="62191F9A" w14:textId="77777777" w:rsidR="00BF3510" w:rsidRPr="00597461" w:rsidRDefault="00BF3510" w:rsidP="00CC1B5C">
      <w:pPr>
        <w:rPr>
          <w:rStyle w:val="sourcecode"/>
        </w:rPr>
      </w:pPr>
      <w:r w:rsidRPr="00597461">
        <w:rPr>
          <w:rStyle w:val="sourcecode"/>
        </w:rPr>
        <w:t>printf(”%f\n”, xp[0]);</w:t>
      </w:r>
    </w:p>
    <w:p w14:paraId="78DE3C65" w14:textId="77777777" w:rsidR="00283E02" w:rsidRDefault="00BF3510" w:rsidP="00CC1B5C">
      <w:pPr>
        <w:rPr>
          <w:rStyle w:val="sourcecode"/>
        </w:rPr>
      </w:pPr>
      <w:r w:rsidRPr="00597461">
        <w:rPr>
          <w:rStyle w:val="sourcecode"/>
        </w:rPr>
        <w:t>}</w:t>
      </w:r>
    </w:p>
    <w:p w14:paraId="00BFECA6" w14:textId="77777777" w:rsidR="00283E02" w:rsidRDefault="00BF3510" w:rsidP="00CC1B5C">
      <w:pPr>
        <w:rPr>
          <w:rStyle w:val="functions"/>
        </w:rPr>
      </w:pPr>
      <w:r w:rsidRPr="00D3464B">
        <w:t xml:space="preserve">The parameters set by </w:t>
      </w:r>
      <w:r w:rsidRPr="00B248F1">
        <w:rPr>
          <w:rStyle w:val="functions"/>
        </w:rPr>
        <w:t>swe_set_topo()</w:t>
      </w:r>
      <w:r w:rsidRPr="00D3464B">
        <w:t xml:space="preserve"> survive </w:t>
      </w:r>
      <w:r w:rsidRPr="00B248F1">
        <w:rPr>
          <w:rStyle w:val="functions"/>
        </w:rPr>
        <w:t>swe_close().</w:t>
      </w:r>
    </w:p>
    <w:p w14:paraId="5DE65CD1" w14:textId="77777777" w:rsidR="00BF3510" w:rsidRPr="00E04065" w:rsidRDefault="00BF3510" w:rsidP="00877D89">
      <w:pPr>
        <w:pStyle w:val="berschrift1"/>
      </w:pPr>
      <w:bookmarkStart w:id="177" w:name="_Toc58481371"/>
      <w:r w:rsidRPr="00E04065">
        <w:lastRenderedPageBreak/>
        <w:t>Sidereal mode functions</w:t>
      </w:r>
      <w:bookmarkEnd w:id="177"/>
    </w:p>
    <w:p w14:paraId="6983A6D3" w14:textId="77777777" w:rsidR="00BF3510" w:rsidRPr="00E04065" w:rsidRDefault="00BF3510" w:rsidP="00877D89">
      <w:pPr>
        <w:pStyle w:val="berschrift2"/>
      </w:pPr>
      <w:bookmarkStart w:id="178" w:name="_Toc58481372"/>
      <w:r w:rsidRPr="00E04065">
        <w:t>swe_set_sid_mode()</w:t>
      </w:r>
      <w:bookmarkEnd w:id="178"/>
    </w:p>
    <w:p w14:paraId="7AA3DD57" w14:textId="77777777" w:rsidR="00283E02" w:rsidRPr="00CF2A2B" w:rsidRDefault="00BF3510" w:rsidP="00CC1B5C">
      <w:pPr>
        <w:rPr>
          <w:rStyle w:val="sourcecode"/>
          <w:lang w:val="fr-CH"/>
        </w:rPr>
      </w:pPr>
      <w:r w:rsidRPr="00CF2A2B">
        <w:rPr>
          <w:rStyle w:val="sourcecode"/>
          <w:lang w:val="fr-CH"/>
        </w:rPr>
        <w:t xml:space="preserve">void </w:t>
      </w:r>
      <w:bookmarkStart w:id="179" w:name="_Hlk477842044"/>
      <w:r w:rsidRPr="00CF2A2B">
        <w:rPr>
          <w:rStyle w:val="functions"/>
          <w:lang w:val="fr-CH"/>
        </w:rPr>
        <w:t>swe_set_sid_mode</w:t>
      </w:r>
      <w:bookmarkEnd w:id="179"/>
      <w:r w:rsidRPr="00CF2A2B">
        <w:rPr>
          <w:rStyle w:val="sourcecode"/>
          <w:lang w:val="fr-CH"/>
        </w:rPr>
        <w:t>(int32 sid_mode, double t0, double ayan_t0);</w:t>
      </w:r>
    </w:p>
    <w:p w14:paraId="7B6F59FF" w14:textId="77777777" w:rsidR="00283E02" w:rsidRDefault="00BF3510" w:rsidP="00CC1B5C">
      <w:r w:rsidRPr="00D3464B">
        <w:t>This function can be used to specify the mode for sidereal computations.</w:t>
      </w:r>
    </w:p>
    <w:p w14:paraId="79DC9487" w14:textId="77777777" w:rsidR="00283E02" w:rsidRDefault="00BF3510" w:rsidP="00CC1B5C">
      <w:r w:rsidRPr="00B248F1">
        <w:rPr>
          <w:rStyle w:val="functions"/>
        </w:rPr>
        <w:t>swe_calc()</w:t>
      </w:r>
      <w:r w:rsidRPr="00D3464B">
        <w:t xml:space="preserve"> or </w:t>
      </w:r>
      <w:r w:rsidRPr="00B248F1">
        <w:rPr>
          <w:rStyle w:val="functions"/>
        </w:rPr>
        <w:t>swe_fixstar()</w:t>
      </w:r>
      <w:r w:rsidRPr="00D3464B">
        <w:t xml:space="preserve"> has then to be called with the bit </w:t>
      </w:r>
      <w:r w:rsidRPr="008E5EAE">
        <w:rPr>
          <w:rStyle w:val="sourcecode"/>
        </w:rPr>
        <w:t>SEFLG_SIDEREAL</w:t>
      </w:r>
      <w:r w:rsidRPr="00D3464B">
        <w:t>.</w:t>
      </w:r>
    </w:p>
    <w:p w14:paraId="1E3AF9DA" w14:textId="063AA5F7" w:rsidR="00283E02" w:rsidRDefault="00BF3510" w:rsidP="00CC1B5C">
      <w:r w:rsidRPr="00D3464B">
        <w:t xml:space="preserve">If </w:t>
      </w:r>
      <w:r w:rsidRPr="00B248F1">
        <w:rPr>
          <w:rStyle w:val="functions"/>
        </w:rPr>
        <w:t>swe_set_sid_mode()</w:t>
      </w:r>
      <w:r w:rsidRPr="00D3464B">
        <w:t xml:space="preserve"> is not called, the default </w:t>
      </w:r>
      <w:r w:rsidR="00FE0B96">
        <w:rPr>
          <w:rStyle w:val="sourcecode"/>
        </w:rPr>
        <w:t>ayanamsha</w:t>
      </w:r>
      <w:r w:rsidR="00D90815">
        <w:rPr>
          <w:rStyle w:val="sourcecode"/>
        </w:rPr>
        <w:t xml:space="preserve"> </w:t>
      </w:r>
      <w:r w:rsidRPr="00D3464B">
        <w:t>(Fagan/Bradley) is used.</w:t>
      </w:r>
    </w:p>
    <w:p w14:paraId="578FEEF2" w14:textId="77777777" w:rsidR="00283E02" w:rsidRDefault="00BF3510" w:rsidP="00CC1B5C">
      <w:r w:rsidRPr="00D3464B">
        <w:t xml:space="preserve">If a predefined mode is wanted, the variable </w:t>
      </w:r>
      <w:bookmarkStart w:id="180" w:name="_Hlk477842160"/>
      <w:r w:rsidRPr="008E5EAE">
        <w:rPr>
          <w:rStyle w:val="sourcecode"/>
        </w:rPr>
        <w:t>sid_mode</w:t>
      </w:r>
      <w:r w:rsidRPr="00D3464B">
        <w:t xml:space="preserve"> </w:t>
      </w:r>
      <w:bookmarkEnd w:id="180"/>
      <w:r w:rsidRPr="00D3464B">
        <w:t xml:space="preserve">has to be set, while </w:t>
      </w:r>
      <w:r w:rsidRPr="00336BF7">
        <w:rPr>
          <w:rStyle w:val="sourcecode"/>
        </w:rPr>
        <w:t>t0</w:t>
      </w:r>
      <w:r w:rsidRPr="00D3464B">
        <w:t xml:space="preserve"> and </w:t>
      </w:r>
      <w:bookmarkStart w:id="181" w:name="_Hlk477842217"/>
      <w:r w:rsidRPr="00336BF7">
        <w:rPr>
          <w:rStyle w:val="sourcecode"/>
        </w:rPr>
        <w:t>ayan_t0</w:t>
      </w:r>
      <w:bookmarkEnd w:id="181"/>
      <w:r w:rsidRPr="00D3464B">
        <w:t xml:space="preserve"> are not considered, i.e. can be 0. The predefined </w:t>
      </w:r>
      <w:bookmarkStart w:id="182" w:name="_Hlk477860745"/>
      <w:r w:rsidRPr="00D3464B">
        <w:t>sidereal modes</w:t>
      </w:r>
      <w:bookmarkEnd w:id="182"/>
      <w:r w:rsidRPr="00D3464B">
        <w:t xml:space="preserve"> are:</w:t>
      </w:r>
    </w:p>
    <w:p w14:paraId="47CE9015" w14:textId="77777777" w:rsidR="00BF3510" w:rsidRPr="00597461" w:rsidRDefault="00BF3510" w:rsidP="008E5EAE">
      <w:pPr>
        <w:tabs>
          <w:tab w:val="left" w:pos="4678"/>
        </w:tabs>
        <w:rPr>
          <w:rStyle w:val="sourcecode"/>
        </w:rPr>
      </w:pPr>
      <w:r w:rsidRPr="00597461">
        <w:rPr>
          <w:rStyle w:val="sourcecode"/>
        </w:rPr>
        <w:t>#define SE_SIDM_FAGAN_BRADLEY</w:t>
      </w:r>
      <w:r w:rsidRPr="00597461">
        <w:rPr>
          <w:rStyle w:val="sourcecode"/>
        </w:rPr>
        <w:tab/>
        <w:t>0</w:t>
      </w:r>
    </w:p>
    <w:p w14:paraId="5A7A4B1F" w14:textId="77777777" w:rsidR="00BF3510" w:rsidRPr="00CF2A2B" w:rsidRDefault="00BF3510" w:rsidP="008E5EAE">
      <w:pPr>
        <w:tabs>
          <w:tab w:val="left" w:pos="4678"/>
        </w:tabs>
        <w:rPr>
          <w:rStyle w:val="sourcecode"/>
          <w:lang w:val="fr-CH"/>
        </w:rPr>
      </w:pPr>
      <w:r w:rsidRPr="00CF2A2B">
        <w:rPr>
          <w:rStyle w:val="sourcecode"/>
          <w:lang w:val="fr-CH"/>
        </w:rPr>
        <w:t>#define SE_SIDM_LAHIRI</w:t>
      </w:r>
      <w:r w:rsidRPr="00CF2A2B">
        <w:rPr>
          <w:rStyle w:val="sourcecode"/>
          <w:lang w:val="fr-CH"/>
        </w:rPr>
        <w:tab/>
        <w:t>1</w:t>
      </w:r>
    </w:p>
    <w:p w14:paraId="20A0C7C5" w14:textId="77777777" w:rsidR="00BF3510" w:rsidRPr="00CF2A2B" w:rsidRDefault="00BF3510" w:rsidP="008E5EAE">
      <w:pPr>
        <w:tabs>
          <w:tab w:val="left" w:pos="4678"/>
        </w:tabs>
        <w:rPr>
          <w:rStyle w:val="sourcecode"/>
          <w:lang w:val="fr-CH"/>
        </w:rPr>
      </w:pPr>
      <w:r w:rsidRPr="00CF2A2B">
        <w:rPr>
          <w:rStyle w:val="sourcecode"/>
          <w:lang w:val="fr-CH"/>
        </w:rPr>
        <w:t>#define SE_SIDM_DELUCE</w:t>
      </w:r>
      <w:r w:rsidRPr="00CF2A2B">
        <w:rPr>
          <w:rStyle w:val="sourcecode"/>
          <w:lang w:val="fr-CH"/>
        </w:rPr>
        <w:tab/>
        <w:t>2</w:t>
      </w:r>
    </w:p>
    <w:p w14:paraId="531C8C6F" w14:textId="77777777" w:rsidR="00BF3510" w:rsidRPr="00CF2A2B" w:rsidRDefault="00BF3510" w:rsidP="008E5EAE">
      <w:pPr>
        <w:tabs>
          <w:tab w:val="left" w:pos="4678"/>
        </w:tabs>
        <w:rPr>
          <w:rStyle w:val="sourcecode"/>
          <w:lang w:val="fr-CH"/>
        </w:rPr>
      </w:pPr>
      <w:r w:rsidRPr="00CF2A2B">
        <w:rPr>
          <w:rStyle w:val="sourcecode"/>
          <w:lang w:val="fr-CH"/>
        </w:rPr>
        <w:t>#define SE_SIDM_RAMAN</w:t>
      </w:r>
      <w:r w:rsidRPr="00CF2A2B">
        <w:rPr>
          <w:rStyle w:val="sourcecode"/>
          <w:lang w:val="fr-CH"/>
        </w:rPr>
        <w:tab/>
        <w:t>3</w:t>
      </w:r>
    </w:p>
    <w:p w14:paraId="09445D30" w14:textId="77777777" w:rsidR="00BF3510" w:rsidRPr="00CF2A2B" w:rsidRDefault="00BF3510" w:rsidP="008E5EAE">
      <w:pPr>
        <w:tabs>
          <w:tab w:val="left" w:pos="4678"/>
        </w:tabs>
        <w:rPr>
          <w:rStyle w:val="sourcecode"/>
          <w:lang w:val="fr-CH"/>
        </w:rPr>
      </w:pPr>
      <w:r w:rsidRPr="00CF2A2B">
        <w:rPr>
          <w:rStyle w:val="sourcecode"/>
          <w:lang w:val="fr-CH"/>
        </w:rPr>
        <w:t>#define SE_SIDM_USHASHASHI</w:t>
      </w:r>
      <w:r w:rsidRPr="00CF2A2B">
        <w:rPr>
          <w:rStyle w:val="sourcecode"/>
          <w:lang w:val="fr-CH"/>
        </w:rPr>
        <w:tab/>
        <w:t>4</w:t>
      </w:r>
    </w:p>
    <w:p w14:paraId="1EB7AC44" w14:textId="77777777" w:rsidR="00BF3510" w:rsidRPr="00CF2A2B" w:rsidRDefault="00BF3510" w:rsidP="008E5EAE">
      <w:pPr>
        <w:tabs>
          <w:tab w:val="left" w:pos="4678"/>
        </w:tabs>
        <w:rPr>
          <w:rStyle w:val="sourcecode"/>
          <w:lang w:val="fr-CH"/>
        </w:rPr>
      </w:pPr>
      <w:r w:rsidRPr="00CF2A2B">
        <w:rPr>
          <w:rStyle w:val="sourcecode"/>
          <w:lang w:val="fr-CH"/>
        </w:rPr>
        <w:t>#define SE_SIDM_KRISHNAMURTI</w:t>
      </w:r>
      <w:r w:rsidRPr="00CF2A2B">
        <w:rPr>
          <w:rStyle w:val="sourcecode"/>
          <w:lang w:val="fr-CH"/>
        </w:rPr>
        <w:tab/>
        <w:t>5</w:t>
      </w:r>
    </w:p>
    <w:p w14:paraId="07587E87" w14:textId="77777777" w:rsidR="00BF3510" w:rsidRPr="00CF2A2B" w:rsidRDefault="00BF3510" w:rsidP="008E5EAE">
      <w:pPr>
        <w:tabs>
          <w:tab w:val="left" w:pos="4678"/>
        </w:tabs>
        <w:rPr>
          <w:rStyle w:val="sourcecode"/>
          <w:lang w:val="fr-CH"/>
        </w:rPr>
      </w:pPr>
      <w:r w:rsidRPr="00CF2A2B">
        <w:rPr>
          <w:rStyle w:val="sourcecode"/>
          <w:lang w:val="fr-CH"/>
        </w:rPr>
        <w:t>#define SE_SIDM_DJWHAL_KHUL</w:t>
      </w:r>
      <w:r w:rsidRPr="00CF2A2B">
        <w:rPr>
          <w:rStyle w:val="sourcecode"/>
          <w:lang w:val="fr-CH"/>
        </w:rPr>
        <w:tab/>
        <w:t>6</w:t>
      </w:r>
    </w:p>
    <w:p w14:paraId="68FAC201" w14:textId="77777777" w:rsidR="00BF3510" w:rsidRPr="00CF2A2B" w:rsidRDefault="00BF3510" w:rsidP="008E5EAE">
      <w:pPr>
        <w:tabs>
          <w:tab w:val="left" w:pos="4678"/>
        </w:tabs>
        <w:rPr>
          <w:rStyle w:val="sourcecode"/>
          <w:lang w:val="fr-CH"/>
        </w:rPr>
      </w:pPr>
      <w:r w:rsidRPr="00CF2A2B">
        <w:rPr>
          <w:rStyle w:val="sourcecode"/>
          <w:lang w:val="fr-CH"/>
        </w:rPr>
        <w:t>#define SE_SIDM_YUKTESHWAR</w:t>
      </w:r>
      <w:r w:rsidRPr="00CF2A2B">
        <w:rPr>
          <w:rStyle w:val="sourcecode"/>
          <w:lang w:val="fr-CH"/>
        </w:rPr>
        <w:tab/>
        <w:t>7</w:t>
      </w:r>
    </w:p>
    <w:p w14:paraId="76F18CB5" w14:textId="77777777" w:rsidR="00BF3510" w:rsidRPr="00CF2A2B" w:rsidRDefault="00BF3510" w:rsidP="008E5EAE">
      <w:pPr>
        <w:tabs>
          <w:tab w:val="left" w:pos="4678"/>
        </w:tabs>
        <w:rPr>
          <w:rStyle w:val="sourcecode"/>
          <w:lang w:val="fr-CH"/>
        </w:rPr>
      </w:pPr>
      <w:r w:rsidRPr="00CF2A2B">
        <w:rPr>
          <w:rStyle w:val="sourcecode"/>
          <w:lang w:val="fr-CH"/>
        </w:rPr>
        <w:t>#define SE_SIDM_JN_BHASIN</w:t>
      </w:r>
      <w:r w:rsidRPr="00CF2A2B">
        <w:rPr>
          <w:rStyle w:val="sourcecode"/>
          <w:lang w:val="fr-CH"/>
        </w:rPr>
        <w:tab/>
        <w:t>8</w:t>
      </w:r>
    </w:p>
    <w:p w14:paraId="2BAFEE9F" w14:textId="77777777" w:rsidR="00BF3510" w:rsidRPr="00CF2A2B" w:rsidRDefault="00BF3510" w:rsidP="008E5EAE">
      <w:pPr>
        <w:tabs>
          <w:tab w:val="left" w:pos="4678"/>
        </w:tabs>
        <w:rPr>
          <w:rStyle w:val="sourcecode"/>
          <w:lang w:val="fr-CH"/>
        </w:rPr>
      </w:pPr>
      <w:r w:rsidRPr="00CF2A2B">
        <w:rPr>
          <w:rStyle w:val="sourcecode"/>
          <w:lang w:val="fr-CH"/>
        </w:rPr>
        <w:t>#define SE_SIDM_BABYL_KUGLER1</w:t>
      </w:r>
      <w:r w:rsidRPr="00CF2A2B">
        <w:rPr>
          <w:rStyle w:val="sourcecode"/>
          <w:lang w:val="fr-CH"/>
        </w:rPr>
        <w:tab/>
        <w:t>9</w:t>
      </w:r>
    </w:p>
    <w:p w14:paraId="17620EC6" w14:textId="77777777" w:rsidR="00BF3510" w:rsidRPr="00CF2A2B" w:rsidRDefault="00BF3510" w:rsidP="008E5EAE">
      <w:pPr>
        <w:tabs>
          <w:tab w:val="left" w:pos="4678"/>
        </w:tabs>
        <w:rPr>
          <w:rStyle w:val="sourcecode"/>
          <w:lang w:val="fr-CH"/>
        </w:rPr>
      </w:pPr>
      <w:r w:rsidRPr="00CF2A2B">
        <w:rPr>
          <w:rStyle w:val="sourcecode"/>
          <w:lang w:val="fr-CH"/>
        </w:rPr>
        <w:t>#define SE_SIDM_BABYL_KUGLER2</w:t>
      </w:r>
      <w:r w:rsidRPr="00CF2A2B">
        <w:rPr>
          <w:rStyle w:val="sourcecode"/>
          <w:lang w:val="fr-CH"/>
        </w:rPr>
        <w:tab/>
        <w:t>10</w:t>
      </w:r>
    </w:p>
    <w:p w14:paraId="27DD8092" w14:textId="77777777" w:rsidR="00BF3510" w:rsidRPr="00CF2A2B" w:rsidRDefault="00BF3510" w:rsidP="008E5EAE">
      <w:pPr>
        <w:tabs>
          <w:tab w:val="left" w:pos="4678"/>
        </w:tabs>
        <w:rPr>
          <w:rStyle w:val="sourcecode"/>
          <w:lang w:val="fr-CH"/>
        </w:rPr>
      </w:pPr>
      <w:r w:rsidRPr="00CF2A2B">
        <w:rPr>
          <w:rStyle w:val="sourcecode"/>
          <w:lang w:val="fr-CH"/>
        </w:rPr>
        <w:t>#define SE_SIDM_BABYL_KUGLER3</w:t>
      </w:r>
      <w:r w:rsidRPr="00CF2A2B">
        <w:rPr>
          <w:rStyle w:val="sourcecode"/>
          <w:lang w:val="fr-CH"/>
        </w:rPr>
        <w:tab/>
        <w:t>11</w:t>
      </w:r>
    </w:p>
    <w:p w14:paraId="779A352E" w14:textId="77777777" w:rsidR="00BF3510" w:rsidRPr="00341D2D" w:rsidRDefault="00BF3510" w:rsidP="008E5EAE">
      <w:pPr>
        <w:tabs>
          <w:tab w:val="left" w:pos="4678"/>
        </w:tabs>
        <w:rPr>
          <w:rStyle w:val="sourcecode"/>
          <w:lang w:val="de-DE"/>
        </w:rPr>
      </w:pPr>
      <w:r w:rsidRPr="00341D2D">
        <w:rPr>
          <w:rStyle w:val="sourcecode"/>
          <w:lang w:val="de-DE"/>
        </w:rPr>
        <w:t>#define SE_SIDM_BABYL_HUBER</w:t>
      </w:r>
      <w:r w:rsidRPr="00341D2D">
        <w:rPr>
          <w:rStyle w:val="sourcecode"/>
          <w:lang w:val="de-DE"/>
        </w:rPr>
        <w:tab/>
        <w:t>12</w:t>
      </w:r>
    </w:p>
    <w:p w14:paraId="71F7253C" w14:textId="77777777" w:rsidR="00BF3510" w:rsidRPr="00CF2A2B" w:rsidRDefault="00BF3510" w:rsidP="008E5EAE">
      <w:pPr>
        <w:tabs>
          <w:tab w:val="left" w:pos="4678"/>
        </w:tabs>
        <w:rPr>
          <w:rStyle w:val="sourcecode"/>
          <w:lang w:val="fr-CH"/>
        </w:rPr>
      </w:pPr>
      <w:r w:rsidRPr="00CF2A2B">
        <w:rPr>
          <w:rStyle w:val="sourcecode"/>
          <w:lang w:val="fr-CH"/>
        </w:rPr>
        <w:t>#define SE_SIDM_BABYL_ETPSC</w:t>
      </w:r>
      <w:r w:rsidRPr="00CF2A2B">
        <w:rPr>
          <w:rStyle w:val="sourcecode"/>
          <w:lang w:val="fr-CH"/>
        </w:rPr>
        <w:tab/>
        <w:t>13</w:t>
      </w:r>
    </w:p>
    <w:p w14:paraId="315C74FF" w14:textId="77777777" w:rsidR="00BF3510" w:rsidRPr="00CF2A2B" w:rsidRDefault="00BF3510" w:rsidP="008E5EAE">
      <w:pPr>
        <w:tabs>
          <w:tab w:val="left" w:pos="4678"/>
        </w:tabs>
        <w:rPr>
          <w:rStyle w:val="sourcecode"/>
          <w:lang w:val="fr-CH"/>
        </w:rPr>
      </w:pPr>
      <w:r w:rsidRPr="00CF2A2B">
        <w:rPr>
          <w:rStyle w:val="sourcecode"/>
          <w:lang w:val="fr-CH"/>
        </w:rPr>
        <w:t>#define SE_SIDM_ALDEBARAN_15TAU</w:t>
      </w:r>
      <w:r w:rsidRPr="00CF2A2B">
        <w:rPr>
          <w:rStyle w:val="sourcecode"/>
          <w:lang w:val="fr-CH"/>
        </w:rPr>
        <w:tab/>
        <w:t>14</w:t>
      </w:r>
    </w:p>
    <w:p w14:paraId="43011A67" w14:textId="77777777" w:rsidR="00BF3510" w:rsidRPr="00CF2A2B" w:rsidRDefault="00BF3510" w:rsidP="008E5EAE">
      <w:pPr>
        <w:tabs>
          <w:tab w:val="left" w:pos="4678"/>
        </w:tabs>
        <w:rPr>
          <w:rStyle w:val="sourcecode"/>
          <w:lang w:val="fr-CH"/>
        </w:rPr>
      </w:pPr>
      <w:r w:rsidRPr="00CF2A2B">
        <w:rPr>
          <w:rStyle w:val="sourcecode"/>
          <w:lang w:val="fr-CH"/>
        </w:rPr>
        <w:t>#define SE_SIDM_HIPPARCHOS</w:t>
      </w:r>
      <w:r w:rsidRPr="00CF2A2B">
        <w:rPr>
          <w:rStyle w:val="sourcecode"/>
          <w:lang w:val="fr-CH"/>
        </w:rPr>
        <w:tab/>
        <w:t>15</w:t>
      </w:r>
    </w:p>
    <w:p w14:paraId="1C5EAB00" w14:textId="77777777" w:rsidR="00BF3510" w:rsidRPr="00CF2A2B" w:rsidRDefault="00BF3510" w:rsidP="008E5EAE">
      <w:pPr>
        <w:tabs>
          <w:tab w:val="left" w:pos="4678"/>
        </w:tabs>
        <w:rPr>
          <w:rStyle w:val="sourcecode"/>
          <w:lang w:val="fr-CH"/>
        </w:rPr>
      </w:pPr>
      <w:r w:rsidRPr="00CF2A2B">
        <w:rPr>
          <w:rStyle w:val="sourcecode"/>
          <w:lang w:val="fr-CH"/>
        </w:rPr>
        <w:t>#define SE_SIDM_SASSANIAN</w:t>
      </w:r>
      <w:r w:rsidRPr="00CF2A2B">
        <w:rPr>
          <w:rStyle w:val="sourcecode"/>
          <w:lang w:val="fr-CH"/>
        </w:rPr>
        <w:tab/>
        <w:t>16</w:t>
      </w:r>
    </w:p>
    <w:p w14:paraId="76D2E0B6" w14:textId="77777777" w:rsidR="00BF3510" w:rsidRPr="00CF2A2B" w:rsidRDefault="00BF3510" w:rsidP="008E5EAE">
      <w:pPr>
        <w:tabs>
          <w:tab w:val="left" w:pos="4678"/>
        </w:tabs>
        <w:rPr>
          <w:rStyle w:val="sourcecode"/>
          <w:lang w:val="fr-CH"/>
        </w:rPr>
      </w:pPr>
      <w:r w:rsidRPr="00CF2A2B">
        <w:rPr>
          <w:rStyle w:val="sourcecode"/>
          <w:lang w:val="fr-CH"/>
        </w:rPr>
        <w:t>#define SE_SIDM_GALCENT_0SAG</w:t>
      </w:r>
      <w:r w:rsidRPr="00CF2A2B">
        <w:rPr>
          <w:rStyle w:val="sourcecode"/>
          <w:lang w:val="fr-CH"/>
        </w:rPr>
        <w:tab/>
        <w:t>17</w:t>
      </w:r>
    </w:p>
    <w:p w14:paraId="13038B6C" w14:textId="77777777" w:rsidR="00BF3510" w:rsidRPr="00CF2A2B" w:rsidRDefault="00BF3510" w:rsidP="008E5EAE">
      <w:pPr>
        <w:tabs>
          <w:tab w:val="left" w:pos="4678"/>
        </w:tabs>
        <w:rPr>
          <w:rStyle w:val="sourcecode"/>
          <w:lang w:val="fr-CH"/>
        </w:rPr>
      </w:pPr>
      <w:r w:rsidRPr="00CF2A2B">
        <w:rPr>
          <w:rStyle w:val="sourcecode"/>
          <w:lang w:val="fr-CH"/>
        </w:rPr>
        <w:t>#define SE_SIDM_J2000</w:t>
      </w:r>
      <w:r w:rsidRPr="00CF2A2B">
        <w:rPr>
          <w:rStyle w:val="sourcecode"/>
          <w:lang w:val="fr-CH"/>
        </w:rPr>
        <w:tab/>
        <w:t>18</w:t>
      </w:r>
    </w:p>
    <w:p w14:paraId="0A0877E4" w14:textId="77777777" w:rsidR="00BF3510" w:rsidRPr="00CF2A2B" w:rsidRDefault="00BF3510" w:rsidP="008E5EAE">
      <w:pPr>
        <w:tabs>
          <w:tab w:val="left" w:pos="4678"/>
        </w:tabs>
        <w:rPr>
          <w:rStyle w:val="sourcecode"/>
          <w:lang w:val="fr-CH"/>
        </w:rPr>
      </w:pPr>
      <w:r w:rsidRPr="00CF2A2B">
        <w:rPr>
          <w:rStyle w:val="sourcecode"/>
          <w:lang w:val="fr-CH"/>
        </w:rPr>
        <w:t>#define SE_SIDM_J1900</w:t>
      </w:r>
      <w:r w:rsidRPr="00CF2A2B">
        <w:rPr>
          <w:rStyle w:val="sourcecode"/>
          <w:lang w:val="fr-CH"/>
        </w:rPr>
        <w:tab/>
        <w:t>19</w:t>
      </w:r>
    </w:p>
    <w:p w14:paraId="01EC2E83" w14:textId="77777777" w:rsidR="00BF3510" w:rsidRPr="00CF2A2B" w:rsidRDefault="00BF3510" w:rsidP="008E5EAE">
      <w:pPr>
        <w:tabs>
          <w:tab w:val="left" w:pos="4678"/>
        </w:tabs>
        <w:rPr>
          <w:rStyle w:val="sourcecode"/>
          <w:lang w:val="fr-CH"/>
        </w:rPr>
      </w:pPr>
      <w:r w:rsidRPr="00CF2A2B">
        <w:rPr>
          <w:rStyle w:val="sourcecode"/>
          <w:lang w:val="fr-CH"/>
        </w:rPr>
        <w:t>#define SE_SIDM_B1950</w:t>
      </w:r>
      <w:r w:rsidRPr="00CF2A2B">
        <w:rPr>
          <w:rStyle w:val="sourcecode"/>
          <w:lang w:val="fr-CH"/>
        </w:rPr>
        <w:tab/>
        <w:t>20</w:t>
      </w:r>
    </w:p>
    <w:p w14:paraId="5CC11268" w14:textId="77777777" w:rsidR="00BF3510" w:rsidRPr="00CF2A2B" w:rsidRDefault="00BF3510" w:rsidP="008E5EAE">
      <w:pPr>
        <w:tabs>
          <w:tab w:val="left" w:pos="4678"/>
        </w:tabs>
        <w:rPr>
          <w:rStyle w:val="sourcecode"/>
          <w:lang w:val="fr-CH"/>
        </w:rPr>
      </w:pPr>
      <w:r w:rsidRPr="00CF2A2B">
        <w:rPr>
          <w:rStyle w:val="sourcecode"/>
          <w:lang w:val="fr-CH"/>
        </w:rPr>
        <w:t>#define SE_SIDM_SURYASIDDHANTA</w:t>
      </w:r>
      <w:r w:rsidRPr="00CF2A2B">
        <w:rPr>
          <w:rStyle w:val="sourcecode"/>
          <w:lang w:val="fr-CH"/>
        </w:rPr>
        <w:tab/>
        <w:t>21</w:t>
      </w:r>
    </w:p>
    <w:p w14:paraId="75EC102C" w14:textId="77777777" w:rsidR="00BF3510" w:rsidRPr="00CF2A2B" w:rsidRDefault="00BF3510" w:rsidP="008E5EAE">
      <w:pPr>
        <w:tabs>
          <w:tab w:val="left" w:pos="4678"/>
        </w:tabs>
        <w:rPr>
          <w:rStyle w:val="sourcecode"/>
          <w:lang w:val="fr-CH"/>
        </w:rPr>
      </w:pPr>
      <w:r w:rsidRPr="00CF2A2B">
        <w:rPr>
          <w:rStyle w:val="sourcecode"/>
          <w:lang w:val="fr-CH"/>
        </w:rPr>
        <w:t>#define SE_SIDM_SURYASIDDHANTA_MSUN</w:t>
      </w:r>
      <w:r w:rsidR="008E5EAE" w:rsidRPr="00CF2A2B">
        <w:rPr>
          <w:rStyle w:val="sourcecode"/>
          <w:lang w:val="fr-CH"/>
        </w:rPr>
        <w:tab/>
      </w:r>
      <w:r w:rsidRPr="00CF2A2B">
        <w:rPr>
          <w:rStyle w:val="sourcecode"/>
          <w:lang w:val="fr-CH"/>
        </w:rPr>
        <w:t>22</w:t>
      </w:r>
    </w:p>
    <w:p w14:paraId="7C356A82" w14:textId="77777777" w:rsidR="00BF3510" w:rsidRPr="00CF2A2B" w:rsidRDefault="00BF3510" w:rsidP="008E5EAE">
      <w:pPr>
        <w:tabs>
          <w:tab w:val="left" w:pos="4678"/>
        </w:tabs>
        <w:rPr>
          <w:rStyle w:val="sourcecode"/>
          <w:lang w:val="fr-CH"/>
        </w:rPr>
      </w:pPr>
      <w:r w:rsidRPr="00CF2A2B">
        <w:rPr>
          <w:rStyle w:val="sourcecode"/>
          <w:lang w:val="fr-CH"/>
        </w:rPr>
        <w:t>#define SE_SIDM_ARYABHATA</w:t>
      </w:r>
      <w:r w:rsidRPr="00CF2A2B">
        <w:rPr>
          <w:rStyle w:val="sourcecode"/>
          <w:lang w:val="fr-CH"/>
        </w:rPr>
        <w:tab/>
        <w:t>23</w:t>
      </w:r>
    </w:p>
    <w:p w14:paraId="2843E740" w14:textId="77777777" w:rsidR="00BF3510" w:rsidRPr="00CF2A2B" w:rsidRDefault="00BF3510" w:rsidP="008E5EAE">
      <w:pPr>
        <w:tabs>
          <w:tab w:val="left" w:pos="4678"/>
        </w:tabs>
        <w:rPr>
          <w:rStyle w:val="sourcecode"/>
          <w:lang w:val="fr-CH"/>
        </w:rPr>
      </w:pPr>
      <w:r w:rsidRPr="00CF2A2B">
        <w:rPr>
          <w:rStyle w:val="sourcecode"/>
          <w:lang w:val="fr-CH"/>
        </w:rPr>
        <w:t>#define SE_SIDM_ARYABHATA_MSUN</w:t>
      </w:r>
      <w:r w:rsidRPr="00CF2A2B">
        <w:rPr>
          <w:rStyle w:val="sourcecode"/>
          <w:lang w:val="fr-CH"/>
        </w:rPr>
        <w:tab/>
        <w:t>24</w:t>
      </w:r>
    </w:p>
    <w:p w14:paraId="500B5CFD" w14:textId="77777777" w:rsidR="00BF3510" w:rsidRPr="00CF2A2B" w:rsidRDefault="00BF3510" w:rsidP="008E5EAE">
      <w:pPr>
        <w:tabs>
          <w:tab w:val="left" w:pos="4678"/>
        </w:tabs>
        <w:rPr>
          <w:rStyle w:val="sourcecode"/>
          <w:lang w:val="fr-CH"/>
        </w:rPr>
      </w:pPr>
      <w:r w:rsidRPr="00CF2A2B">
        <w:rPr>
          <w:rStyle w:val="sourcecode"/>
          <w:lang w:val="fr-CH"/>
        </w:rPr>
        <w:t>#define SE_SIDM_SS_REVATI</w:t>
      </w:r>
      <w:r w:rsidRPr="00CF2A2B">
        <w:rPr>
          <w:rStyle w:val="sourcecode"/>
          <w:lang w:val="fr-CH"/>
        </w:rPr>
        <w:tab/>
        <w:t>25</w:t>
      </w:r>
    </w:p>
    <w:p w14:paraId="5EFB2E79" w14:textId="77777777" w:rsidR="00BF3510" w:rsidRPr="00CF2A2B" w:rsidRDefault="00BF3510" w:rsidP="008E5EAE">
      <w:pPr>
        <w:tabs>
          <w:tab w:val="left" w:pos="4678"/>
        </w:tabs>
        <w:rPr>
          <w:rStyle w:val="sourcecode"/>
          <w:lang w:val="fr-CH"/>
        </w:rPr>
      </w:pPr>
      <w:r w:rsidRPr="00CF2A2B">
        <w:rPr>
          <w:rStyle w:val="sourcecode"/>
          <w:lang w:val="fr-CH"/>
        </w:rPr>
        <w:t>#define SE_SIDM_SS_CITRA</w:t>
      </w:r>
      <w:r w:rsidRPr="00CF2A2B">
        <w:rPr>
          <w:rStyle w:val="sourcecode"/>
          <w:lang w:val="fr-CH"/>
        </w:rPr>
        <w:tab/>
        <w:t>26</w:t>
      </w:r>
    </w:p>
    <w:p w14:paraId="6532CC9E" w14:textId="77777777" w:rsidR="00BF3510" w:rsidRPr="00CF2A2B" w:rsidRDefault="00BF3510" w:rsidP="008E5EAE">
      <w:pPr>
        <w:tabs>
          <w:tab w:val="left" w:pos="4678"/>
        </w:tabs>
        <w:rPr>
          <w:rStyle w:val="sourcecode"/>
          <w:lang w:val="fr-CH"/>
        </w:rPr>
      </w:pPr>
      <w:r w:rsidRPr="00CF2A2B">
        <w:rPr>
          <w:rStyle w:val="sourcecode"/>
          <w:lang w:val="fr-CH"/>
        </w:rPr>
        <w:t>#define SE_SIDM_TRUE_CITRA</w:t>
      </w:r>
      <w:r w:rsidRPr="00CF2A2B">
        <w:rPr>
          <w:rStyle w:val="sourcecode"/>
          <w:lang w:val="fr-CH"/>
        </w:rPr>
        <w:tab/>
        <w:t>27</w:t>
      </w:r>
    </w:p>
    <w:p w14:paraId="68E0C27B" w14:textId="77777777" w:rsidR="00BF3510" w:rsidRPr="00CF2A2B" w:rsidRDefault="00BF3510" w:rsidP="008E5EAE">
      <w:pPr>
        <w:tabs>
          <w:tab w:val="left" w:pos="4678"/>
        </w:tabs>
        <w:rPr>
          <w:rStyle w:val="sourcecode"/>
          <w:lang w:val="fr-CH"/>
        </w:rPr>
      </w:pPr>
      <w:r w:rsidRPr="00CF2A2B">
        <w:rPr>
          <w:rStyle w:val="sourcecode"/>
          <w:lang w:val="fr-CH"/>
        </w:rPr>
        <w:t>#define SE_SIDM_TRUE_REVATI</w:t>
      </w:r>
      <w:r w:rsidRPr="00CF2A2B">
        <w:rPr>
          <w:rStyle w:val="sourcecode"/>
          <w:lang w:val="fr-CH"/>
        </w:rPr>
        <w:tab/>
        <w:t>28</w:t>
      </w:r>
    </w:p>
    <w:p w14:paraId="1191D6E8" w14:textId="77777777" w:rsidR="00BF3510" w:rsidRPr="00CF2A2B" w:rsidRDefault="00BF3510" w:rsidP="008E5EAE">
      <w:pPr>
        <w:tabs>
          <w:tab w:val="left" w:pos="4678"/>
        </w:tabs>
        <w:rPr>
          <w:rStyle w:val="sourcecode"/>
          <w:lang w:val="fr-CH"/>
        </w:rPr>
      </w:pPr>
      <w:r w:rsidRPr="00CF2A2B">
        <w:rPr>
          <w:rStyle w:val="sourcecode"/>
          <w:lang w:val="fr-CH"/>
        </w:rPr>
        <w:t>#define SE_SIDM_TRUE_PUSHYA</w:t>
      </w:r>
      <w:r w:rsidRPr="00CF2A2B">
        <w:rPr>
          <w:rStyle w:val="sourcecode"/>
          <w:lang w:val="fr-CH"/>
        </w:rPr>
        <w:tab/>
        <w:t>29</w:t>
      </w:r>
    </w:p>
    <w:p w14:paraId="22EE3D2D" w14:textId="77777777" w:rsidR="00CA058A" w:rsidRPr="00CF2A2B" w:rsidRDefault="00CA058A" w:rsidP="008E5EAE">
      <w:pPr>
        <w:tabs>
          <w:tab w:val="left" w:pos="4678"/>
        </w:tabs>
        <w:rPr>
          <w:rStyle w:val="sourcecode"/>
          <w:lang w:val="fr-CH"/>
        </w:rPr>
      </w:pPr>
      <w:r w:rsidRPr="00CF2A2B">
        <w:rPr>
          <w:rStyle w:val="sourcecode"/>
          <w:lang w:val="fr-CH"/>
        </w:rPr>
        <w:t>#define SE_SIDM_GALCENT_RGBRAND</w:t>
      </w:r>
      <w:r w:rsidRPr="00CF2A2B">
        <w:rPr>
          <w:rStyle w:val="sourcecode"/>
          <w:lang w:val="fr-CH"/>
        </w:rPr>
        <w:tab/>
        <w:t>30</w:t>
      </w:r>
    </w:p>
    <w:p w14:paraId="28ADB859" w14:textId="77777777" w:rsidR="00CA058A" w:rsidRPr="00CF2A2B" w:rsidRDefault="00CA058A" w:rsidP="008E5EAE">
      <w:pPr>
        <w:tabs>
          <w:tab w:val="left" w:pos="4678"/>
        </w:tabs>
        <w:rPr>
          <w:rStyle w:val="sourcecode"/>
          <w:lang w:val="fr-CH"/>
        </w:rPr>
      </w:pPr>
      <w:r w:rsidRPr="00CF2A2B">
        <w:rPr>
          <w:rStyle w:val="sourcecode"/>
          <w:lang w:val="fr-CH"/>
        </w:rPr>
        <w:t>#define SE_SIDM_GALEQU_IAU1958</w:t>
      </w:r>
      <w:r w:rsidRPr="00CF2A2B">
        <w:rPr>
          <w:rStyle w:val="sourcecode"/>
          <w:lang w:val="fr-CH"/>
        </w:rPr>
        <w:tab/>
        <w:t>31</w:t>
      </w:r>
    </w:p>
    <w:p w14:paraId="2B85EF5F" w14:textId="77777777" w:rsidR="00CA058A" w:rsidRPr="00CF2A2B" w:rsidRDefault="00CA058A" w:rsidP="008E5EAE">
      <w:pPr>
        <w:tabs>
          <w:tab w:val="left" w:pos="4678"/>
        </w:tabs>
        <w:rPr>
          <w:rStyle w:val="sourcecode"/>
          <w:lang w:val="fr-CH"/>
        </w:rPr>
      </w:pPr>
      <w:r w:rsidRPr="00CF2A2B">
        <w:rPr>
          <w:rStyle w:val="sourcecode"/>
          <w:lang w:val="fr-CH"/>
        </w:rPr>
        <w:t>#define SE_SIDM_GALEQU_TRUE</w:t>
      </w:r>
      <w:r w:rsidRPr="00CF2A2B">
        <w:rPr>
          <w:rStyle w:val="sourcecode"/>
          <w:lang w:val="fr-CH"/>
        </w:rPr>
        <w:tab/>
        <w:t>32</w:t>
      </w:r>
    </w:p>
    <w:p w14:paraId="4C3CDC76" w14:textId="77777777" w:rsidR="00CA058A" w:rsidRPr="00CF2A2B" w:rsidRDefault="00CA058A" w:rsidP="008E5EAE">
      <w:pPr>
        <w:tabs>
          <w:tab w:val="left" w:pos="4678"/>
        </w:tabs>
        <w:rPr>
          <w:rStyle w:val="sourcecode"/>
          <w:lang w:val="fr-CH"/>
        </w:rPr>
      </w:pPr>
      <w:r w:rsidRPr="00CF2A2B">
        <w:rPr>
          <w:rStyle w:val="sourcecode"/>
          <w:lang w:val="fr-CH"/>
        </w:rPr>
        <w:t>#define SE_SIDM_GALEQU_MULA</w:t>
      </w:r>
      <w:r w:rsidRPr="00CF2A2B">
        <w:rPr>
          <w:rStyle w:val="sourcecode"/>
          <w:lang w:val="fr-CH"/>
        </w:rPr>
        <w:tab/>
        <w:t>33</w:t>
      </w:r>
    </w:p>
    <w:p w14:paraId="55E2899C" w14:textId="77777777" w:rsidR="00CA058A" w:rsidRPr="00CF2A2B" w:rsidRDefault="00CA058A" w:rsidP="008E5EAE">
      <w:pPr>
        <w:tabs>
          <w:tab w:val="left" w:pos="4678"/>
        </w:tabs>
        <w:rPr>
          <w:rStyle w:val="sourcecode"/>
          <w:lang w:val="fr-CH"/>
        </w:rPr>
      </w:pPr>
      <w:r w:rsidRPr="00CF2A2B">
        <w:rPr>
          <w:rStyle w:val="sourcecode"/>
          <w:lang w:val="fr-CH"/>
        </w:rPr>
        <w:t>#define SE_SIDM_GALALIGN_MARDYKS</w:t>
      </w:r>
      <w:r w:rsidRPr="00CF2A2B">
        <w:rPr>
          <w:rStyle w:val="sourcecode"/>
          <w:lang w:val="fr-CH"/>
        </w:rPr>
        <w:tab/>
        <w:t>34</w:t>
      </w:r>
    </w:p>
    <w:p w14:paraId="6EC61157" w14:textId="77777777" w:rsidR="00CA058A" w:rsidRPr="00CF2A2B" w:rsidRDefault="00CA058A" w:rsidP="008E5EAE">
      <w:pPr>
        <w:tabs>
          <w:tab w:val="left" w:pos="4678"/>
        </w:tabs>
        <w:rPr>
          <w:rStyle w:val="sourcecode"/>
          <w:lang w:val="fr-CH"/>
        </w:rPr>
      </w:pPr>
      <w:r w:rsidRPr="00CF2A2B">
        <w:rPr>
          <w:rStyle w:val="sourcecode"/>
          <w:lang w:val="fr-CH"/>
        </w:rPr>
        <w:t>#define SE_SIDM_TRUE_MULA</w:t>
      </w:r>
      <w:r w:rsidRPr="00CF2A2B">
        <w:rPr>
          <w:rStyle w:val="sourcecode"/>
          <w:lang w:val="fr-CH"/>
        </w:rPr>
        <w:tab/>
        <w:t>35</w:t>
      </w:r>
    </w:p>
    <w:p w14:paraId="3F94377C" w14:textId="77777777" w:rsidR="00CA058A" w:rsidRPr="00CF2A2B" w:rsidRDefault="00CA058A" w:rsidP="008E5EAE">
      <w:pPr>
        <w:tabs>
          <w:tab w:val="left" w:pos="4678"/>
        </w:tabs>
        <w:rPr>
          <w:rStyle w:val="sourcecode"/>
          <w:lang w:val="fr-CH"/>
        </w:rPr>
      </w:pPr>
      <w:r w:rsidRPr="00CF2A2B">
        <w:rPr>
          <w:rStyle w:val="sourcecode"/>
          <w:lang w:val="fr-CH"/>
        </w:rPr>
        <w:t>#define SE_SIDM_GALCENT_MULA_WILHELM</w:t>
      </w:r>
      <w:r w:rsidR="008E5EAE" w:rsidRPr="00CF2A2B">
        <w:rPr>
          <w:rStyle w:val="sourcecode"/>
          <w:lang w:val="fr-CH"/>
        </w:rPr>
        <w:tab/>
      </w:r>
      <w:r w:rsidRPr="00CF2A2B">
        <w:rPr>
          <w:rStyle w:val="sourcecode"/>
          <w:lang w:val="fr-CH"/>
        </w:rPr>
        <w:t>36</w:t>
      </w:r>
    </w:p>
    <w:p w14:paraId="342153B5" w14:textId="77777777" w:rsidR="00CA058A" w:rsidRPr="00CF2A2B" w:rsidRDefault="00CA058A" w:rsidP="008E5EAE">
      <w:pPr>
        <w:tabs>
          <w:tab w:val="left" w:pos="4678"/>
        </w:tabs>
        <w:rPr>
          <w:rStyle w:val="sourcecode"/>
          <w:lang w:val="fr-CH"/>
        </w:rPr>
      </w:pPr>
      <w:r w:rsidRPr="00CF2A2B">
        <w:rPr>
          <w:rStyle w:val="sourcecode"/>
          <w:lang w:val="fr-CH"/>
        </w:rPr>
        <w:t>#define SE_SIDM_ARYABHATA_522</w:t>
      </w:r>
      <w:r w:rsidRPr="00CF2A2B">
        <w:rPr>
          <w:rStyle w:val="sourcecode"/>
          <w:lang w:val="fr-CH"/>
        </w:rPr>
        <w:tab/>
        <w:t>37</w:t>
      </w:r>
    </w:p>
    <w:p w14:paraId="7D95216A" w14:textId="77777777" w:rsidR="00CA058A" w:rsidRPr="00CF2A2B" w:rsidRDefault="00CA058A" w:rsidP="008E5EAE">
      <w:pPr>
        <w:tabs>
          <w:tab w:val="left" w:pos="4678"/>
        </w:tabs>
        <w:rPr>
          <w:rStyle w:val="sourcecode"/>
          <w:lang w:val="fr-CH"/>
        </w:rPr>
      </w:pPr>
      <w:r w:rsidRPr="00CF2A2B">
        <w:rPr>
          <w:rStyle w:val="sourcecode"/>
          <w:lang w:val="fr-CH"/>
        </w:rPr>
        <w:t>#define SE_SIDM_BABYL_BRITTON</w:t>
      </w:r>
      <w:r w:rsidRPr="00CF2A2B">
        <w:rPr>
          <w:rStyle w:val="sourcecode"/>
          <w:lang w:val="fr-CH"/>
        </w:rPr>
        <w:tab/>
        <w:t>38</w:t>
      </w:r>
    </w:p>
    <w:p w14:paraId="5D2FD777" w14:textId="77777777" w:rsidR="00391061" w:rsidRPr="00CF2A2B" w:rsidRDefault="00391061" w:rsidP="00391061">
      <w:pPr>
        <w:tabs>
          <w:tab w:val="left" w:pos="4678"/>
        </w:tabs>
        <w:rPr>
          <w:rStyle w:val="sourcecode"/>
          <w:lang w:val="fr-CH"/>
        </w:rPr>
      </w:pPr>
      <w:r w:rsidRPr="00CF2A2B">
        <w:rPr>
          <w:rStyle w:val="sourcecode"/>
          <w:lang w:val="fr-CH"/>
        </w:rPr>
        <w:t>#define SE_SIDM_TRUE_SHEORAN</w:t>
      </w:r>
      <w:r w:rsidRPr="00CF2A2B">
        <w:rPr>
          <w:rStyle w:val="sourcecode"/>
          <w:lang w:val="fr-CH"/>
        </w:rPr>
        <w:tab/>
        <w:t>39</w:t>
      </w:r>
    </w:p>
    <w:p w14:paraId="0F69E918" w14:textId="77777777" w:rsidR="00391061" w:rsidRPr="00CF2A2B" w:rsidRDefault="00391061" w:rsidP="00391061">
      <w:pPr>
        <w:tabs>
          <w:tab w:val="left" w:pos="4678"/>
        </w:tabs>
        <w:rPr>
          <w:rStyle w:val="sourcecode"/>
          <w:lang w:val="fr-CH"/>
        </w:rPr>
      </w:pPr>
      <w:r w:rsidRPr="00CF2A2B">
        <w:rPr>
          <w:rStyle w:val="sourcecode"/>
          <w:lang w:val="fr-CH"/>
        </w:rPr>
        <w:t>#define SE_SIDM_GALCENT_COCHRANE</w:t>
      </w:r>
      <w:r w:rsidRPr="00CF2A2B">
        <w:rPr>
          <w:rStyle w:val="sourcecode"/>
          <w:lang w:val="fr-CH"/>
        </w:rPr>
        <w:tab/>
        <w:t>40</w:t>
      </w:r>
    </w:p>
    <w:p w14:paraId="6D1FF0AB" w14:textId="77777777" w:rsidR="00391061" w:rsidRPr="00CF2A2B" w:rsidRDefault="00391061" w:rsidP="00391061">
      <w:pPr>
        <w:tabs>
          <w:tab w:val="left" w:pos="4678"/>
        </w:tabs>
        <w:rPr>
          <w:rStyle w:val="sourcecode"/>
          <w:lang w:val="fr-CH"/>
        </w:rPr>
      </w:pPr>
      <w:r w:rsidRPr="00CF2A2B">
        <w:rPr>
          <w:rStyle w:val="sourcecode"/>
          <w:lang w:val="fr-CH"/>
        </w:rPr>
        <w:lastRenderedPageBreak/>
        <w:t>#define SE_SIDM_GALEQU_FIORENZA</w:t>
      </w:r>
      <w:r w:rsidRPr="00CF2A2B">
        <w:rPr>
          <w:rStyle w:val="sourcecode"/>
          <w:lang w:val="fr-CH"/>
        </w:rPr>
        <w:tab/>
        <w:t>41</w:t>
      </w:r>
    </w:p>
    <w:p w14:paraId="7D60BDBD" w14:textId="77777777" w:rsidR="00391061" w:rsidRPr="00CF2A2B" w:rsidRDefault="00391061" w:rsidP="00391061">
      <w:pPr>
        <w:tabs>
          <w:tab w:val="left" w:pos="4678"/>
        </w:tabs>
        <w:rPr>
          <w:rStyle w:val="sourcecode"/>
          <w:lang w:val="fr-CH"/>
        </w:rPr>
      </w:pPr>
      <w:r w:rsidRPr="00CF2A2B">
        <w:rPr>
          <w:rStyle w:val="sourcecode"/>
          <w:lang w:val="fr-CH"/>
        </w:rPr>
        <w:t>#define SE_SIDM_VALENS_MOON</w:t>
      </w:r>
      <w:r w:rsidRPr="00CF2A2B">
        <w:rPr>
          <w:rStyle w:val="sourcecode"/>
          <w:lang w:val="fr-CH"/>
        </w:rPr>
        <w:tab/>
        <w:t>42</w:t>
      </w:r>
    </w:p>
    <w:p w14:paraId="05C49111" w14:textId="77777777" w:rsidR="00284CA9" w:rsidRPr="00CF2A2B" w:rsidRDefault="00284CA9" w:rsidP="00284CA9">
      <w:pPr>
        <w:tabs>
          <w:tab w:val="left" w:pos="4678"/>
        </w:tabs>
        <w:rPr>
          <w:rStyle w:val="sourcecode"/>
          <w:lang w:val="fr-CH"/>
        </w:rPr>
      </w:pPr>
      <w:r w:rsidRPr="00CF2A2B">
        <w:rPr>
          <w:rStyle w:val="sourcecode"/>
          <w:lang w:val="fr-CH"/>
        </w:rPr>
        <w:t>#define SE_SIDM_LAHIRI_1940     43</w:t>
      </w:r>
    </w:p>
    <w:p w14:paraId="60FDF5A4" w14:textId="77777777" w:rsidR="00284CA9" w:rsidRPr="00CF2A2B" w:rsidRDefault="00284CA9" w:rsidP="00284CA9">
      <w:pPr>
        <w:tabs>
          <w:tab w:val="left" w:pos="4678"/>
        </w:tabs>
        <w:rPr>
          <w:rStyle w:val="sourcecode"/>
          <w:lang w:val="fr-CH"/>
        </w:rPr>
      </w:pPr>
      <w:r w:rsidRPr="00CF2A2B">
        <w:rPr>
          <w:rStyle w:val="sourcecode"/>
          <w:lang w:val="fr-CH"/>
        </w:rPr>
        <w:t>#define SE_SIDM_LAHIRI_VP285    44</w:t>
      </w:r>
    </w:p>
    <w:p w14:paraId="09C584D3" w14:textId="77777777" w:rsidR="00284CA9" w:rsidRPr="00CF2A2B" w:rsidRDefault="00284CA9" w:rsidP="00284CA9">
      <w:pPr>
        <w:tabs>
          <w:tab w:val="left" w:pos="4678"/>
        </w:tabs>
        <w:rPr>
          <w:rStyle w:val="sourcecode"/>
          <w:lang w:val="fr-CH"/>
        </w:rPr>
      </w:pPr>
      <w:r w:rsidRPr="00CF2A2B">
        <w:rPr>
          <w:rStyle w:val="sourcecode"/>
          <w:lang w:val="fr-CH"/>
        </w:rPr>
        <w:t>#define SE_SIDM_KRISHNAMURTI_VP291    45</w:t>
      </w:r>
    </w:p>
    <w:p w14:paraId="259EA852" w14:textId="77777777" w:rsidR="00284CA9" w:rsidRPr="00CF2A2B" w:rsidRDefault="00284CA9" w:rsidP="00284CA9">
      <w:pPr>
        <w:tabs>
          <w:tab w:val="left" w:pos="4678"/>
        </w:tabs>
        <w:rPr>
          <w:rStyle w:val="sourcecode"/>
          <w:lang w:val="fr-CH"/>
        </w:rPr>
      </w:pPr>
      <w:r w:rsidRPr="00CF2A2B">
        <w:rPr>
          <w:rStyle w:val="sourcecode"/>
          <w:lang w:val="fr-CH"/>
        </w:rPr>
        <w:t>#define SE_SIDM_LAHIRI_ICRC     46</w:t>
      </w:r>
    </w:p>
    <w:p w14:paraId="035BF1FA" w14:textId="096FEB33" w:rsidR="00283E02" w:rsidRDefault="00BF3510" w:rsidP="00284CA9">
      <w:pPr>
        <w:tabs>
          <w:tab w:val="left" w:pos="4678"/>
        </w:tabs>
        <w:rPr>
          <w:rStyle w:val="sourcecode"/>
        </w:rPr>
      </w:pPr>
      <w:r w:rsidRPr="00597461">
        <w:rPr>
          <w:rStyle w:val="sourcecode"/>
        </w:rPr>
        <w:t>#define SE_SIDM_USER</w:t>
      </w:r>
      <w:r w:rsidRPr="00597461">
        <w:rPr>
          <w:rStyle w:val="sourcecode"/>
        </w:rPr>
        <w:tab/>
        <w:t>255</w:t>
      </w:r>
    </w:p>
    <w:p w14:paraId="795EB01A" w14:textId="1DD3D606" w:rsidR="00B612DA" w:rsidRPr="00D3464B" w:rsidRDefault="00B612DA" w:rsidP="00CC1B5C">
      <w:r w:rsidRPr="00D3464B">
        <w:t xml:space="preserve">The function </w:t>
      </w:r>
      <w:r w:rsidR="00341D2D">
        <w:rPr>
          <w:rStyle w:val="functions"/>
        </w:rPr>
        <w:t>swe_get_ayanamsa</w:t>
      </w:r>
      <w:r w:rsidRPr="00B248F1">
        <w:rPr>
          <w:rStyle w:val="functions"/>
        </w:rPr>
        <w:t>_name()</w:t>
      </w:r>
      <w:r w:rsidRPr="00D3464B">
        <w:t xml:space="preserve"> returns the name of the </w:t>
      </w:r>
      <w:r w:rsidR="00FE0B96">
        <w:t>ayanamsha</w:t>
      </w:r>
      <w:r w:rsidRPr="00D3464B">
        <w:t>.</w:t>
      </w:r>
    </w:p>
    <w:p w14:paraId="4096BCB2" w14:textId="70D53A67" w:rsidR="00283E02" w:rsidRDefault="00B612DA" w:rsidP="00CC1B5C">
      <w:pPr>
        <w:rPr>
          <w:rStyle w:val="sourcecode"/>
        </w:rPr>
      </w:pPr>
      <w:r w:rsidRPr="00597461">
        <w:rPr>
          <w:rStyle w:val="sourcecode"/>
        </w:rPr>
        <w:t>const char *</w:t>
      </w:r>
      <w:r w:rsidR="00341D2D">
        <w:rPr>
          <w:rStyle w:val="functions"/>
        </w:rPr>
        <w:t>swe_get_ayanamsa</w:t>
      </w:r>
      <w:r w:rsidRPr="00A72C4F">
        <w:rPr>
          <w:rStyle w:val="functions"/>
        </w:rPr>
        <w:t>_name</w:t>
      </w:r>
      <w:r w:rsidRPr="00597461">
        <w:rPr>
          <w:rStyle w:val="sourcecode"/>
        </w:rPr>
        <w:t>(int32 isidmode)</w:t>
      </w:r>
    </w:p>
    <w:p w14:paraId="71D1DE30" w14:textId="77777777" w:rsidR="00283E02" w:rsidRDefault="00B612DA" w:rsidP="00CC1B5C">
      <w:r w:rsidRPr="00D3464B">
        <w:t>namely:</w:t>
      </w:r>
    </w:p>
    <w:p w14:paraId="1B45DC5D" w14:textId="2F31B9BE" w:rsidR="004E52D3" w:rsidRDefault="00DB2CD7" w:rsidP="007F40B2">
      <w:pPr>
        <w:tabs>
          <w:tab w:val="left" w:pos="4536"/>
        </w:tabs>
        <w:rPr>
          <w:rStyle w:val="sourcecode"/>
        </w:rPr>
      </w:pPr>
      <w:r w:rsidRPr="00597461">
        <w:rPr>
          <w:rStyle w:val="sourcecode"/>
        </w:rPr>
        <w:t>"Fagan/Bradley</w:t>
      </w:r>
      <w:bookmarkStart w:id="183" w:name="_Hlk17604029"/>
      <w:r w:rsidR="00391061">
        <w:rPr>
          <w:rStyle w:val="sourcecode"/>
        </w:rPr>
        <w:t>”,</w:t>
      </w:r>
      <w:bookmarkEnd w:id="183"/>
      <w:r w:rsidR="00391061">
        <w:rPr>
          <w:rStyle w:val="sourcecode"/>
        </w:rPr>
        <w:tab/>
      </w:r>
      <w:r w:rsidRPr="00597461">
        <w:rPr>
          <w:rStyle w:val="sourcecode"/>
        </w:rPr>
        <w:t xml:space="preserve">0 SE_SIDM_FAGAN_BRADLEY </w:t>
      </w:r>
    </w:p>
    <w:p w14:paraId="62239840" w14:textId="25504E26" w:rsidR="004E52D3" w:rsidRPr="00CF2A2B" w:rsidRDefault="00DB2CD7" w:rsidP="007F40B2">
      <w:pPr>
        <w:tabs>
          <w:tab w:val="left" w:pos="4536"/>
        </w:tabs>
        <w:rPr>
          <w:rStyle w:val="sourcecode"/>
          <w:lang w:val="fr-CH"/>
        </w:rPr>
      </w:pPr>
      <w:r w:rsidRPr="00CF2A2B">
        <w:rPr>
          <w:rStyle w:val="sourcecode"/>
          <w:lang w:val="fr-CH"/>
        </w:rPr>
        <w:t>"Lahiri</w:t>
      </w:r>
      <w:r w:rsidR="00391061" w:rsidRPr="00CF2A2B">
        <w:rPr>
          <w:rStyle w:val="sourcecode"/>
          <w:lang w:val="fr-CH"/>
        </w:rPr>
        <w:t>”,</w:t>
      </w:r>
      <w:r w:rsidR="00391061" w:rsidRPr="00CF2A2B">
        <w:rPr>
          <w:rStyle w:val="sourcecode"/>
          <w:lang w:val="fr-CH"/>
        </w:rPr>
        <w:tab/>
      </w:r>
      <w:r w:rsidRPr="00CF2A2B">
        <w:rPr>
          <w:rStyle w:val="sourcecode"/>
          <w:lang w:val="fr-CH"/>
        </w:rPr>
        <w:t xml:space="preserve">1 SE_SIDM_LAHIRI </w:t>
      </w:r>
    </w:p>
    <w:p w14:paraId="0A94BF7F" w14:textId="764769B8" w:rsidR="004E52D3" w:rsidRPr="00CF2A2B" w:rsidRDefault="00DB2CD7" w:rsidP="007F40B2">
      <w:pPr>
        <w:tabs>
          <w:tab w:val="left" w:pos="4536"/>
        </w:tabs>
        <w:rPr>
          <w:rStyle w:val="sourcecode"/>
          <w:lang w:val="fr-CH"/>
        </w:rPr>
      </w:pPr>
      <w:r w:rsidRPr="00CF2A2B">
        <w:rPr>
          <w:rStyle w:val="sourcecode"/>
          <w:lang w:val="fr-CH"/>
        </w:rPr>
        <w:t>"De Luce</w:t>
      </w:r>
      <w:r w:rsidR="00391061" w:rsidRPr="00CF2A2B">
        <w:rPr>
          <w:rStyle w:val="sourcecode"/>
          <w:lang w:val="fr-CH"/>
        </w:rPr>
        <w:t>”,</w:t>
      </w:r>
      <w:r w:rsidR="00391061" w:rsidRPr="00CF2A2B">
        <w:rPr>
          <w:rStyle w:val="sourcecode"/>
          <w:lang w:val="fr-CH"/>
        </w:rPr>
        <w:tab/>
      </w:r>
      <w:r w:rsidRPr="00CF2A2B">
        <w:rPr>
          <w:rStyle w:val="sourcecode"/>
          <w:lang w:val="fr-CH"/>
        </w:rPr>
        <w:t xml:space="preserve">2 SE_SIDM_DELUCE </w:t>
      </w:r>
    </w:p>
    <w:p w14:paraId="0783225D" w14:textId="694357FD" w:rsidR="004E52D3" w:rsidRPr="00CF2A2B" w:rsidRDefault="00DB2CD7" w:rsidP="007F40B2">
      <w:pPr>
        <w:tabs>
          <w:tab w:val="left" w:pos="4536"/>
        </w:tabs>
        <w:rPr>
          <w:rStyle w:val="sourcecode"/>
          <w:lang w:val="fr-CH"/>
        </w:rPr>
      </w:pPr>
      <w:r w:rsidRPr="00CF2A2B">
        <w:rPr>
          <w:rStyle w:val="sourcecode"/>
          <w:lang w:val="fr-CH"/>
        </w:rPr>
        <w:t>"Raman</w:t>
      </w:r>
      <w:r w:rsidR="00391061" w:rsidRPr="00CF2A2B">
        <w:rPr>
          <w:rStyle w:val="sourcecode"/>
          <w:lang w:val="fr-CH"/>
        </w:rPr>
        <w:t>”,</w:t>
      </w:r>
      <w:r w:rsidR="00391061" w:rsidRPr="00CF2A2B">
        <w:rPr>
          <w:rStyle w:val="sourcecode"/>
          <w:lang w:val="fr-CH"/>
        </w:rPr>
        <w:tab/>
      </w:r>
      <w:r w:rsidRPr="00CF2A2B">
        <w:rPr>
          <w:rStyle w:val="sourcecode"/>
          <w:lang w:val="fr-CH"/>
        </w:rPr>
        <w:t xml:space="preserve">3 SE_SIDM_RAMAN </w:t>
      </w:r>
    </w:p>
    <w:p w14:paraId="4CC9F83E" w14:textId="4D75889A" w:rsidR="004E52D3" w:rsidRPr="00CF2A2B" w:rsidRDefault="00DB2CD7" w:rsidP="007F40B2">
      <w:pPr>
        <w:tabs>
          <w:tab w:val="left" w:pos="4536"/>
        </w:tabs>
        <w:rPr>
          <w:rStyle w:val="sourcecode"/>
          <w:lang w:val="fr-CH"/>
        </w:rPr>
      </w:pPr>
      <w:r w:rsidRPr="00CF2A2B">
        <w:rPr>
          <w:rStyle w:val="sourcecode"/>
          <w:lang w:val="fr-CH"/>
        </w:rPr>
        <w:t>"Usha/Shashi</w:t>
      </w:r>
      <w:r w:rsidR="00391061" w:rsidRPr="00CF2A2B">
        <w:rPr>
          <w:rStyle w:val="sourcecode"/>
          <w:lang w:val="fr-CH"/>
        </w:rPr>
        <w:t>”,</w:t>
      </w:r>
      <w:r w:rsidR="00391061" w:rsidRPr="00CF2A2B">
        <w:rPr>
          <w:rStyle w:val="sourcecode"/>
          <w:lang w:val="fr-CH"/>
        </w:rPr>
        <w:tab/>
      </w:r>
      <w:r w:rsidRPr="00CF2A2B">
        <w:rPr>
          <w:rStyle w:val="sourcecode"/>
          <w:lang w:val="fr-CH"/>
        </w:rPr>
        <w:t xml:space="preserve">4 SE_SIDM_USHASHASHI </w:t>
      </w:r>
    </w:p>
    <w:p w14:paraId="7B452DAC" w14:textId="4DEB5BDB" w:rsidR="004E52D3" w:rsidRPr="00CF2A2B" w:rsidRDefault="00DB2CD7" w:rsidP="007F40B2">
      <w:pPr>
        <w:tabs>
          <w:tab w:val="left" w:pos="4536"/>
        </w:tabs>
        <w:rPr>
          <w:rStyle w:val="sourcecode"/>
          <w:lang w:val="fr-CH"/>
        </w:rPr>
      </w:pPr>
      <w:r w:rsidRPr="00CF2A2B">
        <w:rPr>
          <w:rStyle w:val="sourcecode"/>
          <w:lang w:val="fr-CH"/>
        </w:rPr>
        <w:t>"Krishnamurti</w:t>
      </w:r>
      <w:r w:rsidR="00391061" w:rsidRPr="00CF2A2B">
        <w:rPr>
          <w:rStyle w:val="sourcecode"/>
          <w:lang w:val="fr-CH"/>
        </w:rPr>
        <w:t>”,</w:t>
      </w:r>
      <w:r w:rsidR="00391061" w:rsidRPr="00CF2A2B">
        <w:rPr>
          <w:rStyle w:val="sourcecode"/>
          <w:lang w:val="fr-CH"/>
        </w:rPr>
        <w:tab/>
      </w:r>
      <w:r w:rsidRPr="00CF2A2B">
        <w:rPr>
          <w:rStyle w:val="sourcecode"/>
          <w:lang w:val="fr-CH"/>
        </w:rPr>
        <w:t>5 SE_SIDM_KRISHNAMURTI</w:t>
      </w:r>
    </w:p>
    <w:p w14:paraId="27F626CF" w14:textId="180021DE" w:rsidR="004E52D3" w:rsidRPr="00CF2A2B" w:rsidRDefault="00DB2CD7" w:rsidP="007F40B2">
      <w:pPr>
        <w:tabs>
          <w:tab w:val="left" w:pos="4536"/>
        </w:tabs>
        <w:rPr>
          <w:rStyle w:val="sourcecode"/>
          <w:lang w:val="fr-CH"/>
        </w:rPr>
      </w:pPr>
      <w:r w:rsidRPr="00CF2A2B">
        <w:rPr>
          <w:rStyle w:val="sourcecode"/>
          <w:lang w:val="fr-CH"/>
        </w:rPr>
        <w:t>"Djwhal Khul</w:t>
      </w:r>
      <w:r w:rsidR="00391061" w:rsidRPr="00CF2A2B">
        <w:rPr>
          <w:rStyle w:val="sourcecode"/>
          <w:lang w:val="fr-CH"/>
        </w:rPr>
        <w:t>”,</w:t>
      </w:r>
      <w:r w:rsidR="00391061" w:rsidRPr="00CF2A2B">
        <w:rPr>
          <w:rStyle w:val="sourcecode"/>
          <w:lang w:val="fr-CH"/>
        </w:rPr>
        <w:tab/>
      </w:r>
      <w:r w:rsidRPr="00CF2A2B">
        <w:rPr>
          <w:rStyle w:val="sourcecode"/>
          <w:lang w:val="fr-CH"/>
        </w:rPr>
        <w:t xml:space="preserve">6 SE_SIDM_DJWHAL_KHUL </w:t>
      </w:r>
    </w:p>
    <w:p w14:paraId="293B887A" w14:textId="5CD7E0A0" w:rsidR="004E52D3" w:rsidRPr="00CF2A2B" w:rsidRDefault="00DB2CD7" w:rsidP="007F40B2">
      <w:pPr>
        <w:tabs>
          <w:tab w:val="left" w:pos="4536"/>
        </w:tabs>
        <w:rPr>
          <w:rStyle w:val="sourcecode"/>
          <w:lang w:val="fr-CH"/>
        </w:rPr>
      </w:pPr>
      <w:r w:rsidRPr="00CF2A2B">
        <w:rPr>
          <w:rStyle w:val="sourcecode"/>
          <w:lang w:val="fr-CH"/>
        </w:rPr>
        <w:t>"Yukteshwar</w:t>
      </w:r>
      <w:r w:rsidR="00391061" w:rsidRPr="00CF2A2B">
        <w:rPr>
          <w:rStyle w:val="sourcecode"/>
          <w:lang w:val="fr-CH"/>
        </w:rPr>
        <w:t>”,</w:t>
      </w:r>
      <w:r w:rsidR="00391061" w:rsidRPr="00CF2A2B">
        <w:rPr>
          <w:rStyle w:val="sourcecode"/>
          <w:lang w:val="fr-CH"/>
        </w:rPr>
        <w:tab/>
      </w:r>
      <w:r w:rsidRPr="00CF2A2B">
        <w:rPr>
          <w:rStyle w:val="sourcecode"/>
          <w:lang w:val="fr-CH"/>
        </w:rPr>
        <w:t xml:space="preserve">7 SE_SIDM_YUKTESHWAR </w:t>
      </w:r>
    </w:p>
    <w:p w14:paraId="6BEF696A" w14:textId="54506193" w:rsidR="004E52D3" w:rsidRPr="00CF2A2B" w:rsidRDefault="00DB2CD7" w:rsidP="007F40B2">
      <w:pPr>
        <w:tabs>
          <w:tab w:val="left" w:pos="4536"/>
        </w:tabs>
        <w:rPr>
          <w:rStyle w:val="sourcecode"/>
          <w:lang w:val="fr-CH"/>
        </w:rPr>
      </w:pPr>
      <w:r w:rsidRPr="00CF2A2B">
        <w:rPr>
          <w:rStyle w:val="sourcecode"/>
          <w:lang w:val="fr-CH"/>
        </w:rPr>
        <w:t>"J.N. Bhasin</w:t>
      </w:r>
      <w:r w:rsidR="00391061" w:rsidRPr="00CF2A2B">
        <w:rPr>
          <w:rStyle w:val="sourcecode"/>
          <w:lang w:val="fr-CH"/>
        </w:rPr>
        <w:t>”,</w:t>
      </w:r>
      <w:r w:rsidR="00391061" w:rsidRPr="00CF2A2B">
        <w:rPr>
          <w:rStyle w:val="sourcecode"/>
          <w:lang w:val="fr-CH"/>
        </w:rPr>
        <w:tab/>
      </w:r>
      <w:r w:rsidRPr="00CF2A2B">
        <w:rPr>
          <w:rStyle w:val="sourcecode"/>
          <w:lang w:val="fr-CH"/>
        </w:rPr>
        <w:t xml:space="preserve">8 SE_SIDM_JN_BHASIN </w:t>
      </w:r>
    </w:p>
    <w:p w14:paraId="5AABF115" w14:textId="0F84AF51" w:rsidR="004E52D3" w:rsidRPr="00CF2A2B" w:rsidRDefault="00DB2CD7" w:rsidP="007F40B2">
      <w:pPr>
        <w:tabs>
          <w:tab w:val="left" w:pos="4536"/>
        </w:tabs>
        <w:rPr>
          <w:rStyle w:val="sourcecode"/>
          <w:lang w:val="fr-CH"/>
        </w:rPr>
      </w:pPr>
      <w:r w:rsidRPr="00CF2A2B">
        <w:rPr>
          <w:rStyle w:val="sourcecode"/>
          <w:lang w:val="fr-CH"/>
        </w:rPr>
        <w:t>"Babylonian/Kugler 1</w:t>
      </w:r>
      <w:r w:rsidR="00391061" w:rsidRPr="00CF2A2B">
        <w:rPr>
          <w:rStyle w:val="sourcecode"/>
          <w:lang w:val="fr-CH"/>
        </w:rPr>
        <w:t>”,</w:t>
      </w:r>
      <w:r w:rsidR="00391061" w:rsidRPr="00CF2A2B">
        <w:rPr>
          <w:rStyle w:val="sourcecode"/>
          <w:lang w:val="fr-CH"/>
        </w:rPr>
        <w:tab/>
      </w:r>
      <w:r w:rsidRPr="00CF2A2B">
        <w:rPr>
          <w:rStyle w:val="sourcecode"/>
          <w:lang w:val="fr-CH"/>
        </w:rPr>
        <w:t xml:space="preserve">9 SE_SIDM_BABYL_KUGLER1 </w:t>
      </w:r>
    </w:p>
    <w:p w14:paraId="114C89EC" w14:textId="328EC557" w:rsidR="004E52D3" w:rsidRPr="00CF2A2B" w:rsidRDefault="00DB2CD7" w:rsidP="007F40B2">
      <w:pPr>
        <w:tabs>
          <w:tab w:val="left" w:pos="4536"/>
        </w:tabs>
        <w:rPr>
          <w:rStyle w:val="sourcecode"/>
          <w:lang w:val="fr-CH"/>
        </w:rPr>
      </w:pPr>
      <w:r w:rsidRPr="00CF2A2B">
        <w:rPr>
          <w:rStyle w:val="sourcecode"/>
          <w:lang w:val="fr-CH"/>
        </w:rPr>
        <w:t>"Babylonian/Kugler 2</w:t>
      </w:r>
      <w:r w:rsidR="00391061" w:rsidRPr="00CF2A2B">
        <w:rPr>
          <w:rStyle w:val="sourcecode"/>
          <w:lang w:val="fr-CH"/>
        </w:rPr>
        <w:t>”,</w:t>
      </w:r>
      <w:r w:rsidR="00391061" w:rsidRPr="00CF2A2B">
        <w:rPr>
          <w:rStyle w:val="sourcecode"/>
          <w:lang w:val="fr-CH"/>
        </w:rPr>
        <w:tab/>
      </w:r>
      <w:r w:rsidRPr="00CF2A2B">
        <w:rPr>
          <w:rStyle w:val="sourcecode"/>
          <w:lang w:val="fr-CH"/>
        </w:rPr>
        <w:t>10 SE_SIDM_BABYL_KUGLER2</w:t>
      </w:r>
    </w:p>
    <w:p w14:paraId="4053EDAA" w14:textId="4B3D09AC" w:rsidR="004E52D3" w:rsidRPr="00CF2A2B" w:rsidRDefault="00DB2CD7" w:rsidP="007F40B2">
      <w:pPr>
        <w:tabs>
          <w:tab w:val="left" w:pos="4536"/>
        </w:tabs>
        <w:rPr>
          <w:rStyle w:val="sourcecode"/>
          <w:lang w:val="fr-CH"/>
        </w:rPr>
      </w:pPr>
      <w:r w:rsidRPr="00CF2A2B">
        <w:rPr>
          <w:rStyle w:val="sourcecode"/>
          <w:lang w:val="fr-CH"/>
        </w:rPr>
        <w:t>"Babylonian/Kugler 3</w:t>
      </w:r>
      <w:r w:rsidR="00391061" w:rsidRPr="00CF2A2B">
        <w:rPr>
          <w:rStyle w:val="sourcecode"/>
          <w:lang w:val="fr-CH"/>
        </w:rPr>
        <w:t>”,</w:t>
      </w:r>
      <w:r w:rsidR="00391061" w:rsidRPr="00CF2A2B">
        <w:rPr>
          <w:rStyle w:val="sourcecode"/>
          <w:lang w:val="fr-CH"/>
        </w:rPr>
        <w:tab/>
      </w:r>
      <w:r w:rsidRPr="00CF2A2B">
        <w:rPr>
          <w:rStyle w:val="sourcecode"/>
          <w:lang w:val="fr-CH"/>
        </w:rPr>
        <w:t>11 SE_SIDM_BABYL_KUGLER3</w:t>
      </w:r>
    </w:p>
    <w:p w14:paraId="6ED15ECF" w14:textId="0B3F0C2D" w:rsidR="004E52D3" w:rsidRPr="00CF2A2B" w:rsidRDefault="00DB2CD7" w:rsidP="007F40B2">
      <w:pPr>
        <w:tabs>
          <w:tab w:val="left" w:pos="4536"/>
        </w:tabs>
        <w:rPr>
          <w:rStyle w:val="sourcecode"/>
          <w:lang w:val="fr-CH"/>
        </w:rPr>
      </w:pPr>
      <w:r w:rsidRPr="00CF2A2B">
        <w:rPr>
          <w:rStyle w:val="sourcecode"/>
          <w:lang w:val="fr-CH"/>
        </w:rPr>
        <w:t>"Babylonian/Huber</w:t>
      </w:r>
      <w:r w:rsidR="00391061" w:rsidRPr="00CF2A2B">
        <w:rPr>
          <w:rStyle w:val="sourcecode"/>
          <w:lang w:val="fr-CH"/>
        </w:rPr>
        <w:t>”,</w:t>
      </w:r>
      <w:r w:rsidR="00391061" w:rsidRPr="00CF2A2B">
        <w:rPr>
          <w:rStyle w:val="sourcecode"/>
          <w:lang w:val="fr-CH"/>
        </w:rPr>
        <w:tab/>
      </w:r>
      <w:r w:rsidRPr="00CF2A2B">
        <w:rPr>
          <w:rStyle w:val="sourcecode"/>
          <w:lang w:val="fr-CH"/>
        </w:rPr>
        <w:t xml:space="preserve">12 SE_SIDM_BABYL_HUBER </w:t>
      </w:r>
    </w:p>
    <w:p w14:paraId="712F130C" w14:textId="28A3E639" w:rsidR="004E52D3" w:rsidRPr="00CF2A2B" w:rsidRDefault="00DB2CD7" w:rsidP="007F40B2">
      <w:pPr>
        <w:tabs>
          <w:tab w:val="left" w:pos="4536"/>
        </w:tabs>
        <w:rPr>
          <w:rStyle w:val="sourcecode"/>
          <w:lang w:val="fr-CH"/>
        </w:rPr>
      </w:pPr>
      <w:r w:rsidRPr="00CF2A2B">
        <w:rPr>
          <w:rStyle w:val="sourcecode"/>
          <w:lang w:val="fr-CH"/>
        </w:rPr>
        <w:t>"Babylonian/Eta Piscium</w:t>
      </w:r>
      <w:r w:rsidR="00391061" w:rsidRPr="00CF2A2B">
        <w:rPr>
          <w:rStyle w:val="sourcecode"/>
          <w:lang w:val="fr-CH"/>
        </w:rPr>
        <w:t>”,</w:t>
      </w:r>
      <w:r w:rsidR="00391061" w:rsidRPr="00CF2A2B">
        <w:rPr>
          <w:rStyle w:val="sourcecode"/>
          <w:lang w:val="fr-CH"/>
        </w:rPr>
        <w:tab/>
      </w:r>
      <w:r w:rsidRPr="00CF2A2B">
        <w:rPr>
          <w:rStyle w:val="sourcecode"/>
          <w:lang w:val="fr-CH"/>
        </w:rPr>
        <w:t xml:space="preserve">13 SE_SIDM_BABYL_ETPSC </w:t>
      </w:r>
    </w:p>
    <w:p w14:paraId="35FAAA46" w14:textId="77226DD0" w:rsidR="004E52D3" w:rsidRPr="00CF2A2B" w:rsidRDefault="00DB2CD7" w:rsidP="007F40B2">
      <w:pPr>
        <w:tabs>
          <w:tab w:val="left" w:pos="4536"/>
        </w:tabs>
        <w:rPr>
          <w:rStyle w:val="sourcecode"/>
          <w:lang w:val="fr-CH"/>
        </w:rPr>
      </w:pPr>
      <w:r w:rsidRPr="00CF2A2B">
        <w:rPr>
          <w:rStyle w:val="sourcecode"/>
          <w:lang w:val="fr-CH"/>
        </w:rPr>
        <w:t>"Babylonian/Aldebaran = 15 Tau</w:t>
      </w:r>
      <w:r w:rsidR="00391061" w:rsidRPr="00CF2A2B">
        <w:rPr>
          <w:rStyle w:val="sourcecode"/>
          <w:lang w:val="fr-CH"/>
        </w:rPr>
        <w:t>”,</w:t>
      </w:r>
      <w:r w:rsidR="00391061" w:rsidRPr="00CF2A2B">
        <w:rPr>
          <w:rStyle w:val="sourcecode"/>
          <w:lang w:val="fr-CH"/>
        </w:rPr>
        <w:tab/>
      </w:r>
      <w:r w:rsidRPr="00CF2A2B">
        <w:rPr>
          <w:rStyle w:val="sourcecode"/>
          <w:lang w:val="fr-CH"/>
        </w:rPr>
        <w:t>14 SE_SIDM_ALDEBARAN_15TAU</w:t>
      </w:r>
    </w:p>
    <w:p w14:paraId="6C62FD18" w14:textId="4EA595B5" w:rsidR="004E52D3" w:rsidRPr="00CF2A2B" w:rsidRDefault="00DB2CD7" w:rsidP="007F40B2">
      <w:pPr>
        <w:tabs>
          <w:tab w:val="left" w:pos="4536"/>
        </w:tabs>
        <w:rPr>
          <w:rStyle w:val="sourcecode"/>
          <w:lang w:val="fr-CH"/>
        </w:rPr>
      </w:pPr>
      <w:r w:rsidRPr="00CF2A2B">
        <w:rPr>
          <w:rStyle w:val="sourcecode"/>
          <w:lang w:val="fr-CH"/>
        </w:rPr>
        <w:t>"Hipparchos</w:t>
      </w:r>
      <w:r w:rsidR="00391061" w:rsidRPr="00CF2A2B">
        <w:rPr>
          <w:rStyle w:val="sourcecode"/>
          <w:lang w:val="fr-CH"/>
        </w:rPr>
        <w:t>”,</w:t>
      </w:r>
      <w:r w:rsidR="00391061" w:rsidRPr="00CF2A2B">
        <w:rPr>
          <w:rStyle w:val="sourcecode"/>
          <w:lang w:val="fr-CH"/>
        </w:rPr>
        <w:tab/>
      </w:r>
      <w:r w:rsidRPr="00CF2A2B">
        <w:rPr>
          <w:rStyle w:val="sourcecode"/>
          <w:lang w:val="fr-CH"/>
        </w:rPr>
        <w:t xml:space="preserve">15 SE_SIDM_HIPPARCHOS </w:t>
      </w:r>
    </w:p>
    <w:p w14:paraId="2C946E5E" w14:textId="12D87CED" w:rsidR="004E52D3" w:rsidRPr="00CF2A2B" w:rsidRDefault="00DB2CD7" w:rsidP="007F40B2">
      <w:pPr>
        <w:tabs>
          <w:tab w:val="left" w:pos="4536"/>
        </w:tabs>
        <w:rPr>
          <w:rStyle w:val="sourcecode"/>
          <w:lang w:val="fr-CH"/>
        </w:rPr>
      </w:pPr>
      <w:r w:rsidRPr="00CF2A2B">
        <w:rPr>
          <w:rStyle w:val="sourcecode"/>
          <w:lang w:val="fr-CH"/>
        </w:rPr>
        <w:t>"Sassanian</w:t>
      </w:r>
      <w:r w:rsidR="00391061" w:rsidRPr="00CF2A2B">
        <w:rPr>
          <w:rStyle w:val="sourcecode"/>
          <w:lang w:val="fr-CH"/>
        </w:rPr>
        <w:t>”,</w:t>
      </w:r>
      <w:r w:rsidR="00391061" w:rsidRPr="00CF2A2B">
        <w:rPr>
          <w:rStyle w:val="sourcecode"/>
          <w:lang w:val="fr-CH"/>
        </w:rPr>
        <w:tab/>
      </w:r>
      <w:r w:rsidRPr="00CF2A2B">
        <w:rPr>
          <w:rStyle w:val="sourcecode"/>
          <w:lang w:val="fr-CH"/>
        </w:rPr>
        <w:t xml:space="preserve">16 SE_SIDM_SASSANIAN </w:t>
      </w:r>
    </w:p>
    <w:p w14:paraId="555ACE4F" w14:textId="1AF508A5" w:rsidR="004E52D3" w:rsidRPr="00CF2A2B" w:rsidRDefault="00DB2CD7" w:rsidP="007F40B2">
      <w:pPr>
        <w:tabs>
          <w:tab w:val="left" w:pos="4536"/>
        </w:tabs>
        <w:rPr>
          <w:rStyle w:val="sourcecode"/>
          <w:lang w:val="fr-CH"/>
        </w:rPr>
      </w:pPr>
      <w:r w:rsidRPr="00CF2A2B">
        <w:rPr>
          <w:rStyle w:val="sourcecode"/>
          <w:lang w:val="fr-CH"/>
        </w:rPr>
        <w:t>"Galact. Center = 0 Sag</w:t>
      </w:r>
      <w:r w:rsidR="00391061" w:rsidRPr="00CF2A2B">
        <w:rPr>
          <w:rStyle w:val="sourcecode"/>
          <w:lang w:val="fr-CH"/>
        </w:rPr>
        <w:t>”,</w:t>
      </w:r>
      <w:r w:rsidR="00391061" w:rsidRPr="00CF2A2B">
        <w:rPr>
          <w:rStyle w:val="sourcecode"/>
          <w:lang w:val="fr-CH"/>
        </w:rPr>
        <w:tab/>
      </w:r>
      <w:r w:rsidRPr="00CF2A2B">
        <w:rPr>
          <w:rStyle w:val="sourcecode"/>
          <w:lang w:val="fr-CH"/>
        </w:rPr>
        <w:t>17 SE_SIDM_GALCENT_0SAG</w:t>
      </w:r>
    </w:p>
    <w:p w14:paraId="17A99574" w14:textId="12CF31C6" w:rsidR="004E52D3" w:rsidRPr="00CF2A2B" w:rsidRDefault="00DB2CD7" w:rsidP="007F40B2">
      <w:pPr>
        <w:tabs>
          <w:tab w:val="left" w:pos="4536"/>
        </w:tabs>
        <w:rPr>
          <w:rStyle w:val="sourcecode"/>
          <w:lang w:val="fr-CH"/>
        </w:rPr>
      </w:pPr>
      <w:r w:rsidRPr="00CF2A2B">
        <w:rPr>
          <w:rStyle w:val="sourcecode"/>
          <w:lang w:val="fr-CH"/>
        </w:rPr>
        <w:t>"J2000</w:t>
      </w:r>
      <w:r w:rsidR="00391061" w:rsidRPr="00CF2A2B">
        <w:rPr>
          <w:rStyle w:val="sourcecode"/>
          <w:lang w:val="fr-CH"/>
        </w:rPr>
        <w:t>”,</w:t>
      </w:r>
      <w:r w:rsidR="00391061" w:rsidRPr="00CF2A2B">
        <w:rPr>
          <w:rStyle w:val="sourcecode"/>
          <w:lang w:val="fr-CH"/>
        </w:rPr>
        <w:tab/>
      </w:r>
      <w:r w:rsidRPr="00CF2A2B">
        <w:rPr>
          <w:rStyle w:val="sourcecode"/>
          <w:lang w:val="fr-CH"/>
        </w:rPr>
        <w:t xml:space="preserve">18 SE_SIDM_J2000 </w:t>
      </w:r>
    </w:p>
    <w:p w14:paraId="5FD73411" w14:textId="1021B030" w:rsidR="004E52D3" w:rsidRPr="00CF2A2B" w:rsidRDefault="00DB2CD7" w:rsidP="007F40B2">
      <w:pPr>
        <w:tabs>
          <w:tab w:val="left" w:pos="4536"/>
        </w:tabs>
        <w:rPr>
          <w:rStyle w:val="sourcecode"/>
          <w:lang w:val="fr-CH"/>
        </w:rPr>
      </w:pPr>
      <w:r w:rsidRPr="00CF2A2B">
        <w:rPr>
          <w:rStyle w:val="sourcecode"/>
          <w:lang w:val="fr-CH"/>
        </w:rPr>
        <w:t>"J1900</w:t>
      </w:r>
      <w:r w:rsidR="00391061" w:rsidRPr="00CF2A2B">
        <w:rPr>
          <w:rStyle w:val="sourcecode"/>
          <w:lang w:val="fr-CH"/>
        </w:rPr>
        <w:t>”,</w:t>
      </w:r>
      <w:r w:rsidR="00391061" w:rsidRPr="00CF2A2B">
        <w:rPr>
          <w:rStyle w:val="sourcecode"/>
          <w:lang w:val="fr-CH"/>
        </w:rPr>
        <w:tab/>
      </w:r>
      <w:r w:rsidRPr="00CF2A2B">
        <w:rPr>
          <w:rStyle w:val="sourcecode"/>
          <w:lang w:val="fr-CH"/>
        </w:rPr>
        <w:t xml:space="preserve">19 SE_SIDM_J1900 </w:t>
      </w:r>
    </w:p>
    <w:p w14:paraId="5DF56177" w14:textId="3E8B07D8" w:rsidR="004E52D3" w:rsidRPr="00CF2A2B" w:rsidRDefault="00DB2CD7" w:rsidP="007F40B2">
      <w:pPr>
        <w:tabs>
          <w:tab w:val="left" w:pos="4536"/>
        </w:tabs>
        <w:rPr>
          <w:rStyle w:val="sourcecode"/>
          <w:lang w:val="fr-CH"/>
        </w:rPr>
      </w:pPr>
      <w:r w:rsidRPr="00CF2A2B">
        <w:rPr>
          <w:rStyle w:val="sourcecode"/>
          <w:lang w:val="fr-CH"/>
        </w:rPr>
        <w:t>"B1950</w:t>
      </w:r>
      <w:r w:rsidR="00391061" w:rsidRPr="00CF2A2B">
        <w:rPr>
          <w:rStyle w:val="sourcecode"/>
          <w:lang w:val="fr-CH"/>
        </w:rPr>
        <w:t>”,</w:t>
      </w:r>
      <w:r w:rsidR="00391061" w:rsidRPr="00CF2A2B">
        <w:rPr>
          <w:rStyle w:val="sourcecode"/>
          <w:lang w:val="fr-CH"/>
        </w:rPr>
        <w:tab/>
      </w:r>
      <w:r w:rsidRPr="00CF2A2B">
        <w:rPr>
          <w:rStyle w:val="sourcecode"/>
          <w:lang w:val="fr-CH"/>
        </w:rPr>
        <w:t xml:space="preserve">20 SE_SIDM_B1950 </w:t>
      </w:r>
    </w:p>
    <w:p w14:paraId="29A904A6" w14:textId="28EA4238" w:rsidR="004E52D3" w:rsidRPr="00CF2A2B" w:rsidRDefault="00DB2CD7" w:rsidP="007F40B2">
      <w:pPr>
        <w:tabs>
          <w:tab w:val="left" w:pos="4536"/>
        </w:tabs>
        <w:rPr>
          <w:rStyle w:val="sourcecode"/>
          <w:lang w:val="fr-CH"/>
        </w:rPr>
      </w:pPr>
      <w:r w:rsidRPr="00CF2A2B">
        <w:rPr>
          <w:rStyle w:val="sourcecode"/>
          <w:lang w:val="fr-CH"/>
        </w:rPr>
        <w:t>"Suryasiddhanta</w:t>
      </w:r>
      <w:r w:rsidR="00391061" w:rsidRPr="00CF2A2B">
        <w:rPr>
          <w:rStyle w:val="sourcecode"/>
          <w:lang w:val="fr-CH"/>
        </w:rPr>
        <w:t>”,</w:t>
      </w:r>
      <w:r w:rsidR="00391061" w:rsidRPr="00CF2A2B">
        <w:rPr>
          <w:rStyle w:val="sourcecode"/>
          <w:lang w:val="fr-CH"/>
        </w:rPr>
        <w:tab/>
      </w:r>
      <w:r w:rsidRPr="00CF2A2B">
        <w:rPr>
          <w:rStyle w:val="sourcecode"/>
          <w:lang w:val="fr-CH"/>
        </w:rPr>
        <w:t xml:space="preserve">21 SE_SIDM_SURYASIDDHANTA </w:t>
      </w:r>
    </w:p>
    <w:p w14:paraId="542415CB" w14:textId="65ECDFAE" w:rsidR="004E52D3" w:rsidRDefault="00DB2CD7" w:rsidP="007F40B2">
      <w:pPr>
        <w:tabs>
          <w:tab w:val="left" w:pos="4536"/>
        </w:tabs>
        <w:rPr>
          <w:rStyle w:val="sourcecode"/>
        </w:rPr>
      </w:pPr>
      <w:r w:rsidRPr="00597461">
        <w:rPr>
          <w:rStyle w:val="sourcecode"/>
        </w:rPr>
        <w:t>"Suryasiddhanta, mean Sun</w:t>
      </w:r>
      <w:r w:rsidR="00391061" w:rsidRPr="00391061">
        <w:rPr>
          <w:rStyle w:val="sourcecode"/>
        </w:rPr>
        <w:t>”,</w:t>
      </w:r>
      <w:r w:rsidR="00391061">
        <w:rPr>
          <w:rStyle w:val="sourcecode"/>
        </w:rPr>
        <w:tab/>
      </w:r>
      <w:r w:rsidRPr="00597461">
        <w:rPr>
          <w:rStyle w:val="sourcecode"/>
        </w:rPr>
        <w:t xml:space="preserve">22 SE_SIDM_SURYASIDDHANTA_MSUN </w:t>
      </w:r>
    </w:p>
    <w:p w14:paraId="0764DD26" w14:textId="0BBF0934" w:rsidR="004E52D3" w:rsidRDefault="00DB2CD7" w:rsidP="007F40B2">
      <w:pPr>
        <w:tabs>
          <w:tab w:val="left" w:pos="4536"/>
        </w:tabs>
        <w:rPr>
          <w:rStyle w:val="sourcecode"/>
        </w:rPr>
      </w:pPr>
      <w:r w:rsidRPr="00597461">
        <w:rPr>
          <w:rStyle w:val="sourcecode"/>
        </w:rPr>
        <w:t>"Aryabhata</w:t>
      </w:r>
      <w:r w:rsidR="00391061" w:rsidRPr="00391061">
        <w:rPr>
          <w:rStyle w:val="sourcecode"/>
        </w:rPr>
        <w:t>”,</w:t>
      </w:r>
      <w:r w:rsidR="00391061">
        <w:rPr>
          <w:rStyle w:val="sourcecode"/>
        </w:rPr>
        <w:tab/>
      </w:r>
      <w:r w:rsidRPr="00597461">
        <w:rPr>
          <w:rStyle w:val="sourcecode"/>
        </w:rPr>
        <w:t xml:space="preserve">23 SE_SIDM_ARYABHATA </w:t>
      </w:r>
    </w:p>
    <w:p w14:paraId="4384AA76" w14:textId="7684B793" w:rsidR="004E52D3" w:rsidRDefault="00DB2CD7" w:rsidP="007F40B2">
      <w:pPr>
        <w:tabs>
          <w:tab w:val="left" w:pos="4536"/>
        </w:tabs>
        <w:rPr>
          <w:rStyle w:val="sourcecode"/>
        </w:rPr>
      </w:pPr>
      <w:r w:rsidRPr="00597461">
        <w:rPr>
          <w:rStyle w:val="sourcecode"/>
        </w:rPr>
        <w:t>"Aryabhata, mean Sun</w:t>
      </w:r>
      <w:r w:rsidR="00391061" w:rsidRPr="00391061">
        <w:rPr>
          <w:rStyle w:val="sourcecode"/>
        </w:rPr>
        <w:t>”,</w:t>
      </w:r>
      <w:r w:rsidR="00391061">
        <w:rPr>
          <w:rStyle w:val="sourcecode"/>
        </w:rPr>
        <w:tab/>
      </w:r>
      <w:r w:rsidRPr="00597461">
        <w:rPr>
          <w:rStyle w:val="sourcecode"/>
        </w:rPr>
        <w:t xml:space="preserve">24 SE_SIDM_ARYABHATA_MSUN </w:t>
      </w:r>
    </w:p>
    <w:p w14:paraId="538C386C" w14:textId="3C0E07DE" w:rsidR="004E52D3" w:rsidRPr="00CF2A2B" w:rsidRDefault="00DB2CD7" w:rsidP="007F40B2">
      <w:pPr>
        <w:tabs>
          <w:tab w:val="left" w:pos="4536"/>
        </w:tabs>
        <w:rPr>
          <w:rStyle w:val="sourcecode"/>
          <w:lang w:val="fr-CH"/>
        </w:rPr>
      </w:pPr>
      <w:r w:rsidRPr="00CF2A2B">
        <w:rPr>
          <w:rStyle w:val="sourcecode"/>
          <w:lang w:val="fr-CH"/>
        </w:rPr>
        <w:t>"SS Revati</w:t>
      </w:r>
      <w:r w:rsidR="00391061" w:rsidRPr="00CF2A2B">
        <w:rPr>
          <w:rStyle w:val="sourcecode"/>
          <w:lang w:val="fr-CH"/>
        </w:rPr>
        <w:t>”,</w:t>
      </w:r>
      <w:r w:rsidR="00391061" w:rsidRPr="00CF2A2B">
        <w:rPr>
          <w:rStyle w:val="sourcecode"/>
          <w:lang w:val="fr-CH"/>
        </w:rPr>
        <w:tab/>
      </w:r>
      <w:r w:rsidRPr="00CF2A2B">
        <w:rPr>
          <w:rStyle w:val="sourcecode"/>
          <w:lang w:val="fr-CH"/>
        </w:rPr>
        <w:t xml:space="preserve">25 SE_SIDM_SS_REVATI </w:t>
      </w:r>
    </w:p>
    <w:p w14:paraId="455D72FB" w14:textId="0CA2E7AF" w:rsidR="004E52D3" w:rsidRPr="00CF2A2B" w:rsidRDefault="00DB2CD7" w:rsidP="007F40B2">
      <w:pPr>
        <w:tabs>
          <w:tab w:val="left" w:pos="4536"/>
        </w:tabs>
        <w:rPr>
          <w:rStyle w:val="sourcecode"/>
          <w:lang w:val="fr-CH"/>
        </w:rPr>
      </w:pPr>
      <w:r w:rsidRPr="00CF2A2B">
        <w:rPr>
          <w:rStyle w:val="sourcecode"/>
          <w:lang w:val="fr-CH"/>
        </w:rPr>
        <w:t>"SS Citra</w:t>
      </w:r>
      <w:r w:rsidR="00391061" w:rsidRPr="00CF2A2B">
        <w:rPr>
          <w:rStyle w:val="sourcecode"/>
          <w:lang w:val="fr-CH"/>
        </w:rPr>
        <w:t>”,</w:t>
      </w:r>
      <w:r w:rsidR="00391061" w:rsidRPr="00CF2A2B">
        <w:rPr>
          <w:rStyle w:val="sourcecode"/>
          <w:lang w:val="fr-CH"/>
        </w:rPr>
        <w:tab/>
      </w:r>
      <w:r w:rsidRPr="00CF2A2B">
        <w:rPr>
          <w:rStyle w:val="sourcecode"/>
          <w:lang w:val="fr-CH"/>
        </w:rPr>
        <w:t xml:space="preserve">26 SE_SIDM_SS_CITRA </w:t>
      </w:r>
    </w:p>
    <w:p w14:paraId="2D10E8AB" w14:textId="7C4CB64F" w:rsidR="004E52D3" w:rsidRPr="00CF2A2B" w:rsidRDefault="00DB2CD7" w:rsidP="007F40B2">
      <w:pPr>
        <w:tabs>
          <w:tab w:val="left" w:pos="4536"/>
        </w:tabs>
        <w:rPr>
          <w:rStyle w:val="sourcecode"/>
          <w:lang w:val="fr-CH"/>
        </w:rPr>
      </w:pPr>
      <w:r w:rsidRPr="00CF2A2B">
        <w:rPr>
          <w:rStyle w:val="sourcecode"/>
          <w:lang w:val="fr-CH"/>
        </w:rPr>
        <w:t>"True Citra</w:t>
      </w:r>
      <w:r w:rsidR="00391061" w:rsidRPr="00CF2A2B">
        <w:rPr>
          <w:rStyle w:val="sourcecode"/>
          <w:lang w:val="fr-CH"/>
        </w:rPr>
        <w:t>”,</w:t>
      </w:r>
      <w:r w:rsidR="00391061" w:rsidRPr="00CF2A2B">
        <w:rPr>
          <w:rStyle w:val="sourcecode"/>
          <w:lang w:val="fr-CH"/>
        </w:rPr>
        <w:tab/>
      </w:r>
      <w:r w:rsidRPr="00CF2A2B">
        <w:rPr>
          <w:rStyle w:val="sourcecode"/>
          <w:lang w:val="fr-CH"/>
        </w:rPr>
        <w:t>27 SE_SIDM_TRUE_CITRA</w:t>
      </w:r>
    </w:p>
    <w:p w14:paraId="7CBAA7A8" w14:textId="613C049D" w:rsidR="004E52D3" w:rsidRPr="00CF2A2B" w:rsidRDefault="00DB2CD7" w:rsidP="007F40B2">
      <w:pPr>
        <w:tabs>
          <w:tab w:val="left" w:pos="4536"/>
        </w:tabs>
        <w:rPr>
          <w:rStyle w:val="sourcecode"/>
          <w:lang w:val="fr-CH"/>
        </w:rPr>
      </w:pPr>
      <w:r w:rsidRPr="00CF2A2B">
        <w:rPr>
          <w:rStyle w:val="sourcecode"/>
          <w:lang w:val="fr-CH"/>
        </w:rPr>
        <w:t>"True Revati</w:t>
      </w:r>
      <w:r w:rsidR="00391061" w:rsidRPr="00CF2A2B">
        <w:rPr>
          <w:rStyle w:val="sourcecode"/>
          <w:lang w:val="fr-CH"/>
        </w:rPr>
        <w:t>”,</w:t>
      </w:r>
      <w:r w:rsidR="00391061" w:rsidRPr="00CF2A2B">
        <w:rPr>
          <w:rStyle w:val="sourcecode"/>
          <w:lang w:val="fr-CH"/>
        </w:rPr>
        <w:tab/>
      </w:r>
      <w:r w:rsidRPr="00CF2A2B">
        <w:rPr>
          <w:rStyle w:val="sourcecode"/>
          <w:lang w:val="fr-CH"/>
        </w:rPr>
        <w:t>28 SE_SIDM_TRUE_REVATI</w:t>
      </w:r>
    </w:p>
    <w:p w14:paraId="1FBED96F" w14:textId="6864CD39" w:rsidR="004E52D3" w:rsidRDefault="00DB2CD7" w:rsidP="007F40B2">
      <w:pPr>
        <w:tabs>
          <w:tab w:val="left" w:pos="4536"/>
        </w:tabs>
        <w:rPr>
          <w:rStyle w:val="sourcecode"/>
        </w:rPr>
      </w:pPr>
      <w:r w:rsidRPr="00597461">
        <w:rPr>
          <w:rStyle w:val="sourcecode"/>
        </w:rPr>
        <w:t>"True Pushya (PVRN Rao)</w:t>
      </w:r>
      <w:r w:rsidR="00391061" w:rsidRPr="007F40B2">
        <w:rPr>
          <w:rStyle w:val="sourcecode"/>
        </w:rPr>
        <w:t xml:space="preserve"> </w:t>
      </w:r>
      <w:r w:rsidR="00391061" w:rsidRPr="00391061">
        <w:rPr>
          <w:rStyle w:val="sourcecode"/>
        </w:rPr>
        <w:t>”,</w:t>
      </w:r>
      <w:r w:rsidR="00391061">
        <w:rPr>
          <w:rStyle w:val="sourcecode"/>
        </w:rPr>
        <w:tab/>
      </w:r>
      <w:r w:rsidRPr="00597461">
        <w:rPr>
          <w:rStyle w:val="sourcecode"/>
        </w:rPr>
        <w:t>29 SE_SIDM_TRUE_PUSHYA</w:t>
      </w:r>
    </w:p>
    <w:p w14:paraId="77A84579" w14:textId="6FB61D63" w:rsidR="004E52D3" w:rsidRDefault="00DB2CD7" w:rsidP="007F40B2">
      <w:pPr>
        <w:tabs>
          <w:tab w:val="left" w:pos="4536"/>
        </w:tabs>
        <w:rPr>
          <w:rStyle w:val="sourcecode"/>
        </w:rPr>
      </w:pPr>
      <w:r w:rsidRPr="00597461">
        <w:rPr>
          <w:rStyle w:val="sourcecode"/>
        </w:rPr>
        <w:t>"Galactic Center (Gil Brand)</w:t>
      </w:r>
      <w:r w:rsidR="00391061" w:rsidRPr="007F40B2">
        <w:rPr>
          <w:rStyle w:val="sourcecode"/>
        </w:rPr>
        <w:t xml:space="preserve"> </w:t>
      </w:r>
      <w:r w:rsidR="00391061" w:rsidRPr="00391061">
        <w:rPr>
          <w:rStyle w:val="sourcecode"/>
        </w:rPr>
        <w:t>”,</w:t>
      </w:r>
      <w:r w:rsidR="00391061">
        <w:rPr>
          <w:rStyle w:val="sourcecode"/>
        </w:rPr>
        <w:tab/>
      </w:r>
      <w:r w:rsidRPr="00597461">
        <w:rPr>
          <w:rStyle w:val="sourcecode"/>
        </w:rPr>
        <w:t>30 SE_SIDM_GALCENT_RGBRAND</w:t>
      </w:r>
    </w:p>
    <w:p w14:paraId="0D7E1E1C" w14:textId="6328BD0E" w:rsidR="004E52D3" w:rsidRDefault="00DB2CD7" w:rsidP="007F40B2">
      <w:pPr>
        <w:tabs>
          <w:tab w:val="left" w:pos="4536"/>
        </w:tabs>
        <w:rPr>
          <w:rStyle w:val="sourcecode"/>
        </w:rPr>
      </w:pPr>
      <w:r w:rsidRPr="00597461">
        <w:rPr>
          <w:rStyle w:val="sourcecode"/>
        </w:rPr>
        <w:t>"Galactic Equator (IAU1958)</w:t>
      </w:r>
      <w:r w:rsidR="00391061" w:rsidRPr="007F40B2">
        <w:rPr>
          <w:rStyle w:val="sourcecode"/>
        </w:rPr>
        <w:t xml:space="preserve"> </w:t>
      </w:r>
      <w:r w:rsidR="00391061" w:rsidRPr="00391061">
        <w:rPr>
          <w:rStyle w:val="sourcecode"/>
        </w:rPr>
        <w:t>”,</w:t>
      </w:r>
      <w:r w:rsidR="00391061">
        <w:rPr>
          <w:rStyle w:val="sourcecode"/>
        </w:rPr>
        <w:tab/>
      </w:r>
      <w:r w:rsidRPr="00597461">
        <w:rPr>
          <w:rStyle w:val="sourcecode"/>
        </w:rPr>
        <w:t xml:space="preserve">31 SE_SIDM_GALEQU_IAU1958 </w:t>
      </w:r>
    </w:p>
    <w:p w14:paraId="3A55C20F" w14:textId="1B90A7EF" w:rsidR="004E52D3" w:rsidRDefault="00DB2CD7" w:rsidP="007F40B2">
      <w:pPr>
        <w:tabs>
          <w:tab w:val="left" w:pos="4536"/>
        </w:tabs>
        <w:rPr>
          <w:rStyle w:val="sourcecode"/>
        </w:rPr>
      </w:pPr>
      <w:r w:rsidRPr="00597461">
        <w:rPr>
          <w:rStyle w:val="sourcecode"/>
        </w:rPr>
        <w:t>"Galactic Equator</w:t>
      </w:r>
      <w:r w:rsidR="00391061" w:rsidRPr="00391061">
        <w:rPr>
          <w:rStyle w:val="sourcecode"/>
        </w:rPr>
        <w:t>”,</w:t>
      </w:r>
      <w:r w:rsidR="00391061">
        <w:rPr>
          <w:rStyle w:val="sourcecode"/>
        </w:rPr>
        <w:tab/>
      </w:r>
      <w:r w:rsidRPr="00597461">
        <w:rPr>
          <w:rStyle w:val="sourcecode"/>
        </w:rPr>
        <w:t xml:space="preserve">32 SE_SIDM_GALEQU_TRUE </w:t>
      </w:r>
    </w:p>
    <w:p w14:paraId="07028189" w14:textId="385F4C72" w:rsidR="004E52D3" w:rsidRDefault="00DB2CD7" w:rsidP="007F40B2">
      <w:pPr>
        <w:tabs>
          <w:tab w:val="left" w:pos="4536"/>
        </w:tabs>
        <w:rPr>
          <w:rStyle w:val="sourcecode"/>
        </w:rPr>
      </w:pPr>
      <w:r w:rsidRPr="00597461">
        <w:rPr>
          <w:rStyle w:val="sourcecode"/>
        </w:rPr>
        <w:t>"Galactic Equator mid-Mula</w:t>
      </w:r>
      <w:r w:rsidR="00391061" w:rsidRPr="00391061">
        <w:rPr>
          <w:rStyle w:val="sourcecode"/>
        </w:rPr>
        <w:t>”,</w:t>
      </w:r>
      <w:r w:rsidR="00391061">
        <w:rPr>
          <w:rStyle w:val="sourcecode"/>
        </w:rPr>
        <w:tab/>
      </w:r>
      <w:r w:rsidRPr="00597461">
        <w:rPr>
          <w:rStyle w:val="sourcecode"/>
        </w:rPr>
        <w:t xml:space="preserve">33 SE_SIDM_GALEQU_MULA </w:t>
      </w:r>
    </w:p>
    <w:p w14:paraId="06300E35" w14:textId="728834D5" w:rsidR="004E52D3" w:rsidRPr="00CF2A2B" w:rsidRDefault="00DB2CD7" w:rsidP="007F40B2">
      <w:pPr>
        <w:tabs>
          <w:tab w:val="left" w:pos="4536"/>
        </w:tabs>
        <w:rPr>
          <w:rStyle w:val="sourcecode"/>
          <w:lang w:val="fr-CH"/>
        </w:rPr>
      </w:pPr>
      <w:r w:rsidRPr="00CF2A2B">
        <w:rPr>
          <w:rStyle w:val="sourcecode"/>
          <w:lang w:val="fr-CH"/>
        </w:rPr>
        <w:t>"Skydram (Mardyks)</w:t>
      </w:r>
      <w:r w:rsidR="00391061" w:rsidRPr="00CF2A2B">
        <w:rPr>
          <w:rStyle w:val="sourcecode"/>
          <w:lang w:val="fr-CH"/>
        </w:rPr>
        <w:t xml:space="preserve"> ”,</w:t>
      </w:r>
      <w:r w:rsidR="00391061" w:rsidRPr="00CF2A2B">
        <w:rPr>
          <w:rStyle w:val="sourcecode"/>
          <w:lang w:val="fr-CH"/>
        </w:rPr>
        <w:tab/>
      </w:r>
      <w:r w:rsidRPr="00CF2A2B">
        <w:rPr>
          <w:rStyle w:val="sourcecode"/>
          <w:lang w:val="fr-CH"/>
        </w:rPr>
        <w:t>34 SE_SIDM_GALALIGN_MARDYKS</w:t>
      </w:r>
    </w:p>
    <w:p w14:paraId="7C9DCBE3" w14:textId="69D6F977" w:rsidR="004E52D3" w:rsidRPr="00CF2A2B" w:rsidRDefault="00DB2CD7" w:rsidP="007F40B2">
      <w:pPr>
        <w:tabs>
          <w:tab w:val="left" w:pos="4536"/>
        </w:tabs>
        <w:rPr>
          <w:rStyle w:val="sourcecode"/>
          <w:lang w:val="fr-CH"/>
        </w:rPr>
      </w:pPr>
      <w:r w:rsidRPr="00CF2A2B">
        <w:rPr>
          <w:rStyle w:val="sourcecode"/>
          <w:lang w:val="fr-CH"/>
        </w:rPr>
        <w:t>"True Mula (Chandra Hari)</w:t>
      </w:r>
      <w:r w:rsidR="00391061" w:rsidRPr="00CF2A2B">
        <w:rPr>
          <w:rStyle w:val="sourcecode"/>
          <w:lang w:val="fr-CH"/>
        </w:rPr>
        <w:t xml:space="preserve"> ”,</w:t>
      </w:r>
      <w:r w:rsidR="00391061" w:rsidRPr="00CF2A2B">
        <w:rPr>
          <w:rStyle w:val="sourcecode"/>
          <w:lang w:val="fr-CH"/>
        </w:rPr>
        <w:tab/>
      </w:r>
      <w:r w:rsidRPr="00CF2A2B">
        <w:rPr>
          <w:rStyle w:val="sourcecode"/>
          <w:lang w:val="fr-CH"/>
        </w:rPr>
        <w:t xml:space="preserve">35 SE_SIDM_TRUE_MULA </w:t>
      </w:r>
    </w:p>
    <w:p w14:paraId="4CA3ABFD" w14:textId="69707399" w:rsidR="004E52D3" w:rsidRPr="00CF2A2B" w:rsidRDefault="00DB2CD7" w:rsidP="007F40B2">
      <w:pPr>
        <w:tabs>
          <w:tab w:val="left" w:pos="4536"/>
        </w:tabs>
        <w:rPr>
          <w:rStyle w:val="sourcecode"/>
          <w:lang w:val="fr-CH"/>
        </w:rPr>
      </w:pPr>
      <w:r w:rsidRPr="00CF2A2B">
        <w:rPr>
          <w:rStyle w:val="sourcecode"/>
          <w:lang w:val="fr-CH"/>
        </w:rPr>
        <w:t>"Dhruva/Gal.Center/Mula (Wilhelm)</w:t>
      </w:r>
      <w:r w:rsidR="00391061" w:rsidRPr="00CF2A2B">
        <w:rPr>
          <w:rStyle w:val="sourcecode"/>
          <w:lang w:val="fr-CH"/>
        </w:rPr>
        <w:t xml:space="preserve"> ”,</w:t>
      </w:r>
      <w:r w:rsidR="00391061" w:rsidRPr="00CF2A2B">
        <w:rPr>
          <w:rStyle w:val="sourcecode"/>
          <w:lang w:val="fr-CH"/>
        </w:rPr>
        <w:tab/>
      </w:r>
      <w:r w:rsidRPr="00CF2A2B">
        <w:rPr>
          <w:rStyle w:val="sourcecode"/>
          <w:lang w:val="fr-CH"/>
        </w:rPr>
        <w:t>36 SE_SIDM_GALCENT_MULA_WILHELM</w:t>
      </w:r>
    </w:p>
    <w:p w14:paraId="3E09F1BC" w14:textId="636724EE" w:rsidR="004E52D3" w:rsidRPr="00CF2A2B" w:rsidRDefault="00DB2CD7" w:rsidP="007F40B2">
      <w:pPr>
        <w:tabs>
          <w:tab w:val="left" w:pos="4536"/>
        </w:tabs>
        <w:rPr>
          <w:rStyle w:val="sourcecode"/>
          <w:lang w:val="fr-CH"/>
        </w:rPr>
      </w:pPr>
      <w:r w:rsidRPr="00CF2A2B">
        <w:rPr>
          <w:rStyle w:val="sourcecode"/>
          <w:lang w:val="fr-CH"/>
        </w:rPr>
        <w:t>"Aryabhata 522</w:t>
      </w:r>
      <w:r w:rsidR="00391061" w:rsidRPr="00CF2A2B">
        <w:rPr>
          <w:rStyle w:val="sourcecode"/>
          <w:lang w:val="fr-CH"/>
        </w:rPr>
        <w:t>”,</w:t>
      </w:r>
      <w:r w:rsidR="00391061" w:rsidRPr="00CF2A2B">
        <w:rPr>
          <w:rStyle w:val="sourcecode"/>
          <w:lang w:val="fr-CH"/>
        </w:rPr>
        <w:tab/>
      </w:r>
      <w:r w:rsidRPr="00CF2A2B">
        <w:rPr>
          <w:rStyle w:val="sourcecode"/>
          <w:lang w:val="fr-CH"/>
        </w:rPr>
        <w:t xml:space="preserve">37 SE_SIDM_ARYABHATA_522 </w:t>
      </w:r>
    </w:p>
    <w:p w14:paraId="1E8B978F" w14:textId="3D32EFE5" w:rsidR="00283E02" w:rsidRPr="00CF2A2B" w:rsidRDefault="00DB2CD7" w:rsidP="007F40B2">
      <w:pPr>
        <w:tabs>
          <w:tab w:val="left" w:pos="4536"/>
        </w:tabs>
        <w:rPr>
          <w:rStyle w:val="sourcecode"/>
          <w:lang w:val="fr-CH"/>
        </w:rPr>
      </w:pPr>
      <w:r w:rsidRPr="00CF2A2B">
        <w:rPr>
          <w:rStyle w:val="sourcecode"/>
          <w:lang w:val="fr-CH"/>
        </w:rPr>
        <w:t>"Babylonian/Britton</w:t>
      </w:r>
      <w:r w:rsidR="00391061" w:rsidRPr="00CF2A2B">
        <w:rPr>
          <w:rStyle w:val="sourcecode"/>
          <w:lang w:val="fr-CH"/>
        </w:rPr>
        <w:t>”,</w:t>
      </w:r>
      <w:r w:rsidR="00391061" w:rsidRPr="00CF2A2B">
        <w:rPr>
          <w:rStyle w:val="sourcecode"/>
          <w:lang w:val="fr-CH"/>
        </w:rPr>
        <w:tab/>
      </w:r>
      <w:r w:rsidRPr="00CF2A2B">
        <w:rPr>
          <w:rStyle w:val="sourcecode"/>
          <w:lang w:val="fr-CH"/>
        </w:rPr>
        <w:t xml:space="preserve">38 SE_SIDM_BABYL_BRITTON </w:t>
      </w:r>
    </w:p>
    <w:p w14:paraId="6C420FC1" w14:textId="734872FB" w:rsidR="00391061" w:rsidRPr="00CF2A2B" w:rsidRDefault="00391061" w:rsidP="007F40B2">
      <w:pPr>
        <w:tabs>
          <w:tab w:val="left" w:pos="4536"/>
        </w:tabs>
        <w:rPr>
          <w:rStyle w:val="sourcecode"/>
          <w:lang w:val="fr-CH"/>
        </w:rPr>
      </w:pPr>
      <w:r w:rsidRPr="00CF2A2B">
        <w:rPr>
          <w:rStyle w:val="sourcecode"/>
          <w:lang w:val="fr-CH"/>
        </w:rPr>
        <w:t>"\"Vedic\"/Sheoran</w:t>
      </w:r>
      <w:r w:rsidRPr="00CF2A2B">
        <w:rPr>
          <w:rStyle w:val="sourcecode"/>
          <w:lang w:val="fr-CH"/>
        </w:rPr>
        <w:tab/>
        <w:t xml:space="preserve">39 SE_SIDM_TRUE_SHEORAN </w:t>
      </w:r>
    </w:p>
    <w:p w14:paraId="3D6351E7" w14:textId="3308FB51" w:rsidR="00391061" w:rsidRPr="00CF2A2B" w:rsidRDefault="00391061" w:rsidP="007F40B2">
      <w:pPr>
        <w:tabs>
          <w:tab w:val="left" w:pos="4536"/>
        </w:tabs>
        <w:rPr>
          <w:rStyle w:val="sourcecode"/>
          <w:lang w:val="fr-CH"/>
        </w:rPr>
      </w:pPr>
      <w:r w:rsidRPr="00CF2A2B">
        <w:rPr>
          <w:rStyle w:val="sourcecode"/>
          <w:lang w:val="fr-CH"/>
        </w:rPr>
        <w:t>"Cochrane (Gal.Center = 0 Cap</w:t>
      </w:r>
      <w:r w:rsidR="009D3404" w:rsidRPr="00CF2A2B">
        <w:rPr>
          <w:rStyle w:val="sourcecode"/>
          <w:lang w:val="fr-CH"/>
        </w:rPr>
        <w:t>)"</w:t>
      </w:r>
      <w:r w:rsidRPr="00CF2A2B">
        <w:rPr>
          <w:rStyle w:val="sourcecode"/>
          <w:lang w:val="fr-CH"/>
        </w:rPr>
        <w:tab/>
        <w:t>40 SE_SIDM_GALCENT_COCHRANE</w:t>
      </w:r>
    </w:p>
    <w:p w14:paraId="2649EF40" w14:textId="5E368CFC" w:rsidR="00391061" w:rsidRPr="00CF2A2B" w:rsidRDefault="00391061" w:rsidP="007F40B2">
      <w:pPr>
        <w:tabs>
          <w:tab w:val="left" w:pos="4536"/>
        </w:tabs>
        <w:rPr>
          <w:rStyle w:val="sourcecode"/>
          <w:lang w:val="fr-CH"/>
        </w:rPr>
      </w:pPr>
      <w:r w:rsidRPr="00CF2A2B">
        <w:rPr>
          <w:rStyle w:val="sourcecode"/>
          <w:lang w:val="fr-CH"/>
        </w:rPr>
        <w:lastRenderedPageBreak/>
        <w:t>"Galactic Equator (Fiorenza)",</w:t>
      </w:r>
      <w:r w:rsidRPr="00CF2A2B">
        <w:rPr>
          <w:rStyle w:val="sourcecode"/>
          <w:lang w:val="fr-CH"/>
        </w:rPr>
        <w:tab/>
        <w:t xml:space="preserve">41 SE_SIDM_GALEQU_FIORENZA </w:t>
      </w:r>
    </w:p>
    <w:p w14:paraId="7D6C260A" w14:textId="35FBEE99" w:rsidR="00391061" w:rsidRPr="00CF2A2B" w:rsidRDefault="00391061" w:rsidP="007F40B2">
      <w:pPr>
        <w:tabs>
          <w:tab w:val="left" w:pos="4536"/>
        </w:tabs>
        <w:rPr>
          <w:rStyle w:val="sourcecode"/>
          <w:lang w:val="fr-CH"/>
        </w:rPr>
      </w:pPr>
      <w:r w:rsidRPr="00CF2A2B">
        <w:rPr>
          <w:rStyle w:val="sourcecode"/>
          <w:lang w:val="fr-CH"/>
        </w:rPr>
        <w:t>"Vettius Valens",</w:t>
      </w:r>
      <w:r w:rsidRPr="00CF2A2B">
        <w:rPr>
          <w:rStyle w:val="sourcecode"/>
          <w:lang w:val="fr-CH"/>
        </w:rPr>
        <w:tab/>
        <w:t xml:space="preserve">42 SE_SIDM_VALENS_MOON </w:t>
      </w:r>
    </w:p>
    <w:p w14:paraId="2B33B8B1" w14:textId="38BA3A76" w:rsidR="00284CA9" w:rsidRPr="00CF2A2B" w:rsidRDefault="00284CA9" w:rsidP="00284CA9">
      <w:pPr>
        <w:tabs>
          <w:tab w:val="left" w:pos="4536"/>
        </w:tabs>
        <w:rPr>
          <w:rStyle w:val="sourcecode"/>
          <w:lang w:val="fr-CH"/>
        </w:rPr>
      </w:pPr>
      <w:r w:rsidRPr="00CF2A2B">
        <w:rPr>
          <w:rStyle w:val="sourcecode"/>
          <w:lang w:val="fr-CH"/>
        </w:rPr>
        <w:t xml:space="preserve">"Lahiri 1940",                      </w:t>
      </w:r>
      <w:r w:rsidRPr="00CF2A2B">
        <w:rPr>
          <w:rStyle w:val="sourcecode"/>
          <w:lang w:val="fr-CH"/>
        </w:rPr>
        <w:tab/>
        <w:t xml:space="preserve">43 SE_SIDM_LAHIRI_1940 </w:t>
      </w:r>
    </w:p>
    <w:p w14:paraId="7A4125B4" w14:textId="61DE38A3" w:rsidR="00284CA9" w:rsidRPr="00CF2A2B" w:rsidRDefault="00284CA9" w:rsidP="00284CA9">
      <w:pPr>
        <w:tabs>
          <w:tab w:val="left" w:pos="4536"/>
        </w:tabs>
        <w:rPr>
          <w:rStyle w:val="sourcecode"/>
          <w:lang w:val="fr-CH"/>
        </w:rPr>
      </w:pPr>
      <w:r w:rsidRPr="00CF2A2B">
        <w:rPr>
          <w:rStyle w:val="sourcecode"/>
          <w:lang w:val="fr-CH"/>
        </w:rPr>
        <w:t xml:space="preserve">"Lahiri VP285",                     </w:t>
      </w:r>
      <w:r w:rsidRPr="00CF2A2B">
        <w:rPr>
          <w:rStyle w:val="sourcecode"/>
          <w:lang w:val="fr-CH"/>
        </w:rPr>
        <w:tab/>
        <w:t>44 SE_SIDM_LAHIRI_VP285</w:t>
      </w:r>
    </w:p>
    <w:p w14:paraId="30506E91" w14:textId="5AD4151B" w:rsidR="00284CA9" w:rsidRPr="00CF2A2B" w:rsidRDefault="00284CA9" w:rsidP="00284CA9">
      <w:pPr>
        <w:tabs>
          <w:tab w:val="left" w:pos="4536"/>
        </w:tabs>
        <w:rPr>
          <w:rStyle w:val="sourcecode"/>
          <w:lang w:val="fr-CH"/>
        </w:rPr>
      </w:pPr>
      <w:r w:rsidRPr="00CF2A2B">
        <w:rPr>
          <w:rStyle w:val="sourcecode"/>
          <w:lang w:val="fr-CH"/>
        </w:rPr>
        <w:t xml:space="preserve">"Krishnamurti-Senthilathiban",      </w:t>
      </w:r>
      <w:r w:rsidRPr="00CF2A2B">
        <w:rPr>
          <w:rStyle w:val="sourcecode"/>
          <w:lang w:val="fr-CH"/>
        </w:rPr>
        <w:tab/>
        <w:t>45 SE_SIDM_KRISHNAMURTI_VP291</w:t>
      </w:r>
    </w:p>
    <w:p w14:paraId="60C347D6" w14:textId="04FB3590" w:rsidR="00284CA9" w:rsidRPr="00CF2A2B" w:rsidRDefault="00284CA9" w:rsidP="00284CA9">
      <w:pPr>
        <w:tabs>
          <w:tab w:val="left" w:pos="4536"/>
        </w:tabs>
        <w:rPr>
          <w:rStyle w:val="sourcecode"/>
          <w:lang w:val="fr-CH"/>
        </w:rPr>
      </w:pPr>
      <w:r w:rsidRPr="00CF2A2B">
        <w:rPr>
          <w:rStyle w:val="sourcecode"/>
          <w:lang w:val="fr-CH"/>
        </w:rPr>
        <w:t xml:space="preserve">"Lahiri ICRC",                      </w:t>
      </w:r>
      <w:r w:rsidRPr="00CF2A2B">
        <w:rPr>
          <w:rStyle w:val="sourcecode"/>
          <w:lang w:val="fr-CH"/>
        </w:rPr>
        <w:tab/>
        <w:t xml:space="preserve">46 SE_SIDM_LAHIRI_ICRC </w:t>
      </w:r>
    </w:p>
    <w:p w14:paraId="38FC4BE3" w14:textId="77777777" w:rsidR="00BF3510" w:rsidRPr="00FE3C22" w:rsidRDefault="00BF3510" w:rsidP="00CC1B5C">
      <w:pPr>
        <w:rPr>
          <w:rStyle w:val="FileName"/>
        </w:rPr>
      </w:pPr>
      <w:r w:rsidRPr="00D3464B">
        <w:t xml:space="preserve">For information about the sidereal modes, </w:t>
      </w:r>
      <w:r w:rsidR="00CA058A" w:rsidRPr="00D3464B">
        <w:t xml:space="preserve">please </w:t>
      </w:r>
      <w:r w:rsidRPr="00D3464B">
        <w:t xml:space="preserve">read the chapter on sidereal calculations in </w:t>
      </w:r>
      <w:r w:rsidRPr="00FE3C22">
        <w:rPr>
          <w:rStyle w:val="FileName"/>
        </w:rPr>
        <w:t>swisseph.doc.</w:t>
      </w:r>
    </w:p>
    <w:p w14:paraId="41F81FDA" w14:textId="3098D310" w:rsidR="00BF3510" w:rsidRPr="00D3464B" w:rsidRDefault="00BF3510" w:rsidP="00CC1B5C">
      <w:r w:rsidRPr="00D3464B">
        <w:t xml:space="preserve">To define your own sidereal mode, use </w:t>
      </w:r>
      <w:r w:rsidRPr="007F40B2">
        <w:rPr>
          <w:rStyle w:val="sourcecode"/>
        </w:rPr>
        <w:t>SE_SIDM_USER (=255)</w:t>
      </w:r>
      <w:r w:rsidRPr="00D3464B">
        <w:t xml:space="preserve"> and set the reference date </w:t>
      </w:r>
      <w:r w:rsidRPr="00D3464B">
        <w:rPr>
          <w:b/>
          <w:bCs/>
        </w:rPr>
        <w:t>(</w:t>
      </w:r>
      <w:r w:rsidRPr="00336BF7">
        <w:rPr>
          <w:rStyle w:val="sourcecode"/>
        </w:rPr>
        <w:t>t0</w:t>
      </w:r>
      <w:r w:rsidRPr="00D3464B">
        <w:rPr>
          <w:b/>
          <w:bCs/>
        </w:rPr>
        <w:t>)</w:t>
      </w:r>
      <w:r w:rsidRPr="00D3464B">
        <w:t xml:space="preserve"> and the initial value of the</w:t>
      </w:r>
      <w:r w:rsidRPr="00D3464B">
        <w:rPr>
          <w:b/>
          <w:bCs/>
        </w:rPr>
        <w:t xml:space="preserve"> </w:t>
      </w:r>
      <w:r w:rsidR="00FE0B96">
        <w:rPr>
          <w:rStyle w:val="sourcecode"/>
        </w:rPr>
        <w:t>ayanamsha</w:t>
      </w:r>
      <w:r w:rsidR="00D90815">
        <w:rPr>
          <w:rStyle w:val="sourcecode"/>
        </w:rPr>
        <w:t xml:space="preserve"> </w:t>
      </w:r>
      <w:r w:rsidRPr="00336BF7">
        <w:rPr>
          <w:rStyle w:val="sourcecode"/>
        </w:rPr>
        <w:t>(ayan_t0)</w:t>
      </w:r>
      <w:r w:rsidRPr="00D3464B">
        <w:t>.</w:t>
      </w:r>
    </w:p>
    <w:p w14:paraId="66EAC69C" w14:textId="77777777" w:rsidR="00BF3510" w:rsidRPr="00CF2A2B" w:rsidRDefault="00BF3510" w:rsidP="00CC1B5C">
      <w:pPr>
        <w:rPr>
          <w:rStyle w:val="sourcecode"/>
          <w:lang w:val="fr-CH"/>
        </w:rPr>
      </w:pPr>
      <w:r w:rsidRPr="00CF2A2B">
        <w:rPr>
          <w:rStyle w:val="sourcecode"/>
          <w:lang w:val="fr-CH"/>
        </w:rPr>
        <w:t>ayan_t0 = tropical_position_t0 – sidereal_position_t0.</w:t>
      </w:r>
    </w:p>
    <w:p w14:paraId="57D23566" w14:textId="7793419D" w:rsidR="00283E02" w:rsidRDefault="00BF3510" w:rsidP="00CC1B5C">
      <w:r w:rsidRPr="00D3464B">
        <w:t xml:space="preserve">Without additional specifications, the traditional method is used. The </w:t>
      </w:r>
      <w:r w:rsidR="00FE0B96">
        <w:rPr>
          <w:rStyle w:val="sourcecode"/>
        </w:rPr>
        <w:t>ayanamsha</w:t>
      </w:r>
      <w:r w:rsidR="00D90815">
        <w:rPr>
          <w:rStyle w:val="sourcecode"/>
        </w:rPr>
        <w:t xml:space="preserve"> </w:t>
      </w:r>
      <w:r w:rsidRPr="00D3464B">
        <w:t>measured on the ecliptic of t0 is subtracted from tropical positions referred to the ecliptic of date.</w:t>
      </w:r>
    </w:p>
    <w:p w14:paraId="36576505" w14:textId="77777777" w:rsidR="00BF3510" w:rsidRPr="00D3464B" w:rsidRDefault="007F40B2" w:rsidP="00CC1B5C">
      <w:r w:rsidRPr="00094CD8">
        <w:rPr>
          <w:b/>
          <w:bCs/>
          <w:color w:val="FF0000"/>
        </w:rPr>
        <w:t>NOTE</w:t>
      </w:r>
      <w:r>
        <w:t>:</w:t>
      </w:r>
      <w:r w:rsidR="00BF3510" w:rsidRPr="00D3464B">
        <w:t xml:space="preserve"> this method will </w:t>
      </w:r>
      <w:r w:rsidR="00094CD8" w:rsidRPr="00094CD8">
        <w:rPr>
          <w:color w:val="FF0000"/>
        </w:rPr>
        <w:t>not</w:t>
      </w:r>
      <w:r w:rsidR="00094CD8" w:rsidRPr="00D3464B">
        <w:t xml:space="preserve"> </w:t>
      </w:r>
      <w:r w:rsidR="00BF3510" w:rsidRPr="00D3464B">
        <w:t>provide accurate results if you want coordinates referred to the ecliptic of one of the following equinoxes:</w:t>
      </w:r>
    </w:p>
    <w:p w14:paraId="51CB37EC" w14:textId="77777777" w:rsidR="00BF3510" w:rsidRPr="00CF2A2B" w:rsidRDefault="00BF3510" w:rsidP="00CC1B5C">
      <w:pPr>
        <w:rPr>
          <w:rStyle w:val="sourcecode"/>
          <w:lang w:val="fr-CH"/>
        </w:rPr>
      </w:pPr>
      <w:r w:rsidRPr="00CF2A2B">
        <w:rPr>
          <w:rStyle w:val="sourcecode"/>
          <w:lang w:val="fr-CH"/>
        </w:rPr>
        <w:t>#define SE_SIDM_J2000</w:t>
      </w:r>
      <w:r w:rsidR="0021556A" w:rsidRPr="00CF2A2B">
        <w:rPr>
          <w:rStyle w:val="sourcecode"/>
          <w:lang w:val="fr-CH"/>
        </w:rPr>
        <w:tab/>
      </w:r>
      <w:r w:rsidRPr="00CF2A2B">
        <w:rPr>
          <w:rStyle w:val="sourcecode"/>
          <w:lang w:val="fr-CH"/>
        </w:rPr>
        <w:t>18</w:t>
      </w:r>
    </w:p>
    <w:p w14:paraId="7C2D4108" w14:textId="77777777" w:rsidR="00BF3510" w:rsidRPr="00CF2A2B" w:rsidRDefault="00BF3510" w:rsidP="00CC1B5C">
      <w:pPr>
        <w:rPr>
          <w:rStyle w:val="sourcecode"/>
          <w:lang w:val="fr-CH"/>
        </w:rPr>
      </w:pPr>
      <w:r w:rsidRPr="00CF2A2B">
        <w:rPr>
          <w:rStyle w:val="sourcecode"/>
          <w:lang w:val="fr-CH"/>
        </w:rPr>
        <w:t>#define SE_SIDM_J1900</w:t>
      </w:r>
      <w:r w:rsidR="0021556A" w:rsidRPr="00CF2A2B">
        <w:rPr>
          <w:rStyle w:val="sourcecode"/>
          <w:lang w:val="fr-CH"/>
        </w:rPr>
        <w:tab/>
      </w:r>
      <w:r w:rsidRPr="00CF2A2B">
        <w:rPr>
          <w:rStyle w:val="sourcecode"/>
          <w:lang w:val="fr-CH"/>
        </w:rPr>
        <w:t>19</w:t>
      </w:r>
    </w:p>
    <w:p w14:paraId="6F24CA1D" w14:textId="77777777" w:rsidR="00BF3510" w:rsidRPr="00597461" w:rsidRDefault="00BF3510" w:rsidP="00CC1B5C">
      <w:pPr>
        <w:rPr>
          <w:rStyle w:val="sourcecode"/>
        </w:rPr>
      </w:pPr>
      <w:r w:rsidRPr="00597461">
        <w:rPr>
          <w:rStyle w:val="sourcecode"/>
        </w:rPr>
        <w:t>#define SE_SIDM_B1950</w:t>
      </w:r>
      <w:r w:rsidR="0021556A">
        <w:rPr>
          <w:rStyle w:val="sourcecode"/>
        </w:rPr>
        <w:tab/>
      </w:r>
      <w:r w:rsidRPr="00597461">
        <w:rPr>
          <w:rStyle w:val="sourcecode"/>
        </w:rPr>
        <w:t>20</w:t>
      </w:r>
    </w:p>
    <w:p w14:paraId="716A9E43" w14:textId="77777777" w:rsidR="00283E02" w:rsidRDefault="00BF3510" w:rsidP="00CC1B5C">
      <w:r w:rsidRPr="00D3464B">
        <w:t>Instead, you have to use a correct coordinate transformation as described in the following:</w:t>
      </w:r>
    </w:p>
    <w:p w14:paraId="2246678E" w14:textId="3FEC4CBB" w:rsidR="00283E02" w:rsidRDefault="00BF3510" w:rsidP="00CC1B5C">
      <w:r w:rsidRPr="00D3464B">
        <w:t>Special uses of the sidereal functions:</w:t>
      </w:r>
    </w:p>
    <w:p w14:paraId="67486BBC" w14:textId="77777777" w:rsidR="00B007B1" w:rsidRDefault="00B007B1" w:rsidP="00CC1B5C"/>
    <w:p w14:paraId="01FF65C4" w14:textId="7C1CC89C" w:rsidR="00283E02" w:rsidRDefault="00BF3510" w:rsidP="00DE5833">
      <w:pPr>
        <w:pStyle w:val="listlettered"/>
        <w:numPr>
          <w:ilvl w:val="0"/>
          <w:numId w:val="12"/>
        </w:numPr>
        <w:ind w:left="284" w:hanging="283"/>
      </w:pPr>
      <w:r w:rsidRPr="00D3464B">
        <w:t xml:space="preserve">user-defined </w:t>
      </w:r>
      <w:r w:rsidR="00FE0B96">
        <w:t>ayanamsha</w:t>
      </w:r>
      <w:r w:rsidR="00D90815">
        <w:t xml:space="preserve"> </w:t>
      </w:r>
      <w:r w:rsidRPr="00D3464B">
        <w:t>with t0 in UT</w:t>
      </w:r>
      <w:r w:rsidR="007F40B2">
        <w:t>.</w:t>
      </w:r>
    </w:p>
    <w:p w14:paraId="3DEFC601" w14:textId="487324B6" w:rsidR="00283E02" w:rsidRDefault="00BF3510" w:rsidP="00CC1B5C">
      <w:r w:rsidRPr="00D3464B">
        <w:t xml:space="preserve">If a user-defined </w:t>
      </w:r>
      <w:r w:rsidR="00FE0B96">
        <w:t>ayanamsha</w:t>
      </w:r>
      <w:r w:rsidR="00D90815">
        <w:t xml:space="preserve"> </w:t>
      </w:r>
      <w:r w:rsidRPr="00D3464B">
        <w:t xml:space="preserve">is set using </w:t>
      </w:r>
      <w:r w:rsidRPr="007F40B2">
        <w:rPr>
          <w:rStyle w:val="sourcecode"/>
        </w:rPr>
        <w:t>SE_SIDM_USER</w:t>
      </w:r>
      <w:r w:rsidRPr="00D3464B">
        <w:t xml:space="preserve">, then the t0 is usually considered to be TT (ET). However, t0 can be provided as UT if </w:t>
      </w:r>
      <w:r w:rsidRPr="007F40B2">
        <w:rPr>
          <w:rStyle w:val="sourcecode"/>
        </w:rPr>
        <w:t>SE_SIDM_USER</w:t>
      </w:r>
      <w:r w:rsidRPr="00D3464B">
        <w:t xml:space="preserve"> is combined with </w:t>
      </w:r>
      <w:r w:rsidRPr="007F40B2">
        <w:rPr>
          <w:rStyle w:val="sourcecode"/>
        </w:rPr>
        <w:t>SE_SIDBIT_USER_UT</w:t>
      </w:r>
      <w:r w:rsidRPr="00D3464B">
        <w:t>.</w:t>
      </w:r>
    </w:p>
    <w:p w14:paraId="328BD7E1" w14:textId="2BC7A1C8" w:rsidR="00BF3510" w:rsidRPr="00597461" w:rsidRDefault="00BF3510" w:rsidP="00CC1B5C">
      <w:pPr>
        <w:rPr>
          <w:rStyle w:val="sourcecode"/>
        </w:rPr>
      </w:pPr>
      <w:r w:rsidRPr="00597461">
        <w:rPr>
          <w:rStyle w:val="sourcecode"/>
        </w:rPr>
        <w:t xml:space="preserve">/* with user-defined </w:t>
      </w:r>
      <w:r w:rsidR="00FE0B96">
        <w:rPr>
          <w:rStyle w:val="sourcecode"/>
        </w:rPr>
        <w:t>ayanamsha</w:t>
      </w:r>
      <w:r w:rsidRPr="00597461">
        <w:rPr>
          <w:rStyle w:val="sourcecode"/>
        </w:rPr>
        <w:t>, t0 is UT */</w:t>
      </w:r>
    </w:p>
    <w:p w14:paraId="39E5901B" w14:textId="77777777" w:rsidR="00BF3510" w:rsidRPr="00CF2A2B" w:rsidRDefault="00BF3510" w:rsidP="00CC1B5C">
      <w:pPr>
        <w:rPr>
          <w:rStyle w:val="sourcecode"/>
          <w:lang w:val="fr-CH"/>
        </w:rPr>
      </w:pPr>
      <w:r w:rsidRPr="00CF2A2B">
        <w:rPr>
          <w:rStyle w:val="sourcecode"/>
          <w:lang w:val="fr-CH"/>
        </w:rPr>
        <w:t>#define SE_SIDBIT_USER_UT</w:t>
      </w:r>
      <w:r w:rsidR="007F40B2" w:rsidRPr="00CF2A2B">
        <w:rPr>
          <w:rStyle w:val="sourcecode"/>
          <w:lang w:val="fr-CH"/>
        </w:rPr>
        <w:tab/>
      </w:r>
      <w:r w:rsidRPr="00CF2A2B">
        <w:rPr>
          <w:rStyle w:val="sourcecode"/>
          <w:lang w:val="fr-CH"/>
        </w:rPr>
        <w:t>1024</w:t>
      </w:r>
    </w:p>
    <w:p w14:paraId="36D62C95" w14:textId="77777777" w:rsidR="00BF3510" w:rsidRPr="00CF2A2B" w:rsidRDefault="00BF3510" w:rsidP="00CC1B5C">
      <w:pPr>
        <w:rPr>
          <w:lang w:val="fr-CH"/>
        </w:rPr>
      </w:pPr>
      <w:r w:rsidRPr="00CF2A2B">
        <w:rPr>
          <w:lang w:val="fr-CH"/>
        </w:rPr>
        <w:t>E.g.:</w:t>
      </w:r>
    </w:p>
    <w:p w14:paraId="517922A0" w14:textId="77777777" w:rsidR="00BF3510" w:rsidRPr="00CF2A2B" w:rsidRDefault="00BF3510" w:rsidP="00CC1B5C">
      <w:pPr>
        <w:rPr>
          <w:rStyle w:val="sourcecode"/>
          <w:lang w:val="fr-CH"/>
        </w:rPr>
      </w:pPr>
      <w:r w:rsidRPr="00CF2A2B">
        <w:rPr>
          <w:rStyle w:val="functions"/>
          <w:lang w:val="fr-CH"/>
        </w:rPr>
        <w:t>swe_set_sid_mode</w:t>
      </w:r>
      <w:r w:rsidRPr="00CF2A2B">
        <w:rPr>
          <w:rStyle w:val="sourcecode"/>
          <w:lang w:val="fr-CH"/>
        </w:rPr>
        <w:t>(SE_SIDM_USER + SE_SIDBIT_USER_UT, 1720935.589444445, 0);</w:t>
      </w:r>
    </w:p>
    <w:p w14:paraId="2F322D71" w14:textId="77777777" w:rsidR="00BF3510" w:rsidRPr="00597461" w:rsidRDefault="00BF3510" w:rsidP="00CC1B5C">
      <w:pPr>
        <w:rPr>
          <w:rStyle w:val="sourcecode"/>
        </w:rPr>
      </w:pPr>
      <w:r w:rsidRPr="00597461">
        <w:rPr>
          <w:rStyle w:val="sourcecode"/>
        </w:rPr>
        <w:t>iflag |= SEFLG_SIDEREAL;</w:t>
      </w:r>
    </w:p>
    <w:p w14:paraId="33060F4F" w14:textId="77777777" w:rsidR="004E52D3" w:rsidRDefault="00BF3510" w:rsidP="00CC1B5C">
      <w:pPr>
        <w:rPr>
          <w:rStyle w:val="sourcecode"/>
        </w:rPr>
      </w:pPr>
      <w:r w:rsidRPr="00597461">
        <w:rPr>
          <w:rStyle w:val="sourcecode"/>
        </w:rPr>
        <w:t>for (i</w:t>
      </w:r>
      <w:r w:rsidR="00B451D9">
        <w:rPr>
          <w:rStyle w:val="sourcecode"/>
        </w:rPr>
        <w:t xml:space="preserve"> </w:t>
      </w:r>
      <w:r w:rsidRPr="00597461">
        <w:rPr>
          <w:rStyle w:val="sourcecode"/>
        </w:rPr>
        <w:t>=</w:t>
      </w:r>
      <w:r w:rsidR="00B451D9">
        <w:rPr>
          <w:rStyle w:val="sourcecode"/>
        </w:rPr>
        <w:t xml:space="preserve"> </w:t>
      </w:r>
      <w:r w:rsidRPr="00597461">
        <w:rPr>
          <w:rStyle w:val="sourcecode"/>
        </w:rPr>
        <w:t>0; i</w:t>
      </w:r>
      <w:r w:rsidR="00B451D9">
        <w:rPr>
          <w:rStyle w:val="sourcecode"/>
        </w:rPr>
        <w:t xml:space="preserve"> </w:t>
      </w:r>
      <w:r w:rsidRPr="00597461">
        <w:rPr>
          <w:rStyle w:val="sourcecode"/>
        </w:rPr>
        <w:t>&lt;</w:t>
      </w:r>
      <w:r w:rsidR="00B451D9">
        <w:rPr>
          <w:rStyle w:val="sourcecode"/>
        </w:rPr>
        <w:t xml:space="preserve"> </w:t>
      </w:r>
      <w:r w:rsidRPr="00597461">
        <w:rPr>
          <w:rStyle w:val="sourcecode"/>
        </w:rPr>
        <w:t>NPLANETS; i++) {</w:t>
      </w:r>
    </w:p>
    <w:p w14:paraId="0A861994" w14:textId="77777777" w:rsidR="004E52D3" w:rsidRDefault="00BF3510" w:rsidP="00CC1B5C">
      <w:pPr>
        <w:rPr>
          <w:rStyle w:val="sourcecode"/>
        </w:rPr>
      </w:pPr>
      <w:r w:rsidRPr="00597461">
        <w:rPr>
          <w:rStyle w:val="sourcecode"/>
        </w:rPr>
        <w:t xml:space="preserve">iflgret = </w:t>
      </w:r>
      <w:r w:rsidRPr="007F40B2">
        <w:rPr>
          <w:rStyle w:val="functions"/>
        </w:rPr>
        <w:t>swe_calc</w:t>
      </w:r>
      <w:r w:rsidRPr="00597461">
        <w:rPr>
          <w:rStyle w:val="sourcecode"/>
        </w:rPr>
        <w:t>(tjd, ipl, iflag, xp, serr);</w:t>
      </w:r>
    </w:p>
    <w:p w14:paraId="558FE801" w14:textId="77777777" w:rsidR="00BF3510" w:rsidRPr="00597461" w:rsidRDefault="00BF3510" w:rsidP="00CC1B5C">
      <w:pPr>
        <w:rPr>
          <w:rStyle w:val="sourcecode"/>
        </w:rPr>
      </w:pPr>
      <w:r w:rsidRPr="00597461">
        <w:rPr>
          <w:rStyle w:val="sourcecode"/>
        </w:rPr>
        <w:t>printf(”%f\n”, xp[0]);</w:t>
      </w:r>
    </w:p>
    <w:p w14:paraId="0CC452C5" w14:textId="2463F843" w:rsidR="00283E02" w:rsidRDefault="00BF3510" w:rsidP="00CC1B5C">
      <w:pPr>
        <w:rPr>
          <w:rStyle w:val="sourcecode"/>
        </w:rPr>
      </w:pPr>
      <w:r w:rsidRPr="00597461">
        <w:rPr>
          <w:rStyle w:val="sourcecode"/>
        </w:rPr>
        <w:t>}</w:t>
      </w:r>
    </w:p>
    <w:p w14:paraId="2A37F630" w14:textId="77777777" w:rsidR="00B007B1" w:rsidRDefault="00B007B1" w:rsidP="00CC1B5C">
      <w:pPr>
        <w:rPr>
          <w:rStyle w:val="sourcecode"/>
        </w:rPr>
      </w:pPr>
    </w:p>
    <w:p w14:paraId="62A81253" w14:textId="624FA46E" w:rsidR="00283E02" w:rsidRDefault="004244C6" w:rsidP="004244C6">
      <w:pPr>
        <w:pStyle w:val="listlettered"/>
        <w:numPr>
          <w:ilvl w:val="0"/>
          <w:numId w:val="12"/>
        </w:numPr>
        <w:spacing w:after="120"/>
        <w:ind w:left="284" w:hanging="283"/>
      </w:pPr>
      <w:r>
        <w:t>T</w:t>
      </w:r>
      <w:r w:rsidR="00BF3510" w:rsidRPr="00D3464B">
        <w:t>ransformation of ecliptic coordinates to the ecliptic of a particular date</w:t>
      </w:r>
      <w:r w:rsidR="007F40B2">
        <w:t>.</w:t>
      </w:r>
      <w:r w:rsidR="00B007B1">
        <w:t xml:space="preserve"> To understand these options, please study them in the General Documentation of the Swiss Ephemeris (swisseph.html, swisseph.pdf). </w:t>
      </w:r>
    </w:p>
    <w:p w14:paraId="64D3F449" w14:textId="46BC8ADA" w:rsidR="00283E02" w:rsidRPr="00336BF7" w:rsidRDefault="00BF3510" w:rsidP="00CC1B5C">
      <w:pPr>
        <w:rPr>
          <w:rStyle w:val="sourcecode"/>
        </w:rPr>
      </w:pPr>
      <w:r w:rsidRPr="00D3464B">
        <w:t xml:space="preserve">If a transformation to the </w:t>
      </w:r>
      <w:r w:rsidRPr="004244C6">
        <w:rPr>
          <w:b/>
        </w:rPr>
        <w:t>ecliptic of</w:t>
      </w:r>
      <w:r w:rsidRPr="00D3464B">
        <w:t xml:space="preserve"> </w:t>
      </w:r>
      <w:r w:rsidRPr="00D3464B">
        <w:rPr>
          <w:b/>
          <w:bCs/>
        </w:rPr>
        <w:t>t0</w:t>
      </w:r>
      <w:r w:rsidRPr="00D3464B">
        <w:t xml:space="preserve"> is required the following bit can be added (‘ored’) to the value of the variable </w:t>
      </w:r>
      <w:r w:rsidRPr="007F40B2">
        <w:rPr>
          <w:rStyle w:val="sourcecode"/>
        </w:rPr>
        <w:t>sid_mode</w:t>
      </w:r>
      <w:r w:rsidRPr="00336BF7">
        <w:rPr>
          <w:rStyle w:val="sourcecode"/>
        </w:rPr>
        <w:t>:</w:t>
      </w:r>
    </w:p>
    <w:p w14:paraId="324F7135" w14:textId="77777777" w:rsidR="00BF3510" w:rsidRPr="00597461" w:rsidRDefault="00BF3510" w:rsidP="00CC1B5C">
      <w:pPr>
        <w:rPr>
          <w:rStyle w:val="sourcecode"/>
        </w:rPr>
      </w:pPr>
      <w:r w:rsidRPr="00597461">
        <w:rPr>
          <w:rStyle w:val="sourcecode"/>
        </w:rPr>
        <w:t>/* for projection onto ecliptic of t0 */</w:t>
      </w:r>
    </w:p>
    <w:p w14:paraId="2CB6CC2E" w14:textId="77777777" w:rsidR="00BF3510" w:rsidRPr="00CF2A2B" w:rsidRDefault="00BF3510" w:rsidP="00CC1B5C">
      <w:pPr>
        <w:rPr>
          <w:rStyle w:val="sourcecode"/>
          <w:lang w:val="fr-CH"/>
        </w:rPr>
      </w:pPr>
      <w:r w:rsidRPr="00CF2A2B">
        <w:rPr>
          <w:rStyle w:val="sourcecode"/>
          <w:lang w:val="fr-CH"/>
        </w:rPr>
        <w:t>#define SE_SIDBIT_ECL_T0</w:t>
      </w:r>
      <w:r w:rsidR="007F40B2" w:rsidRPr="00CF2A2B">
        <w:rPr>
          <w:rStyle w:val="sourcecode"/>
          <w:lang w:val="fr-CH"/>
        </w:rPr>
        <w:tab/>
      </w:r>
      <w:r w:rsidRPr="00CF2A2B">
        <w:rPr>
          <w:rStyle w:val="sourcecode"/>
          <w:lang w:val="fr-CH"/>
        </w:rPr>
        <w:t>256</w:t>
      </w:r>
    </w:p>
    <w:p w14:paraId="7BC3D6F3" w14:textId="77777777" w:rsidR="00BF3510" w:rsidRPr="00CF2A2B" w:rsidRDefault="00BF3510" w:rsidP="00CC1B5C">
      <w:pPr>
        <w:rPr>
          <w:lang w:val="fr-CH"/>
        </w:rPr>
      </w:pPr>
      <w:r w:rsidRPr="00CF2A2B">
        <w:rPr>
          <w:lang w:val="fr-CH"/>
        </w:rPr>
        <w:t>E.g.:</w:t>
      </w:r>
    </w:p>
    <w:p w14:paraId="231A2B1B" w14:textId="77777777" w:rsidR="00BF3510" w:rsidRPr="00CF2A2B" w:rsidRDefault="00BF3510" w:rsidP="00CC1B5C">
      <w:pPr>
        <w:rPr>
          <w:rStyle w:val="sourcecode"/>
          <w:lang w:val="fr-CH"/>
        </w:rPr>
      </w:pPr>
      <w:r w:rsidRPr="00CF2A2B">
        <w:rPr>
          <w:rStyle w:val="functions"/>
          <w:lang w:val="fr-CH"/>
        </w:rPr>
        <w:t>swe_set_sid_mode</w:t>
      </w:r>
      <w:r w:rsidRPr="00CF2A2B">
        <w:rPr>
          <w:rStyle w:val="sourcecode"/>
          <w:lang w:val="fr-CH"/>
        </w:rPr>
        <w:t>(SE_SIDM_J2000 + SE_SIDBIT_ECL_T0, 0, 0);</w:t>
      </w:r>
    </w:p>
    <w:p w14:paraId="3DF463FB" w14:textId="77777777" w:rsidR="00BF3510" w:rsidRPr="00597461" w:rsidRDefault="00BF3510" w:rsidP="00CC1B5C">
      <w:pPr>
        <w:rPr>
          <w:rStyle w:val="sourcecode"/>
        </w:rPr>
      </w:pPr>
      <w:r w:rsidRPr="00597461">
        <w:rPr>
          <w:rStyle w:val="sourcecode"/>
        </w:rPr>
        <w:t>iflag |= SEFLG_SIDEREAL;</w:t>
      </w:r>
    </w:p>
    <w:p w14:paraId="63AC5E5C" w14:textId="77777777" w:rsidR="004E52D3" w:rsidRDefault="00BF3510" w:rsidP="00CC1B5C">
      <w:pPr>
        <w:rPr>
          <w:rStyle w:val="sourcecode"/>
        </w:rPr>
      </w:pPr>
      <w:r w:rsidRPr="00597461">
        <w:rPr>
          <w:rStyle w:val="sourcecode"/>
        </w:rPr>
        <w:t>for (i = 0; i &lt; NPLANETS; i++) {</w:t>
      </w:r>
    </w:p>
    <w:p w14:paraId="66ACE8E1" w14:textId="77777777" w:rsidR="004E52D3" w:rsidRDefault="00BF3510" w:rsidP="00CC1B5C">
      <w:pPr>
        <w:rPr>
          <w:rStyle w:val="sourcecode"/>
        </w:rPr>
      </w:pPr>
      <w:r w:rsidRPr="00597461">
        <w:rPr>
          <w:rStyle w:val="sourcecode"/>
        </w:rPr>
        <w:t xml:space="preserve">iflgret = </w:t>
      </w:r>
      <w:r w:rsidRPr="007F40B2">
        <w:rPr>
          <w:rStyle w:val="functions"/>
        </w:rPr>
        <w:t>swe_calc</w:t>
      </w:r>
      <w:r w:rsidRPr="00597461">
        <w:rPr>
          <w:rStyle w:val="sourcecode"/>
        </w:rPr>
        <w:t>(tjd, ipl, iflag, xp, serr);</w:t>
      </w:r>
    </w:p>
    <w:p w14:paraId="126EEA70" w14:textId="77777777" w:rsidR="00BF3510" w:rsidRPr="00597461" w:rsidRDefault="00BF3510" w:rsidP="00CC1B5C">
      <w:pPr>
        <w:rPr>
          <w:rStyle w:val="sourcecode"/>
        </w:rPr>
      </w:pPr>
      <w:r w:rsidRPr="00597461">
        <w:rPr>
          <w:rStyle w:val="sourcecode"/>
        </w:rPr>
        <w:t>printf(”%f\n”, xp[0]);</w:t>
      </w:r>
    </w:p>
    <w:p w14:paraId="44249757" w14:textId="77777777" w:rsidR="00283E02" w:rsidRDefault="00BF3510" w:rsidP="00CC1B5C">
      <w:pPr>
        <w:rPr>
          <w:rStyle w:val="sourcecode"/>
        </w:rPr>
      </w:pPr>
      <w:r w:rsidRPr="00597461">
        <w:rPr>
          <w:rStyle w:val="sourcecode"/>
        </w:rPr>
        <w:t>}</w:t>
      </w:r>
    </w:p>
    <w:p w14:paraId="4ACEB77A" w14:textId="77777777" w:rsidR="00BF3510" w:rsidRPr="00D3464B" w:rsidRDefault="00BF3510" w:rsidP="00CC1B5C">
      <w:r w:rsidRPr="00D3464B">
        <w:t>This procedure is required for the following sidereal modes, i.e. for transformation to the ecliptic of one of the standard equinoxes:</w:t>
      </w:r>
    </w:p>
    <w:p w14:paraId="7761991C" w14:textId="77777777" w:rsidR="00BF3510" w:rsidRPr="00CF2A2B" w:rsidRDefault="00BF3510" w:rsidP="00CC1B5C">
      <w:pPr>
        <w:rPr>
          <w:rStyle w:val="sourcecode"/>
          <w:lang w:val="fr-CH"/>
        </w:rPr>
      </w:pPr>
      <w:r w:rsidRPr="00CF2A2B">
        <w:rPr>
          <w:rStyle w:val="sourcecode"/>
          <w:lang w:val="fr-CH"/>
        </w:rPr>
        <w:t>#define SE_SIDM_J2000</w:t>
      </w:r>
      <w:r w:rsidR="0021556A" w:rsidRPr="00CF2A2B">
        <w:rPr>
          <w:rStyle w:val="sourcecode"/>
          <w:lang w:val="fr-CH"/>
        </w:rPr>
        <w:tab/>
      </w:r>
      <w:r w:rsidRPr="00CF2A2B">
        <w:rPr>
          <w:rStyle w:val="sourcecode"/>
          <w:lang w:val="fr-CH"/>
        </w:rPr>
        <w:t>18</w:t>
      </w:r>
    </w:p>
    <w:p w14:paraId="763BC68C" w14:textId="77777777" w:rsidR="00BF3510" w:rsidRPr="00CF2A2B" w:rsidRDefault="00BF3510" w:rsidP="00CC1B5C">
      <w:pPr>
        <w:rPr>
          <w:rStyle w:val="sourcecode"/>
          <w:lang w:val="fr-CH"/>
        </w:rPr>
      </w:pPr>
      <w:r w:rsidRPr="00CF2A2B">
        <w:rPr>
          <w:rStyle w:val="sourcecode"/>
          <w:lang w:val="fr-CH"/>
        </w:rPr>
        <w:t>#define SE_SIDM_J1900</w:t>
      </w:r>
      <w:r w:rsidR="0021556A" w:rsidRPr="00CF2A2B">
        <w:rPr>
          <w:rStyle w:val="sourcecode"/>
          <w:lang w:val="fr-CH"/>
        </w:rPr>
        <w:tab/>
      </w:r>
      <w:r w:rsidRPr="00CF2A2B">
        <w:rPr>
          <w:rStyle w:val="sourcecode"/>
          <w:lang w:val="fr-CH"/>
        </w:rPr>
        <w:t>19</w:t>
      </w:r>
    </w:p>
    <w:p w14:paraId="16EA221E" w14:textId="77777777" w:rsidR="004244C6" w:rsidRDefault="00BF3510" w:rsidP="004244C6">
      <w:pPr>
        <w:spacing w:after="120"/>
        <w:rPr>
          <w:rStyle w:val="sourcecode"/>
        </w:rPr>
      </w:pPr>
      <w:r w:rsidRPr="00597461">
        <w:rPr>
          <w:rStyle w:val="sourcecode"/>
        </w:rPr>
        <w:t>#define SE_SIDM_B1950</w:t>
      </w:r>
      <w:r w:rsidR="0021556A">
        <w:rPr>
          <w:rStyle w:val="sourcecode"/>
        </w:rPr>
        <w:tab/>
      </w:r>
      <w:r w:rsidRPr="00597461">
        <w:rPr>
          <w:rStyle w:val="sourcecode"/>
        </w:rPr>
        <w:t>20</w:t>
      </w:r>
    </w:p>
    <w:p w14:paraId="4078AD67" w14:textId="7B8D193B" w:rsidR="004244C6" w:rsidRPr="00336BF7" w:rsidRDefault="004244C6" w:rsidP="004244C6">
      <w:pPr>
        <w:rPr>
          <w:rStyle w:val="sourcecode"/>
        </w:rPr>
      </w:pPr>
      <w:r w:rsidRPr="00D3464B">
        <w:lastRenderedPageBreak/>
        <w:t xml:space="preserve">If a transformation to the </w:t>
      </w:r>
      <w:r w:rsidRPr="004244C6">
        <w:rPr>
          <w:b/>
        </w:rPr>
        <w:t>ecliptic of</w:t>
      </w:r>
      <w:r w:rsidRPr="00D3464B">
        <w:t xml:space="preserve"> </w:t>
      </w:r>
      <w:r>
        <w:rPr>
          <w:b/>
          <w:bCs/>
        </w:rPr>
        <w:t>date</w:t>
      </w:r>
      <w:r w:rsidRPr="00D3464B">
        <w:t xml:space="preserve"> is required the following bit can be added (‘ored’) to the value of the variable </w:t>
      </w:r>
      <w:r w:rsidRPr="007F40B2">
        <w:rPr>
          <w:rStyle w:val="sourcecode"/>
        </w:rPr>
        <w:t>sid_mode</w:t>
      </w:r>
      <w:r w:rsidRPr="00336BF7">
        <w:rPr>
          <w:rStyle w:val="sourcecode"/>
        </w:rPr>
        <w:t>:</w:t>
      </w:r>
    </w:p>
    <w:p w14:paraId="70A12A0C" w14:textId="77777777" w:rsidR="004244C6" w:rsidRPr="00597461" w:rsidRDefault="004244C6" w:rsidP="004244C6">
      <w:pPr>
        <w:rPr>
          <w:rStyle w:val="sourcecode"/>
        </w:rPr>
      </w:pPr>
      <w:r w:rsidRPr="00597461">
        <w:rPr>
          <w:rStyle w:val="sourcecode"/>
        </w:rPr>
        <w:t>/* for projection onto ecliptic of t0 */</w:t>
      </w:r>
    </w:p>
    <w:p w14:paraId="71D70232" w14:textId="63E195AE" w:rsidR="004244C6" w:rsidRPr="00CF2A2B" w:rsidRDefault="004244C6" w:rsidP="004244C6">
      <w:pPr>
        <w:rPr>
          <w:rStyle w:val="sourcecode"/>
          <w:lang w:val="fr-CH"/>
        </w:rPr>
      </w:pPr>
      <w:r w:rsidRPr="00CF2A2B">
        <w:rPr>
          <w:rStyle w:val="sourcecode"/>
          <w:lang w:val="fr-CH"/>
        </w:rPr>
        <w:t>#define SE_SIDBIT_ECL_DATE</w:t>
      </w:r>
      <w:r w:rsidRPr="00CF2A2B">
        <w:rPr>
          <w:rStyle w:val="sourcecode"/>
          <w:lang w:val="fr-CH"/>
        </w:rPr>
        <w:tab/>
        <w:t>2048</w:t>
      </w:r>
    </w:p>
    <w:p w14:paraId="607C3179" w14:textId="77777777" w:rsidR="004244C6" w:rsidRPr="00CF2A2B" w:rsidRDefault="004244C6" w:rsidP="004244C6">
      <w:pPr>
        <w:rPr>
          <w:lang w:val="fr-CH"/>
        </w:rPr>
      </w:pPr>
      <w:r w:rsidRPr="00CF2A2B">
        <w:rPr>
          <w:lang w:val="fr-CH"/>
        </w:rPr>
        <w:t>E.g.:</w:t>
      </w:r>
    </w:p>
    <w:p w14:paraId="1782CBCC" w14:textId="6CF6BA1A" w:rsidR="004244C6" w:rsidRPr="00CF2A2B" w:rsidRDefault="004244C6" w:rsidP="004244C6">
      <w:pPr>
        <w:rPr>
          <w:rStyle w:val="sourcecode"/>
          <w:lang w:val="fr-CH"/>
        </w:rPr>
      </w:pPr>
      <w:r w:rsidRPr="00CF2A2B">
        <w:rPr>
          <w:rStyle w:val="functions"/>
          <w:lang w:val="fr-CH"/>
        </w:rPr>
        <w:t>swe_set_sid_mode</w:t>
      </w:r>
      <w:r w:rsidRPr="00CF2A2B">
        <w:rPr>
          <w:rStyle w:val="sourcecode"/>
          <w:lang w:val="fr-CH"/>
        </w:rPr>
        <w:t xml:space="preserve">(SE_SIDM_J2000 + </w:t>
      </w:r>
      <w:r w:rsidR="00003F7A" w:rsidRPr="00CF2A2B">
        <w:rPr>
          <w:rStyle w:val="sourcecode"/>
          <w:lang w:val="fr-CH"/>
        </w:rPr>
        <w:t>SE_SIDBIT_ECL_DATE</w:t>
      </w:r>
      <w:r w:rsidRPr="00CF2A2B">
        <w:rPr>
          <w:rStyle w:val="sourcecode"/>
          <w:lang w:val="fr-CH"/>
        </w:rPr>
        <w:t>, 0, 0);</w:t>
      </w:r>
    </w:p>
    <w:p w14:paraId="0FD1069D" w14:textId="77777777" w:rsidR="004244C6" w:rsidRPr="00597461" w:rsidRDefault="004244C6" w:rsidP="004244C6">
      <w:pPr>
        <w:rPr>
          <w:rStyle w:val="sourcecode"/>
        </w:rPr>
      </w:pPr>
      <w:r w:rsidRPr="00597461">
        <w:rPr>
          <w:rStyle w:val="sourcecode"/>
        </w:rPr>
        <w:t>iflag |= SEFLG_SIDEREAL;</w:t>
      </w:r>
    </w:p>
    <w:p w14:paraId="60F75CAC" w14:textId="77777777" w:rsidR="004244C6" w:rsidRDefault="004244C6" w:rsidP="004244C6">
      <w:pPr>
        <w:rPr>
          <w:rStyle w:val="sourcecode"/>
        </w:rPr>
      </w:pPr>
      <w:r w:rsidRPr="00597461">
        <w:rPr>
          <w:rStyle w:val="sourcecode"/>
        </w:rPr>
        <w:t>for (i = 0; i &lt; NPLANETS; i++) {</w:t>
      </w:r>
    </w:p>
    <w:p w14:paraId="0CAB0FB3" w14:textId="77777777" w:rsidR="004244C6" w:rsidRDefault="004244C6" w:rsidP="004244C6">
      <w:pPr>
        <w:rPr>
          <w:rStyle w:val="sourcecode"/>
        </w:rPr>
      </w:pPr>
      <w:r w:rsidRPr="00597461">
        <w:rPr>
          <w:rStyle w:val="sourcecode"/>
        </w:rPr>
        <w:t xml:space="preserve">iflgret = </w:t>
      </w:r>
      <w:r w:rsidRPr="007F40B2">
        <w:rPr>
          <w:rStyle w:val="functions"/>
        </w:rPr>
        <w:t>swe_calc</w:t>
      </w:r>
      <w:r w:rsidRPr="00597461">
        <w:rPr>
          <w:rStyle w:val="sourcecode"/>
        </w:rPr>
        <w:t>(tjd, ipl, iflag, xp, serr);</w:t>
      </w:r>
    </w:p>
    <w:p w14:paraId="1985F802" w14:textId="77777777" w:rsidR="004244C6" w:rsidRPr="00597461" w:rsidRDefault="004244C6" w:rsidP="004244C6">
      <w:pPr>
        <w:rPr>
          <w:rStyle w:val="sourcecode"/>
        </w:rPr>
      </w:pPr>
      <w:r w:rsidRPr="00597461">
        <w:rPr>
          <w:rStyle w:val="sourcecode"/>
        </w:rPr>
        <w:t>printf(”%f\n”, xp[0]);</w:t>
      </w:r>
    </w:p>
    <w:p w14:paraId="43881E1F" w14:textId="77777777" w:rsidR="004244C6" w:rsidRDefault="004244C6" w:rsidP="004244C6">
      <w:pPr>
        <w:rPr>
          <w:rStyle w:val="sourcecode"/>
        </w:rPr>
      </w:pPr>
      <w:r w:rsidRPr="00597461">
        <w:rPr>
          <w:rStyle w:val="sourcecode"/>
        </w:rPr>
        <w:t>}</w:t>
      </w:r>
    </w:p>
    <w:p w14:paraId="20FDF26F" w14:textId="77777777" w:rsidR="004244C6" w:rsidRDefault="004244C6" w:rsidP="00CC1B5C">
      <w:pPr>
        <w:rPr>
          <w:rStyle w:val="sourcecode"/>
        </w:rPr>
      </w:pPr>
    </w:p>
    <w:p w14:paraId="308F6A87" w14:textId="77777777" w:rsidR="00283E02" w:rsidRDefault="00BF3510" w:rsidP="00DE5833">
      <w:pPr>
        <w:pStyle w:val="listlettered"/>
        <w:numPr>
          <w:ilvl w:val="0"/>
          <w:numId w:val="12"/>
        </w:numPr>
        <w:ind w:left="284" w:hanging="283"/>
      </w:pPr>
      <w:r w:rsidRPr="00D3464B">
        <w:t>calculating precession-corrected transits</w:t>
      </w:r>
      <w:r w:rsidR="007F40B2">
        <w:t>.</w:t>
      </w:r>
    </w:p>
    <w:p w14:paraId="08F68E32" w14:textId="77777777" w:rsidR="00283E02" w:rsidRDefault="00BF3510" w:rsidP="00CC1B5C">
      <w:r w:rsidRPr="00D3464B">
        <w:t xml:space="preserve">The function </w:t>
      </w:r>
      <w:r w:rsidRPr="00B248F1">
        <w:rPr>
          <w:rStyle w:val="functions"/>
        </w:rPr>
        <w:t>swe_set_sid</w:t>
      </w:r>
      <w:r w:rsidR="004935F8">
        <w:rPr>
          <w:rStyle w:val="functions"/>
        </w:rPr>
        <w:t>_</w:t>
      </w:r>
      <w:r w:rsidRPr="00B248F1">
        <w:rPr>
          <w:rStyle w:val="functions"/>
        </w:rPr>
        <w:t>mode()</w:t>
      </w:r>
      <w:r w:rsidRPr="00D3464B">
        <w:t xml:space="preserve"> can also be used for calculating ”precession-corrected transits”. There are two methods, of which you have to choose the one that is more appropriate for you:</w:t>
      </w:r>
    </w:p>
    <w:p w14:paraId="75B9BCC6" w14:textId="77777777" w:rsidR="00283E02" w:rsidRDefault="00BF3510" w:rsidP="00DE5833">
      <w:pPr>
        <w:pStyle w:val="listnumbered"/>
        <w:numPr>
          <w:ilvl w:val="0"/>
          <w:numId w:val="13"/>
        </w:numPr>
        <w:ind w:left="284" w:hanging="284"/>
      </w:pPr>
      <w:r w:rsidRPr="00D3464B">
        <w:t>If you already have tropical positions of a natal chart, you can proceed as follows:</w:t>
      </w:r>
    </w:p>
    <w:p w14:paraId="718BE300" w14:textId="77777777" w:rsidR="00BF3510" w:rsidRPr="00CF2A2B" w:rsidRDefault="00BF3510" w:rsidP="00CC1B5C">
      <w:pPr>
        <w:rPr>
          <w:rStyle w:val="sourcecode"/>
          <w:lang w:val="fr-CH"/>
        </w:rPr>
      </w:pPr>
      <w:r w:rsidRPr="00CF2A2B">
        <w:rPr>
          <w:rStyle w:val="sourcecode"/>
          <w:lang w:val="fr-CH"/>
        </w:rPr>
        <w:t xml:space="preserve">iflgret </w:t>
      </w:r>
      <w:r w:rsidRPr="00CF2A2B">
        <w:rPr>
          <w:rStyle w:val="functions"/>
          <w:lang w:val="fr-CH"/>
        </w:rPr>
        <w:t>= swe_calc</w:t>
      </w:r>
      <w:r w:rsidRPr="00CF2A2B">
        <w:rPr>
          <w:rStyle w:val="sourcecode"/>
          <w:lang w:val="fr-CH"/>
        </w:rPr>
        <w:t>(tjd_et_natal, SE_ECL_NUT, 0, x, serr);</w:t>
      </w:r>
    </w:p>
    <w:p w14:paraId="1E906692" w14:textId="77777777" w:rsidR="00BF3510" w:rsidRPr="00CF2A2B" w:rsidRDefault="00BF3510" w:rsidP="00CC1B5C">
      <w:pPr>
        <w:rPr>
          <w:rStyle w:val="sourcecode"/>
          <w:lang w:val="fr-CH"/>
        </w:rPr>
      </w:pPr>
      <w:r w:rsidRPr="00CF2A2B">
        <w:rPr>
          <w:rStyle w:val="sourcecode"/>
          <w:lang w:val="fr-CH"/>
        </w:rPr>
        <w:t>nut_long_nata</w:t>
      </w:r>
      <w:r w:rsidR="004935F8" w:rsidRPr="00CF2A2B">
        <w:rPr>
          <w:rStyle w:val="sourcecode"/>
          <w:lang w:val="fr-CH"/>
        </w:rPr>
        <w:t>l</w:t>
      </w:r>
      <w:r w:rsidRPr="00CF2A2B">
        <w:rPr>
          <w:rStyle w:val="sourcecode"/>
          <w:lang w:val="fr-CH"/>
        </w:rPr>
        <w:t xml:space="preserve"> = x[2];</w:t>
      </w:r>
    </w:p>
    <w:p w14:paraId="24BBB45A" w14:textId="77777777" w:rsidR="00283E02" w:rsidRPr="00CF2A2B" w:rsidRDefault="00BF3510" w:rsidP="00CC1B5C">
      <w:pPr>
        <w:rPr>
          <w:rStyle w:val="sourcecode"/>
          <w:lang w:val="fr-CH"/>
        </w:rPr>
      </w:pPr>
      <w:r w:rsidRPr="00CF2A2B">
        <w:rPr>
          <w:rStyle w:val="functions"/>
          <w:lang w:val="fr-CH"/>
        </w:rPr>
        <w:t>swe_set_sid_mode</w:t>
      </w:r>
      <w:r w:rsidR="007F40B2" w:rsidRPr="00CF2A2B">
        <w:rPr>
          <w:rStyle w:val="sourcecode"/>
          <w:lang w:val="fr-CH"/>
        </w:rPr>
        <w:t>(</w:t>
      </w:r>
      <w:r w:rsidRPr="00CF2A2B">
        <w:rPr>
          <w:rStyle w:val="sourcecode"/>
          <w:lang w:val="fr-CH"/>
        </w:rPr>
        <w:t>SE_SIDBIT_USER + SE_SIDBIT_ECL_T0, tjd_et, nut_long_natal);</w:t>
      </w:r>
    </w:p>
    <w:p w14:paraId="500294D8" w14:textId="77777777" w:rsidR="00BF3510" w:rsidRPr="00D3464B" w:rsidRDefault="00BF3510" w:rsidP="00CC1B5C">
      <w:r w:rsidRPr="00D3464B">
        <w:t xml:space="preserve">where </w:t>
      </w:r>
      <w:r w:rsidRPr="007F40B2">
        <w:rPr>
          <w:rStyle w:val="sourcecode"/>
        </w:rPr>
        <w:t>tjd_et_natal</w:t>
      </w:r>
      <w:r w:rsidRPr="00D3464B">
        <w:t xml:space="preserve"> is the Julian day of the natal chart (Ephemeris time).</w:t>
      </w:r>
    </w:p>
    <w:p w14:paraId="0E150C7F" w14:textId="77777777" w:rsidR="00283E02" w:rsidRDefault="00BF3510" w:rsidP="00CC1B5C">
      <w:r w:rsidRPr="00D3464B">
        <w:t>After this calculate the transits, using the function swe_calc() with the sidereal bit:</w:t>
      </w:r>
    </w:p>
    <w:p w14:paraId="588D186F" w14:textId="77777777" w:rsidR="00BF3510" w:rsidRPr="00597461" w:rsidRDefault="00BF3510" w:rsidP="00CC1B5C">
      <w:pPr>
        <w:rPr>
          <w:rStyle w:val="sourcecode"/>
        </w:rPr>
      </w:pPr>
      <w:r w:rsidRPr="00597461">
        <w:rPr>
          <w:rStyle w:val="sourcecode"/>
        </w:rPr>
        <w:t>iflag |= SEFLG_SIDEREAL;</w:t>
      </w:r>
    </w:p>
    <w:p w14:paraId="37EF5249" w14:textId="77777777" w:rsidR="00283E02" w:rsidRDefault="00BF3510" w:rsidP="00CC1B5C">
      <w:pPr>
        <w:rPr>
          <w:rStyle w:val="sourcecode"/>
        </w:rPr>
      </w:pPr>
      <w:r w:rsidRPr="00597461">
        <w:rPr>
          <w:rStyle w:val="sourcecode"/>
        </w:rPr>
        <w:t xml:space="preserve">iflgret = </w:t>
      </w:r>
      <w:r w:rsidRPr="007F40B2">
        <w:rPr>
          <w:rStyle w:val="functions"/>
        </w:rPr>
        <w:t>swe_calc</w:t>
      </w:r>
      <w:r w:rsidRPr="00597461">
        <w:rPr>
          <w:rStyle w:val="sourcecode"/>
        </w:rPr>
        <w:t>(tjd_et_transit, ipl_transit, iflag, xpt, serr);</w:t>
      </w:r>
    </w:p>
    <w:p w14:paraId="73348CF0" w14:textId="77777777" w:rsidR="00BF3510" w:rsidRPr="00D3464B" w:rsidRDefault="00BF3510" w:rsidP="00DE5833">
      <w:pPr>
        <w:pStyle w:val="listnumbered"/>
        <w:numPr>
          <w:ilvl w:val="0"/>
          <w:numId w:val="13"/>
        </w:numPr>
        <w:ind w:left="284" w:hanging="284"/>
      </w:pPr>
      <w:r w:rsidRPr="00D3464B">
        <w:t>If you do not have tropical natal positions yet, if you do not need them and are just interested in transit times, you can have it simpler:</w:t>
      </w:r>
    </w:p>
    <w:p w14:paraId="420FCBE6" w14:textId="77777777" w:rsidR="00BF3510" w:rsidRPr="00CF2A2B" w:rsidRDefault="00BF3510" w:rsidP="00CC1B5C">
      <w:pPr>
        <w:rPr>
          <w:rStyle w:val="sourcecode"/>
          <w:lang w:val="fr-CH"/>
        </w:rPr>
      </w:pPr>
      <w:r w:rsidRPr="00CF2A2B">
        <w:rPr>
          <w:rStyle w:val="functions"/>
          <w:lang w:val="fr-CH"/>
        </w:rPr>
        <w:t>swe_set_sid_mode</w:t>
      </w:r>
      <w:r w:rsidRPr="00CF2A2B">
        <w:rPr>
          <w:rStyle w:val="sourcecode"/>
          <w:lang w:val="fr-CH"/>
        </w:rPr>
        <w:t>(SE_SIDBIT_USER + SE_SIDBIT_ECL_T0, tjd_et, 0);</w:t>
      </w:r>
    </w:p>
    <w:p w14:paraId="730E0201" w14:textId="77777777" w:rsidR="00BF3510" w:rsidRPr="00CF2A2B" w:rsidRDefault="00BF3510" w:rsidP="00CC1B5C">
      <w:pPr>
        <w:rPr>
          <w:rStyle w:val="sourcecode"/>
          <w:lang w:val="fr-CH"/>
        </w:rPr>
      </w:pPr>
      <w:r w:rsidRPr="00CF2A2B">
        <w:rPr>
          <w:rStyle w:val="sourcecode"/>
          <w:lang w:val="fr-CH"/>
        </w:rPr>
        <w:t>iflag |= SEFLG_SIDEREAL;</w:t>
      </w:r>
    </w:p>
    <w:p w14:paraId="7B6FDD31" w14:textId="77777777" w:rsidR="00BF3510" w:rsidRPr="00CF2A2B" w:rsidRDefault="00BF3510" w:rsidP="00CC1B5C">
      <w:pPr>
        <w:rPr>
          <w:rStyle w:val="sourcecode"/>
          <w:lang w:val="fr-CH"/>
        </w:rPr>
      </w:pPr>
      <w:r w:rsidRPr="00CF2A2B">
        <w:rPr>
          <w:rStyle w:val="sourcecode"/>
          <w:lang w:val="fr-CH"/>
        </w:rPr>
        <w:t xml:space="preserve">iflgret = </w:t>
      </w:r>
      <w:r w:rsidRPr="00CF2A2B">
        <w:rPr>
          <w:rStyle w:val="functions"/>
          <w:lang w:val="fr-CH"/>
        </w:rPr>
        <w:t>swe_calc</w:t>
      </w:r>
      <w:r w:rsidRPr="00CF2A2B">
        <w:rPr>
          <w:rStyle w:val="sourcecode"/>
          <w:lang w:val="fr-CH"/>
        </w:rPr>
        <w:t>(tjd_et_natal, ipl_natal, iflag, xp, serr);</w:t>
      </w:r>
    </w:p>
    <w:p w14:paraId="0D859252" w14:textId="77777777" w:rsidR="00283E02" w:rsidRDefault="00BF3510" w:rsidP="00CC1B5C">
      <w:pPr>
        <w:rPr>
          <w:rStyle w:val="sourcecode"/>
        </w:rPr>
      </w:pPr>
      <w:r w:rsidRPr="00597461">
        <w:rPr>
          <w:rStyle w:val="sourcecode"/>
        </w:rPr>
        <w:t xml:space="preserve">iflgret = </w:t>
      </w:r>
      <w:r w:rsidRPr="00A72C4F">
        <w:rPr>
          <w:rStyle w:val="functions"/>
        </w:rPr>
        <w:t>swe_calc</w:t>
      </w:r>
      <w:r w:rsidRPr="00597461">
        <w:rPr>
          <w:rStyle w:val="sourcecode"/>
        </w:rPr>
        <w:t>(tjd_et_transit, ipl_transit, iflag, xpt, serr);</w:t>
      </w:r>
    </w:p>
    <w:p w14:paraId="584B0E75" w14:textId="77777777" w:rsidR="00283E02" w:rsidRDefault="00BF3510" w:rsidP="00CC1B5C">
      <w:r w:rsidRPr="00D3464B">
        <w:t xml:space="preserve">In this case, the natal positions will be tropical but without nutation. Note that you </w:t>
      </w:r>
      <w:r w:rsidRPr="007F40B2">
        <w:rPr>
          <w:color w:val="C00000"/>
        </w:rPr>
        <w:t xml:space="preserve">should not use </w:t>
      </w:r>
      <w:r w:rsidRPr="00D3464B">
        <w:t>them for other purposes.</w:t>
      </w:r>
    </w:p>
    <w:p w14:paraId="527680F5" w14:textId="77777777" w:rsidR="00283E02" w:rsidRDefault="00BF3510" w:rsidP="00DE5833">
      <w:pPr>
        <w:pStyle w:val="listlettered"/>
        <w:numPr>
          <w:ilvl w:val="0"/>
          <w:numId w:val="12"/>
        </w:numPr>
        <w:ind w:left="284" w:hanging="283"/>
      </w:pPr>
      <w:r w:rsidRPr="00D3464B">
        <w:t>solar system rotation plane</w:t>
      </w:r>
      <w:r w:rsidR="007F40B2">
        <w:t>.</w:t>
      </w:r>
    </w:p>
    <w:p w14:paraId="273E2AC5" w14:textId="77777777" w:rsidR="00283E02" w:rsidRDefault="00BF3510" w:rsidP="00CC1B5C">
      <w:r w:rsidRPr="00D3464B">
        <w:t>For sidereal positions referred to the solar system rotation plane, use the flag</w:t>
      </w:r>
      <w:r w:rsidR="003626B7">
        <w:t>:</w:t>
      </w:r>
    </w:p>
    <w:p w14:paraId="16FB9366" w14:textId="77777777" w:rsidR="00BF3510" w:rsidRPr="00597461" w:rsidRDefault="00BF3510" w:rsidP="00CC1B5C">
      <w:pPr>
        <w:rPr>
          <w:rStyle w:val="sourcecode"/>
        </w:rPr>
      </w:pPr>
      <w:r w:rsidRPr="00597461">
        <w:rPr>
          <w:rStyle w:val="sourcecode"/>
        </w:rPr>
        <w:t>/* for projection onto solar system rotation plane */</w:t>
      </w:r>
    </w:p>
    <w:p w14:paraId="4C525CA3" w14:textId="77777777" w:rsidR="00283E02" w:rsidRDefault="00BF3510" w:rsidP="00CC1B5C">
      <w:pPr>
        <w:rPr>
          <w:rStyle w:val="sourcecode"/>
        </w:rPr>
      </w:pPr>
      <w:r w:rsidRPr="00597461">
        <w:rPr>
          <w:rStyle w:val="sourcecode"/>
        </w:rPr>
        <w:t>#define SE_SIDBIT_SSY_PLANE</w:t>
      </w:r>
      <w:r w:rsidR="003D78A7">
        <w:rPr>
          <w:rStyle w:val="sourcecode"/>
        </w:rPr>
        <w:tab/>
      </w:r>
      <w:r w:rsidRPr="00597461">
        <w:rPr>
          <w:rStyle w:val="sourcecode"/>
        </w:rPr>
        <w:t>512</w:t>
      </w:r>
    </w:p>
    <w:p w14:paraId="0EB8B5FB" w14:textId="77777777" w:rsidR="00BF3510" w:rsidRPr="00B248F1" w:rsidRDefault="003D78A7" w:rsidP="00CC1B5C">
      <w:pPr>
        <w:rPr>
          <w:rStyle w:val="functions"/>
        </w:rPr>
      </w:pPr>
      <w:r w:rsidRPr="00094CD8">
        <w:rPr>
          <w:b/>
          <w:bCs/>
          <w:color w:val="FF0000"/>
        </w:rPr>
        <w:t>NOTE</w:t>
      </w:r>
      <w:r w:rsidR="00BF3510" w:rsidRPr="00D3464B">
        <w:t xml:space="preserve">: the parameters set by </w:t>
      </w:r>
      <w:r w:rsidR="00BF3510" w:rsidRPr="00B248F1">
        <w:rPr>
          <w:rStyle w:val="functions"/>
        </w:rPr>
        <w:t>swe_set_sid_mode()</w:t>
      </w:r>
      <w:r w:rsidR="00BF3510" w:rsidRPr="00D3464B">
        <w:t xml:space="preserve"> survive calls of the function </w:t>
      </w:r>
      <w:r w:rsidR="00BF3510" w:rsidRPr="00B248F1">
        <w:rPr>
          <w:rStyle w:val="functions"/>
        </w:rPr>
        <w:t>swe_close()</w:t>
      </w:r>
      <w:r w:rsidR="00BF3510" w:rsidRPr="003D78A7">
        <w:t>.</w:t>
      </w:r>
    </w:p>
    <w:p w14:paraId="5F2A0CB6" w14:textId="05589BA7" w:rsidR="00BF3510" w:rsidRPr="00E04065" w:rsidRDefault="00341D2D" w:rsidP="00877D89">
      <w:pPr>
        <w:pStyle w:val="berschrift2"/>
      </w:pPr>
      <w:bookmarkStart w:id="184" w:name="_Toc58481373"/>
      <w:r>
        <w:t>swe_get_ayanamsa</w:t>
      </w:r>
      <w:r w:rsidR="00BF3510" w:rsidRPr="00E04065">
        <w:t>_ex_ut(),</w:t>
      </w:r>
      <w:r w:rsidR="0064151F" w:rsidRPr="00E04065">
        <w:t xml:space="preserve"> </w:t>
      </w:r>
      <w:r>
        <w:t>swe_get_ayanamsa</w:t>
      </w:r>
      <w:r w:rsidR="00BF3510" w:rsidRPr="00E04065">
        <w:t xml:space="preserve">_ex(), </w:t>
      </w:r>
      <w:r>
        <w:t>swe_get_ayanamsa</w:t>
      </w:r>
      <w:r w:rsidR="00BF3510" w:rsidRPr="00E04065">
        <w:t xml:space="preserve">() and </w:t>
      </w:r>
      <w:r>
        <w:t>swe_get_ayanamsa</w:t>
      </w:r>
      <w:r w:rsidR="00BF3510" w:rsidRPr="00E04065">
        <w:t>_ut()</w:t>
      </w:r>
      <w:bookmarkEnd w:id="184"/>
    </w:p>
    <w:p w14:paraId="6B369A99" w14:textId="332BEC71" w:rsidR="00BF3510" w:rsidRPr="00D3464B" w:rsidRDefault="00BF3510" w:rsidP="00CC1B5C">
      <w:r w:rsidRPr="00D3464B">
        <w:t xml:space="preserve">These functions compute the </w:t>
      </w:r>
      <w:r w:rsidR="00FE0B96">
        <w:rPr>
          <w:rStyle w:val="sourcecode"/>
        </w:rPr>
        <w:t>ayanamsha</w:t>
      </w:r>
      <w:r w:rsidRPr="00D3464B">
        <w:t>, i.e. the distance of the tropical vernal point from the sidereal zero point of the zodiac. The</w:t>
      </w:r>
      <w:r w:rsidRPr="00D3464B">
        <w:rPr>
          <w:b/>
          <w:bCs/>
        </w:rPr>
        <w:t xml:space="preserve"> </w:t>
      </w:r>
      <w:r w:rsidR="00FE0B96">
        <w:rPr>
          <w:rStyle w:val="sourcecode"/>
        </w:rPr>
        <w:t>ayanamsha</w:t>
      </w:r>
      <w:r w:rsidR="00D90815">
        <w:rPr>
          <w:rStyle w:val="sourcecode"/>
        </w:rPr>
        <w:t xml:space="preserve"> </w:t>
      </w:r>
      <w:r w:rsidRPr="00D3464B">
        <w:t>is used to compute sidereal planetary positions from tropical ones:</w:t>
      </w:r>
    </w:p>
    <w:p w14:paraId="28D5E2C9" w14:textId="0DD9627B" w:rsidR="00BF3510" w:rsidRPr="00597461" w:rsidRDefault="00BF3510" w:rsidP="00CC1B5C">
      <w:pPr>
        <w:rPr>
          <w:rStyle w:val="sourcecode"/>
        </w:rPr>
      </w:pPr>
      <w:r w:rsidRPr="00597461">
        <w:rPr>
          <w:rStyle w:val="sourcecode"/>
        </w:rPr>
        <w:t xml:space="preserve">pos_sid = pos_trop – </w:t>
      </w:r>
      <w:r w:rsidR="00FE0B96">
        <w:rPr>
          <w:rStyle w:val="sourcecode"/>
        </w:rPr>
        <w:t>ayanamsha</w:t>
      </w:r>
    </w:p>
    <w:p w14:paraId="3069EE98" w14:textId="77777777" w:rsidR="00D37DC1" w:rsidRPr="00D3464B" w:rsidRDefault="00D37DC1" w:rsidP="00CC1B5C">
      <w:r w:rsidRPr="00D3464B">
        <w:t>Important information concerning the values returned:</w:t>
      </w:r>
    </w:p>
    <w:p w14:paraId="6AF3122F" w14:textId="2AF5D031" w:rsidR="00B87FAD" w:rsidRDefault="00D37DC1" w:rsidP="00B87FAD">
      <w:pPr>
        <w:pStyle w:val="ListBullet1"/>
        <w:ind w:left="284" w:hanging="284"/>
      </w:pPr>
      <w:r w:rsidRPr="00D3464B">
        <w:t xml:space="preserve">The functions </w:t>
      </w:r>
      <w:r w:rsidR="00341D2D">
        <w:rPr>
          <w:rStyle w:val="functions"/>
        </w:rPr>
        <w:t>swe_get_ayanamsa</w:t>
      </w:r>
      <w:r w:rsidRPr="003B7E76">
        <w:rPr>
          <w:rStyle w:val="functions"/>
        </w:rPr>
        <w:t>()</w:t>
      </w:r>
      <w:r w:rsidRPr="00D3464B">
        <w:t xml:space="preserve"> and </w:t>
      </w:r>
      <w:r w:rsidR="00341D2D">
        <w:rPr>
          <w:rStyle w:val="functions"/>
        </w:rPr>
        <w:t>swe_get_ayanamsa</w:t>
      </w:r>
      <w:r w:rsidRPr="003B7E76">
        <w:rPr>
          <w:rStyle w:val="functions"/>
        </w:rPr>
        <w:t>_ut()</w:t>
      </w:r>
      <w:r w:rsidRPr="00D3464B">
        <w:t xml:space="preserve"> provide the </w:t>
      </w:r>
      <w:r w:rsidR="00FE0B96">
        <w:t>ayanamsha</w:t>
      </w:r>
      <w:r w:rsidR="00D90815">
        <w:t xml:space="preserve"> </w:t>
      </w:r>
      <w:r w:rsidRPr="00D3464B">
        <w:t xml:space="preserve">without </w:t>
      </w:r>
      <w:r w:rsidRPr="003B7E76">
        <w:rPr>
          <w:rStyle w:val="sourcecode"/>
        </w:rPr>
        <w:t>nutation</w:t>
      </w:r>
      <w:r w:rsidRPr="00D3464B">
        <w:t>.</w:t>
      </w:r>
    </w:p>
    <w:p w14:paraId="0A0D9488" w14:textId="64D116D3" w:rsidR="00283E02" w:rsidRDefault="00D37DC1" w:rsidP="00B87FAD">
      <w:pPr>
        <w:pStyle w:val="ListBullet1"/>
        <w:ind w:left="284" w:hanging="284"/>
      </w:pPr>
      <w:r w:rsidRPr="00D3464B">
        <w:t xml:space="preserve">The functions </w:t>
      </w:r>
      <w:r w:rsidR="00341D2D">
        <w:rPr>
          <w:rStyle w:val="functions"/>
        </w:rPr>
        <w:t>swe_get_ayanamsa</w:t>
      </w:r>
      <w:r w:rsidRPr="003B7E76">
        <w:rPr>
          <w:rStyle w:val="functions"/>
        </w:rPr>
        <w:t>_ex()</w:t>
      </w:r>
      <w:r w:rsidRPr="00D3464B">
        <w:t xml:space="preserve"> and </w:t>
      </w:r>
      <w:r w:rsidR="00341D2D">
        <w:rPr>
          <w:rStyle w:val="functions"/>
        </w:rPr>
        <w:t>swe_get_ayanamsa</w:t>
      </w:r>
      <w:r w:rsidRPr="003B7E76">
        <w:rPr>
          <w:rStyle w:val="functions"/>
        </w:rPr>
        <w:t>_ex_ut()</w:t>
      </w:r>
      <w:r w:rsidRPr="00D3464B">
        <w:t xml:space="preserve"> provide the </w:t>
      </w:r>
      <w:r w:rsidR="00FE0B96">
        <w:t>ayanamsha</w:t>
      </w:r>
      <w:r w:rsidR="00D90815">
        <w:t xml:space="preserve"> </w:t>
      </w:r>
      <w:r w:rsidRPr="00D3464B">
        <w:t xml:space="preserve">with or without nutation depending on the parameter </w:t>
      </w:r>
      <w:r w:rsidRPr="003B7E76">
        <w:rPr>
          <w:rStyle w:val="sourcecode"/>
        </w:rPr>
        <w:t>iflag</w:t>
      </w:r>
      <w:r w:rsidRPr="00D3464B">
        <w:t xml:space="preserve">. If </w:t>
      </w:r>
      <w:r w:rsidRPr="003B7E76">
        <w:rPr>
          <w:rStyle w:val="sourcecode"/>
        </w:rPr>
        <w:t>iflag</w:t>
      </w:r>
      <w:r w:rsidRPr="00D3464B">
        <w:t xml:space="preserve"> contains (</w:t>
      </w:r>
      <w:r w:rsidRPr="003B7E76">
        <w:rPr>
          <w:rStyle w:val="sourcecode"/>
        </w:rPr>
        <w:t>SEFLG_NONUT</w:t>
      </w:r>
      <w:r w:rsidRPr="00D3464B">
        <w:t xml:space="preserve">) the </w:t>
      </w:r>
      <w:r w:rsidR="00FE0B96">
        <w:t>ayanamsha</w:t>
      </w:r>
      <w:r w:rsidR="00D90815">
        <w:t xml:space="preserve"> </w:t>
      </w:r>
      <w:r w:rsidRPr="00D3464B">
        <w:t xml:space="preserve">value is calculated without </w:t>
      </w:r>
      <w:r w:rsidRPr="003B7E76">
        <w:rPr>
          <w:rStyle w:val="sourcecode"/>
        </w:rPr>
        <w:t>nutation</w:t>
      </w:r>
      <w:r w:rsidRPr="00D3464B">
        <w:t xml:space="preserve">, otherwise it is calculated including </w:t>
      </w:r>
      <w:r w:rsidRPr="003B7E76">
        <w:rPr>
          <w:rStyle w:val="sourcecode"/>
        </w:rPr>
        <w:t>nutation</w:t>
      </w:r>
      <w:r w:rsidRPr="00D3464B">
        <w:t>.</w:t>
      </w:r>
    </w:p>
    <w:p w14:paraId="4607D7D5" w14:textId="1AB12725" w:rsidR="00283E02" w:rsidRDefault="00D37DC1" w:rsidP="00CC1B5C">
      <w:r w:rsidRPr="00D3464B">
        <w:t xml:space="preserve">It is </w:t>
      </w:r>
      <w:r w:rsidRPr="00094CD8">
        <w:rPr>
          <w:b/>
          <w:bCs/>
          <w:color w:val="FF0000"/>
        </w:rPr>
        <w:t>not</w:t>
      </w:r>
      <w:r w:rsidRPr="00D3464B">
        <w:t xml:space="preserve"> recommended to use the </w:t>
      </w:r>
      <w:r w:rsidR="00FE0B96">
        <w:t>ayanamsha</w:t>
      </w:r>
      <w:r w:rsidR="00D90815">
        <w:t xml:space="preserve"> </w:t>
      </w:r>
      <w:r w:rsidRPr="00D3464B">
        <w:t xml:space="preserve">functions for calculating sidereal planetary positions from tropical positions, since this could lead to complicated confusions. For sidereal planets, please use </w:t>
      </w:r>
      <w:r w:rsidRPr="003B7E76">
        <w:rPr>
          <w:rStyle w:val="functions"/>
        </w:rPr>
        <w:t>swe_calc_ut()</w:t>
      </w:r>
      <w:r w:rsidRPr="00D3464B">
        <w:t xml:space="preserve"> and </w:t>
      </w:r>
      <w:r w:rsidRPr="003B7E76">
        <w:rPr>
          <w:rStyle w:val="functions"/>
        </w:rPr>
        <w:t>swe_calc()</w:t>
      </w:r>
      <w:r w:rsidRPr="00D3464B">
        <w:t xml:space="preserve"> with the flag </w:t>
      </w:r>
      <w:r w:rsidRPr="003B7E76">
        <w:rPr>
          <w:rStyle w:val="sourcecode"/>
        </w:rPr>
        <w:t>SEFLG_SIDEREAL</w:t>
      </w:r>
      <w:r w:rsidRPr="00D3464B">
        <w:t>.</w:t>
      </w:r>
    </w:p>
    <w:p w14:paraId="35EFE996" w14:textId="67BA3D52" w:rsidR="00D37DC1" w:rsidRPr="00D3464B" w:rsidRDefault="00D37DC1" w:rsidP="00CC1B5C">
      <w:r w:rsidRPr="00D3464B">
        <w:lastRenderedPageBreak/>
        <w:t xml:space="preserve">Use the </w:t>
      </w:r>
      <w:r w:rsidR="00FE0B96">
        <w:t>ayanamsha</w:t>
      </w:r>
      <w:r w:rsidR="00D90815">
        <w:t xml:space="preserve"> </w:t>
      </w:r>
      <w:r w:rsidRPr="00D3464B">
        <w:t xml:space="preserve">function only for “academical” purposes, e.g. if you want to indicate the value of the </w:t>
      </w:r>
      <w:r w:rsidR="00FE0B96">
        <w:t>ayanamsha</w:t>
      </w:r>
      <w:r w:rsidR="00D90815">
        <w:t xml:space="preserve"> </w:t>
      </w:r>
      <w:r w:rsidRPr="00D3464B">
        <w:t xml:space="preserve">on a horoscope chart. In this case, it is recommended to indicate the </w:t>
      </w:r>
      <w:r w:rsidR="00FE0B96">
        <w:t>ayanamsha</w:t>
      </w:r>
      <w:r w:rsidR="00D90815">
        <w:t xml:space="preserve"> </w:t>
      </w:r>
      <w:r w:rsidRPr="00D3464B">
        <w:t xml:space="preserve">including </w:t>
      </w:r>
      <w:r w:rsidRPr="0021556A">
        <w:rPr>
          <w:rStyle w:val="sourcecode"/>
        </w:rPr>
        <w:t>nutation</w:t>
      </w:r>
      <w:r w:rsidRPr="00D3464B">
        <w:t>.</w:t>
      </w:r>
    </w:p>
    <w:p w14:paraId="4FE0E5D9" w14:textId="53823C96" w:rsidR="00283E02" w:rsidRDefault="00FE0B96" w:rsidP="00CC1B5C">
      <w:r>
        <w:t>Ayanamsha</w:t>
      </w:r>
      <w:r w:rsidR="00D90815">
        <w:t xml:space="preserve"> </w:t>
      </w:r>
      <w:r w:rsidR="00D37DC1" w:rsidRPr="00D3464B">
        <w:t xml:space="preserve">without </w:t>
      </w:r>
      <w:r w:rsidR="00D37DC1" w:rsidRPr="0021556A">
        <w:rPr>
          <w:rStyle w:val="sourcecode"/>
        </w:rPr>
        <w:t>nutation</w:t>
      </w:r>
      <w:r w:rsidR="00D37DC1" w:rsidRPr="00D3464B">
        <w:t xml:space="preserve"> may be useful in historical research, where the focus </w:t>
      </w:r>
      <w:r w:rsidR="00BC731D" w:rsidRPr="00D3464B">
        <w:t>usually is</w:t>
      </w:r>
      <w:r w:rsidR="00D37DC1" w:rsidRPr="00D3464B">
        <w:t xml:space="preserve"> on the mere precessional component of the </w:t>
      </w:r>
      <w:r>
        <w:t>ayanamsha</w:t>
      </w:r>
      <w:r w:rsidR="00D37DC1" w:rsidRPr="00D3464B">
        <w:t>.</w:t>
      </w:r>
    </w:p>
    <w:p w14:paraId="01DEA52E" w14:textId="7D2A3B99" w:rsidR="00283E02" w:rsidRDefault="0029442B" w:rsidP="00CC1B5C">
      <w:r w:rsidRPr="00D3464B">
        <w:t xml:space="preserve">Special case of “true” </w:t>
      </w:r>
      <w:r w:rsidR="00FE0B96">
        <w:t>ayanamsha</w:t>
      </w:r>
      <w:r w:rsidR="00D90815">
        <w:t xml:space="preserve">s </w:t>
      </w:r>
      <w:r w:rsidRPr="00D3464B">
        <w:t xml:space="preserve">such as “True Chitrapaksha” etc.: The flags </w:t>
      </w:r>
      <w:r w:rsidRPr="0021556A">
        <w:rPr>
          <w:rStyle w:val="sourcecode"/>
        </w:rPr>
        <w:t>SEFLG_TRUEPOS</w:t>
      </w:r>
      <w:r w:rsidRPr="00D3464B">
        <w:t xml:space="preserve">, </w:t>
      </w:r>
      <w:r w:rsidRPr="0021556A">
        <w:rPr>
          <w:rStyle w:val="sourcecode"/>
        </w:rPr>
        <w:t>SEFLG_NOABERR</w:t>
      </w:r>
      <w:r w:rsidRPr="00D3464B">
        <w:t xml:space="preserve"> and </w:t>
      </w:r>
      <w:r w:rsidRPr="0021556A">
        <w:rPr>
          <w:rStyle w:val="sourcecode"/>
        </w:rPr>
        <w:t>SEFLG_NOGDEFL</w:t>
      </w:r>
      <w:r w:rsidRPr="00D3464B">
        <w:t xml:space="preserve"> can be used here, but users should not do that unless they really understand what they are doing. It means that the </w:t>
      </w:r>
      <w:r w:rsidR="00CD7D89" w:rsidRPr="00D3464B">
        <w:t xml:space="preserve">same flags are internally used </w:t>
      </w:r>
      <w:r w:rsidRPr="00D3464B">
        <w:t xml:space="preserve">for the calculation of the reference star (e.g. Citra/Spica). Slightly different </w:t>
      </w:r>
      <w:r w:rsidR="00FE0B96">
        <w:t>ayanamsha</w:t>
      </w:r>
      <w:r w:rsidR="00D90815">
        <w:t xml:space="preserve"> </w:t>
      </w:r>
      <w:r w:rsidRPr="00D3464B">
        <w:t>values will result</w:t>
      </w:r>
      <w:r w:rsidR="00212787" w:rsidRPr="00D3464B">
        <w:t xml:space="preserve"> depending on these flags</w:t>
      </w:r>
      <w:r w:rsidRPr="00D3464B">
        <w:t>.</w:t>
      </w:r>
    </w:p>
    <w:p w14:paraId="5573860A" w14:textId="454B5AB2" w:rsidR="00283E02" w:rsidRPr="00336BF7" w:rsidRDefault="00BF3510" w:rsidP="00CC1B5C">
      <w:pPr>
        <w:rPr>
          <w:rStyle w:val="sourcecode"/>
        </w:rPr>
      </w:pPr>
      <w:r w:rsidRPr="00D3464B">
        <w:t xml:space="preserve">Before calling one of these functions, you have to set the sidereal mode with </w:t>
      </w:r>
      <w:hyperlink w:anchor="_Hlk477842044" w:history="1">
        <w:r w:rsidRPr="0021556A">
          <w:rPr>
            <w:rStyle w:val="functions"/>
          </w:rPr>
          <w:t>swe_set_sid_mode</w:t>
        </w:r>
      </w:hyperlink>
      <w:r w:rsidRPr="00B248F1">
        <w:rPr>
          <w:rStyle w:val="functions"/>
        </w:rPr>
        <w:t>()</w:t>
      </w:r>
      <w:r w:rsidRPr="00D3464B">
        <w:t>, unless you want the default sidereal mode, which is the Fagan/Bradley</w:t>
      </w:r>
      <w:r w:rsidRPr="00D3464B">
        <w:rPr>
          <w:b/>
          <w:bCs/>
        </w:rPr>
        <w:t xml:space="preserve"> </w:t>
      </w:r>
      <w:r w:rsidR="00FE0B96">
        <w:rPr>
          <w:rStyle w:val="sourcecode"/>
        </w:rPr>
        <w:t>ayanamsha</w:t>
      </w:r>
      <w:r w:rsidRPr="00336BF7">
        <w:rPr>
          <w:rStyle w:val="sourcecode"/>
        </w:rPr>
        <w:t>.</w:t>
      </w:r>
    </w:p>
    <w:p w14:paraId="4BEA0D8B" w14:textId="77777777" w:rsidR="00283E02" w:rsidRDefault="00BF3510" w:rsidP="00CC1B5C">
      <w:pPr>
        <w:rPr>
          <w:rStyle w:val="sourcecode"/>
        </w:rPr>
      </w:pPr>
      <w:r w:rsidRPr="00597461">
        <w:rPr>
          <w:rStyle w:val="sourcecode"/>
        </w:rPr>
        <w:t>/* input variables:</w:t>
      </w:r>
    </w:p>
    <w:p w14:paraId="6D166B27" w14:textId="77777777" w:rsidR="004E52D3" w:rsidRDefault="00BF3510" w:rsidP="00CC1B5C">
      <w:pPr>
        <w:rPr>
          <w:rStyle w:val="sourcecode"/>
        </w:rPr>
      </w:pPr>
      <w:r w:rsidRPr="00597461">
        <w:rPr>
          <w:rStyle w:val="sourcecode"/>
        </w:rPr>
        <w:t>* tjd_ut = Julian day number in UT</w:t>
      </w:r>
    </w:p>
    <w:p w14:paraId="1019B952" w14:textId="77777777" w:rsidR="004E52D3" w:rsidRDefault="00BF3510" w:rsidP="00CC1B5C">
      <w:pPr>
        <w:rPr>
          <w:rStyle w:val="sourcecode"/>
        </w:rPr>
      </w:pPr>
      <w:r w:rsidRPr="00597461">
        <w:rPr>
          <w:rStyle w:val="sourcecode"/>
        </w:rPr>
        <w:t>* (tjd_et = Julian day number in ET/TT)</w:t>
      </w:r>
    </w:p>
    <w:p w14:paraId="45E745E5" w14:textId="77777777" w:rsidR="004E52D3" w:rsidRDefault="00BF3510" w:rsidP="00CC1B5C">
      <w:pPr>
        <w:rPr>
          <w:rStyle w:val="sourcecode"/>
        </w:rPr>
      </w:pPr>
      <w:r w:rsidRPr="00597461">
        <w:rPr>
          <w:rStyle w:val="sourcecode"/>
        </w:rPr>
        <w:t xml:space="preserve">* </w:t>
      </w:r>
      <w:r w:rsidR="000E6E41" w:rsidRPr="00597461">
        <w:rPr>
          <w:rStyle w:val="sourcecode"/>
        </w:rPr>
        <w:t>i</w:t>
      </w:r>
      <w:r w:rsidRPr="00597461">
        <w:rPr>
          <w:rStyle w:val="sourcecode"/>
        </w:rPr>
        <w:t>flag = ephemeris flag (one of SEFLG_SWIEPH, SEFLG_JPLEPH, SEFLG_MOSEPH)</w:t>
      </w:r>
    </w:p>
    <w:p w14:paraId="54714A7E" w14:textId="77777777" w:rsidR="004E52D3" w:rsidRDefault="000E6E41" w:rsidP="00CC1B5C">
      <w:pPr>
        <w:rPr>
          <w:rStyle w:val="sourcecode"/>
        </w:rPr>
      </w:pPr>
      <w:r w:rsidRPr="00597461">
        <w:rPr>
          <w:rStyle w:val="sourcecode"/>
        </w:rPr>
        <w:t>*</w:t>
      </w:r>
      <w:r w:rsidR="00446B06">
        <w:rPr>
          <w:rStyle w:val="sourcecode"/>
        </w:rPr>
        <w:t xml:space="preserve"> </w:t>
      </w:r>
      <w:r w:rsidRPr="00597461">
        <w:rPr>
          <w:rStyle w:val="sourcecode"/>
        </w:rPr>
        <w:t>plus some other optional SEFLG_...</w:t>
      </w:r>
    </w:p>
    <w:p w14:paraId="1943979F" w14:textId="77777777" w:rsidR="004E52D3" w:rsidRDefault="00BF3510" w:rsidP="00CC1B5C">
      <w:pPr>
        <w:rPr>
          <w:rStyle w:val="sourcecode"/>
        </w:rPr>
      </w:pPr>
      <w:r w:rsidRPr="00597461">
        <w:rPr>
          <w:rStyle w:val="sourcecode"/>
        </w:rPr>
        <w:t>* output values</w:t>
      </w:r>
    </w:p>
    <w:p w14:paraId="511C6C0D" w14:textId="089380AA" w:rsidR="004E52D3" w:rsidRDefault="00BF3510" w:rsidP="00CC1B5C">
      <w:pPr>
        <w:rPr>
          <w:rStyle w:val="sourcecode"/>
        </w:rPr>
      </w:pPr>
      <w:r w:rsidRPr="00597461">
        <w:rPr>
          <w:rStyle w:val="sourcecode"/>
        </w:rPr>
        <w:t xml:space="preserve">* daya = </w:t>
      </w:r>
      <w:r w:rsidR="00FE0B96">
        <w:rPr>
          <w:rStyle w:val="sourcecode"/>
        </w:rPr>
        <w:t>ayanamsha</w:t>
      </w:r>
      <w:r w:rsidR="00D90815">
        <w:rPr>
          <w:rStyle w:val="sourcecode"/>
        </w:rPr>
        <w:t xml:space="preserve"> </w:t>
      </w:r>
      <w:r w:rsidRPr="00597461">
        <w:rPr>
          <w:rStyle w:val="sourcecode"/>
        </w:rPr>
        <w:t>value (pointer to double)</w:t>
      </w:r>
    </w:p>
    <w:p w14:paraId="4A6A1EE4" w14:textId="77777777" w:rsidR="004E52D3" w:rsidRDefault="00BF3510" w:rsidP="00CC1B5C">
      <w:pPr>
        <w:rPr>
          <w:rStyle w:val="sourcecode"/>
        </w:rPr>
      </w:pPr>
      <w:r w:rsidRPr="00597461">
        <w:rPr>
          <w:rStyle w:val="sourcecode"/>
        </w:rPr>
        <w:t>* serr = error message or warning (pointer to string)</w:t>
      </w:r>
    </w:p>
    <w:p w14:paraId="642FE771" w14:textId="77777777" w:rsidR="004E52D3" w:rsidRDefault="00BF3510" w:rsidP="00CC1B5C">
      <w:pPr>
        <w:rPr>
          <w:rStyle w:val="sourcecode"/>
        </w:rPr>
      </w:pPr>
      <w:r w:rsidRPr="00597461">
        <w:rPr>
          <w:rStyle w:val="sourcecode"/>
        </w:rPr>
        <w:t>* The function returns either the ephemeris flag used or ERR (-1)</w:t>
      </w:r>
    </w:p>
    <w:p w14:paraId="1CCED95B" w14:textId="77777777" w:rsidR="00BF3510" w:rsidRPr="00CF2A2B" w:rsidRDefault="00BF3510" w:rsidP="00CC1B5C">
      <w:pPr>
        <w:rPr>
          <w:rStyle w:val="sourcecode"/>
          <w:lang w:val="fr-CH"/>
        </w:rPr>
      </w:pPr>
      <w:r w:rsidRPr="00CF2A2B">
        <w:rPr>
          <w:rStyle w:val="sourcecode"/>
          <w:lang w:val="fr-CH"/>
        </w:rPr>
        <w:t>*/</w:t>
      </w:r>
    </w:p>
    <w:p w14:paraId="467542D6" w14:textId="066AEFD3" w:rsidR="003626B7" w:rsidRPr="00CF2A2B" w:rsidRDefault="00BF3510" w:rsidP="00CC1B5C">
      <w:pPr>
        <w:rPr>
          <w:rStyle w:val="sourcecode"/>
          <w:lang w:val="fr-CH"/>
        </w:rPr>
      </w:pPr>
      <w:r w:rsidRPr="00CF2A2B">
        <w:rPr>
          <w:rStyle w:val="sourcecode"/>
          <w:lang w:val="fr-CH"/>
        </w:rPr>
        <w:t xml:space="preserve">int32 </w:t>
      </w:r>
      <w:bookmarkStart w:id="185" w:name="_Hlk477856452"/>
      <w:r w:rsidR="00341D2D" w:rsidRPr="00CF2A2B">
        <w:rPr>
          <w:rStyle w:val="functions"/>
          <w:lang w:val="fr-CH"/>
        </w:rPr>
        <w:t>swe_get_ayanamsa</w:t>
      </w:r>
      <w:r w:rsidRPr="00CF2A2B">
        <w:rPr>
          <w:rStyle w:val="functions"/>
          <w:lang w:val="fr-CH"/>
        </w:rPr>
        <w:t>_ex_ut</w:t>
      </w:r>
      <w:bookmarkEnd w:id="185"/>
      <w:r w:rsidRPr="00CF2A2B">
        <w:rPr>
          <w:rStyle w:val="sourcecode"/>
          <w:lang w:val="fr-CH"/>
        </w:rPr>
        <w:t>(</w:t>
      </w:r>
    </w:p>
    <w:p w14:paraId="1B91F039" w14:textId="77777777" w:rsidR="003626B7" w:rsidRPr="00CF2A2B" w:rsidRDefault="00BF3510" w:rsidP="003626B7">
      <w:pPr>
        <w:ind w:firstLine="567"/>
        <w:rPr>
          <w:rStyle w:val="sourcecode"/>
          <w:lang w:val="fr-CH"/>
        </w:rPr>
      </w:pPr>
      <w:r w:rsidRPr="00CF2A2B">
        <w:rPr>
          <w:rStyle w:val="sourcecode"/>
          <w:lang w:val="fr-CH"/>
        </w:rPr>
        <w:t>double tjd_ut,</w:t>
      </w:r>
    </w:p>
    <w:p w14:paraId="48B98470" w14:textId="77777777" w:rsidR="003626B7" w:rsidRPr="00CF2A2B" w:rsidRDefault="00BF3510" w:rsidP="003626B7">
      <w:pPr>
        <w:ind w:firstLine="567"/>
        <w:rPr>
          <w:rStyle w:val="sourcecode"/>
          <w:lang w:val="fr-CH"/>
        </w:rPr>
      </w:pPr>
      <w:r w:rsidRPr="00CF2A2B">
        <w:rPr>
          <w:rStyle w:val="sourcecode"/>
          <w:lang w:val="fr-CH"/>
        </w:rPr>
        <w:t xml:space="preserve">int32 </w:t>
      </w:r>
      <w:r w:rsidR="000E6E41" w:rsidRPr="00CF2A2B">
        <w:rPr>
          <w:rStyle w:val="sourcecode"/>
          <w:lang w:val="fr-CH"/>
        </w:rPr>
        <w:t>i</w:t>
      </w:r>
      <w:r w:rsidRPr="00CF2A2B">
        <w:rPr>
          <w:rStyle w:val="sourcecode"/>
          <w:lang w:val="fr-CH"/>
        </w:rPr>
        <w:t>flag,</w:t>
      </w:r>
    </w:p>
    <w:p w14:paraId="101A8C57" w14:textId="77777777" w:rsidR="003626B7" w:rsidRPr="00CF2A2B" w:rsidRDefault="00BF3510" w:rsidP="003626B7">
      <w:pPr>
        <w:ind w:firstLine="567"/>
        <w:rPr>
          <w:rStyle w:val="sourcecode"/>
          <w:lang w:val="fr-CH"/>
        </w:rPr>
      </w:pPr>
      <w:r w:rsidRPr="00CF2A2B">
        <w:rPr>
          <w:rStyle w:val="sourcecode"/>
          <w:lang w:val="fr-CH"/>
        </w:rPr>
        <w:t>double *daya,</w:t>
      </w:r>
    </w:p>
    <w:p w14:paraId="65869C4D" w14:textId="77777777" w:rsidR="00BF3510" w:rsidRPr="00CF2A2B" w:rsidRDefault="00BF3510" w:rsidP="003626B7">
      <w:pPr>
        <w:ind w:firstLine="567"/>
        <w:rPr>
          <w:rStyle w:val="sourcecode"/>
          <w:lang w:val="fr-CH"/>
        </w:rPr>
      </w:pPr>
      <w:r w:rsidRPr="00CF2A2B">
        <w:rPr>
          <w:rStyle w:val="sourcecode"/>
          <w:lang w:val="fr-CH"/>
        </w:rPr>
        <w:t>char *serr);</w:t>
      </w:r>
    </w:p>
    <w:p w14:paraId="782726BD" w14:textId="4129ABE2" w:rsidR="003626B7" w:rsidRPr="00CF2A2B" w:rsidRDefault="00BF3510" w:rsidP="00CC1B5C">
      <w:pPr>
        <w:rPr>
          <w:rStyle w:val="sourcecode"/>
          <w:lang w:val="fr-CH"/>
        </w:rPr>
      </w:pPr>
      <w:r w:rsidRPr="00CF2A2B">
        <w:rPr>
          <w:rStyle w:val="sourcecode"/>
          <w:lang w:val="fr-CH"/>
        </w:rPr>
        <w:t xml:space="preserve">int32 </w:t>
      </w:r>
      <w:r w:rsidR="00341D2D" w:rsidRPr="00CF2A2B">
        <w:rPr>
          <w:rStyle w:val="functions"/>
          <w:lang w:val="fr-CH"/>
        </w:rPr>
        <w:t>swe_get_ayanamsa</w:t>
      </w:r>
      <w:r w:rsidRPr="00CF2A2B">
        <w:rPr>
          <w:rStyle w:val="functions"/>
          <w:lang w:val="fr-CH"/>
        </w:rPr>
        <w:t>_ex</w:t>
      </w:r>
      <w:r w:rsidRPr="00CF2A2B">
        <w:rPr>
          <w:rStyle w:val="sourcecode"/>
          <w:lang w:val="fr-CH"/>
        </w:rPr>
        <w:t>(</w:t>
      </w:r>
    </w:p>
    <w:p w14:paraId="110608AA" w14:textId="77777777" w:rsidR="003626B7" w:rsidRPr="00CF2A2B" w:rsidRDefault="00BF3510" w:rsidP="003626B7">
      <w:pPr>
        <w:ind w:firstLine="567"/>
        <w:rPr>
          <w:rStyle w:val="sourcecode"/>
          <w:lang w:val="fr-CH"/>
        </w:rPr>
      </w:pPr>
      <w:r w:rsidRPr="00CF2A2B">
        <w:rPr>
          <w:rStyle w:val="sourcecode"/>
          <w:lang w:val="fr-CH"/>
        </w:rPr>
        <w:t>double tjd_et,</w:t>
      </w:r>
    </w:p>
    <w:p w14:paraId="2F8719BB" w14:textId="77777777" w:rsidR="003626B7" w:rsidRDefault="00BF3510" w:rsidP="003626B7">
      <w:pPr>
        <w:ind w:firstLine="567"/>
        <w:rPr>
          <w:rStyle w:val="sourcecode"/>
        </w:rPr>
      </w:pPr>
      <w:r w:rsidRPr="00597461">
        <w:rPr>
          <w:rStyle w:val="sourcecode"/>
        </w:rPr>
        <w:t xml:space="preserve">int32 </w:t>
      </w:r>
      <w:r w:rsidR="000E6E41" w:rsidRPr="00597461">
        <w:rPr>
          <w:rStyle w:val="sourcecode"/>
        </w:rPr>
        <w:t>i</w:t>
      </w:r>
      <w:r w:rsidRPr="00597461">
        <w:rPr>
          <w:rStyle w:val="sourcecode"/>
        </w:rPr>
        <w:t>flag,</w:t>
      </w:r>
    </w:p>
    <w:p w14:paraId="6CF2E8B5" w14:textId="77777777" w:rsidR="003626B7" w:rsidRDefault="00BF3510" w:rsidP="003626B7">
      <w:pPr>
        <w:ind w:firstLine="567"/>
        <w:rPr>
          <w:rStyle w:val="sourcecode"/>
        </w:rPr>
      </w:pPr>
      <w:r w:rsidRPr="00597461">
        <w:rPr>
          <w:rStyle w:val="sourcecode"/>
        </w:rPr>
        <w:t>double *daya,</w:t>
      </w:r>
    </w:p>
    <w:p w14:paraId="3DD6566C" w14:textId="77777777" w:rsidR="00BF3510" w:rsidRPr="00597461" w:rsidRDefault="00BF3510" w:rsidP="003626B7">
      <w:pPr>
        <w:ind w:firstLine="567"/>
        <w:rPr>
          <w:rStyle w:val="sourcecode"/>
        </w:rPr>
      </w:pPr>
      <w:r w:rsidRPr="00597461">
        <w:rPr>
          <w:rStyle w:val="sourcecode"/>
        </w:rPr>
        <w:t>char *serr);</w:t>
      </w:r>
    </w:p>
    <w:p w14:paraId="62BE5203" w14:textId="416D8B89" w:rsidR="003626B7" w:rsidRDefault="00BF3510" w:rsidP="00CC1B5C">
      <w:pPr>
        <w:rPr>
          <w:rStyle w:val="sourcecode"/>
        </w:rPr>
      </w:pPr>
      <w:r w:rsidRPr="00597461">
        <w:rPr>
          <w:rStyle w:val="sourcecode"/>
        </w:rPr>
        <w:t xml:space="preserve">double </w:t>
      </w:r>
      <w:r w:rsidR="00341D2D">
        <w:rPr>
          <w:rStyle w:val="functions"/>
        </w:rPr>
        <w:t>swe_get_ayanamsa</w:t>
      </w:r>
      <w:r w:rsidRPr="00A72C4F">
        <w:rPr>
          <w:rStyle w:val="functions"/>
        </w:rPr>
        <w:t>_ut</w:t>
      </w:r>
      <w:r w:rsidRPr="00597461">
        <w:rPr>
          <w:rStyle w:val="sourcecode"/>
        </w:rPr>
        <w:t>(</w:t>
      </w:r>
    </w:p>
    <w:p w14:paraId="3A5D22B1" w14:textId="77777777" w:rsidR="00BF3510" w:rsidRPr="00597461" w:rsidRDefault="00BF3510" w:rsidP="00B87FAD">
      <w:pPr>
        <w:tabs>
          <w:tab w:val="left" w:pos="2835"/>
        </w:tabs>
        <w:ind w:firstLine="567"/>
        <w:rPr>
          <w:rStyle w:val="sourcecode"/>
        </w:rPr>
      </w:pPr>
      <w:r w:rsidRPr="00597461">
        <w:rPr>
          <w:rStyle w:val="sourcecode"/>
        </w:rPr>
        <w:t>double tjd_ut);</w:t>
      </w:r>
      <w:r w:rsidR="00B87FAD">
        <w:rPr>
          <w:rStyle w:val="sourcecode"/>
        </w:rPr>
        <w:tab/>
      </w:r>
      <w:r w:rsidRPr="00597461">
        <w:rPr>
          <w:rStyle w:val="sourcecode"/>
        </w:rPr>
        <w:t>/* input: Julian day number in UT */</w:t>
      </w:r>
    </w:p>
    <w:p w14:paraId="2208C5D5" w14:textId="607EF8FF" w:rsidR="003626B7" w:rsidRDefault="00BF3510" w:rsidP="00CC1B5C">
      <w:pPr>
        <w:rPr>
          <w:rStyle w:val="sourcecode"/>
        </w:rPr>
      </w:pPr>
      <w:r w:rsidRPr="00597461">
        <w:rPr>
          <w:rStyle w:val="sourcecode"/>
        </w:rPr>
        <w:t xml:space="preserve">double </w:t>
      </w:r>
      <w:r w:rsidR="00341D2D">
        <w:rPr>
          <w:rStyle w:val="functions"/>
        </w:rPr>
        <w:t>swe_get_ayanamsa</w:t>
      </w:r>
      <w:r w:rsidRPr="00597461">
        <w:rPr>
          <w:rStyle w:val="sourcecode"/>
        </w:rPr>
        <w:t>(</w:t>
      </w:r>
    </w:p>
    <w:p w14:paraId="459A3493" w14:textId="77777777" w:rsidR="00283E02" w:rsidRDefault="00BF3510" w:rsidP="00B87FAD">
      <w:pPr>
        <w:tabs>
          <w:tab w:val="left" w:pos="2835"/>
        </w:tabs>
        <w:ind w:firstLine="567"/>
        <w:rPr>
          <w:rStyle w:val="sourcecode"/>
        </w:rPr>
      </w:pPr>
      <w:r w:rsidRPr="00597461">
        <w:rPr>
          <w:rStyle w:val="sourcecode"/>
        </w:rPr>
        <w:t>double tjd_et);</w:t>
      </w:r>
      <w:r w:rsidR="00B87FAD">
        <w:rPr>
          <w:rStyle w:val="sourcecode"/>
        </w:rPr>
        <w:tab/>
      </w:r>
      <w:r w:rsidRPr="00597461">
        <w:rPr>
          <w:rStyle w:val="sourcecode"/>
        </w:rPr>
        <w:t>/* input: Julian day number in ET/TT */</w:t>
      </w:r>
    </w:p>
    <w:p w14:paraId="47DFCE15" w14:textId="7CE7C617" w:rsidR="00BF3510" w:rsidRPr="00D3464B" w:rsidRDefault="00BF3510" w:rsidP="00CC1B5C">
      <w:r w:rsidRPr="00D3464B">
        <w:t xml:space="preserve">The functions </w:t>
      </w:r>
      <w:r w:rsidR="00341D2D">
        <w:rPr>
          <w:rStyle w:val="functions"/>
        </w:rPr>
        <w:t>swe_get_ayanamsa</w:t>
      </w:r>
      <w:r w:rsidRPr="00B248F1">
        <w:rPr>
          <w:rStyle w:val="functions"/>
        </w:rPr>
        <w:t>_ex_ut()</w:t>
      </w:r>
      <w:r w:rsidRPr="00D3464B">
        <w:t xml:space="preserve"> and </w:t>
      </w:r>
      <w:r w:rsidR="00341D2D">
        <w:rPr>
          <w:rStyle w:val="functions"/>
        </w:rPr>
        <w:t>swe_get_ayanamsa</w:t>
      </w:r>
      <w:r w:rsidRPr="00B248F1">
        <w:rPr>
          <w:rStyle w:val="functions"/>
        </w:rPr>
        <w:t>_ex()</w:t>
      </w:r>
      <w:r w:rsidRPr="00D3464B">
        <w:t xml:space="preserve"> were introduced with Swiss Ephemeris version 2.02, the former expecting input time as UT, the latter as ET/TT.</w:t>
      </w:r>
    </w:p>
    <w:p w14:paraId="6FF1DDEF" w14:textId="221D7450" w:rsidR="00283E02" w:rsidRDefault="00BF3510" w:rsidP="00CC1B5C">
      <w:r w:rsidRPr="00D3464B">
        <w:t xml:space="preserve">This functions are </w:t>
      </w:r>
      <w:r w:rsidRPr="0021556A">
        <w:rPr>
          <w:b/>
          <w:bCs/>
        </w:rPr>
        <w:t>better</w:t>
      </w:r>
      <w:r w:rsidRPr="00D3464B">
        <w:t xml:space="preserve"> than the older functions </w:t>
      </w:r>
      <w:r w:rsidR="00341D2D">
        <w:rPr>
          <w:rStyle w:val="functions"/>
        </w:rPr>
        <w:t>swe_get_ayanamsa</w:t>
      </w:r>
      <w:r w:rsidRPr="00B248F1">
        <w:rPr>
          <w:rStyle w:val="functions"/>
        </w:rPr>
        <w:t>_ut()</w:t>
      </w:r>
      <w:r w:rsidRPr="00D3464B">
        <w:t xml:space="preserve"> and </w:t>
      </w:r>
      <w:r w:rsidR="00341D2D">
        <w:rPr>
          <w:rStyle w:val="functions"/>
        </w:rPr>
        <w:t>swe_get_ayanamsa</w:t>
      </w:r>
      <w:r w:rsidRPr="00B248F1">
        <w:rPr>
          <w:rStyle w:val="functions"/>
        </w:rPr>
        <w:t>()</w:t>
      </w:r>
      <w:r w:rsidRPr="00D3464B">
        <w:t>.</w:t>
      </w:r>
    </w:p>
    <w:p w14:paraId="2CDBFFA7" w14:textId="32C0CF80" w:rsidR="00BF3510" w:rsidRPr="00D3464B" w:rsidRDefault="00BF3510" w:rsidP="00CC1B5C">
      <w:r w:rsidRPr="00D3464B">
        <w:t xml:space="preserve">The function </w:t>
      </w:r>
      <w:r w:rsidR="00341D2D">
        <w:rPr>
          <w:rStyle w:val="functions"/>
        </w:rPr>
        <w:t>swe_get_ayanamsa</w:t>
      </w:r>
      <w:r w:rsidRPr="00B248F1">
        <w:rPr>
          <w:rStyle w:val="functions"/>
        </w:rPr>
        <w:t>_ex_ut()</w:t>
      </w:r>
      <w:r w:rsidRPr="00D3464B">
        <w:t xml:space="preserve"> uses a Delta T consistent with the </w:t>
      </w:r>
      <w:r w:rsidRPr="0021556A">
        <w:rPr>
          <w:rStyle w:val="sourcecode"/>
        </w:rPr>
        <w:t>ephe_flag</w:t>
      </w:r>
      <w:r w:rsidRPr="00D3464B">
        <w:t xml:space="preserve"> specified.</w:t>
      </w:r>
    </w:p>
    <w:p w14:paraId="0EEB7DD1" w14:textId="5AD76221" w:rsidR="00283E02" w:rsidRDefault="00BF3510" w:rsidP="00CC1B5C">
      <w:r w:rsidRPr="00D3464B">
        <w:t xml:space="preserve">The function </w:t>
      </w:r>
      <w:r w:rsidR="00341D2D">
        <w:rPr>
          <w:rStyle w:val="functions"/>
        </w:rPr>
        <w:t>swe_get_ayanamsa</w:t>
      </w:r>
      <w:r w:rsidRPr="00B248F1">
        <w:rPr>
          <w:rStyle w:val="functions"/>
        </w:rPr>
        <w:t>_ex()</w:t>
      </w:r>
      <w:r w:rsidRPr="00D3464B">
        <w:t xml:space="preserve"> does not depend on Delta T; however with fixed-star-based </w:t>
      </w:r>
      <w:r w:rsidR="00FE0B96">
        <w:t>ayanamsha</w:t>
      </w:r>
      <w:r w:rsidR="00D90815">
        <w:t xml:space="preserve">s </w:t>
      </w:r>
      <w:r w:rsidRPr="00D3464B">
        <w:t>like True Chitrapaksha or True Revati, the fixed star position also depends on the solar ephemeris (annual aberration of the star), which can be calculated with any of the three ephemeris flags.</w:t>
      </w:r>
    </w:p>
    <w:p w14:paraId="7B466DB9" w14:textId="77777777" w:rsidR="00283E02" w:rsidRDefault="00BF3510" w:rsidP="00CC1B5C">
      <w:r w:rsidRPr="00D3464B">
        <w:t xml:space="preserve">The differences between the values provided by the new and old functions are </w:t>
      </w:r>
      <w:r w:rsidRPr="0021556A">
        <w:rPr>
          <w:b/>
          <w:bCs/>
        </w:rPr>
        <w:t>very small</w:t>
      </w:r>
      <w:r w:rsidRPr="00D3464B">
        <w:t xml:space="preserve"> and possibly only relevant for precision fanatics.</w:t>
      </w:r>
    </w:p>
    <w:p w14:paraId="57EC5841" w14:textId="0A801914" w:rsidR="00283E02" w:rsidRDefault="00BF3510" w:rsidP="00CC1B5C">
      <w:r w:rsidRPr="00D3464B">
        <w:t xml:space="preserve">The function </w:t>
      </w:r>
      <w:r w:rsidR="00341D2D">
        <w:rPr>
          <w:rStyle w:val="functions"/>
        </w:rPr>
        <w:t>swe_get_ayanamsa</w:t>
      </w:r>
      <w:r w:rsidRPr="00B248F1">
        <w:rPr>
          <w:rStyle w:val="functions"/>
        </w:rPr>
        <w:t>_ut()</w:t>
      </w:r>
      <w:r w:rsidRPr="00D3464B">
        <w:t xml:space="preserve"> was introduced with Swisseph Version 1.60 and expects Universal Time instead of Ephemeris Time. (cf. </w:t>
      </w:r>
      <w:r w:rsidRPr="00B248F1">
        <w:rPr>
          <w:rStyle w:val="functions"/>
        </w:rPr>
        <w:t>swe_calc_ut()</w:t>
      </w:r>
      <w:r w:rsidRPr="00D3464B">
        <w:t xml:space="preserve"> and </w:t>
      </w:r>
      <w:r w:rsidRPr="00B248F1">
        <w:rPr>
          <w:rStyle w:val="functions"/>
        </w:rPr>
        <w:t>swe_calc()</w:t>
      </w:r>
      <w:r w:rsidRPr="00D3464B">
        <w:t>)</w:t>
      </w:r>
    </w:p>
    <w:p w14:paraId="21028DCE" w14:textId="77777777" w:rsidR="00BF3510" w:rsidRPr="00E04065" w:rsidRDefault="00BF3510" w:rsidP="00877D89">
      <w:pPr>
        <w:pStyle w:val="berschrift1"/>
      </w:pPr>
      <w:bookmarkStart w:id="186" w:name="_Toc58481374"/>
      <w:r w:rsidRPr="00E04065">
        <w:t xml:space="preserve">The Ephemeris file related functions (moved to </w:t>
      </w:r>
      <w:r w:rsidR="003626B7">
        <w:t>2</w:t>
      </w:r>
      <w:r w:rsidRPr="00E04065">
        <w:t>.)</w:t>
      </w:r>
      <w:bookmarkEnd w:id="186"/>
    </w:p>
    <w:p w14:paraId="7A06E9A8" w14:textId="77777777" w:rsidR="00283E02" w:rsidRDefault="00BF3510" w:rsidP="00CC1B5C">
      <w:r w:rsidRPr="00D3464B">
        <w:t xml:space="preserve">Information concerning the functions </w:t>
      </w:r>
      <w:r w:rsidRPr="0021556A">
        <w:rPr>
          <w:rStyle w:val="functions"/>
        </w:rPr>
        <w:t>swe_set_ephe_path()</w:t>
      </w:r>
      <w:r w:rsidRPr="00D3464B">
        <w:t xml:space="preserve">, </w:t>
      </w:r>
      <w:r w:rsidRPr="0021556A">
        <w:rPr>
          <w:rStyle w:val="functions"/>
        </w:rPr>
        <w:t>swe_close()</w:t>
      </w:r>
      <w:r w:rsidRPr="00D3464B">
        <w:t xml:space="preserve">, </w:t>
      </w:r>
      <w:r w:rsidRPr="0021556A">
        <w:rPr>
          <w:rStyle w:val="functions"/>
        </w:rPr>
        <w:t>swe_set_jpl_file()</w:t>
      </w:r>
      <w:r w:rsidRPr="00D3464B">
        <w:t xml:space="preserve">, and </w:t>
      </w:r>
      <w:r w:rsidRPr="0021556A">
        <w:rPr>
          <w:rStyle w:val="functions"/>
        </w:rPr>
        <w:t>swe_version()</w:t>
      </w:r>
      <w:r w:rsidRPr="00D3464B">
        <w:t xml:space="preserve"> has been moved to </w:t>
      </w:r>
      <w:hyperlink w:anchor="swe_set_ephe_path" w:history="1">
        <w:r w:rsidRPr="00DE5833">
          <w:rPr>
            <w:b/>
            <w:bCs/>
            <w:color w:val="4472C4"/>
            <w:sz w:val="22"/>
          </w:rPr>
          <w:t>chapter 1</w:t>
        </w:r>
      </w:hyperlink>
      <w:r w:rsidRPr="00D3464B">
        <w:t>.</w:t>
      </w:r>
    </w:p>
    <w:p w14:paraId="763EB95B" w14:textId="77777777" w:rsidR="00F43810" w:rsidRPr="00E04065" w:rsidRDefault="00F43810" w:rsidP="00877D89">
      <w:pPr>
        <w:pStyle w:val="berschrift1"/>
      </w:pPr>
      <w:bookmarkStart w:id="187" w:name="_Toc58481375"/>
      <w:r w:rsidRPr="00E04065">
        <w:lastRenderedPageBreak/>
        <w:t>The sign of geographical longitudes in Swisseph functions</w:t>
      </w:r>
      <w:bookmarkEnd w:id="187"/>
    </w:p>
    <w:p w14:paraId="5F59C47A" w14:textId="77777777" w:rsidR="00283E02" w:rsidRDefault="00F43810" w:rsidP="00CC1B5C">
      <w:r w:rsidRPr="00D3464B">
        <w:t xml:space="preserve">There is a disagreement between </w:t>
      </w:r>
      <w:r w:rsidRPr="00FE3C22">
        <w:rPr>
          <w:rStyle w:val="FileName"/>
        </w:rPr>
        <w:t>American</w:t>
      </w:r>
      <w:r w:rsidRPr="00D3464B">
        <w:t xml:space="preserve"> and </w:t>
      </w:r>
      <w:r w:rsidRPr="00336BF7">
        <w:rPr>
          <w:rStyle w:val="sourcecode"/>
        </w:rPr>
        <w:t>European</w:t>
      </w:r>
      <w:r w:rsidRPr="00D3464B">
        <w:t xml:space="preserve"> programmers whether eastern or western geographical longitudes ought to be considered positive. Americans prefer to have West longitudes positive, Europeans prefer the older tradition that considers East longitudes as positive and West longitudes as negative.</w:t>
      </w:r>
    </w:p>
    <w:p w14:paraId="11D3763B" w14:textId="77777777" w:rsidR="00F43810" w:rsidRPr="00D3464B" w:rsidRDefault="00F43810" w:rsidP="00CC1B5C">
      <w:r w:rsidRPr="00D3464B">
        <w:t xml:space="preserve">The </w:t>
      </w:r>
      <w:r w:rsidRPr="00FE3C22">
        <w:rPr>
          <w:rStyle w:val="FileName"/>
        </w:rPr>
        <w:t>Astronomical Almanac</w:t>
      </w:r>
      <w:r w:rsidRPr="00D3464B">
        <w:t xml:space="preserve"> still follows the European pattern. It gives the geographical coordinates of observatories in </w:t>
      </w:r>
      <w:r w:rsidRPr="00FE3C22">
        <w:rPr>
          <w:rStyle w:val="FileName"/>
        </w:rPr>
        <w:t>"East longitude"</w:t>
      </w:r>
      <w:r w:rsidRPr="00D3464B">
        <w:t>.</w:t>
      </w:r>
    </w:p>
    <w:p w14:paraId="786B7D36" w14:textId="77777777" w:rsidR="00283E02" w:rsidRDefault="00F43810" w:rsidP="00CC1B5C">
      <w:r w:rsidRPr="00D3464B">
        <w:t xml:space="preserve">The Swiss Ephemeris also </w:t>
      </w:r>
      <w:r w:rsidRPr="0021556A">
        <w:rPr>
          <w:b/>
          <w:bCs/>
        </w:rPr>
        <w:t>follows</w:t>
      </w:r>
      <w:r w:rsidRPr="00D3464B">
        <w:t xml:space="preserve"> the </w:t>
      </w:r>
      <w:r w:rsidRPr="00FE3C22">
        <w:rPr>
          <w:rStyle w:val="FileName"/>
        </w:rPr>
        <w:t>European style</w:t>
      </w:r>
      <w:r w:rsidRPr="00D3464B">
        <w:t xml:space="preserve">. All Swiss Ephemeris functions that use geographical coordinates consider </w:t>
      </w:r>
      <w:r w:rsidRPr="00D3464B">
        <w:rPr>
          <w:b/>
          <w:bCs/>
        </w:rPr>
        <w:t>positive geographical longitudes as East</w:t>
      </w:r>
      <w:r w:rsidRPr="00D3464B">
        <w:rPr>
          <w:i/>
          <w:iCs/>
        </w:rPr>
        <w:t xml:space="preserve"> </w:t>
      </w:r>
      <w:r w:rsidRPr="00D3464B">
        <w:t xml:space="preserve">and </w:t>
      </w:r>
      <w:r w:rsidRPr="00D3464B">
        <w:rPr>
          <w:b/>
          <w:bCs/>
        </w:rPr>
        <w:t>negative ones as West</w:t>
      </w:r>
      <w:r w:rsidRPr="00D3464B">
        <w:t>.</w:t>
      </w:r>
    </w:p>
    <w:p w14:paraId="4EAF8145" w14:textId="77777777" w:rsidR="00F43810" w:rsidRPr="00D3464B" w:rsidRDefault="00F43810" w:rsidP="00CC1B5C">
      <w:pPr>
        <w:rPr>
          <w:lang w:val="de-DE"/>
        </w:rPr>
      </w:pPr>
      <w:r w:rsidRPr="00D3464B">
        <w:rPr>
          <w:lang w:val="de-DE"/>
        </w:rPr>
        <w:t xml:space="preserve">E.g. </w:t>
      </w:r>
      <w:r w:rsidRPr="00341D2D">
        <w:rPr>
          <w:rStyle w:val="sourcecode"/>
          <w:lang w:val="de-DE"/>
        </w:rPr>
        <w:t>87w39 = -87.65°</w:t>
      </w:r>
      <w:r w:rsidRPr="00D3464B">
        <w:rPr>
          <w:lang w:val="de-DE"/>
        </w:rPr>
        <w:t xml:space="preserve"> (Chicago IL/USA) and </w:t>
      </w:r>
      <w:r w:rsidRPr="00341D2D">
        <w:rPr>
          <w:rStyle w:val="sourcecode"/>
          <w:lang w:val="de-DE"/>
        </w:rPr>
        <w:t>8e33 = +8.55°</w:t>
      </w:r>
      <w:r w:rsidRPr="00D3464B">
        <w:rPr>
          <w:lang w:val="de-DE"/>
        </w:rPr>
        <w:t xml:space="preserve"> (Zurich, Switzerland).</w:t>
      </w:r>
    </w:p>
    <w:p w14:paraId="3DFF0943" w14:textId="77777777" w:rsidR="00F43810" w:rsidRPr="00D3464B" w:rsidRDefault="00F43810" w:rsidP="00CC1B5C">
      <w:r w:rsidRPr="00D3464B">
        <w:t>There is no such controversy about northern and southern geographical latitudes. North is always positive and south is negative.</w:t>
      </w:r>
    </w:p>
    <w:p w14:paraId="7C1316F8" w14:textId="77777777" w:rsidR="00F43810" w:rsidRPr="00E04065" w:rsidRDefault="00F43810" w:rsidP="00877D89">
      <w:pPr>
        <w:pStyle w:val="berschrift2"/>
      </w:pPr>
      <w:bookmarkStart w:id="188" w:name="_Toc58481376"/>
      <w:r w:rsidRPr="00E04065">
        <w:t>Geographic versus geocentric latitude</w:t>
      </w:r>
      <w:bookmarkEnd w:id="188"/>
    </w:p>
    <w:p w14:paraId="03651AD0" w14:textId="77777777" w:rsidR="00283E02" w:rsidRDefault="00F43810" w:rsidP="00CC1B5C">
      <w:r w:rsidRPr="00D3464B">
        <w:t>There is some confusion among astrologers whether they should use geographic latitude (also called geodetic latitude, which is a synonym) or geocentric latitude for house calculations, topocentric positions of planets, eclipses, etc.</w:t>
      </w:r>
    </w:p>
    <w:p w14:paraId="58C254A2" w14:textId="77777777" w:rsidR="00283E02" w:rsidRDefault="00F43810" w:rsidP="00CC1B5C">
      <w:r w:rsidRPr="00D3464B">
        <w:t xml:space="preserve">Where latitude is an input parameter (or output parameter) in Swiss Ephemeris functions, it is </w:t>
      </w:r>
      <w:r w:rsidRPr="00D3464B">
        <w:rPr>
          <w:b/>
        </w:rPr>
        <w:t>always</w:t>
      </w:r>
      <w:r w:rsidRPr="00D3464B">
        <w:t xml:space="preserve"> geographic latitude. This is the latitude found in Atlases and Google </w:t>
      </w:r>
      <w:r w:rsidR="009B68B0">
        <w:t>Earth</w:t>
      </w:r>
      <w:r w:rsidRPr="00D3464B">
        <w:t>.</w:t>
      </w:r>
    </w:p>
    <w:p w14:paraId="3235B819" w14:textId="77777777" w:rsidR="00283E02" w:rsidRDefault="00F43810" w:rsidP="00CC1B5C">
      <w:r w:rsidRPr="00D3464B">
        <w:t xml:space="preserve">If internally in a function a conversion to geocentric latitude is required (because the 3-d point on the oblate </w:t>
      </w:r>
      <w:r w:rsidR="009B68B0">
        <w:t>Earth</w:t>
      </w:r>
      <w:r w:rsidRPr="00D3464B">
        <w:t xml:space="preserve"> is needed), this is done automatically.</w:t>
      </w:r>
    </w:p>
    <w:p w14:paraId="51E46A7A" w14:textId="77777777" w:rsidR="00283E02" w:rsidRDefault="00F43810" w:rsidP="00CC1B5C">
      <w:r w:rsidRPr="00D3464B">
        <w:t xml:space="preserve">For such conversions, however, the Swiss Ephemeris only uses an ellipsoid for the form of the </w:t>
      </w:r>
      <w:r w:rsidR="009B68B0">
        <w:t>Earth</w:t>
      </w:r>
      <w:r w:rsidRPr="00D3464B">
        <w:t>. It does not use the irregular geoid. This can result in an altitude error of up to 500 meters, or error of the topocentric Moon of up to 0.3 arc seconds.</w:t>
      </w:r>
    </w:p>
    <w:p w14:paraId="42D5AA87" w14:textId="77777777" w:rsidR="00283E02" w:rsidRDefault="00F43810" w:rsidP="00CC1B5C">
      <w:r w:rsidRPr="00D3464B">
        <w:t xml:space="preserve">Astrologers who claim that for computing the ascendant or houses one needs geocentric latitude are wrong. The flattening of the </w:t>
      </w:r>
      <w:r w:rsidR="009B68B0">
        <w:t>Earth</w:t>
      </w:r>
      <w:r w:rsidRPr="00D3464B">
        <w:t xml:space="preserve"> does not play a part in house calculations. Geographic latitude should </w:t>
      </w:r>
      <w:r w:rsidRPr="0021556A">
        <w:rPr>
          <w:b/>
          <w:bCs/>
        </w:rPr>
        <w:t>always</w:t>
      </w:r>
      <w:r w:rsidRPr="00D3464B">
        <w:t xml:space="preserve"> be used with house calculations.</w:t>
      </w:r>
    </w:p>
    <w:p w14:paraId="19FBDF94" w14:textId="77777777" w:rsidR="00283E02" w:rsidRDefault="00BF3510" w:rsidP="00877D89">
      <w:pPr>
        <w:pStyle w:val="berschrift1"/>
      </w:pPr>
      <w:bookmarkStart w:id="189" w:name="_Toc58481377"/>
      <w:r w:rsidRPr="00E04065">
        <w:t>House cusp calculation</w:t>
      </w:r>
      <w:bookmarkEnd w:id="189"/>
    </w:p>
    <w:p w14:paraId="6EBCDEC5" w14:textId="77777777" w:rsidR="00283E02" w:rsidRDefault="00994CC8" w:rsidP="00877D89">
      <w:pPr>
        <w:pStyle w:val="berschrift2"/>
      </w:pPr>
      <w:bookmarkStart w:id="190" w:name="_Toc58481378"/>
      <w:r w:rsidRPr="00E04065">
        <w:t>swe_house_name()</w:t>
      </w:r>
      <w:bookmarkEnd w:id="190"/>
    </w:p>
    <w:p w14:paraId="5EBB19A2" w14:textId="77777777" w:rsidR="00994CC8" w:rsidRPr="00597461" w:rsidRDefault="00994CC8" w:rsidP="00CC1B5C">
      <w:pPr>
        <w:rPr>
          <w:rStyle w:val="sourcecode"/>
        </w:rPr>
      </w:pPr>
      <w:r w:rsidRPr="00597461">
        <w:rPr>
          <w:rStyle w:val="sourcecode"/>
        </w:rPr>
        <w:t>/* returns the name of the house method, maximum 40 chars</w:t>
      </w:r>
      <w:r w:rsidR="00D27ACF">
        <w:rPr>
          <w:rStyle w:val="sourcecode"/>
        </w:rPr>
        <w:t xml:space="preserve"> </w:t>
      </w:r>
      <w:r w:rsidRPr="00597461">
        <w:rPr>
          <w:rStyle w:val="sourcecode"/>
        </w:rPr>
        <w:t>*/</w:t>
      </w:r>
    </w:p>
    <w:p w14:paraId="4AD3559C" w14:textId="77777777" w:rsidR="00B87FAD" w:rsidRDefault="00994CC8" w:rsidP="00B87FAD">
      <w:pPr>
        <w:rPr>
          <w:rStyle w:val="sourcecode"/>
        </w:rPr>
      </w:pPr>
      <w:r w:rsidRPr="00597461">
        <w:rPr>
          <w:rStyle w:val="sourcecode"/>
        </w:rPr>
        <w:t>char *</w:t>
      </w:r>
      <w:r w:rsidRPr="0021556A">
        <w:rPr>
          <w:rStyle w:val="functions"/>
        </w:rPr>
        <w:t>swe_house_name</w:t>
      </w:r>
      <w:r w:rsidRPr="00597461">
        <w:rPr>
          <w:rStyle w:val="sourcecode"/>
        </w:rPr>
        <w:t>(</w:t>
      </w:r>
    </w:p>
    <w:p w14:paraId="288821E2" w14:textId="77777777" w:rsidR="00994CC8" w:rsidRPr="00597461" w:rsidRDefault="00994CC8" w:rsidP="00526E0C">
      <w:pPr>
        <w:tabs>
          <w:tab w:val="left" w:pos="2835"/>
        </w:tabs>
        <w:ind w:firstLine="567"/>
        <w:rPr>
          <w:rStyle w:val="sourcecode"/>
        </w:rPr>
      </w:pPr>
      <w:r w:rsidRPr="00597461">
        <w:rPr>
          <w:rStyle w:val="sourcecode"/>
        </w:rPr>
        <w:t>int hsys</w:t>
      </w:r>
      <w:r w:rsidR="00B87FAD" w:rsidRPr="00B87FAD">
        <w:rPr>
          <w:rStyle w:val="sourcecode"/>
        </w:rPr>
        <w:t>);</w:t>
      </w:r>
      <w:r w:rsidR="00526E0C">
        <w:rPr>
          <w:rStyle w:val="sourcecode"/>
        </w:rPr>
        <w:tab/>
      </w:r>
      <w:r w:rsidRPr="00597461">
        <w:rPr>
          <w:rStyle w:val="sourcecode"/>
        </w:rPr>
        <w:t>/* house method, ascii code of one of the letters PKORCAEVXHTBG */</w:t>
      </w:r>
    </w:p>
    <w:p w14:paraId="09889746" w14:textId="77777777" w:rsidR="00BF3510" w:rsidRPr="00E04065" w:rsidRDefault="00BF3510" w:rsidP="00877D89">
      <w:pPr>
        <w:pStyle w:val="berschrift2"/>
      </w:pPr>
      <w:bookmarkStart w:id="191" w:name="_Toc58481379"/>
      <w:r w:rsidRPr="00E04065">
        <w:t>swe_houses()</w:t>
      </w:r>
      <w:bookmarkEnd w:id="191"/>
    </w:p>
    <w:p w14:paraId="5820066F" w14:textId="77777777" w:rsidR="00283E02" w:rsidRDefault="00BF3510" w:rsidP="00CC1B5C">
      <w:pPr>
        <w:rPr>
          <w:rStyle w:val="sourcecode"/>
        </w:rPr>
      </w:pPr>
      <w:r w:rsidRPr="00597461">
        <w:rPr>
          <w:rStyle w:val="sourcecode"/>
        </w:rPr>
        <w:t>/* house cusps, ascendant and MC */</w:t>
      </w:r>
    </w:p>
    <w:p w14:paraId="5FA3BE64" w14:textId="77777777" w:rsidR="00BF3510" w:rsidRPr="00597461" w:rsidRDefault="00BF3510" w:rsidP="00CC1B5C">
      <w:pPr>
        <w:rPr>
          <w:rStyle w:val="sourcecode"/>
        </w:rPr>
      </w:pPr>
      <w:r w:rsidRPr="00597461">
        <w:rPr>
          <w:rStyle w:val="sourcecode"/>
        </w:rPr>
        <w:t xml:space="preserve">int </w:t>
      </w:r>
      <w:bookmarkStart w:id="192" w:name="_Hlk477861239"/>
      <w:r w:rsidRPr="0021556A">
        <w:rPr>
          <w:rStyle w:val="functions"/>
        </w:rPr>
        <w:t>swe_houses</w:t>
      </w:r>
      <w:bookmarkEnd w:id="192"/>
      <w:r w:rsidRPr="00597461">
        <w:rPr>
          <w:rStyle w:val="sourcecode"/>
        </w:rPr>
        <w:t>(</w:t>
      </w:r>
    </w:p>
    <w:p w14:paraId="27CBFC03" w14:textId="77777777" w:rsidR="00BF3510" w:rsidRPr="00597461" w:rsidRDefault="00BF3510" w:rsidP="00816C95">
      <w:pPr>
        <w:tabs>
          <w:tab w:val="left" w:pos="2835"/>
        </w:tabs>
        <w:ind w:left="567"/>
        <w:rPr>
          <w:rStyle w:val="sourcecode"/>
        </w:rPr>
      </w:pPr>
      <w:r w:rsidRPr="00597461">
        <w:rPr>
          <w:rStyle w:val="sourcecode"/>
        </w:rPr>
        <w:t>double tjd_ut,</w:t>
      </w:r>
      <w:r w:rsidR="0021556A">
        <w:rPr>
          <w:rStyle w:val="sourcecode"/>
        </w:rPr>
        <w:tab/>
      </w:r>
      <w:r w:rsidRPr="00597461">
        <w:rPr>
          <w:rStyle w:val="sourcecode"/>
        </w:rPr>
        <w:t>/* Julian day number, UT */</w:t>
      </w:r>
    </w:p>
    <w:p w14:paraId="578FD854" w14:textId="77777777" w:rsidR="00BF3510" w:rsidRPr="00597461" w:rsidRDefault="00BF3510" w:rsidP="00816C95">
      <w:pPr>
        <w:tabs>
          <w:tab w:val="left" w:pos="2835"/>
        </w:tabs>
        <w:ind w:left="567"/>
        <w:rPr>
          <w:rStyle w:val="sourcecode"/>
        </w:rPr>
      </w:pPr>
      <w:r w:rsidRPr="00597461">
        <w:rPr>
          <w:rStyle w:val="sourcecode"/>
        </w:rPr>
        <w:t>double geolat,</w:t>
      </w:r>
      <w:r w:rsidR="0021556A">
        <w:rPr>
          <w:rStyle w:val="sourcecode"/>
        </w:rPr>
        <w:tab/>
      </w:r>
      <w:r w:rsidRPr="00597461">
        <w:rPr>
          <w:rStyle w:val="sourcecode"/>
        </w:rPr>
        <w:t>/* geographic latitude, in degrees */</w:t>
      </w:r>
    </w:p>
    <w:p w14:paraId="446AF52B" w14:textId="77777777" w:rsidR="00BF3510" w:rsidRPr="00597461" w:rsidRDefault="00BF3510" w:rsidP="00816C95">
      <w:pPr>
        <w:tabs>
          <w:tab w:val="left" w:pos="2835"/>
        </w:tabs>
        <w:ind w:left="567"/>
        <w:rPr>
          <w:rStyle w:val="sourcecode"/>
        </w:rPr>
      </w:pPr>
      <w:r w:rsidRPr="00597461">
        <w:rPr>
          <w:rStyle w:val="sourcecode"/>
        </w:rPr>
        <w:t>double geolon,</w:t>
      </w:r>
      <w:r w:rsidR="0021556A">
        <w:rPr>
          <w:rStyle w:val="sourcecode"/>
        </w:rPr>
        <w:tab/>
      </w:r>
      <w:r w:rsidRPr="00597461">
        <w:rPr>
          <w:rStyle w:val="sourcecode"/>
        </w:rPr>
        <w:t>/* geographic longitude, in degrees</w:t>
      </w:r>
    </w:p>
    <w:p w14:paraId="564C469D" w14:textId="77777777" w:rsidR="00BF3510" w:rsidRPr="00597461" w:rsidRDefault="00BF3510" w:rsidP="00816C95">
      <w:pPr>
        <w:tabs>
          <w:tab w:val="left" w:pos="2835"/>
        </w:tabs>
        <w:ind w:left="567"/>
        <w:rPr>
          <w:rStyle w:val="sourcecode"/>
        </w:rPr>
      </w:pPr>
      <w:r w:rsidRPr="00597461">
        <w:rPr>
          <w:rStyle w:val="sourcecode"/>
        </w:rPr>
        <w:tab/>
      </w:r>
      <w:r w:rsidRPr="00597461">
        <w:rPr>
          <w:rStyle w:val="sourcecode"/>
        </w:rPr>
        <w:tab/>
        <w:t>* eastern longitude is positive,</w:t>
      </w:r>
    </w:p>
    <w:p w14:paraId="473DE6A0" w14:textId="77777777" w:rsidR="00BF3510" w:rsidRPr="00597461" w:rsidRDefault="00BF3510" w:rsidP="00816C95">
      <w:pPr>
        <w:tabs>
          <w:tab w:val="left" w:pos="2835"/>
        </w:tabs>
        <w:ind w:left="567"/>
        <w:rPr>
          <w:rStyle w:val="sourcecode"/>
        </w:rPr>
      </w:pPr>
      <w:r w:rsidRPr="00597461">
        <w:rPr>
          <w:rStyle w:val="sourcecode"/>
        </w:rPr>
        <w:tab/>
      </w:r>
      <w:r w:rsidRPr="00597461">
        <w:rPr>
          <w:rStyle w:val="sourcecode"/>
        </w:rPr>
        <w:tab/>
        <w:t>* western longitude is negative,</w:t>
      </w:r>
    </w:p>
    <w:p w14:paraId="2CC5700D" w14:textId="77777777" w:rsidR="00BF3510" w:rsidRPr="00597461" w:rsidRDefault="00BF3510" w:rsidP="00816C95">
      <w:pPr>
        <w:tabs>
          <w:tab w:val="left" w:pos="2835"/>
        </w:tabs>
        <w:ind w:left="567"/>
        <w:rPr>
          <w:rStyle w:val="sourcecode"/>
        </w:rPr>
      </w:pPr>
      <w:r w:rsidRPr="00597461">
        <w:rPr>
          <w:rStyle w:val="sourcecode"/>
        </w:rPr>
        <w:tab/>
      </w:r>
      <w:r w:rsidRPr="00597461">
        <w:rPr>
          <w:rStyle w:val="sourcecode"/>
        </w:rPr>
        <w:tab/>
        <w:t>* northern latitude is positive,</w:t>
      </w:r>
    </w:p>
    <w:p w14:paraId="2D687A17" w14:textId="77777777" w:rsidR="00BF3510" w:rsidRPr="00597461" w:rsidRDefault="00BF3510" w:rsidP="00816C95">
      <w:pPr>
        <w:tabs>
          <w:tab w:val="left" w:pos="2835"/>
        </w:tabs>
        <w:ind w:left="567"/>
        <w:rPr>
          <w:rStyle w:val="sourcecode"/>
        </w:rPr>
      </w:pPr>
      <w:r w:rsidRPr="00597461">
        <w:rPr>
          <w:rStyle w:val="sourcecode"/>
        </w:rPr>
        <w:tab/>
      </w:r>
      <w:r w:rsidRPr="00597461">
        <w:rPr>
          <w:rStyle w:val="sourcecode"/>
        </w:rPr>
        <w:tab/>
        <w:t>* southern latitude is negative */</w:t>
      </w:r>
    </w:p>
    <w:p w14:paraId="1C209641" w14:textId="77777777" w:rsidR="00BF3510" w:rsidRPr="00597461" w:rsidRDefault="00BF3510" w:rsidP="00816C95">
      <w:pPr>
        <w:tabs>
          <w:tab w:val="left" w:pos="2835"/>
        </w:tabs>
        <w:ind w:left="567"/>
        <w:rPr>
          <w:rStyle w:val="sourcecode"/>
        </w:rPr>
      </w:pPr>
      <w:r w:rsidRPr="00597461">
        <w:rPr>
          <w:rStyle w:val="sourcecode"/>
        </w:rPr>
        <w:t>int hsys,</w:t>
      </w:r>
      <w:r w:rsidR="0021556A">
        <w:rPr>
          <w:rStyle w:val="sourcecode"/>
        </w:rPr>
        <w:tab/>
      </w:r>
      <w:r w:rsidRPr="00597461">
        <w:rPr>
          <w:rStyle w:val="sourcecode"/>
        </w:rPr>
        <w:tab/>
        <w:t xml:space="preserve">/* house method, ascii code of one of the letters </w:t>
      </w:r>
      <w:r w:rsidR="00351A43" w:rsidRPr="00597461">
        <w:rPr>
          <w:rStyle w:val="sourcecode"/>
        </w:rPr>
        <w:t>documented below</w:t>
      </w:r>
      <w:r w:rsidR="00D27ACF">
        <w:rPr>
          <w:rStyle w:val="sourcecode"/>
        </w:rPr>
        <w:t xml:space="preserve"> </w:t>
      </w:r>
      <w:r w:rsidRPr="00597461">
        <w:rPr>
          <w:rStyle w:val="sourcecode"/>
        </w:rPr>
        <w:t>*/</w:t>
      </w:r>
    </w:p>
    <w:p w14:paraId="2931038C" w14:textId="0932DD83" w:rsidR="00BF3510" w:rsidRPr="00597461" w:rsidRDefault="00BF3510" w:rsidP="00816C95">
      <w:pPr>
        <w:tabs>
          <w:tab w:val="left" w:pos="2835"/>
        </w:tabs>
        <w:ind w:left="567"/>
        <w:rPr>
          <w:rStyle w:val="sourcecode"/>
        </w:rPr>
      </w:pPr>
      <w:r w:rsidRPr="00597461">
        <w:rPr>
          <w:rStyle w:val="sourcecode"/>
        </w:rPr>
        <w:t>double *cusps,</w:t>
      </w:r>
      <w:r w:rsidR="0021556A">
        <w:rPr>
          <w:rStyle w:val="sourcecode"/>
        </w:rPr>
        <w:tab/>
      </w:r>
      <w:r w:rsidRPr="00597461">
        <w:rPr>
          <w:rStyle w:val="sourcecode"/>
        </w:rPr>
        <w:t>/* array for 13</w:t>
      </w:r>
      <w:r w:rsidR="00351A43" w:rsidRPr="00597461">
        <w:rPr>
          <w:rStyle w:val="sourcecode"/>
        </w:rPr>
        <w:t xml:space="preserve"> (or 37</w:t>
      </w:r>
      <w:r w:rsidRPr="00597461">
        <w:rPr>
          <w:rStyle w:val="sourcecode"/>
        </w:rPr>
        <w:t xml:space="preserve"> </w:t>
      </w:r>
      <w:r w:rsidR="00351A43" w:rsidRPr="00597461">
        <w:rPr>
          <w:rStyle w:val="sourcecode"/>
        </w:rPr>
        <w:t xml:space="preserve">for system G) </w:t>
      </w:r>
      <w:r w:rsidRPr="00597461">
        <w:rPr>
          <w:rStyle w:val="sourcecode"/>
        </w:rPr>
        <w:t>doubles</w:t>
      </w:r>
      <w:r w:rsidR="00CA20BE">
        <w:rPr>
          <w:rStyle w:val="sourcecode"/>
        </w:rPr>
        <w:t>, explained further below</w:t>
      </w:r>
      <w:r w:rsidRPr="00597461">
        <w:rPr>
          <w:rStyle w:val="sourcecode"/>
        </w:rPr>
        <w:t xml:space="preserve"> */</w:t>
      </w:r>
    </w:p>
    <w:p w14:paraId="5861D3B8" w14:textId="3E095EB6" w:rsidR="00BF3510" w:rsidRPr="00597461" w:rsidRDefault="00BF3510" w:rsidP="00816C95">
      <w:pPr>
        <w:tabs>
          <w:tab w:val="left" w:pos="2835"/>
        </w:tabs>
        <w:ind w:left="567"/>
        <w:rPr>
          <w:rStyle w:val="sourcecode"/>
        </w:rPr>
      </w:pPr>
      <w:r w:rsidRPr="00597461">
        <w:rPr>
          <w:rStyle w:val="sourcecode"/>
        </w:rPr>
        <w:t>double *ascmc);</w:t>
      </w:r>
      <w:r w:rsidRPr="00597461">
        <w:rPr>
          <w:rStyle w:val="sourcecode"/>
        </w:rPr>
        <w:tab/>
        <w:t>/* array for 10 doubles</w:t>
      </w:r>
      <w:r w:rsidR="00CA20BE">
        <w:rPr>
          <w:rStyle w:val="sourcecode"/>
        </w:rPr>
        <w:t>, explained further below</w:t>
      </w:r>
      <w:r w:rsidRPr="00597461">
        <w:rPr>
          <w:rStyle w:val="sourcecode"/>
        </w:rPr>
        <w:t xml:space="preserve"> */</w:t>
      </w:r>
    </w:p>
    <w:p w14:paraId="3C042D16" w14:textId="3A950E37" w:rsidR="00BF3510" w:rsidRPr="00E04065" w:rsidRDefault="00BF3510" w:rsidP="00877D89">
      <w:pPr>
        <w:pStyle w:val="berschrift2"/>
      </w:pPr>
      <w:bookmarkStart w:id="193" w:name="_Toc58481380"/>
      <w:r w:rsidRPr="00E04065">
        <w:lastRenderedPageBreak/>
        <w:t>swe_houses_armc()</w:t>
      </w:r>
      <w:r w:rsidR="008B0C91">
        <w:t xml:space="preserve"> and swe_houses_armc_ex2()</w:t>
      </w:r>
      <w:bookmarkEnd w:id="193"/>
    </w:p>
    <w:p w14:paraId="07426669" w14:textId="77777777" w:rsidR="00BF3510" w:rsidRPr="00597461" w:rsidRDefault="00BF3510" w:rsidP="00CC1B5C">
      <w:pPr>
        <w:rPr>
          <w:rStyle w:val="sourcecode"/>
        </w:rPr>
      </w:pPr>
      <w:r w:rsidRPr="00597461">
        <w:rPr>
          <w:rStyle w:val="sourcecode"/>
        </w:rPr>
        <w:t xml:space="preserve">int </w:t>
      </w:r>
      <w:bookmarkStart w:id="194" w:name="_Hlk477861854"/>
      <w:r w:rsidRPr="0021556A">
        <w:rPr>
          <w:rStyle w:val="functions"/>
        </w:rPr>
        <w:t>swe_houses_armc</w:t>
      </w:r>
      <w:bookmarkEnd w:id="194"/>
      <w:r w:rsidRPr="00597461">
        <w:rPr>
          <w:rStyle w:val="sourcecode"/>
        </w:rPr>
        <w:t>(</w:t>
      </w:r>
    </w:p>
    <w:p w14:paraId="195F6D37" w14:textId="77777777" w:rsidR="00BF3510" w:rsidRPr="00597461" w:rsidRDefault="00BF3510" w:rsidP="003107F4">
      <w:pPr>
        <w:tabs>
          <w:tab w:val="left" w:pos="2835"/>
        </w:tabs>
        <w:ind w:left="567"/>
        <w:rPr>
          <w:rStyle w:val="sourcecode"/>
        </w:rPr>
      </w:pPr>
      <w:r w:rsidRPr="00597461">
        <w:rPr>
          <w:rStyle w:val="sourcecode"/>
        </w:rPr>
        <w:t>double armc,</w:t>
      </w:r>
      <w:r w:rsidR="0021556A">
        <w:rPr>
          <w:rStyle w:val="sourcecode"/>
        </w:rPr>
        <w:tab/>
      </w:r>
      <w:r w:rsidRPr="00597461">
        <w:rPr>
          <w:rStyle w:val="sourcecode"/>
        </w:rPr>
        <w:t>/* ARMC */</w:t>
      </w:r>
    </w:p>
    <w:p w14:paraId="7CED8AC1" w14:textId="77777777" w:rsidR="00BF3510" w:rsidRPr="00597461" w:rsidRDefault="00BF3510" w:rsidP="003107F4">
      <w:pPr>
        <w:tabs>
          <w:tab w:val="left" w:pos="2835"/>
        </w:tabs>
        <w:ind w:left="567"/>
        <w:rPr>
          <w:rStyle w:val="sourcecode"/>
        </w:rPr>
      </w:pPr>
      <w:r w:rsidRPr="00597461">
        <w:rPr>
          <w:rStyle w:val="sourcecode"/>
        </w:rPr>
        <w:t>double geolat,</w:t>
      </w:r>
      <w:r w:rsidR="0021556A">
        <w:rPr>
          <w:rStyle w:val="sourcecode"/>
        </w:rPr>
        <w:tab/>
      </w:r>
      <w:r w:rsidRPr="00597461">
        <w:rPr>
          <w:rStyle w:val="sourcecode"/>
        </w:rPr>
        <w:t>/* geographic latitude, in degrees */</w:t>
      </w:r>
    </w:p>
    <w:p w14:paraId="3FF0FBA9" w14:textId="77777777" w:rsidR="00BF3510" w:rsidRPr="00597461" w:rsidRDefault="00BF3510" w:rsidP="003107F4">
      <w:pPr>
        <w:tabs>
          <w:tab w:val="left" w:pos="2835"/>
        </w:tabs>
        <w:ind w:left="567"/>
        <w:rPr>
          <w:rStyle w:val="sourcecode"/>
        </w:rPr>
      </w:pPr>
      <w:r w:rsidRPr="00597461">
        <w:rPr>
          <w:rStyle w:val="sourcecode"/>
        </w:rPr>
        <w:t>double eps,</w:t>
      </w:r>
      <w:r w:rsidR="0021556A">
        <w:rPr>
          <w:rStyle w:val="sourcecode"/>
        </w:rPr>
        <w:tab/>
      </w:r>
      <w:r w:rsidRPr="00597461">
        <w:rPr>
          <w:rStyle w:val="sourcecode"/>
        </w:rPr>
        <w:tab/>
        <w:t>/* ecliptic obliquity, in degrees */</w:t>
      </w:r>
    </w:p>
    <w:p w14:paraId="1AF34B74" w14:textId="77777777" w:rsidR="00BF3510" w:rsidRPr="00597461" w:rsidRDefault="00BF3510" w:rsidP="003107F4">
      <w:pPr>
        <w:tabs>
          <w:tab w:val="left" w:pos="2835"/>
        </w:tabs>
        <w:ind w:left="567"/>
        <w:rPr>
          <w:rStyle w:val="sourcecode"/>
        </w:rPr>
      </w:pPr>
      <w:r w:rsidRPr="00597461">
        <w:rPr>
          <w:rStyle w:val="sourcecode"/>
        </w:rPr>
        <w:t>int hsys,</w:t>
      </w:r>
      <w:r w:rsidR="0021556A">
        <w:rPr>
          <w:rStyle w:val="sourcecode"/>
        </w:rPr>
        <w:tab/>
      </w:r>
      <w:r w:rsidRPr="00597461">
        <w:rPr>
          <w:rStyle w:val="sourcecode"/>
        </w:rPr>
        <w:tab/>
        <w:t xml:space="preserve">/* house method, ascii code of one of the letters </w:t>
      </w:r>
      <w:r w:rsidR="00351A43" w:rsidRPr="00597461">
        <w:rPr>
          <w:rStyle w:val="sourcecode"/>
        </w:rPr>
        <w:t>documented below</w:t>
      </w:r>
      <w:r w:rsidRPr="00597461">
        <w:rPr>
          <w:rStyle w:val="sourcecode"/>
        </w:rPr>
        <w:t xml:space="preserve"> */</w:t>
      </w:r>
    </w:p>
    <w:p w14:paraId="02A25871" w14:textId="415CB778" w:rsidR="00BF3510" w:rsidRPr="00597461" w:rsidRDefault="00BF3510" w:rsidP="003107F4">
      <w:pPr>
        <w:tabs>
          <w:tab w:val="left" w:pos="2835"/>
        </w:tabs>
        <w:ind w:left="567"/>
        <w:rPr>
          <w:rStyle w:val="sourcecode"/>
        </w:rPr>
      </w:pPr>
      <w:r w:rsidRPr="00597461">
        <w:rPr>
          <w:rStyle w:val="sourcecode"/>
        </w:rPr>
        <w:t>double *cusps,</w:t>
      </w:r>
      <w:r w:rsidR="0021556A">
        <w:rPr>
          <w:rStyle w:val="sourcecode"/>
        </w:rPr>
        <w:tab/>
      </w:r>
      <w:r w:rsidR="00351A43" w:rsidRPr="00597461">
        <w:rPr>
          <w:rStyle w:val="sourcecode"/>
        </w:rPr>
        <w:t>/* array for 13 (or 37 for system G) doubles</w:t>
      </w:r>
      <w:r w:rsidR="00CA20BE">
        <w:rPr>
          <w:rStyle w:val="sourcecode"/>
        </w:rPr>
        <w:t>, explained further below</w:t>
      </w:r>
      <w:r w:rsidR="00351A43" w:rsidRPr="00597461">
        <w:rPr>
          <w:rStyle w:val="sourcecode"/>
        </w:rPr>
        <w:t xml:space="preserve"> */</w:t>
      </w:r>
    </w:p>
    <w:p w14:paraId="29279C7A" w14:textId="18640BFF" w:rsidR="00BF3510" w:rsidRDefault="00BF3510" w:rsidP="003107F4">
      <w:pPr>
        <w:tabs>
          <w:tab w:val="left" w:pos="2835"/>
        </w:tabs>
        <w:ind w:left="567"/>
        <w:rPr>
          <w:rStyle w:val="sourcecode"/>
        </w:rPr>
      </w:pPr>
      <w:r w:rsidRPr="00597461">
        <w:rPr>
          <w:rStyle w:val="sourcecode"/>
        </w:rPr>
        <w:t>double *ascmc);</w:t>
      </w:r>
      <w:r w:rsidRPr="00597461">
        <w:rPr>
          <w:rStyle w:val="sourcecode"/>
        </w:rPr>
        <w:tab/>
        <w:t>/* array for 10 doubles</w:t>
      </w:r>
      <w:r w:rsidR="00CA20BE">
        <w:rPr>
          <w:rStyle w:val="sourcecode"/>
        </w:rPr>
        <w:t>, explained further below</w:t>
      </w:r>
      <w:r w:rsidRPr="00597461">
        <w:rPr>
          <w:rStyle w:val="sourcecode"/>
        </w:rPr>
        <w:t xml:space="preserve"> */</w:t>
      </w:r>
    </w:p>
    <w:p w14:paraId="304E6EB5" w14:textId="777DC8F9" w:rsidR="00B8086A" w:rsidRDefault="00B8086A" w:rsidP="003107F4">
      <w:pPr>
        <w:tabs>
          <w:tab w:val="left" w:pos="2835"/>
        </w:tabs>
        <w:ind w:left="567"/>
        <w:rPr>
          <w:rStyle w:val="sourcecode"/>
        </w:rPr>
      </w:pPr>
    </w:p>
    <w:p w14:paraId="60AB8C09" w14:textId="489D790C" w:rsidR="00B8086A" w:rsidRPr="00597461" w:rsidRDefault="00B8086A" w:rsidP="00B8086A">
      <w:pPr>
        <w:rPr>
          <w:rStyle w:val="sourcecode"/>
        </w:rPr>
      </w:pPr>
      <w:r w:rsidRPr="00597461">
        <w:rPr>
          <w:rStyle w:val="sourcecode"/>
        </w:rPr>
        <w:t xml:space="preserve">int </w:t>
      </w:r>
      <w:r w:rsidRPr="0021556A">
        <w:rPr>
          <w:rStyle w:val="functions"/>
        </w:rPr>
        <w:t>swe_houses_armc</w:t>
      </w:r>
      <w:r>
        <w:rPr>
          <w:rStyle w:val="functions"/>
        </w:rPr>
        <w:t>_ex2</w:t>
      </w:r>
      <w:r w:rsidRPr="00597461">
        <w:rPr>
          <w:rStyle w:val="sourcecode"/>
        </w:rPr>
        <w:t>(</w:t>
      </w:r>
    </w:p>
    <w:p w14:paraId="302815C7" w14:textId="77777777" w:rsidR="00B8086A" w:rsidRPr="00597461" w:rsidRDefault="00B8086A" w:rsidP="00B8086A">
      <w:pPr>
        <w:tabs>
          <w:tab w:val="left" w:pos="2835"/>
        </w:tabs>
        <w:ind w:left="567"/>
        <w:rPr>
          <w:rStyle w:val="sourcecode"/>
        </w:rPr>
      </w:pPr>
      <w:r w:rsidRPr="00597461">
        <w:rPr>
          <w:rStyle w:val="sourcecode"/>
        </w:rPr>
        <w:t>double armc,</w:t>
      </w:r>
      <w:r>
        <w:rPr>
          <w:rStyle w:val="sourcecode"/>
        </w:rPr>
        <w:tab/>
      </w:r>
      <w:r w:rsidRPr="00597461">
        <w:rPr>
          <w:rStyle w:val="sourcecode"/>
        </w:rPr>
        <w:t>/* ARMC */</w:t>
      </w:r>
    </w:p>
    <w:p w14:paraId="0CD84B56" w14:textId="77777777" w:rsidR="00B8086A" w:rsidRPr="00597461" w:rsidRDefault="00B8086A" w:rsidP="00B8086A">
      <w:pPr>
        <w:tabs>
          <w:tab w:val="left" w:pos="2835"/>
        </w:tabs>
        <w:ind w:left="567"/>
        <w:rPr>
          <w:rStyle w:val="sourcecode"/>
        </w:rPr>
      </w:pPr>
      <w:r w:rsidRPr="00597461">
        <w:rPr>
          <w:rStyle w:val="sourcecode"/>
        </w:rPr>
        <w:t>double geolat,</w:t>
      </w:r>
      <w:r>
        <w:rPr>
          <w:rStyle w:val="sourcecode"/>
        </w:rPr>
        <w:tab/>
      </w:r>
      <w:r w:rsidRPr="00597461">
        <w:rPr>
          <w:rStyle w:val="sourcecode"/>
        </w:rPr>
        <w:t>/* geographic latitude, in degrees */</w:t>
      </w:r>
    </w:p>
    <w:p w14:paraId="60CEE620" w14:textId="77777777" w:rsidR="00B8086A" w:rsidRPr="00597461" w:rsidRDefault="00B8086A" w:rsidP="00B8086A">
      <w:pPr>
        <w:tabs>
          <w:tab w:val="left" w:pos="2835"/>
        </w:tabs>
        <w:ind w:left="567"/>
        <w:rPr>
          <w:rStyle w:val="sourcecode"/>
        </w:rPr>
      </w:pPr>
      <w:r w:rsidRPr="00597461">
        <w:rPr>
          <w:rStyle w:val="sourcecode"/>
        </w:rPr>
        <w:t>double eps,</w:t>
      </w:r>
      <w:r>
        <w:rPr>
          <w:rStyle w:val="sourcecode"/>
        </w:rPr>
        <w:tab/>
      </w:r>
      <w:r w:rsidRPr="00597461">
        <w:rPr>
          <w:rStyle w:val="sourcecode"/>
        </w:rPr>
        <w:tab/>
        <w:t>/* ecliptic obliquity, in degrees */</w:t>
      </w:r>
    </w:p>
    <w:p w14:paraId="7C5F4931" w14:textId="77777777" w:rsidR="00B8086A" w:rsidRPr="00597461" w:rsidRDefault="00B8086A" w:rsidP="00B8086A">
      <w:pPr>
        <w:tabs>
          <w:tab w:val="left" w:pos="2835"/>
        </w:tabs>
        <w:ind w:left="567"/>
        <w:rPr>
          <w:rStyle w:val="sourcecode"/>
        </w:rPr>
      </w:pPr>
      <w:r w:rsidRPr="00597461">
        <w:rPr>
          <w:rStyle w:val="sourcecode"/>
        </w:rPr>
        <w:t>int hsys,</w:t>
      </w:r>
      <w:r>
        <w:rPr>
          <w:rStyle w:val="sourcecode"/>
        </w:rPr>
        <w:tab/>
      </w:r>
      <w:r w:rsidRPr="00597461">
        <w:rPr>
          <w:rStyle w:val="sourcecode"/>
        </w:rPr>
        <w:tab/>
        <w:t>/* house method, ascii code of one of the letters documented below */</w:t>
      </w:r>
    </w:p>
    <w:p w14:paraId="6E87C865" w14:textId="5B4821C7" w:rsidR="00B8086A" w:rsidRPr="00597461" w:rsidRDefault="00B8086A" w:rsidP="00B8086A">
      <w:pPr>
        <w:tabs>
          <w:tab w:val="left" w:pos="2835"/>
        </w:tabs>
        <w:ind w:left="567"/>
        <w:rPr>
          <w:rStyle w:val="sourcecode"/>
        </w:rPr>
      </w:pPr>
      <w:r w:rsidRPr="00597461">
        <w:rPr>
          <w:rStyle w:val="sourcecode"/>
        </w:rPr>
        <w:t>double *cusps,</w:t>
      </w:r>
      <w:r>
        <w:rPr>
          <w:rStyle w:val="sourcecode"/>
        </w:rPr>
        <w:tab/>
      </w:r>
      <w:r w:rsidRPr="00597461">
        <w:rPr>
          <w:rStyle w:val="sourcecode"/>
        </w:rPr>
        <w:t>/* array for 13 (or 37 for system G) doubles</w:t>
      </w:r>
      <w:r w:rsidR="00CA20BE">
        <w:rPr>
          <w:rStyle w:val="sourcecode"/>
        </w:rPr>
        <w:t>, explained further below</w:t>
      </w:r>
      <w:r w:rsidRPr="00597461">
        <w:rPr>
          <w:rStyle w:val="sourcecode"/>
        </w:rPr>
        <w:t xml:space="preserve"> */</w:t>
      </w:r>
    </w:p>
    <w:p w14:paraId="6A1FC499" w14:textId="1A7BA9D3" w:rsidR="00B8086A" w:rsidRDefault="00B8086A" w:rsidP="00B8086A">
      <w:pPr>
        <w:tabs>
          <w:tab w:val="left" w:pos="2835"/>
        </w:tabs>
        <w:ind w:left="567"/>
        <w:rPr>
          <w:rStyle w:val="sourcecode"/>
        </w:rPr>
      </w:pPr>
      <w:r w:rsidRPr="00597461">
        <w:rPr>
          <w:rStyle w:val="sourcecode"/>
        </w:rPr>
        <w:t>double *ascmc</w:t>
      </w:r>
      <w:r w:rsidR="00CA20BE">
        <w:rPr>
          <w:rStyle w:val="sourcecode"/>
        </w:rPr>
        <w:t>,</w:t>
      </w:r>
      <w:r w:rsidRPr="00597461">
        <w:rPr>
          <w:rStyle w:val="sourcecode"/>
        </w:rPr>
        <w:tab/>
        <w:t>/* array for 10 doubles</w:t>
      </w:r>
      <w:r w:rsidR="00CA20BE">
        <w:rPr>
          <w:rStyle w:val="sourcecode"/>
        </w:rPr>
        <w:t>, explained further below</w:t>
      </w:r>
      <w:r w:rsidRPr="00597461">
        <w:rPr>
          <w:rStyle w:val="sourcecode"/>
        </w:rPr>
        <w:t xml:space="preserve"> */</w:t>
      </w:r>
    </w:p>
    <w:p w14:paraId="66C44D47" w14:textId="1BF1B28D" w:rsidR="00CA20BE" w:rsidRPr="00CA20BE" w:rsidRDefault="00CA20BE" w:rsidP="00CA20BE">
      <w:pPr>
        <w:tabs>
          <w:tab w:val="left" w:pos="2835"/>
        </w:tabs>
        <w:ind w:left="567"/>
        <w:rPr>
          <w:rStyle w:val="sourcecode"/>
        </w:rPr>
      </w:pPr>
      <w:r w:rsidRPr="00CA20BE">
        <w:rPr>
          <w:rStyle w:val="sourcecode"/>
        </w:rPr>
        <w:t>double *cusp_speed,</w:t>
      </w:r>
    </w:p>
    <w:p w14:paraId="13D59BCD" w14:textId="4D247529" w:rsidR="00CA20BE" w:rsidRPr="00CA20BE" w:rsidRDefault="00CA20BE" w:rsidP="00CA20BE">
      <w:pPr>
        <w:tabs>
          <w:tab w:val="left" w:pos="2835"/>
        </w:tabs>
        <w:ind w:left="567"/>
        <w:rPr>
          <w:rStyle w:val="sourcecode"/>
        </w:rPr>
      </w:pPr>
      <w:r w:rsidRPr="00CA20BE">
        <w:rPr>
          <w:rStyle w:val="sourcecode"/>
        </w:rPr>
        <w:t>double *ascmc_speed,</w:t>
      </w:r>
    </w:p>
    <w:p w14:paraId="3B9FA0EA" w14:textId="542598D1" w:rsidR="00CA20BE" w:rsidRPr="00597461" w:rsidRDefault="00CA20BE" w:rsidP="00CA20BE">
      <w:pPr>
        <w:tabs>
          <w:tab w:val="left" w:pos="2835"/>
        </w:tabs>
        <w:ind w:left="567"/>
        <w:rPr>
          <w:rStyle w:val="sourcecode"/>
        </w:rPr>
      </w:pPr>
      <w:r w:rsidRPr="00CA20BE">
        <w:rPr>
          <w:rStyle w:val="sourcecode"/>
        </w:rPr>
        <w:t>char *serr)</w:t>
      </w:r>
      <w:r>
        <w:rPr>
          <w:rStyle w:val="sourcecode"/>
        </w:rPr>
        <w:t>:</w:t>
      </w:r>
    </w:p>
    <w:p w14:paraId="2F93F9DC" w14:textId="77777777" w:rsidR="00B8086A" w:rsidRPr="00597461" w:rsidRDefault="00B8086A" w:rsidP="003107F4">
      <w:pPr>
        <w:tabs>
          <w:tab w:val="left" w:pos="2835"/>
        </w:tabs>
        <w:ind w:left="567"/>
        <w:rPr>
          <w:rStyle w:val="sourcecode"/>
        </w:rPr>
      </w:pPr>
    </w:p>
    <w:p w14:paraId="6FAABB5A" w14:textId="57966375" w:rsidR="00283E02" w:rsidRDefault="00BF3510" w:rsidP="00877D89">
      <w:pPr>
        <w:pStyle w:val="berschrift2"/>
      </w:pPr>
      <w:bookmarkStart w:id="195" w:name="_Toc58481381"/>
      <w:r w:rsidRPr="00E04065">
        <w:t>swe_houses_ex()</w:t>
      </w:r>
      <w:r w:rsidR="0084536C">
        <w:t xml:space="preserve"> and swe_houses_ex2()</w:t>
      </w:r>
      <w:bookmarkEnd w:id="195"/>
    </w:p>
    <w:p w14:paraId="03E26409" w14:textId="5EE01874" w:rsidR="00BF3510" w:rsidRPr="00597461" w:rsidRDefault="00BF3510" w:rsidP="00CC1B5C">
      <w:pPr>
        <w:rPr>
          <w:rStyle w:val="sourcecode"/>
        </w:rPr>
      </w:pPr>
      <w:r w:rsidRPr="00597461">
        <w:rPr>
          <w:rStyle w:val="sourcecode"/>
        </w:rPr>
        <w:t>/* extended function; to compute tropical or sidereal positions</w:t>
      </w:r>
      <w:r w:rsidR="0084536C">
        <w:rPr>
          <w:rStyle w:val="sourcecode"/>
        </w:rPr>
        <w:t xml:space="preserve"> of house cusps</w:t>
      </w:r>
      <w:r w:rsidRPr="00597461">
        <w:rPr>
          <w:rStyle w:val="sourcecode"/>
        </w:rPr>
        <w:t xml:space="preserve"> */</w:t>
      </w:r>
    </w:p>
    <w:p w14:paraId="1F2455F5" w14:textId="77777777" w:rsidR="00BF3510" w:rsidRPr="00597461" w:rsidRDefault="00BF3510" w:rsidP="00CC1B5C">
      <w:pPr>
        <w:rPr>
          <w:rStyle w:val="sourcecode"/>
        </w:rPr>
      </w:pPr>
      <w:r w:rsidRPr="00597461">
        <w:rPr>
          <w:rStyle w:val="sourcecode"/>
        </w:rPr>
        <w:t xml:space="preserve">int </w:t>
      </w:r>
      <w:bookmarkStart w:id="196" w:name="_Hlk477861861"/>
      <w:r w:rsidRPr="0021556A">
        <w:rPr>
          <w:rStyle w:val="functions"/>
        </w:rPr>
        <w:t>swe_houses_ex</w:t>
      </w:r>
      <w:bookmarkEnd w:id="196"/>
      <w:r w:rsidRPr="00597461">
        <w:rPr>
          <w:rStyle w:val="sourcecode"/>
        </w:rPr>
        <w:t>(</w:t>
      </w:r>
    </w:p>
    <w:p w14:paraId="500263AE" w14:textId="77777777" w:rsidR="00BF3510" w:rsidRPr="00597461" w:rsidRDefault="00BF3510" w:rsidP="003107F4">
      <w:pPr>
        <w:tabs>
          <w:tab w:val="left" w:pos="2835"/>
        </w:tabs>
        <w:ind w:left="567"/>
        <w:rPr>
          <w:rStyle w:val="sourcecode"/>
        </w:rPr>
      </w:pPr>
      <w:r w:rsidRPr="00597461">
        <w:rPr>
          <w:rStyle w:val="sourcecode"/>
        </w:rPr>
        <w:t>double tjd_ut,</w:t>
      </w:r>
      <w:r w:rsidR="0021556A">
        <w:rPr>
          <w:rStyle w:val="sourcecode"/>
        </w:rPr>
        <w:tab/>
      </w:r>
      <w:r w:rsidRPr="00597461">
        <w:rPr>
          <w:rStyle w:val="sourcecode"/>
        </w:rPr>
        <w:t>/* Julian day number, UT */</w:t>
      </w:r>
    </w:p>
    <w:p w14:paraId="06B6F596" w14:textId="77777777" w:rsidR="00BF3510" w:rsidRPr="00597461" w:rsidRDefault="00BF3510" w:rsidP="003107F4">
      <w:pPr>
        <w:tabs>
          <w:tab w:val="left" w:pos="2835"/>
        </w:tabs>
        <w:ind w:left="567"/>
        <w:rPr>
          <w:rStyle w:val="sourcecode"/>
        </w:rPr>
      </w:pPr>
      <w:r w:rsidRPr="00597461">
        <w:rPr>
          <w:rStyle w:val="sourcecode"/>
        </w:rPr>
        <w:t>int32 iflag,</w:t>
      </w:r>
      <w:r w:rsidR="0021556A">
        <w:rPr>
          <w:rStyle w:val="sourcecode"/>
        </w:rPr>
        <w:tab/>
      </w:r>
      <w:r w:rsidRPr="00597461">
        <w:rPr>
          <w:rStyle w:val="sourcecode"/>
        </w:rPr>
        <w:t>/* 0 or SEFLG_SIDEREAL or SEFLG_RADIANS</w:t>
      </w:r>
      <w:r w:rsidR="007418D0" w:rsidRPr="00597461">
        <w:rPr>
          <w:rStyle w:val="sourcecode"/>
        </w:rPr>
        <w:t xml:space="preserve"> or SEFLG_NONUT</w:t>
      </w:r>
      <w:r w:rsidRPr="00597461">
        <w:rPr>
          <w:rStyle w:val="sourcecode"/>
        </w:rPr>
        <w:t xml:space="preserve"> */</w:t>
      </w:r>
    </w:p>
    <w:p w14:paraId="33F83A22" w14:textId="77777777" w:rsidR="00BF3510" w:rsidRPr="00597461" w:rsidRDefault="00BF3510" w:rsidP="003107F4">
      <w:pPr>
        <w:tabs>
          <w:tab w:val="left" w:pos="2835"/>
        </w:tabs>
        <w:ind w:left="567"/>
        <w:rPr>
          <w:rStyle w:val="sourcecode"/>
        </w:rPr>
      </w:pPr>
      <w:r w:rsidRPr="00597461">
        <w:rPr>
          <w:rStyle w:val="sourcecode"/>
        </w:rPr>
        <w:t>double geolat,</w:t>
      </w:r>
      <w:r w:rsidR="0021556A">
        <w:rPr>
          <w:rStyle w:val="sourcecode"/>
        </w:rPr>
        <w:tab/>
      </w:r>
      <w:r w:rsidRPr="00597461">
        <w:rPr>
          <w:rStyle w:val="sourcecode"/>
        </w:rPr>
        <w:t>/* geographic latitude, in degrees */</w:t>
      </w:r>
    </w:p>
    <w:p w14:paraId="54DAFE7F" w14:textId="77777777" w:rsidR="00BF3510" w:rsidRPr="00597461" w:rsidRDefault="00BF3510" w:rsidP="003107F4">
      <w:pPr>
        <w:tabs>
          <w:tab w:val="left" w:pos="2835"/>
        </w:tabs>
        <w:ind w:left="567"/>
        <w:rPr>
          <w:rStyle w:val="sourcecode"/>
        </w:rPr>
      </w:pPr>
      <w:r w:rsidRPr="00597461">
        <w:rPr>
          <w:rStyle w:val="sourcecode"/>
        </w:rPr>
        <w:t>double geolon,</w:t>
      </w:r>
      <w:r w:rsidR="0021556A">
        <w:rPr>
          <w:rStyle w:val="sourcecode"/>
        </w:rPr>
        <w:tab/>
      </w:r>
      <w:r w:rsidRPr="00597461">
        <w:rPr>
          <w:rStyle w:val="sourcecode"/>
        </w:rPr>
        <w:t>/* geographic longitude, in degrees</w:t>
      </w:r>
    </w:p>
    <w:p w14:paraId="7062274C" w14:textId="77777777" w:rsidR="00BF3510" w:rsidRPr="00597461" w:rsidRDefault="00BF3510" w:rsidP="003107F4">
      <w:pPr>
        <w:tabs>
          <w:tab w:val="left" w:pos="2552"/>
          <w:tab w:val="left" w:pos="2835"/>
        </w:tabs>
        <w:ind w:left="567"/>
        <w:rPr>
          <w:rStyle w:val="sourcecode"/>
        </w:rPr>
      </w:pPr>
      <w:r w:rsidRPr="00597461">
        <w:rPr>
          <w:rStyle w:val="sourcecode"/>
        </w:rPr>
        <w:tab/>
      </w:r>
      <w:r w:rsidRPr="00597461">
        <w:rPr>
          <w:rStyle w:val="sourcecode"/>
        </w:rPr>
        <w:tab/>
        <w:t>* eastern longitude is positive,</w:t>
      </w:r>
    </w:p>
    <w:p w14:paraId="008A94A9" w14:textId="77777777" w:rsidR="00BF3510" w:rsidRPr="00597461" w:rsidRDefault="00BF3510" w:rsidP="003107F4">
      <w:pPr>
        <w:tabs>
          <w:tab w:val="left" w:pos="2552"/>
          <w:tab w:val="left" w:pos="2835"/>
        </w:tabs>
        <w:ind w:left="567"/>
        <w:rPr>
          <w:rStyle w:val="sourcecode"/>
        </w:rPr>
      </w:pPr>
      <w:r w:rsidRPr="00597461">
        <w:rPr>
          <w:rStyle w:val="sourcecode"/>
        </w:rPr>
        <w:tab/>
      </w:r>
      <w:r w:rsidRPr="00597461">
        <w:rPr>
          <w:rStyle w:val="sourcecode"/>
        </w:rPr>
        <w:tab/>
        <w:t>* western longitude is negative,</w:t>
      </w:r>
    </w:p>
    <w:p w14:paraId="5F75C938" w14:textId="77777777" w:rsidR="00BF3510" w:rsidRPr="00597461" w:rsidRDefault="00BF3510" w:rsidP="003107F4">
      <w:pPr>
        <w:tabs>
          <w:tab w:val="left" w:pos="2552"/>
          <w:tab w:val="left" w:pos="2835"/>
        </w:tabs>
        <w:ind w:left="567"/>
        <w:rPr>
          <w:rStyle w:val="sourcecode"/>
        </w:rPr>
      </w:pPr>
      <w:r w:rsidRPr="00597461">
        <w:rPr>
          <w:rStyle w:val="sourcecode"/>
        </w:rPr>
        <w:tab/>
      </w:r>
      <w:r w:rsidRPr="00597461">
        <w:rPr>
          <w:rStyle w:val="sourcecode"/>
        </w:rPr>
        <w:tab/>
        <w:t>* northern latitude is positive,</w:t>
      </w:r>
    </w:p>
    <w:p w14:paraId="44B56188" w14:textId="77777777" w:rsidR="00BF3510" w:rsidRPr="00597461" w:rsidRDefault="00BF3510" w:rsidP="003107F4">
      <w:pPr>
        <w:tabs>
          <w:tab w:val="left" w:pos="2552"/>
          <w:tab w:val="left" w:pos="2835"/>
        </w:tabs>
        <w:ind w:left="567"/>
        <w:rPr>
          <w:rStyle w:val="sourcecode"/>
        </w:rPr>
      </w:pPr>
      <w:r w:rsidRPr="00597461">
        <w:rPr>
          <w:rStyle w:val="sourcecode"/>
        </w:rPr>
        <w:tab/>
      </w:r>
      <w:r w:rsidRPr="00597461">
        <w:rPr>
          <w:rStyle w:val="sourcecode"/>
        </w:rPr>
        <w:tab/>
        <w:t>* southern latitude is negative */</w:t>
      </w:r>
    </w:p>
    <w:p w14:paraId="7D6B6AD4" w14:textId="77777777" w:rsidR="00BF3510" w:rsidRPr="00597461" w:rsidRDefault="00BF3510" w:rsidP="003107F4">
      <w:pPr>
        <w:tabs>
          <w:tab w:val="left" w:pos="2835"/>
        </w:tabs>
        <w:ind w:left="567"/>
        <w:rPr>
          <w:rStyle w:val="sourcecode"/>
        </w:rPr>
      </w:pPr>
      <w:r w:rsidRPr="00597461">
        <w:rPr>
          <w:rStyle w:val="sourcecode"/>
        </w:rPr>
        <w:t>int hsys,</w:t>
      </w:r>
      <w:r w:rsidR="0021556A">
        <w:rPr>
          <w:rStyle w:val="sourcecode"/>
        </w:rPr>
        <w:tab/>
      </w:r>
      <w:r w:rsidRPr="00597461">
        <w:rPr>
          <w:rStyle w:val="sourcecode"/>
        </w:rPr>
        <w:tab/>
        <w:t xml:space="preserve">/* house method, </w:t>
      </w:r>
      <w:r w:rsidR="00BC2FF6" w:rsidRPr="00597461">
        <w:rPr>
          <w:rStyle w:val="sourcecode"/>
        </w:rPr>
        <w:t>one-letter case sensitive code (list, see further below)</w:t>
      </w:r>
      <w:r w:rsidRPr="00597461">
        <w:rPr>
          <w:rStyle w:val="sourcecode"/>
        </w:rPr>
        <w:t xml:space="preserve"> */</w:t>
      </w:r>
    </w:p>
    <w:p w14:paraId="1CEE51B6" w14:textId="6394227F" w:rsidR="00BF3510" w:rsidRPr="00597461" w:rsidRDefault="00BF3510" w:rsidP="003107F4">
      <w:pPr>
        <w:tabs>
          <w:tab w:val="left" w:pos="2835"/>
        </w:tabs>
        <w:ind w:left="567"/>
        <w:rPr>
          <w:rStyle w:val="sourcecode"/>
        </w:rPr>
      </w:pPr>
      <w:r w:rsidRPr="00597461">
        <w:rPr>
          <w:rStyle w:val="sourcecode"/>
        </w:rPr>
        <w:t>double *cusps,</w:t>
      </w:r>
      <w:r w:rsidR="0021556A">
        <w:rPr>
          <w:rStyle w:val="sourcecode"/>
        </w:rPr>
        <w:tab/>
      </w:r>
      <w:r w:rsidR="00351A43" w:rsidRPr="00597461">
        <w:rPr>
          <w:rStyle w:val="sourcecode"/>
        </w:rPr>
        <w:t>/* array for 13 (or 37 for system G) doubles</w:t>
      </w:r>
      <w:r w:rsidR="00CA20BE">
        <w:rPr>
          <w:rStyle w:val="sourcecode"/>
        </w:rPr>
        <w:t>, explained further below</w:t>
      </w:r>
      <w:r w:rsidR="00351A43" w:rsidRPr="00597461">
        <w:rPr>
          <w:rStyle w:val="sourcecode"/>
        </w:rPr>
        <w:t xml:space="preserve"> */</w:t>
      </w:r>
    </w:p>
    <w:p w14:paraId="7DC16EFB" w14:textId="5F3466FD" w:rsidR="00283E02" w:rsidRDefault="00BF3510" w:rsidP="003107F4">
      <w:pPr>
        <w:tabs>
          <w:tab w:val="left" w:pos="2835"/>
        </w:tabs>
        <w:ind w:left="567"/>
        <w:rPr>
          <w:rStyle w:val="sourcecode"/>
        </w:rPr>
      </w:pPr>
      <w:r w:rsidRPr="00597461">
        <w:rPr>
          <w:rStyle w:val="sourcecode"/>
        </w:rPr>
        <w:t>double *ascmc);</w:t>
      </w:r>
      <w:r w:rsidRPr="00597461">
        <w:rPr>
          <w:rStyle w:val="sourcecode"/>
        </w:rPr>
        <w:tab/>
        <w:t xml:space="preserve">/* </w:t>
      </w:r>
      <w:r w:rsidR="004935F8" w:rsidRPr="00597461">
        <w:rPr>
          <w:rStyle w:val="sourcecode"/>
        </w:rPr>
        <w:t>array</w:t>
      </w:r>
      <w:r w:rsidRPr="00597461">
        <w:rPr>
          <w:rStyle w:val="sourcecode"/>
        </w:rPr>
        <w:t xml:space="preserve"> for 10 doubles</w:t>
      </w:r>
      <w:r w:rsidR="00CA20BE">
        <w:rPr>
          <w:rStyle w:val="sourcecode"/>
        </w:rPr>
        <w:t>, explained further below</w:t>
      </w:r>
      <w:r w:rsidRPr="00597461">
        <w:rPr>
          <w:rStyle w:val="sourcecode"/>
        </w:rPr>
        <w:t xml:space="preserve"> */</w:t>
      </w:r>
    </w:p>
    <w:p w14:paraId="54B62356" w14:textId="73F71487" w:rsidR="00227975" w:rsidRDefault="00227975" w:rsidP="00CC1B5C">
      <w:pPr>
        <w:rPr>
          <w:b/>
          <w:bCs/>
          <w:color w:val="FF0000"/>
        </w:rPr>
      </w:pPr>
    </w:p>
    <w:p w14:paraId="626FBACF" w14:textId="5068FE4A" w:rsidR="0084536C" w:rsidRDefault="0084536C" w:rsidP="0084536C">
      <w:pPr>
        <w:rPr>
          <w:rStyle w:val="sourcecode"/>
        </w:rPr>
      </w:pPr>
      <w:r w:rsidRPr="00597461">
        <w:rPr>
          <w:rStyle w:val="sourcecode"/>
        </w:rPr>
        <w:t>/* extended function</w:t>
      </w:r>
      <w:r w:rsidR="00227975">
        <w:rPr>
          <w:rStyle w:val="sourcecode"/>
        </w:rPr>
        <w:t xml:space="preserve"> swe_houses_ex2():</w:t>
      </w:r>
      <w:r w:rsidRPr="00597461">
        <w:rPr>
          <w:rStyle w:val="sourcecode"/>
        </w:rPr>
        <w:t xml:space="preserve"> </w:t>
      </w:r>
    </w:p>
    <w:p w14:paraId="0CF1510D" w14:textId="77777777" w:rsidR="0084536C" w:rsidRDefault="0084536C" w:rsidP="0084536C">
      <w:pPr>
        <w:rPr>
          <w:rStyle w:val="sourcecode"/>
        </w:rPr>
      </w:pPr>
      <w:r>
        <w:rPr>
          <w:rStyle w:val="sourcecode"/>
        </w:rPr>
        <w:t xml:space="preserve"> * This function has the advantage that it also returns the speeds</w:t>
      </w:r>
    </w:p>
    <w:p w14:paraId="514E1B50" w14:textId="77777777" w:rsidR="0084536C" w:rsidRDefault="0084536C" w:rsidP="0084536C">
      <w:pPr>
        <w:rPr>
          <w:rStyle w:val="sourcecode"/>
        </w:rPr>
      </w:pPr>
      <w:r>
        <w:rPr>
          <w:rStyle w:val="sourcecode"/>
        </w:rPr>
        <w:t xml:space="preserve"> * (daily motions) of the ascendant, midheaven and house cusps. </w:t>
      </w:r>
    </w:p>
    <w:p w14:paraId="5A0CB005" w14:textId="77777777" w:rsidR="00227975" w:rsidRDefault="0084536C" w:rsidP="0084536C">
      <w:pPr>
        <w:rPr>
          <w:rStyle w:val="sourcecode"/>
        </w:rPr>
      </w:pPr>
      <w:r>
        <w:rPr>
          <w:rStyle w:val="sourcecode"/>
        </w:rPr>
        <w:t xml:space="preserve"> * In addition, it can return an error message or warning. </w:t>
      </w:r>
    </w:p>
    <w:p w14:paraId="23793BBB" w14:textId="523C12CE" w:rsidR="0084536C" w:rsidRPr="00597461" w:rsidRDefault="0084536C" w:rsidP="00227975">
      <w:pPr>
        <w:rPr>
          <w:rStyle w:val="sourcecode"/>
        </w:rPr>
      </w:pPr>
      <w:r w:rsidRPr="00597461">
        <w:rPr>
          <w:rStyle w:val="sourcecode"/>
        </w:rPr>
        <w:t>*/</w:t>
      </w:r>
    </w:p>
    <w:p w14:paraId="7CF53718" w14:textId="5D4EFE2A" w:rsidR="0084536C" w:rsidRPr="00597461" w:rsidRDefault="0084536C" w:rsidP="0084536C">
      <w:pPr>
        <w:rPr>
          <w:rStyle w:val="sourcecode"/>
        </w:rPr>
      </w:pPr>
      <w:r w:rsidRPr="00597461">
        <w:rPr>
          <w:rStyle w:val="sourcecode"/>
        </w:rPr>
        <w:t xml:space="preserve">int </w:t>
      </w:r>
      <w:r w:rsidRPr="0021556A">
        <w:rPr>
          <w:rStyle w:val="functions"/>
        </w:rPr>
        <w:t>swe_houses_ex</w:t>
      </w:r>
      <w:r>
        <w:rPr>
          <w:rStyle w:val="functions"/>
        </w:rPr>
        <w:t>2</w:t>
      </w:r>
      <w:r w:rsidRPr="00597461">
        <w:rPr>
          <w:rStyle w:val="sourcecode"/>
        </w:rPr>
        <w:t>(</w:t>
      </w:r>
    </w:p>
    <w:p w14:paraId="664F7C77" w14:textId="77777777" w:rsidR="0084536C" w:rsidRPr="00597461" w:rsidRDefault="0084536C" w:rsidP="0084536C">
      <w:pPr>
        <w:tabs>
          <w:tab w:val="left" w:pos="2835"/>
        </w:tabs>
        <w:ind w:left="567"/>
        <w:rPr>
          <w:rStyle w:val="sourcecode"/>
        </w:rPr>
      </w:pPr>
      <w:r w:rsidRPr="00597461">
        <w:rPr>
          <w:rStyle w:val="sourcecode"/>
        </w:rPr>
        <w:t>double tjd_ut,</w:t>
      </w:r>
      <w:r>
        <w:rPr>
          <w:rStyle w:val="sourcecode"/>
        </w:rPr>
        <w:tab/>
      </w:r>
      <w:r w:rsidRPr="00597461">
        <w:rPr>
          <w:rStyle w:val="sourcecode"/>
        </w:rPr>
        <w:t>/* Julian day number, UT */</w:t>
      </w:r>
    </w:p>
    <w:p w14:paraId="1266DF0A" w14:textId="77777777" w:rsidR="0084536C" w:rsidRPr="00597461" w:rsidRDefault="0084536C" w:rsidP="0084536C">
      <w:pPr>
        <w:tabs>
          <w:tab w:val="left" w:pos="2835"/>
        </w:tabs>
        <w:ind w:left="567"/>
        <w:rPr>
          <w:rStyle w:val="sourcecode"/>
        </w:rPr>
      </w:pPr>
      <w:r w:rsidRPr="00597461">
        <w:rPr>
          <w:rStyle w:val="sourcecode"/>
        </w:rPr>
        <w:t>int32 iflag,</w:t>
      </w:r>
      <w:r>
        <w:rPr>
          <w:rStyle w:val="sourcecode"/>
        </w:rPr>
        <w:tab/>
      </w:r>
      <w:r w:rsidRPr="00597461">
        <w:rPr>
          <w:rStyle w:val="sourcecode"/>
        </w:rPr>
        <w:t>/* 0 or SEFLG_SIDEREAL or SEFLG_RADIANS or SEFLG_NONUT */</w:t>
      </w:r>
    </w:p>
    <w:p w14:paraId="0F873523" w14:textId="77777777" w:rsidR="0084536C" w:rsidRPr="00597461" w:rsidRDefault="0084536C" w:rsidP="0084536C">
      <w:pPr>
        <w:tabs>
          <w:tab w:val="left" w:pos="2835"/>
        </w:tabs>
        <w:ind w:left="567"/>
        <w:rPr>
          <w:rStyle w:val="sourcecode"/>
        </w:rPr>
      </w:pPr>
      <w:r w:rsidRPr="00597461">
        <w:rPr>
          <w:rStyle w:val="sourcecode"/>
        </w:rPr>
        <w:t>double geolat,</w:t>
      </w:r>
      <w:r>
        <w:rPr>
          <w:rStyle w:val="sourcecode"/>
        </w:rPr>
        <w:tab/>
      </w:r>
      <w:r w:rsidRPr="00597461">
        <w:rPr>
          <w:rStyle w:val="sourcecode"/>
        </w:rPr>
        <w:t>/* geographic latitude, in degrees */</w:t>
      </w:r>
    </w:p>
    <w:p w14:paraId="510E4386" w14:textId="77777777" w:rsidR="0084536C" w:rsidRPr="00597461" w:rsidRDefault="0084536C" w:rsidP="0084536C">
      <w:pPr>
        <w:tabs>
          <w:tab w:val="left" w:pos="2835"/>
        </w:tabs>
        <w:ind w:left="567"/>
        <w:rPr>
          <w:rStyle w:val="sourcecode"/>
        </w:rPr>
      </w:pPr>
      <w:r w:rsidRPr="00597461">
        <w:rPr>
          <w:rStyle w:val="sourcecode"/>
        </w:rPr>
        <w:t>double geolon,</w:t>
      </w:r>
      <w:r>
        <w:rPr>
          <w:rStyle w:val="sourcecode"/>
        </w:rPr>
        <w:tab/>
      </w:r>
      <w:r w:rsidRPr="00597461">
        <w:rPr>
          <w:rStyle w:val="sourcecode"/>
        </w:rPr>
        <w:t>/* geographic longitude, in degrees</w:t>
      </w:r>
    </w:p>
    <w:p w14:paraId="2B415448" w14:textId="46B32728" w:rsidR="0084536C" w:rsidRPr="00597461" w:rsidRDefault="0084536C" w:rsidP="0084536C">
      <w:pPr>
        <w:tabs>
          <w:tab w:val="left" w:pos="2552"/>
          <w:tab w:val="left" w:pos="2835"/>
        </w:tabs>
        <w:ind w:left="567"/>
        <w:rPr>
          <w:rStyle w:val="sourcecode"/>
        </w:rPr>
      </w:pPr>
      <w:r w:rsidRPr="00597461">
        <w:rPr>
          <w:rStyle w:val="sourcecode"/>
        </w:rPr>
        <w:lastRenderedPageBreak/>
        <w:tab/>
      </w:r>
      <w:r w:rsidRPr="00597461">
        <w:rPr>
          <w:rStyle w:val="sourcecode"/>
        </w:rPr>
        <w:tab/>
      </w:r>
      <w:r w:rsidR="00825C1A">
        <w:rPr>
          <w:rStyle w:val="sourcecode"/>
        </w:rPr>
        <w:t xml:space="preserve"> </w:t>
      </w:r>
      <w:r w:rsidRPr="00597461">
        <w:rPr>
          <w:rStyle w:val="sourcecode"/>
        </w:rPr>
        <w:t>* eastern longitude is positive,</w:t>
      </w:r>
    </w:p>
    <w:p w14:paraId="044B1784" w14:textId="4C64EB39" w:rsidR="0084536C" w:rsidRPr="00597461" w:rsidRDefault="0084536C" w:rsidP="0084536C">
      <w:pPr>
        <w:tabs>
          <w:tab w:val="left" w:pos="2552"/>
          <w:tab w:val="left" w:pos="2835"/>
        </w:tabs>
        <w:ind w:left="567"/>
        <w:rPr>
          <w:rStyle w:val="sourcecode"/>
        </w:rPr>
      </w:pPr>
      <w:r w:rsidRPr="00597461">
        <w:rPr>
          <w:rStyle w:val="sourcecode"/>
        </w:rPr>
        <w:tab/>
      </w:r>
      <w:r w:rsidRPr="00597461">
        <w:rPr>
          <w:rStyle w:val="sourcecode"/>
        </w:rPr>
        <w:tab/>
      </w:r>
      <w:r w:rsidR="00825C1A">
        <w:rPr>
          <w:rStyle w:val="sourcecode"/>
        </w:rPr>
        <w:t xml:space="preserve"> </w:t>
      </w:r>
      <w:r w:rsidRPr="00597461">
        <w:rPr>
          <w:rStyle w:val="sourcecode"/>
        </w:rPr>
        <w:t>* western longitude is negative,</w:t>
      </w:r>
    </w:p>
    <w:p w14:paraId="4FD1CFC2" w14:textId="2CA77D73" w:rsidR="0084536C" w:rsidRPr="00597461" w:rsidRDefault="0084536C" w:rsidP="0084536C">
      <w:pPr>
        <w:tabs>
          <w:tab w:val="left" w:pos="2552"/>
          <w:tab w:val="left" w:pos="2835"/>
        </w:tabs>
        <w:ind w:left="567"/>
        <w:rPr>
          <w:rStyle w:val="sourcecode"/>
        </w:rPr>
      </w:pPr>
      <w:r w:rsidRPr="00597461">
        <w:rPr>
          <w:rStyle w:val="sourcecode"/>
        </w:rPr>
        <w:tab/>
      </w:r>
      <w:r w:rsidRPr="00597461">
        <w:rPr>
          <w:rStyle w:val="sourcecode"/>
        </w:rPr>
        <w:tab/>
      </w:r>
      <w:r w:rsidR="00825C1A">
        <w:rPr>
          <w:rStyle w:val="sourcecode"/>
        </w:rPr>
        <w:t xml:space="preserve"> </w:t>
      </w:r>
      <w:r w:rsidRPr="00597461">
        <w:rPr>
          <w:rStyle w:val="sourcecode"/>
        </w:rPr>
        <w:t>* northern latitude is positive,</w:t>
      </w:r>
    </w:p>
    <w:p w14:paraId="3F1C3725" w14:textId="03285338" w:rsidR="0084536C" w:rsidRPr="00597461" w:rsidRDefault="0084536C" w:rsidP="0084536C">
      <w:pPr>
        <w:tabs>
          <w:tab w:val="left" w:pos="2552"/>
          <w:tab w:val="left" w:pos="2835"/>
        </w:tabs>
        <w:ind w:left="567"/>
        <w:rPr>
          <w:rStyle w:val="sourcecode"/>
        </w:rPr>
      </w:pPr>
      <w:r w:rsidRPr="00597461">
        <w:rPr>
          <w:rStyle w:val="sourcecode"/>
        </w:rPr>
        <w:tab/>
      </w:r>
      <w:r w:rsidRPr="00597461">
        <w:rPr>
          <w:rStyle w:val="sourcecode"/>
        </w:rPr>
        <w:tab/>
      </w:r>
      <w:r w:rsidR="00825C1A">
        <w:rPr>
          <w:rStyle w:val="sourcecode"/>
        </w:rPr>
        <w:t xml:space="preserve"> </w:t>
      </w:r>
      <w:r w:rsidRPr="00597461">
        <w:rPr>
          <w:rStyle w:val="sourcecode"/>
        </w:rPr>
        <w:t>* southern latitude is negative */</w:t>
      </w:r>
    </w:p>
    <w:p w14:paraId="387C4EF9" w14:textId="0A0844C6" w:rsidR="0084536C" w:rsidRPr="00597461" w:rsidRDefault="0084536C" w:rsidP="0084536C">
      <w:pPr>
        <w:tabs>
          <w:tab w:val="left" w:pos="2835"/>
        </w:tabs>
        <w:ind w:left="567"/>
        <w:rPr>
          <w:rStyle w:val="sourcecode"/>
        </w:rPr>
      </w:pPr>
      <w:r w:rsidRPr="00597461">
        <w:rPr>
          <w:rStyle w:val="sourcecode"/>
        </w:rPr>
        <w:t>int hsys,</w:t>
      </w:r>
      <w:r w:rsidR="00181CE8">
        <w:rPr>
          <w:rStyle w:val="sourcecode"/>
        </w:rPr>
        <w:tab/>
      </w:r>
      <w:r w:rsidRPr="00597461">
        <w:rPr>
          <w:rStyle w:val="sourcecode"/>
        </w:rPr>
        <w:t>/* house method, one-letter case sensitive code (list, see further below) */</w:t>
      </w:r>
    </w:p>
    <w:p w14:paraId="13EE79B5" w14:textId="2E0761D2" w:rsidR="0084536C" w:rsidRPr="00597461" w:rsidRDefault="0084536C" w:rsidP="0084536C">
      <w:pPr>
        <w:tabs>
          <w:tab w:val="left" w:pos="2835"/>
        </w:tabs>
        <w:ind w:left="567"/>
        <w:rPr>
          <w:rStyle w:val="sourcecode"/>
        </w:rPr>
      </w:pPr>
      <w:r w:rsidRPr="00597461">
        <w:rPr>
          <w:rStyle w:val="sourcecode"/>
        </w:rPr>
        <w:t>double *cusps,</w:t>
      </w:r>
      <w:r>
        <w:rPr>
          <w:rStyle w:val="sourcecode"/>
        </w:rPr>
        <w:tab/>
      </w:r>
      <w:r w:rsidRPr="00597461">
        <w:rPr>
          <w:rStyle w:val="sourcecode"/>
        </w:rPr>
        <w:t>/* array for 13 (or 37 for system G) doubles</w:t>
      </w:r>
      <w:r w:rsidR="00783E47">
        <w:rPr>
          <w:rStyle w:val="sourcecode"/>
        </w:rPr>
        <w:t>, explained further below</w:t>
      </w:r>
      <w:r w:rsidRPr="00597461">
        <w:rPr>
          <w:rStyle w:val="sourcecode"/>
        </w:rPr>
        <w:t xml:space="preserve"> */</w:t>
      </w:r>
    </w:p>
    <w:p w14:paraId="45716E4A" w14:textId="5D6D9F56" w:rsidR="00227975" w:rsidRDefault="0084536C" w:rsidP="0084536C">
      <w:pPr>
        <w:tabs>
          <w:tab w:val="left" w:pos="2835"/>
        </w:tabs>
        <w:ind w:left="567"/>
        <w:rPr>
          <w:rStyle w:val="sourcecode"/>
        </w:rPr>
      </w:pPr>
      <w:r w:rsidRPr="00597461">
        <w:rPr>
          <w:rStyle w:val="sourcecode"/>
        </w:rPr>
        <w:t>double *ascmc</w:t>
      </w:r>
      <w:r w:rsidR="00227975">
        <w:rPr>
          <w:rStyle w:val="sourcecode"/>
        </w:rPr>
        <w:t>,</w:t>
      </w:r>
      <w:r w:rsidR="00181CE8">
        <w:rPr>
          <w:rStyle w:val="sourcecode"/>
        </w:rPr>
        <w:tab/>
      </w:r>
      <w:r w:rsidR="00227975" w:rsidRPr="00597461">
        <w:rPr>
          <w:rStyle w:val="sourcecode"/>
        </w:rPr>
        <w:t>/* array for 10 doubles</w:t>
      </w:r>
      <w:r w:rsidR="00783E47">
        <w:rPr>
          <w:rStyle w:val="sourcecode"/>
        </w:rPr>
        <w:t>, explained further below</w:t>
      </w:r>
      <w:r w:rsidR="00227975" w:rsidRPr="00597461">
        <w:rPr>
          <w:rStyle w:val="sourcecode"/>
        </w:rPr>
        <w:t xml:space="preserve"> */</w:t>
      </w:r>
    </w:p>
    <w:p w14:paraId="00C5F4F3" w14:textId="4EFF3DC2" w:rsidR="00227975" w:rsidRPr="00227975" w:rsidRDefault="00227975" w:rsidP="00227975">
      <w:pPr>
        <w:tabs>
          <w:tab w:val="left" w:pos="2835"/>
        </w:tabs>
        <w:ind w:left="567"/>
        <w:rPr>
          <w:rStyle w:val="sourcecode"/>
        </w:rPr>
      </w:pPr>
      <w:r w:rsidRPr="00227975">
        <w:rPr>
          <w:rStyle w:val="sourcecode"/>
        </w:rPr>
        <w:t>double *cusp_speed,</w:t>
      </w:r>
      <w:r w:rsidR="00181CE8">
        <w:rPr>
          <w:rStyle w:val="sourcecode"/>
        </w:rPr>
        <w:tab/>
        <w:t>/* like cusps */</w:t>
      </w:r>
    </w:p>
    <w:p w14:paraId="4552BBD5" w14:textId="1BD7A2AC" w:rsidR="00227975" w:rsidRPr="00227975" w:rsidRDefault="00227975" w:rsidP="00227975">
      <w:pPr>
        <w:tabs>
          <w:tab w:val="left" w:pos="2835"/>
        </w:tabs>
        <w:ind w:left="567"/>
        <w:rPr>
          <w:rStyle w:val="sourcecode"/>
        </w:rPr>
      </w:pPr>
      <w:r w:rsidRPr="00227975">
        <w:rPr>
          <w:rStyle w:val="sourcecode"/>
        </w:rPr>
        <w:t>double *ascmc_speed,</w:t>
      </w:r>
      <w:r w:rsidR="00181CE8">
        <w:rPr>
          <w:rStyle w:val="sourcecode"/>
        </w:rPr>
        <w:t xml:space="preserve"> /* like ascmc */</w:t>
      </w:r>
    </w:p>
    <w:p w14:paraId="3EBFC0AA" w14:textId="2075C6D1" w:rsidR="0084536C" w:rsidRDefault="00227975" w:rsidP="00227975">
      <w:pPr>
        <w:tabs>
          <w:tab w:val="left" w:pos="2835"/>
        </w:tabs>
        <w:ind w:left="567"/>
        <w:rPr>
          <w:rStyle w:val="sourcecode"/>
        </w:rPr>
      </w:pPr>
      <w:r w:rsidRPr="00227975">
        <w:rPr>
          <w:rStyle w:val="sourcecode"/>
        </w:rPr>
        <w:t>char *serr</w:t>
      </w:r>
      <w:r w:rsidR="0084536C" w:rsidRPr="00597461">
        <w:rPr>
          <w:rStyle w:val="sourcecode"/>
        </w:rPr>
        <w:t>);</w:t>
      </w:r>
      <w:r w:rsidR="0084536C" w:rsidRPr="00597461">
        <w:rPr>
          <w:rStyle w:val="sourcecode"/>
        </w:rPr>
        <w:tab/>
      </w:r>
    </w:p>
    <w:p w14:paraId="7F7AC234" w14:textId="77777777" w:rsidR="0084536C" w:rsidRDefault="0084536C" w:rsidP="00CC1B5C">
      <w:pPr>
        <w:rPr>
          <w:b/>
          <w:bCs/>
          <w:color w:val="FF0000"/>
        </w:rPr>
      </w:pPr>
    </w:p>
    <w:p w14:paraId="00CB9869" w14:textId="1C5172EA" w:rsidR="00283E02" w:rsidRDefault="00994CC8" w:rsidP="00CC1B5C">
      <w:pPr>
        <w:rPr>
          <w:color w:val="000080"/>
        </w:rPr>
      </w:pPr>
      <w:r w:rsidRPr="00526E0C">
        <w:rPr>
          <w:b/>
          <w:bCs/>
          <w:color w:val="FF0000"/>
        </w:rPr>
        <w:t>Note</w:t>
      </w:r>
      <w:r w:rsidRPr="00D3464B">
        <w:t xml:space="preserve"> that all these functions</w:t>
      </w:r>
      <w:r w:rsidRPr="00D3464B">
        <w:rPr>
          <w:b/>
          <w:bCs/>
        </w:rPr>
        <w:t xml:space="preserve"> </w:t>
      </w:r>
      <w:r w:rsidRPr="00336BF7">
        <w:rPr>
          <w:rStyle w:val="sourcecode"/>
        </w:rPr>
        <w:t>tjd_ut</w:t>
      </w:r>
      <w:r w:rsidRPr="00D3464B">
        <w:t xml:space="preserve"> must be </w:t>
      </w:r>
      <w:r w:rsidRPr="00FE3C22">
        <w:rPr>
          <w:rStyle w:val="FileName"/>
        </w:rPr>
        <w:t>Universal Time.</w:t>
      </w:r>
    </w:p>
    <w:p w14:paraId="1DA2A620" w14:textId="77777777" w:rsidR="00283E02" w:rsidRDefault="00994CC8" w:rsidP="00CC1B5C">
      <w:r w:rsidRPr="00D3464B">
        <w:t xml:space="preserve">Also </w:t>
      </w:r>
      <w:r w:rsidRPr="00526E0C">
        <w:rPr>
          <w:b/>
          <w:bCs/>
          <w:color w:val="FF0000"/>
        </w:rPr>
        <w:t>note</w:t>
      </w:r>
      <w:r w:rsidRPr="00D3464B">
        <w:t xml:space="preserve"> that the array </w:t>
      </w:r>
      <w:bookmarkStart w:id="197" w:name="_Hlk477862337"/>
      <w:r w:rsidRPr="00336BF7">
        <w:rPr>
          <w:rStyle w:val="sourcecode"/>
        </w:rPr>
        <w:t>cusps</w:t>
      </w:r>
      <w:bookmarkEnd w:id="197"/>
      <w:r w:rsidRPr="00D3464B">
        <w:t xml:space="preserve"> must provide space for </w:t>
      </w:r>
      <w:r w:rsidRPr="00094CD8">
        <w:rPr>
          <w:b/>
          <w:bCs/>
          <w:color w:val="FF0000"/>
        </w:rPr>
        <w:t>13 doubles</w:t>
      </w:r>
      <w:r w:rsidRPr="00D3464B">
        <w:rPr>
          <w:b/>
          <w:bCs/>
          <w:color w:val="800000"/>
        </w:rPr>
        <w:t xml:space="preserve"> </w:t>
      </w:r>
      <w:r w:rsidRPr="00D3464B">
        <w:t xml:space="preserve">(declare as </w:t>
      </w:r>
      <w:r w:rsidRPr="00094CD8">
        <w:rPr>
          <w:rStyle w:val="sourcecode"/>
          <w:color w:val="FF0000"/>
        </w:rPr>
        <w:t>cusp[13]</w:t>
      </w:r>
      <w:r w:rsidRPr="00D3464B">
        <w:t xml:space="preserve">), otherwise you risk a program crash. With house system ‘G’ (Gauquelin sector cusps), declare it as </w:t>
      </w:r>
      <w:r w:rsidRPr="00094CD8">
        <w:rPr>
          <w:rStyle w:val="sourcecode"/>
          <w:color w:val="FF0000"/>
        </w:rPr>
        <w:t>cusp[37]</w:t>
      </w:r>
      <w:r w:rsidRPr="00D3464B">
        <w:t>.</w:t>
      </w:r>
    </w:p>
    <w:p w14:paraId="03CBD306" w14:textId="77777777" w:rsidR="00283E02" w:rsidRDefault="00994CC8" w:rsidP="00CC1B5C">
      <w:r w:rsidRPr="00D3464B">
        <w:t>With house system ‘G’, the cusp numbering is in clockwise direction.</w:t>
      </w:r>
    </w:p>
    <w:p w14:paraId="3D6B5167" w14:textId="65E2D9AB" w:rsidR="00283E02" w:rsidRDefault="00994CC8" w:rsidP="00CC1B5C">
      <w:r w:rsidRPr="00D3464B">
        <w:t>The extended house function</w:t>
      </w:r>
      <w:r w:rsidR="00B71CC1">
        <w:t>s</w:t>
      </w:r>
      <w:r w:rsidRPr="00D3464B">
        <w:t xml:space="preserve"> </w:t>
      </w:r>
      <w:bookmarkStart w:id="198" w:name="_Hlk48643571"/>
      <w:r w:rsidRPr="00B248F1">
        <w:rPr>
          <w:rStyle w:val="functions"/>
        </w:rPr>
        <w:t>swe_houses_ex()</w:t>
      </w:r>
      <w:r w:rsidRPr="00D3464B">
        <w:t xml:space="preserve"> </w:t>
      </w:r>
      <w:bookmarkEnd w:id="198"/>
      <w:r w:rsidR="00B71CC1">
        <w:t xml:space="preserve">and </w:t>
      </w:r>
      <w:r w:rsidR="00B71CC1" w:rsidRPr="00B248F1">
        <w:rPr>
          <w:rStyle w:val="functions"/>
        </w:rPr>
        <w:t>swe_houses_ex</w:t>
      </w:r>
      <w:r w:rsidR="00B71CC1">
        <w:rPr>
          <w:rStyle w:val="functions"/>
        </w:rPr>
        <w:t>2</w:t>
      </w:r>
      <w:r w:rsidR="00B71CC1" w:rsidRPr="00B248F1">
        <w:rPr>
          <w:rStyle w:val="functions"/>
        </w:rPr>
        <w:t>()</w:t>
      </w:r>
      <w:r w:rsidR="00B71CC1" w:rsidRPr="00D3464B">
        <w:t xml:space="preserve"> </w:t>
      </w:r>
      <w:r w:rsidRPr="00D3464B">
        <w:t xml:space="preserve">do exactly the same calculations as </w:t>
      </w:r>
      <w:r w:rsidRPr="00B248F1">
        <w:rPr>
          <w:rStyle w:val="functions"/>
        </w:rPr>
        <w:t>swe_houses()</w:t>
      </w:r>
      <w:r w:rsidRPr="00D3464B">
        <w:t>. The difference is that</w:t>
      </w:r>
      <w:r w:rsidR="00B71CC1">
        <w:t xml:space="preserve"> the extended functions </w:t>
      </w:r>
      <w:r w:rsidRPr="00D3464B">
        <w:t>ha</w:t>
      </w:r>
      <w:r w:rsidR="00B71CC1">
        <w:t>ve</w:t>
      </w:r>
      <w:r w:rsidRPr="00D3464B">
        <w:t xml:space="preserve"> a parameter </w:t>
      </w:r>
      <w:r w:rsidRPr="00812341">
        <w:rPr>
          <w:rStyle w:val="sourcecode"/>
        </w:rPr>
        <w:t>iflag</w:t>
      </w:r>
      <w:r w:rsidRPr="00D3464B">
        <w:t xml:space="preserve">, which can be set to </w:t>
      </w:r>
      <w:r w:rsidRPr="00812341">
        <w:rPr>
          <w:rStyle w:val="sourcecode"/>
        </w:rPr>
        <w:t>SEFLG_SIDEREAL</w:t>
      </w:r>
      <w:r w:rsidRPr="00D3464B">
        <w:t>, if</w:t>
      </w:r>
      <w:r w:rsidR="00446B06">
        <w:t xml:space="preserve"> </w:t>
      </w:r>
      <w:r w:rsidRPr="00FE3C22">
        <w:rPr>
          <w:rStyle w:val="FileName"/>
        </w:rPr>
        <w:t>sidereal</w:t>
      </w:r>
      <w:r w:rsidRPr="00D3464B">
        <w:rPr>
          <w:b/>
          <w:bCs/>
          <w:caps/>
          <w:color w:val="800000"/>
        </w:rPr>
        <w:t xml:space="preserve"> </w:t>
      </w:r>
      <w:r w:rsidRPr="00D3464B">
        <w:t xml:space="preserve">house positions are wanted. The house function returns data based on the </w:t>
      </w:r>
      <w:r w:rsidRPr="00D3464B">
        <w:rPr>
          <w:b/>
        </w:rPr>
        <w:t>true</w:t>
      </w:r>
      <w:r w:rsidRPr="00D3464B">
        <w:t xml:space="preserve"> equator and equinox of date. If the flag </w:t>
      </w:r>
      <w:r w:rsidRPr="00812341">
        <w:rPr>
          <w:rStyle w:val="sourcecode"/>
        </w:rPr>
        <w:t>SEFLG_NONUT</w:t>
      </w:r>
      <w:r w:rsidRPr="00D3464B">
        <w:t xml:space="preserve"> is set, then the house cusps will be based on the </w:t>
      </w:r>
      <w:r w:rsidRPr="00D3464B">
        <w:rPr>
          <w:b/>
        </w:rPr>
        <w:t>mean</w:t>
      </w:r>
      <w:r w:rsidRPr="00D3464B">
        <w:t xml:space="preserve"> equator and equinox of date. However, we recommend to use the true equator and equinox.</w:t>
      </w:r>
      <w:r w:rsidR="00B71CC1">
        <w:t xml:space="preserve"> The function </w:t>
      </w:r>
      <w:r w:rsidR="00B71CC1" w:rsidRPr="00B248F1">
        <w:rPr>
          <w:rStyle w:val="functions"/>
        </w:rPr>
        <w:t>swe_houses_ex</w:t>
      </w:r>
      <w:r w:rsidR="00B71CC1">
        <w:rPr>
          <w:rStyle w:val="functions"/>
        </w:rPr>
        <w:t>2</w:t>
      </w:r>
      <w:r w:rsidR="00B71CC1" w:rsidRPr="00B248F1">
        <w:rPr>
          <w:rStyle w:val="functions"/>
        </w:rPr>
        <w:t>()</w:t>
      </w:r>
      <w:r w:rsidR="00B71CC1" w:rsidRPr="00D3464B">
        <w:t xml:space="preserve"> </w:t>
      </w:r>
      <w:r w:rsidR="00B71CC1">
        <w:t>also provides the speeds (“daily motions”) of the house cusps and additional points.</w:t>
      </w:r>
    </w:p>
    <w:p w14:paraId="591EB1CC" w14:textId="1CFA2813" w:rsidR="00283E02" w:rsidRDefault="00994CC8" w:rsidP="00CC1B5C">
      <w:r w:rsidRPr="00D3464B">
        <w:t xml:space="preserve">Before calling </w:t>
      </w:r>
      <w:r w:rsidRPr="00B248F1">
        <w:rPr>
          <w:rStyle w:val="functions"/>
        </w:rPr>
        <w:t>swe_houses_ex()</w:t>
      </w:r>
      <w:r w:rsidRPr="00D3464B">
        <w:t xml:space="preserve"> </w:t>
      </w:r>
      <w:r w:rsidR="00B71CC1">
        <w:t xml:space="preserve">or swe_houses_ex() </w:t>
      </w:r>
      <w:r w:rsidRPr="00D3464B">
        <w:t xml:space="preserve">for sidereal house positions, the sidereal mode can be set by calling the function </w:t>
      </w:r>
      <w:r w:rsidRPr="00B248F1">
        <w:rPr>
          <w:rStyle w:val="functions"/>
        </w:rPr>
        <w:t>swe_set_sid_mode()</w:t>
      </w:r>
      <w:r w:rsidRPr="00D3464B">
        <w:t xml:space="preserve">. If this is not done, the default sidereal mode, i.e. the Fagan/Bradley </w:t>
      </w:r>
      <w:r w:rsidR="00FE0B96">
        <w:rPr>
          <w:rStyle w:val="FileName"/>
        </w:rPr>
        <w:t>ayanamsha</w:t>
      </w:r>
      <w:r w:rsidRPr="00FE3C22">
        <w:rPr>
          <w:rStyle w:val="FileName"/>
        </w:rPr>
        <w:t>,</w:t>
      </w:r>
      <w:r w:rsidRPr="00D3464B">
        <w:t xml:space="preserve"> will be used.</w:t>
      </w:r>
    </w:p>
    <w:p w14:paraId="0997CB4F" w14:textId="379B8BF4" w:rsidR="00283E02" w:rsidRPr="00336BF7" w:rsidRDefault="00BF3510" w:rsidP="00CC1B5C">
      <w:pPr>
        <w:rPr>
          <w:rStyle w:val="sourcecode"/>
        </w:rPr>
      </w:pPr>
      <w:r w:rsidRPr="00D3464B">
        <w:t xml:space="preserve">The function </w:t>
      </w:r>
      <w:r w:rsidRPr="00B248F1">
        <w:rPr>
          <w:rStyle w:val="functions"/>
        </w:rPr>
        <w:t>swe_houses()</w:t>
      </w:r>
      <w:r w:rsidR="00B71CC1">
        <w:t>,</w:t>
      </w:r>
      <w:r w:rsidR="00994CC8" w:rsidRPr="00D3464B">
        <w:t xml:space="preserve"> </w:t>
      </w:r>
      <w:r w:rsidR="00994CC8" w:rsidRPr="00B248F1">
        <w:rPr>
          <w:rStyle w:val="functions"/>
        </w:rPr>
        <w:t>swe_houses_ex()</w:t>
      </w:r>
      <w:r w:rsidR="00B71CC1">
        <w:t xml:space="preserve">, and </w:t>
      </w:r>
      <w:r w:rsidR="00B71CC1" w:rsidRPr="00B248F1">
        <w:rPr>
          <w:rStyle w:val="functions"/>
        </w:rPr>
        <w:t>swe_houses_ex</w:t>
      </w:r>
      <w:r w:rsidR="00B71CC1">
        <w:rPr>
          <w:rStyle w:val="functions"/>
        </w:rPr>
        <w:t>2</w:t>
      </w:r>
      <w:r w:rsidR="00B71CC1" w:rsidRPr="00B248F1">
        <w:rPr>
          <w:rStyle w:val="functions"/>
        </w:rPr>
        <w:t>()</w:t>
      </w:r>
      <w:r w:rsidR="00B71CC1">
        <w:t xml:space="preserve"> </w:t>
      </w:r>
      <w:r w:rsidR="00994CC8" w:rsidRPr="00D3464B">
        <w:t xml:space="preserve">are </w:t>
      </w:r>
      <w:r w:rsidRPr="00D3464B">
        <w:t xml:space="preserve">most comfortable, </w:t>
      </w:r>
      <w:r w:rsidR="001C5FFC" w:rsidRPr="00D3464B">
        <w:t>as long as</w:t>
      </w:r>
      <w:r w:rsidRPr="00D3464B">
        <w:t xml:space="preserve"> houses</w:t>
      </w:r>
      <w:r w:rsidR="001C5FFC" w:rsidRPr="00D3464B">
        <w:t xml:space="preserve"> are to be calculated</w:t>
      </w:r>
      <w:r w:rsidRPr="00D3464B">
        <w:t xml:space="preserve"> </w:t>
      </w:r>
      <w:r w:rsidRPr="00D3464B">
        <w:rPr>
          <w:i/>
        </w:rPr>
        <w:t>for a given date and geographic position</w:t>
      </w:r>
      <w:r w:rsidRPr="00D3464B">
        <w:t xml:space="preserve">. Sometimes, however, </w:t>
      </w:r>
      <w:r w:rsidR="001C5FFC" w:rsidRPr="00D3464B">
        <w:t>one will need</w:t>
      </w:r>
      <w:r w:rsidRPr="00D3464B">
        <w:t xml:space="preserve"> to compute houses </w:t>
      </w:r>
      <w:r w:rsidRPr="00D3464B">
        <w:rPr>
          <w:i/>
        </w:rPr>
        <w:t>from a</w:t>
      </w:r>
      <w:r w:rsidR="001C5FFC" w:rsidRPr="00D3464B">
        <w:rPr>
          <w:i/>
        </w:rPr>
        <w:t xml:space="preserve"> give</w:t>
      </w:r>
      <w:r w:rsidRPr="00D3464B">
        <w:rPr>
          <w:i/>
        </w:rPr>
        <w:t>n ARMC</w:t>
      </w:r>
      <w:r w:rsidRPr="00D3464B">
        <w:t>, e.g. with the composite horoscope</w:t>
      </w:r>
      <w:r w:rsidR="001C5FFC" w:rsidRPr="00D3464B">
        <w:t>,</w:t>
      </w:r>
      <w:r w:rsidRPr="00D3464B">
        <w:t xml:space="preserve"> which has no date, only </w:t>
      </w:r>
      <w:r w:rsidR="00994CC8" w:rsidRPr="00D3464B">
        <w:t>a</w:t>
      </w:r>
      <w:r w:rsidRPr="00D3464B">
        <w:t xml:space="preserve"> composite ARMC </w:t>
      </w:r>
      <w:r w:rsidR="00994CC8" w:rsidRPr="00D3464B">
        <w:t>which is computed</w:t>
      </w:r>
      <w:r w:rsidR="001C5FFC" w:rsidRPr="00D3464B">
        <w:t xml:space="preserve"> from</w:t>
      </w:r>
      <w:r w:rsidRPr="00D3464B">
        <w:t xml:space="preserve"> two natal ARMCs. In </w:t>
      </w:r>
      <w:r w:rsidR="001C5FFC" w:rsidRPr="00D3464B">
        <w:t>this</w:t>
      </w:r>
      <w:r w:rsidRPr="00D3464B">
        <w:t xml:space="preserve"> case, the function </w:t>
      </w:r>
      <w:r w:rsidR="005E005A" w:rsidRPr="00B248F1">
        <w:rPr>
          <w:rStyle w:val="functions"/>
        </w:rPr>
        <w:t>swe_houses_armc()</w:t>
      </w:r>
      <w:r w:rsidR="005E005A" w:rsidRPr="00D3464B">
        <w:t xml:space="preserve"> </w:t>
      </w:r>
      <w:r w:rsidR="006A6DF4">
        <w:t xml:space="preserve">or </w:t>
      </w:r>
      <w:r w:rsidR="006A6DF4" w:rsidRPr="00B248F1">
        <w:rPr>
          <w:rStyle w:val="functions"/>
        </w:rPr>
        <w:t>swe_houses</w:t>
      </w:r>
      <w:r w:rsidR="006A6DF4">
        <w:rPr>
          <w:rStyle w:val="functions"/>
        </w:rPr>
        <w:t>_armc</w:t>
      </w:r>
      <w:r w:rsidR="006A6DF4" w:rsidRPr="00B248F1">
        <w:rPr>
          <w:rStyle w:val="functions"/>
        </w:rPr>
        <w:t>_ex</w:t>
      </w:r>
      <w:r w:rsidR="006A6DF4">
        <w:rPr>
          <w:rStyle w:val="functions"/>
        </w:rPr>
        <w:t>2</w:t>
      </w:r>
      <w:r w:rsidR="006A6DF4" w:rsidRPr="00B248F1">
        <w:rPr>
          <w:rStyle w:val="functions"/>
        </w:rPr>
        <w:t>()</w:t>
      </w:r>
      <w:r w:rsidR="006A6DF4" w:rsidRPr="00D3464B">
        <w:t xml:space="preserve"> </w:t>
      </w:r>
      <w:r w:rsidR="006A6DF4">
        <w:t xml:space="preserve"> </w:t>
      </w:r>
      <w:r w:rsidR="001C5FFC" w:rsidRPr="00D3464B">
        <w:t>can be used.</w:t>
      </w:r>
      <w:r w:rsidRPr="00D3464B">
        <w:t xml:space="preserve"> </w:t>
      </w:r>
      <w:r w:rsidR="00994CC8" w:rsidRPr="00D3464B">
        <w:t>Since the</w:t>
      </w:r>
      <w:r w:rsidR="006A6DF4">
        <w:t>se</w:t>
      </w:r>
      <w:r w:rsidR="00994CC8" w:rsidRPr="00D3464B">
        <w:t xml:space="preserve"> function</w:t>
      </w:r>
      <w:r w:rsidR="006A6DF4">
        <w:t>s</w:t>
      </w:r>
      <w:r w:rsidR="00994CC8" w:rsidRPr="00D3464B">
        <w:t xml:space="preserve"> require the ecliptic obliquity </w:t>
      </w:r>
      <w:r w:rsidR="00994CC8" w:rsidRPr="00336BF7">
        <w:rPr>
          <w:rStyle w:val="sourcecode"/>
        </w:rPr>
        <w:t>eps</w:t>
      </w:r>
      <w:r w:rsidR="00994CC8" w:rsidRPr="00D3464B">
        <w:t xml:space="preserve">, </w:t>
      </w:r>
      <w:bookmarkStart w:id="199" w:name="_Hlk477862144"/>
      <w:r w:rsidR="00994CC8" w:rsidRPr="00D3464B">
        <w:t xml:space="preserve">one will probably want to calculate a composite value for this parameter also. </w:t>
      </w:r>
      <w:bookmarkEnd w:id="199"/>
      <w:r w:rsidR="00994CC8" w:rsidRPr="00D3464B">
        <w:t>To do this, one has to</w:t>
      </w:r>
      <w:r w:rsidRPr="00D3464B">
        <w:t xml:space="preserve"> call </w:t>
      </w:r>
      <w:r w:rsidRPr="00B248F1">
        <w:rPr>
          <w:rStyle w:val="functions"/>
        </w:rPr>
        <w:t>swe_calc()</w:t>
      </w:r>
      <w:r w:rsidRPr="00D3464B">
        <w:rPr>
          <w:i/>
          <w:iCs/>
        </w:rPr>
        <w:t xml:space="preserve"> </w:t>
      </w:r>
      <w:r w:rsidRPr="00D3464B">
        <w:t xml:space="preserve">with </w:t>
      </w:r>
      <w:r w:rsidRPr="00812341">
        <w:rPr>
          <w:rStyle w:val="sourcecode"/>
        </w:rPr>
        <w:t>ipl = SE_ECL_NUT</w:t>
      </w:r>
      <w:r w:rsidRPr="00D3464B">
        <w:t xml:space="preserve"> for both birth dates and </w:t>
      </w:r>
      <w:r w:rsidR="00994CC8" w:rsidRPr="00D3464B">
        <w:t xml:space="preserve">then </w:t>
      </w:r>
      <w:r w:rsidRPr="00D3464B">
        <w:t>calculate the average of both</w:t>
      </w:r>
      <w:r w:rsidRPr="00D3464B">
        <w:rPr>
          <w:b/>
          <w:bCs/>
        </w:rPr>
        <w:t xml:space="preserve"> </w:t>
      </w:r>
      <w:r w:rsidRPr="00336BF7">
        <w:rPr>
          <w:rStyle w:val="sourcecode"/>
        </w:rPr>
        <w:t>eps.</w:t>
      </w:r>
    </w:p>
    <w:p w14:paraId="1F5F5444" w14:textId="54F8BA80" w:rsidR="00283E02" w:rsidRDefault="005E005A" w:rsidP="00CC1B5C">
      <w:r w:rsidRPr="00094CD8">
        <w:rPr>
          <w:color w:val="FF0000"/>
        </w:rPr>
        <w:t>“Sunshine” or Makransky houses</w:t>
      </w:r>
      <w:r w:rsidRPr="00D3464B">
        <w:t xml:space="preserve"> require a special handling with the function </w:t>
      </w:r>
      <w:r w:rsidRPr="00B248F1">
        <w:rPr>
          <w:rStyle w:val="functions"/>
        </w:rPr>
        <w:t>swe_houses_armc()</w:t>
      </w:r>
      <w:r w:rsidR="006A6DF4">
        <w:t xml:space="preserve"> or </w:t>
      </w:r>
      <w:r w:rsidR="006A6DF4" w:rsidRPr="00B248F1">
        <w:rPr>
          <w:rStyle w:val="functions"/>
        </w:rPr>
        <w:t>swe_houses_</w:t>
      </w:r>
      <w:r w:rsidR="006A6DF4">
        <w:rPr>
          <w:rStyle w:val="functions"/>
        </w:rPr>
        <w:t>armc_</w:t>
      </w:r>
      <w:r w:rsidR="006A6DF4" w:rsidRPr="00B248F1">
        <w:rPr>
          <w:rStyle w:val="functions"/>
        </w:rPr>
        <w:t>ex</w:t>
      </w:r>
      <w:r w:rsidR="006A6DF4">
        <w:rPr>
          <w:rStyle w:val="functions"/>
        </w:rPr>
        <w:t>2</w:t>
      </w:r>
      <w:r w:rsidR="006A6DF4" w:rsidRPr="00B248F1">
        <w:rPr>
          <w:rStyle w:val="functions"/>
        </w:rPr>
        <w:t>()</w:t>
      </w:r>
      <w:r w:rsidR="006A6DF4">
        <w:t>.</w:t>
      </w:r>
      <w:r w:rsidRPr="00D3464B">
        <w:t xml:space="preserve"> The house system requires as a parameter the declination of the Sun. The user has to calculate the declination of the Sun and save it in the variable ascmc[9].</w:t>
      </w:r>
      <w:r w:rsidR="00E87D4C" w:rsidRPr="00D3464B">
        <w:t xml:space="preserve"> For house cusps of a composite chart, one has to calculate the composite declination of the Sun (= average of the declinations of the natal Suns).</w:t>
      </w:r>
    </w:p>
    <w:p w14:paraId="273081E2" w14:textId="77777777" w:rsidR="00283E02" w:rsidRDefault="00BF3510" w:rsidP="00CC1B5C">
      <w:r w:rsidRPr="00D3464B">
        <w:t xml:space="preserve">There is no extended function for </w:t>
      </w:r>
      <w:r w:rsidRPr="00B248F1">
        <w:rPr>
          <w:rStyle w:val="functions"/>
        </w:rPr>
        <w:t>swe_houses_armc()</w:t>
      </w:r>
      <w:r w:rsidRPr="00D3464B">
        <w:t xml:space="preserve">. Therefore, if </w:t>
      </w:r>
      <w:r w:rsidR="00994CC8" w:rsidRPr="00D3464B">
        <w:t>one</w:t>
      </w:r>
      <w:r w:rsidRPr="00D3464B">
        <w:t xml:space="preserve"> want</w:t>
      </w:r>
      <w:r w:rsidR="00D27ACF">
        <w:t>s</w:t>
      </w:r>
      <w:r w:rsidRPr="00D3464B">
        <w:t xml:space="preserve"> to </w:t>
      </w:r>
      <w:bookmarkStart w:id="200" w:name="_Hlk477862421"/>
      <w:r w:rsidRPr="00D3464B">
        <w:t xml:space="preserve">compute such </w:t>
      </w:r>
      <w:r w:rsidR="00994CC8" w:rsidRPr="00D3464B">
        <w:t>exotic</w:t>
      </w:r>
      <w:r w:rsidRPr="00D3464B">
        <w:t xml:space="preserve"> things as </w:t>
      </w:r>
      <w:r w:rsidR="00994CC8" w:rsidRPr="00D3464B">
        <w:t xml:space="preserve">the house cusps of a </w:t>
      </w:r>
      <w:r w:rsidRPr="00D3464B">
        <w:t xml:space="preserve">sidereal composite </w:t>
      </w:r>
      <w:bookmarkEnd w:id="200"/>
      <w:r w:rsidR="00994CC8" w:rsidRPr="00D3464B">
        <w:t>chart</w:t>
      </w:r>
      <w:r w:rsidRPr="00D3464B">
        <w:t>, the procedure will be more complicated:</w:t>
      </w:r>
    </w:p>
    <w:p w14:paraId="0AF37207" w14:textId="77777777" w:rsidR="00BF3510" w:rsidRPr="00597461" w:rsidRDefault="00BF3510" w:rsidP="00CC1B5C">
      <w:pPr>
        <w:rPr>
          <w:rStyle w:val="sourcecode"/>
        </w:rPr>
      </w:pPr>
      <w:r w:rsidRPr="00597461">
        <w:rPr>
          <w:rStyle w:val="sourcecode"/>
        </w:rPr>
        <w:t>/* sidereal composite house computation; with true epsilon, but without nutation in longitude */</w:t>
      </w:r>
    </w:p>
    <w:p w14:paraId="386A2F7D" w14:textId="77777777" w:rsidR="00BF3510" w:rsidRPr="00597461" w:rsidRDefault="00BF3510" w:rsidP="00CC1B5C">
      <w:pPr>
        <w:rPr>
          <w:rStyle w:val="sourcecode"/>
        </w:rPr>
      </w:pPr>
      <w:r w:rsidRPr="00A72C4F">
        <w:rPr>
          <w:rStyle w:val="functions"/>
        </w:rPr>
        <w:t>swe_calc</w:t>
      </w:r>
      <w:r w:rsidR="007418D0" w:rsidRPr="00A72C4F">
        <w:rPr>
          <w:rStyle w:val="functions"/>
        </w:rPr>
        <w:t>_ut</w:t>
      </w:r>
      <w:r w:rsidRPr="00597461">
        <w:rPr>
          <w:rStyle w:val="sourcecode"/>
        </w:rPr>
        <w:t>(tjd_</w:t>
      </w:r>
      <w:r w:rsidR="007418D0" w:rsidRPr="00597461">
        <w:rPr>
          <w:rStyle w:val="sourcecode"/>
        </w:rPr>
        <w:t>u</w:t>
      </w:r>
      <w:r w:rsidRPr="00597461">
        <w:rPr>
          <w:rStyle w:val="sourcecode"/>
        </w:rPr>
        <w:t>t1, SE_ECL_NUT, 0, x1, serr);</w:t>
      </w:r>
    </w:p>
    <w:p w14:paraId="5CACAA0C" w14:textId="77777777" w:rsidR="00BF3510" w:rsidRPr="00597461" w:rsidRDefault="00BF3510" w:rsidP="00CC1B5C">
      <w:pPr>
        <w:rPr>
          <w:rStyle w:val="sourcecode"/>
        </w:rPr>
      </w:pPr>
      <w:r w:rsidRPr="00A72C4F">
        <w:rPr>
          <w:rStyle w:val="functions"/>
        </w:rPr>
        <w:t>swe_calc</w:t>
      </w:r>
      <w:r w:rsidR="007418D0" w:rsidRPr="00A72C4F">
        <w:rPr>
          <w:rStyle w:val="functions"/>
        </w:rPr>
        <w:t>_ut</w:t>
      </w:r>
      <w:r w:rsidRPr="00597461">
        <w:rPr>
          <w:rStyle w:val="sourcecode"/>
        </w:rPr>
        <w:t>(tjd_</w:t>
      </w:r>
      <w:r w:rsidR="007418D0" w:rsidRPr="00597461">
        <w:rPr>
          <w:rStyle w:val="sourcecode"/>
        </w:rPr>
        <w:t>u</w:t>
      </w:r>
      <w:r w:rsidRPr="00597461">
        <w:rPr>
          <w:rStyle w:val="sourcecode"/>
        </w:rPr>
        <w:t>t2, SE_ECL_NUT, 0, x2, serr);</w:t>
      </w:r>
    </w:p>
    <w:p w14:paraId="67046DD1" w14:textId="77777777" w:rsidR="00BF3510" w:rsidRPr="00597461" w:rsidRDefault="00BF3510" w:rsidP="00CC1B5C">
      <w:pPr>
        <w:rPr>
          <w:rStyle w:val="sourcecode"/>
        </w:rPr>
      </w:pPr>
      <w:r w:rsidRPr="00597461">
        <w:rPr>
          <w:rStyle w:val="sourcecode"/>
        </w:rPr>
        <w:t xml:space="preserve">armc1 = </w:t>
      </w:r>
      <w:r w:rsidRPr="00A72C4F">
        <w:rPr>
          <w:rStyle w:val="functions"/>
        </w:rPr>
        <w:t>swe_sidtime</w:t>
      </w:r>
      <w:r w:rsidRPr="00597461">
        <w:rPr>
          <w:rStyle w:val="sourcecode"/>
        </w:rPr>
        <w:t>(tjd_ut1) * 15;</w:t>
      </w:r>
      <w:r w:rsidRPr="00597461">
        <w:rPr>
          <w:rStyle w:val="sourcecode"/>
        </w:rPr>
        <w:tab/>
      </w:r>
    </w:p>
    <w:p w14:paraId="2FF5D480" w14:textId="77777777" w:rsidR="00BF3510" w:rsidRPr="00597461" w:rsidRDefault="00BF3510" w:rsidP="00CC1B5C">
      <w:pPr>
        <w:rPr>
          <w:rStyle w:val="sourcecode"/>
        </w:rPr>
      </w:pPr>
      <w:r w:rsidRPr="00597461">
        <w:rPr>
          <w:rStyle w:val="sourcecode"/>
        </w:rPr>
        <w:t xml:space="preserve">armc2 = </w:t>
      </w:r>
      <w:r w:rsidRPr="00A72C4F">
        <w:rPr>
          <w:rStyle w:val="functions"/>
        </w:rPr>
        <w:t>swe_sidtime</w:t>
      </w:r>
      <w:r w:rsidRPr="00597461">
        <w:rPr>
          <w:rStyle w:val="sourcecode"/>
        </w:rPr>
        <w:t>(tjd_ut2) * 15;</w:t>
      </w:r>
    </w:p>
    <w:p w14:paraId="04E609B8" w14:textId="77777777" w:rsidR="00BF3510" w:rsidRPr="00597461" w:rsidRDefault="00BF3510" w:rsidP="00CC1B5C">
      <w:pPr>
        <w:rPr>
          <w:rStyle w:val="sourcecode"/>
        </w:rPr>
      </w:pPr>
      <w:r w:rsidRPr="00597461">
        <w:rPr>
          <w:rStyle w:val="sourcecode"/>
        </w:rPr>
        <w:t xml:space="preserve">armc_comp = </w:t>
      </w:r>
      <w:r w:rsidRPr="00812341">
        <w:rPr>
          <w:rStyle w:val="functions"/>
        </w:rPr>
        <w:t>composite</w:t>
      </w:r>
      <w:r w:rsidRPr="00597461">
        <w:rPr>
          <w:rStyle w:val="sourcecode"/>
        </w:rPr>
        <w:t>(armc1, armc2); /* this is a function created by the user */</w:t>
      </w:r>
    </w:p>
    <w:p w14:paraId="080F9BCF" w14:textId="77777777" w:rsidR="00BF3510" w:rsidRPr="00597461" w:rsidRDefault="00BF3510" w:rsidP="00CC1B5C">
      <w:pPr>
        <w:rPr>
          <w:rStyle w:val="sourcecode"/>
        </w:rPr>
      </w:pPr>
      <w:r w:rsidRPr="00597461">
        <w:rPr>
          <w:rStyle w:val="sourcecode"/>
        </w:rPr>
        <w:t>eps_comp = (x1[0] + x2[0]) / 2;</w:t>
      </w:r>
    </w:p>
    <w:p w14:paraId="59D8FE02" w14:textId="591BCCEC" w:rsidR="00682991" w:rsidRPr="00597461" w:rsidRDefault="00682991" w:rsidP="00CC1B5C">
      <w:pPr>
        <w:rPr>
          <w:rStyle w:val="sourcecode"/>
        </w:rPr>
      </w:pPr>
      <w:r w:rsidRPr="00597461">
        <w:rPr>
          <w:rStyle w:val="sourcecode"/>
        </w:rPr>
        <w:t xml:space="preserve">// </w:t>
      </w:r>
      <w:r w:rsidR="00FE0B96">
        <w:rPr>
          <w:rStyle w:val="sourcecode"/>
        </w:rPr>
        <w:t>ayanamsha</w:t>
      </w:r>
      <w:r w:rsidR="00D90815">
        <w:rPr>
          <w:rStyle w:val="sourcecode"/>
        </w:rPr>
        <w:t xml:space="preserve"> </w:t>
      </w:r>
      <w:r w:rsidRPr="00597461">
        <w:rPr>
          <w:rStyle w:val="sourcecode"/>
        </w:rPr>
        <w:t>for the middle of the two birth days.</w:t>
      </w:r>
    </w:p>
    <w:p w14:paraId="74957A33" w14:textId="543D2034" w:rsidR="00682991" w:rsidRPr="00597461" w:rsidRDefault="00682991" w:rsidP="00CC1B5C">
      <w:pPr>
        <w:rPr>
          <w:rStyle w:val="sourcecode"/>
        </w:rPr>
      </w:pPr>
      <w:r w:rsidRPr="00597461">
        <w:rPr>
          <w:rStyle w:val="sourcecode"/>
        </w:rPr>
        <w:t xml:space="preserve">// alternatively, one could take the mean </w:t>
      </w:r>
      <w:r w:rsidR="00FE0B96">
        <w:rPr>
          <w:rStyle w:val="sourcecode"/>
        </w:rPr>
        <w:t>ayanamsha</w:t>
      </w:r>
      <w:r w:rsidR="00D90815">
        <w:rPr>
          <w:rStyle w:val="sourcecode"/>
        </w:rPr>
        <w:t xml:space="preserve"> </w:t>
      </w:r>
      <w:r w:rsidRPr="00597461">
        <w:rPr>
          <w:rStyle w:val="sourcecode"/>
        </w:rPr>
        <w:t>of the two birth dates</w:t>
      </w:r>
      <w:r w:rsidR="00570951" w:rsidRPr="00597461">
        <w:rPr>
          <w:rStyle w:val="sourcecode"/>
        </w:rPr>
        <w:t>.</w:t>
      </w:r>
    </w:p>
    <w:p w14:paraId="257DF0D0" w14:textId="77777777" w:rsidR="00570951" w:rsidRPr="00597461" w:rsidRDefault="00570951" w:rsidP="00CC1B5C">
      <w:pPr>
        <w:rPr>
          <w:rStyle w:val="sourcecode"/>
        </w:rPr>
      </w:pPr>
      <w:r w:rsidRPr="00597461">
        <w:rPr>
          <w:rStyle w:val="sourcecode"/>
        </w:rPr>
        <w:t>// the difference will be microscopic.</w:t>
      </w:r>
    </w:p>
    <w:p w14:paraId="6B8C1FD2" w14:textId="77777777" w:rsidR="00682991" w:rsidRPr="00597461" w:rsidRDefault="00682991" w:rsidP="00CC1B5C">
      <w:pPr>
        <w:rPr>
          <w:rStyle w:val="sourcecode"/>
        </w:rPr>
      </w:pPr>
      <w:r w:rsidRPr="00597461">
        <w:rPr>
          <w:rStyle w:val="sourcecode"/>
        </w:rPr>
        <w:t>tjd_comp = (tjd_ut1 + tjd_ut2) / 2;</w:t>
      </w:r>
    </w:p>
    <w:p w14:paraId="79ADA755" w14:textId="3B743FA7" w:rsidR="00BF3510" w:rsidRPr="00597461" w:rsidRDefault="00931D99" w:rsidP="00CC1B5C">
      <w:pPr>
        <w:rPr>
          <w:rStyle w:val="sourcecode"/>
        </w:rPr>
      </w:pPr>
      <w:r w:rsidRPr="00597461">
        <w:rPr>
          <w:rStyle w:val="sourcecode"/>
        </w:rPr>
        <w:t>retval</w:t>
      </w:r>
      <w:r w:rsidR="00BF3510" w:rsidRPr="00597461">
        <w:rPr>
          <w:rStyle w:val="sourcecode"/>
        </w:rPr>
        <w:t xml:space="preserve"> = </w:t>
      </w:r>
      <w:r w:rsidR="00341D2D">
        <w:rPr>
          <w:rStyle w:val="functions"/>
        </w:rPr>
        <w:t>swe_get_ayanamsa</w:t>
      </w:r>
      <w:r w:rsidRPr="00A72C4F">
        <w:rPr>
          <w:rStyle w:val="functions"/>
        </w:rPr>
        <w:t>_ex_ut</w:t>
      </w:r>
      <w:r w:rsidR="00BF3510" w:rsidRPr="00597461">
        <w:rPr>
          <w:rStyle w:val="sourcecode"/>
        </w:rPr>
        <w:t>(tjd_comp</w:t>
      </w:r>
      <w:r w:rsidRPr="00597461">
        <w:rPr>
          <w:rStyle w:val="sourcecode"/>
        </w:rPr>
        <w:t>, iflag, &amp;aya, serr</w:t>
      </w:r>
      <w:r w:rsidR="00BF3510" w:rsidRPr="00597461">
        <w:rPr>
          <w:rStyle w:val="sourcecode"/>
        </w:rPr>
        <w:t>);</w:t>
      </w:r>
    </w:p>
    <w:p w14:paraId="15F96563" w14:textId="77777777" w:rsidR="00BF3510" w:rsidRPr="00597461" w:rsidRDefault="00BF3510" w:rsidP="00CC1B5C">
      <w:pPr>
        <w:rPr>
          <w:rStyle w:val="sourcecode"/>
        </w:rPr>
      </w:pPr>
      <w:r w:rsidRPr="00A72C4F">
        <w:rPr>
          <w:rStyle w:val="functions"/>
        </w:rPr>
        <w:t>swe_houses_armc</w:t>
      </w:r>
      <w:r w:rsidRPr="00597461">
        <w:rPr>
          <w:rStyle w:val="sourcecode"/>
        </w:rPr>
        <w:t>(armc_comp, geolat, eps_comp, hsys, cusps, ascmc);</w:t>
      </w:r>
    </w:p>
    <w:p w14:paraId="1BB34409" w14:textId="77777777" w:rsidR="004E52D3" w:rsidRDefault="00BF3510" w:rsidP="00CC1B5C">
      <w:pPr>
        <w:rPr>
          <w:rStyle w:val="sourcecode"/>
        </w:rPr>
      </w:pPr>
      <w:r w:rsidRPr="00597461">
        <w:rPr>
          <w:rStyle w:val="sourcecode"/>
        </w:rPr>
        <w:t>for (i = 1; i &lt;= 12; i++)</w:t>
      </w:r>
    </w:p>
    <w:p w14:paraId="4745C22B" w14:textId="77777777" w:rsidR="00BF3510" w:rsidRPr="00597461" w:rsidRDefault="00BF3510" w:rsidP="00CC1B5C">
      <w:pPr>
        <w:rPr>
          <w:rStyle w:val="sourcecode"/>
        </w:rPr>
      </w:pPr>
      <w:r w:rsidRPr="00597461">
        <w:rPr>
          <w:rStyle w:val="sourcecode"/>
        </w:rPr>
        <w:lastRenderedPageBreak/>
        <w:t xml:space="preserve">cusp[i] = </w:t>
      </w:r>
      <w:r w:rsidRPr="00A72C4F">
        <w:rPr>
          <w:rStyle w:val="functions"/>
        </w:rPr>
        <w:t>swe_degnorm</w:t>
      </w:r>
      <w:r w:rsidRPr="00597461">
        <w:rPr>
          <w:rStyle w:val="sourcecode"/>
        </w:rPr>
        <w:t>(cusp[i] – ay</w:t>
      </w:r>
      <w:r w:rsidR="00570951" w:rsidRPr="00597461">
        <w:rPr>
          <w:rStyle w:val="sourcecode"/>
        </w:rPr>
        <w:t>a</w:t>
      </w:r>
      <w:r w:rsidRPr="00597461">
        <w:rPr>
          <w:rStyle w:val="sourcecode"/>
        </w:rPr>
        <w:t>);</w:t>
      </w:r>
    </w:p>
    <w:p w14:paraId="5A36CE9A" w14:textId="77777777" w:rsidR="004E52D3" w:rsidRDefault="00BF3510" w:rsidP="00CC1B5C">
      <w:pPr>
        <w:rPr>
          <w:rStyle w:val="sourcecode"/>
        </w:rPr>
      </w:pPr>
      <w:r w:rsidRPr="00597461">
        <w:rPr>
          <w:rStyle w:val="sourcecode"/>
        </w:rPr>
        <w:t>for (i = 0; i &lt; 10; i++)</w:t>
      </w:r>
    </w:p>
    <w:p w14:paraId="03A0C1C4" w14:textId="77777777" w:rsidR="00283E02" w:rsidRDefault="00BF3510" w:rsidP="00CC1B5C">
      <w:pPr>
        <w:rPr>
          <w:rStyle w:val="sourcecode"/>
        </w:rPr>
      </w:pPr>
      <w:r w:rsidRPr="00597461">
        <w:rPr>
          <w:rStyle w:val="sourcecode"/>
        </w:rPr>
        <w:t xml:space="preserve">ascmc[i] = </w:t>
      </w:r>
      <w:r w:rsidRPr="00A72C4F">
        <w:rPr>
          <w:rStyle w:val="functions"/>
        </w:rPr>
        <w:t>swe_degnorm</w:t>
      </w:r>
      <w:r w:rsidRPr="00597461">
        <w:rPr>
          <w:rStyle w:val="sourcecode"/>
        </w:rPr>
        <w:t>(asc_mc[i] – ay</w:t>
      </w:r>
      <w:r w:rsidR="00570951" w:rsidRPr="00597461">
        <w:rPr>
          <w:rStyle w:val="sourcecode"/>
        </w:rPr>
        <w:t>a</w:t>
      </w:r>
      <w:r w:rsidRPr="00597461">
        <w:rPr>
          <w:rStyle w:val="sourcecode"/>
        </w:rPr>
        <w:t>);</w:t>
      </w:r>
    </w:p>
    <w:p w14:paraId="49362B2F" w14:textId="77777777" w:rsidR="004E52D3" w:rsidRDefault="00465B36" w:rsidP="00CC1B5C">
      <w:r w:rsidRPr="00D3464B">
        <w:t>Or if you want to calculate sidereal progressions, do as follows:</w:t>
      </w:r>
    </w:p>
    <w:p w14:paraId="3E237FA5" w14:textId="77777777" w:rsidR="004E52D3" w:rsidRDefault="00465B36" w:rsidP="003107F4">
      <w:pPr>
        <w:pStyle w:val="ListBullet1"/>
        <w:ind w:left="284" w:hanging="284"/>
      </w:pPr>
      <w:r w:rsidRPr="00D3464B">
        <w:t>calculate the tropical radix_armc</w:t>
      </w:r>
      <w:r w:rsidR="00812341">
        <w:t>;</w:t>
      </w:r>
    </w:p>
    <w:p w14:paraId="72E4A10C" w14:textId="77777777" w:rsidR="004E52D3" w:rsidRDefault="00465B36" w:rsidP="003107F4">
      <w:pPr>
        <w:pStyle w:val="ListBullet1"/>
        <w:ind w:left="284" w:hanging="284"/>
      </w:pPr>
      <w:r w:rsidRPr="00D3464B">
        <w:t>radix_armc + direction</w:t>
      </w:r>
      <w:r w:rsidR="002966CB">
        <w:t>_</w:t>
      </w:r>
      <w:r w:rsidRPr="00D3464B">
        <w:t>arc = directed_armc</w:t>
      </w:r>
      <w:r w:rsidR="00812341">
        <w:t>;</w:t>
      </w:r>
    </w:p>
    <w:p w14:paraId="48034DD5" w14:textId="1DDE9017" w:rsidR="004E52D3" w:rsidRDefault="00465B36" w:rsidP="003107F4">
      <w:pPr>
        <w:pStyle w:val="ListBullet1"/>
        <w:ind w:left="284" w:hanging="284"/>
      </w:pPr>
      <w:r w:rsidRPr="00D3464B">
        <w:t xml:space="preserve">use </w:t>
      </w:r>
      <w:r w:rsidRPr="00812341">
        <w:rPr>
          <w:rStyle w:val="functions"/>
        </w:rPr>
        <w:t>swe_houses_armc</w:t>
      </w:r>
      <w:r w:rsidRPr="00D3464B">
        <w:t xml:space="preserve">(directed_armc, ...) </w:t>
      </w:r>
      <w:r w:rsidR="006A6DF4">
        <w:t xml:space="preserve">or </w:t>
      </w:r>
      <w:r w:rsidR="006A6DF4" w:rsidRPr="00B248F1">
        <w:rPr>
          <w:rStyle w:val="functions"/>
        </w:rPr>
        <w:t>swe_houses_</w:t>
      </w:r>
      <w:r w:rsidR="006A6DF4">
        <w:rPr>
          <w:rStyle w:val="functions"/>
        </w:rPr>
        <w:t>armc_</w:t>
      </w:r>
      <w:r w:rsidR="006A6DF4" w:rsidRPr="00B248F1">
        <w:rPr>
          <w:rStyle w:val="functions"/>
        </w:rPr>
        <w:t>ex</w:t>
      </w:r>
      <w:r w:rsidR="006A6DF4">
        <w:rPr>
          <w:rStyle w:val="functions"/>
        </w:rPr>
        <w:t>2</w:t>
      </w:r>
      <w:r w:rsidR="006A6DF4" w:rsidRPr="00B248F1">
        <w:rPr>
          <w:rStyle w:val="functions"/>
        </w:rPr>
        <w:t>()</w:t>
      </w:r>
      <w:r w:rsidR="006A6DF4">
        <w:t xml:space="preserve"> </w:t>
      </w:r>
      <w:r w:rsidRPr="00D3464B">
        <w:t>for the house cusps</w:t>
      </w:r>
      <w:r w:rsidR="00812341">
        <w:t>;</w:t>
      </w:r>
    </w:p>
    <w:p w14:paraId="41CDC39D" w14:textId="1A6C5292" w:rsidR="00283E02" w:rsidRDefault="00465B36" w:rsidP="003107F4">
      <w:pPr>
        <w:pStyle w:val="ListBullet1"/>
        <w:ind w:left="284" w:hanging="284"/>
      </w:pPr>
      <w:r w:rsidRPr="00D3464B">
        <w:t xml:space="preserve">subtract </w:t>
      </w:r>
      <w:r w:rsidR="00FE0B96">
        <w:t>ayanamsha</w:t>
      </w:r>
      <w:r w:rsidR="00D90815">
        <w:t xml:space="preserve"> </w:t>
      </w:r>
      <w:r w:rsidRPr="00D3464B">
        <w:t>(</w:t>
      </w:r>
      <w:r w:rsidR="00341D2D">
        <w:rPr>
          <w:rStyle w:val="functions"/>
        </w:rPr>
        <w:t>swe_get_ayanamsa</w:t>
      </w:r>
      <w:r w:rsidRPr="00812341">
        <w:rPr>
          <w:rStyle w:val="functions"/>
        </w:rPr>
        <w:t>_ex_ut()</w:t>
      </w:r>
      <w:r w:rsidRPr="00D3464B">
        <w:t>) from the values</w:t>
      </w:r>
      <w:r w:rsidR="00812341">
        <w:t>.</w:t>
      </w:r>
    </w:p>
    <w:p w14:paraId="0DD632B5" w14:textId="77777777" w:rsidR="00BF3510" w:rsidRPr="00D3464B" w:rsidRDefault="00BF3510" w:rsidP="00CC1B5C">
      <w:r w:rsidRPr="00D3464B">
        <w:t>Output and input parameters</w:t>
      </w:r>
      <w:r w:rsidR="00747717" w:rsidRPr="00D3464B">
        <w:t xml:space="preserve"> of the house function</w:t>
      </w:r>
      <w:r w:rsidR="007F4896">
        <w:t>:</w:t>
      </w:r>
    </w:p>
    <w:p w14:paraId="6D6406F8" w14:textId="77777777" w:rsidR="00283E02" w:rsidRDefault="00BF3510" w:rsidP="00CC1B5C">
      <w:r w:rsidRPr="00D3464B">
        <w:t xml:space="preserve">The first array element </w:t>
      </w:r>
      <w:r w:rsidRPr="007F4896">
        <w:rPr>
          <w:rStyle w:val="sourcecode"/>
          <w:b/>
          <w:bCs/>
        </w:rPr>
        <w:t>cusps[0]</w:t>
      </w:r>
      <w:r w:rsidRPr="00D3464B">
        <w:t xml:space="preserve"> is always 0, the twelve houses follow </w:t>
      </w:r>
      <w:r w:rsidRPr="007F4896">
        <w:rPr>
          <w:rStyle w:val="sourcecode"/>
          <w:b/>
          <w:bCs/>
        </w:rPr>
        <w:t>in cusps[1] .. [12]</w:t>
      </w:r>
      <w:r w:rsidRPr="00D3464B">
        <w:t>, the reason being that arrays in C begin with the index 0. The indices are therefore:</w:t>
      </w:r>
    </w:p>
    <w:p w14:paraId="316C414B" w14:textId="77777777" w:rsidR="00BF3510" w:rsidRPr="00526E0C" w:rsidRDefault="00BF3510" w:rsidP="00D8626F">
      <w:pPr>
        <w:ind w:left="567"/>
      </w:pPr>
      <w:bookmarkStart w:id="201" w:name="_Hlk477862529"/>
      <w:r w:rsidRPr="00597461">
        <w:rPr>
          <w:rStyle w:val="sourcecode"/>
        </w:rPr>
        <w:t>cusps[0]</w:t>
      </w:r>
      <w:bookmarkEnd w:id="201"/>
      <w:r w:rsidRPr="00597461">
        <w:rPr>
          <w:rStyle w:val="sourcecode"/>
        </w:rPr>
        <w:t xml:space="preserve"> = </w:t>
      </w:r>
      <w:r w:rsidRPr="00526E0C">
        <w:t>0</w:t>
      </w:r>
    </w:p>
    <w:p w14:paraId="2111B4FD" w14:textId="77777777" w:rsidR="00BF3510" w:rsidRPr="00597461" w:rsidRDefault="00BF3510" w:rsidP="00D8626F">
      <w:pPr>
        <w:ind w:left="567"/>
        <w:rPr>
          <w:rStyle w:val="sourcecode"/>
        </w:rPr>
      </w:pPr>
      <w:r w:rsidRPr="00597461">
        <w:rPr>
          <w:rStyle w:val="sourcecode"/>
        </w:rPr>
        <w:t xml:space="preserve">cusps[1] = </w:t>
      </w:r>
      <w:r w:rsidRPr="00526E0C">
        <w:t>house 1</w:t>
      </w:r>
    </w:p>
    <w:p w14:paraId="3F59001D" w14:textId="77777777" w:rsidR="00BF3510" w:rsidRPr="00597461" w:rsidRDefault="00BF3510" w:rsidP="00D8626F">
      <w:pPr>
        <w:ind w:left="567"/>
        <w:rPr>
          <w:rStyle w:val="sourcecode"/>
        </w:rPr>
      </w:pPr>
      <w:r w:rsidRPr="00597461">
        <w:rPr>
          <w:rStyle w:val="sourcecode"/>
        </w:rPr>
        <w:t xml:space="preserve">cusps[2] = </w:t>
      </w:r>
      <w:r w:rsidRPr="00526E0C">
        <w:t>house 2</w:t>
      </w:r>
    </w:p>
    <w:p w14:paraId="546626D6" w14:textId="77777777" w:rsidR="00283E02" w:rsidRDefault="00BF3510" w:rsidP="00CC1B5C">
      <w:r w:rsidRPr="00D3464B">
        <w:t>etc.</w:t>
      </w:r>
    </w:p>
    <w:p w14:paraId="6DECB276" w14:textId="77777777" w:rsidR="00283E02" w:rsidRDefault="00BF3510" w:rsidP="00CC1B5C">
      <w:r w:rsidRPr="00D3464B">
        <w:t xml:space="preserve">In the array </w:t>
      </w:r>
      <w:r w:rsidRPr="00174FD3">
        <w:rPr>
          <w:rStyle w:val="sourcecode"/>
          <w:b/>
          <w:bCs/>
        </w:rPr>
        <w:t>ascmc</w:t>
      </w:r>
      <w:r w:rsidRPr="00174FD3">
        <w:t>,</w:t>
      </w:r>
      <w:r w:rsidRPr="00D3464B">
        <w:t xml:space="preserve"> the function returns the following values:</w:t>
      </w:r>
    </w:p>
    <w:p w14:paraId="2C874717" w14:textId="77777777" w:rsidR="00BF3510" w:rsidRPr="00CF2A2B" w:rsidRDefault="00BF3510" w:rsidP="00D8626F">
      <w:pPr>
        <w:ind w:left="567"/>
        <w:rPr>
          <w:rStyle w:val="sourcecode"/>
          <w:lang w:val="fr-CH"/>
        </w:rPr>
      </w:pPr>
      <w:bookmarkStart w:id="202" w:name="_Hlk477862569"/>
      <w:r w:rsidRPr="00CF2A2B">
        <w:rPr>
          <w:rStyle w:val="sourcecode"/>
          <w:lang w:val="fr-CH"/>
        </w:rPr>
        <w:t>ascmc[0]</w:t>
      </w:r>
      <w:bookmarkEnd w:id="202"/>
      <w:r w:rsidRPr="00CF2A2B">
        <w:rPr>
          <w:rStyle w:val="sourcecode"/>
          <w:lang w:val="fr-CH"/>
        </w:rPr>
        <w:t xml:space="preserve"> =</w:t>
      </w:r>
      <w:r w:rsidR="00F774B8" w:rsidRPr="00CF2A2B">
        <w:rPr>
          <w:rStyle w:val="sourcecode"/>
          <w:lang w:val="fr-CH"/>
        </w:rPr>
        <w:t xml:space="preserve"> </w:t>
      </w:r>
      <w:r w:rsidRPr="00CF2A2B">
        <w:rPr>
          <w:lang w:val="fr-CH"/>
        </w:rPr>
        <w:t>Ascendant</w:t>
      </w:r>
    </w:p>
    <w:p w14:paraId="5CBEF853" w14:textId="77777777" w:rsidR="00BF3510" w:rsidRPr="00CF2A2B" w:rsidRDefault="00BF3510" w:rsidP="00D8626F">
      <w:pPr>
        <w:ind w:left="567"/>
        <w:rPr>
          <w:lang w:val="fr-CH"/>
        </w:rPr>
      </w:pPr>
      <w:r w:rsidRPr="00CF2A2B">
        <w:rPr>
          <w:rStyle w:val="sourcecode"/>
          <w:lang w:val="fr-CH"/>
        </w:rPr>
        <w:t>ascmc[1] =</w:t>
      </w:r>
      <w:r w:rsidR="00F774B8" w:rsidRPr="00CF2A2B">
        <w:rPr>
          <w:rStyle w:val="sourcecode"/>
          <w:lang w:val="fr-CH"/>
        </w:rPr>
        <w:t xml:space="preserve"> </w:t>
      </w:r>
      <w:r w:rsidRPr="00CF2A2B">
        <w:rPr>
          <w:lang w:val="fr-CH"/>
        </w:rPr>
        <w:t>MC</w:t>
      </w:r>
    </w:p>
    <w:p w14:paraId="2549601F" w14:textId="77777777" w:rsidR="00BF3510" w:rsidRPr="00CF2A2B" w:rsidRDefault="00BF3510" w:rsidP="00D8626F">
      <w:pPr>
        <w:ind w:left="567"/>
        <w:rPr>
          <w:rStyle w:val="sourcecode"/>
          <w:lang w:val="fr-CH"/>
        </w:rPr>
      </w:pPr>
      <w:r w:rsidRPr="00CF2A2B">
        <w:rPr>
          <w:rStyle w:val="sourcecode"/>
          <w:lang w:val="fr-CH"/>
        </w:rPr>
        <w:t>ascmc[2] =</w:t>
      </w:r>
      <w:r w:rsidR="00F774B8" w:rsidRPr="00CF2A2B">
        <w:rPr>
          <w:rStyle w:val="sourcecode"/>
          <w:lang w:val="fr-CH"/>
        </w:rPr>
        <w:t xml:space="preserve"> </w:t>
      </w:r>
      <w:r w:rsidRPr="00CF2A2B">
        <w:rPr>
          <w:lang w:val="fr-CH"/>
        </w:rPr>
        <w:t>ARMC</w:t>
      </w:r>
    </w:p>
    <w:p w14:paraId="0AF9422F" w14:textId="77777777" w:rsidR="00BF3510" w:rsidRPr="00597461" w:rsidRDefault="00BF3510" w:rsidP="00D8626F">
      <w:pPr>
        <w:ind w:left="567"/>
        <w:rPr>
          <w:rStyle w:val="sourcecode"/>
        </w:rPr>
      </w:pPr>
      <w:r w:rsidRPr="00597461">
        <w:rPr>
          <w:rStyle w:val="sourcecode"/>
        </w:rPr>
        <w:t>ascmc[3] =</w:t>
      </w:r>
      <w:r w:rsidR="00F774B8">
        <w:rPr>
          <w:rStyle w:val="sourcecode"/>
        </w:rPr>
        <w:t xml:space="preserve"> </w:t>
      </w:r>
      <w:r w:rsidRPr="00526E0C">
        <w:t>Vertex</w:t>
      </w:r>
    </w:p>
    <w:p w14:paraId="176CAC0A" w14:textId="77777777" w:rsidR="00BF3510" w:rsidRPr="00597461" w:rsidRDefault="00BF3510" w:rsidP="00D8626F">
      <w:pPr>
        <w:ind w:left="567"/>
        <w:rPr>
          <w:rStyle w:val="sourcecode"/>
        </w:rPr>
      </w:pPr>
      <w:r w:rsidRPr="00597461">
        <w:rPr>
          <w:rStyle w:val="sourcecode"/>
        </w:rPr>
        <w:t>ascmc[4] =</w:t>
      </w:r>
      <w:r w:rsidR="00F774B8">
        <w:rPr>
          <w:rStyle w:val="sourcecode"/>
        </w:rPr>
        <w:t xml:space="preserve"> </w:t>
      </w:r>
      <w:r w:rsidRPr="00526E0C">
        <w:t>"equatorial ascendant"</w:t>
      </w:r>
    </w:p>
    <w:p w14:paraId="3F10C07E" w14:textId="77777777" w:rsidR="00BF3510" w:rsidRPr="00597461" w:rsidRDefault="00BF3510" w:rsidP="00D8626F">
      <w:pPr>
        <w:ind w:left="567"/>
        <w:rPr>
          <w:rStyle w:val="sourcecode"/>
        </w:rPr>
      </w:pPr>
      <w:r w:rsidRPr="00597461">
        <w:rPr>
          <w:rStyle w:val="sourcecode"/>
        </w:rPr>
        <w:t>ascmc[5] =</w:t>
      </w:r>
      <w:r w:rsidR="00F774B8">
        <w:rPr>
          <w:rStyle w:val="sourcecode"/>
        </w:rPr>
        <w:t xml:space="preserve"> </w:t>
      </w:r>
      <w:r w:rsidRPr="00526E0C">
        <w:t>"co-ascendant" (Walter Koch)</w:t>
      </w:r>
    </w:p>
    <w:p w14:paraId="00B578D8" w14:textId="77777777" w:rsidR="00BF3510" w:rsidRPr="00597461" w:rsidRDefault="00BF3510" w:rsidP="00D8626F">
      <w:pPr>
        <w:ind w:left="567"/>
        <w:rPr>
          <w:rStyle w:val="sourcecode"/>
        </w:rPr>
      </w:pPr>
      <w:r w:rsidRPr="00597461">
        <w:rPr>
          <w:rStyle w:val="sourcecode"/>
        </w:rPr>
        <w:t>ascmc[6] =</w:t>
      </w:r>
      <w:r w:rsidR="00F774B8">
        <w:rPr>
          <w:rStyle w:val="sourcecode"/>
        </w:rPr>
        <w:t xml:space="preserve"> </w:t>
      </w:r>
      <w:r w:rsidRPr="00526E0C">
        <w:t>"co-ascendant" (Michael Munkasey)</w:t>
      </w:r>
    </w:p>
    <w:p w14:paraId="4CE9AC7E" w14:textId="77777777" w:rsidR="00283E02" w:rsidRPr="00CF2A2B" w:rsidRDefault="00BF3510" w:rsidP="00D8626F">
      <w:pPr>
        <w:ind w:left="567"/>
        <w:rPr>
          <w:lang w:val="fr-CH"/>
        </w:rPr>
      </w:pPr>
      <w:r w:rsidRPr="00CF2A2B">
        <w:rPr>
          <w:rStyle w:val="sourcecode"/>
          <w:lang w:val="fr-CH"/>
        </w:rPr>
        <w:t>ascmc[7] =</w:t>
      </w:r>
      <w:r w:rsidR="00F774B8" w:rsidRPr="00CF2A2B">
        <w:rPr>
          <w:rStyle w:val="sourcecode"/>
          <w:lang w:val="fr-CH"/>
        </w:rPr>
        <w:t xml:space="preserve"> </w:t>
      </w:r>
      <w:r w:rsidRPr="00CF2A2B">
        <w:rPr>
          <w:lang w:val="fr-CH"/>
        </w:rPr>
        <w:t>"polar ascendant" (M. Munkasey)</w:t>
      </w:r>
    </w:p>
    <w:p w14:paraId="3B8B3631" w14:textId="77777777" w:rsidR="00BF3510" w:rsidRPr="00D3464B" w:rsidRDefault="00BF3510" w:rsidP="00CC1B5C">
      <w:r w:rsidRPr="00D3464B">
        <w:t>The following defines can be used to find these values:</w:t>
      </w:r>
    </w:p>
    <w:p w14:paraId="66AAC1A0" w14:textId="77777777" w:rsidR="00BF3510" w:rsidRPr="00CF2A2B" w:rsidRDefault="00BF3510" w:rsidP="00D8626F">
      <w:pPr>
        <w:tabs>
          <w:tab w:val="left" w:pos="2268"/>
        </w:tabs>
        <w:ind w:left="567"/>
        <w:rPr>
          <w:rStyle w:val="sourcecode"/>
          <w:lang w:val="fr-CH"/>
        </w:rPr>
      </w:pPr>
      <w:r w:rsidRPr="00CF2A2B">
        <w:rPr>
          <w:rStyle w:val="sourcecode"/>
          <w:lang w:val="fr-CH"/>
        </w:rPr>
        <w:t>#define SE_ASC</w:t>
      </w:r>
      <w:r w:rsidRPr="00CF2A2B">
        <w:rPr>
          <w:rStyle w:val="sourcecode"/>
          <w:lang w:val="fr-CH"/>
        </w:rPr>
        <w:tab/>
      </w:r>
      <w:r w:rsidRPr="00CF2A2B">
        <w:rPr>
          <w:rStyle w:val="sourcecode"/>
          <w:lang w:val="fr-CH"/>
        </w:rPr>
        <w:tab/>
        <w:t>0</w:t>
      </w:r>
    </w:p>
    <w:p w14:paraId="3FD3106F" w14:textId="77777777" w:rsidR="00BF3510" w:rsidRPr="00CF2A2B" w:rsidRDefault="00BF3510" w:rsidP="00D8626F">
      <w:pPr>
        <w:tabs>
          <w:tab w:val="left" w:pos="2268"/>
        </w:tabs>
        <w:ind w:left="567"/>
        <w:rPr>
          <w:rStyle w:val="sourcecode"/>
          <w:lang w:val="fr-CH"/>
        </w:rPr>
      </w:pPr>
      <w:r w:rsidRPr="00CF2A2B">
        <w:rPr>
          <w:rStyle w:val="sourcecode"/>
          <w:lang w:val="fr-CH"/>
        </w:rPr>
        <w:t>#define SE_MC</w:t>
      </w:r>
      <w:r w:rsidRPr="00CF2A2B">
        <w:rPr>
          <w:rStyle w:val="sourcecode"/>
          <w:lang w:val="fr-CH"/>
        </w:rPr>
        <w:tab/>
      </w:r>
      <w:r w:rsidRPr="00CF2A2B">
        <w:rPr>
          <w:rStyle w:val="sourcecode"/>
          <w:lang w:val="fr-CH"/>
        </w:rPr>
        <w:tab/>
        <w:t>1</w:t>
      </w:r>
    </w:p>
    <w:p w14:paraId="1F2A4F16" w14:textId="77777777" w:rsidR="00BF3510" w:rsidRPr="00CF2A2B" w:rsidRDefault="00BF3510" w:rsidP="00D8626F">
      <w:pPr>
        <w:tabs>
          <w:tab w:val="left" w:pos="2268"/>
        </w:tabs>
        <w:ind w:left="567"/>
        <w:rPr>
          <w:rStyle w:val="sourcecode"/>
          <w:lang w:val="fr-CH"/>
        </w:rPr>
      </w:pPr>
      <w:r w:rsidRPr="00CF2A2B">
        <w:rPr>
          <w:rStyle w:val="sourcecode"/>
          <w:lang w:val="fr-CH"/>
        </w:rPr>
        <w:t>#define SE_ARMC</w:t>
      </w:r>
      <w:r w:rsidRPr="00CF2A2B">
        <w:rPr>
          <w:rStyle w:val="sourcecode"/>
          <w:lang w:val="fr-CH"/>
        </w:rPr>
        <w:tab/>
      </w:r>
      <w:r w:rsidRPr="00CF2A2B">
        <w:rPr>
          <w:rStyle w:val="sourcecode"/>
          <w:lang w:val="fr-CH"/>
        </w:rPr>
        <w:tab/>
        <w:t>2</w:t>
      </w:r>
    </w:p>
    <w:p w14:paraId="3528D3E3" w14:textId="77777777" w:rsidR="00BF3510" w:rsidRPr="00CF2A2B" w:rsidRDefault="00BF3510" w:rsidP="00D8626F">
      <w:pPr>
        <w:tabs>
          <w:tab w:val="left" w:pos="2268"/>
        </w:tabs>
        <w:ind w:left="567"/>
        <w:rPr>
          <w:rStyle w:val="sourcecode"/>
          <w:lang w:val="fr-CH"/>
        </w:rPr>
      </w:pPr>
      <w:r w:rsidRPr="00CF2A2B">
        <w:rPr>
          <w:rStyle w:val="sourcecode"/>
          <w:lang w:val="fr-CH"/>
        </w:rPr>
        <w:t>#define SE_VERTEX</w:t>
      </w:r>
      <w:r w:rsidRPr="00CF2A2B">
        <w:rPr>
          <w:rStyle w:val="sourcecode"/>
          <w:lang w:val="fr-CH"/>
        </w:rPr>
        <w:tab/>
      </w:r>
      <w:r w:rsidRPr="00CF2A2B">
        <w:rPr>
          <w:rStyle w:val="sourcecode"/>
          <w:lang w:val="fr-CH"/>
        </w:rPr>
        <w:tab/>
        <w:t>3</w:t>
      </w:r>
    </w:p>
    <w:p w14:paraId="7A557D95" w14:textId="77777777" w:rsidR="00BF3510" w:rsidRPr="00CF2A2B" w:rsidRDefault="00BF3510" w:rsidP="00D8626F">
      <w:pPr>
        <w:tabs>
          <w:tab w:val="left" w:pos="2268"/>
        </w:tabs>
        <w:ind w:left="567"/>
        <w:rPr>
          <w:rStyle w:val="sourcecode"/>
          <w:lang w:val="fr-CH"/>
        </w:rPr>
      </w:pPr>
      <w:r w:rsidRPr="00CF2A2B">
        <w:rPr>
          <w:rStyle w:val="sourcecode"/>
          <w:lang w:val="fr-CH"/>
        </w:rPr>
        <w:t>#define SE_EQUASC</w:t>
      </w:r>
      <w:r w:rsidR="0021556A" w:rsidRPr="00CF2A2B">
        <w:rPr>
          <w:rStyle w:val="sourcecode"/>
          <w:lang w:val="fr-CH"/>
        </w:rPr>
        <w:tab/>
      </w:r>
      <w:r w:rsidRPr="00CF2A2B">
        <w:rPr>
          <w:rStyle w:val="sourcecode"/>
          <w:lang w:val="fr-CH"/>
        </w:rPr>
        <w:tab/>
        <w:t>4</w:t>
      </w:r>
      <w:r w:rsidRPr="00CF2A2B">
        <w:rPr>
          <w:rStyle w:val="sourcecode"/>
          <w:lang w:val="fr-CH"/>
        </w:rPr>
        <w:tab/>
        <w:t>/* "equatorial ascendant" */</w:t>
      </w:r>
    </w:p>
    <w:p w14:paraId="3CBFC054" w14:textId="77777777" w:rsidR="00BF3510" w:rsidRPr="00CF2A2B" w:rsidRDefault="00BF3510" w:rsidP="00D8626F">
      <w:pPr>
        <w:tabs>
          <w:tab w:val="left" w:pos="2268"/>
        </w:tabs>
        <w:ind w:left="567"/>
        <w:rPr>
          <w:rStyle w:val="sourcecode"/>
          <w:lang w:val="fr-CH"/>
        </w:rPr>
      </w:pPr>
      <w:r w:rsidRPr="00CF2A2B">
        <w:rPr>
          <w:rStyle w:val="sourcecode"/>
          <w:lang w:val="fr-CH"/>
        </w:rPr>
        <w:t>#define SE_COASC1</w:t>
      </w:r>
      <w:r w:rsidRPr="00CF2A2B">
        <w:rPr>
          <w:rStyle w:val="sourcecode"/>
          <w:lang w:val="fr-CH"/>
        </w:rPr>
        <w:tab/>
      </w:r>
      <w:r w:rsidRPr="00CF2A2B">
        <w:rPr>
          <w:rStyle w:val="sourcecode"/>
          <w:lang w:val="fr-CH"/>
        </w:rPr>
        <w:tab/>
        <w:t>5</w:t>
      </w:r>
      <w:r w:rsidRPr="00CF2A2B">
        <w:rPr>
          <w:rStyle w:val="sourcecode"/>
          <w:lang w:val="fr-CH"/>
        </w:rPr>
        <w:tab/>
        <w:t>/* "co-ascendant" (W. Koch) */</w:t>
      </w:r>
    </w:p>
    <w:p w14:paraId="23423274" w14:textId="77777777" w:rsidR="00BF3510" w:rsidRPr="00CF2A2B" w:rsidRDefault="00BF3510" w:rsidP="00D8626F">
      <w:pPr>
        <w:tabs>
          <w:tab w:val="left" w:pos="2268"/>
        </w:tabs>
        <w:ind w:left="567"/>
        <w:rPr>
          <w:rStyle w:val="sourcecode"/>
          <w:lang w:val="fr-CH"/>
        </w:rPr>
      </w:pPr>
      <w:r w:rsidRPr="00CF2A2B">
        <w:rPr>
          <w:rStyle w:val="sourcecode"/>
          <w:lang w:val="fr-CH"/>
        </w:rPr>
        <w:t>#define SE_COASC2</w:t>
      </w:r>
      <w:r w:rsidRPr="00CF2A2B">
        <w:rPr>
          <w:rStyle w:val="sourcecode"/>
          <w:lang w:val="fr-CH"/>
        </w:rPr>
        <w:tab/>
      </w:r>
      <w:r w:rsidRPr="00CF2A2B">
        <w:rPr>
          <w:rStyle w:val="sourcecode"/>
          <w:lang w:val="fr-CH"/>
        </w:rPr>
        <w:tab/>
        <w:t>6</w:t>
      </w:r>
      <w:r w:rsidRPr="00CF2A2B">
        <w:rPr>
          <w:rStyle w:val="sourcecode"/>
          <w:lang w:val="fr-CH"/>
        </w:rPr>
        <w:tab/>
        <w:t>/* "co-ascendant" (M. Munkasey) */</w:t>
      </w:r>
    </w:p>
    <w:p w14:paraId="3D96611C" w14:textId="77777777" w:rsidR="00BF3510" w:rsidRPr="00CF2A2B" w:rsidRDefault="00BF3510" w:rsidP="00D8626F">
      <w:pPr>
        <w:tabs>
          <w:tab w:val="left" w:pos="2268"/>
        </w:tabs>
        <w:ind w:left="567"/>
        <w:rPr>
          <w:rStyle w:val="sourcecode"/>
          <w:lang w:val="fr-CH"/>
        </w:rPr>
      </w:pPr>
      <w:r w:rsidRPr="00CF2A2B">
        <w:rPr>
          <w:rStyle w:val="sourcecode"/>
          <w:lang w:val="fr-CH"/>
        </w:rPr>
        <w:t>#define SE_POLASC</w:t>
      </w:r>
      <w:r w:rsidRPr="00CF2A2B">
        <w:rPr>
          <w:rStyle w:val="sourcecode"/>
          <w:lang w:val="fr-CH"/>
        </w:rPr>
        <w:tab/>
      </w:r>
      <w:r w:rsidRPr="00CF2A2B">
        <w:rPr>
          <w:rStyle w:val="sourcecode"/>
          <w:lang w:val="fr-CH"/>
        </w:rPr>
        <w:tab/>
        <w:t>7</w:t>
      </w:r>
      <w:r w:rsidRPr="00CF2A2B">
        <w:rPr>
          <w:rStyle w:val="sourcecode"/>
          <w:lang w:val="fr-CH"/>
        </w:rPr>
        <w:tab/>
        <w:t>/* "polar ascendant" (M. Munkasey) */</w:t>
      </w:r>
    </w:p>
    <w:p w14:paraId="4D184843" w14:textId="77777777" w:rsidR="00283E02" w:rsidRDefault="00BF3510" w:rsidP="00D8626F">
      <w:pPr>
        <w:tabs>
          <w:tab w:val="left" w:pos="2268"/>
        </w:tabs>
        <w:ind w:left="567"/>
        <w:rPr>
          <w:rStyle w:val="sourcecode"/>
        </w:rPr>
      </w:pPr>
      <w:r w:rsidRPr="00597461">
        <w:rPr>
          <w:rStyle w:val="sourcecode"/>
        </w:rPr>
        <w:t>#define SE_NASCMC</w:t>
      </w:r>
      <w:r w:rsidRPr="00597461">
        <w:rPr>
          <w:rStyle w:val="sourcecode"/>
        </w:rPr>
        <w:tab/>
      </w:r>
      <w:r w:rsidRPr="00597461">
        <w:rPr>
          <w:rStyle w:val="sourcecode"/>
        </w:rPr>
        <w:tab/>
        <w:t>8</w:t>
      </w:r>
    </w:p>
    <w:p w14:paraId="37990B0E" w14:textId="77777777" w:rsidR="00283E02" w:rsidRDefault="00BF3510" w:rsidP="00CC1B5C">
      <w:r w:rsidRPr="00174FD3">
        <w:rPr>
          <w:rStyle w:val="sourcecode"/>
          <w:b/>
          <w:bCs/>
        </w:rPr>
        <w:t>ascmc</w:t>
      </w:r>
      <w:r w:rsidRPr="00D3464B">
        <w:rPr>
          <w:b/>
          <w:bCs/>
        </w:rPr>
        <w:t xml:space="preserve"> </w:t>
      </w:r>
      <w:r w:rsidRPr="00D3464B">
        <w:t xml:space="preserve">must be an array of </w:t>
      </w:r>
      <w:r w:rsidRPr="00094CD8">
        <w:rPr>
          <w:b/>
          <w:bCs/>
          <w:color w:val="FF0000"/>
        </w:rPr>
        <w:t>10 doubles</w:t>
      </w:r>
      <w:r w:rsidRPr="00D3464B">
        <w:t xml:space="preserve">. </w:t>
      </w:r>
      <w:r w:rsidRPr="00174FD3">
        <w:rPr>
          <w:rStyle w:val="sourcecode"/>
          <w:b/>
          <w:bCs/>
        </w:rPr>
        <w:t>ascmc[8... 9]</w:t>
      </w:r>
      <w:r w:rsidRPr="00D3464B">
        <w:t xml:space="preserve"> are 0 and may be used for additional points in future releases.</w:t>
      </w:r>
    </w:p>
    <w:p w14:paraId="0549F454" w14:textId="77777777" w:rsidR="00BF3510" w:rsidRPr="00D3464B" w:rsidRDefault="004E392B" w:rsidP="00CC1B5C">
      <w:r w:rsidRPr="00D3464B">
        <w:t xml:space="preserve">The codes </w:t>
      </w:r>
      <w:r w:rsidR="00BC2FF6" w:rsidRPr="00174FD3">
        <w:rPr>
          <w:rStyle w:val="sourcecode"/>
          <w:b/>
          <w:bCs/>
        </w:rPr>
        <w:t>hsys</w:t>
      </w:r>
      <w:r w:rsidR="00BC2FF6" w:rsidRPr="00D3464B">
        <w:t xml:space="preserve"> </w:t>
      </w:r>
      <w:r w:rsidRPr="00D3464B">
        <w:t>of the most important house methods are:</w:t>
      </w:r>
    </w:p>
    <w:p w14:paraId="012EDEA3" w14:textId="77777777" w:rsidR="00BF3510" w:rsidRPr="00174FD3" w:rsidRDefault="00BF3510" w:rsidP="0012530B">
      <w:pPr>
        <w:tabs>
          <w:tab w:val="left" w:pos="993"/>
          <w:tab w:val="left" w:pos="2268"/>
        </w:tabs>
        <w:rPr>
          <w:rStyle w:val="sourcecode"/>
        </w:rPr>
      </w:pPr>
      <w:bookmarkStart w:id="203" w:name="_Hlk477862719"/>
      <w:r w:rsidRPr="00174FD3">
        <w:rPr>
          <w:rStyle w:val="sourcecode"/>
        </w:rPr>
        <w:t>hsys</w:t>
      </w:r>
      <w:bookmarkEnd w:id="203"/>
      <w:r w:rsidRPr="00174FD3">
        <w:rPr>
          <w:rStyle w:val="sourcecode"/>
        </w:rPr>
        <w:t xml:space="preserve"> =</w:t>
      </w:r>
      <w:r w:rsidR="0021556A" w:rsidRPr="00174FD3">
        <w:rPr>
          <w:rStyle w:val="sourcecode"/>
        </w:rPr>
        <w:tab/>
      </w:r>
      <w:r w:rsidRPr="00174FD3">
        <w:rPr>
          <w:rStyle w:val="sourcecode"/>
        </w:rPr>
        <w:t>‘P’</w:t>
      </w:r>
      <w:r w:rsidRPr="00174FD3">
        <w:rPr>
          <w:rStyle w:val="sourcecode"/>
        </w:rPr>
        <w:tab/>
        <w:t>Placidus</w:t>
      </w:r>
    </w:p>
    <w:p w14:paraId="7E1FB574" w14:textId="77777777" w:rsidR="00BF3510" w:rsidRPr="00597461" w:rsidRDefault="00BF3510" w:rsidP="0012530B">
      <w:pPr>
        <w:tabs>
          <w:tab w:val="left" w:pos="993"/>
          <w:tab w:val="left" w:pos="2268"/>
        </w:tabs>
        <w:rPr>
          <w:rStyle w:val="sourcecode"/>
        </w:rPr>
      </w:pPr>
      <w:r w:rsidRPr="00597461">
        <w:rPr>
          <w:rStyle w:val="sourcecode"/>
        </w:rPr>
        <w:tab/>
        <w:t>‘K’</w:t>
      </w:r>
      <w:r w:rsidRPr="00597461">
        <w:rPr>
          <w:rStyle w:val="sourcecode"/>
        </w:rPr>
        <w:tab/>
        <w:t>Koch</w:t>
      </w:r>
    </w:p>
    <w:p w14:paraId="218123B9" w14:textId="77777777" w:rsidR="00BF3510" w:rsidRPr="00597461" w:rsidRDefault="00BF3510" w:rsidP="0012530B">
      <w:pPr>
        <w:tabs>
          <w:tab w:val="left" w:pos="993"/>
          <w:tab w:val="left" w:pos="2268"/>
        </w:tabs>
        <w:rPr>
          <w:rStyle w:val="sourcecode"/>
        </w:rPr>
      </w:pPr>
      <w:r w:rsidRPr="00597461">
        <w:rPr>
          <w:rStyle w:val="sourcecode"/>
        </w:rPr>
        <w:tab/>
        <w:t>‘O’</w:t>
      </w:r>
      <w:r w:rsidRPr="00597461">
        <w:rPr>
          <w:rStyle w:val="sourcecode"/>
        </w:rPr>
        <w:tab/>
        <w:t>Porphyrius</w:t>
      </w:r>
    </w:p>
    <w:p w14:paraId="72442388" w14:textId="77777777" w:rsidR="00BF3510" w:rsidRPr="00597461" w:rsidRDefault="00BF3510" w:rsidP="0012530B">
      <w:pPr>
        <w:tabs>
          <w:tab w:val="left" w:pos="993"/>
          <w:tab w:val="left" w:pos="2268"/>
        </w:tabs>
        <w:rPr>
          <w:rStyle w:val="sourcecode"/>
        </w:rPr>
      </w:pPr>
      <w:r w:rsidRPr="00597461">
        <w:rPr>
          <w:rStyle w:val="sourcecode"/>
        </w:rPr>
        <w:tab/>
        <w:t>‘R’</w:t>
      </w:r>
      <w:r w:rsidRPr="00597461">
        <w:rPr>
          <w:rStyle w:val="sourcecode"/>
        </w:rPr>
        <w:tab/>
        <w:t>Regiomontanus</w:t>
      </w:r>
    </w:p>
    <w:p w14:paraId="3B140281" w14:textId="77777777" w:rsidR="00BF3510" w:rsidRPr="00597461" w:rsidRDefault="00BF3510" w:rsidP="0012530B">
      <w:pPr>
        <w:tabs>
          <w:tab w:val="left" w:pos="993"/>
          <w:tab w:val="left" w:pos="2268"/>
        </w:tabs>
        <w:rPr>
          <w:rStyle w:val="sourcecode"/>
        </w:rPr>
      </w:pPr>
      <w:r w:rsidRPr="00597461">
        <w:rPr>
          <w:rStyle w:val="sourcecode"/>
        </w:rPr>
        <w:tab/>
        <w:t>‘C’</w:t>
      </w:r>
      <w:r w:rsidRPr="00597461">
        <w:rPr>
          <w:rStyle w:val="sourcecode"/>
        </w:rPr>
        <w:tab/>
        <w:t>Campanus</w:t>
      </w:r>
    </w:p>
    <w:p w14:paraId="09B0F080" w14:textId="77777777" w:rsidR="00BF3510" w:rsidRPr="00597461" w:rsidRDefault="00BF3510" w:rsidP="0012530B">
      <w:pPr>
        <w:tabs>
          <w:tab w:val="left" w:pos="993"/>
          <w:tab w:val="left" w:pos="2268"/>
        </w:tabs>
        <w:rPr>
          <w:rStyle w:val="sourcecode"/>
        </w:rPr>
      </w:pPr>
      <w:r w:rsidRPr="00597461">
        <w:rPr>
          <w:rStyle w:val="sourcecode"/>
        </w:rPr>
        <w:tab/>
        <w:t>‘A’ or ‘E’</w:t>
      </w:r>
      <w:r w:rsidRPr="00597461">
        <w:rPr>
          <w:rStyle w:val="sourcecode"/>
        </w:rPr>
        <w:tab/>
        <w:t>Equal (cusp 1 is Ascendant)</w:t>
      </w:r>
    </w:p>
    <w:p w14:paraId="6407059C" w14:textId="77777777" w:rsidR="00283E02" w:rsidRDefault="00BF3510" w:rsidP="0012530B">
      <w:pPr>
        <w:tabs>
          <w:tab w:val="left" w:pos="993"/>
          <w:tab w:val="left" w:pos="2268"/>
        </w:tabs>
        <w:rPr>
          <w:rStyle w:val="sourcecode"/>
        </w:rPr>
      </w:pPr>
      <w:r w:rsidRPr="00597461">
        <w:rPr>
          <w:rStyle w:val="sourcecode"/>
        </w:rPr>
        <w:tab/>
        <w:t>‘W’</w:t>
      </w:r>
      <w:r w:rsidRPr="00597461">
        <w:rPr>
          <w:rStyle w:val="sourcecode"/>
        </w:rPr>
        <w:tab/>
        <w:t>Whole sign</w:t>
      </w:r>
    </w:p>
    <w:p w14:paraId="7C6F2AD4" w14:textId="77777777" w:rsidR="004E392B" w:rsidRPr="00D3464B" w:rsidRDefault="004E392B" w:rsidP="00CC1B5C">
      <w:r w:rsidRPr="00D3464B">
        <w:t xml:space="preserve">The complete list of house methods </w:t>
      </w:r>
      <w:r w:rsidR="00BC2FF6" w:rsidRPr="00D3464B">
        <w:t>in</w:t>
      </w:r>
      <w:r w:rsidRPr="00D3464B">
        <w:t xml:space="preserve"> alphabetical</w:t>
      </w:r>
      <w:r w:rsidR="00BC2FF6" w:rsidRPr="00D3464B">
        <w:t xml:space="preserve"> order</w:t>
      </w:r>
      <w:r w:rsidRPr="00D3464B">
        <w:t xml:space="preserve"> is:</w:t>
      </w:r>
    </w:p>
    <w:p w14:paraId="4FCAFC34" w14:textId="77777777" w:rsidR="004E392B" w:rsidRPr="00597461" w:rsidRDefault="004E392B" w:rsidP="0012530B">
      <w:pPr>
        <w:tabs>
          <w:tab w:val="left" w:pos="993"/>
          <w:tab w:val="left" w:pos="2268"/>
        </w:tabs>
        <w:rPr>
          <w:rStyle w:val="sourcecode"/>
        </w:rPr>
      </w:pPr>
      <w:r w:rsidRPr="00143A8B">
        <w:rPr>
          <w:rStyle w:val="sourcecode"/>
        </w:rPr>
        <w:t>hsys =</w:t>
      </w:r>
      <w:r w:rsidR="00143A8B">
        <w:rPr>
          <w:rStyle w:val="sourcecode"/>
        </w:rPr>
        <w:tab/>
      </w:r>
      <w:r w:rsidRPr="00597461">
        <w:rPr>
          <w:rStyle w:val="sourcecode"/>
        </w:rPr>
        <w:t>‘B’</w:t>
      </w:r>
      <w:r w:rsidRPr="00597461">
        <w:rPr>
          <w:rStyle w:val="sourcecode"/>
        </w:rPr>
        <w:tab/>
        <w:t>Alcabitus</w:t>
      </w:r>
    </w:p>
    <w:p w14:paraId="393A3407" w14:textId="77777777" w:rsidR="004E392B" w:rsidRPr="00597461" w:rsidRDefault="004E392B" w:rsidP="0012530B">
      <w:pPr>
        <w:tabs>
          <w:tab w:val="left" w:pos="993"/>
          <w:tab w:val="left" w:pos="2268"/>
        </w:tabs>
        <w:rPr>
          <w:rStyle w:val="sourcecode"/>
        </w:rPr>
      </w:pPr>
      <w:r w:rsidRPr="00597461">
        <w:rPr>
          <w:rStyle w:val="sourcecode"/>
        </w:rPr>
        <w:tab/>
        <w:t>‘Y’</w:t>
      </w:r>
      <w:r w:rsidRPr="00597461">
        <w:rPr>
          <w:rStyle w:val="sourcecode"/>
        </w:rPr>
        <w:tab/>
        <w:t>APC houses</w:t>
      </w:r>
    </w:p>
    <w:p w14:paraId="08EAC1EB" w14:textId="77777777" w:rsidR="00BF3510" w:rsidRPr="00597461" w:rsidRDefault="004E392B" w:rsidP="0012530B">
      <w:pPr>
        <w:tabs>
          <w:tab w:val="left" w:pos="993"/>
          <w:tab w:val="left" w:pos="2268"/>
        </w:tabs>
        <w:rPr>
          <w:rStyle w:val="sourcecode"/>
        </w:rPr>
      </w:pPr>
      <w:r w:rsidRPr="00597461">
        <w:rPr>
          <w:rStyle w:val="sourcecode"/>
        </w:rPr>
        <w:tab/>
      </w:r>
      <w:r w:rsidR="00BF3510" w:rsidRPr="00597461">
        <w:rPr>
          <w:rStyle w:val="sourcecode"/>
        </w:rPr>
        <w:t>‘X’</w:t>
      </w:r>
      <w:r w:rsidR="00BF3510" w:rsidRPr="00597461">
        <w:rPr>
          <w:rStyle w:val="sourcecode"/>
        </w:rPr>
        <w:tab/>
      </w:r>
      <w:r w:rsidR="008B18C2" w:rsidRPr="00597461">
        <w:rPr>
          <w:rStyle w:val="sourcecode"/>
        </w:rPr>
        <w:t>A</w:t>
      </w:r>
      <w:r w:rsidR="00BF3510" w:rsidRPr="00597461">
        <w:rPr>
          <w:rStyle w:val="sourcecode"/>
        </w:rPr>
        <w:t xml:space="preserve">xial rotation system / </w:t>
      </w:r>
      <w:r w:rsidR="008B18C2" w:rsidRPr="00597461">
        <w:rPr>
          <w:rStyle w:val="sourcecode"/>
        </w:rPr>
        <w:t>M</w:t>
      </w:r>
      <w:r w:rsidR="00BF3510" w:rsidRPr="00597461">
        <w:rPr>
          <w:rStyle w:val="sourcecode"/>
        </w:rPr>
        <w:t xml:space="preserve">eridian system / </w:t>
      </w:r>
      <w:r w:rsidR="008B18C2" w:rsidRPr="00597461">
        <w:rPr>
          <w:rStyle w:val="sourcecode"/>
        </w:rPr>
        <w:t>Z</w:t>
      </w:r>
      <w:r w:rsidR="00BF3510" w:rsidRPr="00597461">
        <w:rPr>
          <w:rStyle w:val="sourcecode"/>
        </w:rPr>
        <w:t>ariel</w:t>
      </w:r>
    </w:p>
    <w:p w14:paraId="311E11E3" w14:textId="77777777" w:rsidR="00BF3510" w:rsidRPr="00597461" w:rsidRDefault="00BF3510" w:rsidP="0012530B">
      <w:pPr>
        <w:tabs>
          <w:tab w:val="left" w:pos="993"/>
          <w:tab w:val="left" w:pos="2268"/>
        </w:tabs>
        <w:rPr>
          <w:rStyle w:val="sourcecode"/>
        </w:rPr>
      </w:pPr>
      <w:r w:rsidRPr="00597461">
        <w:rPr>
          <w:rStyle w:val="sourcecode"/>
        </w:rPr>
        <w:tab/>
        <w:t>‘H’</w:t>
      </w:r>
      <w:r w:rsidRPr="00597461">
        <w:rPr>
          <w:rStyle w:val="sourcecode"/>
        </w:rPr>
        <w:tab/>
      </w:r>
      <w:r w:rsidR="008B18C2" w:rsidRPr="00597461">
        <w:rPr>
          <w:rStyle w:val="sourcecode"/>
        </w:rPr>
        <w:t>A</w:t>
      </w:r>
      <w:r w:rsidRPr="00597461">
        <w:rPr>
          <w:rStyle w:val="sourcecode"/>
        </w:rPr>
        <w:t>zimuthal or horizontal system</w:t>
      </w:r>
    </w:p>
    <w:p w14:paraId="69A1102C" w14:textId="77777777" w:rsidR="004E392B" w:rsidRPr="00597461" w:rsidRDefault="004E392B" w:rsidP="0012530B">
      <w:pPr>
        <w:tabs>
          <w:tab w:val="left" w:pos="993"/>
          <w:tab w:val="left" w:pos="2268"/>
        </w:tabs>
        <w:rPr>
          <w:rStyle w:val="sourcecode"/>
        </w:rPr>
      </w:pPr>
      <w:r w:rsidRPr="00597461">
        <w:rPr>
          <w:rStyle w:val="sourcecode"/>
        </w:rPr>
        <w:tab/>
        <w:t>‘C’</w:t>
      </w:r>
      <w:r w:rsidRPr="00597461">
        <w:rPr>
          <w:rStyle w:val="sourcecode"/>
        </w:rPr>
        <w:tab/>
        <w:t>Campanus</w:t>
      </w:r>
    </w:p>
    <w:p w14:paraId="62F6589A" w14:textId="77777777" w:rsidR="003E6A4B" w:rsidRPr="00597461" w:rsidRDefault="003E6A4B" w:rsidP="0012530B">
      <w:pPr>
        <w:tabs>
          <w:tab w:val="left" w:pos="993"/>
          <w:tab w:val="left" w:pos="2268"/>
        </w:tabs>
        <w:rPr>
          <w:rStyle w:val="sourcecode"/>
        </w:rPr>
      </w:pPr>
      <w:r w:rsidRPr="00597461">
        <w:rPr>
          <w:rStyle w:val="sourcecode"/>
        </w:rPr>
        <w:lastRenderedPageBreak/>
        <w:tab/>
        <w:t>‘F’</w:t>
      </w:r>
      <w:r w:rsidRPr="00597461">
        <w:rPr>
          <w:rStyle w:val="sourcecode"/>
        </w:rPr>
        <w:tab/>
        <w:t>Carter "Poli-Equatorial"</w:t>
      </w:r>
    </w:p>
    <w:p w14:paraId="1FB1E603" w14:textId="77777777" w:rsidR="004E392B" w:rsidRPr="00597461" w:rsidRDefault="004E392B" w:rsidP="0012530B">
      <w:pPr>
        <w:tabs>
          <w:tab w:val="left" w:pos="993"/>
          <w:tab w:val="left" w:pos="2268"/>
        </w:tabs>
        <w:rPr>
          <w:rStyle w:val="sourcecode"/>
        </w:rPr>
      </w:pPr>
      <w:r w:rsidRPr="00597461">
        <w:rPr>
          <w:rStyle w:val="sourcecode"/>
        </w:rPr>
        <w:tab/>
        <w:t>‘A’ or ‘E’</w:t>
      </w:r>
      <w:r w:rsidRPr="00597461">
        <w:rPr>
          <w:rStyle w:val="sourcecode"/>
        </w:rPr>
        <w:tab/>
        <w:t>Equal (cusp 1 is Ascendant)</w:t>
      </w:r>
    </w:p>
    <w:p w14:paraId="06D1C14F" w14:textId="77777777" w:rsidR="00493D09" w:rsidRPr="00597461" w:rsidRDefault="00493D09" w:rsidP="0012530B">
      <w:pPr>
        <w:tabs>
          <w:tab w:val="left" w:pos="993"/>
          <w:tab w:val="left" w:pos="2268"/>
        </w:tabs>
        <w:rPr>
          <w:rStyle w:val="sourcecode"/>
        </w:rPr>
      </w:pPr>
      <w:r w:rsidRPr="00597461">
        <w:rPr>
          <w:rStyle w:val="sourcecode"/>
        </w:rPr>
        <w:tab/>
        <w:t>‘D’</w:t>
      </w:r>
      <w:r w:rsidRPr="00597461">
        <w:rPr>
          <w:rStyle w:val="sourcecode"/>
        </w:rPr>
        <w:tab/>
        <w:t>Equal MC (cusp 10 is MC)</w:t>
      </w:r>
    </w:p>
    <w:p w14:paraId="37F19A5D" w14:textId="77777777" w:rsidR="00493D09" w:rsidRPr="00597461" w:rsidRDefault="00493D09" w:rsidP="0012530B">
      <w:pPr>
        <w:tabs>
          <w:tab w:val="left" w:pos="993"/>
          <w:tab w:val="left" w:pos="2268"/>
        </w:tabs>
        <w:rPr>
          <w:rStyle w:val="sourcecode"/>
        </w:rPr>
      </w:pPr>
      <w:r w:rsidRPr="00597461">
        <w:rPr>
          <w:rStyle w:val="sourcecode"/>
        </w:rPr>
        <w:tab/>
        <w:t>‘N’</w:t>
      </w:r>
      <w:r w:rsidRPr="00597461">
        <w:rPr>
          <w:rStyle w:val="sourcecode"/>
        </w:rPr>
        <w:tab/>
        <w:t>Equal/1=Aries</w:t>
      </w:r>
    </w:p>
    <w:p w14:paraId="4ABBB122" w14:textId="77777777" w:rsidR="004E392B" w:rsidRPr="00597461" w:rsidRDefault="004E392B" w:rsidP="0012530B">
      <w:pPr>
        <w:tabs>
          <w:tab w:val="left" w:pos="993"/>
          <w:tab w:val="left" w:pos="2268"/>
        </w:tabs>
        <w:rPr>
          <w:rStyle w:val="sourcecode"/>
        </w:rPr>
      </w:pPr>
      <w:r w:rsidRPr="00597461">
        <w:rPr>
          <w:rStyle w:val="sourcecode"/>
        </w:rPr>
        <w:tab/>
        <w:t>‘G’</w:t>
      </w:r>
      <w:r w:rsidRPr="00597461">
        <w:rPr>
          <w:rStyle w:val="sourcecode"/>
        </w:rPr>
        <w:tab/>
        <w:t>Gauquelin sector</w:t>
      </w:r>
    </w:p>
    <w:p w14:paraId="1D874CE8" w14:textId="77777777" w:rsidR="008B18C2" w:rsidRPr="00597461" w:rsidRDefault="008B18C2" w:rsidP="0012530B">
      <w:pPr>
        <w:tabs>
          <w:tab w:val="left" w:pos="993"/>
          <w:tab w:val="left" w:pos="2268"/>
        </w:tabs>
        <w:rPr>
          <w:rStyle w:val="sourcecode"/>
        </w:rPr>
      </w:pPr>
      <w:r w:rsidRPr="00597461">
        <w:rPr>
          <w:rStyle w:val="sourcecode"/>
        </w:rPr>
        <w:tab/>
      </w:r>
      <w:r w:rsidRPr="00597461">
        <w:rPr>
          <w:rStyle w:val="sourcecode"/>
        </w:rPr>
        <w:tab/>
        <w:t>Goelzer -&gt; Krusinski</w:t>
      </w:r>
    </w:p>
    <w:p w14:paraId="6A9E14CE" w14:textId="77777777" w:rsidR="00493D09" w:rsidRPr="00597461" w:rsidRDefault="00493D09" w:rsidP="0012530B">
      <w:pPr>
        <w:tabs>
          <w:tab w:val="left" w:pos="993"/>
          <w:tab w:val="left" w:pos="2268"/>
        </w:tabs>
        <w:rPr>
          <w:rStyle w:val="sourcecode"/>
        </w:rPr>
      </w:pPr>
      <w:r w:rsidRPr="00597461">
        <w:rPr>
          <w:rStyle w:val="sourcecode"/>
        </w:rPr>
        <w:tab/>
      </w:r>
      <w:r w:rsidRPr="00597461">
        <w:rPr>
          <w:rStyle w:val="sourcecode"/>
        </w:rPr>
        <w:tab/>
        <w:t>Horizontal system -&gt; Azim</w:t>
      </w:r>
      <w:r w:rsidR="00143A8B">
        <w:rPr>
          <w:rStyle w:val="sourcecode"/>
        </w:rPr>
        <w:t>u</w:t>
      </w:r>
      <w:r w:rsidRPr="00597461">
        <w:rPr>
          <w:rStyle w:val="sourcecode"/>
        </w:rPr>
        <w:t>t</w:t>
      </w:r>
      <w:r w:rsidR="00143A8B">
        <w:rPr>
          <w:rStyle w:val="sourcecode"/>
        </w:rPr>
        <w:t>h</w:t>
      </w:r>
      <w:r w:rsidRPr="00597461">
        <w:rPr>
          <w:rStyle w:val="sourcecode"/>
        </w:rPr>
        <w:t>al system</w:t>
      </w:r>
    </w:p>
    <w:p w14:paraId="4D910956" w14:textId="77777777" w:rsidR="00805018" w:rsidRPr="00597461" w:rsidRDefault="004E392B" w:rsidP="0012530B">
      <w:pPr>
        <w:tabs>
          <w:tab w:val="left" w:pos="993"/>
          <w:tab w:val="left" w:pos="2268"/>
        </w:tabs>
        <w:rPr>
          <w:rStyle w:val="sourcecode"/>
        </w:rPr>
      </w:pPr>
      <w:r w:rsidRPr="00597461">
        <w:rPr>
          <w:rStyle w:val="sourcecode"/>
        </w:rPr>
        <w:tab/>
      </w:r>
      <w:r w:rsidR="00805018" w:rsidRPr="00597461">
        <w:rPr>
          <w:rStyle w:val="sourcecode"/>
        </w:rPr>
        <w:t>‘I’</w:t>
      </w:r>
      <w:r w:rsidR="00805018" w:rsidRPr="00597461">
        <w:rPr>
          <w:rStyle w:val="sourcecode"/>
        </w:rPr>
        <w:tab/>
        <w:t>Sunshine (Makransky, solution Treindl)</w:t>
      </w:r>
    </w:p>
    <w:p w14:paraId="502014AA" w14:textId="77777777" w:rsidR="00805018" w:rsidRPr="00597461" w:rsidRDefault="00805018" w:rsidP="0012530B">
      <w:pPr>
        <w:tabs>
          <w:tab w:val="left" w:pos="993"/>
          <w:tab w:val="left" w:pos="2268"/>
        </w:tabs>
        <w:rPr>
          <w:rStyle w:val="sourcecode"/>
        </w:rPr>
      </w:pPr>
      <w:r w:rsidRPr="00597461">
        <w:rPr>
          <w:rStyle w:val="sourcecode"/>
        </w:rPr>
        <w:tab/>
        <w:t>‘i’</w:t>
      </w:r>
      <w:r w:rsidRPr="00597461">
        <w:rPr>
          <w:rStyle w:val="sourcecode"/>
        </w:rPr>
        <w:tab/>
        <w:t>Sunshine (Makransky, solution Makransky)</w:t>
      </w:r>
    </w:p>
    <w:p w14:paraId="79C5913A" w14:textId="77777777" w:rsidR="00805018" w:rsidRPr="00597461" w:rsidRDefault="00805018" w:rsidP="0012530B">
      <w:pPr>
        <w:tabs>
          <w:tab w:val="left" w:pos="993"/>
          <w:tab w:val="left" w:pos="2268"/>
        </w:tabs>
        <w:rPr>
          <w:rStyle w:val="sourcecode"/>
        </w:rPr>
      </w:pPr>
      <w:r w:rsidRPr="00597461">
        <w:rPr>
          <w:rStyle w:val="sourcecode"/>
        </w:rPr>
        <w:tab/>
        <w:t>‘K’</w:t>
      </w:r>
      <w:r w:rsidRPr="00597461">
        <w:rPr>
          <w:rStyle w:val="sourcecode"/>
        </w:rPr>
        <w:tab/>
        <w:t>Koch</w:t>
      </w:r>
    </w:p>
    <w:p w14:paraId="2B614540" w14:textId="77777777" w:rsidR="004E392B" w:rsidRPr="00597461" w:rsidRDefault="00805018" w:rsidP="0012530B">
      <w:pPr>
        <w:tabs>
          <w:tab w:val="left" w:pos="993"/>
          <w:tab w:val="left" w:pos="2268"/>
        </w:tabs>
        <w:rPr>
          <w:rStyle w:val="sourcecode"/>
        </w:rPr>
      </w:pPr>
      <w:r w:rsidRPr="00597461">
        <w:rPr>
          <w:rStyle w:val="sourcecode"/>
        </w:rPr>
        <w:tab/>
      </w:r>
      <w:r w:rsidR="004E392B" w:rsidRPr="00597461">
        <w:rPr>
          <w:rStyle w:val="sourcecode"/>
        </w:rPr>
        <w:t>‘U’</w:t>
      </w:r>
      <w:r w:rsidR="004E392B" w:rsidRPr="00597461">
        <w:rPr>
          <w:rStyle w:val="sourcecode"/>
        </w:rPr>
        <w:tab/>
        <w:t>Krusinski-Pisa</w:t>
      </w:r>
      <w:r w:rsidR="008B18C2" w:rsidRPr="00597461">
        <w:rPr>
          <w:rStyle w:val="sourcecode"/>
        </w:rPr>
        <w:t>-Goelzer</w:t>
      </w:r>
    </w:p>
    <w:p w14:paraId="4DAA605F" w14:textId="77777777" w:rsidR="004E392B" w:rsidRPr="00597461" w:rsidRDefault="004E392B" w:rsidP="0012530B">
      <w:pPr>
        <w:tabs>
          <w:tab w:val="left" w:pos="993"/>
          <w:tab w:val="left" w:pos="2268"/>
        </w:tabs>
        <w:rPr>
          <w:rStyle w:val="sourcecode"/>
        </w:rPr>
      </w:pPr>
      <w:r w:rsidRPr="00597461">
        <w:rPr>
          <w:rStyle w:val="sourcecode"/>
        </w:rPr>
        <w:tab/>
      </w:r>
      <w:r w:rsidR="0021556A">
        <w:rPr>
          <w:rStyle w:val="sourcecode"/>
        </w:rPr>
        <w:tab/>
      </w:r>
      <w:r w:rsidRPr="00597461">
        <w:rPr>
          <w:rStyle w:val="sourcecode"/>
        </w:rPr>
        <w:t xml:space="preserve">Meridian system </w:t>
      </w:r>
      <w:r w:rsidR="008B18C2" w:rsidRPr="00597461">
        <w:rPr>
          <w:rStyle w:val="sourcecode"/>
        </w:rPr>
        <w:t xml:space="preserve">-&gt; </w:t>
      </w:r>
      <w:r w:rsidRPr="00597461">
        <w:rPr>
          <w:rStyle w:val="sourcecode"/>
        </w:rPr>
        <w:t>axial rotation</w:t>
      </w:r>
    </w:p>
    <w:p w14:paraId="1C3FF83A" w14:textId="77777777" w:rsidR="004E392B" w:rsidRPr="00597461" w:rsidRDefault="004E392B" w:rsidP="0012530B">
      <w:pPr>
        <w:tabs>
          <w:tab w:val="left" w:pos="993"/>
          <w:tab w:val="left" w:pos="2268"/>
        </w:tabs>
        <w:rPr>
          <w:rStyle w:val="sourcecode"/>
        </w:rPr>
      </w:pPr>
      <w:r w:rsidRPr="00597461">
        <w:rPr>
          <w:rStyle w:val="sourcecode"/>
        </w:rPr>
        <w:tab/>
        <w:t>‘M’</w:t>
      </w:r>
      <w:r w:rsidRPr="00597461">
        <w:rPr>
          <w:rStyle w:val="sourcecode"/>
        </w:rPr>
        <w:tab/>
        <w:t>Morinus</w:t>
      </w:r>
    </w:p>
    <w:p w14:paraId="5D228922" w14:textId="77777777" w:rsidR="00493D09" w:rsidRPr="00597461" w:rsidRDefault="00493D09" w:rsidP="0012530B">
      <w:pPr>
        <w:tabs>
          <w:tab w:val="left" w:pos="993"/>
          <w:tab w:val="left" w:pos="2268"/>
        </w:tabs>
        <w:rPr>
          <w:rStyle w:val="sourcecode"/>
        </w:rPr>
      </w:pPr>
      <w:r w:rsidRPr="00597461">
        <w:rPr>
          <w:rStyle w:val="sourcecode"/>
        </w:rPr>
        <w:tab/>
      </w:r>
      <w:r w:rsidRPr="00597461">
        <w:rPr>
          <w:rStyle w:val="sourcecode"/>
        </w:rPr>
        <w:tab/>
        <w:t>Neo-Porphyry -&gt; Pullen SD</w:t>
      </w:r>
    </w:p>
    <w:p w14:paraId="10F3C2CF" w14:textId="77777777" w:rsidR="008B18C2" w:rsidRPr="00597461" w:rsidRDefault="008B18C2" w:rsidP="0012530B">
      <w:pPr>
        <w:tabs>
          <w:tab w:val="left" w:pos="993"/>
          <w:tab w:val="left" w:pos="2268"/>
        </w:tabs>
        <w:rPr>
          <w:rStyle w:val="sourcecode"/>
        </w:rPr>
      </w:pPr>
      <w:r w:rsidRPr="00597461">
        <w:rPr>
          <w:rStyle w:val="sourcecode"/>
        </w:rPr>
        <w:tab/>
      </w:r>
      <w:r w:rsidRPr="00597461">
        <w:rPr>
          <w:rStyle w:val="sourcecode"/>
        </w:rPr>
        <w:tab/>
        <w:t>Pisa -&gt; Krusinski</w:t>
      </w:r>
    </w:p>
    <w:p w14:paraId="7285306D" w14:textId="77777777" w:rsidR="004E392B" w:rsidRPr="00143A8B" w:rsidRDefault="004E392B" w:rsidP="0012530B">
      <w:pPr>
        <w:tabs>
          <w:tab w:val="left" w:pos="993"/>
          <w:tab w:val="left" w:pos="2268"/>
        </w:tabs>
        <w:rPr>
          <w:rStyle w:val="sourcecode"/>
        </w:rPr>
      </w:pPr>
      <w:r w:rsidRPr="00143A8B">
        <w:rPr>
          <w:rStyle w:val="sourcecode"/>
        </w:rPr>
        <w:tab/>
        <w:t>‘</w:t>
      </w:r>
      <w:r w:rsidR="00BC2FF6" w:rsidRPr="00143A8B">
        <w:rPr>
          <w:rStyle w:val="sourcecode"/>
        </w:rPr>
        <w:t>P</w:t>
      </w:r>
      <w:r w:rsidRPr="00143A8B">
        <w:rPr>
          <w:rStyle w:val="sourcecode"/>
        </w:rPr>
        <w:t>’</w:t>
      </w:r>
      <w:r w:rsidRPr="00143A8B">
        <w:rPr>
          <w:rStyle w:val="sourcecode"/>
        </w:rPr>
        <w:tab/>
        <w:t>Placidus</w:t>
      </w:r>
    </w:p>
    <w:p w14:paraId="7A9FAC65" w14:textId="77777777" w:rsidR="000752AE" w:rsidRPr="00143A8B" w:rsidRDefault="000752AE" w:rsidP="0012530B">
      <w:pPr>
        <w:tabs>
          <w:tab w:val="left" w:pos="993"/>
          <w:tab w:val="left" w:pos="2268"/>
        </w:tabs>
        <w:rPr>
          <w:rStyle w:val="sourcecode"/>
        </w:rPr>
      </w:pPr>
      <w:r w:rsidRPr="00143A8B">
        <w:rPr>
          <w:rStyle w:val="sourcecode"/>
        </w:rPr>
        <w:tab/>
      </w:r>
      <w:r w:rsidRPr="00143A8B">
        <w:rPr>
          <w:rStyle w:val="sourcecode"/>
        </w:rPr>
        <w:tab/>
        <w:t>Poli-Equatorial -&gt; Carter</w:t>
      </w:r>
    </w:p>
    <w:p w14:paraId="5AA5A6FC" w14:textId="77777777" w:rsidR="00BF3510" w:rsidRPr="00597461" w:rsidRDefault="00BF3510" w:rsidP="0012530B">
      <w:pPr>
        <w:tabs>
          <w:tab w:val="left" w:pos="993"/>
          <w:tab w:val="left" w:pos="2268"/>
        </w:tabs>
        <w:rPr>
          <w:rStyle w:val="sourcecode"/>
        </w:rPr>
      </w:pPr>
      <w:r w:rsidRPr="00597461">
        <w:rPr>
          <w:rStyle w:val="sourcecode"/>
        </w:rPr>
        <w:tab/>
        <w:t>‘T’</w:t>
      </w:r>
      <w:r w:rsidRPr="00597461">
        <w:rPr>
          <w:rStyle w:val="sourcecode"/>
        </w:rPr>
        <w:tab/>
        <w:t>Polich/Page (“topocentric” system)</w:t>
      </w:r>
    </w:p>
    <w:p w14:paraId="2003FAF9" w14:textId="77777777" w:rsidR="004E52D3" w:rsidRPr="00143A8B" w:rsidRDefault="004E392B" w:rsidP="0012530B">
      <w:pPr>
        <w:tabs>
          <w:tab w:val="left" w:pos="993"/>
          <w:tab w:val="left" w:pos="2268"/>
        </w:tabs>
        <w:rPr>
          <w:rStyle w:val="sourcecode"/>
        </w:rPr>
      </w:pPr>
      <w:r w:rsidRPr="00143A8B">
        <w:rPr>
          <w:rStyle w:val="sourcecode"/>
        </w:rPr>
        <w:tab/>
        <w:t>‘O’</w:t>
      </w:r>
      <w:r w:rsidRPr="00143A8B">
        <w:rPr>
          <w:rStyle w:val="sourcecode"/>
        </w:rPr>
        <w:tab/>
        <w:t>Porphyrius</w:t>
      </w:r>
    </w:p>
    <w:p w14:paraId="53BFEBBC" w14:textId="77777777" w:rsidR="00493D09" w:rsidRPr="00143A8B" w:rsidRDefault="00493D09" w:rsidP="0012530B">
      <w:pPr>
        <w:tabs>
          <w:tab w:val="left" w:pos="993"/>
          <w:tab w:val="left" w:pos="2268"/>
        </w:tabs>
        <w:rPr>
          <w:rStyle w:val="sourcecode"/>
        </w:rPr>
      </w:pPr>
      <w:r w:rsidRPr="00143A8B">
        <w:rPr>
          <w:rStyle w:val="sourcecode"/>
        </w:rPr>
        <w:tab/>
        <w:t>‘L’</w:t>
      </w:r>
      <w:r w:rsidRPr="00143A8B">
        <w:rPr>
          <w:rStyle w:val="sourcecode"/>
        </w:rPr>
        <w:tab/>
        <w:t>Pullen SD (sinusoidal delta) – ex Neo-Porphyry</w:t>
      </w:r>
    </w:p>
    <w:p w14:paraId="04C37DDE" w14:textId="77777777" w:rsidR="003E6A4B" w:rsidRPr="00143A8B" w:rsidRDefault="003E6A4B" w:rsidP="0012530B">
      <w:pPr>
        <w:tabs>
          <w:tab w:val="left" w:pos="993"/>
          <w:tab w:val="left" w:pos="2268"/>
        </w:tabs>
        <w:rPr>
          <w:rStyle w:val="sourcecode"/>
        </w:rPr>
      </w:pPr>
      <w:r w:rsidRPr="00143A8B">
        <w:rPr>
          <w:rStyle w:val="sourcecode"/>
        </w:rPr>
        <w:tab/>
        <w:t>‘Q’</w:t>
      </w:r>
      <w:r w:rsidRPr="00143A8B">
        <w:rPr>
          <w:rStyle w:val="sourcecode"/>
        </w:rPr>
        <w:tab/>
        <w:t>Pullen SR (sinusoidal ratio)</w:t>
      </w:r>
    </w:p>
    <w:p w14:paraId="5AC056B5" w14:textId="77777777" w:rsidR="004E392B" w:rsidRPr="00597461" w:rsidRDefault="004E392B" w:rsidP="0012530B">
      <w:pPr>
        <w:tabs>
          <w:tab w:val="left" w:pos="993"/>
          <w:tab w:val="left" w:pos="2268"/>
        </w:tabs>
        <w:rPr>
          <w:rStyle w:val="sourcecode"/>
        </w:rPr>
      </w:pPr>
      <w:r w:rsidRPr="00597461">
        <w:rPr>
          <w:rStyle w:val="sourcecode"/>
        </w:rPr>
        <w:tab/>
        <w:t>‘R’</w:t>
      </w:r>
      <w:r w:rsidRPr="00597461">
        <w:rPr>
          <w:rStyle w:val="sourcecode"/>
        </w:rPr>
        <w:tab/>
        <w:t>Regiomontanus</w:t>
      </w:r>
    </w:p>
    <w:p w14:paraId="1FCB4C47" w14:textId="77777777" w:rsidR="003E6A4B" w:rsidRPr="00597461" w:rsidRDefault="003E6A4B" w:rsidP="0012530B">
      <w:pPr>
        <w:tabs>
          <w:tab w:val="left" w:pos="993"/>
          <w:tab w:val="left" w:pos="2268"/>
        </w:tabs>
        <w:rPr>
          <w:rStyle w:val="sourcecode"/>
        </w:rPr>
      </w:pPr>
      <w:r w:rsidRPr="00597461">
        <w:rPr>
          <w:rStyle w:val="sourcecode"/>
        </w:rPr>
        <w:tab/>
        <w:t>‘S’</w:t>
      </w:r>
      <w:r w:rsidRPr="00597461">
        <w:rPr>
          <w:rStyle w:val="sourcecode"/>
        </w:rPr>
        <w:tab/>
        <w:t>Sripati</w:t>
      </w:r>
    </w:p>
    <w:p w14:paraId="5539F032" w14:textId="77777777" w:rsidR="008B18C2" w:rsidRPr="00597461" w:rsidRDefault="008B18C2" w:rsidP="0012530B">
      <w:pPr>
        <w:tabs>
          <w:tab w:val="left" w:pos="993"/>
          <w:tab w:val="left" w:pos="2268"/>
        </w:tabs>
        <w:rPr>
          <w:rStyle w:val="sourcecode"/>
        </w:rPr>
      </w:pPr>
      <w:r w:rsidRPr="00597461">
        <w:rPr>
          <w:rStyle w:val="sourcecode"/>
        </w:rPr>
        <w:tab/>
      </w:r>
      <w:r w:rsidRPr="00597461">
        <w:rPr>
          <w:rStyle w:val="sourcecode"/>
        </w:rPr>
        <w:tab/>
        <w:t>“Topocentric” system -&gt; Polich/Page</w:t>
      </w:r>
    </w:p>
    <w:p w14:paraId="2AC0950B" w14:textId="77777777" w:rsidR="004E392B" w:rsidRPr="00597461" w:rsidRDefault="004E392B" w:rsidP="0012530B">
      <w:pPr>
        <w:tabs>
          <w:tab w:val="left" w:pos="993"/>
          <w:tab w:val="left" w:pos="2268"/>
        </w:tabs>
        <w:rPr>
          <w:rStyle w:val="sourcecode"/>
        </w:rPr>
      </w:pPr>
      <w:r w:rsidRPr="00597461">
        <w:rPr>
          <w:rStyle w:val="sourcecode"/>
        </w:rPr>
        <w:tab/>
        <w:t>‘V’</w:t>
      </w:r>
      <w:r w:rsidRPr="00597461">
        <w:rPr>
          <w:rStyle w:val="sourcecode"/>
        </w:rPr>
        <w:tab/>
        <w:t>Vehlow equal (Asc. in middle of house 1)</w:t>
      </w:r>
    </w:p>
    <w:p w14:paraId="39228988" w14:textId="77777777" w:rsidR="00283E02" w:rsidRDefault="004E392B" w:rsidP="0012530B">
      <w:pPr>
        <w:tabs>
          <w:tab w:val="left" w:pos="993"/>
          <w:tab w:val="left" w:pos="2268"/>
        </w:tabs>
        <w:rPr>
          <w:rStyle w:val="sourcecode"/>
        </w:rPr>
      </w:pPr>
      <w:r w:rsidRPr="00597461">
        <w:rPr>
          <w:rStyle w:val="sourcecode"/>
        </w:rPr>
        <w:tab/>
        <w:t>‘W’</w:t>
      </w:r>
      <w:r w:rsidRPr="00597461">
        <w:rPr>
          <w:rStyle w:val="sourcecode"/>
        </w:rPr>
        <w:tab/>
        <w:t>Whole sign</w:t>
      </w:r>
    </w:p>
    <w:p w14:paraId="7D030BA2" w14:textId="77777777" w:rsidR="00283E02" w:rsidRDefault="008B18C2" w:rsidP="0012530B">
      <w:pPr>
        <w:tabs>
          <w:tab w:val="left" w:pos="993"/>
          <w:tab w:val="left" w:pos="2268"/>
        </w:tabs>
        <w:rPr>
          <w:rStyle w:val="sourcecode"/>
        </w:rPr>
      </w:pPr>
      <w:r w:rsidRPr="00597461">
        <w:rPr>
          <w:rStyle w:val="sourcecode"/>
        </w:rPr>
        <w:tab/>
      </w:r>
      <w:r w:rsidRPr="00597461">
        <w:rPr>
          <w:rStyle w:val="sourcecode"/>
        </w:rPr>
        <w:tab/>
        <w:t xml:space="preserve">Zariel -&gt; </w:t>
      </w:r>
      <w:r w:rsidR="00493D09" w:rsidRPr="00597461">
        <w:rPr>
          <w:rStyle w:val="sourcecode"/>
        </w:rPr>
        <w:t>A</w:t>
      </w:r>
      <w:r w:rsidRPr="00597461">
        <w:rPr>
          <w:rStyle w:val="sourcecode"/>
        </w:rPr>
        <w:t>xial rotation system</w:t>
      </w:r>
    </w:p>
    <w:p w14:paraId="78E22EE6" w14:textId="158E5617" w:rsidR="00283E02" w:rsidRDefault="00BF3510" w:rsidP="00CC1B5C">
      <w:r w:rsidRPr="00D3464B">
        <w:t xml:space="preserve">Placidus and Koch </w:t>
      </w:r>
      <w:bookmarkStart w:id="204" w:name="_Hlk477864194"/>
      <w:r w:rsidRPr="00D3464B">
        <w:t>house cusps</w:t>
      </w:r>
      <w:r w:rsidR="00C95860">
        <w:t xml:space="preserve"> as well as Gauquelin sectors</w:t>
      </w:r>
      <w:r w:rsidRPr="00D3464B">
        <w:t xml:space="preserve"> </w:t>
      </w:r>
      <w:r w:rsidRPr="00094CD8">
        <w:rPr>
          <w:b/>
          <w:bCs/>
          <w:color w:val="FF0000"/>
        </w:rPr>
        <w:t>cannot be computed beyond the polar circle</w:t>
      </w:r>
      <w:bookmarkEnd w:id="204"/>
      <w:r w:rsidRPr="00D3464B">
        <w:t>. In such cases,</w:t>
      </w:r>
      <w:r w:rsidRPr="00B248F1">
        <w:rPr>
          <w:rStyle w:val="functions"/>
        </w:rPr>
        <w:t xml:space="preserve"> </w:t>
      </w:r>
      <w:r w:rsidRPr="00347DD2">
        <w:rPr>
          <w:rStyle w:val="functions"/>
        </w:rPr>
        <w:t>swe_houses()</w:t>
      </w:r>
      <w:r w:rsidRPr="00B248F1">
        <w:t xml:space="preserve"> </w:t>
      </w:r>
      <w:r w:rsidRPr="00D3464B">
        <w:t>switches to Porphyry houses (each quadrant is divided into three equal parts) and returns the error code ERR.</w:t>
      </w:r>
      <w:r w:rsidR="00C95860">
        <w:t xml:space="preserve"> In addition, Sunshine houses may fail, e.g. when required for a date which is outside the time range of our solar ephemeris. Here, also, Porphyry houses will be provided.</w:t>
      </w:r>
    </w:p>
    <w:p w14:paraId="182E20DF" w14:textId="77777777" w:rsidR="00283E02" w:rsidRDefault="00B15410" w:rsidP="00CC1B5C">
      <w:r w:rsidRPr="00D3464B">
        <w:t xml:space="preserve">The house method codes are actually case sensitive. At the moment, there still are no lowercase house method codes, </w:t>
      </w:r>
      <w:r w:rsidR="00994CC8" w:rsidRPr="00D3464B">
        <w:t xml:space="preserve">and </w:t>
      </w:r>
      <w:r w:rsidRPr="00D3464B">
        <w:t xml:space="preserve">if a lowercase code is </w:t>
      </w:r>
      <w:r w:rsidR="00994CC8" w:rsidRPr="00D3464B">
        <w:t>given</w:t>
      </w:r>
      <w:r w:rsidRPr="00D3464B">
        <w:t xml:space="preserve"> to the function, it will </w:t>
      </w:r>
      <w:r w:rsidR="00994CC8" w:rsidRPr="00D3464B">
        <w:t xml:space="preserve">be </w:t>
      </w:r>
      <w:r w:rsidRPr="00D3464B">
        <w:t>convert</w:t>
      </w:r>
      <w:r w:rsidR="00994CC8" w:rsidRPr="00D3464B">
        <w:t>ed</w:t>
      </w:r>
      <w:r w:rsidRPr="00D3464B">
        <w:t xml:space="preserve"> to uppercase. However, in future</w:t>
      </w:r>
      <w:r w:rsidR="00994CC8" w:rsidRPr="00D3464B">
        <w:t xml:space="preserve"> releases</w:t>
      </w:r>
      <w:r w:rsidRPr="00D3464B">
        <w:t xml:space="preserve">, lower case codes may be </w:t>
      </w:r>
      <w:r w:rsidR="00E13013" w:rsidRPr="00D3464B">
        <w:t>used</w:t>
      </w:r>
      <w:r w:rsidRPr="00D3464B">
        <w:t xml:space="preserve"> for new house methods. In such cases, lower and uppercase won’t be </w:t>
      </w:r>
      <w:r w:rsidR="00E13013" w:rsidRPr="00D3464B">
        <w:t>equivalent</w:t>
      </w:r>
      <w:r w:rsidRPr="00D3464B">
        <w:t xml:space="preserve"> anymore.</w:t>
      </w:r>
    </w:p>
    <w:p w14:paraId="3CAFD378" w14:textId="77777777" w:rsidR="00283E02" w:rsidRDefault="00BF3510" w:rsidP="00CC1B5C">
      <w:r w:rsidRPr="00D3464B">
        <w:t xml:space="preserve">The </w:t>
      </w:r>
      <w:bookmarkStart w:id="205" w:name="_Hlk477861184"/>
      <w:r w:rsidRPr="00D3464B">
        <w:rPr>
          <w:b/>
          <w:bCs/>
        </w:rPr>
        <w:t>Vertex</w:t>
      </w:r>
      <w:bookmarkEnd w:id="205"/>
      <w:r w:rsidRPr="00D3464B">
        <w:t xml:space="preserve"> is the point on the ecliptic that is located in precise </w:t>
      </w:r>
      <w:r w:rsidRPr="00FE3C22">
        <w:rPr>
          <w:rStyle w:val="FileName"/>
        </w:rPr>
        <w:t>western</w:t>
      </w:r>
      <w:r w:rsidRPr="00D3464B">
        <w:t xml:space="preserve"> direction. The opposition of the </w:t>
      </w:r>
      <w:r w:rsidRPr="00D3464B">
        <w:rPr>
          <w:b/>
          <w:bCs/>
        </w:rPr>
        <w:t xml:space="preserve">Vertex </w:t>
      </w:r>
      <w:r w:rsidRPr="00D3464B">
        <w:t xml:space="preserve">is the </w:t>
      </w:r>
      <w:r w:rsidRPr="00D3464B">
        <w:rPr>
          <w:b/>
          <w:bCs/>
        </w:rPr>
        <w:t>Antivertex,</w:t>
      </w:r>
      <w:r w:rsidRPr="00D3464B">
        <w:t xml:space="preserve"> the ecliptic east point.</w:t>
      </w:r>
    </w:p>
    <w:p w14:paraId="40506EDF" w14:textId="77777777" w:rsidR="00F43810" w:rsidRPr="00E04065" w:rsidRDefault="00F43810" w:rsidP="00877D89">
      <w:pPr>
        <w:pStyle w:val="berschrift1"/>
      </w:pPr>
      <w:bookmarkStart w:id="206" w:name="_Toc58481382"/>
      <w:r w:rsidRPr="00E04065">
        <w:t>House position of a planet: swe_house_pos()</w:t>
      </w:r>
      <w:bookmarkEnd w:id="206"/>
    </w:p>
    <w:p w14:paraId="68BA3767" w14:textId="77777777" w:rsidR="00283E02" w:rsidRDefault="00F43810" w:rsidP="00CC1B5C">
      <w:r w:rsidRPr="00D3464B">
        <w:t xml:space="preserve">To compute the house position of a given body for a given </w:t>
      </w:r>
      <w:r w:rsidRPr="00583574">
        <w:rPr>
          <w:rStyle w:val="sourcecode"/>
        </w:rPr>
        <w:t>ARMC</w:t>
      </w:r>
      <w:r w:rsidRPr="00D3464B">
        <w:t>, you may use</w:t>
      </w:r>
      <w:r w:rsidR="00583574">
        <w:t>:</w:t>
      </w:r>
    </w:p>
    <w:p w14:paraId="4AEC54D1" w14:textId="77777777" w:rsidR="00F43810" w:rsidRPr="00EA22F6" w:rsidRDefault="00F43810" w:rsidP="00CC1B5C">
      <w:pPr>
        <w:rPr>
          <w:rStyle w:val="sourcecode"/>
        </w:rPr>
      </w:pPr>
      <w:r w:rsidRPr="00EA22F6">
        <w:rPr>
          <w:rStyle w:val="sourcecode"/>
        </w:rPr>
        <w:t xml:space="preserve">double </w:t>
      </w:r>
      <w:bookmarkStart w:id="207" w:name="_Hlk477862955"/>
      <w:r w:rsidRPr="00EA22F6">
        <w:rPr>
          <w:rStyle w:val="functions"/>
        </w:rPr>
        <w:t>swe_house_pos</w:t>
      </w:r>
      <w:bookmarkEnd w:id="207"/>
      <w:r w:rsidR="00D07921" w:rsidRPr="00D07921">
        <w:rPr>
          <w:rStyle w:val="sourcecode"/>
        </w:rPr>
        <w:t>(</w:t>
      </w:r>
    </w:p>
    <w:p w14:paraId="677EAD11" w14:textId="77777777" w:rsidR="00F43810" w:rsidRPr="00597461" w:rsidRDefault="00F43810" w:rsidP="00946347">
      <w:pPr>
        <w:tabs>
          <w:tab w:val="left" w:pos="2835"/>
        </w:tabs>
        <w:ind w:left="567"/>
        <w:rPr>
          <w:rStyle w:val="sourcecode"/>
        </w:rPr>
      </w:pPr>
      <w:r w:rsidRPr="00597461">
        <w:rPr>
          <w:rStyle w:val="sourcecode"/>
        </w:rPr>
        <w:t>double armc,</w:t>
      </w:r>
      <w:r w:rsidR="0021556A">
        <w:rPr>
          <w:rStyle w:val="sourcecode"/>
        </w:rPr>
        <w:tab/>
      </w:r>
      <w:r w:rsidRPr="00597461">
        <w:rPr>
          <w:rStyle w:val="sourcecode"/>
        </w:rPr>
        <w:t>/* ARMC */</w:t>
      </w:r>
    </w:p>
    <w:p w14:paraId="01C24889" w14:textId="77777777" w:rsidR="00F43810" w:rsidRPr="00597461" w:rsidRDefault="00F43810" w:rsidP="00946347">
      <w:pPr>
        <w:tabs>
          <w:tab w:val="left" w:pos="2835"/>
        </w:tabs>
        <w:ind w:left="567"/>
        <w:rPr>
          <w:rStyle w:val="sourcecode"/>
        </w:rPr>
      </w:pPr>
      <w:r w:rsidRPr="00597461">
        <w:rPr>
          <w:rStyle w:val="sourcecode"/>
        </w:rPr>
        <w:t>double geolat,</w:t>
      </w:r>
      <w:r w:rsidR="0021556A">
        <w:rPr>
          <w:rStyle w:val="sourcecode"/>
        </w:rPr>
        <w:tab/>
      </w:r>
      <w:r w:rsidRPr="00597461">
        <w:rPr>
          <w:rStyle w:val="sourcecode"/>
        </w:rPr>
        <w:t>/* geographic latitude, in degrees */</w:t>
      </w:r>
    </w:p>
    <w:p w14:paraId="15655DB4" w14:textId="77777777" w:rsidR="00F43810" w:rsidRPr="00597461" w:rsidRDefault="00F43810" w:rsidP="00946347">
      <w:pPr>
        <w:tabs>
          <w:tab w:val="left" w:pos="2835"/>
        </w:tabs>
        <w:ind w:left="567"/>
        <w:rPr>
          <w:rStyle w:val="sourcecode"/>
        </w:rPr>
      </w:pPr>
      <w:r w:rsidRPr="00597461">
        <w:rPr>
          <w:rStyle w:val="sourcecode"/>
        </w:rPr>
        <w:t>double eps,</w:t>
      </w:r>
      <w:r w:rsidR="0021556A">
        <w:rPr>
          <w:rStyle w:val="sourcecode"/>
        </w:rPr>
        <w:tab/>
      </w:r>
      <w:r w:rsidRPr="00597461">
        <w:rPr>
          <w:rStyle w:val="sourcecode"/>
        </w:rPr>
        <w:tab/>
        <w:t>/* ecliptic obliquity, in degrees */</w:t>
      </w:r>
    </w:p>
    <w:p w14:paraId="6CC88321" w14:textId="77777777" w:rsidR="00F43810" w:rsidRPr="00597461" w:rsidRDefault="00F43810" w:rsidP="00946347">
      <w:pPr>
        <w:tabs>
          <w:tab w:val="left" w:pos="2835"/>
        </w:tabs>
        <w:ind w:left="567"/>
        <w:rPr>
          <w:rStyle w:val="sourcecode"/>
        </w:rPr>
      </w:pPr>
      <w:r w:rsidRPr="00597461">
        <w:rPr>
          <w:rStyle w:val="sourcecode"/>
        </w:rPr>
        <w:t>int hsys,</w:t>
      </w:r>
      <w:r w:rsidR="0021556A">
        <w:rPr>
          <w:rStyle w:val="sourcecode"/>
        </w:rPr>
        <w:tab/>
      </w:r>
      <w:r w:rsidRPr="00597461">
        <w:rPr>
          <w:rStyle w:val="sourcecode"/>
        </w:rPr>
        <w:tab/>
        <w:t>/* house method, one of the letters PKRCAV */</w:t>
      </w:r>
    </w:p>
    <w:p w14:paraId="635B776E" w14:textId="77777777" w:rsidR="00F43810" w:rsidRPr="00597461" w:rsidRDefault="00F43810" w:rsidP="00946347">
      <w:pPr>
        <w:tabs>
          <w:tab w:val="left" w:pos="2835"/>
        </w:tabs>
        <w:ind w:left="567"/>
        <w:rPr>
          <w:rStyle w:val="sourcecode"/>
        </w:rPr>
      </w:pPr>
      <w:r w:rsidRPr="00597461">
        <w:rPr>
          <w:rStyle w:val="sourcecode"/>
        </w:rPr>
        <w:t>double *xpin,</w:t>
      </w:r>
      <w:r w:rsidR="0021556A">
        <w:rPr>
          <w:rStyle w:val="sourcecode"/>
        </w:rPr>
        <w:tab/>
      </w:r>
      <w:r w:rsidRPr="00597461">
        <w:rPr>
          <w:rStyle w:val="sourcecode"/>
        </w:rPr>
        <w:t>/* array of 2 doubles: ecl. longitude and latitude of the planet */</w:t>
      </w:r>
    </w:p>
    <w:p w14:paraId="4701AD46" w14:textId="77777777" w:rsidR="00283E02" w:rsidRDefault="00F43810" w:rsidP="00946347">
      <w:pPr>
        <w:tabs>
          <w:tab w:val="left" w:pos="2835"/>
        </w:tabs>
        <w:ind w:left="567"/>
        <w:rPr>
          <w:rStyle w:val="sourcecode"/>
        </w:rPr>
      </w:pPr>
      <w:r w:rsidRPr="00597461">
        <w:rPr>
          <w:rStyle w:val="sourcecode"/>
        </w:rPr>
        <w:t>char *serr);</w:t>
      </w:r>
      <w:r w:rsidRPr="00597461">
        <w:rPr>
          <w:rStyle w:val="sourcecode"/>
        </w:rPr>
        <w:tab/>
      </w:r>
      <w:r w:rsidRPr="00597461">
        <w:rPr>
          <w:rStyle w:val="sourcecode"/>
        </w:rPr>
        <w:tab/>
        <w:t>/* return area for error or warning message */</w:t>
      </w:r>
    </w:p>
    <w:p w14:paraId="26612901" w14:textId="77777777" w:rsidR="00283E02" w:rsidRDefault="00F43810" w:rsidP="00CC1B5C">
      <w:r w:rsidRPr="00D3464B">
        <w:t xml:space="preserve">The </w:t>
      </w:r>
      <w:r w:rsidRPr="00EA22F6">
        <w:t>variables</w:t>
      </w:r>
      <w:r w:rsidRPr="00EA22F6">
        <w:rPr>
          <w:b/>
          <w:bCs/>
        </w:rPr>
        <w:t xml:space="preserve"> </w:t>
      </w:r>
      <w:r w:rsidRPr="00EA22F6">
        <w:rPr>
          <w:rStyle w:val="sourcecode"/>
          <w:b/>
          <w:bCs/>
        </w:rPr>
        <w:t>armc</w:t>
      </w:r>
      <w:r w:rsidRPr="00336BF7">
        <w:rPr>
          <w:rStyle w:val="sourcecode"/>
        </w:rPr>
        <w:t xml:space="preserve">, </w:t>
      </w:r>
      <w:r w:rsidRPr="00EA22F6">
        <w:rPr>
          <w:rStyle w:val="sourcecode"/>
          <w:b/>
          <w:bCs/>
        </w:rPr>
        <w:t>geolat</w:t>
      </w:r>
      <w:r w:rsidRPr="00336BF7">
        <w:rPr>
          <w:rStyle w:val="sourcecode"/>
        </w:rPr>
        <w:t xml:space="preserve">, </w:t>
      </w:r>
      <w:r w:rsidRPr="00EA22F6">
        <w:rPr>
          <w:rStyle w:val="sourcecode"/>
          <w:b/>
          <w:bCs/>
        </w:rPr>
        <w:t>eps</w:t>
      </w:r>
      <w:r w:rsidRPr="00EA22F6">
        <w:rPr>
          <w:b/>
          <w:bCs/>
        </w:rPr>
        <w:t>,</w:t>
      </w:r>
      <w:r w:rsidRPr="00D3464B">
        <w:t xml:space="preserve"> and </w:t>
      </w:r>
      <w:r w:rsidRPr="00EA22F6">
        <w:rPr>
          <w:rStyle w:val="sourcecode"/>
          <w:b/>
          <w:bCs/>
        </w:rPr>
        <w:t>xpin[0]</w:t>
      </w:r>
      <w:r w:rsidRPr="00D3464B">
        <w:rPr>
          <w:b/>
          <w:bCs/>
        </w:rPr>
        <w:t xml:space="preserve"> </w:t>
      </w:r>
      <w:r w:rsidRPr="00D3464B">
        <w:t xml:space="preserve">and </w:t>
      </w:r>
      <w:r w:rsidRPr="00EA22F6">
        <w:rPr>
          <w:rStyle w:val="sourcecode"/>
          <w:b/>
          <w:bCs/>
        </w:rPr>
        <w:t>xpin[1]</w:t>
      </w:r>
      <w:r w:rsidRPr="00D3464B">
        <w:rPr>
          <w:i/>
          <w:iCs/>
        </w:rPr>
        <w:t xml:space="preserve"> </w:t>
      </w:r>
      <w:r w:rsidRPr="00D3464B">
        <w:t xml:space="preserve">(ecliptic longitude and latitude of the planet) must be in degrees. </w:t>
      </w:r>
      <w:r w:rsidRPr="00EA22F6">
        <w:rPr>
          <w:rStyle w:val="sourcecode"/>
          <w:b/>
          <w:bCs/>
        </w:rPr>
        <w:t>serr</w:t>
      </w:r>
      <w:r w:rsidRPr="00D3464B">
        <w:t xml:space="preserve"> must, as usually, point to a character array of 256 byte.</w:t>
      </w:r>
    </w:p>
    <w:p w14:paraId="786EC548" w14:textId="77777777" w:rsidR="00283E02" w:rsidRDefault="00F43810" w:rsidP="00CC1B5C">
      <w:r w:rsidRPr="00D3464B">
        <w:t>The function returns a value between 1.0 and 12.999999, indicating in which house a planet is and how far from its cusp it is.</w:t>
      </w:r>
    </w:p>
    <w:p w14:paraId="4C9344A8" w14:textId="77777777" w:rsidR="00283E02" w:rsidRDefault="00F43810" w:rsidP="00CC1B5C">
      <w:r w:rsidRPr="00D3464B">
        <w:t xml:space="preserve">With house system ‘G’ (Gauquelin sectors), a value between 1.0 and 36.9999999 is returned. Note that, while all other </w:t>
      </w:r>
      <w:r w:rsidRPr="00D3464B">
        <w:lastRenderedPageBreak/>
        <w:t>house systems number house cusps in counterclockwise direction, Gauquelin sectors are numbered in clockwise direction.</w:t>
      </w:r>
    </w:p>
    <w:p w14:paraId="48BDB147" w14:textId="77777777" w:rsidR="00F43810" w:rsidRPr="00D3464B" w:rsidRDefault="00F43810" w:rsidP="00CC1B5C">
      <w:r w:rsidRPr="00D3464B">
        <w:t xml:space="preserve">With </w:t>
      </w:r>
      <w:bookmarkStart w:id="208" w:name="_Hlk477864273"/>
      <w:r w:rsidRPr="00FE3C22">
        <w:rPr>
          <w:rStyle w:val="FileName"/>
        </w:rPr>
        <w:t>Koch</w:t>
      </w:r>
      <w:r w:rsidRPr="00D3464B">
        <w:t xml:space="preserve"> houses</w:t>
      </w:r>
      <w:bookmarkEnd w:id="208"/>
      <w:r w:rsidRPr="00D3464B">
        <w:t xml:space="preserve">, the function sometimes </w:t>
      </w:r>
      <w:r w:rsidRPr="00FE3C22">
        <w:rPr>
          <w:rStyle w:val="FileName"/>
        </w:rPr>
        <w:t>returns 0</w:t>
      </w:r>
      <w:r w:rsidRPr="00D3464B">
        <w:t xml:space="preserve">, if the computation was not possible. This happens most often in </w:t>
      </w:r>
      <w:r w:rsidRPr="00FE3C22">
        <w:rPr>
          <w:rStyle w:val="FileName"/>
        </w:rPr>
        <w:t>polar regions</w:t>
      </w:r>
      <w:r w:rsidRPr="00D3464B">
        <w:t xml:space="preserve">, but it can happen at latitudes </w:t>
      </w:r>
      <w:r w:rsidRPr="00094CD8">
        <w:rPr>
          <w:b/>
          <w:bCs/>
          <w:color w:val="FF0000"/>
        </w:rPr>
        <w:t>below 66°33’</w:t>
      </w:r>
      <w:r w:rsidRPr="00D3464B">
        <w:t xml:space="preserve"> as well, e.g. if a body has a high declination and falls within the circumpolar sky. With circumpolar fixed stars (or asteroids) a Koch house position may be impossible at any geographic location except on the equator.</w:t>
      </w:r>
    </w:p>
    <w:p w14:paraId="3046DF3D" w14:textId="77777777" w:rsidR="00F43810" w:rsidRPr="00D3464B" w:rsidRDefault="00F43810" w:rsidP="00CC1B5C">
      <w:r w:rsidRPr="00D3464B">
        <w:t>The user must decide how to deal with this situation.</w:t>
      </w:r>
    </w:p>
    <w:p w14:paraId="29EEF6F6" w14:textId="77777777" w:rsidR="00283E02" w:rsidRDefault="00F43810" w:rsidP="00CC1B5C">
      <w:pPr>
        <w:rPr>
          <w:color w:val="000080"/>
        </w:rPr>
      </w:pPr>
      <w:r w:rsidRPr="00D3464B">
        <w:t xml:space="preserve">You can use the house positions returned by this function for house horoscopes (or ”mundane” positions). For this, you have to transform it into a value between 0 and 360 degrees. Subtract 1 from the house number and multiply it with 30, or </w:t>
      </w:r>
      <w:r w:rsidRPr="00EA22F6">
        <w:rPr>
          <w:rStyle w:val="sourcecode"/>
        </w:rPr>
        <w:t>mund_pos</w:t>
      </w:r>
      <w:r w:rsidR="002966CB">
        <w:rPr>
          <w:rStyle w:val="sourcecode"/>
        </w:rPr>
        <w:t xml:space="preserve"> </w:t>
      </w:r>
      <w:r w:rsidRPr="00EA22F6">
        <w:rPr>
          <w:rStyle w:val="sourcecode"/>
        </w:rPr>
        <w:t>=</w:t>
      </w:r>
      <w:r w:rsidR="002966CB">
        <w:rPr>
          <w:rStyle w:val="sourcecode"/>
        </w:rPr>
        <w:t xml:space="preserve"> </w:t>
      </w:r>
      <w:r w:rsidRPr="00EA22F6">
        <w:rPr>
          <w:rStyle w:val="sourcecode"/>
        </w:rPr>
        <w:t>(hpos</w:t>
      </w:r>
      <w:r w:rsidR="002966CB">
        <w:rPr>
          <w:rStyle w:val="sourcecode"/>
        </w:rPr>
        <w:t xml:space="preserve"> </w:t>
      </w:r>
      <w:r w:rsidRPr="00EA22F6">
        <w:rPr>
          <w:rStyle w:val="sourcecode"/>
        </w:rPr>
        <w:t>–</w:t>
      </w:r>
      <w:r w:rsidR="002966CB">
        <w:rPr>
          <w:rStyle w:val="sourcecode"/>
        </w:rPr>
        <w:t xml:space="preserve"> </w:t>
      </w:r>
      <w:r w:rsidRPr="00EA22F6">
        <w:rPr>
          <w:rStyle w:val="sourcecode"/>
        </w:rPr>
        <w:t>1)</w:t>
      </w:r>
      <w:r w:rsidR="002966CB">
        <w:rPr>
          <w:rStyle w:val="sourcecode"/>
        </w:rPr>
        <w:t xml:space="preserve"> </w:t>
      </w:r>
      <w:r w:rsidRPr="00EA22F6">
        <w:rPr>
          <w:rStyle w:val="sourcecode"/>
        </w:rPr>
        <w:t>*</w:t>
      </w:r>
      <w:r w:rsidR="002966CB">
        <w:rPr>
          <w:rStyle w:val="sourcecode"/>
        </w:rPr>
        <w:t xml:space="preserve"> </w:t>
      </w:r>
      <w:r w:rsidRPr="00EA22F6">
        <w:rPr>
          <w:rStyle w:val="sourcecode"/>
        </w:rPr>
        <w:t>30</w:t>
      </w:r>
      <w:r w:rsidR="00EA22F6">
        <w:rPr>
          <w:color w:val="000080"/>
        </w:rPr>
        <w:t>.</w:t>
      </w:r>
    </w:p>
    <w:p w14:paraId="4F850000" w14:textId="77777777" w:rsidR="00283E02" w:rsidRDefault="00F43810" w:rsidP="00CC1B5C">
      <w:r w:rsidRPr="00D3464B">
        <w:t xml:space="preserve">You will realize that house positions computed like this, e.g. for the Koch houses, will not agree exactly with the ones that you get applying the Huber ”hand calculation” method. If you want a better agreement, set the ecliptic latitude </w:t>
      </w:r>
      <w:r w:rsidRPr="00EA22F6">
        <w:rPr>
          <w:rStyle w:val="sourcecode"/>
          <w:b/>
          <w:bCs/>
        </w:rPr>
        <w:t>xpin[1]</w:t>
      </w:r>
      <w:r w:rsidR="00DF77DC">
        <w:rPr>
          <w:rStyle w:val="sourcecode"/>
          <w:b/>
          <w:bCs/>
        </w:rPr>
        <w:t xml:space="preserve"> </w:t>
      </w:r>
      <w:r w:rsidRPr="00EA22F6">
        <w:rPr>
          <w:rStyle w:val="sourcecode"/>
          <w:b/>
          <w:bCs/>
        </w:rPr>
        <w:t>=</w:t>
      </w:r>
      <w:r w:rsidR="00DF77DC">
        <w:rPr>
          <w:rStyle w:val="sourcecode"/>
          <w:b/>
          <w:bCs/>
        </w:rPr>
        <w:t xml:space="preserve"> </w:t>
      </w:r>
      <w:r w:rsidRPr="00EA22F6">
        <w:rPr>
          <w:rStyle w:val="sourcecode"/>
          <w:b/>
          <w:bCs/>
        </w:rPr>
        <w:t>0</w:t>
      </w:r>
      <w:r w:rsidRPr="00D3464B">
        <w:t>. Remaining differences result from the fact that Huber’s hand calculation is a simplification, whereas our computation is geometrically accurate.</w:t>
      </w:r>
    </w:p>
    <w:p w14:paraId="3C5DE887" w14:textId="77777777" w:rsidR="004E52D3" w:rsidRDefault="00F43810" w:rsidP="00CC1B5C">
      <w:r w:rsidRPr="00D3464B">
        <w:t>Currently, geometrically correct house positions are provided for the following house methods:</w:t>
      </w:r>
    </w:p>
    <w:p w14:paraId="79AE456D" w14:textId="77777777" w:rsidR="00283E02" w:rsidRPr="00EA22F6" w:rsidRDefault="00F43810" w:rsidP="000E4E82">
      <w:pPr>
        <w:tabs>
          <w:tab w:val="left" w:pos="2127"/>
          <w:tab w:val="left" w:pos="4111"/>
          <w:tab w:val="left" w:pos="6237"/>
          <w:tab w:val="left" w:pos="8505"/>
        </w:tabs>
        <w:rPr>
          <w:rStyle w:val="sourcecode"/>
        </w:rPr>
      </w:pPr>
      <w:r w:rsidRPr="00EA22F6">
        <w:rPr>
          <w:rStyle w:val="sourcecode"/>
        </w:rPr>
        <w:t>P Placidus,</w:t>
      </w:r>
      <w:r w:rsidR="000E4E82">
        <w:rPr>
          <w:rStyle w:val="sourcecode"/>
        </w:rPr>
        <w:tab/>
      </w:r>
      <w:r w:rsidRPr="00EA22F6">
        <w:rPr>
          <w:rStyle w:val="sourcecode"/>
        </w:rPr>
        <w:t>K Koch,</w:t>
      </w:r>
      <w:r w:rsidR="000E4E82">
        <w:rPr>
          <w:rStyle w:val="sourcecode"/>
        </w:rPr>
        <w:tab/>
      </w:r>
      <w:r w:rsidRPr="00EA22F6">
        <w:rPr>
          <w:rStyle w:val="sourcecode"/>
        </w:rPr>
        <w:t>C Campanus,</w:t>
      </w:r>
      <w:r w:rsidR="000E4E82">
        <w:rPr>
          <w:rStyle w:val="sourcecode"/>
        </w:rPr>
        <w:tab/>
      </w:r>
      <w:r w:rsidRPr="00EA22F6">
        <w:rPr>
          <w:rStyle w:val="sourcecode"/>
        </w:rPr>
        <w:t>R Regiomontanus,</w:t>
      </w:r>
      <w:r w:rsidR="000E4E82">
        <w:rPr>
          <w:rStyle w:val="sourcecode"/>
        </w:rPr>
        <w:tab/>
      </w:r>
      <w:r w:rsidRPr="00EA22F6">
        <w:rPr>
          <w:rStyle w:val="sourcecode"/>
        </w:rPr>
        <w:t>U Krusinski,</w:t>
      </w:r>
    </w:p>
    <w:p w14:paraId="2DAA6441" w14:textId="77777777" w:rsidR="004E52D3" w:rsidRPr="00EA22F6" w:rsidRDefault="00F43810" w:rsidP="000E4E82">
      <w:pPr>
        <w:tabs>
          <w:tab w:val="left" w:pos="2127"/>
          <w:tab w:val="left" w:pos="4111"/>
          <w:tab w:val="left" w:pos="6237"/>
          <w:tab w:val="left" w:pos="8505"/>
        </w:tabs>
        <w:rPr>
          <w:rStyle w:val="sourcecode"/>
        </w:rPr>
      </w:pPr>
      <w:r w:rsidRPr="00EA22F6">
        <w:rPr>
          <w:rStyle w:val="sourcecode"/>
        </w:rPr>
        <w:t>A/E Equal,</w:t>
      </w:r>
      <w:r w:rsidR="000E4E82">
        <w:rPr>
          <w:rStyle w:val="sourcecode"/>
        </w:rPr>
        <w:tab/>
      </w:r>
      <w:r w:rsidRPr="00EA22F6">
        <w:rPr>
          <w:rStyle w:val="sourcecode"/>
        </w:rPr>
        <w:t>V Vehlow,</w:t>
      </w:r>
      <w:r w:rsidR="000E4E82">
        <w:rPr>
          <w:rStyle w:val="sourcecode"/>
        </w:rPr>
        <w:tab/>
      </w:r>
      <w:r w:rsidRPr="00EA22F6">
        <w:rPr>
          <w:rStyle w:val="sourcecode"/>
        </w:rPr>
        <w:t>W Whole Signs,</w:t>
      </w:r>
      <w:r w:rsidR="000E4E82">
        <w:rPr>
          <w:rStyle w:val="sourcecode"/>
        </w:rPr>
        <w:tab/>
      </w:r>
      <w:r w:rsidRPr="00EA22F6">
        <w:rPr>
          <w:rStyle w:val="sourcecode"/>
        </w:rPr>
        <w:t>D Equal/MC,</w:t>
      </w:r>
      <w:r w:rsidR="000E4E82">
        <w:rPr>
          <w:rStyle w:val="sourcecode"/>
        </w:rPr>
        <w:tab/>
      </w:r>
      <w:r w:rsidRPr="00EA22F6">
        <w:rPr>
          <w:rStyle w:val="sourcecode"/>
        </w:rPr>
        <w:t>N Equal/Zodiac,</w:t>
      </w:r>
    </w:p>
    <w:p w14:paraId="7CD4DC9D" w14:textId="77777777" w:rsidR="004E52D3" w:rsidRPr="00EA22F6" w:rsidRDefault="00F43810" w:rsidP="000E4E82">
      <w:pPr>
        <w:tabs>
          <w:tab w:val="left" w:pos="2127"/>
          <w:tab w:val="left" w:pos="4111"/>
          <w:tab w:val="left" w:pos="6237"/>
          <w:tab w:val="left" w:pos="8505"/>
        </w:tabs>
        <w:rPr>
          <w:rStyle w:val="sourcecode"/>
        </w:rPr>
      </w:pPr>
      <w:r w:rsidRPr="00EA22F6">
        <w:rPr>
          <w:rStyle w:val="sourcecode"/>
        </w:rPr>
        <w:t>O Porphyry,</w:t>
      </w:r>
      <w:r w:rsidR="000E4E82">
        <w:rPr>
          <w:rStyle w:val="sourcecode"/>
        </w:rPr>
        <w:tab/>
      </w:r>
      <w:r w:rsidRPr="00EA22F6">
        <w:rPr>
          <w:rStyle w:val="sourcecode"/>
        </w:rPr>
        <w:t>B Alcabitius,</w:t>
      </w:r>
      <w:r w:rsidR="000E4E82">
        <w:rPr>
          <w:rStyle w:val="sourcecode"/>
        </w:rPr>
        <w:tab/>
      </w:r>
      <w:r w:rsidRPr="00EA22F6">
        <w:rPr>
          <w:rStyle w:val="sourcecode"/>
        </w:rPr>
        <w:t>X Meridian,</w:t>
      </w:r>
      <w:r w:rsidR="000E4E82">
        <w:rPr>
          <w:rStyle w:val="sourcecode"/>
        </w:rPr>
        <w:tab/>
      </w:r>
      <w:r w:rsidRPr="00EA22F6">
        <w:rPr>
          <w:rStyle w:val="sourcecode"/>
        </w:rPr>
        <w:t>F Carter,</w:t>
      </w:r>
      <w:r w:rsidR="000E4E82">
        <w:rPr>
          <w:rStyle w:val="sourcecode"/>
        </w:rPr>
        <w:tab/>
      </w:r>
      <w:r w:rsidRPr="00EA22F6">
        <w:rPr>
          <w:rStyle w:val="sourcecode"/>
        </w:rPr>
        <w:t>M Morinus,</w:t>
      </w:r>
    </w:p>
    <w:p w14:paraId="0D206C6C" w14:textId="77777777" w:rsidR="00283E02" w:rsidRPr="00CF2A2B" w:rsidRDefault="00F43810" w:rsidP="000E4E82">
      <w:pPr>
        <w:tabs>
          <w:tab w:val="left" w:pos="2127"/>
          <w:tab w:val="left" w:pos="4111"/>
          <w:tab w:val="left" w:pos="6237"/>
          <w:tab w:val="left" w:pos="8505"/>
        </w:tabs>
        <w:rPr>
          <w:rStyle w:val="sourcecode"/>
        </w:rPr>
      </w:pPr>
      <w:r w:rsidRPr="00CF2A2B">
        <w:rPr>
          <w:rStyle w:val="sourcecode"/>
        </w:rPr>
        <w:t>T Polich/Page,</w:t>
      </w:r>
      <w:r w:rsidR="000E4E82" w:rsidRPr="00CF2A2B">
        <w:rPr>
          <w:rStyle w:val="sourcecode"/>
        </w:rPr>
        <w:tab/>
      </w:r>
      <w:r w:rsidRPr="00CF2A2B">
        <w:rPr>
          <w:rStyle w:val="sourcecode"/>
        </w:rPr>
        <w:t>H Horizon,</w:t>
      </w:r>
      <w:r w:rsidR="000E4E82" w:rsidRPr="00CF2A2B">
        <w:rPr>
          <w:rStyle w:val="sourcecode"/>
        </w:rPr>
        <w:tab/>
      </w:r>
      <w:r w:rsidRPr="00CF2A2B">
        <w:rPr>
          <w:rStyle w:val="sourcecode"/>
        </w:rPr>
        <w:t>G Gauquelin.</w:t>
      </w:r>
    </w:p>
    <w:p w14:paraId="2FEC289A" w14:textId="77777777" w:rsidR="004E52D3" w:rsidRDefault="00F43810" w:rsidP="00CC1B5C">
      <w:r w:rsidRPr="00D3464B">
        <w:t>A simplified house position (distance_from_cusp / house_size) is currently provided for the following house methods:</w:t>
      </w:r>
    </w:p>
    <w:p w14:paraId="11DE6CB9" w14:textId="77777777" w:rsidR="00283E02" w:rsidRPr="00EA22F6" w:rsidRDefault="00F43810" w:rsidP="00D109AC">
      <w:pPr>
        <w:tabs>
          <w:tab w:val="left" w:pos="2127"/>
          <w:tab w:val="left" w:pos="4111"/>
          <w:tab w:val="left" w:pos="6237"/>
          <w:tab w:val="left" w:pos="8505"/>
        </w:tabs>
        <w:rPr>
          <w:rStyle w:val="sourcecode"/>
        </w:rPr>
      </w:pPr>
      <w:r w:rsidRPr="00EA22F6">
        <w:rPr>
          <w:rStyle w:val="sourcecode"/>
        </w:rPr>
        <w:t>Y APC houses,</w:t>
      </w:r>
      <w:r w:rsidR="00D109AC">
        <w:rPr>
          <w:rStyle w:val="sourcecode"/>
        </w:rPr>
        <w:tab/>
      </w:r>
      <w:r w:rsidRPr="00EA22F6">
        <w:rPr>
          <w:rStyle w:val="sourcecode"/>
        </w:rPr>
        <w:t>L Pullen SD,</w:t>
      </w:r>
      <w:r w:rsidR="00D109AC">
        <w:rPr>
          <w:rStyle w:val="sourcecode"/>
        </w:rPr>
        <w:tab/>
      </w:r>
      <w:r w:rsidRPr="00EA22F6">
        <w:rPr>
          <w:rStyle w:val="sourcecode"/>
        </w:rPr>
        <w:t>Q Pullen SR,</w:t>
      </w:r>
      <w:r w:rsidR="00D109AC">
        <w:rPr>
          <w:rStyle w:val="sourcecode"/>
        </w:rPr>
        <w:tab/>
      </w:r>
      <w:r w:rsidRPr="00EA22F6">
        <w:rPr>
          <w:rStyle w:val="sourcecode"/>
        </w:rPr>
        <w:t>I Sunshine,</w:t>
      </w:r>
      <w:r w:rsidR="00D109AC">
        <w:rPr>
          <w:rStyle w:val="sourcecode"/>
        </w:rPr>
        <w:tab/>
      </w:r>
      <w:r w:rsidRPr="00EA22F6">
        <w:rPr>
          <w:rStyle w:val="sourcecode"/>
        </w:rPr>
        <w:t>S Sripati.</w:t>
      </w:r>
    </w:p>
    <w:p w14:paraId="1CFDA158" w14:textId="77777777" w:rsidR="00F43810" w:rsidRPr="00D3464B" w:rsidRDefault="00F43810" w:rsidP="00CC1B5C">
      <w:r w:rsidRPr="00D3464B">
        <w:t xml:space="preserve">This function requires </w:t>
      </w:r>
      <w:r w:rsidRPr="00FE3C22">
        <w:rPr>
          <w:rStyle w:val="FileName"/>
        </w:rPr>
        <w:t>TROPICAL</w:t>
      </w:r>
      <w:r w:rsidRPr="00D3464B">
        <w:t xml:space="preserve"> positions in</w:t>
      </w:r>
      <w:r w:rsidRPr="00D3464B">
        <w:rPr>
          <w:b/>
          <w:bCs/>
        </w:rPr>
        <w:t xml:space="preserve"> </w:t>
      </w:r>
      <w:r w:rsidRPr="00EA22F6">
        <w:rPr>
          <w:rStyle w:val="sourcecode"/>
        </w:rPr>
        <w:t>xpin</w:t>
      </w:r>
      <w:r w:rsidRPr="00D3464B">
        <w:t xml:space="preserve">. </w:t>
      </w:r>
      <w:r w:rsidRPr="00FE3C22">
        <w:rPr>
          <w:rStyle w:val="FileName"/>
        </w:rPr>
        <w:t>SIDEREAL</w:t>
      </w:r>
      <w:r w:rsidRPr="00D3464B">
        <w:t xml:space="preserve"> house positions are identical to tropical ones in the following cases:</w:t>
      </w:r>
    </w:p>
    <w:p w14:paraId="49235FEB" w14:textId="4D6B7ED9" w:rsidR="00F43810" w:rsidRPr="00D3464B" w:rsidRDefault="00F43810" w:rsidP="00946347">
      <w:pPr>
        <w:pStyle w:val="ListBullet1"/>
        <w:ind w:left="284" w:hanging="284"/>
      </w:pPr>
      <w:r w:rsidRPr="00D3464B">
        <w:t>If the traditional method is used to compute sidereal planets (</w:t>
      </w:r>
      <w:r w:rsidRPr="00EA22F6">
        <w:rPr>
          <w:rStyle w:val="sourcecode"/>
        </w:rPr>
        <w:t>sid_pos</w:t>
      </w:r>
      <w:r w:rsidR="00C649F8">
        <w:rPr>
          <w:rStyle w:val="sourcecode"/>
        </w:rPr>
        <w:t xml:space="preserve"> </w:t>
      </w:r>
      <w:r w:rsidRPr="00EA22F6">
        <w:rPr>
          <w:rStyle w:val="sourcecode"/>
        </w:rPr>
        <w:t xml:space="preserve">= trop_pos – </w:t>
      </w:r>
      <w:r w:rsidR="00FE0B96">
        <w:rPr>
          <w:rStyle w:val="sourcecode"/>
        </w:rPr>
        <w:t>ayanamsha</w:t>
      </w:r>
      <w:r w:rsidRPr="00D3464B">
        <w:t xml:space="preserve">). Here the function </w:t>
      </w:r>
      <w:r w:rsidRPr="00B248F1">
        <w:rPr>
          <w:rStyle w:val="functions"/>
        </w:rPr>
        <w:t xml:space="preserve">swe_house_pos() </w:t>
      </w:r>
      <w:r w:rsidRPr="00D3464B">
        <w:t>works for all house systems.</w:t>
      </w:r>
    </w:p>
    <w:p w14:paraId="6D23A7FD" w14:textId="77777777" w:rsidR="00283E02" w:rsidRDefault="00F43810" w:rsidP="00946347">
      <w:pPr>
        <w:pStyle w:val="ListBullet1"/>
        <w:ind w:left="284" w:hanging="284"/>
      </w:pPr>
      <w:r w:rsidRPr="00D3464B">
        <w:t xml:space="preserve">If a non-traditional method (projection to the ecliptic of t0 or to the solar system rotation plane) is used and the definition of the house system does not depend on the ecliptic. This is the case with </w:t>
      </w:r>
      <w:r w:rsidRPr="00FE3C22">
        <w:rPr>
          <w:rStyle w:val="FileName"/>
        </w:rPr>
        <w:t>Campanus, Regiomontanus, Placidus, Azimuth</w:t>
      </w:r>
      <w:r w:rsidRPr="00D3464B">
        <w:t xml:space="preserve"> houses</w:t>
      </w:r>
      <w:r w:rsidRPr="00FE3C22">
        <w:rPr>
          <w:rStyle w:val="FileName"/>
        </w:rPr>
        <w:t>, axial rotation</w:t>
      </w:r>
      <w:r w:rsidRPr="00D3464B">
        <w:t xml:space="preserve"> houses. This is </w:t>
      </w:r>
      <w:r w:rsidR="00094CD8" w:rsidRPr="00094CD8">
        <w:rPr>
          <w:b/>
          <w:bCs/>
          <w:color w:val="FF0000"/>
        </w:rPr>
        <w:t>not</w:t>
      </w:r>
      <w:r w:rsidR="00094CD8" w:rsidRPr="00D3464B">
        <w:t xml:space="preserve"> </w:t>
      </w:r>
      <w:r w:rsidRPr="00D3464B">
        <w:t xml:space="preserve">the case with </w:t>
      </w:r>
      <w:r w:rsidRPr="00FE3C22">
        <w:rPr>
          <w:rStyle w:val="FileName"/>
        </w:rPr>
        <w:t>equal houses, Porphyry and Koch houses</w:t>
      </w:r>
      <w:r w:rsidRPr="00D3464B">
        <w:t xml:space="preserve">. You have to compute equal and Porphyry house positions on your own. </w:t>
      </w:r>
      <w:bookmarkStart w:id="209" w:name="_Hlk477864373"/>
      <w:r w:rsidRPr="00946347">
        <w:rPr>
          <w:b/>
          <w:bCs/>
          <w:color w:val="FF0000"/>
        </w:rPr>
        <w:t>We recommend to avoid Koch</w:t>
      </w:r>
      <w:bookmarkEnd w:id="209"/>
      <w:r w:rsidRPr="00A70C26">
        <w:t xml:space="preserve"> </w:t>
      </w:r>
      <w:r w:rsidRPr="00D3464B">
        <w:t>houses here. Sidereal Koch houses make no sense with these sidereal algorithms.</w:t>
      </w:r>
    </w:p>
    <w:p w14:paraId="0BF08B27" w14:textId="77777777" w:rsidR="00283E02" w:rsidRDefault="00F43810" w:rsidP="00877D89">
      <w:pPr>
        <w:pStyle w:val="berschrift2"/>
      </w:pPr>
      <w:bookmarkStart w:id="210" w:name="_Toc58481383"/>
      <w:r w:rsidRPr="00E04065">
        <w:t>Calculating the Gauquelin sector position of a planet with swe_house_pos() or swe_gauquelin_sector()</w:t>
      </w:r>
      <w:bookmarkEnd w:id="210"/>
    </w:p>
    <w:p w14:paraId="2616FC8F" w14:textId="77777777" w:rsidR="00F43810" w:rsidRPr="00D3464B" w:rsidRDefault="00F43810" w:rsidP="00CC1B5C">
      <w:r w:rsidRPr="00D3464B">
        <w:t xml:space="preserve">For general information on Gauquelin sectors, read chapter 6.5 in documentation file </w:t>
      </w:r>
      <w:r w:rsidRPr="00FE3C22">
        <w:rPr>
          <w:rStyle w:val="FileName"/>
        </w:rPr>
        <w:t>swisseph.doc</w:t>
      </w:r>
      <w:r w:rsidRPr="00D3464B">
        <w:t>.</w:t>
      </w:r>
    </w:p>
    <w:p w14:paraId="5AE3C5ED" w14:textId="77777777" w:rsidR="00F43810" w:rsidRPr="00D3464B" w:rsidRDefault="00F43810" w:rsidP="00CC1B5C">
      <w:r w:rsidRPr="00D3464B">
        <w:t>There are two functions that can be used to calculate Gauquelin sectors:</w:t>
      </w:r>
    </w:p>
    <w:p w14:paraId="6F2CF5FA" w14:textId="77777777" w:rsidR="00283E02" w:rsidRDefault="00F43810" w:rsidP="00946347">
      <w:pPr>
        <w:pStyle w:val="ListBullet1"/>
        <w:ind w:left="284" w:hanging="284"/>
      </w:pPr>
      <w:r w:rsidRPr="00EA22F6">
        <w:rPr>
          <w:rStyle w:val="functions"/>
        </w:rPr>
        <w:t>swe_house_pos</w:t>
      </w:r>
      <w:r w:rsidRPr="00D3464B">
        <w:t>. Full details about this function are presented in the previous section. To calculate Gauquelin sectors the parameter hsys must be set to 'G' (Gauquelin sectors). This function will then return the sector position as a value between 1.0 and 36.9999999. Note that Gauquelin sectors are numbered in clockwise direction, unlike all other house systems.</w:t>
      </w:r>
    </w:p>
    <w:p w14:paraId="2AE572B4" w14:textId="77777777" w:rsidR="00F43810" w:rsidRPr="00D3464B" w:rsidRDefault="00F43810" w:rsidP="00946347">
      <w:pPr>
        <w:pStyle w:val="ListBullet1"/>
        <w:ind w:left="284" w:hanging="284"/>
      </w:pPr>
      <w:r w:rsidRPr="00EA22F6">
        <w:rPr>
          <w:rStyle w:val="functions"/>
        </w:rPr>
        <w:t>swe_gauquelin_sector</w:t>
      </w:r>
      <w:r w:rsidRPr="00D3464B">
        <w:t xml:space="preserve"> - detailed below.</w:t>
      </w:r>
    </w:p>
    <w:p w14:paraId="3F6E3909" w14:textId="77777777" w:rsidR="00F43810" w:rsidRPr="00D3464B" w:rsidRDefault="00F43810" w:rsidP="00CC1B5C">
      <w:r w:rsidRPr="00D3464B">
        <w:t xml:space="preserve">Function </w:t>
      </w:r>
      <w:r w:rsidRPr="00EA22F6">
        <w:rPr>
          <w:rStyle w:val="functions"/>
        </w:rPr>
        <w:t>swe_gauquelin_sector()</w:t>
      </w:r>
      <w:r w:rsidRPr="00D3464B">
        <w:t xml:space="preserve"> is declared as follows:</w:t>
      </w:r>
    </w:p>
    <w:p w14:paraId="028ED95A" w14:textId="77777777" w:rsidR="00F43810" w:rsidRPr="00A972D6" w:rsidRDefault="00F43810" w:rsidP="00CC1B5C">
      <w:pPr>
        <w:rPr>
          <w:rStyle w:val="sourcecode"/>
        </w:rPr>
      </w:pPr>
      <w:r w:rsidRPr="00A972D6">
        <w:rPr>
          <w:rStyle w:val="sourcecode"/>
        </w:rPr>
        <w:t xml:space="preserve">int32 </w:t>
      </w:r>
      <w:r w:rsidRPr="00EA22F6">
        <w:rPr>
          <w:rStyle w:val="functions"/>
        </w:rPr>
        <w:t>swe_gauquelin_sector</w:t>
      </w:r>
      <w:r w:rsidRPr="00A972D6">
        <w:rPr>
          <w:rStyle w:val="sourcecode"/>
        </w:rPr>
        <w:t>(</w:t>
      </w:r>
    </w:p>
    <w:p w14:paraId="3D350552" w14:textId="77777777" w:rsidR="00F43810" w:rsidRPr="00597461" w:rsidRDefault="00F43810" w:rsidP="00946347">
      <w:pPr>
        <w:tabs>
          <w:tab w:val="left" w:pos="2835"/>
        </w:tabs>
        <w:ind w:left="567"/>
        <w:rPr>
          <w:rStyle w:val="sourcecode"/>
        </w:rPr>
      </w:pPr>
      <w:r w:rsidRPr="00597461">
        <w:rPr>
          <w:rStyle w:val="sourcecode"/>
        </w:rPr>
        <w:t>double tjd_ut,</w:t>
      </w:r>
      <w:r w:rsidRPr="00597461">
        <w:rPr>
          <w:rStyle w:val="sourcecode"/>
        </w:rPr>
        <w:tab/>
        <w:t xml:space="preserve">/* </w:t>
      </w:r>
      <w:r w:rsidR="00D019E2" w:rsidRPr="00597461">
        <w:rPr>
          <w:rStyle w:val="sourcecode"/>
        </w:rPr>
        <w:t xml:space="preserve">input </w:t>
      </w:r>
      <w:r w:rsidRPr="00597461">
        <w:rPr>
          <w:rStyle w:val="sourcecode"/>
        </w:rPr>
        <w:t>time (UT) */</w:t>
      </w:r>
    </w:p>
    <w:p w14:paraId="3619FA67" w14:textId="77777777" w:rsidR="00283E02" w:rsidRDefault="00F43810" w:rsidP="00946347">
      <w:pPr>
        <w:tabs>
          <w:tab w:val="left" w:pos="2835"/>
        </w:tabs>
        <w:ind w:left="567"/>
        <w:rPr>
          <w:rStyle w:val="sourcecode"/>
        </w:rPr>
      </w:pPr>
      <w:r w:rsidRPr="00597461">
        <w:rPr>
          <w:rStyle w:val="sourcecode"/>
        </w:rPr>
        <w:t>int32 ipl,</w:t>
      </w:r>
      <w:r w:rsidRPr="00597461">
        <w:rPr>
          <w:rStyle w:val="sourcecode"/>
        </w:rPr>
        <w:tab/>
        <w:t>/* planet number, if planet, or moon</w:t>
      </w:r>
    </w:p>
    <w:p w14:paraId="1DA80335" w14:textId="77777777" w:rsidR="00F43810" w:rsidRPr="00597461" w:rsidRDefault="001C0459" w:rsidP="00946347">
      <w:pPr>
        <w:tabs>
          <w:tab w:val="left" w:pos="2835"/>
        </w:tabs>
        <w:ind w:left="567"/>
        <w:rPr>
          <w:rStyle w:val="sourcecode"/>
        </w:rPr>
      </w:pPr>
      <w:r>
        <w:rPr>
          <w:rStyle w:val="sourcecode"/>
        </w:rPr>
        <w:tab/>
      </w:r>
      <w:r w:rsidR="00242E7B" w:rsidRPr="00597461">
        <w:rPr>
          <w:rStyle w:val="sourcecode"/>
        </w:rPr>
        <w:t>* ipl is ignored if the following parameter (starname) is set</w:t>
      </w:r>
      <w:r>
        <w:rPr>
          <w:rStyle w:val="sourcecode"/>
        </w:rPr>
        <w:t xml:space="preserve"> </w:t>
      </w:r>
      <w:r w:rsidR="00F43810" w:rsidRPr="00597461">
        <w:rPr>
          <w:rStyle w:val="sourcecode"/>
        </w:rPr>
        <w:t>*/</w:t>
      </w:r>
    </w:p>
    <w:p w14:paraId="518FCE29" w14:textId="77777777" w:rsidR="00F43810" w:rsidRPr="00597461" w:rsidRDefault="00F43810" w:rsidP="00946347">
      <w:pPr>
        <w:tabs>
          <w:tab w:val="left" w:pos="2835"/>
        </w:tabs>
        <w:ind w:left="567"/>
        <w:rPr>
          <w:rStyle w:val="sourcecode"/>
        </w:rPr>
      </w:pPr>
      <w:r w:rsidRPr="00597461">
        <w:rPr>
          <w:rStyle w:val="sourcecode"/>
        </w:rPr>
        <w:t>char *starname,</w:t>
      </w:r>
      <w:r w:rsidRPr="00597461">
        <w:rPr>
          <w:rStyle w:val="sourcecode"/>
        </w:rPr>
        <w:tab/>
        <w:t>/* star name, if star */</w:t>
      </w:r>
    </w:p>
    <w:p w14:paraId="14E4E6CB" w14:textId="77777777" w:rsidR="00F43810" w:rsidRPr="00597461" w:rsidRDefault="00F43810" w:rsidP="00946347">
      <w:pPr>
        <w:tabs>
          <w:tab w:val="left" w:pos="2835"/>
        </w:tabs>
        <w:ind w:left="567"/>
        <w:rPr>
          <w:rStyle w:val="sourcecode"/>
        </w:rPr>
      </w:pPr>
      <w:r w:rsidRPr="00597461">
        <w:rPr>
          <w:rStyle w:val="sourcecode"/>
        </w:rPr>
        <w:t>int32 iflag,</w:t>
      </w:r>
      <w:r w:rsidR="0021556A">
        <w:rPr>
          <w:rStyle w:val="sourcecode"/>
        </w:rPr>
        <w:tab/>
      </w:r>
      <w:r w:rsidRPr="00597461">
        <w:rPr>
          <w:rStyle w:val="sourcecode"/>
        </w:rPr>
        <w:t>/* flag for ephemeris and SEFLG_TOPOCTR */</w:t>
      </w:r>
    </w:p>
    <w:p w14:paraId="2C76C2CD" w14:textId="77777777" w:rsidR="00283E02" w:rsidRDefault="00F43810" w:rsidP="00946347">
      <w:pPr>
        <w:tabs>
          <w:tab w:val="left" w:pos="2835"/>
        </w:tabs>
        <w:ind w:left="567"/>
        <w:rPr>
          <w:rStyle w:val="sourcecode"/>
        </w:rPr>
      </w:pPr>
      <w:r w:rsidRPr="00597461">
        <w:rPr>
          <w:rStyle w:val="sourcecode"/>
        </w:rPr>
        <w:t>int32 imeth,</w:t>
      </w:r>
      <w:r w:rsidR="0021556A">
        <w:rPr>
          <w:rStyle w:val="sourcecode"/>
        </w:rPr>
        <w:tab/>
      </w:r>
      <w:r w:rsidRPr="00597461">
        <w:rPr>
          <w:rStyle w:val="sourcecode"/>
        </w:rPr>
        <w:t>/* method: 0 = with lat., 1 = without lat.,</w:t>
      </w:r>
    </w:p>
    <w:p w14:paraId="631C1022" w14:textId="77777777" w:rsidR="00F43810" w:rsidRPr="00597461" w:rsidRDefault="00F43810" w:rsidP="00946347">
      <w:pPr>
        <w:tabs>
          <w:tab w:val="left" w:pos="2835"/>
        </w:tabs>
        <w:ind w:left="567"/>
        <w:rPr>
          <w:rStyle w:val="sourcecode"/>
        </w:rPr>
      </w:pPr>
      <w:r w:rsidRPr="00597461">
        <w:rPr>
          <w:rStyle w:val="sourcecode"/>
        </w:rPr>
        <w:tab/>
        <w:t>*</w:t>
      </w:r>
      <w:r w:rsidR="00446B06">
        <w:rPr>
          <w:rStyle w:val="sourcecode"/>
        </w:rPr>
        <w:t xml:space="preserve"> </w:t>
      </w:r>
      <w:r w:rsidRPr="00597461">
        <w:rPr>
          <w:rStyle w:val="sourcecode"/>
        </w:rPr>
        <w:t>2 = from rise/set, 3 = from rise/set with refraction */</w:t>
      </w:r>
    </w:p>
    <w:p w14:paraId="46A3C423" w14:textId="77777777" w:rsidR="00F43810" w:rsidRPr="00597461" w:rsidRDefault="00F43810" w:rsidP="00946347">
      <w:pPr>
        <w:tabs>
          <w:tab w:val="left" w:pos="2835"/>
        </w:tabs>
        <w:ind w:left="567"/>
        <w:rPr>
          <w:rStyle w:val="sourcecode"/>
        </w:rPr>
      </w:pPr>
      <w:r w:rsidRPr="00597461">
        <w:rPr>
          <w:rStyle w:val="sourcecode"/>
        </w:rPr>
        <w:t>double *geopos,</w:t>
      </w:r>
      <w:r w:rsidR="0021556A">
        <w:rPr>
          <w:rStyle w:val="sourcecode"/>
        </w:rPr>
        <w:tab/>
      </w:r>
      <w:r w:rsidRPr="00597461">
        <w:rPr>
          <w:rStyle w:val="sourcecode"/>
        </w:rPr>
        <w:t>/* array of three doubles containing</w:t>
      </w:r>
    </w:p>
    <w:p w14:paraId="13A8601D" w14:textId="77777777" w:rsidR="00F43810" w:rsidRPr="00597461" w:rsidRDefault="00F43810" w:rsidP="00946347">
      <w:pPr>
        <w:tabs>
          <w:tab w:val="left" w:pos="2835"/>
        </w:tabs>
        <w:ind w:left="567"/>
        <w:rPr>
          <w:rStyle w:val="sourcecode"/>
        </w:rPr>
      </w:pPr>
      <w:r w:rsidRPr="00597461">
        <w:rPr>
          <w:rStyle w:val="sourcecode"/>
        </w:rPr>
        <w:tab/>
        <w:t xml:space="preserve"> * geograph. long., lat., height of observer */</w:t>
      </w:r>
    </w:p>
    <w:p w14:paraId="3D7BF381" w14:textId="77777777" w:rsidR="00283E02" w:rsidRDefault="00F43810" w:rsidP="00946347">
      <w:pPr>
        <w:tabs>
          <w:tab w:val="left" w:pos="2835"/>
        </w:tabs>
        <w:ind w:left="567"/>
        <w:rPr>
          <w:rStyle w:val="sourcecode"/>
        </w:rPr>
      </w:pPr>
      <w:r w:rsidRPr="00597461">
        <w:rPr>
          <w:rStyle w:val="sourcecode"/>
        </w:rPr>
        <w:lastRenderedPageBreak/>
        <w:t>double atpress,</w:t>
      </w:r>
      <w:r w:rsidR="0021556A">
        <w:rPr>
          <w:rStyle w:val="sourcecode"/>
        </w:rPr>
        <w:tab/>
      </w:r>
      <w:r w:rsidRPr="00597461">
        <w:rPr>
          <w:rStyle w:val="sourcecode"/>
        </w:rPr>
        <w:t>/* atmospheric pressure, only useful with imeth</w:t>
      </w:r>
      <w:r w:rsidR="00326FDF">
        <w:rPr>
          <w:rStyle w:val="sourcecode"/>
        </w:rPr>
        <w:t xml:space="preserve"> </w:t>
      </w:r>
      <w:r w:rsidRPr="00597461">
        <w:rPr>
          <w:rStyle w:val="sourcecode"/>
        </w:rPr>
        <w:t>=</w:t>
      </w:r>
      <w:r w:rsidR="00326FDF">
        <w:rPr>
          <w:rStyle w:val="sourcecode"/>
        </w:rPr>
        <w:t xml:space="preserve"> </w:t>
      </w:r>
      <w:r w:rsidRPr="00597461">
        <w:rPr>
          <w:rStyle w:val="sourcecode"/>
        </w:rPr>
        <w:t>3;</w:t>
      </w:r>
    </w:p>
    <w:p w14:paraId="573973D4" w14:textId="77777777" w:rsidR="00F43810" w:rsidRPr="00597461" w:rsidRDefault="00F43810" w:rsidP="00946347">
      <w:pPr>
        <w:tabs>
          <w:tab w:val="left" w:pos="2835"/>
        </w:tabs>
        <w:ind w:left="567"/>
        <w:rPr>
          <w:rStyle w:val="sourcecode"/>
        </w:rPr>
      </w:pPr>
      <w:r w:rsidRPr="00597461">
        <w:rPr>
          <w:rStyle w:val="sourcecode"/>
        </w:rPr>
        <w:tab/>
      </w:r>
      <w:r w:rsidR="00446B06">
        <w:rPr>
          <w:rStyle w:val="sourcecode"/>
        </w:rPr>
        <w:t xml:space="preserve"> </w:t>
      </w:r>
      <w:r w:rsidRPr="00597461">
        <w:rPr>
          <w:rStyle w:val="sourcecode"/>
        </w:rPr>
        <w:t>* if 0, default = 1013.25 mbar is used*/</w:t>
      </w:r>
    </w:p>
    <w:p w14:paraId="521D6F4B" w14:textId="77777777" w:rsidR="00F43810" w:rsidRPr="00597461" w:rsidRDefault="00F43810" w:rsidP="00946347">
      <w:pPr>
        <w:tabs>
          <w:tab w:val="left" w:pos="2835"/>
        </w:tabs>
        <w:ind w:left="567"/>
        <w:rPr>
          <w:rStyle w:val="sourcecode"/>
        </w:rPr>
      </w:pPr>
      <w:r w:rsidRPr="00597461">
        <w:rPr>
          <w:rStyle w:val="sourcecode"/>
        </w:rPr>
        <w:t>double attemp,</w:t>
      </w:r>
      <w:r w:rsidR="0021556A">
        <w:rPr>
          <w:rStyle w:val="sourcecode"/>
        </w:rPr>
        <w:tab/>
      </w:r>
      <w:r w:rsidRPr="00597461">
        <w:rPr>
          <w:rStyle w:val="sourcecode"/>
        </w:rPr>
        <w:t>/* atmospheric temperature in degrees Celsius, only useful with imeth</w:t>
      </w:r>
      <w:r w:rsidR="00326FDF">
        <w:rPr>
          <w:rStyle w:val="sourcecode"/>
        </w:rPr>
        <w:t xml:space="preserve"> </w:t>
      </w:r>
      <w:r w:rsidRPr="00597461">
        <w:rPr>
          <w:rStyle w:val="sourcecode"/>
        </w:rPr>
        <w:t>=</w:t>
      </w:r>
      <w:r w:rsidR="00326FDF">
        <w:rPr>
          <w:rStyle w:val="sourcecode"/>
        </w:rPr>
        <w:t xml:space="preserve"> </w:t>
      </w:r>
      <w:r w:rsidRPr="00597461">
        <w:rPr>
          <w:rStyle w:val="sourcecode"/>
        </w:rPr>
        <w:t>3 */</w:t>
      </w:r>
    </w:p>
    <w:p w14:paraId="4E4383EF" w14:textId="77777777" w:rsidR="00F43810" w:rsidRPr="00597461" w:rsidRDefault="00F43810" w:rsidP="00946347">
      <w:pPr>
        <w:tabs>
          <w:tab w:val="left" w:pos="2835"/>
        </w:tabs>
        <w:ind w:left="567"/>
        <w:rPr>
          <w:rStyle w:val="sourcecode"/>
        </w:rPr>
      </w:pPr>
      <w:r w:rsidRPr="00597461">
        <w:rPr>
          <w:rStyle w:val="sourcecode"/>
        </w:rPr>
        <w:t>double *dgsect,</w:t>
      </w:r>
      <w:r w:rsidRPr="00597461">
        <w:rPr>
          <w:rStyle w:val="sourcecode"/>
        </w:rPr>
        <w:tab/>
        <w:t xml:space="preserve">/* return address for </w:t>
      </w:r>
      <w:r w:rsidR="00C649F8">
        <w:rPr>
          <w:rStyle w:val="sourcecode"/>
        </w:rPr>
        <w:t>G</w:t>
      </w:r>
      <w:r w:rsidRPr="00597461">
        <w:rPr>
          <w:rStyle w:val="sourcecode"/>
        </w:rPr>
        <w:t>auquelin sector position */</w:t>
      </w:r>
    </w:p>
    <w:p w14:paraId="0F29530D" w14:textId="77777777" w:rsidR="00F43810" w:rsidRPr="00A972D6" w:rsidRDefault="00F43810" w:rsidP="00946347">
      <w:pPr>
        <w:tabs>
          <w:tab w:val="left" w:pos="2835"/>
        </w:tabs>
        <w:ind w:left="567"/>
        <w:rPr>
          <w:rStyle w:val="sourcecode"/>
        </w:rPr>
      </w:pPr>
      <w:r w:rsidRPr="00597461">
        <w:rPr>
          <w:rStyle w:val="sourcecode"/>
        </w:rPr>
        <w:t>char *serr);</w:t>
      </w:r>
      <w:r w:rsidRPr="00597461">
        <w:rPr>
          <w:rStyle w:val="sourcecode"/>
        </w:rPr>
        <w:tab/>
        <w:t>/* return address for error message */</w:t>
      </w:r>
    </w:p>
    <w:p w14:paraId="3F63CA6D" w14:textId="77777777" w:rsidR="00F43810" w:rsidRPr="00D3464B" w:rsidRDefault="00F43810" w:rsidP="00CC1B5C">
      <w:r w:rsidRPr="00D3464B">
        <w:t xml:space="preserve">This function returns OK or ERR (-1). It returns an error in a number of cases, for example circumpolar bodies with </w:t>
      </w:r>
      <w:r w:rsidRPr="001E2532">
        <w:rPr>
          <w:rStyle w:val="sourcecode"/>
        </w:rPr>
        <w:t>imeth=2</w:t>
      </w:r>
      <w:r w:rsidRPr="00D3464B">
        <w:t>. As with other SE functions, if there is an error, an error message is written to serr. dgsect is used to obtain the Gauquelin sector position as a value between 1.0 and 36.9999999. Gauquelin sectors are numbered in clockwise direction.</w:t>
      </w:r>
    </w:p>
    <w:p w14:paraId="725993FB" w14:textId="77777777" w:rsidR="00F43810" w:rsidRPr="00D3464B" w:rsidRDefault="00F43810" w:rsidP="00CC1B5C">
      <w:r w:rsidRPr="00D3464B">
        <w:t>There are six methods of computing the Gauquelin sector position of a planet:</w:t>
      </w:r>
    </w:p>
    <w:p w14:paraId="718F02F6" w14:textId="77777777" w:rsidR="004E52D3" w:rsidRDefault="00F43810" w:rsidP="00DE5833">
      <w:pPr>
        <w:pStyle w:val="listnumbered"/>
        <w:numPr>
          <w:ilvl w:val="0"/>
          <w:numId w:val="14"/>
        </w:numPr>
        <w:ind w:left="284" w:hanging="284"/>
      </w:pPr>
      <w:r w:rsidRPr="00D3464B">
        <w:t>Sector positions from ecliptical longitude AND latitude:</w:t>
      </w:r>
    </w:p>
    <w:p w14:paraId="16717E19" w14:textId="77777777" w:rsidR="00283E02" w:rsidRDefault="00F43810" w:rsidP="00CC1B5C">
      <w:r w:rsidRPr="00D3464B">
        <w:t>There are two ways of doing this:</w:t>
      </w:r>
    </w:p>
    <w:p w14:paraId="1AFF39C2" w14:textId="77777777" w:rsidR="00F43810" w:rsidRPr="00D3464B" w:rsidRDefault="00F43810" w:rsidP="007A7947">
      <w:pPr>
        <w:pStyle w:val="ListBullet1"/>
        <w:ind w:left="284" w:hanging="284"/>
      </w:pPr>
      <w:r w:rsidRPr="00D3464B">
        <w:t xml:space="preserve">Call </w:t>
      </w:r>
      <w:r w:rsidRPr="00283E02">
        <w:rPr>
          <w:rStyle w:val="functions"/>
        </w:rPr>
        <w:t>swe_house_pos()</w:t>
      </w:r>
      <w:r w:rsidRPr="00D3464B">
        <w:t xml:space="preserve"> with </w:t>
      </w:r>
      <w:r w:rsidRPr="00F27CFF">
        <w:rPr>
          <w:rStyle w:val="sourcecode"/>
        </w:rPr>
        <w:t>hsys = 'G', xpin[0] =</w:t>
      </w:r>
      <w:r w:rsidRPr="00D3464B">
        <w:t xml:space="preserve"> ecliptical longitude of planet, and </w:t>
      </w:r>
      <w:r w:rsidRPr="00F27CFF">
        <w:rPr>
          <w:rStyle w:val="sourcecode"/>
        </w:rPr>
        <w:t>xpin[1] =</w:t>
      </w:r>
      <w:r w:rsidRPr="00D3464B">
        <w:t xml:space="preserve"> ecliptical</w:t>
      </w:r>
      <w:r w:rsidR="00F27CFF">
        <w:t xml:space="preserve"> </w:t>
      </w:r>
      <w:r w:rsidRPr="00D3464B">
        <w:t>latitude. This function returns the sector position as a value between 1.0 and 36.9999999.</w:t>
      </w:r>
    </w:p>
    <w:p w14:paraId="4C57958D" w14:textId="77777777" w:rsidR="00F43810" w:rsidRPr="00D3464B" w:rsidRDefault="00F43810" w:rsidP="007A7947">
      <w:pPr>
        <w:pStyle w:val="ListBullet1"/>
        <w:ind w:left="284" w:hanging="284"/>
      </w:pPr>
      <w:r w:rsidRPr="00D3464B">
        <w:t xml:space="preserve">Call </w:t>
      </w:r>
      <w:r w:rsidRPr="00283E02">
        <w:rPr>
          <w:rStyle w:val="functions"/>
        </w:rPr>
        <w:t>swe_gauquelin_sector()</w:t>
      </w:r>
      <w:r w:rsidRPr="00D3464B">
        <w:t xml:space="preserve"> with </w:t>
      </w:r>
      <w:r w:rsidRPr="00F27CFF">
        <w:rPr>
          <w:rStyle w:val="sourcecode"/>
        </w:rPr>
        <w:t>imeth</w:t>
      </w:r>
      <w:r w:rsidR="00326FDF">
        <w:rPr>
          <w:rStyle w:val="sourcecode"/>
        </w:rPr>
        <w:t xml:space="preserve"> </w:t>
      </w:r>
      <w:r w:rsidRPr="00F27CFF">
        <w:rPr>
          <w:rStyle w:val="sourcecode"/>
        </w:rPr>
        <w:t>=</w:t>
      </w:r>
      <w:r w:rsidR="00326FDF">
        <w:rPr>
          <w:rStyle w:val="sourcecode"/>
        </w:rPr>
        <w:t xml:space="preserve"> </w:t>
      </w:r>
      <w:r w:rsidRPr="00F27CFF">
        <w:rPr>
          <w:rStyle w:val="sourcecode"/>
        </w:rPr>
        <w:t>0</w:t>
      </w:r>
      <w:r w:rsidRPr="00D3464B">
        <w:t>. This is less efficient than swe_house_pos because it</w:t>
      </w:r>
      <w:r w:rsidR="00283E02">
        <w:t xml:space="preserve"> </w:t>
      </w:r>
      <w:r w:rsidRPr="00D3464B">
        <w:t>recalculates the whole planet whereas swe_house_pos() has an input array for ecliptical positions calculated before.</w:t>
      </w:r>
    </w:p>
    <w:p w14:paraId="57112667" w14:textId="77777777" w:rsidR="004E52D3" w:rsidRDefault="00F43810" w:rsidP="00DE5833">
      <w:pPr>
        <w:pStyle w:val="listnumbered"/>
        <w:numPr>
          <w:ilvl w:val="0"/>
          <w:numId w:val="14"/>
        </w:numPr>
        <w:ind w:left="284" w:hanging="284"/>
      </w:pPr>
      <w:r w:rsidRPr="00D3464B">
        <w:t>Sector positions computed from ecliptical longitudes without ecliptical latitudes:</w:t>
      </w:r>
    </w:p>
    <w:p w14:paraId="47FB11A3" w14:textId="77777777" w:rsidR="00283E02" w:rsidRDefault="00F43810" w:rsidP="00CC1B5C">
      <w:r w:rsidRPr="00D3464B">
        <w:t>There are two ways of doing this:</w:t>
      </w:r>
    </w:p>
    <w:p w14:paraId="05E07A5A" w14:textId="77777777" w:rsidR="00283E02" w:rsidRDefault="00F43810" w:rsidP="007A7947">
      <w:pPr>
        <w:pStyle w:val="ListBullet1"/>
        <w:ind w:left="284" w:hanging="284"/>
      </w:pPr>
      <w:r w:rsidRPr="00D3464B">
        <w:t xml:space="preserve">Call </w:t>
      </w:r>
      <w:r w:rsidRPr="00A70C26">
        <w:rPr>
          <w:rStyle w:val="functions"/>
        </w:rPr>
        <w:t>swe_house_pos()</w:t>
      </w:r>
      <w:r w:rsidRPr="00D3464B">
        <w:t xml:space="preserve"> with </w:t>
      </w:r>
      <w:r w:rsidRPr="00F27CFF">
        <w:rPr>
          <w:rStyle w:val="sourcecode"/>
        </w:rPr>
        <w:t>hsys</w:t>
      </w:r>
      <w:r w:rsidR="00094CD8">
        <w:rPr>
          <w:rStyle w:val="sourcecode"/>
        </w:rPr>
        <w:t xml:space="preserve"> </w:t>
      </w:r>
      <w:r w:rsidRPr="00F27CFF">
        <w:rPr>
          <w:rStyle w:val="sourcecode"/>
        </w:rPr>
        <w:t>=</w:t>
      </w:r>
      <w:r w:rsidR="00094CD8">
        <w:rPr>
          <w:rStyle w:val="sourcecode"/>
        </w:rPr>
        <w:t xml:space="preserve"> </w:t>
      </w:r>
      <w:r w:rsidRPr="00F27CFF">
        <w:rPr>
          <w:rStyle w:val="sourcecode"/>
        </w:rPr>
        <w:t>'G', xpin[0]</w:t>
      </w:r>
      <w:r w:rsidR="00094CD8">
        <w:rPr>
          <w:rStyle w:val="sourcecode"/>
        </w:rPr>
        <w:t xml:space="preserve"> </w:t>
      </w:r>
      <w:r w:rsidRPr="00F27CFF">
        <w:rPr>
          <w:rStyle w:val="sourcecode"/>
        </w:rPr>
        <w:t>=</w:t>
      </w:r>
      <w:r w:rsidR="00094CD8">
        <w:rPr>
          <w:rStyle w:val="sourcecode"/>
        </w:rPr>
        <w:t xml:space="preserve"> </w:t>
      </w:r>
      <w:r w:rsidRPr="00F27CFF">
        <w:rPr>
          <w:rStyle w:val="sourcecode"/>
        </w:rPr>
        <w:t>ecl</w:t>
      </w:r>
      <w:r w:rsidRPr="00D3464B">
        <w:t xml:space="preserve">. longitude of planet, and </w:t>
      </w:r>
      <w:r w:rsidRPr="00F27CFF">
        <w:rPr>
          <w:rStyle w:val="sourcecode"/>
        </w:rPr>
        <w:t>xpin[1]</w:t>
      </w:r>
      <w:r w:rsidR="00094CD8">
        <w:rPr>
          <w:rStyle w:val="sourcecode"/>
        </w:rPr>
        <w:t xml:space="preserve"> </w:t>
      </w:r>
      <w:r w:rsidRPr="00F27CFF">
        <w:rPr>
          <w:rStyle w:val="sourcecode"/>
        </w:rPr>
        <w:t>=</w:t>
      </w:r>
      <w:r w:rsidR="00094CD8">
        <w:rPr>
          <w:rStyle w:val="sourcecode"/>
        </w:rPr>
        <w:t xml:space="preserve"> </w:t>
      </w:r>
      <w:r w:rsidRPr="00F27CFF">
        <w:rPr>
          <w:rStyle w:val="sourcecode"/>
        </w:rPr>
        <w:t>0</w:t>
      </w:r>
      <w:r w:rsidRPr="00D3464B">
        <w:t>. This function</w:t>
      </w:r>
      <w:r w:rsidR="00F27CFF">
        <w:t xml:space="preserve"> </w:t>
      </w:r>
      <w:r w:rsidRPr="00D3464B">
        <w:t>returns the sector position as a value between 1.0 and 36.9999999.</w:t>
      </w:r>
    </w:p>
    <w:p w14:paraId="0FC283E6" w14:textId="77777777" w:rsidR="00283E02" w:rsidRDefault="00F43810" w:rsidP="007A7947">
      <w:pPr>
        <w:pStyle w:val="ListBullet1"/>
        <w:ind w:left="284" w:hanging="284"/>
      </w:pPr>
      <w:r w:rsidRPr="00D3464B">
        <w:t xml:space="preserve">Call </w:t>
      </w:r>
      <w:r w:rsidRPr="00A70C26">
        <w:rPr>
          <w:rStyle w:val="functions"/>
        </w:rPr>
        <w:t>swe_gauquelin_sector()</w:t>
      </w:r>
      <w:r w:rsidRPr="00D3464B">
        <w:t xml:space="preserve"> with </w:t>
      </w:r>
      <w:r w:rsidRPr="00F27CFF">
        <w:rPr>
          <w:rStyle w:val="sourcecode"/>
        </w:rPr>
        <w:t>imeth</w:t>
      </w:r>
      <w:r w:rsidR="00094CD8">
        <w:rPr>
          <w:rStyle w:val="sourcecode"/>
        </w:rPr>
        <w:t xml:space="preserve"> </w:t>
      </w:r>
      <w:r w:rsidRPr="00F27CFF">
        <w:rPr>
          <w:rStyle w:val="sourcecode"/>
        </w:rPr>
        <w:t>=</w:t>
      </w:r>
      <w:r w:rsidR="00094CD8">
        <w:rPr>
          <w:rStyle w:val="sourcecode"/>
        </w:rPr>
        <w:t xml:space="preserve"> </w:t>
      </w:r>
      <w:r w:rsidRPr="00F27CFF">
        <w:rPr>
          <w:rStyle w:val="sourcecode"/>
        </w:rPr>
        <w:t>1</w:t>
      </w:r>
      <w:r w:rsidRPr="00D3464B">
        <w:t xml:space="preserve">. Again this is less efficient than </w:t>
      </w:r>
      <w:r w:rsidRPr="00F27CFF">
        <w:rPr>
          <w:rStyle w:val="functions"/>
        </w:rPr>
        <w:t>swe_house_pos</w:t>
      </w:r>
      <w:r w:rsidRPr="00D3464B">
        <w:t>.</w:t>
      </w:r>
    </w:p>
    <w:p w14:paraId="344AC0AF" w14:textId="77777777" w:rsidR="004E52D3" w:rsidRDefault="00F43810" w:rsidP="00DE5833">
      <w:pPr>
        <w:pStyle w:val="listnumbered"/>
        <w:numPr>
          <w:ilvl w:val="0"/>
          <w:numId w:val="14"/>
        </w:numPr>
        <w:ind w:left="284" w:hanging="284"/>
      </w:pPr>
      <w:r w:rsidRPr="00D3464B">
        <w:t>Sector positions of a planet from rising and setting times of planets.</w:t>
      </w:r>
    </w:p>
    <w:p w14:paraId="32CEC0E8" w14:textId="77777777" w:rsidR="00F43810" w:rsidRPr="00D3464B" w:rsidRDefault="00F43810" w:rsidP="00CC1B5C">
      <w:r w:rsidRPr="00D3464B">
        <w:t>The rising and setting of the disk center is used:</w:t>
      </w:r>
    </w:p>
    <w:p w14:paraId="40CB5B20" w14:textId="77777777" w:rsidR="00283E02" w:rsidRDefault="00F43810" w:rsidP="007A7947">
      <w:pPr>
        <w:pStyle w:val="ListBullet1"/>
        <w:ind w:left="284" w:hanging="284"/>
      </w:pPr>
      <w:r w:rsidRPr="00D3464B">
        <w:t xml:space="preserve">Call </w:t>
      </w:r>
      <w:r w:rsidRPr="00A70C26">
        <w:rPr>
          <w:rStyle w:val="functions"/>
        </w:rPr>
        <w:t>swe_gauquelin_sector()</w:t>
      </w:r>
      <w:r w:rsidRPr="00D3464B">
        <w:t xml:space="preserve"> with </w:t>
      </w:r>
      <w:r w:rsidRPr="00F27CFF">
        <w:rPr>
          <w:rStyle w:val="sourcecode"/>
        </w:rPr>
        <w:t>imeth</w:t>
      </w:r>
      <w:r w:rsidR="00094CD8">
        <w:rPr>
          <w:rStyle w:val="sourcecode"/>
        </w:rPr>
        <w:t xml:space="preserve"> </w:t>
      </w:r>
      <w:r w:rsidRPr="00F27CFF">
        <w:rPr>
          <w:rStyle w:val="sourcecode"/>
        </w:rPr>
        <w:t>=</w:t>
      </w:r>
      <w:r w:rsidR="00094CD8">
        <w:rPr>
          <w:rStyle w:val="sourcecode"/>
        </w:rPr>
        <w:t xml:space="preserve"> </w:t>
      </w:r>
      <w:r w:rsidRPr="00F27CFF">
        <w:rPr>
          <w:rStyle w:val="sourcecode"/>
        </w:rPr>
        <w:t>2</w:t>
      </w:r>
      <w:r w:rsidRPr="00D3464B">
        <w:t>.</w:t>
      </w:r>
    </w:p>
    <w:p w14:paraId="5473A21B" w14:textId="77777777" w:rsidR="00283E02" w:rsidRDefault="00F43810" w:rsidP="00DE5833">
      <w:pPr>
        <w:pStyle w:val="listnumbered"/>
        <w:numPr>
          <w:ilvl w:val="0"/>
          <w:numId w:val="14"/>
        </w:numPr>
        <w:ind w:left="284" w:hanging="284"/>
      </w:pPr>
      <w:r w:rsidRPr="00D3464B">
        <w:t>Sector positions of a planet from rising and setting times of planets, taking into account atmospheric refraction.</w:t>
      </w:r>
    </w:p>
    <w:p w14:paraId="731ECA96" w14:textId="77777777" w:rsidR="00F43810" w:rsidRPr="00D3464B" w:rsidRDefault="00F43810" w:rsidP="00CC1B5C">
      <w:r w:rsidRPr="00D3464B">
        <w:t>The rising and setting of the disk center is used:</w:t>
      </w:r>
    </w:p>
    <w:p w14:paraId="7F4EC217" w14:textId="77777777" w:rsidR="00283E02" w:rsidRDefault="00F43810" w:rsidP="007A7947">
      <w:pPr>
        <w:pStyle w:val="ListBullet1"/>
        <w:ind w:left="284" w:hanging="284"/>
      </w:pPr>
      <w:r w:rsidRPr="00D3464B">
        <w:t xml:space="preserve">Call </w:t>
      </w:r>
      <w:r w:rsidRPr="00A70C26">
        <w:rPr>
          <w:rStyle w:val="functions"/>
        </w:rPr>
        <w:t>swe_gauquelin_sector()</w:t>
      </w:r>
      <w:r w:rsidRPr="00D3464B">
        <w:t xml:space="preserve"> with </w:t>
      </w:r>
      <w:r w:rsidRPr="00F27CFF">
        <w:rPr>
          <w:rStyle w:val="sourcecode"/>
        </w:rPr>
        <w:t>imeth</w:t>
      </w:r>
      <w:r w:rsidR="00094CD8">
        <w:rPr>
          <w:rStyle w:val="sourcecode"/>
        </w:rPr>
        <w:t xml:space="preserve"> </w:t>
      </w:r>
      <w:r w:rsidRPr="00F27CFF">
        <w:rPr>
          <w:rStyle w:val="sourcecode"/>
        </w:rPr>
        <w:t>=</w:t>
      </w:r>
      <w:r w:rsidR="00094CD8">
        <w:rPr>
          <w:rStyle w:val="sourcecode"/>
        </w:rPr>
        <w:t xml:space="preserve"> </w:t>
      </w:r>
      <w:r w:rsidRPr="00F27CFF">
        <w:rPr>
          <w:rStyle w:val="sourcecode"/>
        </w:rPr>
        <w:t>3</w:t>
      </w:r>
      <w:r w:rsidRPr="00D3464B">
        <w:t>.</w:t>
      </w:r>
    </w:p>
    <w:p w14:paraId="0B78F840" w14:textId="77777777" w:rsidR="004E52D3" w:rsidRDefault="00F43810" w:rsidP="00DE5833">
      <w:pPr>
        <w:pStyle w:val="listnumbered"/>
        <w:numPr>
          <w:ilvl w:val="0"/>
          <w:numId w:val="14"/>
        </w:numPr>
        <w:ind w:left="284" w:hanging="284"/>
      </w:pPr>
      <w:r w:rsidRPr="00D3464B">
        <w:t>Sector positions of a planet from rising and setting times of planets.</w:t>
      </w:r>
    </w:p>
    <w:p w14:paraId="3AD86786" w14:textId="77777777" w:rsidR="00F43810" w:rsidRPr="00D3464B" w:rsidRDefault="00F43810" w:rsidP="00CC1B5C">
      <w:r w:rsidRPr="00D3464B">
        <w:t>The rising and setting of the disk edge is used:</w:t>
      </w:r>
    </w:p>
    <w:p w14:paraId="1B0842F8" w14:textId="77777777" w:rsidR="00283E02" w:rsidRDefault="00F43810" w:rsidP="007A7947">
      <w:pPr>
        <w:pStyle w:val="ListBullet1"/>
        <w:ind w:left="284" w:hanging="284"/>
      </w:pPr>
      <w:r w:rsidRPr="00D3464B">
        <w:t xml:space="preserve">Call </w:t>
      </w:r>
      <w:r w:rsidRPr="00A70C26">
        <w:rPr>
          <w:rStyle w:val="functions"/>
        </w:rPr>
        <w:t>swe_gauquelin_sector()</w:t>
      </w:r>
      <w:r w:rsidRPr="00D3464B">
        <w:t xml:space="preserve"> with </w:t>
      </w:r>
      <w:r w:rsidRPr="00F27CFF">
        <w:rPr>
          <w:rStyle w:val="sourcecode"/>
        </w:rPr>
        <w:t>imeth</w:t>
      </w:r>
      <w:r w:rsidR="00094CD8">
        <w:rPr>
          <w:rStyle w:val="sourcecode"/>
        </w:rPr>
        <w:t xml:space="preserve"> </w:t>
      </w:r>
      <w:r w:rsidRPr="00F27CFF">
        <w:rPr>
          <w:rStyle w:val="sourcecode"/>
        </w:rPr>
        <w:t>=</w:t>
      </w:r>
      <w:r w:rsidR="00094CD8">
        <w:rPr>
          <w:rStyle w:val="sourcecode"/>
        </w:rPr>
        <w:t xml:space="preserve"> </w:t>
      </w:r>
      <w:r w:rsidRPr="00F27CFF">
        <w:rPr>
          <w:rStyle w:val="sourcecode"/>
        </w:rPr>
        <w:t>4</w:t>
      </w:r>
      <w:r w:rsidRPr="00D3464B">
        <w:t>.</w:t>
      </w:r>
    </w:p>
    <w:p w14:paraId="26FDDBEB" w14:textId="77777777" w:rsidR="004E52D3" w:rsidRDefault="00F43810" w:rsidP="00DE5833">
      <w:pPr>
        <w:pStyle w:val="listnumbered"/>
        <w:numPr>
          <w:ilvl w:val="0"/>
          <w:numId w:val="14"/>
        </w:numPr>
        <w:ind w:left="284" w:hanging="284"/>
      </w:pPr>
      <w:r w:rsidRPr="00D3464B">
        <w:t>Sector positions of a planet from rising and setting times of planets, taking into account atmospheric refraction.</w:t>
      </w:r>
    </w:p>
    <w:p w14:paraId="73EA8635" w14:textId="77777777" w:rsidR="00F43810" w:rsidRPr="00D3464B" w:rsidRDefault="00F43810" w:rsidP="00CC1B5C">
      <w:r w:rsidRPr="00D3464B">
        <w:t>The rising and setting of the disk edge is used:</w:t>
      </w:r>
    </w:p>
    <w:p w14:paraId="072B962B" w14:textId="77777777" w:rsidR="00283E02" w:rsidRDefault="00F43810" w:rsidP="007A7947">
      <w:pPr>
        <w:pStyle w:val="ListBullet1"/>
        <w:ind w:left="284" w:hanging="284"/>
      </w:pPr>
      <w:r w:rsidRPr="00D3464B">
        <w:t xml:space="preserve">Call </w:t>
      </w:r>
      <w:r w:rsidRPr="00F27CFF">
        <w:rPr>
          <w:rStyle w:val="functions"/>
        </w:rPr>
        <w:t>swe_gauquelin_sector()</w:t>
      </w:r>
      <w:r w:rsidRPr="00D3464B">
        <w:t xml:space="preserve"> with </w:t>
      </w:r>
      <w:r w:rsidRPr="00F27CFF">
        <w:rPr>
          <w:rStyle w:val="sourcecode"/>
        </w:rPr>
        <w:t>imeth</w:t>
      </w:r>
      <w:r w:rsidR="00094CD8">
        <w:rPr>
          <w:rStyle w:val="sourcecode"/>
        </w:rPr>
        <w:t xml:space="preserve"> </w:t>
      </w:r>
      <w:r w:rsidRPr="00F27CFF">
        <w:rPr>
          <w:rStyle w:val="sourcecode"/>
        </w:rPr>
        <w:t>=</w:t>
      </w:r>
      <w:r w:rsidR="00094CD8">
        <w:rPr>
          <w:rStyle w:val="sourcecode"/>
        </w:rPr>
        <w:t xml:space="preserve"> </w:t>
      </w:r>
      <w:r w:rsidRPr="00F27CFF">
        <w:rPr>
          <w:rStyle w:val="sourcecode"/>
        </w:rPr>
        <w:t>5</w:t>
      </w:r>
      <w:r w:rsidRPr="00D3464B">
        <w:t>.</w:t>
      </w:r>
    </w:p>
    <w:p w14:paraId="2E2CAD4A" w14:textId="77777777" w:rsidR="00BF3510" w:rsidRPr="00E04065" w:rsidRDefault="00BF3510" w:rsidP="00877D89">
      <w:pPr>
        <w:pStyle w:val="berschrift1"/>
      </w:pPr>
      <w:bookmarkStart w:id="211" w:name="_Toc58481384"/>
      <w:r w:rsidRPr="00E04065">
        <w:t>Sidereal time with swe_sidtime() and swe_sidtime0()</w:t>
      </w:r>
      <w:bookmarkEnd w:id="211"/>
    </w:p>
    <w:p w14:paraId="0300B62B" w14:textId="77777777" w:rsidR="00283E02" w:rsidRDefault="00BF3510" w:rsidP="00CC1B5C">
      <w:r w:rsidRPr="00D3464B">
        <w:t xml:space="preserve">The </w:t>
      </w:r>
      <w:r w:rsidRPr="00FE3C22">
        <w:rPr>
          <w:rStyle w:val="FileName"/>
        </w:rPr>
        <w:t>sidereal time</w:t>
      </w:r>
      <w:r w:rsidRPr="00D3464B">
        <w:t xml:space="preserve"> is computed inside the </w:t>
      </w:r>
      <w:r w:rsidRPr="00B248F1">
        <w:rPr>
          <w:rStyle w:val="functions"/>
        </w:rPr>
        <w:t>houses()</w:t>
      </w:r>
      <w:r w:rsidRPr="00CE4BDE">
        <w:t xml:space="preserve"> </w:t>
      </w:r>
      <w:r w:rsidRPr="00D3464B">
        <w:t xml:space="preserve">function and returned via the variable </w:t>
      </w:r>
      <w:bookmarkStart w:id="212" w:name="_Hlk477864589"/>
      <w:r w:rsidRPr="00CE4BDE">
        <w:rPr>
          <w:rStyle w:val="sourcecode"/>
        </w:rPr>
        <w:t>armc</w:t>
      </w:r>
      <w:bookmarkEnd w:id="212"/>
      <w:r w:rsidRPr="00D3464B">
        <w:t xml:space="preserve"> which measures sidereal time in degrees. To get sidereal time in hours, divide </w:t>
      </w:r>
      <w:r w:rsidRPr="00CE4BDE">
        <w:rPr>
          <w:rStyle w:val="sourcecode"/>
        </w:rPr>
        <w:t>armc</w:t>
      </w:r>
      <w:r w:rsidRPr="00D3464B">
        <w:rPr>
          <w:b/>
          <w:bCs/>
        </w:rPr>
        <w:t xml:space="preserve"> </w:t>
      </w:r>
      <w:r w:rsidRPr="00D3464B">
        <w:t>by 15.</w:t>
      </w:r>
    </w:p>
    <w:p w14:paraId="4D5951A2" w14:textId="77777777" w:rsidR="00283E02" w:rsidRDefault="00BF3510" w:rsidP="00CC1B5C">
      <w:r w:rsidRPr="00D3464B">
        <w:t xml:space="preserve">If the sidereal time is required separately from house calculation, two functions are available. The second version requires obliquity and nutation to be given in the function call, the first function computes them internally. Both return sidereal time at the </w:t>
      </w:r>
      <w:r w:rsidRPr="00FE3C22">
        <w:rPr>
          <w:rStyle w:val="FileName"/>
        </w:rPr>
        <w:t>Greenwich Meridian</w:t>
      </w:r>
      <w:r w:rsidRPr="00D3464B">
        <w:t>, measured in hours.</w:t>
      </w:r>
    </w:p>
    <w:p w14:paraId="769D8EAA" w14:textId="77777777" w:rsidR="00095806" w:rsidRDefault="00BF3510" w:rsidP="00667634">
      <w:pPr>
        <w:tabs>
          <w:tab w:val="left" w:pos="4536"/>
        </w:tabs>
        <w:rPr>
          <w:rStyle w:val="sourcecode"/>
        </w:rPr>
      </w:pPr>
      <w:r w:rsidRPr="00597461">
        <w:rPr>
          <w:rStyle w:val="sourcecode"/>
        </w:rPr>
        <w:t xml:space="preserve">double </w:t>
      </w:r>
      <w:bookmarkStart w:id="213" w:name="_Hlk477864660"/>
      <w:r w:rsidRPr="00A72C4F">
        <w:rPr>
          <w:rStyle w:val="functions"/>
        </w:rPr>
        <w:t>swe_sidtime</w:t>
      </w:r>
      <w:bookmarkEnd w:id="213"/>
      <w:r w:rsidRPr="00597461">
        <w:rPr>
          <w:rStyle w:val="sourcecode"/>
        </w:rPr>
        <w:t>(</w:t>
      </w:r>
    </w:p>
    <w:p w14:paraId="1577064C" w14:textId="77777777" w:rsidR="00BF3510" w:rsidRPr="00597461" w:rsidRDefault="00BF3510" w:rsidP="00095806">
      <w:pPr>
        <w:tabs>
          <w:tab w:val="left" w:pos="2835"/>
        </w:tabs>
        <w:ind w:left="567"/>
        <w:rPr>
          <w:rStyle w:val="sourcecode"/>
        </w:rPr>
      </w:pPr>
      <w:r w:rsidRPr="00597461">
        <w:rPr>
          <w:rStyle w:val="sourcecode"/>
        </w:rPr>
        <w:t>double tjd_ut);</w:t>
      </w:r>
      <w:r w:rsidR="00095806">
        <w:rPr>
          <w:rStyle w:val="sourcecode"/>
        </w:rPr>
        <w:tab/>
      </w:r>
      <w:r w:rsidRPr="00597461">
        <w:rPr>
          <w:rStyle w:val="sourcecode"/>
        </w:rPr>
        <w:t>/* Julian day number, UT */</w:t>
      </w:r>
    </w:p>
    <w:p w14:paraId="123952E0" w14:textId="77777777" w:rsidR="00BF3510" w:rsidRPr="00597461" w:rsidRDefault="00BF3510" w:rsidP="00CC1B5C">
      <w:pPr>
        <w:rPr>
          <w:rStyle w:val="sourcecode"/>
        </w:rPr>
      </w:pPr>
      <w:r w:rsidRPr="00597461">
        <w:rPr>
          <w:rStyle w:val="sourcecode"/>
        </w:rPr>
        <w:t xml:space="preserve">double </w:t>
      </w:r>
      <w:bookmarkStart w:id="214" w:name="_Hlk477864667"/>
      <w:r w:rsidRPr="00CE4BDE">
        <w:rPr>
          <w:rStyle w:val="functions"/>
        </w:rPr>
        <w:t>swe_sidtime0</w:t>
      </w:r>
      <w:bookmarkEnd w:id="214"/>
      <w:r w:rsidRPr="00597461">
        <w:rPr>
          <w:rStyle w:val="sourcecode"/>
        </w:rPr>
        <w:t>(</w:t>
      </w:r>
    </w:p>
    <w:p w14:paraId="3C2D16DE" w14:textId="77777777" w:rsidR="00BF3510" w:rsidRPr="00597461" w:rsidRDefault="00BF3510" w:rsidP="00095806">
      <w:pPr>
        <w:tabs>
          <w:tab w:val="left" w:pos="2835"/>
        </w:tabs>
        <w:ind w:left="567"/>
        <w:rPr>
          <w:rStyle w:val="sourcecode"/>
        </w:rPr>
      </w:pPr>
      <w:r w:rsidRPr="00597461">
        <w:rPr>
          <w:rStyle w:val="sourcecode"/>
        </w:rPr>
        <w:t>double tjd_ut,</w:t>
      </w:r>
      <w:r w:rsidRPr="00597461">
        <w:rPr>
          <w:rStyle w:val="sourcecode"/>
        </w:rPr>
        <w:tab/>
        <w:t>/* Julian day number, UT */</w:t>
      </w:r>
    </w:p>
    <w:p w14:paraId="28D32508" w14:textId="77777777" w:rsidR="00BF3510" w:rsidRPr="00597461" w:rsidRDefault="00BF3510" w:rsidP="00095806">
      <w:pPr>
        <w:tabs>
          <w:tab w:val="left" w:pos="2835"/>
        </w:tabs>
        <w:ind w:left="567"/>
        <w:rPr>
          <w:rStyle w:val="sourcecode"/>
        </w:rPr>
      </w:pPr>
      <w:r w:rsidRPr="00597461">
        <w:rPr>
          <w:rStyle w:val="sourcecode"/>
        </w:rPr>
        <w:t>double eps,</w:t>
      </w:r>
      <w:r w:rsidR="0021556A">
        <w:rPr>
          <w:rStyle w:val="sourcecode"/>
        </w:rPr>
        <w:tab/>
      </w:r>
      <w:r w:rsidRPr="00597461">
        <w:rPr>
          <w:rStyle w:val="sourcecode"/>
        </w:rPr>
        <w:t>/* obliquity of ecliptic, in degrees */</w:t>
      </w:r>
    </w:p>
    <w:p w14:paraId="47406A57" w14:textId="77777777" w:rsidR="00BF3510" w:rsidRPr="00597461" w:rsidRDefault="00BF3510" w:rsidP="00095806">
      <w:pPr>
        <w:tabs>
          <w:tab w:val="left" w:pos="2835"/>
        </w:tabs>
        <w:ind w:left="567"/>
        <w:rPr>
          <w:rStyle w:val="sourcecode"/>
        </w:rPr>
      </w:pPr>
      <w:r w:rsidRPr="00597461">
        <w:rPr>
          <w:rStyle w:val="sourcecode"/>
        </w:rPr>
        <w:t>double nut);</w:t>
      </w:r>
      <w:r w:rsidRPr="00597461">
        <w:rPr>
          <w:rStyle w:val="sourcecode"/>
        </w:rPr>
        <w:tab/>
        <w:t>/* nutation in longitude, in degrees */</w:t>
      </w:r>
    </w:p>
    <w:p w14:paraId="0D3C5B8F" w14:textId="77777777" w:rsidR="00BF3510" w:rsidRPr="00E04065" w:rsidRDefault="00BF3510" w:rsidP="00877D89">
      <w:pPr>
        <w:pStyle w:val="berschrift1"/>
      </w:pPr>
      <w:bookmarkStart w:id="215" w:name="_Toc58481385"/>
      <w:r w:rsidRPr="00E04065">
        <w:lastRenderedPageBreak/>
        <w:t>Summary of SWISSEPH functions</w:t>
      </w:r>
      <w:bookmarkEnd w:id="215"/>
    </w:p>
    <w:p w14:paraId="5F912928" w14:textId="77777777" w:rsidR="00BF3510" w:rsidRPr="00E04065" w:rsidRDefault="00BF3510" w:rsidP="00877D89">
      <w:pPr>
        <w:pStyle w:val="berschrift2"/>
      </w:pPr>
      <w:bookmarkStart w:id="216" w:name="_Toc58481386"/>
      <w:r w:rsidRPr="00E04065">
        <w:t>Calculation of planets and stars</w:t>
      </w:r>
      <w:bookmarkEnd w:id="216"/>
    </w:p>
    <w:p w14:paraId="5EE4C3D0" w14:textId="77777777" w:rsidR="00283E02" w:rsidRDefault="00BF3510" w:rsidP="001555B8">
      <w:pPr>
        <w:pStyle w:val="berschrift3"/>
      </w:pPr>
      <w:bookmarkStart w:id="217" w:name="_Toc58481387"/>
      <w:r w:rsidRPr="00D3464B">
        <w:t>Planets, moon, asteroids, lunar nodes, apogees, fictitious bodies</w:t>
      </w:r>
      <w:bookmarkEnd w:id="217"/>
    </w:p>
    <w:p w14:paraId="0938EC11" w14:textId="64A316A6" w:rsidR="00BF3510" w:rsidRPr="00597461" w:rsidRDefault="00086117" w:rsidP="00CC1B5C">
      <w:pPr>
        <w:rPr>
          <w:rStyle w:val="sourcecode"/>
        </w:rPr>
      </w:pPr>
      <w:r>
        <w:rPr>
          <w:rStyle w:val="sourcecode"/>
        </w:rPr>
        <w:t>int</w:t>
      </w:r>
      <w:r w:rsidR="00BF3510" w:rsidRPr="00597461">
        <w:rPr>
          <w:rStyle w:val="sourcecode"/>
        </w:rPr>
        <w:t xml:space="preserve"> </w:t>
      </w:r>
      <w:r w:rsidR="00BF3510" w:rsidRPr="00CE4BDE">
        <w:rPr>
          <w:rStyle w:val="functions"/>
        </w:rPr>
        <w:t>swe_calc_ut</w:t>
      </w:r>
      <w:r w:rsidR="00BF3510" w:rsidRPr="00597461">
        <w:rPr>
          <w:rStyle w:val="sourcecode"/>
        </w:rPr>
        <w:t>(</w:t>
      </w:r>
    </w:p>
    <w:p w14:paraId="67C4F20F" w14:textId="77777777" w:rsidR="00BF3510" w:rsidRPr="00597461" w:rsidRDefault="00BF3510" w:rsidP="007C3F58">
      <w:pPr>
        <w:tabs>
          <w:tab w:val="left" w:pos="2835"/>
        </w:tabs>
        <w:ind w:left="567"/>
        <w:rPr>
          <w:rStyle w:val="sourcecode"/>
        </w:rPr>
      </w:pPr>
      <w:r w:rsidRPr="00597461">
        <w:rPr>
          <w:rStyle w:val="sourcecode"/>
        </w:rPr>
        <w:t>double tjd_ut,</w:t>
      </w:r>
      <w:r w:rsidRPr="00597461">
        <w:rPr>
          <w:rStyle w:val="sourcecode"/>
        </w:rPr>
        <w:tab/>
        <w:t>/* Julian day number, Universal Time */</w:t>
      </w:r>
    </w:p>
    <w:p w14:paraId="098717E6" w14:textId="77777777" w:rsidR="00BF3510" w:rsidRPr="00597461" w:rsidRDefault="00BF3510" w:rsidP="007C3F58">
      <w:pPr>
        <w:tabs>
          <w:tab w:val="left" w:pos="2835"/>
        </w:tabs>
        <w:ind w:left="567"/>
        <w:rPr>
          <w:rStyle w:val="sourcecode"/>
        </w:rPr>
      </w:pPr>
      <w:r w:rsidRPr="00597461">
        <w:rPr>
          <w:rStyle w:val="sourcecode"/>
        </w:rPr>
        <w:t>int ipl,</w:t>
      </w:r>
      <w:r w:rsidR="0021556A">
        <w:rPr>
          <w:rStyle w:val="sourcecode"/>
        </w:rPr>
        <w:tab/>
      </w:r>
      <w:r w:rsidRPr="00597461">
        <w:rPr>
          <w:rStyle w:val="sourcecode"/>
        </w:rPr>
        <w:tab/>
        <w:t>/* planet number */</w:t>
      </w:r>
    </w:p>
    <w:p w14:paraId="1EAC7BFE" w14:textId="77777777" w:rsidR="004E52D3" w:rsidRDefault="00BF3510" w:rsidP="007C3F58">
      <w:pPr>
        <w:tabs>
          <w:tab w:val="left" w:pos="2835"/>
        </w:tabs>
        <w:ind w:left="567"/>
        <w:rPr>
          <w:rStyle w:val="sourcecode"/>
        </w:rPr>
      </w:pPr>
      <w:r w:rsidRPr="00597461">
        <w:rPr>
          <w:rStyle w:val="sourcecode"/>
        </w:rPr>
        <w:t>long iflag,</w:t>
      </w:r>
      <w:r w:rsidR="0021556A">
        <w:rPr>
          <w:rStyle w:val="sourcecode"/>
        </w:rPr>
        <w:tab/>
      </w:r>
      <w:r w:rsidRPr="00597461">
        <w:rPr>
          <w:rStyle w:val="sourcecode"/>
        </w:rPr>
        <w:t>/* flag bits */</w:t>
      </w:r>
    </w:p>
    <w:p w14:paraId="5A1D83E8" w14:textId="77777777" w:rsidR="00BF3510" w:rsidRPr="00597461" w:rsidRDefault="00BF3510" w:rsidP="007C3F58">
      <w:pPr>
        <w:tabs>
          <w:tab w:val="left" w:pos="2835"/>
        </w:tabs>
        <w:ind w:left="567"/>
        <w:rPr>
          <w:rStyle w:val="sourcecode"/>
        </w:rPr>
      </w:pPr>
      <w:r w:rsidRPr="00597461">
        <w:rPr>
          <w:rStyle w:val="sourcecode"/>
        </w:rPr>
        <w:t>double *xx,</w:t>
      </w:r>
      <w:r w:rsidR="0021556A">
        <w:rPr>
          <w:rStyle w:val="sourcecode"/>
        </w:rPr>
        <w:tab/>
      </w:r>
      <w:r w:rsidRPr="00597461">
        <w:rPr>
          <w:rStyle w:val="sourcecode"/>
        </w:rPr>
        <w:t>/* target address for 6 position values: longitude, latitude, distance, long. speed, lat. speed, dist. speed */</w:t>
      </w:r>
    </w:p>
    <w:p w14:paraId="395A43CF" w14:textId="77777777" w:rsidR="00283E02" w:rsidRDefault="00BF3510" w:rsidP="007C3F58">
      <w:pPr>
        <w:tabs>
          <w:tab w:val="left" w:pos="2835"/>
        </w:tabs>
        <w:ind w:left="567"/>
        <w:rPr>
          <w:rStyle w:val="sourcecode"/>
        </w:rPr>
      </w:pPr>
      <w:r w:rsidRPr="00597461">
        <w:rPr>
          <w:rStyle w:val="sourcecode"/>
        </w:rPr>
        <w:t>char *serr);</w:t>
      </w:r>
      <w:r w:rsidRPr="00597461">
        <w:rPr>
          <w:rStyle w:val="sourcecode"/>
        </w:rPr>
        <w:tab/>
        <w:t>/* 256 bytes for error string */</w:t>
      </w:r>
    </w:p>
    <w:p w14:paraId="56E81E96" w14:textId="448F5BD0" w:rsidR="00BF3510" w:rsidRPr="00597461" w:rsidRDefault="00086117" w:rsidP="00CC1B5C">
      <w:pPr>
        <w:rPr>
          <w:rStyle w:val="sourcecode"/>
        </w:rPr>
      </w:pPr>
      <w:r>
        <w:rPr>
          <w:rStyle w:val="sourcecode"/>
        </w:rPr>
        <w:t>int</w:t>
      </w:r>
      <w:r w:rsidR="00BF3510" w:rsidRPr="00597461">
        <w:rPr>
          <w:rStyle w:val="sourcecode"/>
        </w:rPr>
        <w:t xml:space="preserve"> </w:t>
      </w:r>
      <w:r w:rsidR="00BF3510" w:rsidRPr="00CE4BDE">
        <w:rPr>
          <w:rStyle w:val="functions"/>
        </w:rPr>
        <w:t>swe_calc</w:t>
      </w:r>
      <w:r w:rsidR="00BF3510" w:rsidRPr="00597461">
        <w:rPr>
          <w:rStyle w:val="sourcecode"/>
        </w:rPr>
        <w:t>(</w:t>
      </w:r>
    </w:p>
    <w:p w14:paraId="21EA37C9" w14:textId="77777777" w:rsidR="00BF3510" w:rsidRPr="00597461" w:rsidRDefault="00BF3510" w:rsidP="007C3F58">
      <w:pPr>
        <w:tabs>
          <w:tab w:val="left" w:pos="2835"/>
        </w:tabs>
        <w:ind w:left="567"/>
        <w:rPr>
          <w:rStyle w:val="sourcecode"/>
        </w:rPr>
      </w:pPr>
      <w:r w:rsidRPr="00597461">
        <w:rPr>
          <w:rStyle w:val="sourcecode"/>
        </w:rPr>
        <w:t>double tjd_et,</w:t>
      </w:r>
      <w:r w:rsidR="0021556A">
        <w:rPr>
          <w:rStyle w:val="sourcecode"/>
        </w:rPr>
        <w:tab/>
      </w:r>
      <w:r w:rsidRPr="00597461">
        <w:rPr>
          <w:rStyle w:val="sourcecode"/>
        </w:rPr>
        <w:t>/* Julian day number, Ephemeris Time */</w:t>
      </w:r>
    </w:p>
    <w:p w14:paraId="316AE4F3" w14:textId="77777777" w:rsidR="00BF3510" w:rsidRPr="00597461" w:rsidRDefault="00BF3510" w:rsidP="007C3F58">
      <w:pPr>
        <w:tabs>
          <w:tab w:val="left" w:pos="2835"/>
        </w:tabs>
        <w:ind w:left="567"/>
        <w:rPr>
          <w:rStyle w:val="sourcecode"/>
        </w:rPr>
      </w:pPr>
      <w:r w:rsidRPr="00597461">
        <w:rPr>
          <w:rStyle w:val="sourcecode"/>
        </w:rPr>
        <w:t>int ipl,</w:t>
      </w:r>
      <w:r w:rsidR="0021556A">
        <w:rPr>
          <w:rStyle w:val="sourcecode"/>
        </w:rPr>
        <w:tab/>
      </w:r>
      <w:r w:rsidRPr="00597461">
        <w:rPr>
          <w:rStyle w:val="sourcecode"/>
        </w:rPr>
        <w:tab/>
        <w:t>/* planet number */</w:t>
      </w:r>
    </w:p>
    <w:p w14:paraId="6CDE0A54" w14:textId="77777777" w:rsidR="00BF3510" w:rsidRPr="00597461" w:rsidRDefault="00BF3510" w:rsidP="007C3F58">
      <w:pPr>
        <w:tabs>
          <w:tab w:val="left" w:pos="2835"/>
        </w:tabs>
        <w:ind w:left="567"/>
        <w:rPr>
          <w:rStyle w:val="sourcecode"/>
        </w:rPr>
      </w:pPr>
      <w:r w:rsidRPr="00597461">
        <w:rPr>
          <w:rStyle w:val="sourcecode"/>
        </w:rPr>
        <w:t>long iflag,</w:t>
      </w:r>
      <w:r w:rsidR="0021556A">
        <w:rPr>
          <w:rStyle w:val="sourcecode"/>
        </w:rPr>
        <w:tab/>
      </w:r>
      <w:r w:rsidRPr="00597461">
        <w:rPr>
          <w:rStyle w:val="sourcecode"/>
        </w:rPr>
        <w:t>/* flag bits */</w:t>
      </w:r>
    </w:p>
    <w:p w14:paraId="1D3F205E" w14:textId="77777777" w:rsidR="00BF3510" w:rsidRPr="00597461" w:rsidRDefault="00BF3510" w:rsidP="007C3F58">
      <w:pPr>
        <w:tabs>
          <w:tab w:val="left" w:pos="2835"/>
        </w:tabs>
        <w:ind w:left="567"/>
        <w:rPr>
          <w:rStyle w:val="sourcecode"/>
        </w:rPr>
      </w:pPr>
      <w:r w:rsidRPr="00597461">
        <w:rPr>
          <w:rStyle w:val="sourcecode"/>
        </w:rPr>
        <w:t>double *xx,</w:t>
      </w:r>
      <w:r w:rsidRPr="00597461">
        <w:rPr>
          <w:rStyle w:val="sourcecode"/>
        </w:rPr>
        <w:tab/>
        <w:t>/* target address for 6 position values: longitude, latitude, distance,</w:t>
      </w:r>
      <w:r w:rsidR="00CE4BDE">
        <w:rPr>
          <w:rStyle w:val="sourcecode"/>
        </w:rPr>
        <w:t xml:space="preserve"> </w:t>
      </w:r>
      <w:r w:rsidRPr="00597461">
        <w:rPr>
          <w:rStyle w:val="sourcecode"/>
        </w:rPr>
        <w:t>long. speed, lat. speed, dist. speed */</w:t>
      </w:r>
    </w:p>
    <w:p w14:paraId="19C986B3" w14:textId="09E6996D" w:rsidR="00BF3510" w:rsidRDefault="00BF3510" w:rsidP="007C3F58">
      <w:pPr>
        <w:tabs>
          <w:tab w:val="left" w:pos="2835"/>
        </w:tabs>
        <w:ind w:left="567"/>
        <w:rPr>
          <w:rStyle w:val="sourcecode"/>
        </w:rPr>
      </w:pPr>
      <w:r w:rsidRPr="00597461">
        <w:rPr>
          <w:rStyle w:val="sourcecode"/>
        </w:rPr>
        <w:t>char *serr);</w:t>
      </w:r>
      <w:r w:rsidRPr="00597461">
        <w:rPr>
          <w:rStyle w:val="sourcecode"/>
        </w:rPr>
        <w:tab/>
        <w:t>/* 256 bytes for error string */</w:t>
      </w:r>
    </w:p>
    <w:p w14:paraId="412C2212" w14:textId="77777777" w:rsidR="00086117" w:rsidRPr="00F41273" w:rsidRDefault="00086117" w:rsidP="00086117">
      <w:pPr>
        <w:rPr>
          <w:rStyle w:val="sourcecode"/>
        </w:rPr>
      </w:pPr>
      <w:r w:rsidRPr="00F41273">
        <w:rPr>
          <w:rStyle w:val="sourcecode"/>
        </w:rPr>
        <w:t xml:space="preserve">int </w:t>
      </w:r>
      <w:r w:rsidRPr="00F41273">
        <w:rPr>
          <w:rStyle w:val="functions"/>
        </w:rPr>
        <w:t>swe_calc_pctr</w:t>
      </w:r>
      <w:r w:rsidRPr="00F41273">
        <w:rPr>
          <w:rStyle w:val="sourcecode"/>
        </w:rPr>
        <w:t>(</w:t>
      </w:r>
    </w:p>
    <w:p w14:paraId="5523D61E" w14:textId="4067DC05" w:rsidR="00086117" w:rsidRPr="004B02FE" w:rsidRDefault="00086117" w:rsidP="00086117">
      <w:pPr>
        <w:ind w:firstLine="567"/>
        <w:rPr>
          <w:rStyle w:val="sourcecode"/>
        </w:rPr>
      </w:pPr>
      <w:r w:rsidRPr="00F41273">
        <w:rPr>
          <w:rStyle w:val="sourcecode"/>
        </w:rPr>
        <w:t xml:space="preserve">double tjd, </w:t>
      </w:r>
      <w:r>
        <w:rPr>
          <w:rStyle w:val="sourcecode"/>
        </w:rPr>
        <w:t xml:space="preserve">   // input julian day number in TT</w:t>
      </w:r>
    </w:p>
    <w:p w14:paraId="5ADA24F9" w14:textId="77777777" w:rsidR="00086117" w:rsidRPr="00F41273" w:rsidRDefault="00086117" w:rsidP="00086117">
      <w:pPr>
        <w:ind w:firstLine="567"/>
        <w:rPr>
          <w:rStyle w:val="sourcecode"/>
        </w:rPr>
      </w:pPr>
      <w:r w:rsidRPr="00F41273">
        <w:rPr>
          <w:rStyle w:val="sourcecode"/>
        </w:rPr>
        <w:t xml:space="preserve">int32 ipl, </w:t>
      </w:r>
      <w:r>
        <w:rPr>
          <w:rStyle w:val="sourcecode"/>
        </w:rPr>
        <w:tab/>
        <w:t>// target object</w:t>
      </w:r>
    </w:p>
    <w:p w14:paraId="7DC949C2" w14:textId="77777777" w:rsidR="00086117" w:rsidRPr="00F41273" w:rsidRDefault="00086117" w:rsidP="00086117">
      <w:pPr>
        <w:ind w:firstLine="567"/>
        <w:rPr>
          <w:rStyle w:val="sourcecode"/>
        </w:rPr>
      </w:pPr>
      <w:r w:rsidRPr="00F41273">
        <w:rPr>
          <w:rStyle w:val="sourcecode"/>
        </w:rPr>
        <w:t xml:space="preserve">int32 iplctr, </w:t>
      </w:r>
      <w:r>
        <w:rPr>
          <w:rStyle w:val="sourcecode"/>
        </w:rPr>
        <w:t xml:space="preserve"> // center object </w:t>
      </w:r>
    </w:p>
    <w:p w14:paraId="2E1F877F" w14:textId="77777777" w:rsidR="00086117" w:rsidRPr="00F41273" w:rsidRDefault="00086117" w:rsidP="00086117">
      <w:pPr>
        <w:ind w:firstLine="567"/>
        <w:rPr>
          <w:rStyle w:val="sourcecode"/>
        </w:rPr>
      </w:pPr>
      <w:r w:rsidRPr="00F41273">
        <w:rPr>
          <w:rStyle w:val="sourcecode"/>
        </w:rPr>
        <w:t xml:space="preserve">int32 iflag, </w:t>
      </w:r>
    </w:p>
    <w:p w14:paraId="0A9DDBE5" w14:textId="77777777" w:rsidR="00086117" w:rsidRPr="00F41273" w:rsidRDefault="00086117" w:rsidP="00086117">
      <w:pPr>
        <w:ind w:firstLine="567"/>
        <w:rPr>
          <w:rStyle w:val="sourcecode"/>
        </w:rPr>
      </w:pPr>
      <w:r w:rsidRPr="00F41273">
        <w:rPr>
          <w:rStyle w:val="sourcecode"/>
        </w:rPr>
        <w:t xml:space="preserve">double *xxret, </w:t>
      </w:r>
    </w:p>
    <w:p w14:paraId="6509A1FA" w14:textId="77777777" w:rsidR="00086117" w:rsidRPr="00F41273" w:rsidRDefault="00086117" w:rsidP="00086117">
      <w:pPr>
        <w:ind w:firstLine="567"/>
        <w:rPr>
          <w:rStyle w:val="sourcecode"/>
        </w:rPr>
      </w:pPr>
      <w:r w:rsidRPr="00F41273">
        <w:rPr>
          <w:rStyle w:val="sourcecode"/>
        </w:rPr>
        <w:t>char *serr);</w:t>
      </w:r>
    </w:p>
    <w:p w14:paraId="6E98B12D" w14:textId="77777777" w:rsidR="00086117" w:rsidRPr="00597461" w:rsidRDefault="00086117" w:rsidP="00086117">
      <w:pPr>
        <w:tabs>
          <w:tab w:val="left" w:pos="2835"/>
        </w:tabs>
        <w:rPr>
          <w:rStyle w:val="sourcecode"/>
        </w:rPr>
      </w:pPr>
    </w:p>
    <w:p w14:paraId="63413E9E" w14:textId="77777777" w:rsidR="00BF3510" w:rsidRPr="00D3464B" w:rsidRDefault="00BF3510" w:rsidP="001555B8">
      <w:pPr>
        <w:pStyle w:val="berschrift3"/>
      </w:pPr>
      <w:bookmarkStart w:id="218" w:name="_Toc58481388"/>
      <w:r w:rsidRPr="00D3464B">
        <w:t>Fixed stars</w:t>
      </w:r>
      <w:bookmarkEnd w:id="218"/>
    </w:p>
    <w:p w14:paraId="590C1913" w14:textId="7BBB2408" w:rsidR="00BF3510" w:rsidRPr="00597461" w:rsidRDefault="00086117" w:rsidP="00CC1B5C">
      <w:pPr>
        <w:rPr>
          <w:rStyle w:val="sourcecode"/>
        </w:rPr>
      </w:pPr>
      <w:r>
        <w:rPr>
          <w:rStyle w:val="sourcecode"/>
        </w:rPr>
        <w:t>int</w:t>
      </w:r>
      <w:r w:rsidR="00BF3510" w:rsidRPr="00597461">
        <w:rPr>
          <w:rStyle w:val="sourcecode"/>
        </w:rPr>
        <w:t xml:space="preserve"> </w:t>
      </w:r>
      <w:r w:rsidR="00BF3510" w:rsidRPr="00CE4BDE">
        <w:rPr>
          <w:rStyle w:val="functions"/>
        </w:rPr>
        <w:t>swe_fixstar_ut</w:t>
      </w:r>
      <w:r w:rsidR="00BF3510" w:rsidRPr="00597461">
        <w:rPr>
          <w:rStyle w:val="sourcecode"/>
        </w:rPr>
        <w:t>(</w:t>
      </w:r>
    </w:p>
    <w:p w14:paraId="402ADA66" w14:textId="77777777" w:rsidR="00283E02" w:rsidRDefault="00BF3510" w:rsidP="007C3F58">
      <w:pPr>
        <w:tabs>
          <w:tab w:val="left" w:pos="2835"/>
        </w:tabs>
        <w:ind w:left="567"/>
        <w:rPr>
          <w:rStyle w:val="sourcecode"/>
        </w:rPr>
      </w:pPr>
      <w:r w:rsidRPr="00597461">
        <w:rPr>
          <w:rStyle w:val="sourcecode"/>
        </w:rPr>
        <w:t>char *star,</w:t>
      </w:r>
      <w:r w:rsidRPr="00597461">
        <w:rPr>
          <w:rStyle w:val="sourcecode"/>
        </w:rPr>
        <w:tab/>
      </w:r>
      <w:r w:rsidRPr="00597461">
        <w:rPr>
          <w:rStyle w:val="sourcecode"/>
        </w:rPr>
        <w:tab/>
        <w:t>/* star name, returned star name 40 bytes */</w:t>
      </w:r>
    </w:p>
    <w:p w14:paraId="4709557E" w14:textId="77777777" w:rsidR="00BF3510" w:rsidRPr="00597461" w:rsidRDefault="00BF3510" w:rsidP="007C3F58">
      <w:pPr>
        <w:tabs>
          <w:tab w:val="left" w:pos="2835"/>
        </w:tabs>
        <w:ind w:left="567"/>
        <w:rPr>
          <w:rStyle w:val="sourcecode"/>
        </w:rPr>
      </w:pPr>
      <w:r w:rsidRPr="00597461">
        <w:rPr>
          <w:rStyle w:val="sourcecode"/>
        </w:rPr>
        <w:t>double tjd_ut,</w:t>
      </w:r>
      <w:r w:rsidR="0021556A">
        <w:rPr>
          <w:rStyle w:val="sourcecode"/>
        </w:rPr>
        <w:tab/>
      </w:r>
      <w:r w:rsidRPr="00597461">
        <w:rPr>
          <w:rStyle w:val="sourcecode"/>
        </w:rPr>
        <w:t>/* Julian day number, Universal Time */</w:t>
      </w:r>
    </w:p>
    <w:p w14:paraId="4C21A5D4" w14:textId="77777777" w:rsidR="00BF3510" w:rsidRPr="00597461" w:rsidRDefault="00BF3510" w:rsidP="007C3F58">
      <w:pPr>
        <w:tabs>
          <w:tab w:val="left" w:pos="2835"/>
        </w:tabs>
        <w:ind w:left="567"/>
        <w:rPr>
          <w:rStyle w:val="sourcecode"/>
        </w:rPr>
      </w:pPr>
      <w:r w:rsidRPr="00597461">
        <w:rPr>
          <w:rStyle w:val="sourcecode"/>
        </w:rPr>
        <w:t>long iflag,</w:t>
      </w:r>
      <w:r w:rsidR="0021556A">
        <w:rPr>
          <w:rStyle w:val="sourcecode"/>
        </w:rPr>
        <w:tab/>
      </w:r>
      <w:r w:rsidRPr="00597461">
        <w:rPr>
          <w:rStyle w:val="sourcecode"/>
        </w:rPr>
        <w:t>/* flag bits */</w:t>
      </w:r>
    </w:p>
    <w:p w14:paraId="41E394CD" w14:textId="77777777" w:rsidR="00BF3510" w:rsidRPr="00597461" w:rsidRDefault="00BF3510" w:rsidP="007C3F58">
      <w:pPr>
        <w:tabs>
          <w:tab w:val="left" w:pos="2835"/>
        </w:tabs>
        <w:ind w:left="567"/>
        <w:rPr>
          <w:rStyle w:val="sourcecode"/>
        </w:rPr>
      </w:pPr>
      <w:r w:rsidRPr="00597461">
        <w:rPr>
          <w:rStyle w:val="sourcecode"/>
        </w:rPr>
        <w:t>double *xx,</w:t>
      </w:r>
      <w:r w:rsidR="0021556A">
        <w:rPr>
          <w:rStyle w:val="sourcecode"/>
        </w:rPr>
        <w:tab/>
      </w:r>
      <w:r w:rsidRPr="00597461">
        <w:rPr>
          <w:rStyle w:val="sourcecode"/>
        </w:rPr>
        <w:t>/* target address for 6 position values: longitude, latitude, distance,</w:t>
      </w:r>
      <w:r w:rsidR="00CE4BDE">
        <w:rPr>
          <w:rStyle w:val="sourcecode"/>
        </w:rPr>
        <w:t xml:space="preserve"> </w:t>
      </w:r>
      <w:r w:rsidRPr="00597461">
        <w:rPr>
          <w:rStyle w:val="sourcecode"/>
        </w:rPr>
        <w:t>long. speed, lat. speed, dist. speed */</w:t>
      </w:r>
    </w:p>
    <w:p w14:paraId="52D04DB2" w14:textId="77777777" w:rsidR="00283E02" w:rsidRDefault="00BF3510" w:rsidP="007C3F58">
      <w:pPr>
        <w:tabs>
          <w:tab w:val="left" w:pos="2835"/>
        </w:tabs>
        <w:ind w:left="567"/>
        <w:rPr>
          <w:rStyle w:val="sourcecode"/>
        </w:rPr>
      </w:pPr>
      <w:r w:rsidRPr="00597461">
        <w:rPr>
          <w:rStyle w:val="sourcecode"/>
        </w:rPr>
        <w:t>char *serr);</w:t>
      </w:r>
      <w:r w:rsidRPr="00597461">
        <w:rPr>
          <w:rStyle w:val="sourcecode"/>
        </w:rPr>
        <w:tab/>
        <w:t>/* 256 bytes for error string */</w:t>
      </w:r>
    </w:p>
    <w:p w14:paraId="1C417B9C" w14:textId="3B3298FD" w:rsidR="00BF3510" w:rsidRPr="00597461" w:rsidRDefault="00086117" w:rsidP="00CC1B5C">
      <w:pPr>
        <w:rPr>
          <w:rStyle w:val="sourcecode"/>
        </w:rPr>
      </w:pPr>
      <w:r>
        <w:rPr>
          <w:rStyle w:val="sourcecode"/>
        </w:rPr>
        <w:t>int</w:t>
      </w:r>
      <w:r w:rsidR="00BF3510" w:rsidRPr="00597461">
        <w:rPr>
          <w:rStyle w:val="sourcecode"/>
        </w:rPr>
        <w:t xml:space="preserve"> </w:t>
      </w:r>
      <w:r w:rsidR="00BF3510" w:rsidRPr="00CE4BDE">
        <w:rPr>
          <w:rStyle w:val="functions"/>
        </w:rPr>
        <w:t>swe_fixstar</w:t>
      </w:r>
      <w:r w:rsidR="00BF3510" w:rsidRPr="00597461">
        <w:rPr>
          <w:rStyle w:val="sourcecode"/>
        </w:rPr>
        <w:t>(</w:t>
      </w:r>
    </w:p>
    <w:p w14:paraId="172FD043" w14:textId="77777777" w:rsidR="00283E02" w:rsidRDefault="00BF3510" w:rsidP="007C3F58">
      <w:pPr>
        <w:tabs>
          <w:tab w:val="left" w:pos="2835"/>
        </w:tabs>
        <w:ind w:left="567"/>
        <w:rPr>
          <w:rStyle w:val="sourcecode"/>
        </w:rPr>
      </w:pPr>
      <w:r w:rsidRPr="00597461">
        <w:rPr>
          <w:rStyle w:val="sourcecode"/>
        </w:rPr>
        <w:t>char *star,</w:t>
      </w:r>
      <w:r w:rsidRPr="00597461">
        <w:rPr>
          <w:rStyle w:val="sourcecode"/>
        </w:rPr>
        <w:tab/>
      </w:r>
      <w:r w:rsidRPr="00597461">
        <w:rPr>
          <w:rStyle w:val="sourcecode"/>
        </w:rPr>
        <w:tab/>
        <w:t>/* star name, returned star name 40 bytes */</w:t>
      </w:r>
    </w:p>
    <w:p w14:paraId="205563D9" w14:textId="77777777" w:rsidR="00BF3510" w:rsidRPr="00597461" w:rsidRDefault="00BF3510" w:rsidP="007C3F58">
      <w:pPr>
        <w:tabs>
          <w:tab w:val="left" w:pos="2835"/>
        </w:tabs>
        <w:ind w:left="567"/>
        <w:rPr>
          <w:rStyle w:val="sourcecode"/>
        </w:rPr>
      </w:pPr>
      <w:r w:rsidRPr="00597461">
        <w:rPr>
          <w:rStyle w:val="sourcecode"/>
        </w:rPr>
        <w:t>double tjd_et,</w:t>
      </w:r>
      <w:r w:rsidR="0021556A">
        <w:rPr>
          <w:rStyle w:val="sourcecode"/>
        </w:rPr>
        <w:tab/>
      </w:r>
      <w:r w:rsidRPr="00597461">
        <w:rPr>
          <w:rStyle w:val="sourcecode"/>
        </w:rPr>
        <w:t>/* Julian day number, Ephemeris Time */</w:t>
      </w:r>
    </w:p>
    <w:p w14:paraId="06E43694" w14:textId="77777777" w:rsidR="00BF3510" w:rsidRPr="00597461" w:rsidRDefault="00BF3510" w:rsidP="007C3F58">
      <w:pPr>
        <w:tabs>
          <w:tab w:val="left" w:pos="2835"/>
        </w:tabs>
        <w:ind w:left="567"/>
        <w:rPr>
          <w:rStyle w:val="sourcecode"/>
        </w:rPr>
      </w:pPr>
      <w:r w:rsidRPr="00597461">
        <w:rPr>
          <w:rStyle w:val="sourcecode"/>
        </w:rPr>
        <w:t>long iflag,</w:t>
      </w:r>
      <w:r w:rsidR="0021556A">
        <w:rPr>
          <w:rStyle w:val="sourcecode"/>
        </w:rPr>
        <w:tab/>
      </w:r>
      <w:r w:rsidRPr="00597461">
        <w:rPr>
          <w:rStyle w:val="sourcecode"/>
        </w:rPr>
        <w:t>/* flag bits */</w:t>
      </w:r>
    </w:p>
    <w:p w14:paraId="7C0E8ED3" w14:textId="77777777" w:rsidR="00BF3510" w:rsidRPr="00597461" w:rsidRDefault="00BF3510" w:rsidP="007C3F58">
      <w:pPr>
        <w:tabs>
          <w:tab w:val="left" w:pos="2835"/>
        </w:tabs>
        <w:ind w:left="567"/>
        <w:rPr>
          <w:rStyle w:val="sourcecode"/>
        </w:rPr>
      </w:pPr>
      <w:r w:rsidRPr="00597461">
        <w:rPr>
          <w:rStyle w:val="sourcecode"/>
        </w:rPr>
        <w:t>double *xx,</w:t>
      </w:r>
      <w:r w:rsidR="0021556A">
        <w:rPr>
          <w:rStyle w:val="sourcecode"/>
        </w:rPr>
        <w:tab/>
      </w:r>
      <w:r w:rsidRPr="00597461">
        <w:rPr>
          <w:rStyle w:val="sourcecode"/>
        </w:rPr>
        <w:t>/* target address for 6 position values: longitude, latitude, distance, long. speed, lat. speed, dist. speed */</w:t>
      </w:r>
    </w:p>
    <w:p w14:paraId="558A244B" w14:textId="77777777" w:rsidR="00BF3510" w:rsidRPr="00597461" w:rsidRDefault="00BF3510" w:rsidP="007C3F58">
      <w:pPr>
        <w:tabs>
          <w:tab w:val="left" w:pos="2835"/>
        </w:tabs>
        <w:ind w:left="567"/>
        <w:rPr>
          <w:rStyle w:val="sourcecode"/>
        </w:rPr>
      </w:pPr>
      <w:r w:rsidRPr="00597461">
        <w:rPr>
          <w:rStyle w:val="sourcecode"/>
        </w:rPr>
        <w:t>char *serr);</w:t>
      </w:r>
      <w:r w:rsidRPr="00597461">
        <w:rPr>
          <w:rStyle w:val="sourcecode"/>
        </w:rPr>
        <w:tab/>
        <w:t>/* 256 bytes for error string */</w:t>
      </w:r>
    </w:p>
    <w:p w14:paraId="2F9F43F6" w14:textId="77777777" w:rsidR="00BF3510" w:rsidRPr="00D3464B" w:rsidRDefault="00BF3510" w:rsidP="001555B8">
      <w:pPr>
        <w:pStyle w:val="berschrift3"/>
      </w:pPr>
      <w:bookmarkStart w:id="219" w:name="_Toc58481389"/>
      <w:r w:rsidRPr="00D3464B">
        <w:t>Set the geographic location for topocentric planet computation</w:t>
      </w:r>
      <w:bookmarkEnd w:id="219"/>
    </w:p>
    <w:p w14:paraId="0BFF11BB" w14:textId="77777777" w:rsidR="00BF3510" w:rsidRPr="00597461" w:rsidRDefault="00BF3510" w:rsidP="00CC1B5C">
      <w:pPr>
        <w:rPr>
          <w:rStyle w:val="sourcecode"/>
        </w:rPr>
      </w:pPr>
      <w:r w:rsidRPr="00597461">
        <w:rPr>
          <w:rStyle w:val="sourcecode"/>
        </w:rPr>
        <w:t xml:space="preserve">void </w:t>
      </w:r>
      <w:r w:rsidRPr="00DE7E7B">
        <w:rPr>
          <w:rStyle w:val="functions"/>
        </w:rPr>
        <w:t>swe_set_topo</w:t>
      </w:r>
      <w:r w:rsidRPr="00597461">
        <w:rPr>
          <w:rStyle w:val="sourcecode"/>
        </w:rPr>
        <w:t>(</w:t>
      </w:r>
    </w:p>
    <w:p w14:paraId="5357F2D9" w14:textId="77777777" w:rsidR="00BF3510" w:rsidRPr="00597461" w:rsidRDefault="00BF3510" w:rsidP="007C3F58">
      <w:pPr>
        <w:tabs>
          <w:tab w:val="left" w:pos="2835"/>
        </w:tabs>
        <w:ind w:left="567"/>
        <w:rPr>
          <w:rStyle w:val="sourcecode"/>
        </w:rPr>
      </w:pPr>
      <w:r w:rsidRPr="00597461">
        <w:rPr>
          <w:rStyle w:val="sourcecode"/>
        </w:rPr>
        <w:t>double geolon,</w:t>
      </w:r>
      <w:r w:rsidR="0021556A">
        <w:rPr>
          <w:rStyle w:val="sourcecode"/>
        </w:rPr>
        <w:tab/>
      </w:r>
      <w:r w:rsidRPr="00597461">
        <w:rPr>
          <w:rStyle w:val="sourcecode"/>
        </w:rPr>
        <w:t>/* geographic longitude */</w:t>
      </w:r>
    </w:p>
    <w:p w14:paraId="700C4658" w14:textId="77777777" w:rsidR="00BF3510" w:rsidRPr="00597461" w:rsidRDefault="00BF3510" w:rsidP="007C3F58">
      <w:pPr>
        <w:tabs>
          <w:tab w:val="left" w:pos="2835"/>
        </w:tabs>
        <w:ind w:left="567"/>
        <w:rPr>
          <w:rStyle w:val="sourcecode"/>
        </w:rPr>
      </w:pPr>
      <w:r w:rsidRPr="00597461">
        <w:rPr>
          <w:rStyle w:val="sourcecode"/>
        </w:rPr>
        <w:t>double geolat,</w:t>
      </w:r>
      <w:r w:rsidR="0021556A">
        <w:rPr>
          <w:rStyle w:val="sourcecode"/>
        </w:rPr>
        <w:tab/>
      </w:r>
      <w:r w:rsidRPr="00597461">
        <w:rPr>
          <w:rStyle w:val="sourcecode"/>
        </w:rPr>
        <w:t>/* geographic latitude</w:t>
      </w:r>
    </w:p>
    <w:p w14:paraId="21F3A42B" w14:textId="77777777" w:rsidR="00BF3510" w:rsidRPr="00597461" w:rsidRDefault="00BF3510" w:rsidP="007C3F58">
      <w:pPr>
        <w:tabs>
          <w:tab w:val="left" w:pos="2835"/>
        </w:tabs>
        <w:ind w:left="567"/>
        <w:rPr>
          <w:rStyle w:val="sourcecode"/>
        </w:rPr>
      </w:pPr>
      <w:r w:rsidRPr="00597461">
        <w:rPr>
          <w:rStyle w:val="sourcecode"/>
        </w:rPr>
        <w:tab/>
      </w:r>
      <w:r w:rsidR="00BD0A73" w:rsidRPr="00BD0A73">
        <w:rPr>
          <w:rStyle w:val="sourcecode"/>
        </w:rPr>
        <w:t>*</w:t>
      </w:r>
      <w:r w:rsidR="00446B06">
        <w:rPr>
          <w:rStyle w:val="sourcecode"/>
        </w:rPr>
        <w:t xml:space="preserve"> </w:t>
      </w:r>
      <w:r w:rsidRPr="00597461">
        <w:rPr>
          <w:rStyle w:val="sourcecode"/>
        </w:rPr>
        <w:t>eastern longitude is positive,</w:t>
      </w:r>
    </w:p>
    <w:p w14:paraId="1AEDC563" w14:textId="77777777" w:rsidR="00BF3510" w:rsidRPr="00597461" w:rsidRDefault="00BF3510" w:rsidP="007C3F58">
      <w:pPr>
        <w:tabs>
          <w:tab w:val="left" w:pos="2835"/>
        </w:tabs>
        <w:ind w:left="567"/>
        <w:rPr>
          <w:rStyle w:val="sourcecode"/>
        </w:rPr>
      </w:pPr>
      <w:r w:rsidRPr="00597461">
        <w:rPr>
          <w:rStyle w:val="sourcecode"/>
        </w:rPr>
        <w:lastRenderedPageBreak/>
        <w:tab/>
      </w:r>
      <w:r w:rsidR="00BD0A73" w:rsidRPr="00BD0A73">
        <w:rPr>
          <w:rStyle w:val="sourcecode"/>
        </w:rPr>
        <w:t>*</w:t>
      </w:r>
      <w:r w:rsidR="00446B06">
        <w:rPr>
          <w:rStyle w:val="sourcecode"/>
        </w:rPr>
        <w:t xml:space="preserve"> </w:t>
      </w:r>
      <w:r w:rsidRPr="00597461">
        <w:rPr>
          <w:rStyle w:val="sourcecode"/>
        </w:rPr>
        <w:t>western longitude is negative,</w:t>
      </w:r>
    </w:p>
    <w:p w14:paraId="2EBA308C" w14:textId="77777777" w:rsidR="00BF3510" w:rsidRPr="00597461" w:rsidRDefault="00BF3510" w:rsidP="007C3F58">
      <w:pPr>
        <w:tabs>
          <w:tab w:val="left" w:pos="2835"/>
        </w:tabs>
        <w:ind w:left="567"/>
        <w:rPr>
          <w:rStyle w:val="sourcecode"/>
        </w:rPr>
      </w:pPr>
      <w:r w:rsidRPr="00597461">
        <w:rPr>
          <w:rStyle w:val="sourcecode"/>
        </w:rPr>
        <w:tab/>
      </w:r>
      <w:r w:rsidR="00BD0A73" w:rsidRPr="00BD0A73">
        <w:rPr>
          <w:rStyle w:val="sourcecode"/>
        </w:rPr>
        <w:t>*</w:t>
      </w:r>
      <w:r w:rsidR="00446B06">
        <w:rPr>
          <w:rStyle w:val="sourcecode"/>
        </w:rPr>
        <w:t xml:space="preserve"> </w:t>
      </w:r>
      <w:r w:rsidRPr="00597461">
        <w:rPr>
          <w:rStyle w:val="sourcecode"/>
        </w:rPr>
        <w:t>northern latitude is positive,</w:t>
      </w:r>
    </w:p>
    <w:p w14:paraId="37E52C93" w14:textId="77777777" w:rsidR="00BF3510" w:rsidRPr="00597461" w:rsidRDefault="00BF3510" w:rsidP="007C3F58">
      <w:pPr>
        <w:tabs>
          <w:tab w:val="left" w:pos="2835"/>
        </w:tabs>
        <w:ind w:left="567"/>
        <w:rPr>
          <w:rStyle w:val="sourcecode"/>
        </w:rPr>
      </w:pPr>
      <w:r w:rsidRPr="00597461">
        <w:rPr>
          <w:rStyle w:val="sourcecode"/>
        </w:rPr>
        <w:tab/>
      </w:r>
      <w:r w:rsidR="00BD0A73" w:rsidRPr="00BD0A73">
        <w:rPr>
          <w:rStyle w:val="sourcecode"/>
        </w:rPr>
        <w:t>*</w:t>
      </w:r>
      <w:r w:rsidR="00446B06">
        <w:rPr>
          <w:rStyle w:val="sourcecode"/>
        </w:rPr>
        <w:t xml:space="preserve"> </w:t>
      </w:r>
      <w:r w:rsidRPr="00597461">
        <w:rPr>
          <w:rStyle w:val="sourcecode"/>
        </w:rPr>
        <w:t>southern latitude is negative */</w:t>
      </w:r>
    </w:p>
    <w:p w14:paraId="6DEBC257" w14:textId="77777777" w:rsidR="00BF3510" w:rsidRPr="00597461" w:rsidRDefault="00BF3510" w:rsidP="007C3F58">
      <w:pPr>
        <w:tabs>
          <w:tab w:val="left" w:pos="2835"/>
        </w:tabs>
        <w:ind w:left="567"/>
        <w:rPr>
          <w:rStyle w:val="sourcecode"/>
        </w:rPr>
      </w:pPr>
      <w:r w:rsidRPr="00597461">
        <w:rPr>
          <w:rStyle w:val="sourcecode"/>
        </w:rPr>
        <w:t>double altitude);</w:t>
      </w:r>
      <w:r w:rsidRPr="00597461">
        <w:rPr>
          <w:rStyle w:val="sourcecode"/>
        </w:rPr>
        <w:tab/>
        <w:t>/* altitude above sea */</w:t>
      </w:r>
    </w:p>
    <w:p w14:paraId="088B73A1" w14:textId="77777777" w:rsidR="00BF3510" w:rsidRPr="00D3464B" w:rsidRDefault="00BF3510" w:rsidP="001555B8">
      <w:pPr>
        <w:pStyle w:val="berschrift3"/>
      </w:pPr>
      <w:bookmarkStart w:id="220" w:name="_Toc58481390"/>
      <w:r w:rsidRPr="00D3464B">
        <w:t>Set the sidereal mode for sidereal planet positions</w:t>
      </w:r>
      <w:bookmarkEnd w:id="220"/>
    </w:p>
    <w:p w14:paraId="68DF89E1" w14:textId="77777777" w:rsidR="004E52D3" w:rsidRDefault="00BF3510" w:rsidP="00CC1B5C">
      <w:pPr>
        <w:rPr>
          <w:rStyle w:val="sourcecode"/>
        </w:rPr>
      </w:pPr>
      <w:r w:rsidRPr="00597461">
        <w:rPr>
          <w:rStyle w:val="sourcecode"/>
        </w:rPr>
        <w:t xml:space="preserve">void </w:t>
      </w:r>
      <w:r w:rsidRPr="00BF566D">
        <w:rPr>
          <w:rStyle w:val="functions"/>
        </w:rPr>
        <w:t>swe_set_sid_mode</w:t>
      </w:r>
      <w:r w:rsidRPr="00597461">
        <w:rPr>
          <w:rStyle w:val="sourcecode"/>
        </w:rPr>
        <w:t>(</w:t>
      </w:r>
    </w:p>
    <w:p w14:paraId="62B964E3" w14:textId="77777777" w:rsidR="00BF3510" w:rsidRPr="00CF2A2B" w:rsidRDefault="00BF3510" w:rsidP="007C3F58">
      <w:pPr>
        <w:tabs>
          <w:tab w:val="left" w:pos="2835"/>
        </w:tabs>
        <w:ind w:left="567"/>
        <w:rPr>
          <w:rStyle w:val="sourcecode"/>
          <w:lang w:val="fr-CH"/>
        </w:rPr>
      </w:pPr>
      <w:r w:rsidRPr="00CF2A2B">
        <w:rPr>
          <w:rStyle w:val="sourcecode"/>
          <w:lang w:val="fr-CH"/>
        </w:rPr>
        <w:t>int32 sid_mode,</w:t>
      </w:r>
    </w:p>
    <w:p w14:paraId="7D6044BC" w14:textId="77777777" w:rsidR="00BF3510" w:rsidRPr="00CF2A2B" w:rsidRDefault="00BF3510" w:rsidP="007C3F58">
      <w:pPr>
        <w:tabs>
          <w:tab w:val="left" w:pos="2835"/>
        </w:tabs>
        <w:ind w:left="567"/>
        <w:rPr>
          <w:rStyle w:val="sourcecode"/>
          <w:lang w:val="fr-CH"/>
        </w:rPr>
      </w:pPr>
      <w:r w:rsidRPr="00CF2A2B">
        <w:rPr>
          <w:rStyle w:val="sourcecode"/>
          <w:lang w:val="fr-CH"/>
        </w:rPr>
        <w:t>double t0,</w:t>
      </w:r>
      <w:r w:rsidRPr="00CF2A2B">
        <w:rPr>
          <w:rStyle w:val="sourcecode"/>
          <w:lang w:val="fr-CH"/>
        </w:rPr>
        <w:tab/>
      </w:r>
      <w:r w:rsidRPr="00CF2A2B">
        <w:rPr>
          <w:rStyle w:val="sourcecode"/>
          <w:lang w:val="fr-CH"/>
        </w:rPr>
        <w:tab/>
        <w:t>/* reference epoch */</w:t>
      </w:r>
    </w:p>
    <w:p w14:paraId="7139CC31" w14:textId="5F1B5F7B" w:rsidR="00283E02" w:rsidRPr="00CF2A2B" w:rsidRDefault="00BF3510" w:rsidP="007C3F58">
      <w:pPr>
        <w:tabs>
          <w:tab w:val="left" w:pos="2835"/>
        </w:tabs>
        <w:ind w:left="567"/>
        <w:rPr>
          <w:rStyle w:val="sourcecode"/>
          <w:lang w:val="fr-CH"/>
        </w:rPr>
      </w:pPr>
      <w:r w:rsidRPr="00CF2A2B">
        <w:rPr>
          <w:rStyle w:val="sourcecode"/>
          <w:lang w:val="fr-CH"/>
        </w:rPr>
        <w:t>double ayan_t0);</w:t>
      </w:r>
      <w:r w:rsidRPr="00CF2A2B">
        <w:rPr>
          <w:rStyle w:val="sourcecode"/>
          <w:lang w:val="fr-CH"/>
        </w:rPr>
        <w:tab/>
        <w:t xml:space="preserve">/* initial </w:t>
      </w:r>
      <w:r w:rsidR="00FE0B96" w:rsidRPr="00CF2A2B">
        <w:rPr>
          <w:rStyle w:val="sourcecode"/>
          <w:lang w:val="fr-CH"/>
        </w:rPr>
        <w:t>ayanamsha</w:t>
      </w:r>
      <w:r w:rsidR="00D90815" w:rsidRPr="00CF2A2B">
        <w:rPr>
          <w:rStyle w:val="sourcecode"/>
          <w:lang w:val="fr-CH"/>
        </w:rPr>
        <w:t xml:space="preserve"> </w:t>
      </w:r>
      <w:r w:rsidRPr="00CF2A2B">
        <w:rPr>
          <w:rStyle w:val="sourcecode"/>
          <w:lang w:val="fr-CH"/>
        </w:rPr>
        <w:t>at t0 */</w:t>
      </w:r>
    </w:p>
    <w:p w14:paraId="515B6338" w14:textId="5F7506D4" w:rsidR="004E52D3" w:rsidRDefault="00BF3510" w:rsidP="00CC1B5C">
      <w:pPr>
        <w:rPr>
          <w:rStyle w:val="sourcecode"/>
        </w:rPr>
      </w:pPr>
      <w:r w:rsidRPr="00597461">
        <w:rPr>
          <w:rStyle w:val="sourcecode"/>
        </w:rPr>
        <w:t xml:space="preserve">/* The function calculates </w:t>
      </w:r>
      <w:r w:rsidR="00FE0B96">
        <w:rPr>
          <w:rStyle w:val="sourcecode"/>
        </w:rPr>
        <w:t>ayanamsha</w:t>
      </w:r>
      <w:r w:rsidR="00D90815">
        <w:rPr>
          <w:rStyle w:val="sourcecode"/>
        </w:rPr>
        <w:t xml:space="preserve"> </w:t>
      </w:r>
      <w:r w:rsidRPr="00597461">
        <w:rPr>
          <w:rStyle w:val="sourcecode"/>
        </w:rPr>
        <w:t>for a given date in UT.</w:t>
      </w:r>
    </w:p>
    <w:p w14:paraId="39FA3914" w14:textId="77777777" w:rsidR="00BF3510" w:rsidRPr="00597461" w:rsidRDefault="00BF3510" w:rsidP="00CC1B5C">
      <w:pPr>
        <w:rPr>
          <w:rStyle w:val="sourcecode"/>
        </w:rPr>
      </w:pPr>
      <w:r w:rsidRPr="00597461">
        <w:rPr>
          <w:rStyle w:val="sourcecode"/>
        </w:rPr>
        <w:t>* The return value is either the ephemeris flag used or ERR (-1) */</w:t>
      </w:r>
    </w:p>
    <w:p w14:paraId="4F6C9705" w14:textId="01A89850" w:rsidR="004E52D3" w:rsidRPr="00CF2A2B" w:rsidRDefault="00BF3510" w:rsidP="00CC1B5C">
      <w:pPr>
        <w:rPr>
          <w:rStyle w:val="sourcecode"/>
          <w:lang w:val="fr-CH"/>
        </w:rPr>
      </w:pPr>
      <w:r w:rsidRPr="00CF2A2B">
        <w:rPr>
          <w:rStyle w:val="sourcecode"/>
          <w:lang w:val="fr-CH"/>
        </w:rPr>
        <w:t xml:space="preserve">int32 </w:t>
      </w:r>
      <w:r w:rsidR="00341D2D" w:rsidRPr="00CF2A2B">
        <w:rPr>
          <w:rStyle w:val="functions"/>
          <w:lang w:val="fr-CH"/>
        </w:rPr>
        <w:t>swe_get_ayanamsa</w:t>
      </w:r>
      <w:r w:rsidRPr="00CF2A2B">
        <w:rPr>
          <w:rStyle w:val="functions"/>
          <w:lang w:val="fr-CH"/>
        </w:rPr>
        <w:t>_ex_ut</w:t>
      </w:r>
      <w:r w:rsidRPr="00CF2A2B">
        <w:rPr>
          <w:rStyle w:val="sourcecode"/>
          <w:lang w:val="fr-CH"/>
        </w:rPr>
        <w:t>(</w:t>
      </w:r>
    </w:p>
    <w:p w14:paraId="13EA8418" w14:textId="77777777" w:rsidR="004E52D3" w:rsidRDefault="00BF3510" w:rsidP="007C3F58">
      <w:pPr>
        <w:tabs>
          <w:tab w:val="left" w:pos="2835"/>
        </w:tabs>
        <w:ind w:left="567"/>
        <w:rPr>
          <w:rStyle w:val="sourcecode"/>
        </w:rPr>
      </w:pPr>
      <w:r w:rsidRPr="00597461">
        <w:rPr>
          <w:rStyle w:val="sourcecode"/>
        </w:rPr>
        <w:t>double tjd_ut,</w:t>
      </w:r>
      <w:r w:rsidR="00BF566D">
        <w:rPr>
          <w:rStyle w:val="sourcecode"/>
        </w:rPr>
        <w:tab/>
      </w:r>
      <w:r w:rsidRPr="00597461">
        <w:rPr>
          <w:rStyle w:val="sourcecode"/>
        </w:rPr>
        <w:t>/* Julian day number in UT */</w:t>
      </w:r>
    </w:p>
    <w:p w14:paraId="26DA4810" w14:textId="77777777" w:rsidR="004E52D3" w:rsidRDefault="00BF3510" w:rsidP="007C3F58">
      <w:pPr>
        <w:tabs>
          <w:tab w:val="left" w:pos="2835"/>
        </w:tabs>
        <w:ind w:left="567"/>
        <w:rPr>
          <w:rStyle w:val="sourcecode"/>
        </w:rPr>
      </w:pPr>
      <w:r w:rsidRPr="00597461">
        <w:rPr>
          <w:rStyle w:val="sourcecode"/>
        </w:rPr>
        <w:t>int32 ephe_flag,</w:t>
      </w:r>
      <w:r w:rsidR="00BF566D">
        <w:rPr>
          <w:rStyle w:val="sourcecode"/>
        </w:rPr>
        <w:tab/>
      </w:r>
      <w:r w:rsidRPr="00597461">
        <w:rPr>
          <w:rStyle w:val="sourcecode"/>
        </w:rPr>
        <w:t>/* ephemeris flag, one of SEFLG_SWIEPH, SEFLG_JPLEPH, SEFLG_MOSEPH */</w:t>
      </w:r>
    </w:p>
    <w:p w14:paraId="1F0B6242" w14:textId="63CA760D" w:rsidR="004E52D3" w:rsidRDefault="00BF3510" w:rsidP="007C3F58">
      <w:pPr>
        <w:tabs>
          <w:tab w:val="left" w:pos="2835"/>
        </w:tabs>
        <w:ind w:left="567"/>
        <w:rPr>
          <w:rStyle w:val="sourcecode"/>
        </w:rPr>
      </w:pPr>
      <w:r w:rsidRPr="00597461">
        <w:rPr>
          <w:rStyle w:val="sourcecode"/>
        </w:rPr>
        <w:t>double *daya,</w:t>
      </w:r>
      <w:r w:rsidR="00BF566D">
        <w:rPr>
          <w:rStyle w:val="sourcecode"/>
        </w:rPr>
        <w:tab/>
      </w:r>
      <w:r w:rsidRPr="00597461">
        <w:rPr>
          <w:rStyle w:val="sourcecode"/>
        </w:rPr>
        <w:t xml:space="preserve">/* output: </w:t>
      </w:r>
      <w:r w:rsidR="00FE0B96">
        <w:rPr>
          <w:rStyle w:val="sourcecode"/>
        </w:rPr>
        <w:t>ayanamsha</w:t>
      </w:r>
      <w:r w:rsidR="00D90815">
        <w:rPr>
          <w:rStyle w:val="sourcecode"/>
        </w:rPr>
        <w:t xml:space="preserve"> </w:t>
      </w:r>
      <w:r w:rsidRPr="00597461">
        <w:rPr>
          <w:rStyle w:val="sourcecode"/>
        </w:rPr>
        <w:t>value (pointer to double</w:t>
      </w:r>
      <w:r w:rsidR="0075706B">
        <w:rPr>
          <w:rStyle w:val="sourcecode"/>
        </w:rPr>
        <w:t>)</w:t>
      </w:r>
      <w:r w:rsidRPr="00597461">
        <w:rPr>
          <w:rStyle w:val="sourcecode"/>
        </w:rPr>
        <w:t xml:space="preserve"> */</w:t>
      </w:r>
    </w:p>
    <w:p w14:paraId="12C54CA8" w14:textId="77777777" w:rsidR="00283E02" w:rsidRDefault="00BF3510" w:rsidP="007C3F58">
      <w:pPr>
        <w:tabs>
          <w:tab w:val="left" w:pos="2835"/>
        </w:tabs>
        <w:ind w:left="567"/>
        <w:rPr>
          <w:rStyle w:val="sourcecode"/>
        </w:rPr>
      </w:pPr>
      <w:r w:rsidRPr="00597461">
        <w:rPr>
          <w:rStyle w:val="sourcecode"/>
        </w:rPr>
        <w:t>char *serr);</w:t>
      </w:r>
      <w:r w:rsidR="00BF566D">
        <w:rPr>
          <w:rStyle w:val="sourcecode"/>
        </w:rPr>
        <w:tab/>
      </w:r>
      <w:r w:rsidRPr="00597461">
        <w:rPr>
          <w:rStyle w:val="sourcecode"/>
        </w:rPr>
        <w:t>/* output: error message or warning (pointer to string) */</w:t>
      </w:r>
    </w:p>
    <w:p w14:paraId="361A71DE" w14:textId="03FB0D25" w:rsidR="004E52D3" w:rsidRDefault="00BF3510" w:rsidP="00CC1B5C">
      <w:pPr>
        <w:rPr>
          <w:rStyle w:val="sourcecode"/>
        </w:rPr>
      </w:pPr>
      <w:r w:rsidRPr="00597461">
        <w:rPr>
          <w:rStyle w:val="sourcecode"/>
        </w:rPr>
        <w:t xml:space="preserve">/* The function calculates </w:t>
      </w:r>
      <w:r w:rsidR="00FE0B96">
        <w:rPr>
          <w:rStyle w:val="sourcecode"/>
        </w:rPr>
        <w:t>ayanamsha</w:t>
      </w:r>
      <w:r w:rsidR="00D90815">
        <w:rPr>
          <w:rStyle w:val="sourcecode"/>
        </w:rPr>
        <w:t xml:space="preserve"> </w:t>
      </w:r>
      <w:r w:rsidRPr="00597461">
        <w:rPr>
          <w:rStyle w:val="sourcecode"/>
        </w:rPr>
        <w:t>for a given date in ET/TT.</w:t>
      </w:r>
    </w:p>
    <w:p w14:paraId="2F8F2B44" w14:textId="77777777" w:rsidR="00BF3510" w:rsidRPr="00597461" w:rsidRDefault="00BF3510" w:rsidP="00CC1B5C">
      <w:pPr>
        <w:rPr>
          <w:rStyle w:val="sourcecode"/>
        </w:rPr>
      </w:pPr>
      <w:r w:rsidRPr="00597461">
        <w:rPr>
          <w:rStyle w:val="sourcecode"/>
        </w:rPr>
        <w:t>* The return value is either the ephemeris flag used or ERR (-1) */</w:t>
      </w:r>
    </w:p>
    <w:p w14:paraId="227B8C79" w14:textId="4CB971D2" w:rsidR="004E52D3" w:rsidRPr="00CF2A2B" w:rsidRDefault="00BF3510" w:rsidP="00CC1B5C">
      <w:pPr>
        <w:rPr>
          <w:rStyle w:val="sourcecode"/>
          <w:lang w:val="fr-CH"/>
        </w:rPr>
      </w:pPr>
      <w:r w:rsidRPr="00CF2A2B">
        <w:rPr>
          <w:rStyle w:val="sourcecode"/>
          <w:lang w:val="fr-CH"/>
        </w:rPr>
        <w:t xml:space="preserve">int32 </w:t>
      </w:r>
      <w:r w:rsidR="00341D2D" w:rsidRPr="00CF2A2B">
        <w:rPr>
          <w:rStyle w:val="functions"/>
          <w:lang w:val="fr-CH"/>
        </w:rPr>
        <w:t>swe_get_ayanamsa</w:t>
      </w:r>
      <w:r w:rsidRPr="00CF2A2B">
        <w:rPr>
          <w:rStyle w:val="functions"/>
          <w:lang w:val="fr-CH"/>
        </w:rPr>
        <w:t>_ex</w:t>
      </w:r>
      <w:r w:rsidRPr="00CF2A2B">
        <w:rPr>
          <w:rStyle w:val="sourcecode"/>
          <w:lang w:val="fr-CH"/>
        </w:rPr>
        <w:t>(</w:t>
      </w:r>
    </w:p>
    <w:p w14:paraId="78C8BD58" w14:textId="77777777" w:rsidR="004E52D3" w:rsidRDefault="00BF3510" w:rsidP="007C3F58">
      <w:pPr>
        <w:tabs>
          <w:tab w:val="left" w:pos="2835"/>
        </w:tabs>
        <w:ind w:left="567"/>
        <w:rPr>
          <w:rStyle w:val="sourcecode"/>
        </w:rPr>
      </w:pPr>
      <w:r w:rsidRPr="00597461">
        <w:rPr>
          <w:rStyle w:val="sourcecode"/>
        </w:rPr>
        <w:t>double tjd_ut,</w:t>
      </w:r>
      <w:r w:rsidR="00BF566D">
        <w:rPr>
          <w:rStyle w:val="sourcecode"/>
        </w:rPr>
        <w:tab/>
      </w:r>
      <w:r w:rsidRPr="00597461">
        <w:rPr>
          <w:rStyle w:val="sourcecode"/>
        </w:rPr>
        <w:t>/* Julian day number in ET/TT */</w:t>
      </w:r>
    </w:p>
    <w:p w14:paraId="4814CC6F" w14:textId="77777777" w:rsidR="004E52D3" w:rsidRDefault="00BF3510" w:rsidP="007C3F58">
      <w:pPr>
        <w:tabs>
          <w:tab w:val="left" w:pos="2835"/>
        </w:tabs>
        <w:ind w:left="567"/>
        <w:rPr>
          <w:rStyle w:val="sourcecode"/>
        </w:rPr>
      </w:pPr>
      <w:r w:rsidRPr="00597461">
        <w:rPr>
          <w:rStyle w:val="sourcecode"/>
        </w:rPr>
        <w:t>int32 ephe_flag,</w:t>
      </w:r>
      <w:r w:rsidR="00BF566D">
        <w:rPr>
          <w:rStyle w:val="sourcecode"/>
        </w:rPr>
        <w:tab/>
      </w:r>
      <w:r w:rsidRPr="00597461">
        <w:rPr>
          <w:rStyle w:val="sourcecode"/>
        </w:rPr>
        <w:t>/* ephemeris flag, one of SEFLG_SWIEPH, SEFLG_JPLEPH, SEFLG_MOSEPH */</w:t>
      </w:r>
    </w:p>
    <w:p w14:paraId="60F394B7" w14:textId="1C8F86C0" w:rsidR="004E52D3" w:rsidRDefault="00BF3510" w:rsidP="007C3F58">
      <w:pPr>
        <w:tabs>
          <w:tab w:val="left" w:pos="2835"/>
        </w:tabs>
        <w:ind w:left="567"/>
        <w:rPr>
          <w:rStyle w:val="sourcecode"/>
        </w:rPr>
      </w:pPr>
      <w:r w:rsidRPr="00597461">
        <w:rPr>
          <w:rStyle w:val="sourcecode"/>
        </w:rPr>
        <w:t>double *daya,</w:t>
      </w:r>
      <w:r w:rsidR="00BF566D">
        <w:rPr>
          <w:rStyle w:val="sourcecode"/>
        </w:rPr>
        <w:tab/>
      </w:r>
      <w:r w:rsidRPr="00597461">
        <w:rPr>
          <w:rStyle w:val="sourcecode"/>
        </w:rPr>
        <w:t xml:space="preserve">/* output: </w:t>
      </w:r>
      <w:r w:rsidR="00FE0B96">
        <w:rPr>
          <w:rStyle w:val="sourcecode"/>
        </w:rPr>
        <w:t>ayanamsha</w:t>
      </w:r>
      <w:r w:rsidR="00D90815">
        <w:rPr>
          <w:rStyle w:val="sourcecode"/>
        </w:rPr>
        <w:t xml:space="preserve"> </w:t>
      </w:r>
      <w:r w:rsidRPr="00597461">
        <w:rPr>
          <w:rStyle w:val="sourcecode"/>
        </w:rPr>
        <w:t>value (pointer to double</w:t>
      </w:r>
      <w:r w:rsidR="0075706B">
        <w:rPr>
          <w:rStyle w:val="sourcecode"/>
        </w:rPr>
        <w:t>)</w:t>
      </w:r>
      <w:r w:rsidRPr="00597461">
        <w:rPr>
          <w:rStyle w:val="sourcecode"/>
        </w:rPr>
        <w:t xml:space="preserve"> */</w:t>
      </w:r>
    </w:p>
    <w:p w14:paraId="7B9D1AE0" w14:textId="77777777" w:rsidR="00283E02" w:rsidRDefault="00BF3510" w:rsidP="007C3F58">
      <w:pPr>
        <w:tabs>
          <w:tab w:val="left" w:pos="2835"/>
        </w:tabs>
        <w:ind w:left="567"/>
        <w:rPr>
          <w:rStyle w:val="sourcecode"/>
        </w:rPr>
      </w:pPr>
      <w:r w:rsidRPr="00597461">
        <w:rPr>
          <w:rStyle w:val="sourcecode"/>
        </w:rPr>
        <w:t>char *serr);</w:t>
      </w:r>
      <w:r w:rsidR="00BF566D">
        <w:rPr>
          <w:rStyle w:val="sourcecode"/>
        </w:rPr>
        <w:tab/>
      </w:r>
      <w:r w:rsidRPr="00597461">
        <w:rPr>
          <w:rStyle w:val="sourcecode"/>
        </w:rPr>
        <w:t>/* output: error message or warning (pointer to string) */</w:t>
      </w:r>
    </w:p>
    <w:p w14:paraId="551D00E1" w14:textId="0007F33C" w:rsidR="00BF3510" w:rsidRPr="00597461" w:rsidRDefault="00BF3510" w:rsidP="00CC1B5C">
      <w:pPr>
        <w:rPr>
          <w:rStyle w:val="sourcecode"/>
        </w:rPr>
      </w:pPr>
      <w:r w:rsidRPr="00597461">
        <w:rPr>
          <w:rStyle w:val="sourcecode"/>
        </w:rPr>
        <w:t xml:space="preserve">/* to get the </w:t>
      </w:r>
      <w:r w:rsidR="00FE0B96">
        <w:rPr>
          <w:rStyle w:val="sourcecode"/>
        </w:rPr>
        <w:t>ayanamsha</w:t>
      </w:r>
      <w:r w:rsidR="00D90815">
        <w:rPr>
          <w:rStyle w:val="sourcecode"/>
        </w:rPr>
        <w:t xml:space="preserve"> </w:t>
      </w:r>
      <w:r w:rsidRPr="00597461">
        <w:rPr>
          <w:rStyle w:val="sourcecode"/>
        </w:rPr>
        <w:t>for a date in UT */</w:t>
      </w:r>
    </w:p>
    <w:p w14:paraId="54B79B2B" w14:textId="0383A4FC" w:rsidR="00283E02" w:rsidRDefault="00BF3510" w:rsidP="00CC1B5C">
      <w:pPr>
        <w:rPr>
          <w:rStyle w:val="sourcecode"/>
        </w:rPr>
      </w:pPr>
      <w:r w:rsidRPr="00597461">
        <w:rPr>
          <w:rStyle w:val="sourcecode"/>
        </w:rPr>
        <w:t xml:space="preserve">double </w:t>
      </w:r>
      <w:r w:rsidR="00341D2D">
        <w:rPr>
          <w:rStyle w:val="functions"/>
        </w:rPr>
        <w:t>swe_get_ayanamsa</w:t>
      </w:r>
      <w:r w:rsidRPr="00A72C4F">
        <w:rPr>
          <w:rStyle w:val="functions"/>
        </w:rPr>
        <w:t>_ut</w:t>
      </w:r>
      <w:r w:rsidRPr="00597461">
        <w:rPr>
          <w:rStyle w:val="sourcecode"/>
        </w:rPr>
        <w:t>(double tjd_ut);</w:t>
      </w:r>
    </w:p>
    <w:p w14:paraId="22C89BE3" w14:textId="180699FC" w:rsidR="00BF3510" w:rsidRPr="00597461" w:rsidRDefault="00BF3510" w:rsidP="00CC1B5C">
      <w:pPr>
        <w:rPr>
          <w:rStyle w:val="sourcecode"/>
        </w:rPr>
      </w:pPr>
      <w:r w:rsidRPr="00597461">
        <w:rPr>
          <w:rStyle w:val="sourcecode"/>
        </w:rPr>
        <w:t xml:space="preserve">/* to get the </w:t>
      </w:r>
      <w:r w:rsidR="00FE0B96">
        <w:rPr>
          <w:rStyle w:val="sourcecode"/>
        </w:rPr>
        <w:t>ayanamsha</w:t>
      </w:r>
      <w:r w:rsidR="00D90815">
        <w:rPr>
          <w:rStyle w:val="sourcecode"/>
        </w:rPr>
        <w:t xml:space="preserve"> </w:t>
      </w:r>
      <w:r w:rsidRPr="00597461">
        <w:rPr>
          <w:rStyle w:val="sourcecode"/>
        </w:rPr>
        <w:t>for a date in ET/TT */</w:t>
      </w:r>
    </w:p>
    <w:p w14:paraId="05111016" w14:textId="4623FD61" w:rsidR="00283E02" w:rsidRPr="00CF2A2B" w:rsidRDefault="00BF3510" w:rsidP="00CC1B5C">
      <w:pPr>
        <w:rPr>
          <w:rStyle w:val="sourcecode"/>
          <w:lang w:val="fr-CH"/>
        </w:rPr>
      </w:pPr>
      <w:r w:rsidRPr="00CF2A2B">
        <w:rPr>
          <w:rStyle w:val="sourcecode"/>
          <w:lang w:val="fr-CH"/>
        </w:rPr>
        <w:t xml:space="preserve">double </w:t>
      </w:r>
      <w:r w:rsidR="00341D2D" w:rsidRPr="00CF2A2B">
        <w:rPr>
          <w:rStyle w:val="functions"/>
          <w:lang w:val="fr-CH"/>
        </w:rPr>
        <w:t>swe_get_ayanamsa</w:t>
      </w:r>
      <w:r w:rsidRPr="00CF2A2B">
        <w:rPr>
          <w:rStyle w:val="sourcecode"/>
          <w:lang w:val="fr-CH"/>
        </w:rPr>
        <w:t>(double tjd_et);</w:t>
      </w:r>
    </w:p>
    <w:p w14:paraId="7AA2CD71" w14:textId="77777777" w:rsidR="00BF3510" w:rsidRPr="00E04065" w:rsidRDefault="00BF3510" w:rsidP="00877D89">
      <w:pPr>
        <w:pStyle w:val="berschrift2"/>
      </w:pPr>
      <w:bookmarkStart w:id="221" w:name="_Toc58481391"/>
      <w:r w:rsidRPr="00E04065">
        <w:t>Eclipses and planetary phenomena</w:t>
      </w:r>
      <w:bookmarkEnd w:id="221"/>
    </w:p>
    <w:p w14:paraId="52B063C2" w14:textId="77777777" w:rsidR="00BF3510" w:rsidRPr="00D3464B" w:rsidRDefault="00BF3510" w:rsidP="001555B8">
      <w:pPr>
        <w:pStyle w:val="berschrift3"/>
      </w:pPr>
      <w:bookmarkStart w:id="222" w:name="_Toc58481392"/>
      <w:r w:rsidRPr="00D3464B">
        <w:t>Find the next eclipse for a given geographic position</w:t>
      </w:r>
      <w:bookmarkEnd w:id="222"/>
    </w:p>
    <w:p w14:paraId="53EFDF1E" w14:textId="77777777" w:rsidR="00BF3510" w:rsidRPr="00597461" w:rsidRDefault="00BF3510" w:rsidP="00CC1B5C">
      <w:pPr>
        <w:rPr>
          <w:rStyle w:val="sourcecode"/>
        </w:rPr>
      </w:pPr>
      <w:r w:rsidRPr="00597461">
        <w:rPr>
          <w:rStyle w:val="sourcecode"/>
        </w:rPr>
        <w:t xml:space="preserve">int32 </w:t>
      </w:r>
      <w:r w:rsidRPr="00975F4F">
        <w:rPr>
          <w:rStyle w:val="functions"/>
        </w:rPr>
        <w:t>swe_sol_eclipse_when_loc</w:t>
      </w:r>
      <w:r w:rsidRPr="00597461">
        <w:rPr>
          <w:rStyle w:val="sourcecode"/>
        </w:rPr>
        <w:t>(</w:t>
      </w:r>
    </w:p>
    <w:p w14:paraId="344F7357" w14:textId="77777777" w:rsidR="00BF3510" w:rsidRPr="00597461" w:rsidRDefault="00BF3510" w:rsidP="007C3F58">
      <w:pPr>
        <w:tabs>
          <w:tab w:val="left" w:pos="2835"/>
        </w:tabs>
        <w:ind w:left="567"/>
        <w:rPr>
          <w:rStyle w:val="sourcecode"/>
        </w:rPr>
      </w:pPr>
      <w:r w:rsidRPr="00597461">
        <w:rPr>
          <w:rStyle w:val="sourcecode"/>
        </w:rPr>
        <w:t>double tjd_start,</w:t>
      </w:r>
      <w:r w:rsidR="0021556A">
        <w:rPr>
          <w:rStyle w:val="sourcecode"/>
        </w:rPr>
        <w:tab/>
      </w:r>
      <w:r w:rsidRPr="00597461">
        <w:rPr>
          <w:rStyle w:val="sourcecode"/>
        </w:rPr>
        <w:t>/* start date for search, Jul. day UT */</w:t>
      </w:r>
    </w:p>
    <w:p w14:paraId="6708AA98" w14:textId="77777777" w:rsidR="00BF3510" w:rsidRPr="00597461" w:rsidRDefault="00BF3510" w:rsidP="007C3F58">
      <w:pPr>
        <w:tabs>
          <w:tab w:val="left" w:pos="2835"/>
        </w:tabs>
        <w:ind w:left="567"/>
        <w:rPr>
          <w:rStyle w:val="sourcecode"/>
        </w:rPr>
      </w:pPr>
      <w:r w:rsidRPr="00597461">
        <w:rPr>
          <w:rStyle w:val="sourcecode"/>
        </w:rPr>
        <w:t>int32 ifl,</w:t>
      </w:r>
      <w:r w:rsidR="0021556A">
        <w:rPr>
          <w:rStyle w:val="sourcecode"/>
        </w:rPr>
        <w:tab/>
      </w:r>
      <w:r w:rsidRPr="00597461">
        <w:rPr>
          <w:rStyle w:val="sourcecode"/>
        </w:rPr>
        <w:t>/* ephemeris flag */</w:t>
      </w:r>
    </w:p>
    <w:p w14:paraId="528568D4" w14:textId="77777777" w:rsidR="00BF3510" w:rsidRPr="00597461" w:rsidRDefault="00BF3510" w:rsidP="007C3F58">
      <w:pPr>
        <w:tabs>
          <w:tab w:val="left" w:pos="2835"/>
        </w:tabs>
        <w:ind w:left="567"/>
        <w:rPr>
          <w:rStyle w:val="sourcecode"/>
        </w:rPr>
      </w:pPr>
      <w:r w:rsidRPr="00597461">
        <w:rPr>
          <w:rStyle w:val="sourcecode"/>
        </w:rPr>
        <w:t>double *geopos,</w:t>
      </w:r>
      <w:r w:rsidR="0021556A">
        <w:rPr>
          <w:rStyle w:val="sourcecode"/>
        </w:rPr>
        <w:tab/>
      </w:r>
      <w:r w:rsidRPr="00597461">
        <w:rPr>
          <w:rStyle w:val="sourcecode"/>
        </w:rPr>
        <w:t>/* 3 doubles for geo. lon, lat, height */</w:t>
      </w:r>
    </w:p>
    <w:p w14:paraId="63135E29" w14:textId="77777777" w:rsidR="00BF3510" w:rsidRPr="00597461" w:rsidRDefault="00BF3510" w:rsidP="007C3F58">
      <w:pPr>
        <w:tabs>
          <w:tab w:val="left" w:pos="2835"/>
        </w:tabs>
        <w:ind w:left="567"/>
        <w:rPr>
          <w:rStyle w:val="sourcecode"/>
        </w:rPr>
      </w:pPr>
      <w:r w:rsidRPr="00597461">
        <w:rPr>
          <w:rStyle w:val="sourcecode"/>
        </w:rPr>
        <w:tab/>
        <w:t>* eastern longitude is positive,</w:t>
      </w:r>
    </w:p>
    <w:p w14:paraId="7910403B" w14:textId="77777777" w:rsidR="00BF3510" w:rsidRPr="00597461" w:rsidRDefault="00BF3510" w:rsidP="007C3F58">
      <w:pPr>
        <w:tabs>
          <w:tab w:val="left" w:pos="2835"/>
        </w:tabs>
        <w:ind w:left="567"/>
        <w:rPr>
          <w:rStyle w:val="sourcecode"/>
        </w:rPr>
      </w:pPr>
      <w:r w:rsidRPr="00597461">
        <w:rPr>
          <w:rStyle w:val="sourcecode"/>
        </w:rPr>
        <w:tab/>
        <w:t>* western longitude is negative,</w:t>
      </w:r>
    </w:p>
    <w:p w14:paraId="7F7D0281" w14:textId="77777777" w:rsidR="00BF3510" w:rsidRPr="00597461" w:rsidRDefault="00BF3510" w:rsidP="007C3F58">
      <w:pPr>
        <w:tabs>
          <w:tab w:val="left" w:pos="2835"/>
        </w:tabs>
        <w:ind w:left="567"/>
        <w:rPr>
          <w:rStyle w:val="sourcecode"/>
        </w:rPr>
      </w:pPr>
      <w:r w:rsidRPr="00597461">
        <w:rPr>
          <w:rStyle w:val="sourcecode"/>
        </w:rPr>
        <w:tab/>
        <w:t>* northern latitude is positive,</w:t>
      </w:r>
    </w:p>
    <w:p w14:paraId="79D5FE6E" w14:textId="77777777" w:rsidR="00BF3510" w:rsidRPr="00597461" w:rsidRDefault="00BF3510" w:rsidP="007C3F58">
      <w:pPr>
        <w:tabs>
          <w:tab w:val="left" w:pos="2835"/>
        </w:tabs>
        <w:ind w:left="567"/>
        <w:rPr>
          <w:rStyle w:val="sourcecode"/>
        </w:rPr>
      </w:pPr>
      <w:r w:rsidRPr="00597461">
        <w:rPr>
          <w:rStyle w:val="sourcecode"/>
        </w:rPr>
        <w:tab/>
        <w:t>* southern latitude is negative */</w:t>
      </w:r>
    </w:p>
    <w:p w14:paraId="218EADA3" w14:textId="77777777" w:rsidR="00BF3510" w:rsidRPr="00597461" w:rsidRDefault="00BF3510" w:rsidP="007C3F58">
      <w:pPr>
        <w:tabs>
          <w:tab w:val="left" w:pos="2835"/>
        </w:tabs>
        <w:ind w:left="567"/>
        <w:rPr>
          <w:rStyle w:val="sourcecode"/>
        </w:rPr>
      </w:pPr>
      <w:r w:rsidRPr="00597461">
        <w:rPr>
          <w:rStyle w:val="sourcecode"/>
        </w:rPr>
        <w:t>double *tret,</w:t>
      </w:r>
      <w:r w:rsidR="0021556A">
        <w:rPr>
          <w:rStyle w:val="sourcecode"/>
        </w:rPr>
        <w:tab/>
      </w:r>
      <w:r w:rsidRPr="00597461">
        <w:rPr>
          <w:rStyle w:val="sourcecode"/>
        </w:rPr>
        <w:t>/* return array, 10 doubles, see below */</w:t>
      </w:r>
    </w:p>
    <w:p w14:paraId="79A7FA70" w14:textId="77777777" w:rsidR="00BF3510" w:rsidRPr="00597461" w:rsidRDefault="00BF3510" w:rsidP="007C3F58">
      <w:pPr>
        <w:tabs>
          <w:tab w:val="left" w:pos="2835"/>
        </w:tabs>
        <w:ind w:left="567"/>
        <w:rPr>
          <w:rStyle w:val="sourcecode"/>
        </w:rPr>
      </w:pPr>
      <w:r w:rsidRPr="00597461">
        <w:rPr>
          <w:rStyle w:val="sourcecode"/>
        </w:rPr>
        <w:t>double *attr,</w:t>
      </w:r>
      <w:r w:rsidR="0021556A">
        <w:rPr>
          <w:rStyle w:val="sourcecode"/>
        </w:rPr>
        <w:tab/>
      </w:r>
      <w:r w:rsidRPr="00597461">
        <w:rPr>
          <w:rStyle w:val="sourcecode"/>
        </w:rPr>
        <w:t>/* return array, 20 doubles, see below */</w:t>
      </w:r>
    </w:p>
    <w:p w14:paraId="3C3F8BAE" w14:textId="77777777" w:rsidR="00BF3510" w:rsidRPr="00597461" w:rsidRDefault="00BF3510" w:rsidP="007C3F58">
      <w:pPr>
        <w:tabs>
          <w:tab w:val="left" w:pos="2835"/>
        </w:tabs>
        <w:ind w:left="567"/>
        <w:rPr>
          <w:rStyle w:val="sourcecode"/>
        </w:rPr>
      </w:pPr>
      <w:r w:rsidRPr="00597461">
        <w:rPr>
          <w:rStyle w:val="sourcecode"/>
        </w:rPr>
        <w:t>AS_BOOL backward,</w:t>
      </w:r>
      <w:r w:rsidR="0021556A">
        <w:rPr>
          <w:rStyle w:val="sourcecode"/>
        </w:rPr>
        <w:tab/>
      </w:r>
      <w:r w:rsidRPr="00597461">
        <w:rPr>
          <w:rStyle w:val="sourcecode"/>
        </w:rPr>
        <w:t>/* TRUE, if backward search */</w:t>
      </w:r>
    </w:p>
    <w:p w14:paraId="6CDE68C0" w14:textId="77777777" w:rsidR="00BF3510" w:rsidRPr="00597461" w:rsidRDefault="00BF3510" w:rsidP="007C3F58">
      <w:pPr>
        <w:tabs>
          <w:tab w:val="left" w:pos="2835"/>
        </w:tabs>
        <w:ind w:left="567"/>
        <w:rPr>
          <w:rStyle w:val="sourcecode"/>
        </w:rPr>
      </w:pPr>
      <w:r w:rsidRPr="00597461">
        <w:rPr>
          <w:rStyle w:val="sourcecode"/>
        </w:rPr>
        <w:t>char *serr);</w:t>
      </w:r>
      <w:r w:rsidRPr="00597461">
        <w:rPr>
          <w:rStyle w:val="sourcecode"/>
        </w:rPr>
        <w:tab/>
        <w:t>/* return error string */</w:t>
      </w:r>
    </w:p>
    <w:p w14:paraId="2B658616" w14:textId="77777777" w:rsidR="00BF3510" w:rsidRPr="00D3464B" w:rsidRDefault="00BF3510" w:rsidP="001555B8">
      <w:pPr>
        <w:pStyle w:val="berschrift3"/>
      </w:pPr>
      <w:bookmarkStart w:id="223" w:name="_Toc58481393"/>
      <w:r w:rsidRPr="00D3464B">
        <w:t>Find the next eclipse globally</w:t>
      </w:r>
      <w:bookmarkEnd w:id="223"/>
    </w:p>
    <w:p w14:paraId="70D5C90A" w14:textId="77777777" w:rsidR="00BF3510" w:rsidRPr="00597461" w:rsidRDefault="00BF3510" w:rsidP="00CC1B5C">
      <w:pPr>
        <w:rPr>
          <w:rStyle w:val="sourcecode"/>
        </w:rPr>
      </w:pPr>
      <w:r w:rsidRPr="00597461">
        <w:rPr>
          <w:rStyle w:val="sourcecode"/>
        </w:rPr>
        <w:t xml:space="preserve">int32 </w:t>
      </w:r>
      <w:r w:rsidRPr="00975F4F">
        <w:rPr>
          <w:rStyle w:val="functions"/>
        </w:rPr>
        <w:t>swe_sol_eclipse_when_glob</w:t>
      </w:r>
      <w:r w:rsidRPr="00597461">
        <w:rPr>
          <w:rStyle w:val="sourcecode"/>
        </w:rPr>
        <w:t>(</w:t>
      </w:r>
    </w:p>
    <w:p w14:paraId="548E76AC" w14:textId="77777777" w:rsidR="00BF3510" w:rsidRPr="00597461" w:rsidRDefault="00BF3510" w:rsidP="007C3F58">
      <w:pPr>
        <w:tabs>
          <w:tab w:val="left" w:pos="2835"/>
        </w:tabs>
        <w:ind w:left="567"/>
        <w:rPr>
          <w:rStyle w:val="sourcecode"/>
        </w:rPr>
      </w:pPr>
      <w:r w:rsidRPr="00597461">
        <w:rPr>
          <w:rStyle w:val="sourcecode"/>
        </w:rPr>
        <w:t>double tjd_start,</w:t>
      </w:r>
      <w:r w:rsidR="0021556A">
        <w:rPr>
          <w:rStyle w:val="sourcecode"/>
        </w:rPr>
        <w:tab/>
      </w:r>
      <w:r w:rsidRPr="00597461">
        <w:rPr>
          <w:rStyle w:val="sourcecode"/>
        </w:rPr>
        <w:t>/* start date for search, Jul. day UT */</w:t>
      </w:r>
    </w:p>
    <w:p w14:paraId="786B9001" w14:textId="77777777" w:rsidR="00BF3510" w:rsidRPr="00597461" w:rsidRDefault="00BF3510" w:rsidP="007C3F58">
      <w:pPr>
        <w:tabs>
          <w:tab w:val="left" w:pos="2835"/>
        </w:tabs>
        <w:ind w:left="567"/>
        <w:rPr>
          <w:rStyle w:val="sourcecode"/>
        </w:rPr>
      </w:pPr>
      <w:r w:rsidRPr="00597461">
        <w:rPr>
          <w:rStyle w:val="sourcecode"/>
        </w:rPr>
        <w:t>int32 ifl,</w:t>
      </w:r>
      <w:r w:rsidR="0021556A">
        <w:rPr>
          <w:rStyle w:val="sourcecode"/>
        </w:rPr>
        <w:tab/>
      </w:r>
      <w:r w:rsidRPr="00597461">
        <w:rPr>
          <w:rStyle w:val="sourcecode"/>
        </w:rPr>
        <w:t>/* ephemeris flag */</w:t>
      </w:r>
    </w:p>
    <w:p w14:paraId="5180694D" w14:textId="77777777" w:rsidR="00BF3510" w:rsidRPr="00597461" w:rsidRDefault="00BF3510" w:rsidP="007C3F58">
      <w:pPr>
        <w:tabs>
          <w:tab w:val="left" w:pos="2835"/>
        </w:tabs>
        <w:ind w:left="567"/>
        <w:rPr>
          <w:rStyle w:val="sourcecode"/>
        </w:rPr>
      </w:pPr>
      <w:r w:rsidRPr="00597461">
        <w:rPr>
          <w:rStyle w:val="sourcecode"/>
        </w:rPr>
        <w:t>int32 ifltype,</w:t>
      </w:r>
      <w:r w:rsidR="0021556A">
        <w:rPr>
          <w:rStyle w:val="sourcecode"/>
        </w:rPr>
        <w:tab/>
      </w:r>
      <w:r w:rsidRPr="00597461">
        <w:rPr>
          <w:rStyle w:val="sourcecode"/>
        </w:rPr>
        <w:t>/* eclipse type wanted: SE_ECL_TOTAL etc. */</w:t>
      </w:r>
    </w:p>
    <w:p w14:paraId="4654A163" w14:textId="77777777" w:rsidR="00BF3510" w:rsidRPr="00597461" w:rsidRDefault="00BF3510" w:rsidP="007C3F58">
      <w:pPr>
        <w:tabs>
          <w:tab w:val="left" w:pos="2835"/>
        </w:tabs>
        <w:ind w:left="567"/>
        <w:rPr>
          <w:rStyle w:val="sourcecode"/>
        </w:rPr>
      </w:pPr>
      <w:r w:rsidRPr="00597461">
        <w:rPr>
          <w:rStyle w:val="sourcecode"/>
        </w:rPr>
        <w:lastRenderedPageBreak/>
        <w:t>double *tret,</w:t>
      </w:r>
      <w:r w:rsidR="0021556A">
        <w:rPr>
          <w:rStyle w:val="sourcecode"/>
        </w:rPr>
        <w:tab/>
      </w:r>
      <w:r w:rsidRPr="00597461">
        <w:rPr>
          <w:rStyle w:val="sourcecode"/>
        </w:rPr>
        <w:t>/* return array, 10 doubles, see below */</w:t>
      </w:r>
    </w:p>
    <w:p w14:paraId="37C03AD1" w14:textId="77777777" w:rsidR="00BF3510" w:rsidRPr="00597461" w:rsidRDefault="00BF3510" w:rsidP="007C3F58">
      <w:pPr>
        <w:tabs>
          <w:tab w:val="left" w:pos="2835"/>
        </w:tabs>
        <w:ind w:left="567"/>
        <w:rPr>
          <w:rStyle w:val="sourcecode"/>
        </w:rPr>
      </w:pPr>
      <w:r w:rsidRPr="00597461">
        <w:rPr>
          <w:rStyle w:val="sourcecode"/>
        </w:rPr>
        <w:t>AS_BOOL backward,</w:t>
      </w:r>
      <w:r w:rsidR="0021556A">
        <w:rPr>
          <w:rStyle w:val="sourcecode"/>
        </w:rPr>
        <w:tab/>
      </w:r>
      <w:r w:rsidRPr="00597461">
        <w:rPr>
          <w:rStyle w:val="sourcecode"/>
        </w:rPr>
        <w:t>/* TRUE, if backward search */</w:t>
      </w:r>
    </w:p>
    <w:p w14:paraId="649D3452" w14:textId="77777777" w:rsidR="00BF3510" w:rsidRPr="00597461" w:rsidRDefault="00BF3510" w:rsidP="007C3F58">
      <w:pPr>
        <w:tabs>
          <w:tab w:val="left" w:pos="2835"/>
        </w:tabs>
        <w:ind w:left="567"/>
        <w:rPr>
          <w:rStyle w:val="sourcecode"/>
        </w:rPr>
      </w:pPr>
      <w:r w:rsidRPr="00597461">
        <w:rPr>
          <w:rStyle w:val="sourcecode"/>
        </w:rPr>
        <w:t>char *serr);</w:t>
      </w:r>
      <w:r w:rsidRPr="00597461">
        <w:rPr>
          <w:rStyle w:val="sourcecode"/>
        </w:rPr>
        <w:tab/>
        <w:t>/* return error string */</w:t>
      </w:r>
    </w:p>
    <w:p w14:paraId="7DED2A2B" w14:textId="77777777" w:rsidR="00BF3510" w:rsidRPr="00D3464B" w:rsidRDefault="00BF3510" w:rsidP="001555B8">
      <w:pPr>
        <w:pStyle w:val="berschrift3"/>
      </w:pPr>
      <w:bookmarkStart w:id="224" w:name="_Toc58481394"/>
      <w:r w:rsidRPr="00D3464B">
        <w:t>Compute the attributes of a solar eclipse for a given tjd, geographic long., latit. and height</w:t>
      </w:r>
      <w:bookmarkEnd w:id="224"/>
    </w:p>
    <w:p w14:paraId="0E77A18B" w14:textId="77777777" w:rsidR="00BF3510" w:rsidRPr="00597461" w:rsidRDefault="00BF3510" w:rsidP="00CC1B5C">
      <w:pPr>
        <w:rPr>
          <w:rStyle w:val="sourcecode"/>
        </w:rPr>
      </w:pPr>
      <w:r w:rsidRPr="00597461">
        <w:rPr>
          <w:rStyle w:val="sourcecode"/>
        </w:rPr>
        <w:t xml:space="preserve">int32 </w:t>
      </w:r>
      <w:r w:rsidRPr="00510EDA">
        <w:rPr>
          <w:rStyle w:val="functions"/>
        </w:rPr>
        <w:t>swe_sol_eclipse_how</w:t>
      </w:r>
      <w:r w:rsidRPr="00597461">
        <w:rPr>
          <w:rStyle w:val="sourcecode"/>
        </w:rPr>
        <w:t>(</w:t>
      </w:r>
    </w:p>
    <w:p w14:paraId="1E7D16F5" w14:textId="77777777" w:rsidR="00BF3510" w:rsidRPr="00597461" w:rsidRDefault="00BF3510" w:rsidP="007C3F58">
      <w:pPr>
        <w:tabs>
          <w:tab w:val="left" w:pos="2835"/>
        </w:tabs>
        <w:ind w:left="567"/>
        <w:rPr>
          <w:rStyle w:val="sourcecode"/>
        </w:rPr>
      </w:pPr>
      <w:r w:rsidRPr="00597461">
        <w:rPr>
          <w:rStyle w:val="sourcecode"/>
        </w:rPr>
        <w:t>double tjd_ut,</w:t>
      </w:r>
      <w:r w:rsidR="0021556A">
        <w:rPr>
          <w:rStyle w:val="sourcecode"/>
        </w:rPr>
        <w:tab/>
      </w:r>
      <w:r w:rsidRPr="00597461">
        <w:rPr>
          <w:rStyle w:val="sourcecode"/>
        </w:rPr>
        <w:t>/* time, Jul. day UT */</w:t>
      </w:r>
    </w:p>
    <w:p w14:paraId="3FE67717" w14:textId="77777777" w:rsidR="00BF3510" w:rsidRPr="00597461" w:rsidRDefault="00BF3510" w:rsidP="007C3F58">
      <w:pPr>
        <w:tabs>
          <w:tab w:val="left" w:pos="2835"/>
        </w:tabs>
        <w:ind w:left="567"/>
        <w:rPr>
          <w:rStyle w:val="sourcecode"/>
        </w:rPr>
      </w:pPr>
      <w:r w:rsidRPr="00597461">
        <w:rPr>
          <w:rStyle w:val="sourcecode"/>
        </w:rPr>
        <w:t>int32 ifl,</w:t>
      </w:r>
      <w:r w:rsidR="0021556A">
        <w:rPr>
          <w:rStyle w:val="sourcecode"/>
        </w:rPr>
        <w:tab/>
      </w:r>
      <w:r w:rsidRPr="00597461">
        <w:rPr>
          <w:rStyle w:val="sourcecode"/>
        </w:rPr>
        <w:t>/* ephemeris flag */</w:t>
      </w:r>
    </w:p>
    <w:p w14:paraId="07738F24" w14:textId="77777777" w:rsidR="00BF3510" w:rsidRPr="00597461" w:rsidRDefault="00BF3510" w:rsidP="007C3F58">
      <w:pPr>
        <w:tabs>
          <w:tab w:val="left" w:pos="2835"/>
        </w:tabs>
        <w:ind w:left="567"/>
        <w:rPr>
          <w:rStyle w:val="sourcecode"/>
        </w:rPr>
      </w:pPr>
      <w:r w:rsidRPr="00597461">
        <w:rPr>
          <w:rStyle w:val="sourcecode"/>
        </w:rPr>
        <w:t>double *geopos,</w:t>
      </w:r>
      <w:r w:rsidR="0021556A">
        <w:rPr>
          <w:rStyle w:val="sourcecode"/>
        </w:rPr>
        <w:tab/>
      </w:r>
      <w:r w:rsidRPr="00597461">
        <w:rPr>
          <w:rStyle w:val="sourcecode"/>
        </w:rPr>
        <w:t>/* geogr. longitude, latitude, height */</w:t>
      </w:r>
    </w:p>
    <w:p w14:paraId="77470D20" w14:textId="77777777" w:rsidR="00BF3510" w:rsidRPr="00597461" w:rsidRDefault="00BF3510" w:rsidP="007C3F58">
      <w:pPr>
        <w:tabs>
          <w:tab w:val="left" w:pos="2835"/>
        </w:tabs>
        <w:ind w:left="567"/>
        <w:rPr>
          <w:rStyle w:val="sourcecode"/>
        </w:rPr>
      </w:pPr>
      <w:r w:rsidRPr="00597461">
        <w:rPr>
          <w:rStyle w:val="sourcecode"/>
        </w:rPr>
        <w:tab/>
        <w:t>* eastern longitude is positive,</w:t>
      </w:r>
    </w:p>
    <w:p w14:paraId="7BCF758A" w14:textId="77777777" w:rsidR="00BF3510" w:rsidRPr="00597461" w:rsidRDefault="00BF3510" w:rsidP="007C3F58">
      <w:pPr>
        <w:tabs>
          <w:tab w:val="left" w:pos="2835"/>
        </w:tabs>
        <w:ind w:left="567"/>
        <w:rPr>
          <w:rStyle w:val="sourcecode"/>
        </w:rPr>
      </w:pPr>
      <w:r w:rsidRPr="00597461">
        <w:rPr>
          <w:rStyle w:val="sourcecode"/>
        </w:rPr>
        <w:tab/>
      </w:r>
      <w:r w:rsidR="00510EDA">
        <w:rPr>
          <w:rStyle w:val="sourcecode"/>
        </w:rPr>
        <w:t xml:space="preserve">* </w:t>
      </w:r>
      <w:r w:rsidRPr="00597461">
        <w:rPr>
          <w:rStyle w:val="sourcecode"/>
        </w:rPr>
        <w:t>western longitude is negative,</w:t>
      </w:r>
    </w:p>
    <w:p w14:paraId="60DD2525" w14:textId="77777777" w:rsidR="00BF3510" w:rsidRPr="00597461" w:rsidRDefault="00BF3510" w:rsidP="007C3F58">
      <w:pPr>
        <w:tabs>
          <w:tab w:val="left" w:pos="2835"/>
        </w:tabs>
        <w:ind w:left="567"/>
        <w:rPr>
          <w:rStyle w:val="sourcecode"/>
        </w:rPr>
      </w:pPr>
      <w:r w:rsidRPr="00597461">
        <w:rPr>
          <w:rStyle w:val="sourcecode"/>
        </w:rPr>
        <w:tab/>
        <w:t>* northern latitude is positive,</w:t>
      </w:r>
    </w:p>
    <w:p w14:paraId="1EE6D994" w14:textId="77777777" w:rsidR="00BF3510" w:rsidRPr="00597461" w:rsidRDefault="00BF3510" w:rsidP="007C3F58">
      <w:pPr>
        <w:tabs>
          <w:tab w:val="left" w:pos="2835"/>
        </w:tabs>
        <w:ind w:left="567"/>
        <w:rPr>
          <w:rStyle w:val="sourcecode"/>
        </w:rPr>
      </w:pPr>
      <w:r w:rsidRPr="00597461">
        <w:rPr>
          <w:rStyle w:val="sourcecode"/>
        </w:rPr>
        <w:tab/>
        <w:t>* southern latitude is negative */</w:t>
      </w:r>
    </w:p>
    <w:p w14:paraId="1935D424" w14:textId="77777777" w:rsidR="00BF3510" w:rsidRPr="00597461" w:rsidRDefault="00BF3510" w:rsidP="007C3F58">
      <w:pPr>
        <w:tabs>
          <w:tab w:val="left" w:pos="2835"/>
        </w:tabs>
        <w:ind w:left="567"/>
        <w:rPr>
          <w:rStyle w:val="sourcecode"/>
        </w:rPr>
      </w:pPr>
      <w:r w:rsidRPr="00597461">
        <w:rPr>
          <w:rStyle w:val="sourcecode"/>
        </w:rPr>
        <w:t>double *attr,</w:t>
      </w:r>
      <w:r w:rsidR="0021556A">
        <w:rPr>
          <w:rStyle w:val="sourcecode"/>
        </w:rPr>
        <w:tab/>
      </w:r>
      <w:r w:rsidRPr="00597461">
        <w:rPr>
          <w:rStyle w:val="sourcecode"/>
        </w:rPr>
        <w:t>/* return array, 20 doubles, see below */</w:t>
      </w:r>
    </w:p>
    <w:p w14:paraId="41182698" w14:textId="77777777" w:rsidR="00BF3510" w:rsidRPr="00597461" w:rsidRDefault="00BF3510" w:rsidP="007C3F58">
      <w:pPr>
        <w:tabs>
          <w:tab w:val="left" w:pos="2835"/>
        </w:tabs>
        <w:ind w:left="567"/>
        <w:rPr>
          <w:rStyle w:val="sourcecode"/>
        </w:rPr>
      </w:pPr>
      <w:r w:rsidRPr="00597461">
        <w:rPr>
          <w:rStyle w:val="sourcecode"/>
        </w:rPr>
        <w:t>char *serr);</w:t>
      </w:r>
      <w:r w:rsidRPr="00597461">
        <w:rPr>
          <w:rStyle w:val="sourcecode"/>
        </w:rPr>
        <w:tab/>
        <w:t>/* return error string */</w:t>
      </w:r>
    </w:p>
    <w:p w14:paraId="568D73ED" w14:textId="77777777" w:rsidR="00BF3510" w:rsidRPr="00D3464B" w:rsidRDefault="00BF3510" w:rsidP="001555B8">
      <w:pPr>
        <w:pStyle w:val="berschrift3"/>
      </w:pPr>
      <w:bookmarkStart w:id="225" w:name="_Toc58481395"/>
      <w:r w:rsidRPr="00D3464B">
        <w:t>Find out the geographic position where a central eclipse is central or a non-central one maximal</w:t>
      </w:r>
      <w:bookmarkEnd w:id="225"/>
    </w:p>
    <w:p w14:paraId="0BA53BB8" w14:textId="77777777" w:rsidR="00BF3510" w:rsidRPr="00597461" w:rsidRDefault="00BF3510" w:rsidP="00CC1B5C">
      <w:pPr>
        <w:rPr>
          <w:rStyle w:val="sourcecode"/>
        </w:rPr>
      </w:pPr>
      <w:r w:rsidRPr="00597461">
        <w:rPr>
          <w:rStyle w:val="sourcecode"/>
        </w:rPr>
        <w:t xml:space="preserve">int32 </w:t>
      </w:r>
      <w:r w:rsidRPr="00E84CCD">
        <w:rPr>
          <w:rStyle w:val="functions"/>
        </w:rPr>
        <w:t>swe_sol_eclipse_where</w:t>
      </w:r>
      <w:r w:rsidRPr="00597461">
        <w:rPr>
          <w:rStyle w:val="sourcecode"/>
        </w:rPr>
        <w:t>(</w:t>
      </w:r>
    </w:p>
    <w:p w14:paraId="5CF0B58B" w14:textId="77777777" w:rsidR="00BF3510" w:rsidRPr="00597461" w:rsidRDefault="00BF3510" w:rsidP="007C3F58">
      <w:pPr>
        <w:tabs>
          <w:tab w:val="left" w:pos="2835"/>
        </w:tabs>
        <w:ind w:left="567"/>
        <w:rPr>
          <w:rStyle w:val="sourcecode"/>
        </w:rPr>
      </w:pPr>
      <w:r w:rsidRPr="00597461">
        <w:rPr>
          <w:rStyle w:val="sourcecode"/>
        </w:rPr>
        <w:t>double tjd_ut,</w:t>
      </w:r>
      <w:r w:rsidR="0021556A">
        <w:rPr>
          <w:rStyle w:val="sourcecode"/>
        </w:rPr>
        <w:tab/>
      </w:r>
      <w:r w:rsidRPr="00597461">
        <w:rPr>
          <w:rStyle w:val="sourcecode"/>
        </w:rPr>
        <w:t>/* time, Jul. day UT */</w:t>
      </w:r>
    </w:p>
    <w:p w14:paraId="19717C13" w14:textId="77777777" w:rsidR="00BF3510" w:rsidRPr="00597461" w:rsidRDefault="00BF3510" w:rsidP="007C3F58">
      <w:pPr>
        <w:tabs>
          <w:tab w:val="left" w:pos="2835"/>
        </w:tabs>
        <w:ind w:left="567"/>
        <w:rPr>
          <w:rStyle w:val="sourcecode"/>
        </w:rPr>
      </w:pPr>
      <w:r w:rsidRPr="00597461">
        <w:rPr>
          <w:rStyle w:val="sourcecode"/>
        </w:rPr>
        <w:t>int32 ifl,</w:t>
      </w:r>
      <w:r w:rsidR="0021556A">
        <w:rPr>
          <w:rStyle w:val="sourcecode"/>
        </w:rPr>
        <w:tab/>
      </w:r>
      <w:r w:rsidRPr="00597461">
        <w:rPr>
          <w:rStyle w:val="sourcecode"/>
        </w:rPr>
        <w:t>/* ephemeris flag */</w:t>
      </w:r>
    </w:p>
    <w:p w14:paraId="31B1B1EE" w14:textId="77777777" w:rsidR="00BF3510" w:rsidRPr="00597461" w:rsidRDefault="00BF3510" w:rsidP="007C3F58">
      <w:pPr>
        <w:tabs>
          <w:tab w:val="left" w:pos="2835"/>
        </w:tabs>
        <w:ind w:left="567"/>
        <w:rPr>
          <w:rStyle w:val="sourcecode"/>
        </w:rPr>
      </w:pPr>
      <w:r w:rsidRPr="00597461">
        <w:rPr>
          <w:rStyle w:val="sourcecode"/>
        </w:rPr>
        <w:t>double *geopos,</w:t>
      </w:r>
      <w:r w:rsidRPr="00597461">
        <w:rPr>
          <w:rStyle w:val="sourcecode"/>
        </w:rPr>
        <w:tab/>
        <w:t>/* return array, 2 doubles, geo. long. and lat. */</w:t>
      </w:r>
    </w:p>
    <w:p w14:paraId="0903C6D0" w14:textId="77777777" w:rsidR="00BF3510" w:rsidRPr="00597461" w:rsidRDefault="00BF3510" w:rsidP="007C3F58">
      <w:pPr>
        <w:tabs>
          <w:tab w:val="left" w:pos="2835"/>
        </w:tabs>
        <w:ind w:left="567"/>
        <w:rPr>
          <w:rStyle w:val="sourcecode"/>
        </w:rPr>
      </w:pPr>
      <w:r w:rsidRPr="00597461">
        <w:rPr>
          <w:rStyle w:val="sourcecode"/>
        </w:rPr>
        <w:tab/>
        <w:t>* eastern longitude is positive,</w:t>
      </w:r>
    </w:p>
    <w:p w14:paraId="70EEDABF" w14:textId="77777777" w:rsidR="00BF3510" w:rsidRPr="00597461" w:rsidRDefault="00BF3510" w:rsidP="007C3F58">
      <w:pPr>
        <w:tabs>
          <w:tab w:val="left" w:pos="2835"/>
        </w:tabs>
        <w:ind w:left="567"/>
        <w:rPr>
          <w:rStyle w:val="sourcecode"/>
        </w:rPr>
      </w:pPr>
      <w:r w:rsidRPr="00597461">
        <w:rPr>
          <w:rStyle w:val="sourcecode"/>
        </w:rPr>
        <w:tab/>
        <w:t>* western longitude is negative,</w:t>
      </w:r>
    </w:p>
    <w:p w14:paraId="164AD2A4" w14:textId="77777777" w:rsidR="00BF3510" w:rsidRPr="00597461" w:rsidRDefault="00BF3510" w:rsidP="007C3F58">
      <w:pPr>
        <w:tabs>
          <w:tab w:val="left" w:pos="2835"/>
        </w:tabs>
        <w:ind w:left="567"/>
        <w:rPr>
          <w:rStyle w:val="sourcecode"/>
        </w:rPr>
      </w:pPr>
      <w:r w:rsidRPr="00597461">
        <w:rPr>
          <w:rStyle w:val="sourcecode"/>
        </w:rPr>
        <w:tab/>
        <w:t>* northern latitude is positive,</w:t>
      </w:r>
    </w:p>
    <w:p w14:paraId="4F7F9DCB" w14:textId="77777777" w:rsidR="00BF3510" w:rsidRPr="00597461" w:rsidRDefault="00BF3510" w:rsidP="007C3F58">
      <w:pPr>
        <w:tabs>
          <w:tab w:val="left" w:pos="2835"/>
        </w:tabs>
        <w:ind w:left="567"/>
        <w:rPr>
          <w:rStyle w:val="sourcecode"/>
        </w:rPr>
      </w:pPr>
      <w:r w:rsidRPr="00597461">
        <w:rPr>
          <w:rStyle w:val="sourcecode"/>
        </w:rPr>
        <w:tab/>
        <w:t>* southern latitude is negative */</w:t>
      </w:r>
    </w:p>
    <w:p w14:paraId="6DD541C5" w14:textId="77777777" w:rsidR="00BF3510" w:rsidRPr="00597461" w:rsidRDefault="00BF3510" w:rsidP="007C3F58">
      <w:pPr>
        <w:tabs>
          <w:tab w:val="left" w:pos="2835"/>
        </w:tabs>
        <w:ind w:left="567"/>
        <w:rPr>
          <w:rStyle w:val="sourcecode"/>
        </w:rPr>
      </w:pPr>
      <w:r w:rsidRPr="00597461">
        <w:rPr>
          <w:rStyle w:val="sourcecode"/>
        </w:rPr>
        <w:t>double *attr,</w:t>
      </w:r>
      <w:r w:rsidR="0021556A">
        <w:rPr>
          <w:rStyle w:val="sourcecode"/>
        </w:rPr>
        <w:tab/>
      </w:r>
      <w:r w:rsidRPr="00597461">
        <w:rPr>
          <w:rStyle w:val="sourcecode"/>
        </w:rPr>
        <w:t>/* return array, 20 doubles, see below */</w:t>
      </w:r>
    </w:p>
    <w:p w14:paraId="29491848" w14:textId="77777777" w:rsidR="00283E02" w:rsidRDefault="00BF3510" w:rsidP="007C3F58">
      <w:pPr>
        <w:tabs>
          <w:tab w:val="left" w:pos="2835"/>
        </w:tabs>
        <w:ind w:left="567"/>
        <w:rPr>
          <w:rStyle w:val="sourcecode"/>
        </w:rPr>
      </w:pPr>
      <w:r w:rsidRPr="00597461">
        <w:rPr>
          <w:rStyle w:val="sourcecode"/>
        </w:rPr>
        <w:t>char *serr);</w:t>
      </w:r>
      <w:r w:rsidRPr="00597461">
        <w:rPr>
          <w:rStyle w:val="sourcecode"/>
        </w:rPr>
        <w:tab/>
        <w:t>/* return error string */</w:t>
      </w:r>
    </w:p>
    <w:p w14:paraId="7435436A" w14:textId="77777777" w:rsidR="00283E02" w:rsidRDefault="00BF3510" w:rsidP="00E84CCD">
      <w:r w:rsidRPr="00597461">
        <w:t>or</w:t>
      </w:r>
    </w:p>
    <w:p w14:paraId="3A6841BA" w14:textId="77777777" w:rsidR="00BF3510" w:rsidRPr="00597461" w:rsidRDefault="00BF3510" w:rsidP="00CC1B5C">
      <w:pPr>
        <w:rPr>
          <w:rStyle w:val="sourcecode"/>
        </w:rPr>
      </w:pPr>
      <w:r w:rsidRPr="00597461">
        <w:rPr>
          <w:rStyle w:val="sourcecode"/>
        </w:rPr>
        <w:t xml:space="preserve">int32 </w:t>
      </w:r>
      <w:r w:rsidRPr="00E84CCD">
        <w:rPr>
          <w:rStyle w:val="functions"/>
        </w:rPr>
        <w:t>swe_lun_occult_where</w:t>
      </w:r>
      <w:r w:rsidRPr="00597461">
        <w:rPr>
          <w:rStyle w:val="sourcecode"/>
        </w:rPr>
        <w:t>(</w:t>
      </w:r>
    </w:p>
    <w:p w14:paraId="4CAE5F1A" w14:textId="77777777" w:rsidR="00BF3510" w:rsidRPr="00597461" w:rsidRDefault="00BF3510" w:rsidP="007C3F58">
      <w:pPr>
        <w:tabs>
          <w:tab w:val="left" w:pos="2835"/>
        </w:tabs>
        <w:ind w:left="567"/>
        <w:rPr>
          <w:rStyle w:val="sourcecode"/>
        </w:rPr>
      </w:pPr>
      <w:r w:rsidRPr="00597461">
        <w:rPr>
          <w:rStyle w:val="sourcecode"/>
        </w:rPr>
        <w:t>double tjd_ut,</w:t>
      </w:r>
      <w:r w:rsidR="0021556A">
        <w:rPr>
          <w:rStyle w:val="sourcecode"/>
        </w:rPr>
        <w:tab/>
      </w:r>
      <w:r w:rsidRPr="00597461">
        <w:rPr>
          <w:rStyle w:val="sourcecode"/>
        </w:rPr>
        <w:t>/* time, Jul. day UT */</w:t>
      </w:r>
    </w:p>
    <w:p w14:paraId="58833CD0" w14:textId="77777777" w:rsidR="00BF3510" w:rsidRPr="00597461" w:rsidRDefault="00BF3510" w:rsidP="007C3F58">
      <w:pPr>
        <w:tabs>
          <w:tab w:val="left" w:pos="2835"/>
        </w:tabs>
        <w:ind w:left="567"/>
        <w:rPr>
          <w:rStyle w:val="sourcecode"/>
        </w:rPr>
      </w:pPr>
      <w:r w:rsidRPr="00597461">
        <w:rPr>
          <w:rStyle w:val="sourcecode"/>
        </w:rPr>
        <w:t>int32 ipl,</w:t>
      </w:r>
      <w:r w:rsidR="0021556A">
        <w:rPr>
          <w:rStyle w:val="sourcecode"/>
        </w:rPr>
        <w:tab/>
      </w:r>
      <w:r w:rsidRPr="00597461">
        <w:rPr>
          <w:rStyle w:val="sourcecode"/>
        </w:rPr>
        <w:t>/* planet number */</w:t>
      </w:r>
    </w:p>
    <w:p w14:paraId="3DC0E5A2" w14:textId="77777777" w:rsidR="00BF3510" w:rsidRPr="00597461" w:rsidRDefault="00BF3510" w:rsidP="007C3F58">
      <w:pPr>
        <w:tabs>
          <w:tab w:val="left" w:pos="2835"/>
        </w:tabs>
        <w:ind w:left="567"/>
        <w:rPr>
          <w:rStyle w:val="sourcecode"/>
        </w:rPr>
      </w:pPr>
      <w:r w:rsidRPr="00597461">
        <w:rPr>
          <w:rStyle w:val="sourcecode"/>
        </w:rPr>
        <w:t>char* starname,</w:t>
      </w:r>
      <w:r w:rsidR="0021556A">
        <w:rPr>
          <w:rStyle w:val="sourcecode"/>
        </w:rPr>
        <w:tab/>
      </w:r>
      <w:r w:rsidRPr="00597461">
        <w:rPr>
          <w:rStyle w:val="sourcecode"/>
        </w:rPr>
        <w:t>/* star name, must be NULL or ”” if not a star */</w:t>
      </w:r>
    </w:p>
    <w:p w14:paraId="2C364B2C" w14:textId="77777777" w:rsidR="00BF3510" w:rsidRPr="00597461" w:rsidRDefault="00BF3510" w:rsidP="007C3F58">
      <w:pPr>
        <w:tabs>
          <w:tab w:val="left" w:pos="2835"/>
        </w:tabs>
        <w:ind w:left="567"/>
        <w:rPr>
          <w:rStyle w:val="sourcecode"/>
        </w:rPr>
      </w:pPr>
      <w:r w:rsidRPr="00597461">
        <w:rPr>
          <w:rStyle w:val="sourcecode"/>
        </w:rPr>
        <w:t>int32 ifl,</w:t>
      </w:r>
      <w:r w:rsidR="0021556A">
        <w:rPr>
          <w:rStyle w:val="sourcecode"/>
        </w:rPr>
        <w:tab/>
      </w:r>
      <w:r w:rsidRPr="00597461">
        <w:rPr>
          <w:rStyle w:val="sourcecode"/>
        </w:rPr>
        <w:t>/* ephemeris flag */</w:t>
      </w:r>
    </w:p>
    <w:p w14:paraId="39EEB03A" w14:textId="77777777" w:rsidR="00BF3510" w:rsidRPr="00597461" w:rsidRDefault="00BF3510" w:rsidP="007C3F58">
      <w:pPr>
        <w:tabs>
          <w:tab w:val="left" w:pos="2835"/>
        </w:tabs>
        <w:ind w:left="567"/>
        <w:rPr>
          <w:rStyle w:val="sourcecode"/>
        </w:rPr>
      </w:pPr>
      <w:r w:rsidRPr="00597461">
        <w:rPr>
          <w:rStyle w:val="sourcecode"/>
        </w:rPr>
        <w:t>double *geopos,</w:t>
      </w:r>
      <w:r w:rsidRPr="00597461">
        <w:rPr>
          <w:rStyle w:val="sourcecode"/>
        </w:rPr>
        <w:tab/>
        <w:t>/* return array, 2 doubles, geo. long. and lat.</w:t>
      </w:r>
    </w:p>
    <w:p w14:paraId="14EB615D" w14:textId="77777777" w:rsidR="00BF3510" w:rsidRPr="00597461" w:rsidRDefault="00BF3510" w:rsidP="007C3F58">
      <w:pPr>
        <w:tabs>
          <w:tab w:val="left" w:pos="2835"/>
        </w:tabs>
        <w:ind w:left="567"/>
        <w:rPr>
          <w:rStyle w:val="sourcecode"/>
        </w:rPr>
      </w:pPr>
      <w:r w:rsidRPr="00597461">
        <w:rPr>
          <w:rStyle w:val="sourcecode"/>
        </w:rPr>
        <w:tab/>
        <w:t>* eastern longitude is positive,</w:t>
      </w:r>
    </w:p>
    <w:p w14:paraId="2502DA6B" w14:textId="77777777" w:rsidR="00BF3510" w:rsidRPr="00597461" w:rsidRDefault="00BF3510" w:rsidP="007C3F58">
      <w:pPr>
        <w:tabs>
          <w:tab w:val="left" w:pos="2835"/>
        </w:tabs>
        <w:ind w:left="567"/>
        <w:rPr>
          <w:rStyle w:val="sourcecode"/>
        </w:rPr>
      </w:pPr>
      <w:r w:rsidRPr="00597461">
        <w:rPr>
          <w:rStyle w:val="sourcecode"/>
        </w:rPr>
        <w:tab/>
        <w:t>* western longitude is negative,</w:t>
      </w:r>
    </w:p>
    <w:p w14:paraId="79820619" w14:textId="77777777" w:rsidR="00BF3510" w:rsidRPr="00597461" w:rsidRDefault="00BF3510" w:rsidP="007C3F58">
      <w:pPr>
        <w:tabs>
          <w:tab w:val="left" w:pos="2835"/>
        </w:tabs>
        <w:ind w:left="567"/>
        <w:rPr>
          <w:rStyle w:val="sourcecode"/>
        </w:rPr>
      </w:pPr>
      <w:r w:rsidRPr="00597461">
        <w:rPr>
          <w:rStyle w:val="sourcecode"/>
        </w:rPr>
        <w:tab/>
        <w:t>* northern latitude is positive,</w:t>
      </w:r>
    </w:p>
    <w:p w14:paraId="0C30D503" w14:textId="77777777" w:rsidR="00BF3510" w:rsidRPr="00597461" w:rsidRDefault="00BF3510" w:rsidP="007C3F58">
      <w:pPr>
        <w:tabs>
          <w:tab w:val="left" w:pos="2835"/>
        </w:tabs>
        <w:ind w:left="567"/>
        <w:rPr>
          <w:rStyle w:val="sourcecode"/>
        </w:rPr>
      </w:pPr>
      <w:r w:rsidRPr="00597461">
        <w:rPr>
          <w:rStyle w:val="sourcecode"/>
        </w:rPr>
        <w:tab/>
        <w:t>* southern latitude is negative */</w:t>
      </w:r>
    </w:p>
    <w:p w14:paraId="4868852B" w14:textId="77777777" w:rsidR="00BF3510" w:rsidRPr="00597461" w:rsidRDefault="00BF3510" w:rsidP="007C3F58">
      <w:pPr>
        <w:tabs>
          <w:tab w:val="left" w:pos="2835"/>
        </w:tabs>
        <w:ind w:left="567"/>
        <w:rPr>
          <w:rStyle w:val="sourcecode"/>
        </w:rPr>
      </w:pPr>
      <w:r w:rsidRPr="00597461">
        <w:rPr>
          <w:rStyle w:val="sourcecode"/>
        </w:rPr>
        <w:t>double *attr,</w:t>
      </w:r>
      <w:r w:rsidR="0021556A">
        <w:rPr>
          <w:rStyle w:val="sourcecode"/>
        </w:rPr>
        <w:tab/>
      </w:r>
      <w:r w:rsidRPr="00597461">
        <w:rPr>
          <w:rStyle w:val="sourcecode"/>
        </w:rPr>
        <w:t>/* return array, 20 doubles, see below */</w:t>
      </w:r>
    </w:p>
    <w:p w14:paraId="6CC99B7C" w14:textId="77777777" w:rsidR="00BF3510" w:rsidRPr="00597461" w:rsidRDefault="00BF3510" w:rsidP="007C3F58">
      <w:pPr>
        <w:tabs>
          <w:tab w:val="left" w:pos="2835"/>
        </w:tabs>
        <w:ind w:left="567"/>
        <w:rPr>
          <w:rStyle w:val="sourcecode"/>
        </w:rPr>
      </w:pPr>
      <w:r w:rsidRPr="00597461">
        <w:rPr>
          <w:rStyle w:val="sourcecode"/>
        </w:rPr>
        <w:t>char *serr);</w:t>
      </w:r>
      <w:r w:rsidRPr="00597461">
        <w:rPr>
          <w:rStyle w:val="sourcecode"/>
        </w:rPr>
        <w:tab/>
        <w:t>/* return error string */</w:t>
      </w:r>
    </w:p>
    <w:p w14:paraId="0D5ECE39" w14:textId="77777777" w:rsidR="00BF3510" w:rsidRPr="00D3464B" w:rsidRDefault="00BF3510" w:rsidP="001555B8">
      <w:pPr>
        <w:pStyle w:val="berschrift3"/>
      </w:pPr>
      <w:bookmarkStart w:id="226" w:name="_Toc58481396"/>
      <w:r w:rsidRPr="00D3464B">
        <w:t>Find the next occultation of a body by the moon for a given geographic position</w:t>
      </w:r>
      <w:bookmarkEnd w:id="226"/>
    </w:p>
    <w:p w14:paraId="091A2306" w14:textId="77777777" w:rsidR="00283E02" w:rsidRDefault="00BF3510" w:rsidP="00E84CCD">
      <w:r w:rsidRPr="00597461">
        <w:t>(can also be used for solar eclipses</w:t>
      </w:r>
      <w:r w:rsidR="007F40B2">
        <w:t>)</w:t>
      </w:r>
    </w:p>
    <w:p w14:paraId="4ABE4724" w14:textId="77777777" w:rsidR="00BF3510" w:rsidRPr="00597461" w:rsidRDefault="00BF3510" w:rsidP="00CC1B5C">
      <w:pPr>
        <w:rPr>
          <w:rStyle w:val="sourcecode"/>
        </w:rPr>
      </w:pPr>
      <w:r w:rsidRPr="00597461">
        <w:rPr>
          <w:rStyle w:val="sourcecode"/>
        </w:rPr>
        <w:t xml:space="preserve">int32 </w:t>
      </w:r>
      <w:r w:rsidRPr="00E84CCD">
        <w:rPr>
          <w:rStyle w:val="functions"/>
        </w:rPr>
        <w:t>swe_lun_occult_when_loc</w:t>
      </w:r>
      <w:r w:rsidRPr="00597461">
        <w:rPr>
          <w:rStyle w:val="sourcecode"/>
        </w:rPr>
        <w:t>(</w:t>
      </w:r>
    </w:p>
    <w:p w14:paraId="00BBFF22" w14:textId="77777777" w:rsidR="00BF3510" w:rsidRPr="00597461" w:rsidRDefault="00BF3510" w:rsidP="007C3F58">
      <w:pPr>
        <w:tabs>
          <w:tab w:val="left" w:pos="2835"/>
        </w:tabs>
        <w:ind w:left="567"/>
        <w:rPr>
          <w:rStyle w:val="sourcecode"/>
        </w:rPr>
      </w:pPr>
      <w:r w:rsidRPr="00597461">
        <w:rPr>
          <w:rStyle w:val="sourcecode"/>
        </w:rPr>
        <w:t>double tjd_start,</w:t>
      </w:r>
      <w:r w:rsidR="0021556A">
        <w:rPr>
          <w:rStyle w:val="sourcecode"/>
        </w:rPr>
        <w:tab/>
      </w:r>
      <w:r w:rsidRPr="00597461">
        <w:rPr>
          <w:rStyle w:val="sourcecode"/>
        </w:rPr>
        <w:t>/* start date for search, Jul. day UT */</w:t>
      </w:r>
    </w:p>
    <w:p w14:paraId="473760AA" w14:textId="77777777" w:rsidR="00BF3510" w:rsidRPr="00597461" w:rsidRDefault="00BF3510" w:rsidP="007C3F58">
      <w:pPr>
        <w:tabs>
          <w:tab w:val="left" w:pos="2835"/>
        </w:tabs>
        <w:ind w:left="567"/>
        <w:rPr>
          <w:rStyle w:val="sourcecode"/>
        </w:rPr>
      </w:pPr>
      <w:r w:rsidRPr="00597461">
        <w:rPr>
          <w:rStyle w:val="sourcecode"/>
        </w:rPr>
        <w:t>int32 ipl,</w:t>
      </w:r>
      <w:r w:rsidR="0021556A">
        <w:rPr>
          <w:rStyle w:val="sourcecode"/>
        </w:rPr>
        <w:tab/>
      </w:r>
      <w:r w:rsidRPr="00597461">
        <w:rPr>
          <w:rStyle w:val="sourcecode"/>
        </w:rPr>
        <w:t>/* planet number */</w:t>
      </w:r>
    </w:p>
    <w:p w14:paraId="32844522" w14:textId="77777777" w:rsidR="00BF3510" w:rsidRPr="00597461" w:rsidRDefault="00BF3510" w:rsidP="007C3F58">
      <w:pPr>
        <w:tabs>
          <w:tab w:val="left" w:pos="2835"/>
        </w:tabs>
        <w:ind w:left="567"/>
        <w:rPr>
          <w:rStyle w:val="sourcecode"/>
        </w:rPr>
      </w:pPr>
      <w:r w:rsidRPr="00597461">
        <w:rPr>
          <w:rStyle w:val="sourcecode"/>
        </w:rPr>
        <w:lastRenderedPageBreak/>
        <w:t>char* starname,</w:t>
      </w:r>
      <w:r w:rsidR="0021556A">
        <w:rPr>
          <w:rStyle w:val="sourcecode"/>
        </w:rPr>
        <w:tab/>
      </w:r>
      <w:r w:rsidRPr="00597461">
        <w:rPr>
          <w:rStyle w:val="sourcecode"/>
        </w:rPr>
        <w:t>/* star name, must be NULL or ”” if not a star */</w:t>
      </w:r>
    </w:p>
    <w:p w14:paraId="175CF375" w14:textId="77777777" w:rsidR="00BF3510" w:rsidRPr="00597461" w:rsidRDefault="00BF3510" w:rsidP="007C3F58">
      <w:pPr>
        <w:tabs>
          <w:tab w:val="left" w:pos="2835"/>
        </w:tabs>
        <w:ind w:left="567"/>
        <w:rPr>
          <w:rStyle w:val="sourcecode"/>
        </w:rPr>
      </w:pPr>
      <w:r w:rsidRPr="00597461">
        <w:rPr>
          <w:rStyle w:val="sourcecode"/>
        </w:rPr>
        <w:t>int32 ifl,</w:t>
      </w:r>
      <w:r w:rsidR="0021556A">
        <w:rPr>
          <w:rStyle w:val="sourcecode"/>
        </w:rPr>
        <w:tab/>
      </w:r>
      <w:r w:rsidRPr="00597461">
        <w:rPr>
          <w:rStyle w:val="sourcecode"/>
        </w:rPr>
        <w:t>/* ephemeris flag */</w:t>
      </w:r>
    </w:p>
    <w:p w14:paraId="63F49BA1" w14:textId="77777777" w:rsidR="00E84CCD" w:rsidRDefault="00BF3510" w:rsidP="007C3F58">
      <w:pPr>
        <w:tabs>
          <w:tab w:val="left" w:pos="2835"/>
        </w:tabs>
        <w:ind w:left="567"/>
        <w:rPr>
          <w:rStyle w:val="sourcecode"/>
        </w:rPr>
      </w:pPr>
      <w:r w:rsidRPr="00597461">
        <w:rPr>
          <w:rStyle w:val="sourcecode"/>
        </w:rPr>
        <w:t>double *geopos,</w:t>
      </w:r>
      <w:r w:rsidR="0021556A">
        <w:rPr>
          <w:rStyle w:val="sourcecode"/>
        </w:rPr>
        <w:tab/>
      </w:r>
      <w:r w:rsidRPr="00597461">
        <w:rPr>
          <w:rStyle w:val="sourcecode"/>
        </w:rPr>
        <w:t>/* 3 doubles for geo. lon, lat, height</w:t>
      </w:r>
    </w:p>
    <w:p w14:paraId="3A035E4F" w14:textId="77777777" w:rsidR="00BF3510" w:rsidRPr="00597461" w:rsidRDefault="00E84CCD" w:rsidP="007C3F58">
      <w:pPr>
        <w:tabs>
          <w:tab w:val="left" w:pos="2835"/>
        </w:tabs>
        <w:ind w:left="567"/>
        <w:rPr>
          <w:rStyle w:val="sourcecode"/>
        </w:rPr>
      </w:pPr>
      <w:r>
        <w:rPr>
          <w:rStyle w:val="sourcecode"/>
        </w:rPr>
        <w:tab/>
        <w:t xml:space="preserve">* </w:t>
      </w:r>
      <w:r w:rsidR="00BF3510" w:rsidRPr="00597461">
        <w:rPr>
          <w:rStyle w:val="sourcecode"/>
        </w:rPr>
        <w:t>eastern longitude is positive,</w:t>
      </w:r>
    </w:p>
    <w:p w14:paraId="2E45C8FA" w14:textId="77777777" w:rsidR="00E84CCD" w:rsidRDefault="00E84CCD" w:rsidP="007C3F58">
      <w:pPr>
        <w:tabs>
          <w:tab w:val="left" w:pos="2835"/>
        </w:tabs>
        <w:ind w:left="567"/>
        <w:rPr>
          <w:rStyle w:val="sourcecode"/>
        </w:rPr>
      </w:pPr>
      <w:r>
        <w:rPr>
          <w:rStyle w:val="sourcecode"/>
        </w:rPr>
        <w:tab/>
        <w:t>*</w:t>
      </w:r>
      <w:r w:rsidR="00446B06">
        <w:rPr>
          <w:rStyle w:val="sourcecode"/>
        </w:rPr>
        <w:t xml:space="preserve"> </w:t>
      </w:r>
      <w:r w:rsidR="00BF3510" w:rsidRPr="00597461">
        <w:rPr>
          <w:rStyle w:val="sourcecode"/>
        </w:rPr>
        <w:t>western longitude is negative,</w:t>
      </w:r>
    </w:p>
    <w:p w14:paraId="463BF536" w14:textId="77777777" w:rsidR="00BF3510" w:rsidRPr="00597461" w:rsidRDefault="00E84CCD" w:rsidP="007C3F58">
      <w:pPr>
        <w:tabs>
          <w:tab w:val="left" w:pos="2835"/>
        </w:tabs>
        <w:ind w:left="567"/>
        <w:rPr>
          <w:rStyle w:val="sourcecode"/>
        </w:rPr>
      </w:pPr>
      <w:r>
        <w:rPr>
          <w:rStyle w:val="sourcecode"/>
        </w:rPr>
        <w:tab/>
        <w:t xml:space="preserve">* </w:t>
      </w:r>
      <w:r w:rsidR="00BF3510" w:rsidRPr="00597461">
        <w:rPr>
          <w:rStyle w:val="sourcecode"/>
        </w:rPr>
        <w:t>northern latitude is positive,</w:t>
      </w:r>
    </w:p>
    <w:p w14:paraId="053B0305" w14:textId="77777777" w:rsidR="00BF3510" w:rsidRPr="00597461" w:rsidRDefault="00BF3510" w:rsidP="007C3F58">
      <w:pPr>
        <w:tabs>
          <w:tab w:val="left" w:pos="2835"/>
        </w:tabs>
        <w:ind w:left="567"/>
        <w:rPr>
          <w:rStyle w:val="sourcecode"/>
        </w:rPr>
      </w:pPr>
      <w:r w:rsidRPr="00597461">
        <w:rPr>
          <w:rStyle w:val="sourcecode"/>
        </w:rPr>
        <w:tab/>
      </w:r>
      <w:r w:rsidR="00E84CCD">
        <w:rPr>
          <w:rStyle w:val="sourcecode"/>
        </w:rPr>
        <w:t>*</w:t>
      </w:r>
      <w:r w:rsidR="00446B06">
        <w:rPr>
          <w:rStyle w:val="sourcecode"/>
        </w:rPr>
        <w:t xml:space="preserve"> </w:t>
      </w:r>
      <w:r w:rsidRPr="00597461">
        <w:rPr>
          <w:rStyle w:val="sourcecode"/>
        </w:rPr>
        <w:t>southern latitude is negative */</w:t>
      </w:r>
    </w:p>
    <w:p w14:paraId="43EF8798" w14:textId="77777777" w:rsidR="00BF3510" w:rsidRPr="00597461" w:rsidRDefault="00BF3510" w:rsidP="007C3F58">
      <w:pPr>
        <w:tabs>
          <w:tab w:val="left" w:pos="2835"/>
        </w:tabs>
        <w:ind w:left="567"/>
        <w:rPr>
          <w:rStyle w:val="sourcecode"/>
        </w:rPr>
      </w:pPr>
      <w:r w:rsidRPr="00597461">
        <w:rPr>
          <w:rStyle w:val="sourcecode"/>
        </w:rPr>
        <w:t>double *tret,</w:t>
      </w:r>
      <w:r w:rsidR="0021556A">
        <w:rPr>
          <w:rStyle w:val="sourcecode"/>
        </w:rPr>
        <w:tab/>
      </w:r>
      <w:r w:rsidRPr="00597461">
        <w:rPr>
          <w:rStyle w:val="sourcecode"/>
        </w:rPr>
        <w:t>/* return array, 10 doubles, see below */</w:t>
      </w:r>
    </w:p>
    <w:p w14:paraId="5731B593" w14:textId="77777777" w:rsidR="00BF3510" w:rsidRPr="00597461" w:rsidRDefault="00BF3510" w:rsidP="007C3F58">
      <w:pPr>
        <w:tabs>
          <w:tab w:val="left" w:pos="2835"/>
        </w:tabs>
        <w:ind w:left="567"/>
        <w:rPr>
          <w:rStyle w:val="sourcecode"/>
        </w:rPr>
      </w:pPr>
      <w:r w:rsidRPr="00597461">
        <w:rPr>
          <w:rStyle w:val="sourcecode"/>
        </w:rPr>
        <w:t>double *attr,</w:t>
      </w:r>
      <w:r w:rsidR="0021556A">
        <w:rPr>
          <w:rStyle w:val="sourcecode"/>
        </w:rPr>
        <w:tab/>
      </w:r>
      <w:r w:rsidRPr="00597461">
        <w:rPr>
          <w:rStyle w:val="sourcecode"/>
        </w:rPr>
        <w:t>/* return array, 20 doubles, see below */</w:t>
      </w:r>
    </w:p>
    <w:p w14:paraId="290F9CB3" w14:textId="77777777" w:rsidR="00BF3510" w:rsidRPr="00597461" w:rsidRDefault="00BF3510" w:rsidP="007C3F58">
      <w:pPr>
        <w:tabs>
          <w:tab w:val="left" w:pos="2835"/>
        </w:tabs>
        <w:ind w:left="567"/>
        <w:rPr>
          <w:rStyle w:val="sourcecode"/>
        </w:rPr>
      </w:pPr>
      <w:r w:rsidRPr="00597461">
        <w:rPr>
          <w:rStyle w:val="sourcecode"/>
        </w:rPr>
        <w:t>AS_BOOL backward,</w:t>
      </w:r>
      <w:r w:rsidR="0021556A">
        <w:rPr>
          <w:rStyle w:val="sourcecode"/>
        </w:rPr>
        <w:tab/>
      </w:r>
      <w:r w:rsidRPr="00597461">
        <w:rPr>
          <w:rStyle w:val="sourcecode"/>
        </w:rPr>
        <w:t>/* TRUE, if backward search */</w:t>
      </w:r>
    </w:p>
    <w:p w14:paraId="56FB3FC4" w14:textId="77777777" w:rsidR="00BF3510" w:rsidRPr="00597461" w:rsidRDefault="00BF3510" w:rsidP="007C3F58">
      <w:pPr>
        <w:tabs>
          <w:tab w:val="left" w:pos="2835"/>
        </w:tabs>
        <w:ind w:left="567"/>
        <w:rPr>
          <w:rStyle w:val="sourcecode"/>
        </w:rPr>
      </w:pPr>
      <w:r w:rsidRPr="00597461">
        <w:rPr>
          <w:rStyle w:val="sourcecode"/>
        </w:rPr>
        <w:t>char *serr);</w:t>
      </w:r>
      <w:r w:rsidRPr="00597461">
        <w:rPr>
          <w:rStyle w:val="sourcecode"/>
        </w:rPr>
        <w:tab/>
        <w:t>/* return error string */</w:t>
      </w:r>
    </w:p>
    <w:p w14:paraId="7FCA19A4" w14:textId="77777777" w:rsidR="00BF3510" w:rsidRPr="00D3464B" w:rsidRDefault="00BF3510" w:rsidP="001555B8">
      <w:pPr>
        <w:pStyle w:val="berschrift3"/>
      </w:pPr>
      <w:bookmarkStart w:id="227" w:name="_Toc58481397"/>
      <w:r w:rsidRPr="00D3464B">
        <w:t>Find the next occultation globally</w:t>
      </w:r>
      <w:bookmarkEnd w:id="227"/>
    </w:p>
    <w:p w14:paraId="0746A7CF" w14:textId="77777777" w:rsidR="00283E02" w:rsidRDefault="00BF3510" w:rsidP="00417550">
      <w:r w:rsidRPr="00597461">
        <w:t>(can also be used for solar eclipses</w:t>
      </w:r>
      <w:r w:rsidR="007F40B2">
        <w:t>)</w:t>
      </w:r>
    </w:p>
    <w:p w14:paraId="3CA07429" w14:textId="77777777" w:rsidR="00CD2033" w:rsidRPr="00597461" w:rsidRDefault="00CD2033" w:rsidP="00CC1B5C">
      <w:pPr>
        <w:rPr>
          <w:rStyle w:val="sourcecode"/>
        </w:rPr>
      </w:pPr>
      <w:r w:rsidRPr="00597461">
        <w:rPr>
          <w:rStyle w:val="sourcecode"/>
        </w:rPr>
        <w:t xml:space="preserve">int32 </w:t>
      </w:r>
      <w:r w:rsidRPr="00417550">
        <w:rPr>
          <w:rStyle w:val="functions"/>
        </w:rPr>
        <w:t>swe_lun_occult_when_glob</w:t>
      </w:r>
      <w:r w:rsidRPr="00597461">
        <w:rPr>
          <w:rStyle w:val="sourcecode"/>
        </w:rPr>
        <w:t>(</w:t>
      </w:r>
    </w:p>
    <w:p w14:paraId="72951911" w14:textId="77777777" w:rsidR="00CD2033" w:rsidRPr="00597461" w:rsidRDefault="00CD2033" w:rsidP="007C3F58">
      <w:pPr>
        <w:tabs>
          <w:tab w:val="left" w:pos="2835"/>
        </w:tabs>
        <w:ind w:left="567"/>
        <w:rPr>
          <w:rStyle w:val="sourcecode"/>
        </w:rPr>
      </w:pPr>
      <w:r w:rsidRPr="00597461">
        <w:rPr>
          <w:rStyle w:val="sourcecode"/>
        </w:rPr>
        <w:t>double tjd_start,</w:t>
      </w:r>
      <w:r w:rsidR="0021556A">
        <w:rPr>
          <w:rStyle w:val="sourcecode"/>
        </w:rPr>
        <w:tab/>
      </w:r>
      <w:r w:rsidRPr="00597461">
        <w:rPr>
          <w:rStyle w:val="sourcecode"/>
        </w:rPr>
        <w:t>/* start date for search, Jul. day UT */</w:t>
      </w:r>
    </w:p>
    <w:p w14:paraId="5CEF88A6" w14:textId="77777777" w:rsidR="00CD2033" w:rsidRPr="00597461" w:rsidRDefault="00CD2033" w:rsidP="007C3F58">
      <w:pPr>
        <w:tabs>
          <w:tab w:val="left" w:pos="2835"/>
        </w:tabs>
        <w:ind w:left="567"/>
        <w:rPr>
          <w:rStyle w:val="sourcecode"/>
        </w:rPr>
      </w:pPr>
      <w:r w:rsidRPr="00597461">
        <w:rPr>
          <w:rStyle w:val="sourcecode"/>
        </w:rPr>
        <w:t>int32 ipl,</w:t>
      </w:r>
      <w:r w:rsidR="0021556A">
        <w:rPr>
          <w:rStyle w:val="sourcecode"/>
        </w:rPr>
        <w:tab/>
      </w:r>
      <w:r w:rsidRPr="00597461">
        <w:rPr>
          <w:rStyle w:val="sourcecode"/>
        </w:rPr>
        <w:t>/* planet number */</w:t>
      </w:r>
    </w:p>
    <w:p w14:paraId="6C5A42A9" w14:textId="77777777" w:rsidR="00CD2033" w:rsidRPr="00597461" w:rsidRDefault="00CD2033" w:rsidP="007C3F58">
      <w:pPr>
        <w:tabs>
          <w:tab w:val="left" w:pos="2835"/>
        </w:tabs>
        <w:ind w:left="567"/>
        <w:rPr>
          <w:rStyle w:val="sourcecode"/>
        </w:rPr>
      </w:pPr>
      <w:r w:rsidRPr="00597461">
        <w:rPr>
          <w:rStyle w:val="sourcecode"/>
        </w:rPr>
        <w:t>char* starname,</w:t>
      </w:r>
      <w:r w:rsidR="0021556A">
        <w:rPr>
          <w:rStyle w:val="sourcecode"/>
        </w:rPr>
        <w:tab/>
      </w:r>
      <w:r w:rsidRPr="00597461">
        <w:rPr>
          <w:rStyle w:val="sourcecode"/>
        </w:rPr>
        <w:t>/* star name, must be NULL or ”” if not a star */</w:t>
      </w:r>
    </w:p>
    <w:p w14:paraId="5DBC3EFC" w14:textId="77777777" w:rsidR="00CD2033" w:rsidRPr="00597461" w:rsidRDefault="00CD2033" w:rsidP="007C3F58">
      <w:pPr>
        <w:tabs>
          <w:tab w:val="left" w:pos="2835"/>
        </w:tabs>
        <w:ind w:left="567"/>
        <w:rPr>
          <w:rStyle w:val="sourcecode"/>
        </w:rPr>
      </w:pPr>
      <w:r w:rsidRPr="00597461">
        <w:rPr>
          <w:rStyle w:val="sourcecode"/>
        </w:rPr>
        <w:t>int32 ifl,</w:t>
      </w:r>
      <w:r w:rsidR="0021556A">
        <w:rPr>
          <w:rStyle w:val="sourcecode"/>
        </w:rPr>
        <w:tab/>
      </w:r>
      <w:r w:rsidRPr="00597461">
        <w:rPr>
          <w:rStyle w:val="sourcecode"/>
        </w:rPr>
        <w:t>/* ephemeris flag */</w:t>
      </w:r>
    </w:p>
    <w:p w14:paraId="19C9317A" w14:textId="77777777" w:rsidR="00CD2033" w:rsidRPr="00597461" w:rsidRDefault="00CD2033" w:rsidP="007C3F58">
      <w:pPr>
        <w:tabs>
          <w:tab w:val="left" w:pos="2835"/>
        </w:tabs>
        <w:ind w:left="567"/>
        <w:rPr>
          <w:rStyle w:val="sourcecode"/>
        </w:rPr>
      </w:pPr>
      <w:r w:rsidRPr="00597461">
        <w:rPr>
          <w:rStyle w:val="sourcecode"/>
        </w:rPr>
        <w:t>int32 ifltype,</w:t>
      </w:r>
      <w:r w:rsidR="0021556A">
        <w:rPr>
          <w:rStyle w:val="sourcecode"/>
        </w:rPr>
        <w:tab/>
      </w:r>
      <w:r w:rsidRPr="00597461">
        <w:rPr>
          <w:rStyle w:val="sourcecode"/>
        </w:rPr>
        <w:t>/* eclipse type wanted */</w:t>
      </w:r>
    </w:p>
    <w:p w14:paraId="567BC653" w14:textId="77777777" w:rsidR="00CD2033" w:rsidRPr="00597461" w:rsidRDefault="00CD2033" w:rsidP="007C3F58">
      <w:pPr>
        <w:tabs>
          <w:tab w:val="left" w:pos="2835"/>
        </w:tabs>
        <w:ind w:left="567"/>
        <w:rPr>
          <w:rStyle w:val="sourcecode"/>
        </w:rPr>
      </w:pPr>
      <w:r w:rsidRPr="00597461">
        <w:rPr>
          <w:rStyle w:val="sourcecode"/>
        </w:rPr>
        <w:t>double *tret,</w:t>
      </w:r>
      <w:r w:rsidR="0021556A">
        <w:rPr>
          <w:rStyle w:val="sourcecode"/>
        </w:rPr>
        <w:tab/>
      </w:r>
      <w:r w:rsidRPr="00597461">
        <w:rPr>
          <w:rStyle w:val="sourcecode"/>
        </w:rPr>
        <w:t>/* return array, 10 doubles, see below */</w:t>
      </w:r>
    </w:p>
    <w:p w14:paraId="6574300C" w14:textId="77777777" w:rsidR="00CD2033" w:rsidRPr="00597461" w:rsidRDefault="00CD2033" w:rsidP="007C3F58">
      <w:pPr>
        <w:tabs>
          <w:tab w:val="left" w:pos="2835"/>
        </w:tabs>
        <w:ind w:left="567"/>
        <w:rPr>
          <w:rStyle w:val="sourcecode"/>
        </w:rPr>
      </w:pPr>
      <w:r w:rsidRPr="00597461">
        <w:rPr>
          <w:rStyle w:val="sourcecode"/>
        </w:rPr>
        <w:t>AS_BOOL backward,</w:t>
      </w:r>
      <w:r w:rsidR="0021556A">
        <w:rPr>
          <w:rStyle w:val="sourcecode"/>
        </w:rPr>
        <w:tab/>
      </w:r>
      <w:r w:rsidRPr="00597461">
        <w:rPr>
          <w:rStyle w:val="sourcecode"/>
        </w:rPr>
        <w:t>/* TRUE, if backward search */</w:t>
      </w:r>
    </w:p>
    <w:p w14:paraId="35642AA8" w14:textId="77777777" w:rsidR="00CD2033" w:rsidRPr="00597461" w:rsidRDefault="00CD2033" w:rsidP="007C3F58">
      <w:pPr>
        <w:tabs>
          <w:tab w:val="left" w:pos="2835"/>
        </w:tabs>
        <w:ind w:left="567"/>
        <w:rPr>
          <w:rStyle w:val="sourcecode"/>
        </w:rPr>
      </w:pPr>
      <w:r w:rsidRPr="00597461">
        <w:rPr>
          <w:rStyle w:val="sourcecode"/>
        </w:rPr>
        <w:t>char *serr);</w:t>
      </w:r>
      <w:r w:rsidRPr="00597461">
        <w:rPr>
          <w:rStyle w:val="sourcecode"/>
        </w:rPr>
        <w:tab/>
        <w:t>/* return error string */</w:t>
      </w:r>
    </w:p>
    <w:p w14:paraId="5EC530E4" w14:textId="77777777" w:rsidR="00BF3510" w:rsidRPr="00D3464B" w:rsidRDefault="00BF3510" w:rsidP="001555B8">
      <w:pPr>
        <w:pStyle w:val="berschrift3"/>
      </w:pPr>
      <w:bookmarkStart w:id="228" w:name="_Toc58481398"/>
      <w:r w:rsidRPr="00D3464B">
        <w:t>Find the next lunar eclipse observable from a geographic location</w:t>
      </w:r>
      <w:bookmarkEnd w:id="228"/>
    </w:p>
    <w:p w14:paraId="4DF18E11" w14:textId="77777777" w:rsidR="00BF3510" w:rsidRPr="00597461" w:rsidRDefault="00BF3510" w:rsidP="00CC1B5C">
      <w:pPr>
        <w:rPr>
          <w:rStyle w:val="sourcecode"/>
        </w:rPr>
      </w:pPr>
      <w:r w:rsidRPr="00597461">
        <w:rPr>
          <w:rStyle w:val="sourcecode"/>
        </w:rPr>
        <w:t xml:space="preserve">int32 </w:t>
      </w:r>
      <w:r w:rsidRPr="00417550">
        <w:rPr>
          <w:rStyle w:val="functions"/>
        </w:rPr>
        <w:t>swe_lun_eclipse_when_loc</w:t>
      </w:r>
      <w:r w:rsidRPr="00597461">
        <w:rPr>
          <w:rStyle w:val="sourcecode"/>
        </w:rPr>
        <w:t>(</w:t>
      </w:r>
    </w:p>
    <w:p w14:paraId="46E409F4" w14:textId="77777777" w:rsidR="00BF3510" w:rsidRPr="00597461" w:rsidRDefault="00BF3510" w:rsidP="007C3F58">
      <w:pPr>
        <w:tabs>
          <w:tab w:val="left" w:pos="2835"/>
        </w:tabs>
        <w:ind w:left="567"/>
        <w:rPr>
          <w:rStyle w:val="sourcecode"/>
        </w:rPr>
      </w:pPr>
      <w:r w:rsidRPr="00597461">
        <w:rPr>
          <w:rStyle w:val="sourcecode"/>
        </w:rPr>
        <w:t>double tjd_start,</w:t>
      </w:r>
      <w:r w:rsidR="0021556A">
        <w:rPr>
          <w:rStyle w:val="sourcecode"/>
        </w:rPr>
        <w:tab/>
      </w:r>
      <w:r w:rsidRPr="00597461">
        <w:rPr>
          <w:rStyle w:val="sourcecode"/>
        </w:rPr>
        <w:t>/* start date for search, Jul. day UT */</w:t>
      </w:r>
    </w:p>
    <w:p w14:paraId="355E9F12" w14:textId="77777777" w:rsidR="00BF3510" w:rsidRPr="00597461" w:rsidRDefault="00BF3510" w:rsidP="007C3F58">
      <w:pPr>
        <w:tabs>
          <w:tab w:val="left" w:pos="2835"/>
        </w:tabs>
        <w:ind w:left="567"/>
        <w:rPr>
          <w:rStyle w:val="sourcecode"/>
        </w:rPr>
      </w:pPr>
      <w:r w:rsidRPr="00597461">
        <w:rPr>
          <w:rStyle w:val="sourcecode"/>
        </w:rPr>
        <w:t>int32 ifl,</w:t>
      </w:r>
      <w:r w:rsidR="0021556A">
        <w:rPr>
          <w:rStyle w:val="sourcecode"/>
        </w:rPr>
        <w:tab/>
      </w:r>
      <w:r w:rsidRPr="00597461">
        <w:rPr>
          <w:rStyle w:val="sourcecode"/>
        </w:rPr>
        <w:t>/* ephemeris flag */</w:t>
      </w:r>
    </w:p>
    <w:p w14:paraId="0A094FAE" w14:textId="77777777" w:rsidR="00417550" w:rsidRDefault="00BF3510" w:rsidP="007C3F58">
      <w:pPr>
        <w:tabs>
          <w:tab w:val="left" w:pos="2835"/>
        </w:tabs>
        <w:ind w:left="567"/>
        <w:rPr>
          <w:rStyle w:val="sourcecode"/>
        </w:rPr>
      </w:pPr>
      <w:r w:rsidRPr="00597461">
        <w:rPr>
          <w:rStyle w:val="sourcecode"/>
        </w:rPr>
        <w:t>double *geopos,</w:t>
      </w:r>
      <w:r w:rsidR="0021556A">
        <w:rPr>
          <w:rStyle w:val="sourcecode"/>
        </w:rPr>
        <w:tab/>
      </w:r>
      <w:r w:rsidRPr="00597461">
        <w:rPr>
          <w:rStyle w:val="sourcecode"/>
        </w:rPr>
        <w:t>/* 3 doubles for geo. lon, lat, height</w:t>
      </w:r>
    </w:p>
    <w:p w14:paraId="22428D65" w14:textId="77777777" w:rsidR="00BF3510" w:rsidRPr="00597461" w:rsidRDefault="00417550" w:rsidP="007C3F58">
      <w:pPr>
        <w:tabs>
          <w:tab w:val="left" w:pos="2835"/>
        </w:tabs>
        <w:ind w:left="567"/>
        <w:rPr>
          <w:rStyle w:val="sourcecode"/>
        </w:rPr>
      </w:pPr>
      <w:r>
        <w:rPr>
          <w:rStyle w:val="sourcecode"/>
        </w:rPr>
        <w:tab/>
        <w:t xml:space="preserve">* </w:t>
      </w:r>
      <w:r w:rsidR="00BF3510" w:rsidRPr="00597461">
        <w:rPr>
          <w:rStyle w:val="sourcecode"/>
        </w:rPr>
        <w:t>eastern longitude is positive,</w:t>
      </w:r>
    </w:p>
    <w:p w14:paraId="6E372498" w14:textId="77777777" w:rsidR="00417550" w:rsidRDefault="00BF3510" w:rsidP="007C3F58">
      <w:pPr>
        <w:tabs>
          <w:tab w:val="left" w:pos="2835"/>
        </w:tabs>
        <w:ind w:left="567"/>
        <w:rPr>
          <w:rStyle w:val="sourcecode"/>
        </w:rPr>
      </w:pPr>
      <w:r w:rsidRPr="00597461">
        <w:rPr>
          <w:rStyle w:val="sourcecode"/>
        </w:rPr>
        <w:tab/>
      </w:r>
      <w:r w:rsidR="00417550">
        <w:rPr>
          <w:rStyle w:val="sourcecode"/>
        </w:rPr>
        <w:t>*</w:t>
      </w:r>
      <w:r w:rsidR="00446B06">
        <w:rPr>
          <w:rStyle w:val="sourcecode"/>
        </w:rPr>
        <w:t xml:space="preserve"> </w:t>
      </w:r>
      <w:r w:rsidRPr="00597461">
        <w:rPr>
          <w:rStyle w:val="sourcecode"/>
        </w:rPr>
        <w:t>western longitude is negative,</w:t>
      </w:r>
    </w:p>
    <w:p w14:paraId="5483D14E" w14:textId="77777777" w:rsidR="00BF3510" w:rsidRPr="00597461" w:rsidRDefault="00417550" w:rsidP="007C3F58">
      <w:pPr>
        <w:tabs>
          <w:tab w:val="left" w:pos="2835"/>
        </w:tabs>
        <w:ind w:left="567"/>
        <w:rPr>
          <w:rStyle w:val="sourcecode"/>
        </w:rPr>
      </w:pPr>
      <w:r>
        <w:rPr>
          <w:rStyle w:val="sourcecode"/>
        </w:rPr>
        <w:tab/>
        <w:t xml:space="preserve">* </w:t>
      </w:r>
      <w:r w:rsidR="00BF3510" w:rsidRPr="00597461">
        <w:rPr>
          <w:rStyle w:val="sourcecode"/>
        </w:rPr>
        <w:t>northern latitude is positive,</w:t>
      </w:r>
    </w:p>
    <w:p w14:paraId="6001815D" w14:textId="77777777" w:rsidR="00BF3510" w:rsidRPr="00597461" w:rsidRDefault="00BF3510" w:rsidP="007C3F58">
      <w:pPr>
        <w:tabs>
          <w:tab w:val="left" w:pos="2835"/>
        </w:tabs>
        <w:ind w:left="567"/>
        <w:rPr>
          <w:rStyle w:val="sourcecode"/>
        </w:rPr>
      </w:pPr>
      <w:r w:rsidRPr="00597461">
        <w:rPr>
          <w:rStyle w:val="sourcecode"/>
        </w:rPr>
        <w:tab/>
      </w:r>
      <w:r w:rsidR="00417550">
        <w:rPr>
          <w:rStyle w:val="sourcecode"/>
        </w:rPr>
        <w:t>*</w:t>
      </w:r>
      <w:r w:rsidR="00446B06">
        <w:rPr>
          <w:rStyle w:val="sourcecode"/>
        </w:rPr>
        <w:t xml:space="preserve"> </w:t>
      </w:r>
      <w:r w:rsidRPr="00597461">
        <w:rPr>
          <w:rStyle w:val="sourcecode"/>
        </w:rPr>
        <w:t>southern latitude is negative */</w:t>
      </w:r>
    </w:p>
    <w:p w14:paraId="34CCB96F" w14:textId="77777777" w:rsidR="00BF3510" w:rsidRPr="00597461" w:rsidRDefault="00BF3510" w:rsidP="007C3F58">
      <w:pPr>
        <w:tabs>
          <w:tab w:val="left" w:pos="2835"/>
        </w:tabs>
        <w:ind w:left="567"/>
        <w:rPr>
          <w:rStyle w:val="sourcecode"/>
        </w:rPr>
      </w:pPr>
      <w:r w:rsidRPr="00597461">
        <w:rPr>
          <w:rStyle w:val="sourcecode"/>
        </w:rPr>
        <w:t>double *tret,</w:t>
      </w:r>
      <w:r w:rsidR="0021556A">
        <w:rPr>
          <w:rStyle w:val="sourcecode"/>
        </w:rPr>
        <w:tab/>
      </w:r>
      <w:r w:rsidRPr="00597461">
        <w:rPr>
          <w:rStyle w:val="sourcecode"/>
        </w:rPr>
        <w:t>/* return array, 10 doubles, see below */</w:t>
      </w:r>
    </w:p>
    <w:p w14:paraId="2CF29956" w14:textId="77777777" w:rsidR="00BF3510" w:rsidRPr="00597461" w:rsidRDefault="00BF3510" w:rsidP="007C3F58">
      <w:pPr>
        <w:tabs>
          <w:tab w:val="left" w:pos="2835"/>
        </w:tabs>
        <w:ind w:left="567"/>
        <w:rPr>
          <w:rStyle w:val="sourcecode"/>
        </w:rPr>
      </w:pPr>
      <w:r w:rsidRPr="00597461">
        <w:rPr>
          <w:rStyle w:val="sourcecode"/>
        </w:rPr>
        <w:t>double *attr,</w:t>
      </w:r>
      <w:r w:rsidR="0021556A">
        <w:rPr>
          <w:rStyle w:val="sourcecode"/>
        </w:rPr>
        <w:tab/>
      </w:r>
      <w:r w:rsidRPr="00597461">
        <w:rPr>
          <w:rStyle w:val="sourcecode"/>
        </w:rPr>
        <w:t>/* return array, 20 doubles, see below */</w:t>
      </w:r>
    </w:p>
    <w:p w14:paraId="71F1530D" w14:textId="77777777" w:rsidR="00BF3510" w:rsidRPr="00597461" w:rsidRDefault="00BF3510" w:rsidP="007C3F58">
      <w:pPr>
        <w:tabs>
          <w:tab w:val="left" w:pos="2835"/>
        </w:tabs>
        <w:ind w:left="567"/>
        <w:rPr>
          <w:rStyle w:val="sourcecode"/>
        </w:rPr>
      </w:pPr>
      <w:r w:rsidRPr="00597461">
        <w:rPr>
          <w:rStyle w:val="sourcecode"/>
        </w:rPr>
        <w:t>AS_BOOL backward,</w:t>
      </w:r>
      <w:r w:rsidR="0021556A">
        <w:rPr>
          <w:rStyle w:val="sourcecode"/>
        </w:rPr>
        <w:tab/>
      </w:r>
      <w:r w:rsidRPr="00597461">
        <w:rPr>
          <w:rStyle w:val="sourcecode"/>
        </w:rPr>
        <w:t>/* TRUE, if backward search */</w:t>
      </w:r>
    </w:p>
    <w:p w14:paraId="520C1F9E" w14:textId="77777777" w:rsidR="00283E02" w:rsidRDefault="00BF3510" w:rsidP="007C3F58">
      <w:pPr>
        <w:tabs>
          <w:tab w:val="left" w:pos="2835"/>
        </w:tabs>
        <w:ind w:left="567"/>
        <w:rPr>
          <w:rStyle w:val="sourcecode"/>
        </w:rPr>
      </w:pPr>
      <w:r w:rsidRPr="00597461">
        <w:rPr>
          <w:rStyle w:val="sourcecode"/>
        </w:rPr>
        <w:t>char *serr);</w:t>
      </w:r>
      <w:r w:rsidRPr="00597461">
        <w:rPr>
          <w:rStyle w:val="sourcecode"/>
        </w:rPr>
        <w:tab/>
        <w:t>/* return error string */</w:t>
      </w:r>
    </w:p>
    <w:p w14:paraId="3625E104" w14:textId="77777777" w:rsidR="00BF3510" w:rsidRPr="00D3464B" w:rsidRDefault="00BF3510" w:rsidP="001555B8">
      <w:pPr>
        <w:pStyle w:val="berschrift3"/>
      </w:pPr>
      <w:bookmarkStart w:id="229" w:name="_Toc58481399"/>
      <w:r w:rsidRPr="00D3464B">
        <w:t>Find the next lunar eclipse, global function</w:t>
      </w:r>
      <w:bookmarkEnd w:id="229"/>
    </w:p>
    <w:p w14:paraId="66363084" w14:textId="77777777" w:rsidR="00BF3510" w:rsidRPr="00597461" w:rsidRDefault="00BF3510" w:rsidP="00CC1B5C">
      <w:pPr>
        <w:rPr>
          <w:rStyle w:val="sourcecode"/>
        </w:rPr>
      </w:pPr>
      <w:r w:rsidRPr="00597461">
        <w:rPr>
          <w:rStyle w:val="sourcecode"/>
        </w:rPr>
        <w:t xml:space="preserve">int32 </w:t>
      </w:r>
      <w:r w:rsidRPr="006914DC">
        <w:rPr>
          <w:rStyle w:val="functions"/>
        </w:rPr>
        <w:t>swe_lun_eclipse_when</w:t>
      </w:r>
      <w:r w:rsidRPr="00597461">
        <w:rPr>
          <w:rStyle w:val="sourcecode"/>
        </w:rPr>
        <w:t>(</w:t>
      </w:r>
    </w:p>
    <w:p w14:paraId="47F01E88" w14:textId="77777777" w:rsidR="00BF3510" w:rsidRPr="00597461" w:rsidRDefault="00BF3510" w:rsidP="007C3F58">
      <w:pPr>
        <w:tabs>
          <w:tab w:val="left" w:pos="2835"/>
        </w:tabs>
        <w:ind w:left="567"/>
        <w:rPr>
          <w:rStyle w:val="sourcecode"/>
        </w:rPr>
      </w:pPr>
      <w:r w:rsidRPr="00597461">
        <w:rPr>
          <w:rStyle w:val="sourcecode"/>
        </w:rPr>
        <w:t>double tjd_start,</w:t>
      </w:r>
      <w:r w:rsidR="0021556A">
        <w:rPr>
          <w:rStyle w:val="sourcecode"/>
        </w:rPr>
        <w:tab/>
      </w:r>
      <w:r w:rsidRPr="00597461">
        <w:rPr>
          <w:rStyle w:val="sourcecode"/>
        </w:rPr>
        <w:t>/* start date for search, Jul. day UT */</w:t>
      </w:r>
    </w:p>
    <w:p w14:paraId="61D0146E" w14:textId="77777777" w:rsidR="00BF3510" w:rsidRPr="00597461" w:rsidRDefault="00BF3510" w:rsidP="007C3F58">
      <w:pPr>
        <w:tabs>
          <w:tab w:val="left" w:pos="2835"/>
        </w:tabs>
        <w:ind w:left="567"/>
        <w:rPr>
          <w:rStyle w:val="sourcecode"/>
        </w:rPr>
      </w:pPr>
      <w:r w:rsidRPr="00597461">
        <w:rPr>
          <w:rStyle w:val="sourcecode"/>
        </w:rPr>
        <w:t>int32 ifl,</w:t>
      </w:r>
      <w:r w:rsidR="0021556A">
        <w:rPr>
          <w:rStyle w:val="sourcecode"/>
        </w:rPr>
        <w:tab/>
      </w:r>
      <w:r w:rsidRPr="00597461">
        <w:rPr>
          <w:rStyle w:val="sourcecode"/>
        </w:rPr>
        <w:t>/* ephemeris flag */</w:t>
      </w:r>
    </w:p>
    <w:p w14:paraId="06ACB5AD" w14:textId="77777777" w:rsidR="00BF3510" w:rsidRPr="00597461" w:rsidRDefault="00BF3510" w:rsidP="007C3F58">
      <w:pPr>
        <w:tabs>
          <w:tab w:val="left" w:pos="2835"/>
        </w:tabs>
        <w:ind w:left="567"/>
        <w:rPr>
          <w:rStyle w:val="sourcecode"/>
        </w:rPr>
      </w:pPr>
      <w:r w:rsidRPr="00597461">
        <w:rPr>
          <w:rStyle w:val="sourcecode"/>
        </w:rPr>
        <w:t>int32 ifltype,</w:t>
      </w:r>
      <w:r w:rsidR="0021556A">
        <w:rPr>
          <w:rStyle w:val="sourcecode"/>
        </w:rPr>
        <w:tab/>
      </w:r>
      <w:r w:rsidRPr="00597461">
        <w:rPr>
          <w:rStyle w:val="sourcecode"/>
        </w:rPr>
        <w:t>/* eclipse type wanted: SE_ECL_TOTAL etc. */</w:t>
      </w:r>
    </w:p>
    <w:p w14:paraId="2AC26F09" w14:textId="77777777" w:rsidR="00BF3510" w:rsidRPr="00597461" w:rsidRDefault="00BF3510" w:rsidP="007C3F58">
      <w:pPr>
        <w:tabs>
          <w:tab w:val="left" w:pos="2835"/>
        </w:tabs>
        <w:ind w:left="567"/>
        <w:rPr>
          <w:rStyle w:val="sourcecode"/>
        </w:rPr>
      </w:pPr>
      <w:r w:rsidRPr="00597461">
        <w:rPr>
          <w:rStyle w:val="sourcecode"/>
        </w:rPr>
        <w:t>double *tret,</w:t>
      </w:r>
      <w:r w:rsidR="0021556A">
        <w:rPr>
          <w:rStyle w:val="sourcecode"/>
        </w:rPr>
        <w:tab/>
      </w:r>
      <w:r w:rsidRPr="00597461">
        <w:rPr>
          <w:rStyle w:val="sourcecode"/>
        </w:rPr>
        <w:t>/* return array, 10 doubles, see below */</w:t>
      </w:r>
    </w:p>
    <w:p w14:paraId="002A8729" w14:textId="77777777" w:rsidR="00BF3510" w:rsidRPr="00597461" w:rsidRDefault="00BF3510" w:rsidP="007C3F58">
      <w:pPr>
        <w:tabs>
          <w:tab w:val="left" w:pos="2835"/>
        </w:tabs>
        <w:ind w:left="567"/>
        <w:rPr>
          <w:rStyle w:val="sourcecode"/>
        </w:rPr>
      </w:pPr>
      <w:r w:rsidRPr="00597461">
        <w:rPr>
          <w:rStyle w:val="sourcecode"/>
        </w:rPr>
        <w:t>AS_BOOL backward,</w:t>
      </w:r>
      <w:r w:rsidR="0021556A">
        <w:rPr>
          <w:rStyle w:val="sourcecode"/>
        </w:rPr>
        <w:tab/>
      </w:r>
      <w:r w:rsidRPr="00597461">
        <w:rPr>
          <w:rStyle w:val="sourcecode"/>
        </w:rPr>
        <w:t>/* TRUE, if backward search */</w:t>
      </w:r>
    </w:p>
    <w:p w14:paraId="7A8FF008" w14:textId="77777777" w:rsidR="00283E02" w:rsidRDefault="00BF3510" w:rsidP="007C3F58">
      <w:pPr>
        <w:tabs>
          <w:tab w:val="left" w:pos="2835"/>
        </w:tabs>
        <w:ind w:left="567"/>
        <w:rPr>
          <w:rStyle w:val="sourcecode"/>
        </w:rPr>
      </w:pPr>
      <w:r w:rsidRPr="00597461">
        <w:rPr>
          <w:rStyle w:val="sourcecode"/>
        </w:rPr>
        <w:t>char *serr);</w:t>
      </w:r>
      <w:r w:rsidRPr="00597461">
        <w:rPr>
          <w:rStyle w:val="sourcecode"/>
        </w:rPr>
        <w:tab/>
        <w:t>/* return error string */</w:t>
      </w:r>
    </w:p>
    <w:p w14:paraId="7EF84F53" w14:textId="77777777" w:rsidR="00BF3510" w:rsidRPr="00D3464B" w:rsidRDefault="00BF3510" w:rsidP="001555B8">
      <w:pPr>
        <w:pStyle w:val="berschrift3"/>
      </w:pPr>
      <w:bookmarkStart w:id="230" w:name="_Toc58481400"/>
      <w:r w:rsidRPr="00D3464B">
        <w:t>Compute the attributes of a lunar eclipse at a given time</w:t>
      </w:r>
      <w:bookmarkEnd w:id="230"/>
    </w:p>
    <w:p w14:paraId="17082B73" w14:textId="77777777" w:rsidR="00BF3510" w:rsidRPr="00597461" w:rsidRDefault="00BF3510" w:rsidP="00CC1B5C">
      <w:pPr>
        <w:rPr>
          <w:rStyle w:val="sourcecode"/>
        </w:rPr>
      </w:pPr>
      <w:r w:rsidRPr="00597461">
        <w:rPr>
          <w:rStyle w:val="sourcecode"/>
        </w:rPr>
        <w:t xml:space="preserve">int32 </w:t>
      </w:r>
      <w:r w:rsidRPr="006914DC">
        <w:rPr>
          <w:rStyle w:val="functions"/>
        </w:rPr>
        <w:t>swe_lun_eclipse_how</w:t>
      </w:r>
      <w:r w:rsidRPr="00597461">
        <w:rPr>
          <w:rStyle w:val="sourcecode"/>
        </w:rPr>
        <w:t>(</w:t>
      </w:r>
    </w:p>
    <w:p w14:paraId="2F779DD7" w14:textId="77777777" w:rsidR="00BF3510" w:rsidRPr="00597461" w:rsidRDefault="00BF3510" w:rsidP="007C3F58">
      <w:pPr>
        <w:tabs>
          <w:tab w:val="left" w:pos="2835"/>
        </w:tabs>
        <w:ind w:left="567"/>
        <w:rPr>
          <w:rStyle w:val="sourcecode"/>
        </w:rPr>
      </w:pPr>
      <w:r w:rsidRPr="00597461">
        <w:rPr>
          <w:rStyle w:val="sourcecode"/>
        </w:rPr>
        <w:lastRenderedPageBreak/>
        <w:t>double tjd_ut,</w:t>
      </w:r>
      <w:r w:rsidR="0021556A">
        <w:rPr>
          <w:rStyle w:val="sourcecode"/>
        </w:rPr>
        <w:tab/>
      </w:r>
      <w:r w:rsidRPr="00597461">
        <w:rPr>
          <w:rStyle w:val="sourcecode"/>
        </w:rPr>
        <w:t>/* time, Jul. day UT */</w:t>
      </w:r>
    </w:p>
    <w:p w14:paraId="1AEF0A63" w14:textId="77777777" w:rsidR="00BF3510" w:rsidRPr="00597461" w:rsidRDefault="00BF3510" w:rsidP="007C3F58">
      <w:pPr>
        <w:tabs>
          <w:tab w:val="left" w:pos="2835"/>
        </w:tabs>
        <w:ind w:left="567"/>
        <w:rPr>
          <w:rStyle w:val="sourcecode"/>
        </w:rPr>
      </w:pPr>
      <w:r w:rsidRPr="00597461">
        <w:rPr>
          <w:rStyle w:val="sourcecode"/>
        </w:rPr>
        <w:t>int32 ifl,</w:t>
      </w:r>
      <w:r w:rsidR="0021556A">
        <w:rPr>
          <w:rStyle w:val="sourcecode"/>
        </w:rPr>
        <w:tab/>
      </w:r>
      <w:r w:rsidRPr="00597461">
        <w:rPr>
          <w:rStyle w:val="sourcecode"/>
        </w:rPr>
        <w:t>/* ephemeris flag */</w:t>
      </w:r>
    </w:p>
    <w:p w14:paraId="5F6E442A" w14:textId="77777777" w:rsidR="00BF3510" w:rsidRPr="00597461" w:rsidRDefault="00BF3510" w:rsidP="007C3F58">
      <w:pPr>
        <w:tabs>
          <w:tab w:val="left" w:pos="2835"/>
        </w:tabs>
        <w:ind w:left="567"/>
        <w:rPr>
          <w:rStyle w:val="sourcecode"/>
        </w:rPr>
      </w:pPr>
      <w:r w:rsidRPr="00597461">
        <w:rPr>
          <w:rStyle w:val="sourcecode"/>
        </w:rPr>
        <w:t>double *geopos,</w:t>
      </w:r>
      <w:r w:rsidR="0021556A">
        <w:rPr>
          <w:rStyle w:val="sourcecode"/>
        </w:rPr>
        <w:tab/>
      </w:r>
      <w:r w:rsidRPr="00597461">
        <w:rPr>
          <w:rStyle w:val="sourcecode"/>
        </w:rPr>
        <w:t>/* input array, geopos, geolon, geoheight */</w:t>
      </w:r>
    </w:p>
    <w:p w14:paraId="2439F50C" w14:textId="77777777" w:rsidR="00BF3510" w:rsidRPr="00597461" w:rsidRDefault="00BF3510" w:rsidP="007C3F58">
      <w:pPr>
        <w:tabs>
          <w:tab w:val="left" w:pos="2835"/>
        </w:tabs>
        <w:ind w:left="567"/>
        <w:rPr>
          <w:rStyle w:val="sourcecode"/>
        </w:rPr>
      </w:pPr>
      <w:r w:rsidRPr="00597461">
        <w:rPr>
          <w:rStyle w:val="sourcecode"/>
        </w:rPr>
        <w:tab/>
      </w:r>
      <w:r w:rsidR="006914DC">
        <w:rPr>
          <w:rStyle w:val="sourcecode"/>
        </w:rPr>
        <w:t>*</w:t>
      </w:r>
      <w:r w:rsidR="00446B06">
        <w:rPr>
          <w:rStyle w:val="sourcecode"/>
        </w:rPr>
        <w:t xml:space="preserve"> </w:t>
      </w:r>
      <w:r w:rsidRPr="00597461">
        <w:rPr>
          <w:rStyle w:val="sourcecode"/>
        </w:rPr>
        <w:t>eastern longitude is positive,</w:t>
      </w:r>
    </w:p>
    <w:p w14:paraId="5E7A9584" w14:textId="77777777" w:rsidR="00BF3510" w:rsidRPr="00597461" w:rsidRDefault="00BF3510" w:rsidP="007C3F58">
      <w:pPr>
        <w:tabs>
          <w:tab w:val="left" w:pos="2835"/>
        </w:tabs>
        <w:ind w:left="567"/>
        <w:rPr>
          <w:rStyle w:val="sourcecode"/>
        </w:rPr>
      </w:pPr>
      <w:r w:rsidRPr="00597461">
        <w:rPr>
          <w:rStyle w:val="sourcecode"/>
        </w:rPr>
        <w:tab/>
      </w:r>
      <w:r w:rsidR="006914DC">
        <w:rPr>
          <w:rStyle w:val="sourcecode"/>
        </w:rPr>
        <w:t>*</w:t>
      </w:r>
      <w:r w:rsidR="00446B06">
        <w:rPr>
          <w:rStyle w:val="sourcecode"/>
        </w:rPr>
        <w:t xml:space="preserve"> </w:t>
      </w:r>
      <w:r w:rsidRPr="00597461">
        <w:rPr>
          <w:rStyle w:val="sourcecode"/>
        </w:rPr>
        <w:t>western longitude is negative,</w:t>
      </w:r>
    </w:p>
    <w:p w14:paraId="1FC6BFB9" w14:textId="77777777" w:rsidR="00BF3510" w:rsidRPr="00597461" w:rsidRDefault="00BF3510" w:rsidP="007C3F58">
      <w:pPr>
        <w:tabs>
          <w:tab w:val="left" w:pos="2835"/>
        </w:tabs>
        <w:ind w:left="567"/>
        <w:rPr>
          <w:rStyle w:val="sourcecode"/>
        </w:rPr>
      </w:pPr>
      <w:r w:rsidRPr="00597461">
        <w:rPr>
          <w:rStyle w:val="sourcecode"/>
        </w:rPr>
        <w:tab/>
      </w:r>
      <w:r w:rsidR="006914DC">
        <w:rPr>
          <w:rStyle w:val="sourcecode"/>
        </w:rPr>
        <w:t>*</w:t>
      </w:r>
      <w:r w:rsidR="00446B06">
        <w:rPr>
          <w:rStyle w:val="sourcecode"/>
        </w:rPr>
        <w:t xml:space="preserve"> </w:t>
      </w:r>
      <w:r w:rsidRPr="00597461">
        <w:rPr>
          <w:rStyle w:val="sourcecode"/>
        </w:rPr>
        <w:t>northern latitude is positive,</w:t>
      </w:r>
    </w:p>
    <w:p w14:paraId="26B5DCB9" w14:textId="77777777" w:rsidR="00BF3510" w:rsidRPr="00597461" w:rsidRDefault="00BF3510" w:rsidP="007C3F58">
      <w:pPr>
        <w:tabs>
          <w:tab w:val="left" w:pos="2835"/>
        </w:tabs>
        <w:ind w:left="567"/>
        <w:rPr>
          <w:rStyle w:val="sourcecode"/>
        </w:rPr>
      </w:pPr>
      <w:r w:rsidRPr="00597461">
        <w:rPr>
          <w:rStyle w:val="sourcecode"/>
        </w:rPr>
        <w:tab/>
      </w:r>
      <w:r w:rsidR="006914DC">
        <w:rPr>
          <w:rStyle w:val="sourcecode"/>
        </w:rPr>
        <w:t>*</w:t>
      </w:r>
      <w:r w:rsidR="00446B06">
        <w:rPr>
          <w:rStyle w:val="sourcecode"/>
        </w:rPr>
        <w:t xml:space="preserve"> </w:t>
      </w:r>
      <w:r w:rsidRPr="00597461">
        <w:rPr>
          <w:rStyle w:val="sourcecode"/>
        </w:rPr>
        <w:t>southern latitude is negative */</w:t>
      </w:r>
    </w:p>
    <w:p w14:paraId="29E167BF" w14:textId="77777777" w:rsidR="00BF3510" w:rsidRPr="00597461" w:rsidRDefault="00BF3510" w:rsidP="007C3F58">
      <w:pPr>
        <w:tabs>
          <w:tab w:val="left" w:pos="2835"/>
        </w:tabs>
        <w:ind w:left="567"/>
        <w:rPr>
          <w:rStyle w:val="sourcecode"/>
        </w:rPr>
      </w:pPr>
      <w:r w:rsidRPr="00597461">
        <w:rPr>
          <w:rStyle w:val="sourcecode"/>
        </w:rPr>
        <w:t>double *attr,</w:t>
      </w:r>
      <w:r w:rsidR="0021556A">
        <w:rPr>
          <w:rStyle w:val="sourcecode"/>
        </w:rPr>
        <w:tab/>
      </w:r>
      <w:r w:rsidRPr="00597461">
        <w:rPr>
          <w:rStyle w:val="sourcecode"/>
        </w:rPr>
        <w:t>/* return array, 20 doubles, see below */</w:t>
      </w:r>
    </w:p>
    <w:p w14:paraId="4755C940" w14:textId="77777777" w:rsidR="00283E02" w:rsidRDefault="00BF3510" w:rsidP="007C3F58">
      <w:pPr>
        <w:tabs>
          <w:tab w:val="left" w:pos="2835"/>
        </w:tabs>
        <w:ind w:left="567"/>
        <w:rPr>
          <w:rStyle w:val="sourcecode"/>
        </w:rPr>
      </w:pPr>
      <w:r w:rsidRPr="00597461">
        <w:rPr>
          <w:rStyle w:val="sourcecode"/>
        </w:rPr>
        <w:t>char *serr);</w:t>
      </w:r>
      <w:r w:rsidRPr="00597461">
        <w:rPr>
          <w:rStyle w:val="sourcecode"/>
        </w:rPr>
        <w:tab/>
        <w:t>/* return error string */</w:t>
      </w:r>
    </w:p>
    <w:p w14:paraId="4116854D" w14:textId="77777777" w:rsidR="00BF3510" w:rsidRPr="00D3464B" w:rsidRDefault="00BF3510" w:rsidP="001555B8">
      <w:pPr>
        <w:pStyle w:val="berschrift3"/>
      </w:pPr>
      <w:bookmarkStart w:id="231" w:name="_Toc58481401"/>
      <w:r w:rsidRPr="00D3464B">
        <w:t>Compute risings, settings and meridian transits of a body</w:t>
      </w:r>
      <w:bookmarkEnd w:id="231"/>
    </w:p>
    <w:p w14:paraId="1804A7C7" w14:textId="77777777" w:rsidR="00BF3510" w:rsidRPr="00597461" w:rsidRDefault="00BF3510" w:rsidP="00CC1B5C">
      <w:pPr>
        <w:rPr>
          <w:rStyle w:val="sourcecode"/>
        </w:rPr>
      </w:pPr>
      <w:r w:rsidRPr="00597461">
        <w:rPr>
          <w:rStyle w:val="sourcecode"/>
        </w:rPr>
        <w:t xml:space="preserve">int32 </w:t>
      </w:r>
      <w:r w:rsidRPr="007A35C7">
        <w:rPr>
          <w:rStyle w:val="functions"/>
        </w:rPr>
        <w:t>swe_rise_trans</w:t>
      </w:r>
      <w:r w:rsidRPr="00597461">
        <w:rPr>
          <w:rStyle w:val="sourcecode"/>
        </w:rPr>
        <w:t>(</w:t>
      </w:r>
    </w:p>
    <w:p w14:paraId="05A537BE" w14:textId="77777777" w:rsidR="00BF3510" w:rsidRPr="00597461" w:rsidRDefault="00BF3510" w:rsidP="007C3F58">
      <w:pPr>
        <w:tabs>
          <w:tab w:val="left" w:pos="2835"/>
        </w:tabs>
        <w:ind w:left="567"/>
        <w:rPr>
          <w:rStyle w:val="sourcecode"/>
        </w:rPr>
      </w:pPr>
      <w:r w:rsidRPr="00597461">
        <w:rPr>
          <w:rStyle w:val="sourcecode"/>
        </w:rPr>
        <w:t>double tjd_ut,</w:t>
      </w:r>
      <w:r w:rsidR="0021556A">
        <w:rPr>
          <w:rStyle w:val="sourcecode"/>
        </w:rPr>
        <w:tab/>
      </w:r>
      <w:r w:rsidRPr="00597461">
        <w:rPr>
          <w:rStyle w:val="sourcecode"/>
        </w:rPr>
        <w:t>/*</w:t>
      </w:r>
      <w:r w:rsidR="0075706B">
        <w:rPr>
          <w:rStyle w:val="sourcecode"/>
        </w:rPr>
        <w:t xml:space="preserve"> </w:t>
      </w:r>
      <w:r w:rsidRPr="00597461">
        <w:rPr>
          <w:rStyle w:val="sourcecode"/>
        </w:rPr>
        <w:t>search after this time (UT) */</w:t>
      </w:r>
    </w:p>
    <w:p w14:paraId="2E581B36" w14:textId="77777777" w:rsidR="00BF3510" w:rsidRPr="00597461" w:rsidRDefault="00BF3510" w:rsidP="007C3F58">
      <w:pPr>
        <w:tabs>
          <w:tab w:val="left" w:pos="2835"/>
        </w:tabs>
        <w:ind w:left="567"/>
        <w:rPr>
          <w:rStyle w:val="sourcecode"/>
        </w:rPr>
      </w:pPr>
      <w:r w:rsidRPr="00597461">
        <w:rPr>
          <w:rStyle w:val="sourcecode"/>
        </w:rPr>
        <w:t>int32 ipl,</w:t>
      </w:r>
      <w:r w:rsidR="0021556A">
        <w:rPr>
          <w:rStyle w:val="sourcecode"/>
        </w:rPr>
        <w:tab/>
      </w:r>
      <w:r w:rsidRPr="00597461">
        <w:rPr>
          <w:rStyle w:val="sourcecode"/>
        </w:rPr>
        <w:t>/* planet number, if planet or moon */</w:t>
      </w:r>
    </w:p>
    <w:p w14:paraId="0518C063" w14:textId="77777777" w:rsidR="00BF3510" w:rsidRPr="00597461" w:rsidRDefault="00BF3510" w:rsidP="007C3F58">
      <w:pPr>
        <w:tabs>
          <w:tab w:val="left" w:pos="2835"/>
        </w:tabs>
        <w:ind w:left="567"/>
        <w:rPr>
          <w:rStyle w:val="sourcecode"/>
        </w:rPr>
      </w:pPr>
      <w:r w:rsidRPr="00597461">
        <w:rPr>
          <w:rStyle w:val="sourcecode"/>
        </w:rPr>
        <w:t>char *starname,</w:t>
      </w:r>
      <w:r w:rsidR="0021556A">
        <w:rPr>
          <w:rStyle w:val="sourcecode"/>
        </w:rPr>
        <w:tab/>
      </w:r>
      <w:r w:rsidRPr="00597461">
        <w:rPr>
          <w:rStyle w:val="sourcecode"/>
        </w:rPr>
        <w:t>/* star name, if star */</w:t>
      </w:r>
    </w:p>
    <w:p w14:paraId="21993A4F" w14:textId="77777777" w:rsidR="00BF3510" w:rsidRPr="00597461" w:rsidRDefault="00BF3510" w:rsidP="007C3F58">
      <w:pPr>
        <w:tabs>
          <w:tab w:val="left" w:pos="2835"/>
        </w:tabs>
        <w:ind w:left="567"/>
        <w:rPr>
          <w:rStyle w:val="sourcecode"/>
        </w:rPr>
      </w:pPr>
      <w:r w:rsidRPr="00597461">
        <w:rPr>
          <w:rStyle w:val="sourcecode"/>
        </w:rPr>
        <w:t>int32 epheflag,</w:t>
      </w:r>
      <w:r w:rsidR="0021556A">
        <w:rPr>
          <w:rStyle w:val="sourcecode"/>
        </w:rPr>
        <w:tab/>
      </w:r>
      <w:r w:rsidRPr="00597461">
        <w:rPr>
          <w:rStyle w:val="sourcecode"/>
        </w:rPr>
        <w:t>/* ephemeris flag */</w:t>
      </w:r>
    </w:p>
    <w:p w14:paraId="0E5E9FDA" w14:textId="77777777" w:rsidR="00BF3510" w:rsidRPr="00597461" w:rsidRDefault="00BF3510" w:rsidP="007C3F58">
      <w:pPr>
        <w:tabs>
          <w:tab w:val="left" w:pos="2835"/>
        </w:tabs>
        <w:ind w:left="567"/>
        <w:rPr>
          <w:rStyle w:val="sourcecode"/>
        </w:rPr>
      </w:pPr>
      <w:r w:rsidRPr="00597461">
        <w:rPr>
          <w:rStyle w:val="sourcecode"/>
        </w:rPr>
        <w:t>int32 rsmi,</w:t>
      </w:r>
      <w:r w:rsidRPr="00597461">
        <w:rPr>
          <w:rStyle w:val="sourcecode"/>
        </w:rPr>
        <w:tab/>
        <w:t>/* integer specifying that rise, set, or one of the two meridian transits is</w:t>
      </w:r>
      <w:r w:rsidR="00446B06">
        <w:rPr>
          <w:rStyle w:val="sourcecode"/>
        </w:rPr>
        <w:t xml:space="preserve"> </w:t>
      </w:r>
      <w:r w:rsidRPr="00597461">
        <w:rPr>
          <w:rStyle w:val="sourcecode"/>
        </w:rPr>
        <w:t>wanted. see definition below */</w:t>
      </w:r>
    </w:p>
    <w:p w14:paraId="5F2715AE" w14:textId="77777777" w:rsidR="00BF3510" w:rsidRPr="00597461" w:rsidRDefault="00BF3510" w:rsidP="007C3F58">
      <w:pPr>
        <w:tabs>
          <w:tab w:val="left" w:pos="2835"/>
        </w:tabs>
        <w:ind w:left="567"/>
        <w:rPr>
          <w:rStyle w:val="sourcecode"/>
        </w:rPr>
      </w:pPr>
      <w:r w:rsidRPr="00597461">
        <w:rPr>
          <w:rStyle w:val="sourcecode"/>
        </w:rPr>
        <w:t>double *geopos,</w:t>
      </w:r>
      <w:r w:rsidR="0021556A">
        <w:rPr>
          <w:rStyle w:val="sourcecode"/>
        </w:rPr>
        <w:tab/>
      </w:r>
      <w:r w:rsidRPr="00597461">
        <w:rPr>
          <w:rStyle w:val="sourcecode"/>
        </w:rPr>
        <w:t>/* array of three doubles containing geograph. long., lat., height of observer */</w:t>
      </w:r>
    </w:p>
    <w:p w14:paraId="7977A9D8" w14:textId="77777777" w:rsidR="00BF3510" w:rsidRPr="00597461" w:rsidRDefault="00BF3510" w:rsidP="007C3F58">
      <w:pPr>
        <w:tabs>
          <w:tab w:val="left" w:pos="2835"/>
        </w:tabs>
        <w:ind w:left="567"/>
        <w:rPr>
          <w:rStyle w:val="sourcecode"/>
        </w:rPr>
      </w:pPr>
      <w:r w:rsidRPr="00597461">
        <w:rPr>
          <w:rStyle w:val="sourcecode"/>
        </w:rPr>
        <w:t>double atpress,</w:t>
      </w:r>
      <w:r w:rsidR="0021556A">
        <w:rPr>
          <w:rStyle w:val="sourcecode"/>
        </w:rPr>
        <w:tab/>
      </w:r>
      <w:r w:rsidRPr="00597461">
        <w:rPr>
          <w:rStyle w:val="sourcecode"/>
        </w:rPr>
        <w:t>/* atmospheric pressure in mbar/hPa */</w:t>
      </w:r>
    </w:p>
    <w:p w14:paraId="7EBBCA69" w14:textId="77777777" w:rsidR="00BF3510" w:rsidRPr="00597461" w:rsidRDefault="00BF3510" w:rsidP="007C3F58">
      <w:pPr>
        <w:tabs>
          <w:tab w:val="left" w:pos="2835"/>
        </w:tabs>
        <w:ind w:left="567"/>
        <w:rPr>
          <w:rStyle w:val="sourcecode"/>
        </w:rPr>
      </w:pPr>
      <w:r w:rsidRPr="00597461">
        <w:rPr>
          <w:rStyle w:val="sourcecode"/>
        </w:rPr>
        <w:t>double attemp,</w:t>
      </w:r>
      <w:r w:rsidRPr="00597461">
        <w:rPr>
          <w:rStyle w:val="sourcecode"/>
        </w:rPr>
        <w:tab/>
        <w:t>/* atmospheric temperature in deg. C */</w:t>
      </w:r>
    </w:p>
    <w:p w14:paraId="05512399" w14:textId="77777777" w:rsidR="00BF3510" w:rsidRPr="00597461" w:rsidRDefault="00BF3510" w:rsidP="007C3F58">
      <w:pPr>
        <w:tabs>
          <w:tab w:val="left" w:pos="2835"/>
        </w:tabs>
        <w:ind w:left="567"/>
        <w:rPr>
          <w:rStyle w:val="sourcecode"/>
        </w:rPr>
      </w:pPr>
      <w:r w:rsidRPr="00597461">
        <w:rPr>
          <w:rStyle w:val="sourcecode"/>
        </w:rPr>
        <w:t>double *tret,</w:t>
      </w:r>
      <w:r w:rsidRPr="00597461">
        <w:rPr>
          <w:rStyle w:val="sourcecode"/>
        </w:rPr>
        <w:tab/>
        <w:t>/* return address (double) for rise time etc. */</w:t>
      </w:r>
    </w:p>
    <w:p w14:paraId="14CF4507" w14:textId="77777777" w:rsidR="00283E02" w:rsidRDefault="00BF3510" w:rsidP="007C3F58">
      <w:pPr>
        <w:tabs>
          <w:tab w:val="left" w:pos="2835"/>
        </w:tabs>
        <w:ind w:left="567"/>
        <w:rPr>
          <w:rStyle w:val="sourcecode"/>
        </w:rPr>
      </w:pPr>
      <w:r w:rsidRPr="00597461">
        <w:rPr>
          <w:rStyle w:val="sourcecode"/>
        </w:rPr>
        <w:t>char *serr);</w:t>
      </w:r>
      <w:r w:rsidRPr="00597461">
        <w:rPr>
          <w:rStyle w:val="sourcecode"/>
        </w:rPr>
        <w:tab/>
        <w:t>/* return address for error message */</w:t>
      </w:r>
    </w:p>
    <w:p w14:paraId="6E97E9F8" w14:textId="77777777" w:rsidR="00BF3510" w:rsidRPr="00597461" w:rsidRDefault="00BF3510" w:rsidP="00CC1B5C">
      <w:pPr>
        <w:rPr>
          <w:rStyle w:val="sourcecode"/>
        </w:rPr>
      </w:pPr>
      <w:r w:rsidRPr="00597461">
        <w:rPr>
          <w:rStyle w:val="sourcecode"/>
        </w:rPr>
        <w:t xml:space="preserve">int32 </w:t>
      </w:r>
      <w:r w:rsidRPr="007A35C7">
        <w:rPr>
          <w:rStyle w:val="functions"/>
        </w:rPr>
        <w:t>swe_rise_trans_true_hor</w:t>
      </w:r>
      <w:r w:rsidRPr="00597461">
        <w:rPr>
          <w:rStyle w:val="sourcecode"/>
        </w:rPr>
        <w:t>(</w:t>
      </w:r>
    </w:p>
    <w:p w14:paraId="54F7B36C" w14:textId="77777777" w:rsidR="00BF3510" w:rsidRPr="00597461" w:rsidRDefault="00BF3510" w:rsidP="007C3F58">
      <w:pPr>
        <w:tabs>
          <w:tab w:val="left" w:pos="2835"/>
        </w:tabs>
        <w:ind w:left="567"/>
        <w:rPr>
          <w:rStyle w:val="sourcecode"/>
        </w:rPr>
      </w:pPr>
      <w:r w:rsidRPr="00597461">
        <w:rPr>
          <w:rStyle w:val="sourcecode"/>
        </w:rPr>
        <w:t>double tjd_ut,</w:t>
      </w:r>
      <w:r w:rsidR="0021556A">
        <w:rPr>
          <w:rStyle w:val="sourcecode"/>
        </w:rPr>
        <w:tab/>
      </w:r>
      <w:r w:rsidRPr="00597461">
        <w:rPr>
          <w:rStyle w:val="sourcecode"/>
        </w:rPr>
        <w:t>/* search after this time (UT) */</w:t>
      </w:r>
    </w:p>
    <w:p w14:paraId="3DAB1877" w14:textId="77777777" w:rsidR="00BF3510" w:rsidRPr="00597461" w:rsidRDefault="00BF3510" w:rsidP="007C3F58">
      <w:pPr>
        <w:tabs>
          <w:tab w:val="left" w:pos="2835"/>
        </w:tabs>
        <w:ind w:left="567"/>
        <w:rPr>
          <w:rStyle w:val="sourcecode"/>
        </w:rPr>
      </w:pPr>
      <w:r w:rsidRPr="00597461">
        <w:rPr>
          <w:rStyle w:val="sourcecode"/>
        </w:rPr>
        <w:t>int32 ipl,</w:t>
      </w:r>
      <w:r w:rsidR="0021556A">
        <w:rPr>
          <w:rStyle w:val="sourcecode"/>
        </w:rPr>
        <w:tab/>
      </w:r>
      <w:r w:rsidRPr="00597461">
        <w:rPr>
          <w:rStyle w:val="sourcecode"/>
        </w:rPr>
        <w:t>/* planet number, if planet or moon */</w:t>
      </w:r>
    </w:p>
    <w:p w14:paraId="67D66C16" w14:textId="77777777" w:rsidR="00BF3510" w:rsidRPr="00597461" w:rsidRDefault="00BF3510" w:rsidP="007C3F58">
      <w:pPr>
        <w:tabs>
          <w:tab w:val="left" w:pos="2835"/>
        </w:tabs>
        <w:ind w:left="567"/>
        <w:rPr>
          <w:rStyle w:val="sourcecode"/>
        </w:rPr>
      </w:pPr>
      <w:r w:rsidRPr="00597461">
        <w:rPr>
          <w:rStyle w:val="sourcecode"/>
        </w:rPr>
        <w:t>char *starname,</w:t>
      </w:r>
      <w:r w:rsidR="0021556A">
        <w:rPr>
          <w:rStyle w:val="sourcecode"/>
        </w:rPr>
        <w:tab/>
      </w:r>
      <w:r w:rsidRPr="00597461">
        <w:rPr>
          <w:rStyle w:val="sourcecode"/>
        </w:rPr>
        <w:t>/* star name, if star */</w:t>
      </w:r>
    </w:p>
    <w:p w14:paraId="27FD868C" w14:textId="77777777" w:rsidR="00BF3510" w:rsidRPr="00597461" w:rsidRDefault="00BF3510" w:rsidP="007C3F58">
      <w:pPr>
        <w:tabs>
          <w:tab w:val="left" w:pos="2835"/>
        </w:tabs>
        <w:ind w:left="567"/>
        <w:rPr>
          <w:rStyle w:val="sourcecode"/>
        </w:rPr>
      </w:pPr>
      <w:r w:rsidRPr="00597461">
        <w:rPr>
          <w:rStyle w:val="sourcecode"/>
        </w:rPr>
        <w:t>int32 epheflag,</w:t>
      </w:r>
      <w:r w:rsidR="0021556A">
        <w:rPr>
          <w:rStyle w:val="sourcecode"/>
        </w:rPr>
        <w:tab/>
      </w:r>
      <w:r w:rsidRPr="00597461">
        <w:rPr>
          <w:rStyle w:val="sourcecode"/>
        </w:rPr>
        <w:t>/* ephemeris flag */</w:t>
      </w:r>
    </w:p>
    <w:p w14:paraId="441F7AAE" w14:textId="77777777" w:rsidR="00BF3510" w:rsidRPr="00597461" w:rsidRDefault="00BF3510" w:rsidP="007C3F58">
      <w:pPr>
        <w:tabs>
          <w:tab w:val="left" w:pos="2835"/>
        </w:tabs>
        <w:ind w:left="567"/>
        <w:rPr>
          <w:rStyle w:val="sourcecode"/>
        </w:rPr>
      </w:pPr>
      <w:r w:rsidRPr="00597461">
        <w:rPr>
          <w:rStyle w:val="sourcecode"/>
        </w:rPr>
        <w:t>int32 rsmi,</w:t>
      </w:r>
      <w:r w:rsidRPr="00597461">
        <w:rPr>
          <w:rStyle w:val="sourcecode"/>
        </w:rPr>
        <w:tab/>
        <w:t>/* integer specifying that rise, set, or</w:t>
      </w:r>
      <w:r w:rsidR="0075706B">
        <w:rPr>
          <w:rStyle w:val="sourcecode"/>
        </w:rPr>
        <w:t xml:space="preserve"> </w:t>
      </w:r>
      <w:r w:rsidRPr="00597461">
        <w:rPr>
          <w:rStyle w:val="sourcecode"/>
        </w:rPr>
        <w:t>one of the two meridian transits is wanted. see definition below */</w:t>
      </w:r>
    </w:p>
    <w:p w14:paraId="06B24C8A" w14:textId="77777777" w:rsidR="00BF3510" w:rsidRPr="00597461" w:rsidRDefault="00BF3510" w:rsidP="007C3F58">
      <w:pPr>
        <w:tabs>
          <w:tab w:val="left" w:pos="2835"/>
        </w:tabs>
        <w:ind w:left="567"/>
        <w:rPr>
          <w:rStyle w:val="sourcecode"/>
        </w:rPr>
      </w:pPr>
      <w:r w:rsidRPr="00597461">
        <w:rPr>
          <w:rStyle w:val="sourcecode"/>
        </w:rPr>
        <w:t>double *geopos,</w:t>
      </w:r>
      <w:r w:rsidR="0021556A">
        <w:rPr>
          <w:rStyle w:val="sourcecode"/>
        </w:rPr>
        <w:tab/>
      </w:r>
      <w:r w:rsidRPr="00597461">
        <w:rPr>
          <w:rStyle w:val="sourcecode"/>
        </w:rPr>
        <w:t>/* array of three doubles containing</w:t>
      </w:r>
    </w:p>
    <w:p w14:paraId="012F101F" w14:textId="77777777" w:rsidR="00BF3510" w:rsidRPr="00597461" w:rsidRDefault="00BF3510" w:rsidP="007C3F58">
      <w:pPr>
        <w:tabs>
          <w:tab w:val="left" w:pos="2835"/>
        </w:tabs>
        <w:ind w:left="567"/>
        <w:rPr>
          <w:rStyle w:val="sourcecode"/>
        </w:rPr>
      </w:pPr>
      <w:r w:rsidRPr="00597461">
        <w:rPr>
          <w:rStyle w:val="sourcecode"/>
        </w:rPr>
        <w:tab/>
        <w:t>* geograph. long., lat., height of observer */</w:t>
      </w:r>
    </w:p>
    <w:p w14:paraId="058A1B67" w14:textId="77777777" w:rsidR="00BF3510" w:rsidRPr="00597461" w:rsidRDefault="00BF3510" w:rsidP="007C3F58">
      <w:pPr>
        <w:tabs>
          <w:tab w:val="left" w:pos="2835"/>
        </w:tabs>
        <w:ind w:left="567"/>
        <w:rPr>
          <w:rStyle w:val="sourcecode"/>
        </w:rPr>
      </w:pPr>
      <w:r w:rsidRPr="00597461">
        <w:rPr>
          <w:rStyle w:val="sourcecode"/>
        </w:rPr>
        <w:t>double atpress,</w:t>
      </w:r>
      <w:r w:rsidR="0021556A">
        <w:rPr>
          <w:rStyle w:val="sourcecode"/>
        </w:rPr>
        <w:tab/>
      </w:r>
      <w:r w:rsidRPr="00597461">
        <w:rPr>
          <w:rStyle w:val="sourcecode"/>
        </w:rPr>
        <w:t>/* atmospheric pressure in mbar/hPa */</w:t>
      </w:r>
    </w:p>
    <w:p w14:paraId="1E4A035B" w14:textId="77777777" w:rsidR="00BF3510" w:rsidRPr="00597461" w:rsidRDefault="00BF3510" w:rsidP="007C3F58">
      <w:pPr>
        <w:tabs>
          <w:tab w:val="left" w:pos="2835"/>
        </w:tabs>
        <w:ind w:left="567"/>
        <w:rPr>
          <w:rStyle w:val="sourcecode"/>
        </w:rPr>
      </w:pPr>
      <w:r w:rsidRPr="00597461">
        <w:rPr>
          <w:rStyle w:val="sourcecode"/>
        </w:rPr>
        <w:t>double attemp,</w:t>
      </w:r>
      <w:r w:rsidRPr="00597461">
        <w:rPr>
          <w:rStyle w:val="sourcecode"/>
        </w:rPr>
        <w:tab/>
        <w:t>/* atmospheric temperature in deg. C */</w:t>
      </w:r>
    </w:p>
    <w:p w14:paraId="186F7D3B" w14:textId="77777777" w:rsidR="00BF3510" w:rsidRPr="00597461" w:rsidRDefault="00BF3510" w:rsidP="007C3F58">
      <w:pPr>
        <w:tabs>
          <w:tab w:val="left" w:pos="2835"/>
        </w:tabs>
        <w:ind w:left="567"/>
        <w:rPr>
          <w:rStyle w:val="sourcecode"/>
        </w:rPr>
      </w:pPr>
      <w:r w:rsidRPr="00597461">
        <w:rPr>
          <w:rStyle w:val="sourcecode"/>
        </w:rPr>
        <w:t>double horhgt,</w:t>
      </w:r>
      <w:r w:rsidRPr="00597461">
        <w:rPr>
          <w:rStyle w:val="sourcecode"/>
        </w:rPr>
        <w:tab/>
        <w:t>/* height of local horizon in deg at the point where the body rises or sets*/</w:t>
      </w:r>
    </w:p>
    <w:p w14:paraId="0823F958" w14:textId="77777777" w:rsidR="00BF3510" w:rsidRPr="00597461" w:rsidRDefault="00BF3510" w:rsidP="007C3F58">
      <w:pPr>
        <w:tabs>
          <w:tab w:val="left" w:pos="2835"/>
        </w:tabs>
        <w:ind w:left="567"/>
        <w:rPr>
          <w:rStyle w:val="sourcecode"/>
        </w:rPr>
      </w:pPr>
      <w:r w:rsidRPr="00597461">
        <w:rPr>
          <w:rStyle w:val="sourcecode"/>
        </w:rPr>
        <w:t>double *tret,</w:t>
      </w:r>
      <w:r w:rsidRPr="00597461">
        <w:rPr>
          <w:rStyle w:val="sourcecode"/>
        </w:rPr>
        <w:tab/>
        <w:t>/* return address (double) for rise time etc. */</w:t>
      </w:r>
    </w:p>
    <w:p w14:paraId="672169F0" w14:textId="77777777" w:rsidR="00283E02" w:rsidRDefault="00BF3510" w:rsidP="007C3F58">
      <w:pPr>
        <w:tabs>
          <w:tab w:val="left" w:pos="2835"/>
        </w:tabs>
        <w:ind w:left="567"/>
        <w:rPr>
          <w:rStyle w:val="sourcecode"/>
        </w:rPr>
      </w:pPr>
      <w:r w:rsidRPr="00597461">
        <w:rPr>
          <w:rStyle w:val="sourcecode"/>
        </w:rPr>
        <w:t>char *serr);</w:t>
      </w:r>
      <w:r w:rsidRPr="00597461">
        <w:rPr>
          <w:rStyle w:val="sourcecode"/>
        </w:rPr>
        <w:tab/>
        <w:t>/* return address for error message */</w:t>
      </w:r>
    </w:p>
    <w:p w14:paraId="07EA10E4" w14:textId="77777777" w:rsidR="00BF3510" w:rsidRPr="00D3464B" w:rsidRDefault="00BF3510" w:rsidP="001555B8">
      <w:pPr>
        <w:pStyle w:val="berschrift3"/>
      </w:pPr>
      <w:bookmarkStart w:id="232" w:name="_Toc58481402"/>
      <w:r w:rsidRPr="00D3464B">
        <w:t>Compute planetary phenomena</w:t>
      </w:r>
      <w:bookmarkEnd w:id="232"/>
    </w:p>
    <w:p w14:paraId="3996BDD1" w14:textId="77777777" w:rsidR="00BF3510" w:rsidRPr="00597461" w:rsidRDefault="00BF3510" w:rsidP="00CC1B5C">
      <w:pPr>
        <w:rPr>
          <w:rStyle w:val="sourcecode"/>
        </w:rPr>
      </w:pPr>
      <w:r w:rsidRPr="00597461">
        <w:rPr>
          <w:rStyle w:val="sourcecode"/>
        </w:rPr>
        <w:t xml:space="preserve">int32 </w:t>
      </w:r>
      <w:r w:rsidRPr="007A35C7">
        <w:rPr>
          <w:rStyle w:val="functions"/>
        </w:rPr>
        <w:t>swe_pheno_ut</w:t>
      </w:r>
      <w:r w:rsidRPr="00597461">
        <w:rPr>
          <w:rStyle w:val="sourcecode"/>
        </w:rPr>
        <w:t>(</w:t>
      </w:r>
    </w:p>
    <w:p w14:paraId="66FCBD3C" w14:textId="77777777" w:rsidR="00BF3510" w:rsidRPr="00597461" w:rsidRDefault="00BF3510" w:rsidP="007C3F58">
      <w:pPr>
        <w:tabs>
          <w:tab w:val="left" w:pos="2835"/>
        </w:tabs>
        <w:ind w:left="567"/>
        <w:rPr>
          <w:rStyle w:val="sourcecode"/>
        </w:rPr>
      </w:pPr>
      <w:r w:rsidRPr="00597461">
        <w:rPr>
          <w:rStyle w:val="sourcecode"/>
        </w:rPr>
        <w:t>double tjd_ut,</w:t>
      </w:r>
      <w:r w:rsidR="0021556A">
        <w:rPr>
          <w:rStyle w:val="sourcecode"/>
        </w:rPr>
        <w:tab/>
      </w:r>
      <w:r w:rsidRPr="00597461">
        <w:rPr>
          <w:rStyle w:val="sourcecode"/>
        </w:rPr>
        <w:t>/* time Jul. Day UT */</w:t>
      </w:r>
    </w:p>
    <w:p w14:paraId="08F49D7D" w14:textId="77777777" w:rsidR="00BF3510" w:rsidRPr="00597461" w:rsidRDefault="00BF3510" w:rsidP="007C3F58">
      <w:pPr>
        <w:tabs>
          <w:tab w:val="left" w:pos="2835"/>
        </w:tabs>
        <w:ind w:left="567"/>
        <w:rPr>
          <w:rStyle w:val="sourcecode"/>
        </w:rPr>
      </w:pPr>
      <w:r w:rsidRPr="00597461">
        <w:rPr>
          <w:rStyle w:val="sourcecode"/>
        </w:rPr>
        <w:t>int32 ipl,</w:t>
      </w:r>
      <w:r w:rsidR="0021556A">
        <w:rPr>
          <w:rStyle w:val="sourcecode"/>
        </w:rPr>
        <w:tab/>
      </w:r>
      <w:r w:rsidRPr="00597461">
        <w:rPr>
          <w:rStyle w:val="sourcecode"/>
        </w:rPr>
        <w:t>/* planet number */</w:t>
      </w:r>
    </w:p>
    <w:p w14:paraId="2B4A6D19" w14:textId="77777777" w:rsidR="00BF3510" w:rsidRPr="00597461" w:rsidRDefault="00BF3510" w:rsidP="007C3F58">
      <w:pPr>
        <w:tabs>
          <w:tab w:val="left" w:pos="2835"/>
        </w:tabs>
        <w:ind w:left="567"/>
        <w:rPr>
          <w:rStyle w:val="sourcecode"/>
        </w:rPr>
      </w:pPr>
      <w:r w:rsidRPr="00597461">
        <w:rPr>
          <w:rStyle w:val="sourcecode"/>
        </w:rPr>
        <w:t>int32 iflag,</w:t>
      </w:r>
      <w:r w:rsidR="0021556A">
        <w:rPr>
          <w:rStyle w:val="sourcecode"/>
        </w:rPr>
        <w:tab/>
      </w:r>
      <w:r w:rsidRPr="00597461">
        <w:rPr>
          <w:rStyle w:val="sourcecode"/>
        </w:rPr>
        <w:t>/* ephemeris flag */</w:t>
      </w:r>
    </w:p>
    <w:p w14:paraId="614823C2" w14:textId="77777777" w:rsidR="00BF3510" w:rsidRPr="00597461" w:rsidRDefault="00BF3510" w:rsidP="007C3F58">
      <w:pPr>
        <w:tabs>
          <w:tab w:val="left" w:pos="2835"/>
        </w:tabs>
        <w:ind w:left="567"/>
        <w:rPr>
          <w:rStyle w:val="sourcecode"/>
        </w:rPr>
      </w:pPr>
      <w:r w:rsidRPr="00597461">
        <w:rPr>
          <w:rStyle w:val="sourcecode"/>
        </w:rPr>
        <w:t>double *attr,</w:t>
      </w:r>
      <w:r w:rsidR="0021556A">
        <w:rPr>
          <w:rStyle w:val="sourcecode"/>
        </w:rPr>
        <w:tab/>
      </w:r>
      <w:r w:rsidRPr="00597461">
        <w:rPr>
          <w:rStyle w:val="sourcecode"/>
        </w:rPr>
        <w:t>/* return array, 20 doubles, see below */</w:t>
      </w:r>
    </w:p>
    <w:p w14:paraId="2790B4DA" w14:textId="77777777" w:rsidR="00BF3510" w:rsidRPr="00597461" w:rsidRDefault="00BF3510" w:rsidP="007C3F58">
      <w:pPr>
        <w:tabs>
          <w:tab w:val="left" w:pos="2835"/>
        </w:tabs>
        <w:ind w:left="567"/>
        <w:rPr>
          <w:rStyle w:val="sourcecode"/>
        </w:rPr>
      </w:pPr>
      <w:r w:rsidRPr="00597461">
        <w:rPr>
          <w:rStyle w:val="sourcecode"/>
        </w:rPr>
        <w:t>char *serr);</w:t>
      </w:r>
      <w:r w:rsidRPr="00597461">
        <w:rPr>
          <w:rStyle w:val="sourcecode"/>
        </w:rPr>
        <w:tab/>
        <w:t>/* return error string */</w:t>
      </w:r>
    </w:p>
    <w:p w14:paraId="7576CDD5" w14:textId="77777777" w:rsidR="00BF3510" w:rsidRPr="00597461" w:rsidRDefault="00BF3510" w:rsidP="007A35C7">
      <w:pPr>
        <w:tabs>
          <w:tab w:val="left" w:pos="3119"/>
        </w:tabs>
        <w:rPr>
          <w:rStyle w:val="sourcecode"/>
        </w:rPr>
      </w:pPr>
      <w:r w:rsidRPr="00597461">
        <w:rPr>
          <w:rStyle w:val="sourcecode"/>
        </w:rPr>
        <w:t xml:space="preserve">int32 </w:t>
      </w:r>
      <w:r w:rsidRPr="007A35C7">
        <w:rPr>
          <w:rStyle w:val="functions"/>
        </w:rPr>
        <w:t>swe_pheno</w:t>
      </w:r>
      <w:r w:rsidRPr="00597461">
        <w:rPr>
          <w:rStyle w:val="sourcecode"/>
        </w:rPr>
        <w:t>(</w:t>
      </w:r>
    </w:p>
    <w:p w14:paraId="69C35EE2" w14:textId="77777777" w:rsidR="00BF3510" w:rsidRPr="00597461" w:rsidRDefault="00BF3510" w:rsidP="007C3F58">
      <w:pPr>
        <w:tabs>
          <w:tab w:val="left" w:pos="2835"/>
        </w:tabs>
        <w:ind w:left="567"/>
        <w:rPr>
          <w:rStyle w:val="sourcecode"/>
        </w:rPr>
      </w:pPr>
      <w:r w:rsidRPr="00597461">
        <w:rPr>
          <w:rStyle w:val="sourcecode"/>
        </w:rPr>
        <w:t>double tjd_et,</w:t>
      </w:r>
      <w:r w:rsidRPr="00597461">
        <w:rPr>
          <w:rStyle w:val="sourcecode"/>
        </w:rPr>
        <w:tab/>
        <w:t>/* time Jul. Day ET */</w:t>
      </w:r>
    </w:p>
    <w:p w14:paraId="071C03B5" w14:textId="77777777" w:rsidR="00BF3510" w:rsidRPr="00597461" w:rsidRDefault="00BF3510" w:rsidP="007C3F58">
      <w:pPr>
        <w:tabs>
          <w:tab w:val="left" w:pos="2835"/>
        </w:tabs>
        <w:ind w:left="567"/>
        <w:rPr>
          <w:rStyle w:val="sourcecode"/>
        </w:rPr>
      </w:pPr>
      <w:r w:rsidRPr="00597461">
        <w:rPr>
          <w:rStyle w:val="sourcecode"/>
        </w:rPr>
        <w:t>int32 ipl,</w:t>
      </w:r>
      <w:r w:rsidRPr="00597461">
        <w:rPr>
          <w:rStyle w:val="sourcecode"/>
        </w:rPr>
        <w:tab/>
        <w:t>/* planet number */</w:t>
      </w:r>
    </w:p>
    <w:p w14:paraId="58C6F70B" w14:textId="77777777" w:rsidR="00BF3510" w:rsidRPr="00597461" w:rsidRDefault="00BF3510" w:rsidP="007C3F58">
      <w:pPr>
        <w:tabs>
          <w:tab w:val="left" w:pos="2835"/>
        </w:tabs>
        <w:ind w:left="567"/>
        <w:rPr>
          <w:rStyle w:val="sourcecode"/>
        </w:rPr>
      </w:pPr>
      <w:r w:rsidRPr="00597461">
        <w:rPr>
          <w:rStyle w:val="sourcecode"/>
        </w:rPr>
        <w:t>int32 iflag,</w:t>
      </w:r>
      <w:r w:rsidRPr="00597461">
        <w:rPr>
          <w:rStyle w:val="sourcecode"/>
        </w:rPr>
        <w:tab/>
        <w:t>/* ephemeris flag */</w:t>
      </w:r>
    </w:p>
    <w:p w14:paraId="640034FD" w14:textId="77777777" w:rsidR="00BF3510" w:rsidRPr="00597461" w:rsidRDefault="00BF3510" w:rsidP="007C3F58">
      <w:pPr>
        <w:tabs>
          <w:tab w:val="left" w:pos="2835"/>
        </w:tabs>
        <w:ind w:left="567"/>
        <w:rPr>
          <w:rStyle w:val="sourcecode"/>
        </w:rPr>
      </w:pPr>
      <w:r w:rsidRPr="00597461">
        <w:rPr>
          <w:rStyle w:val="sourcecode"/>
        </w:rPr>
        <w:lastRenderedPageBreak/>
        <w:t>double *attr,</w:t>
      </w:r>
      <w:r w:rsidR="0021556A">
        <w:rPr>
          <w:rStyle w:val="sourcecode"/>
        </w:rPr>
        <w:tab/>
      </w:r>
      <w:r w:rsidRPr="00597461">
        <w:rPr>
          <w:rStyle w:val="sourcecode"/>
        </w:rPr>
        <w:t>/* return array, 20 doubles, see below */</w:t>
      </w:r>
    </w:p>
    <w:p w14:paraId="76FDBF80" w14:textId="77777777" w:rsidR="00283E02" w:rsidRDefault="00BF3510" w:rsidP="007C3F58">
      <w:pPr>
        <w:tabs>
          <w:tab w:val="left" w:pos="2835"/>
        </w:tabs>
        <w:ind w:left="567"/>
        <w:rPr>
          <w:rStyle w:val="sourcecode"/>
        </w:rPr>
      </w:pPr>
      <w:r w:rsidRPr="00597461">
        <w:rPr>
          <w:rStyle w:val="sourcecode"/>
        </w:rPr>
        <w:t>char *serr);</w:t>
      </w:r>
      <w:r w:rsidRPr="00597461">
        <w:rPr>
          <w:rStyle w:val="sourcecode"/>
        </w:rPr>
        <w:tab/>
        <w:t>/* return error string */</w:t>
      </w:r>
    </w:p>
    <w:p w14:paraId="7FA8796C" w14:textId="77777777" w:rsidR="004E52D3" w:rsidRDefault="00BF3510" w:rsidP="00CC1B5C">
      <w:pPr>
        <w:rPr>
          <w:rStyle w:val="sourcecode"/>
        </w:rPr>
      </w:pPr>
      <w:r w:rsidRPr="00597461">
        <w:rPr>
          <w:rStyle w:val="sourcecode"/>
        </w:rPr>
        <w:t xml:space="preserve">void </w:t>
      </w:r>
      <w:r w:rsidRPr="00FC77E4">
        <w:rPr>
          <w:rStyle w:val="functions"/>
        </w:rPr>
        <w:t>swe_azalt</w:t>
      </w:r>
      <w:r w:rsidRPr="00597461">
        <w:rPr>
          <w:rStyle w:val="sourcecode"/>
        </w:rPr>
        <w:t>(</w:t>
      </w:r>
    </w:p>
    <w:p w14:paraId="7D472209" w14:textId="77777777" w:rsidR="004E52D3" w:rsidRDefault="00BF3510" w:rsidP="007C3F58">
      <w:pPr>
        <w:tabs>
          <w:tab w:val="left" w:pos="2835"/>
        </w:tabs>
        <w:ind w:left="567"/>
        <w:rPr>
          <w:rStyle w:val="sourcecode"/>
        </w:rPr>
      </w:pPr>
      <w:r w:rsidRPr="00597461">
        <w:rPr>
          <w:rStyle w:val="sourcecode"/>
        </w:rPr>
        <w:t>double tjd_ut,</w:t>
      </w:r>
      <w:r w:rsidRPr="00597461">
        <w:rPr>
          <w:rStyle w:val="sourcecode"/>
        </w:rPr>
        <w:tab/>
        <w:t>/* UT */</w:t>
      </w:r>
    </w:p>
    <w:p w14:paraId="2CF1B293" w14:textId="77777777" w:rsidR="004E52D3" w:rsidRDefault="00BF3510" w:rsidP="007C3F58">
      <w:pPr>
        <w:tabs>
          <w:tab w:val="left" w:pos="2835"/>
        </w:tabs>
        <w:ind w:left="567"/>
        <w:rPr>
          <w:rStyle w:val="sourcecode"/>
        </w:rPr>
      </w:pPr>
      <w:r w:rsidRPr="00597461">
        <w:rPr>
          <w:rStyle w:val="sourcecode"/>
        </w:rPr>
        <w:t>int32 calc_flag,</w:t>
      </w:r>
      <w:r w:rsidRPr="00597461">
        <w:rPr>
          <w:rStyle w:val="sourcecode"/>
        </w:rPr>
        <w:tab/>
        <w:t>/* SE_ECL2HOR or SE_EQU2HOR */</w:t>
      </w:r>
    </w:p>
    <w:p w14:paraId="4F5C7C41" w14:textId="77777777" w:rsidR="004E52D3" w:rsidRDefault="00BF3510" w:rsidP="007C3F58">
      <w:pPr>
        <w:tabs>
          <w:tab w:val="left" w:pos="2835"/>
        </w:tabs>
        <w:ind w:left="567"/>
        <w:rPr>
          <w:rStyle w:val="sourcecode"/>
        </w:rPr>
      </w:pPr>
      <w:r w:rsidRPr="00597461">
        <w:rPr>
          <w:rStyle w:val="sourcecode"/>
        </w:rPr>
        <w:t>double *geopos,</w:t>
      </w:r>
      <w:r w:rsidRPr="00597461">
        <w:rPr>
          <w:rStyle w:val="sourcecode"/>
        </w:rPr>
        <w:tab/>
        <w:t>/* array of 3 doubles: geogr. long., lat., height */</w:t>
      </w:r>
    </w:p>
    <w:p w14:paraId="2A17B510" w14:textId="77777777" w:rsidR="004E52D3" w:rsidRDefault="00BF3510" w:rsidP="007C3F58">
      <w:pPr>
        <w:tabs>
          <w:tab w:val="left" w:pos="2835"/>
        </w:tabs>
        <w:ind w:left="567"/>
        <w:rPr>
          <w:rStyle w:val="sourcecode"/>
        </w:rPr>
      </w:pPr>
      <w:r w:rsidRPr="00597461">
        <w:rPr>
          <w:rStyle w:val="sourcecode"/>
        </w:rPr>
        <w:t>double atpress,</w:t>
      </w:r>
      <w:r w:rsidRPr="00597461">
        <w:rPr>
          <w:rStyle w:val="sourcecode"/>
        </w:rPr>
        <w:tab/>
        <w:t>/* atmospheric pressure in mbar (hPa) */</w:t>
      </w:r>
    </w:p>
    <w:p w14:paraId="6A89EC6B" w14:textId="77777777" w:rsidR="004E52D3" w:rsidRDefault="00BF3510" w:rsidP="007C3F58">
      <w:pPr>
        <w:tabs>
          <w:tab w:val="left" w:pos="2835"/>
        </w:tabs>
        <w:ind w:left="567"/>
        <w:rPr>
          <w:rStyle w:val="sourcecode"/>
        </w:rPr>
      </w:pPr>
      <w:r w:rsidRPr="00597461">
        <w:rPr>
          <w:rStyle w:val="sourcecode"/>
        </w:rPr>
        <w:t>double attemp,</w:t>
      </w:r>
      <w:r w:rsidRPr="00597461">
        <w:rPr>
          <w:rStyle w:val="sourcecode"/>
        </w:rPr>
        <w:tab/>
        <w:t>/* atmospheric temperature in degrees Celsius */</w:t>
      </w:r>
    </w:p>
    <w:p w14:paraId="483FBB42" w14:textId="77777777" w:rsidR="004E52D3" w:rsidRPr="00FC77E4" w:rsidRDefault="00BF3510" w:rsidP="007C3F58">
      <w:pPr>
        <w:tabs>
          <w:tab w:val="left" w:pos="2835"/>
        </w:tabs>
        <w:ind w:left="567"/>
        <w:rPr>
          <w:rStyle w:val="sourcecode"/>
        </w:rPr>
      </w:pPr>
      <w:r w:rsidRPr="00FC77E4">
        <w:rPr>
          <w:rStyle w:val="sourcecode"/>
        </w:rPr>
        <w:t>double *xin,</w:t>
      </w:r>
      <w:r w:rsidR="0021556A" w:rsidRPr="00FC77E4">
        <w:rPr>
          <w:rStyle w:val="sourcecode"/>
        </w:rPr>
        <w:tab/>
      </w:r>
      <w:r w:rsidRPr="00FC77E4">
        <w:rPr>
          <w:rStyle w:val="sourcecode"/>
        </w:rPr>
        <w:t>/* array of 3 doubles: position of body in either</w:t>
      </w:r>
      <w:r w:rsidR="00446B06" w:rsidRPr="00FC77E4">
        <w:rPr>
          <w:rStyle w:val="sourcecode"/>
        </w:rPr>
        <w:t xml:space="preserve"> </w:t>
      </w:r>
      <w:r w:rsidRPr="00FC77E4">
        <w:rPr>
          <w:rStyle w:val="sourcecode"/>
        </w:rPr>
        <w:t>ecliptical or equatorial coordinates,</w:t>
      </w:r>
      <w:r w:rsidR="00446B06" w:rsidRPr="00FC77E4">
        <w:rPr>
          <w:rStyle w:val="sourcecode"/>
        </w:rPr>
        <w:t xml:space="preserve"> </w:t>
      </w:r>
      <w:r w:rsidRPr="00FC77E4">
        <w:rPr>
          <w:rStyle w:val="sourcecode"/>
        </w:rPr>
        <w:t>depending on calc_flag */</w:t>
      </w:r>
    </w:p>
    <w:p w14:paraId="4FFFAC84" w14:textId="77777777" w:rsidR="00283E02" w:rsidRPr="00FC77E4" w:rsidRDefault="00BF3510" w:rsidP="007C3F58">
      <w:pPr>
        <w:tabs>
          <w:tab w:val="left" w:pos="2835"/>
        </w:tabs>
        <w:ind w:left="567"/>
        <w:rPr>
          <w:rStyle w:val="sourcecode"/>
        </w:rPr>
      </w:pPr>
      <w:r w:rsidRPr="00FC77E4">
        <w:rPr>
          <w:rStyle w:val="sourcecode"/>
        </w:rPr>
        <w:t>double *xaz);</w:t>
      </w:r>
      <w:r w:rsidR="0021556A" w:rsidRPr="00FC77E4">
        <w:rPr>
          <w:rStyle w:val="sourcecode"/>
        </w:rPr>
        <w:tab/>
      </w:r>
      <w:r w:rsidRPr="00FC77E4">
        <w:rPr>
          <w:rStyle w:val="sourcecode"/>
        </w:rPr>
        <w:t>/* return array of 3 doubles, containing azimuth, true altitude, apparent altitude */</w:t>
      </w:r>
    </w:p>
    <w:p w14:paraId="1E8A201E" w14:textId="77777777" w:rsidR="004E52D3" w:rsidRDefault="00BF3510" w:rsidP="00FC77E4">
      <w:pPr>
        <w:tabs>
          <w:tab w:val="left" w:pos="3119"/>
        </w:tabs>
        <w:rPr>
          <w:rStyle w:val="sourcecode"/>
        </w:rPr>
      </w:pPr>
      <w:r w:rsidRPr="00597461">
        <w:rPr>
          <w:rStyle w:val="sourcecode"/>
        </w:rPr>
        <w:t xml:space="preserve">void </w:t>
      </w:r>
      <w:r w:rsidRPr="00FC77E4">
        <w:rPr>
          <w:rStyle w:val="functions"/>
        </w:rPr>
        <w:t>swe_azalt_rev</w:t>
      </w:r>
      <w:r w:rsidRPr="00597461">
        <w:rPr>
          <w:rStyle w:val="sourcecode"/>
        </w:rPr>
        <w:t>(</w:t>
      </w:r>
    </w:p>
    <w:p w14:paraId="33FEE269" w14:textId="77777777" w:rsidR="004E52D3" w:rsidRDefault="00BF3510" w:rsidP="007C3F58">
      <w:pPr>
        <w:tabs>
          <w:tab w:val="left" w:pos="2835"/>
        </w:tabs>
        <w:ind w:left="567"/>
        <w:rPr>
          <w:rStyle w:val="sourcecode"/>
        </w:rPr>
      </w:pPr>
      <w:r w:rsidRPr="00597461">
        <w:rPr>
          <w:rStyle w:val="sourcecode"/>
        </w:rPr>
        <w:t>double tjd_ut,</w:t>
      </w:r>
    </w:p>
    <w:p w14:paraId="5440A2DF" w14:textId="77777777" w:rsidR="004E52D3" w:rsidRDefault="00BF3510" w:rsidP="007C3F58">
      <w:pPr>
        <w:tabs>
          <w:tab w:val="left" w:pos="2835"/>
        </w:tabs>
        <w:ind w:left="567"/>
        <w:rPr>
          <w:rStyle w:val="sourcecode"/>
        </w:rPr>
      </w:pPr>
      <w:r w:rsidRPr="00597461">
        <w:rPr>
          <w:rStyle w:val="sourcecode"/>
        </w:rPr>
        <w:t>int32 calc_flag,</w:t>
      </w:r>
      <w:r w:rsidRPr="00597461">
        <w:rPr>
          <w:rStyle w:val="sourcecode"/>
        </w:rPr>
        <w:tab/>
        <w:t>/* either SE_HOR2ECL or SE_HOR2EQU */</w:t>
      </w:r>
    </w:p>
    <w:p w14:paraId="4EB51EDA" w14:textId="77777777" w:rsidR="004E52D3" w:rsidRDefault="00BF3510" w:rsidP="007C3F58">
      <w:pPr>
        <w:tabs>
          <w:tab w:val="left" w:pos="2835"/>
        </w:tabs>
        <w:ind w:left="567"/>
        <w:rPr>
          <w:rStyle w:val="sourcecode"/>
        </w:rPr>
      </w:pPr>
      <w:r w:rsidRPr="00597461">
        <w:rPr>
          <w:rStyle w:val="sourcecode"/>
        </w:rPr>
        <w:t>double *geopos,</w:t>
      </w:r>
      <w:r w:rsidRPr="00597461">
        <w:rPr>
          <w:rStyle w:val="sourcecode"/>
        </w:rPr>
        <w:tab/>
        <w:t>/* array of 3 doubles for geograph. pos. of observer */</w:t>
      </w:r>
    </w:p>
    <w:p w14:paraId="156D62DF" w14:textId="77777777" w:rsidR="004E52D3" w:rsidRDefault="00BF3510" w:rsidP="007C3F58">
      <w:pPr>
        <w:tabs>
          <w:tab w:val="left" w:pos="2835"/>
        </w:tabs>
        <w:ind w:left="567"/>
        <w:rPr>
          <w:rStyle w:val="sourcecode"/>
        </w:rPr>
      </w:pPr>
      <w:r w:rsidRPr="00597461">
        <w:rPr>
          <w:rStyle w:val="sourcecode"/>
        </w:rPr>
        <w:t>double *xin,</w:t>
      </w:r>
      <w:r w:rsidR="0021556A">
        <w:rPr>
          <w:rStyle w:val="sourcecode"/>
        </w:rPr>
        <w:tab/>
      </w:r>
      <w:r w:rsidRPr="00597461">
        <w:rPr>
          <w:rStyle w:val="sourcecode"/>
        </w:rPr>
        <w:t>/* array of 2 doubles for azimuth and true altitude of planet */</w:t>
      </w:r>
    </w:p>
    <w:p w14:paraId="2076B80A" w14:textId="77777777" w:rsidR="00BF3510" w:rsidRPr="00FC77E4" w:rsidRDefault="00BF3510" w:rsidP="007C3F58">
      <w:pPr>
        <w:tabs>
          <w:tab w:val="left" w:pos="2835"/>
        </w:tabs>
        <w:ind w:left="567"/>
        <w:rPr>
          <w:rStyle w:val="sourcecode"/>
        </w:rPr>
      </w:pPr>
      <w:r w:rsidRPr="00FC77E4">
        <w:rPr>
          <w:rStyle w:val="sourcecode"/>
        </w:rPr>
        <w:t>double *xout);</w:t>
      </w:r>
      <w:r w:rsidR="0021556A" w:rsidRPr="00FC77E4">
        <w:rPr>
          <w:rStyle w:val="sourcecode"/>
        </w:rPr>
        <w:tab/>
      </w:r>
      <w:r w:rsidRPr="00FC77E4">
        <w:rPr>
          <w:rStyle w:val="sourcecode"/>
        </w:rPr>
        <w:t>/* return array of 2 doubles for either ecliptic or equatorial coordinates, depending on calc_flag */</w:t>
      </w:r>
    </w:p>
    <w:p w14:paraId="057F25DD" w14:textId="77777777" w:rsidR="00BF3510" w:rsidRPr="00597461" w:rsidRDefault="00BF3510" w:rsidP="00FC77E4">
      <w:pPr>
        <w:tabs>
          <w:tab w:val="left" w:pos="3119"/>
        </w:tabs>
        <w:rPr>
          <w:rStyle w:val="sourcecode"/>
        </w:rPr>
      </w:pPr>
      <w:r w:rsidRPr="00597461">
        <w:rPr>
          <w:rStyle w:val="sourcecode"/>
        </w:rPr>
        <w:t xml:space="preserve">double </w:t>
      </w:r>
      <w:r w:rsidRPr="00FC77E4">
        <w:rPr>
          <w:rStyle w:val="functions"/>
        </w:rPr>
        <w:t>swe_refrac</w:t>
      </w:r>
      <w:r w:rsidRPr="00597461">
        <w:rPr>
          <w:rStyle w:val="sourcecode"/>
        </w:rPr>
        <w:t>(</w:t>
      </w:r>
    </w:p>
    <w:p w14:paraId="79DC34AC" w14:textId="77777777" w:rsidR="00283E02" w:rsidRDefault="00BF3510" w:rsidP="007C3F58">
      <w:pPr>
        <w:tabs>
          <w:tab w:val="left" w:pos="2835"/>
        </w:tabs>
        <w:ind w:left="567"/>
        <w:rPr>
          <w:rStyle w:val="sourcecode"/>
        </w:rPr>
      </w:pPr>
      <w:r w:rsidRPr="00597461">
        <w:rPr>
          <w:rStyle w:val="sourcecode"/>
        </w:rPr>
        <w:t>double inalt,</w:t>
      </w:r>
    </w:p>
    <w:p w14:paraId="0FDD9CD4" w14:textId="77777777" w:rsidR="00BF3510" w:rsidRPr="00597461" w:rsidRDefault="00BF3510" w:rsidP="007C3F58">
      <w:pPr>
        <w:tabs>
          <w:tab w:val="left" w:pos="2835"/>
        </w:tabs>
        <w:ind w:left="567"/>
        <w:rPr>
          <w:rStyle w:val="sourcecode"/>
        </w:rPr>
      </w:pPr>
      <w:r w:rsidRPr="00597461">
        <w:rPr>
          <w:rStyle w:val="sourcecode"/>
        </w:rPr>
        <w:t>double atpress,</w:t>
      </w:r>
      <w:r w:rsidR="0021556A">
        <w:rPr>
          <w:rStyle w:val="sourcecode"/>
        </w:rPr>
        <w:tab/>
      </w:r>
      <w:r w:rsidRPr="00597461">
        <w:rPr>
          <w:rStyle w:val="sourcecode"/>
        </w:rPr>
        <w:t>/* atmospheric pressure in mbar (hPa) */</w:t>
      </w:r>
    </w:p>
    <w:p w14:paraId="43D62BAF" w14:textId="77777777" w:rsidR="00BF3510" w:rsidRPr="00597461" w:rsidRDefault="00BF3510" w:rsidP="007C3F58">
      <w:pPr>
        <w:tabs>
          <w:tab w:val="left" w:pos="2835"/>
        </w:tabs>
        <w:ind w:left="567"/>
        <w:rPr>
          <w:rStyle w:val="sourcecode"/>
        </w:rPr>
      </w:pPr>
      <w:r w:rsidRPr="00597461">
        <w:rPr>
          <w:rStyle w:val="sourcecode"/>
        </w:rPr>
        <w:t>double attemp,</w:t>
      </w:r>
      <w:r w:rsidR="0021556A">
        <w:rPr>
          <w:rStyle w:val="sourcecode"/>
        </w:rPr>
        <w:tab/>
      </w:r>
      <w:r w:rsidRPr="00597461">
        <w:rPr>
          <w:rStyle w:val="sourcecode"/>
        </w:rPr>
        <w:t>/* atmospheric temperature in degrees Celsius */</w:t>
      </w:r>
    </w:p>
    <w:p w14:paraId="0A56BB09" w14:textId="77777777" w:rsidR="00283E02" w:rsidRDefault="00BF3510" w:rsidP="007C3F58">
      <w:pPr>
        <w:tabs>
          <w:tab w:val="left" w:pos="2835"/>
        </w:tabs>
        <w:ind w:left="567"/>
        <w:rPr>
          <w:rStyle w:val="sourcecode"/>
        </w:rPr>
      </w:pPr>
      <w:r w:rsidRPr="00597461">
        <w:rPr>
          <w:rStyle w:val="sourcecode"/>
        </w:rPr>
        <w:t>int32 calc_flag);</w:t>
      </w:r>
      <w:r w:rsidRPr="00597461">
        <w:rPr>
          <w:rStyle w:val="sourcecode"/>
        </w:rPr>
        <w:tab/>
        <w:t>/* either SE_TRUE_TO_APP or SE_APP_TO_TRUE */</w:t>
      </w:r>
    </w:p>
    <w:p w14:paraId="3C51EF4F" w14:textId="77777777" w:rsidR="00BF3510" w:rsidRPr="00E04065" w:rsidRDefault="00BF3510" w:rsidP="00877D89">
      <w:pPr>
        <w:pStyle w:val="berschrift2"/>
      </w:pPr>
      <w:bookmarkStart w:id="233" w:name="_Toc58481403"/>
      <w:r w:rsidRPr="00E04065">
        <w:t>Date and time conversion</w:t>
      </w:r>
      <w:bookmarkEnd w:id="233"/>
    </w:p>
    <w:p w14:paraId="2E567587" w14:textId="77777777" w:rsidR="00283E02" w:rsidRDefault="00BF3510" w:rsidP="001555B8">
      <w:pPr>
        <w:pStyle w:val="berschrift3"/>
      </w:pPr>
      <w:bookmarkStart w:id="234" w:name="_Toc58481404"/>
      <w:r w:rsidRPr="00D07921">
        <w:t>Delta</w:t>
      </w:r>
      <w:r w:rsidRPr="00D3464B">
        <w:t xml:space="preserve"> T from Julian day number</w:t>
      </w:r>
      <w:bookmarkEnd w:id="234"/>
    </w:p>
    <w:p w14:paraId="45E78EFD" w14:textId="77777777" w:rsidR="00BF3510" w:rsidRPr="00597461" w:rsidRDefault="00BF3510" w:rsidP="00CC1B5C">
      <w:pPr>
        <w:rPr>
          <w:rStyle w:val="sourcecode"/>
        </w:rPr>
      </w:pPr>
      <w:r w:rsidRPr="00597461">
        <w:rPr>
          <w:rStyle w:val="sourcecode"/>
        </w:rPr>
        <w:t>/* Ephemeris time (ET) = Universal time (UT) + swe_deltat_ex(UT)</w:t>
      </w:r>
      <w:r w:rsidR="0075706B">
        <w:rPr>
          <w:rStyle w:val="sourcecode"/>
        </w:rPr>
        <w:t xml:space="preserve"> </w:t>
      </w:r>
      <w:r w:rsidRPr="00597461">
        <w:rPr>
          <w:rStyle w:val="sourcecode"/>
        </w:rPr>
        <w:t>*/</w:t>
      </w:r>
    </w:p>
    <w:p w14:paraId="5F655CAB" w14:textId="77777777" w:rsidR="004E52D3" w:rsidRDefault="00BF3510" w:rsidP="00CC1B5C">
      <w:pPr>
        <w:rPr>
          <w:rStyle w:val="sourcecode"/>
        </w:rPr>
      </w:pPr>
      <w:r w:rsidRPr="00597461">
        <w:rPr>
          <w:rStyle w:val="sourcecode"/>
        </w:rPr>
        <w:t xml:space="preserve">double </w:t>
      </w:r>
      <w:r w:rsidRPr="00793FF4">
        <w:rPr>
          <w:rStyle w:val="functions"/>
        </w:rPr>
        <w:t>swe_deltat_ex</w:t>
      </w:r>
      <w:r w:rsidRPr="00597461">
        <w:rPr>
          <w:rStyle w:val="sourcecode"/>
        </w:rPr>
        <w:t>(</w:t>
      </w:r>
    </w:p>
    <w:p w14:paraId="4EA10761" w14:textId="77777777" w:rsidR="004E52D3" w:rsidRDefault="00BF3510" w:rsidP="007C3F58">
      <w:pPr>
        <w:tabs>
          <w:tab w:val="left" w:pos="2835"/>
        </w:tabs>
        <w:ind w:left="567"/>
        <w:rPr>
          <w:rStyle w:val="sourcecode"/>
        </w:rPr>
      </w:pPr>
      <w:r w:rsidRPr="00597461">
        <w:rPr>
          <w:rStyle w:val="sourcecode"/>
        </w:rPr>
        <w:t>double tjd,</w:t>
      </w:r>
      <w:r w:rsidR="00793FF4">
        <w:rPr>
          <w:rStyle w:val="sourcecode"/>
        </w:rPr>
        <w:tab/>
      </w:r>
      <w:r w:rsidRPr="00597461">
        <w:rPr>
          <w:rStyle w:val="sourcecode"/>
        </w:rPr>
        <w:t>/* Julian day number in ET/TT */</w:t>
      </w:r>
    </w:p>
    <w:p w14:paraId="12A4E65D" w14:textId="77777777" w:rsidR="004E52D3" w:rsidRDefault="00BF3510" w:rsidP="007C3F58">
      <w:pPr>
        <w:tabs>
          <w:tab w:val="left" w:pos="2835"/>
        </w:tabs>
        <w:ind w:left="567"/>
        <w:rPr>
          <w:rStyle w:val="sourcecode"/>
        </w:rPr>
      </w:pPr>
      <w:r w:rsidRPr="00597461">
        <w:rPr>
          <w:rStyle w:val="sourcecode"/>
        </w:rPr>
        <w:t>int32 ephe_flag,</w:t>
      </w:r>
      <w:r w:rsidR="00793FF4">
        <w:rPr>
          <w:rStyle w:val="sourcecode"/>
        </w:rPr>
        <w:tab/>
      </w:r>
      <w:r w:rsidRPr="00597461">
        <w:rPr>
          <w:rStyle w:val="sourcecode"/>
        </w:rPr>
        <w:t>/* ephemeris flag (one of SEFLG_SWIEPH, SEFLG_JPLEPH, SEFLG_MOSEPH) */</w:t>
      </w:r>
    </w:p>
    <w:p w14:paraId="5B263442" w14:textId="77777777" w:rsidR="00283E02" w:rsidRDefault="00BF3510" w:rsidP="007C3F58">
      <w:pPr>
        <w:tabs>
          <w:tab w:val="left" w:pos="2835"/>
        </w:tabs>
        <w:ind w:left="567"/>
        <w:rPr>
          <w:rStyle w:val="sourcecode"/>
        </w:rPr>
      </w:pPr>
      <w:r w:rsidRPr="00597461">
        <w:rPr>
          <w:rStyle w:val="sourcecode"/>
        </w:rPr>
        <w:t>char *serr);</w:t>
      </w:r>
      <w:r w:rsidR="00793FF4">
        <w:rPr>
          <w:rStyle w:val="sourcecode"/>
        </w:rPr>
        <w:tab/>
      </w:r>
      <w:r w:rsidRPr="00597461">
        <w:rPr>
          <w:rStyle w:val="sourcecode"/>
        </w:rPr>
        <w:t>/* error message or warning */</w:t>
      </w:r>
    </w:p>
    <w:p w14:paraId="63AFA3D6" w14:textId="77777777" w:rsidR="00BF3510" w:rsidRPr="00597461" w:rsidRDefault="00BF3510" w:rsidP="00CC1B5C">
      <w:pPr>
        <w:rPr>
          <w:rStyle w:val="sourcecode"/>
        </w:rPr>
      </w:pPr>
      <w:r w:rsidRPr="00597461">
        <w:rPr>
          <w:rStyle w:val="sourcecode"/>
        </w:rPr>
        <w:t>/* older function: */</w:t>
      </w:r>
    </w:p>
    <w:p w14:paraId="642D3D1B" w14:textId="77777777" w:rsidR="00BF3510" w:rsidRPr="00597461" w:rsidRDefault="00BF3510" w:rsidP="00CC1B5C">
      <w:pPr>
        <w:rPr>
          <w:rStyle w:val="sourcecode"/>
        </w:rPr>
      </w:pPr>
      <w:r w:rsidRPr="00597461">
        <w:rPr>
          <w:rStyle w:val="sourcecode"/>
        </w:rPr>
        <w:t>/* Ephemeris time (ET) = Universal time (UT) + swe_deltat(UT)</w:t>
      </w:r>
      <w:r w:rsidR="0075706B">
        <w:rPr>
          <w:rStyle w:val="sourcecode"/>
        </w:rPr>
        <w:t xml:space="preserve"> </w:t>
      </w:r>
      <w:r w:rsidRPr="00597461">
        <w:rPr>
          <w:rStyle w:val="sourcecode"/>
        </w:rPr>
        <w:t>*/</w:t>
      </w:r>
    </w:p>
    <w:p w14:paraId="368E1205" w14:textId="77777777" w:rsidR="00793FF4" w:rsidRPr="00CF2A2B" w:rsidRDefault="00BF3510" w:rsidP="00CC1B5C">
      <w:pPr>
        <w:rPr>
          <w:rStyle w:val="sourcecode"/>
          <w:lang w:val="fr-CH"/>
        </w:rPr>
      </w:pPr>
      <w:r w:rsidRPr="00CF2A2B">
        <w:rPr>
          <w:rStyle w:val="sourcecode"/>
          <w:lang w:val="fr-CH"/>
        </w:rPr>
        <w:t xml:space="preserve">double </w:t>
      </w:r>
      <w:r w:rsidRPr="00CF2A2B">
        <w:rPr>
          <w:rStyle w:val="functions"/>
          <w:lang w:val="fr-CH"/>
        </w:rPr>
        <w:t>swe_deltat</w:t>
      </w:r>
      <w:r w:rsidRPr="00CF2A2B">
        <w:rPr>
          <w:rStyle w:val="sourcecode"/>
          <w:lang w:val="fr-CH"/>
        </w:rPr>
        <w:t>(</w:t>
      </w:r>
    </w:p>
    <w:p w14:paraId="03562229" w14:textId="77777777" w:rsidR="00BF3510" w:rsidRPr="00CF2A2B" w:rsidRDefault="00BF3510" w:rsidP="007C3F58">
      <w:pPr>
        <w:tabs>
          <w:tab w:val="left" w:pos="2835"/>
        </w:tabs>
        <w:ind w:left="567"/>
        <w:rPr>
          <w:rStyle w:val="sourcecode"/>
          <w:lang w:val="fr-CH"/>
        </w:rPr>
      </w:pPr>
      <w:r w:rsidRPr="00CF2A2B">
        <w:rPr>
          <w:rStyle w:val="sourcecode"/>
          <w:lang w:val="fr-CH"/>
        </w:rPr>
        <w:t>double tjd);</w:t>
      </w:r>
    </w:p>
    <w:p w14:paraId="1A69384B" w14:textId="77777777" w:rsidR="00BF3510" w:rsidRPr="00D3464B" w:rsidRDefault="00BF3510" w:rsidP="001555B8">
      <w:pPr>
        <w:pStyle w:val="berschrift3"/>
      </w:pPr>
      <w:bookmarkStart w:id="235" w:name="_Toc58481405"/>
      <w:r w:rsidRPr="00D3464B">
        <w:t>Julian day number from year, month, day, hour, with check whether date is legal</w:t>
      </w:r>
      <w:bookmarkEnd w:id="235"/>
    </w:p>
    <w:p w14:paraId="51A14DF7" w14:textId="77777777" w:rsidR="00BF3510" w:rsidRPr="00597461" w:rsidRDefault="00BF3510" w:rsidP="00CC1B5C">
      <w:pPr>
        <w:rPr>
          <w:rStyle w:val="sourcecode"/>
        </w:rPr>
      </w:pPr>
      <w:r w:rsidRPr="00597461">
        <w:rPr>
          <w:rStyle w:val="sourcecode"/>
        </w:rPr>
        <w:t>/*</w:t>
      </w:r>
      <w:r w:rsidR="0075706B">
        <w:rPr>
          <w:rStyle w:val="sourcecode"/>
        </w:rPr>
        <w:t xml:space="preserve"> </w:t>
      </w:r>
      <w:r w:rsidRPr="00597461">
        <w:rPr>
          <w:rStyle w:val="sourcecode"/>
        </w:rPr>
        <w:t>Return value: OK or ERR</w:t>
      </w:r>
      <w:r w:rsidR="00446B06">
        <w:rPr>
          <w:rStyle w:val="sourcecode"/>
        </w:rPr>
        <w:t xml:space="preserve"> </w:t>
      </w:r>
      <w:r w:rsidRPr="00597461">
        <w:rPr>
          <w:rStyle w:val="sourcecode"/>
        </w:rPr>
        <w:t>*/</w:t>
      </w:r>
    </w:p>
    <w:p w14:paraId="3438E9D4" w14:textId="77777777" w:rsidR="00BF3510" w:rsidRPr="00597461" w:rsidRDefault="00BF3510" w:rsidP="00CC1B5C">
      <w:pPr>
        <w:rPr>
          <w:rStyle w:val="sourcecode"/>
        </w:rPr>
      </w:pPr>
      <w:r w:rsidRPr="00597461">
        <w:rPr>
          <w:rStyle w:val="sourcecode"/>
        </w:rPr>
        <w:t xml:space="preserve">int </w:t>
      </w:r>
      <w:r w:rsidRPr="00793FF4">
        <w:rPr>
          <w:rStyle w:val="functions"/>
        </w:rPr>
        <w:t>swe_date_conversion</w:t>
      </w:r>
      <w:r w:rsidRPr="00597461">
        <w:rPr>
          <w:rStyle w:val="sourcecode"/>
        </w:rPr>
        <w:t>(</w:t>
      </w:r>
    </w:p>
    <w:p w14:paraId="066F2F7A" w14:textId="77777777" w:rsidR="004E52D3" w:rsidRDefault="00BF3510" w:rsidP="007C3F58">
      <w:pPr>
        <w:tabs>
          <w:tab w:val="left" w:pos="2835"/>
        </w:tabs>
        <w:ind w:left="567"/>
        <w:rPr>
          <w:rStyle w:val="sourcecode"/>
        </w:rPr>
      </w:pPr>
      <w:r w:rsidRPr="00597461">
        <w:rPr>
          <w:rStyle w:val="sourcecode"/>
        </w:rPr>
        <w:t>int y, int m, int d,</w:t>
      </w:r>
      <w:r w:rsidRPr="00597461">
        <w:rPr>
          <w:rStyle w:val="sourcecode"/>
        </w:rPr>
        <w:tab/>
        <w:t>/* year, month, day */</w:t>
      </w:r>
    </w:p>
    <w:p w14:paraId="727D1D68" w14:textId="77777777" w:rsidR="004E52D3" w:rsidRDefault="00BF3510" w:rsidP="007C3F58">
      <w:pPr>
        <w:tabs>
          <w:tab w:val="left" w:pos="2835"/>
        </w:tabs>
        <w:ind w:left="567"/>
        <w:rPr>
          <w:rStyle w:val="sourcecode"/>
        </w:rPr>
      </w:pPr>
      <w:r w:rsidRPr="00597461">
        <w:rPr>
          <w:rStyle w:val="sourcecode"/>
        </w:rPr>
        <w:t>double hour,</w:t>
      </w:r>
      <w:r w:rsidR="0021556A">
        <w:rPr>
          <w:rStyle w:val="sourcecode"/>
        </w:rPr>
        <w:tab/>
      </w:r>
      <w:r w:rsidRPr="00597461">
        <w:rPr>
          <w:rStyle w:val="sourcecode"/>
        </w:rPr>
        <w:t>/* hours (decimal, with fraction) */</w:t>
      </w:r>
    </w:p>
    <w:p w14:paraId="44DE0090" w14:textId="77777777" w:rsidR="00BF3510" w:rsidRPr="00597461" w:rsidRDefault="00BF3510" w:rsidP="007C3F58">
      <w:pPr>
        <w:tabs>
          <w:tab w:val="left" w:pos="2835"/>
        </w:tabs>
        <w:ind w:left="567"/>
        <w:rPr>
          <w:rStyle w:val="sourcecode"/>
        </w:rPr>
      </w:pPr>
      <w:r w:rsidRPr="00597461">
        <w:rPr>
          <w:rStyle w:val="sourcecode"/>
        </w:rPr>
        <w:t>char c,</w:t>
      </w:r>
      <w:r w:rsidR="0021556A">
        <w:rPr>
          <w:rStyle w:val="sourcecode"/>
        </w:rPr>
        <w:tab/>
      </w:r>
      <w:r w:rsidRPr="00597461">
        <w:rPr>
          <w:rStyle w:val="sourcecode"/>
        </w:rPr>
        <w:t>/* calendar ‘g’[regorian]</w:t>
      </w:r>
      <w:r w:rsidR="0075706B">
        <w:rPr>
          <w:rStyle w:val="sourcecode"/>
        </w:rPr>
        <w:t xml:space="preserve"> </w:t>
      </w:r>
      <w:r w:rsidRPr="00597461">
        <w:rPr>
          <w:rStyle w:val="sourcecode"/>
        </w:rPr>
        <w:t>|</w:t>
      </w:r>
      <w:r w:rsidR="0075706B">
        <w:rPr>
          <w:rStyle w:val="sourcecode"/>
        </w:rPr>
        <w:t xml:space="preserve"> </w:t>
      </w:r>
      <w:r w:rsidRPr="00597461">
        <w:rPr>
          <w:rStyle w:val="sourcecode"/>
        </w:rPr>
        <w:t>’j’[ulian] */</w:t>
      </w:r>
    </w:p>
    <w:p w14:paraId="13C86FCE" w14:textId="77777777" w:rsidR="00283E02" w:rsidRDefault="00BF3510" w:rsidP="007C3F58">
      <w:pPr>
        <w:tabs>
          <w:tab w:val="left" w:pos="2835"/>
        </w:tabs>
        <w:ind w:left="567"/>
        <w:rPr>
          <w:rStyle w:val="sourcecode"/>
        </w:rPr>
      </w:pPr>
      <w:r w:rsidRPr="00597461">
        <w:rPr>
          <w:rStyle w:val="sourcecode"/>
        </w:rPr>
        <w:t>double *tjd);</w:t>
      </w:r>
      <w:r w:rsidRPr="00597461">
        <w:rPr>
          <w:rStyle w:val="sourcecode"/>
        </w:rPr>
        <w:tab/>
        <w:t>/* target address for Julian day */</w:t>
      </w:r>
    </w:p>
    <w:p w14:paraId="0B75DD00" w14:textId="77777777" w:rsidR="00BF3510" w:rsidRPr="00D3464B" w:rsidRDefault="00BF3510" w:rsidP="001555B8">
      <w:pPr>
        <w:pStyle w:val="berschrift3"/>
      </w:pPr>
      <w:bookmarkStart w:id="236" w:name="_Toc58481406"/>
      <w:r w:rsidRPr="00D3464B">
        <w:t>Julian day number from year, month, day, hour</w:t>
      </w:r>
      <w:bookmarkEnd w:id="236"/>
    </w:p>
    <w:p w14:paraId="43ABEE17" w14:textId="77777777" w:rsidR="00BF3510" w:rsidRPr="00597461" w:rsidRDefault="00BF3510" w:rsidP="00CC1B5C">
      <w:pPr>
        <w:rPr>
          <w:rStyle w:val="sourcecode"/>
        </w:rPr>
      </w:pPr>
      <w:r w:rsidRPr="00597461">
        <w:rPr>
          <w:rStyle w:val="sourcecode"/>
        </w:rPr>
        <w:t xml:space="preserve">double </w:t>
      </w:r>
      <w:r w:rsidRPr="00793FF4">
        <w:rPr>
          <w:rStyle w:val="functions"/>
        </w:rPr>
        <w:t>swe_julday</w:t>
      </w:r>
      <w:r w:rsidRPr="00597461">
        <w:rPr>
          <w:rStyle w:val="sourcecode"/>
        </w:rPr>
        <w:t>(</w:t>
      </w:r>
    </w:p>
    <w:p w14:paraId="35D9BED3" w14:textId="77777777" w:rsidR="00793FF4" w:rsidRDefault="00BF3510" w:rsidP="007C3F58">
      <w:pPr>
        <w:tabs>
          <w:tab w:val="left" w:pos="2835"/>
        </w:tabs>
        <w:ind w:left="567"/>
        <w:rPr>
          <w:rStyle w:val="sourcecode"/>
        </w:rPr>
      </w:pPr>
      <w:r w:rsidRPr="00597461">
        <w:rPr>
          <w:rStyle w:val="sourcecode"/>
        </w:rPr>
        <w:t>int year,</w:t>
      </w:r>
    </w:p>
    <w:p w14:paraId="7D7A6FA7" w14:textId="77777777" w:rsidR="00793FF4" w:rsidRDefault="00BF3510" w:rsidP="007C3F58">
      <w:pPr>
        <w:tabs>
          <w:tab w:val="left" w:pos="2835"/>
        </w:tabs>
        <w:ind w:left="567"/>
        <w:rPr>
          <w:rStyle w:val="sourcecode"/>
        </w:rPr>
      </w:pPr>
      <w:r w:rsidRPr="00597461">
        <w:rPr>
          <w:rStyle w:val="sourcecode"/>
        </w:rPr>
        <w:t>int month,</w:t>
      </w:r>
    </w:p>
    <w:p w14:paraId="5D1A530D" w14:textId="77777777" w:rsidR="00793FF4" w:rsidRDefault="00BF3510" w:rsidP="007C3F58">
      <w:pPr>
        <w:tabs>
          <w:tab w:val="left" w:pos="2835"/>
        </w:tabs>
        <w:ind w:left="567"/>
        <w:rPr>
          <w:rStyle w:val="sourcecode"/>
        </w:rPr>
      </w:pPr>
      <w:r w:rsidRPr="00597461">
        <w:rPr>
          <w:rStyle w:val="sourcecode"/>
        </w:rPr>
        <w:lastRenderedPageBreak/>
        <w:t>int day,</w:t>
      </w:r>
    </w:p>
    <w:p w14:paraId="55F0FD74" w14:textId="77777777" w:rsidR="00283E02" w:rsidRDefault="00BF3510" w:rsidP="007C3F58">
      <w:pPr>
        <w:tabs>
          <w:tab w:val="left" w:pos="2835"/>
        </w:tabs>
        <w:ind w:left="567"/>
        <w:rPr>
          <w:rStyle w:val="sourcecode"/>
        </w:rPr>
      </w:pPr>
      <w:r w:rsidRPr="00597461">
        <w:rPr>
          <w:rStyle w:val="sourcecode"/>
        </w:rPr>
        <w:t>double hour,</w:t>
      </w:r>
    </w:p>
    <w:p w14:paraId="19381BEB" w14:textId="77777777" w:rsidR="00283E02" w:rsidRDefault="00BF3510" w:rsidP="007C3F58">
      <w:pPr>
        <w:tabs>
          <w:tab w:val="left" w:pos="2835"/>
        </w:tabs>
        <w:ind w:left="567"/>
        <w:rPr>
          <w:rStyle w:val="sourcecode"/>
        </w:rPr>
      </w:pPr>
      <w:r w:rsidRPr="00597461">
        <w:rPr>
          <w:rStyle w:val="sourcecode"/>
        </w:rPr>
        <w:t>int gregflag);</w:t>
      </w:r>
      <w:r w:rsidRPr="00597461">
        <w:rPr>
          <w:rStyle w:val="sourcecode"/>
        </w:rPr>
        <w:tab/>
        <w:t>/* Gregorian calendar: 1, Julian calendar: 0 */</w:t>
      </w:r>
    </w:p>
    <w:p w14:paraId="1893B282" w14:textId="77777777" w:rsidR="00BF3510" w:rsidRPr="00D3464B" w:rsidRDefault="00BF3510" w:rsidP="001555B8">
      <w:pPr>
        <w:pStyle w:val="berschrift3"/>
      </w:pPr>
      <w:bookmarkStart w:id="237" w:name="_Toc58481407"/>
      <w:r w:rsidRPr="00D3464B">
        <w:t>Year, month, day, hour from Julian day number</w:t>
      </w:r>
      <w:bookmarkEnd w:id="237"/>
    </w:p>
    <w:p w14:paraId="7533D82D" w14:textId="77777777" w:rsidR="00BF3510" w:rsidRPr="00597461" w:rsidRDefault="00BF3510" w:rsidP="00CC1B5C">
      <w:pPr>
        <w:rPr>
          <w:rStyle w:val="sourcecode"/>
        </w:rPr>
      </w:pPr>
      <w:r w:rsidRPr="00597461">
        <w:rPr>
          <w:rStyle w:val="sourcecode"/>
        </w:rPr>
        <w:t xml:space="preserve">void </w:t>
      </w:r>
      <w:r w:rsidRPr="00793FF4">
        <w:rPr>
          <w:rStyle w:val="functions"/>
        </w:rPr>
        <w:t>swe_revjul</w:t>
      </w:r>
      <w:r w:rsidRPr="00597461">
        <w:rPr>
          <w:rStyle w:val="sourcecode"/>
        </w:rPr>
        <w:t>(</w:t>
      </w:r>
    </w:p>
    <w:p w14:paraId="60F923F7" w14:textId="77777777" w:rsidR="00BF3510" w:rsidRPr="00597461" w:rsidRDefault="00BF3510" w:rsidP="007C3F58">
      <w:pPr>
        <w:tabs>
          <w:tab w:val="left" w:pos="2835"/>
        </w:tabs>
        <w:ind w:left="567"/>
        <w:rPr>
          <w:rStyle w:val="sourcecode"/>
        </w:rPr>
      </w:pPr>
      <w:r w:rsidRPr="00597461">
        <w:rPr>
          <w:rStyle w:val="sourcecode"/>
        </w:rPr>
        <w:t>double tjd,</w:t>
      </w:r>
      <w:r w:rsidR="0021556A">
        <w:rPr>
          <w:rStyle w:val="sourcecode"/>
        </w:rPr>
        <w:tab/>
      </w:r>
      <w:r w:rsidRPr="00597461">
        <w:rPr>
          <w:rStyle w:val="sourcecode"/>
        </w:rPr>
        <w:t>/* Julian day number */</w:t>
      </w:r>
    </w:p>
    <w:p w14:paraId="50E5B10B" w14:textId="77777777" w:rsidR="00BF3510" w:rsidRPr="00597461" w:rsidRDefault="00BF3510" w:rsidP="007C3F58">
      <w:pPr>
        <w:tabs>
          <w:tab w:val="left" w:pos="2835"/>
        </w:tabs>
        <w:ind w:left="567"/>
        <w:rPr>
          <w:rStyle w:val="sourcecode"/>
        </w:rPr>
      </w:pPr>
      <w:r w:rsidRPr="00597461">
        <w:rPr>
          <w:rStyle w:val="sourcecode"/>
        </w:rPr>
        <w:t>int gregflag,</w:t>
      </w:r>
      <w:r w:rsidRPr="00597461">
        <w:rPr>
          <w:rStyle w:val="sourcecode"/>
        </w:rPr>
        <w:tab/>
        <w:t>/* Gregorian calendar: 1, Julian calendar: 0 */</w:t>
      </w:r>
    </w:p>
    <w:p w14:paraId="16C5C592" w14:textId="77777777" w:rsidR="00283E02" w:rsidRDefault="00BF3510" w:rsidP="007C3F58">
      <w:pPr>
        <w:tabs>
          <w:tab w:val="left" w:pos="2835"/>
        </w:tabs>
        <w:ind w:left="567"/>
        <w:rPr>
          <w:rStyle w:val="sourcecode"/>
        </w:rPr>
      </w:pPr>
      <w:r w:rsidRPr="00597461">
        <w:rPr>
          <w:rStyle w:val="sourcecode"/>
        </w:rPr>
        <w:t>int *year,</w:t>
      </w:r>
      <w:r w:rsidRPr="00597461">
        <w:rPr>
          <w:rStyle w:val="sourcecode"/>
        </w:rPr>
        <w:tab/>
        <w:t>/* target addresses for year, etc. */</w:t>
      </w:r>
    </w:p>
    <w:p w14:paraId="3C392BF6" w14:textId="77777777" w:rsidR="00793FF4" w:rsidRDefault="00BF3510" w:rsidP="007C3F58">
      <w:pPr>
        <w:tabs>
          <w:tab w:val="left" w:pos="2835"/>
        </w:tabs>
        <w:ind w:left="567"/>
        <w:rPr>
          <w:rStyle w:val="sourcecode"/>
        </w:rPr>
      </w:pPr>
      <w:r w:rsidRPr="00597461">
        <w:rPr>
          <w:rStyle w:val="sourcecode"/>
        </w:rPr>
        <w:t>int *month,</w:t>
      </w:r>
    </w:p>
    <w:p w14:paraId="78583F80" w14:textId="77777777" w:rsidR="00793FF4" w:rsidRDefault="00BF3510" w:rsidP="007C3F58">
      <w:pPr>
        <w:tabs>
          <w:tab w:val="left" w:pos="2835"/>
        </w:tabs>
        <w:ind w:left="567"/>
        <w:rPr>
          <w:rStyle w:val="sourcecode"/>
        </w:rPr>
      </w:pPr>
      <w:r w:rsidRPr="00597461">
        <w:rPr>
          <w:rStyle w:val="sourcecode"/>
        </w:rPr>
        <w:t>int *day,</w:t>
      </w:r>
    </w:p>
    <w:p w14:paraId="6C89081C" w14:textId="77777777" w:rsidR="00BF3510" w:rsidRPr="00597461" w:rsidRDefault="00BF3510" w:rsidP="007C3F58">
      <w:pPr>
        <w:tabs>
          <w:tab w:val="left" w:pos="2835"/>
        </w:tabs>
        <w:ind w:left="567"/>
        <w:rPr>
          <w:rStyle w:val="sourcecode"/>
        </w:rPr>
      </w:pPr>
      <w:r w:rsidRPr="00597461">
        <w:rPr>
          <w:rStyle w:val="sourcecode"/>
        </w:rPr>
        <w:t>double *hour);</w:t>
      </w:r>
    </w:p>
    <w:p w14:paraId="600908B1" w14:textId="77777777" w:rsidR="00283E02" w:rsidRDefault="00BF3510" w:rsidP="001555B8">
      <w:pPr>
        <w:pStyle w:val="berschrift3"/>
      </w:pPr>
      <w:bookmarkStart w:id="238" w:name="_Toc58481408"/>
      <w:r w:rsidRPr="00D3464B">
        <w:t>Local time to UTC and UTC to local time</w:t>
      </w:r>
      <w:bookmarkEnd w:id="238"/>
    </w:p>
    <w:p w14:paraId="559F4524" w14:textId="77777777" w:rsidR="004E52D3" w:rsidRDefault="00BF3510" w:rsidP="00CC1B5C">
      <w:pPr>
        <w:rPr>
          <w:rStyle w:val="sourcecode"/>
        </w:rPr>
      </w:pPr>
      <w:r w:rsidRPr="00597461">
        <w:rPr>
          <w:rStyle w:val="sourcecode"/>
        </w:rPr>
        <w:t>/* transform local time to UTC or UTC to local time</w:t>
      </w:r>
    </w:p>
    <w:p w14:paraId="5A2C63EC" w14:textId="77777777" w:rsidR="004E52D3" w:rsidRDefault="00BF3510" w:rsidP="00CC1B5C">
      <w:pPr>
        <w:rPr>
          <w:rStyle w:val="sourcecode"/>
        </w:rPr>
      </w:pPr>
      <w:r w:rsidRPr="00597461">
        <w:rPr>
          <w:rStyle w:val="sourcecode"/>
        </w:rPr>
        <w:t>* input:</w:t>
      </w:r>
    </w:p>
    <w:p w14:paraId="74023983" w14:textId="77777777" w:rsidR="004E52D3" w:rsidRDefault="00BF3510" w:rsidP="00CC1B5C">
      <w:pPr>
        <w:rPr>
          <w:rStyle w:val="sourcecode"/>
        </w:rPr>
      </w:pPr>
      <w:r w:rsidRPr="00597461">
        <w:rPr>
          <w:rStyle w:val="sourcecode"/>
        </w:rPr>
        <w:t>*</w:t>
      </w:r>
      <w:r w:rsidR="00446B06">
        <w:rPr>
          <w:rStyle w:val="sourcecode"/>
        </w:rPr>
        <w:t xml:space="preserve"> </w:t>
      </w:r>
      <w:r w:rsidRPr="00597461">
        <w:rPr>
          <w:rStyle w:val="sourcecode"/>
        </w:rPr>
        <w:t>iyear ... dsec</w:t>
      </w:r>
      <w:r w:rsidR="00446B06">
        <w:rPr>
          <w:rStyle w:val="sourcecode"/>
        </w:rPr>
        <w:t xml:space="preserve"> </w:t>
      </w:r>
      <w:r w:rsidRPr="00597461">
        <w:rPr>
          <w:rStyle w:val="sourcecode"/>
        </w:rPr>
        <w:t>date and time</w:t>
      </w:r>
    </w:p>
    <w:p w14:paraId="14653C32" w14:textId="77777777" w:rsidR="004E52D3" w:rsidRDefault="00BF3510" w:rsidP="00CC1B5C">
      <w:pPr>
        <w:rPr>
          <w:rStyle w:val="sourcecode"/>
        </w:rPr>
      </w:pPr>
      <w:r w:rsidRPr="00597461">
        <w:rPr>
          <w:rStyle w:val="sourcecode"/>
        </w:rPr>
        <w:t>*</w:t>
      </w:r>
      <w:r w:rsidR="00446B06">
        <w:rPr>
          <w:rStyle w:val="sourcecode"/>
        </w:rPr>
        <w:t xml:space="preserve"> </w:t>
      </w:r>
      <w:r w:rsidRPr="00597461">
        <w:rPr>
          <w:rStyle w:val="sourcecode"/>
        </w:rPr>
        <w:t>d_timezone</w:t>
      </w:r>
      <w:r w:rsidR="00446B06">
        <w:rPr>
          <w:rStyle w:val="sourcecode"/>
        </w:rPr>
        <w:t xml:space="preserve"> </w:t>
      </w:r>
      <w:r w:rsidRPr="00597461">
        <w:rPr>
          <w:rStyle w:val="sourcecode"/>
        </w:rPr>
        <w:t>timezone offset</w:t>
      </w:r>
    </w:p>
    <w:p w14:paraId="0AC30955" w14:textId="77777777" w:rsidR="004E52D3" w:rsidRDefault="00BF3510" w:rsidP="00CC1B5C">
      <w:pPr>
        <w:rPr>
          <w:rStyle w:val="sourcecode"/>
        </w:rPr>
      </w:pPr>
      <w:r w:rsidRPr="00597461">
        <w:rPr>
          <w:rStyle w:val="sourcecode"/>
        </w:rPr>
        <w:t>* output:</w:t>
      </w:r>
    </w:p>
    <w:p w14:paraId="7749BA12" w14:textId="77777777" w:rsidR="004E52D3" w:rsidRDefault="00BF3510" w:rsidP="00CC1B5C">
      <w:pPr>
        <w:rPr>
          <w:rStyle w:val="sourcecode"/>
        </w:rPr>
      </w:pPr>
      <w:r w:rsidRPr="00597461">
        <w:rPr>
          <w:rStyle w:val="sourcecode"/>
        </w:rPr>
        <w:t>*</w:t>
      </w:r>
      <w:r w:rsidR="00446B06">
        <w:rPr>
          <w:rStyle w:val="sourcecode"/>
        </w:rPr>
        <w:t xml:space="preserve"> </w:t>
      </w:r>
      <w:r w:rsidRPr="00597461">
        <w:rPr>
          <w:rStyle w:val="sourcecode"/>
        </w:rPr>
        <w:t>iyear_out ... dsec_out</w:t>
      </w:r>
    </w:p>
    <w:p w14:paraId="62744D95" w14:textId="77777777" w:rsidR="004E52D3" w:rsidRDefault="00BF3510" w:rsidP="00CC1B5C">
      <w:pPr>
        <w:rPr>
          <w:rStyle w:val="sourcecode"/>
        </w:rPr>
      </w:pPr>
      <w:r w:rsidRPr="00597461">
        <w:rPr>
          <w:rStyle w:val="sourcecode"/>
        </w:rPr>
        <w:t>*</w:t>
      </w:r>
    </w:p>
    <w:p w14:paraId="22D12F83" w14:textId="77777777" w:rsidR="004E52D3" w:rsidRDefault="00BF3510" w:rsidP="00CC1B5C">
      <w:pPr>
        <w:rPr>
          <w:rStyle w:val="sourcecode"/>
        </w:rPr>
      </w:pPr>
      <w:r w:rsidRPr="00597461">
        <w:rPr>
          <w:rStyle w:val="sourcecode"/>
        </w:rPr>
        <w:t>* For time zones east of Greenwich, d_timezone is positive.</w:t>
      </w:r>
    </w:p>
    <w:p w14:paraId="4E187B06" w14:textId="77777777" w:rsidR="004E52D3" w:rsidRDefault="00BF3510" w:rsidP="00CC1B5C">
      <w:pPr>
        <w:rPr>
          <w:rStyle w:val="sourcecode"/>
        </w:rPr>
      </w:pPr>
      <w:r w:rsidRPr="00597461">
        <w:rPr>
          <w:rStyle w:val="sourcecode"/>
        </w:rPr>
        <w:t>* For time zones west of Greenwich, d_timezone is negative.</w:t>
      </w:r>
    </w:p>
    <w:p w14:paraId="1C346521" w14:textId="77777777" w:rsidR="004E52D3" w:rsidRDefault="00BF3510" w:rsidP="00CC1B5C">
      <w:pPr>
        <w:rPr>
          <w:rStyle w:val="sourcecode"/>
        </w:rPr>
      </w:pPr>
      <w:r w:rsidRPr="00597461">
        <w:rPr>
          <w:rStyle w:val="sourcecode"/>
        </w:rPr>
        <w:t>*</w:t>
      </w:r>
    </w:p>
    <w:p w14:paraId="21187590" w14:textId="77777777" w:rsidR="004E52D3" w:rsidRDefault="00BF3510" w:rsidP="00CC1B5C">
      <w:pPr>
        <w:rPr>
          <w:rStyle w:val="sourcecode"/>
        </w:rPr>
      </w:pPr>
      <w:r w:rsidRPr="00597461">
        <w:rPr>
          <w:rStyle w:val="sourcecode"/>
        </w:rPr>
        <w:t>* For conversion from local time to utc, use +d_timezone.</w:t>
      </w:r>
    </w:p>
    <w:p w14:paraId="4262CF3B" w14:textId="77777777" w:rsidR="004E52D3" w:rsidRDefault="00BF3510" w:rsidP="00CC1B5C">
      <w:pPr>
        <w:rPr>
          <w:rStyle w:val="sourcecode"/>
        </w:rPr>
      </w:pPr>
      <w:r w:rsidRPr="00597461">
        <w:rPr>
          <w:rStyle w:val="sourcecode"/>
        </w:rPr>
        <w:t>* For conversion from utc to local time, use -d_timezone.</w:t>
      </w:r>
    </w:p>
    <w:p w14:paraId="63B4F3EE" w14:textId="77777777" w:rsidR="00BF3510" w:rsidRPr="00597461" w:rsidRDefault="00BF3510" w:rsidP="00CC1B5C">
      <w:pPr>
        <w:rPr>
          <w:rStyle w:val="sourcecode"/>
        </w:rPr>
      </w:pPr>
      <w:r w:rsidRPr="00597461">
        <w:rPr>
          <w:rStyle w:val="sourcecode"/>
        </w:rPr>
        <w:t>*/</w:t>
      </w:r>
    </w:p>
    <w:p w14:paraId="2FFEE813" w14:textId="77777777" w:rsidR="004E52D3" w:rsidRDefault="00BF3510" w:rsidP="00CC1B5C">
      <w:pPr>
        <w:rPr>
          <w:rStyle w:val="sourcecode"/>
        </w:rPr>
      </w:pPr>
      <w:r w:rsidRPr="00597461">
        <w:rPr>
          <w:rStyle w:val="sourcecode"/>
        </w:rPr>
        <w:t xml:space="preserve">void </w:t>
      </w:r>
      <w:r w:rsidRPr="00793FF4">
        <w:rPr>
          <w:rStyle w:val="functions"/>
        </w:rPr>
        <w:t>swe_utc_timezone</w:t>
      </w:r>
      <w:r w:rsidRPr="00597461">
        <w:rPr>
          <w:rStyle w:val="sourcecode"/>
        </w:rPr>
        <w:t>(</w:t>
      </w:r>
    </w:p>
    <w:p w14:paraId="6119E8FB" w14:textId="77777777" w:rsidR="004E52D3" w:rsidRDefault="00BF3510" w:rsidP="007C3F58">
      <w:pPr>
        <w:tabs>
          <w:tab w:val="left" w:pos="2835"/>
        </w:tabs>
        <w:ind w:left="567"/>
        <w:rPr>
          <w:rStyle w:val="sourcecode"/>
        </w:rPr>
      </w:pPr>
      <w:r w:rsidRPr="00597461">
        <w:rPr>
          <w:rStyle w:val="sourcecode"/>
        </w:rPr>
        <w:t>int32 iyear,</w:t>
      </w:r>
      <w:r w:rsidR="000E1AC7">
        <w:rPr>
          <w:rStyle w:val="sourcecode"/>
        </w:rPr>
        <w:t xml:space="preserve"> </w:t>
      </w:r>
      <w:r w:rsidRPr="00597461">
        <w:rPr>
          <w:rStyle w:val="sourcecode"/>
        </w:rPr>
        <w:t>int32 imonth, int32 iday,</w:t>
      </w:r>
    </w:p>
    <w:p w14:paraId="3A0BDB59" w14:textId="77777777" w:rsidR="004E52D3" w:rsidRPr="00CF2A2B" w:rsidRDefault="00BF3510" w:rsidP="007C3F58">
      <w:pPr>
        <w:tabs>
          <w:tab w:val="left" w:pos="2835"/>
        </w:tabs>
        <w:ind w:left="567"/>
        <w:rPr>
          <w:rStyle w:val="sourcecode"/>
          <w:lang w:val="fr-CH"/>
        </w:rPr>
      </w:pPr>
      <w:r w:rsidRPr="00CF2A2B">
        <w:rPr>
          <w:rStyle w:val="sourcecode"/>
          <w:lang w:val="fr-CH"/>
        </w:rPr>
        <w:t>int32 ihour, int32 imin, double dsec,</w:t>
      </w:r>
    </w:p>
    <w:p w14:paraId="73EAA9F7" w14:textId="77777777" w:rsidR="004E52D3" w:rsidRDefault="00BF3510" w:rsidP="007C3F58">
      <w:pPr>
        <w:tabs>
          <w:tab w:val="left" w:pos="2835"/>
        </w:tabs>
        <w:ind w:left="567"/>
        <w:rPr>
          <w:rStyle w:val="sourcecode"/>
        </w:rPr>
      </w:pPr>
      <w:r w:rsidRPr="00597461">
        <w:rPr>
          <w:rStyle w:val="sourcecode"/>
        </w:rPr>
        <w:t>double d_timezone,</w:t>
      </w:r>
    </w:p>
    <w:p w14:paraId="0C875142" w14:textId="77777777" w:rsidR="004E52D3" w:rsidRDefault="00BF3510" w:rsidP="007C3F58">
      <w:pPr>
        <w:tabs>
          <w:tab w:val="left" w:pos="2835"/>
        </w:tabs>
        <w:ind w:left="567"/>
        <w:rPr>
          <w:rStyle w:val="sourcecode"/>
        </w:rPr>
      </w:pPr>
      <w:r w:rsidRPr="00597461">
        <w:rPr>
          <w:rStyle w:val="sourcecode"/>
        </w:rPr>
        <w:t>int32 *iyear_out, int32 *imonth_out, int32 *iday_out,</w:t>
      </w:r>
    </w:p>
    <w:p w14:paraId="3E451370" w14:textId="77777777" w:rsidR="00BF3510" w:rsidRPr="00597461" w:rsidRDefault="00BF3510" w:rsidP="007C3F58">
      <w:pPr>
        <w:tabs>
          <w:tab w:val="left" w:pos="2835"/>
        </w:tabs>
        <w:ind w:left="567"/>
        <w:rPr>
          <w:rStyle w:val="sourcecode"/>
        </w:rPr>
      </w:pPr>
      <w:r w:rsidRPr="00597461">
        <w:rPr>
          <w:rStyle w:val="sourcecode"/>
        </w:rPr>
        <w:t>int32 *ihour_out, int32 *imin_out, double *dsec_out)</w:t>
      </w:r>
      <w:r w:rsidR="00793FF4">
        <w:rPr>
          <w:rStyle w:val="sourcecode"/>
        </w:rPr>
        <w:t>;</w:t>
      </w:r>
    </w:p>
    <w:p w14:paraId="7B078DF2" w14:textId="77777777" w:rsidR="00283E02" w:rsidRDefault="00BF3510" w:rsidP="001555B8">
      <w:pPr>
        <w:pStyle w:val="berschrift3"/>
      </w:pPr>
      <w:bookmarkStart w:id="239" w:name="_Toc58481409"/>
      <w:r w:rsidRPr="00D3464B">
        <w:t>UTC to jd (TT and UT1)</w:t>
      </w:r>
      <w:bookmarkEnd w:id="239"/>
    </w:p>
    <w:p w14:paraId="6BDD6A15" w14:textId="77777777" w:rsidR="004E52D3" w:rsidRDefault="00BF3510" w:rsidP="00CC1B5C">
      <w:pPr>
        <w:rPr>
          <w:rStyle w:val="sourcecode"/>
        </w:rPr>
      </w:pPr>
      <w:r w:rsidRPr="00597461">
        <w:rPr>
          <w:rStyle w:val="sourcecode"/>
        </w:rPr>
        <w:t>/* input: date and time (wall clock time), calendar flag.</w:t>
      </w:r>
    </w:p>
    <w:p w14:paraId="283B9A7F" w14:textId="77777777" w:rsidR="004E52D3" w:rsidRDefault="00BF3510" w:rsidP="00CC1B5C">
      <w:pPr>
        <w:rPr>
          <w:rStyle w:val="sourcecode"/>
        </w:rPr>
      </w:pPr>
      <w:r w:rsidRPr="00597461">
        <w:rPr>
          <w:rStyle w:val="sourcecode"/>
        </w:rPr>
        <w:t>* output: an array of doubles with Julian Day number in ET (TT) and UT (UT1)</w:t>
      </w:r>
    </w:p>
    <w:p w14:paraId="11A2BF26" w14:textId="77777777" w:rsidR="004E52D3" w:rsidRDefault="00BF3510" w:rsidP="00CC1B5C">
      <w:pPr>
        <w:rPr>
          <w:rStyle w:val="sourcecode"/>
        </w:rPr>
      </w:pPr>
      <w:r w:rsidRPr="00597461">
        <w:rPr>
          <w:rStyle w:val="sourcecode"/>
        </w:rPr>
        <w:t>*</w:t>
      </w:r>
      <w:r w:rsidR="00446B06">
        <w:rPr>
          <w:rStyle w:val="sourcecode"/>
        </w:rPr>
        <w:t xml:space="preserve"> </w:t>
      </w:r>
      <w:r w:rsidRPr="00597461">
        <w:rPr>
          <w:rStyle w:val="sourcecode"/>
        </w:rPr>
        <w:t>an error message (on error)</w:t>
      </w:r>
    </w:p>
    <w:p w14:paraId="2B8BD372" w14:textId="77777777" w:rsidR="004E52D3" w:rsidRDefault="00BF3510" w:rsidP="00CC1B5C">
      <w:pPr>
        <w:rPr>
          <w:rStyle w:val="sourcecode"/>
        </w:rPr>
      </w:pPr>
      <w:r w:rsidRPr="00597461">
        <w:rPr>
          <w:rStyle w:val="sourcecode"/>
        </w:rPr>
        <w:t>* The function returns OK or ERR.</w:t>
      </w:r>
    </w:p>
    <w:p w14:paraId="2E3B908F" w14:textId="77777777" w:rsidR="00283E02" w:rsidRDefault="00BF3510" w:rsidP="00CC1B5C">
      <w:pPr>
        <w:rPr>
          <w:rStyle w:val="sourcecode"/>
        </w:rPr>
      </w:pPr>
      <w:r w:rsidRPr="00597461">
        <w:rPr>
          <w:rStyle w:val="sourcecode"/>
        </w:rPr>
        <w:t>*/</w:t>
      </w:r>
    </w:p>
    <w:p w14:paraId="3E25971D" w14:textId="77777777" w:rsidR="00BF3510" w:rsidRPr="00597461" w:rsidRDefault="00BF3510" w:rsidP="00CC1B5C">
      <w:pPr>
        <w:rPr>
          <w:rStyle w:val="sourcecode"/>
        </w:rPr>
      </w:pPr>
      <w:r w:rsidRPr="00597461">
        <w:rPr>
          <w:rStyle w:val="sourcecode"/>
        </w:rPr>
        <w:t xml:space="preserve">void </w:t>
      </w:r>
      <w:r w:rsidRPr="00793FF4">
        <w:rPr>
          <w:rStyle w:val="functions"/>
        </w:rPr>
        <w:t>swe_utc_to_jd</w:t>
      </w:r>
      <w:r w:rsidRPr="00597461">
        <w:rPr>
          <w:rStyle w:val="sourcecode"/>
        </w:rPr>
        <w:t>(</w:t>
      </w:r>
    </w:p>
    <w:p w14:paraId="43231338" w14:textId="77777777" w:rsidR="00BF3510" w:rsidRPr="00597461" w:rsidRDefault="00BF3510" w:rsidP="007C3F58">
      <w:pPr>
        <w:tabs>
          <w:tab w:val="left" w:pos="2835"/>
        </w:tabs>
        <w:ind w:left="567"/>
        <w:rPr>
          <w:rStyle w:val="sourcecode"/>
        </w:rPr>
      </w:pPr>
      <w:r w:rsidRPr="00597461">
        <w:rPr>
          <w:rStyle w:val="sourcecode"/>
        </w:rPr>
        <w:t>int32 iyear, int32 imonth, int32 iday,</w:t>
      </w:r>
    </w:p>
    <w:p w14:paraId="33A52376" w14:textId="77777777" w:rsidR="00BF3510" w:rsidRPr="00597461" w:rsidRDefault="00BF3510" w:rsidP="007C3F58">
      <w:pPr>
        <w:tabs>
          <w:tab w:val="left" w:pos="2835"/>
        </w:tabs>
        <w:ind w:left="567"/>
        <w:rPr>
          <w:rStyle w:val="sourcecode"/>
        </w:rPr>
      </w:pPr>
      <w:r w:rsidRPr="00597461">
        <w:rPr>
          <w:rStyle w:val="sourcecode"/>
        </w:rPr>
        <w:t>int32 ihour, int32 imin, double dsec,</w:t>
      </w:r>
      <w:r w:rsidR="00793FF4">
        <w:rPr>
          <w:rStyle w:val="sourcecode"/>
        </w:rPr>
        <w:tab/>
      </w:r>
      <w:r w:rsidRPr="00597461">
        <w:rPr>
          <w:rStyle w:val="sourcecode"/>
        </w:rPr>
        <w:t xml:space="preserve">/* </w:t>
      </w:r>
      <w:r w:rsidR="00793FF4" w:rsidRPr="00597461">
        <w:rPr>
          <w:rStyle w:val="sourcecode"/>
        </w:rPr>
        <w:t>NOTE</w:t>
      </w:r>
      <w:r w:rsidRPr="00597461">
        <w:rPr>
          <w:rStyle w:val="sourcecode"/>
        </w:rPr>
        <w:t>: second is a decimal */</w:t>
      </w:r>
    </w:p>
    <w:p w14:paraId="614E30B8" w14:textId="77777777" w:rsidR="00BF3510" w:rsidRPr="00597461" w:rsidRDefault="00BF3510" w:rsidP="007C3F58">
      <w:pPr>
        <w:tabs>
          <w:tab w:val="left" w:pos="2835"/>
        </w:tabs>
        <w:ind w:left="567"/>
        <w:rPr>
          <w:rStyle w:val="sourcecode"/>
        </w:rPr>
      </w:pPr>
      <w:r w:rsidRPr="00597461">
        <w:rPr>
          <w:rStyle w:val="sourcecode"/>
        </w:rPr>
        <w:t>gregflag,</w:t>
      </w:r>
      <w:r w:rsidR="0021556A">
        <w:rPr>
          <w:rStyle w:val="sourcecode"/>
        </w:rPr>
        <w:tab/>
      </w:r>
      <w:r w:rsidRPr="00597461">
        <w:rPr>
          <w:rStyle w:val="sourcecode"/>
        </w:rPr>
        <w:t>/* Gregorian calendar: 1, Julian calendar: 0 */</w:t>
      </w:r>
    </w:p>
    <w:p w14:paraId="0FAFEE4B" w14:textId="77777777" w:rsidR="00BF3510" w:rsidRPr="00597461" w:rsidRDefault="00BF3510" w:rsidP="007C3F58">
      <w:pPr>
        <w:tabs>
          <w:tab w:val="left" w:pos="2835"/>
        </w:tabs>
        <w:ind w:left="567"/>
        <w:rPr>
          <w:rStyle w:val="sourcecode"/>
        </w:rPr>
      </w:pPr>
      <w:r w:rsidRPr="00597461">
        <w:rPr>
          <w:rStyle w:val="sourcecode"/>
        </w:rPr>
        <w:t>dret</w:t>
      </w:r>
      <w:r w:rsidRPr="00597461">
        <w:rPr>
          <w:rStyle w:val="sourcecode"/>
        </w:rPr>
        <w:tab/>
        <w:t>/* return array, two doubles:</w:t>
      </w:r>
    </w:p>
    <w:p w14:paraId="6B5578DA" w14:textId="77777777" w:rsidR="00BF3510" w:rsidRPr="00597461" w:rsidRDefault="00BF3510" w:rsidP="007C3F58">
      <w:pPr>
        <w:tabs>
          <w:tab w:val="left" w:pos="2835"/>
        </w:tabs>
        <w:ind w:left="567"/>
        <w:rPr>
          <w:rStyle w:val="sourcecode"/>
        </w:rPr>
      </w:pPr>
      <w:r w:rsidRPr="00597461">
        <w:rPr>
          <w:rStyle w:val="sourcecode"/>
        </w:rPr>
        <w:tab/>
        <w:t>* dret[0] = Julian day in ET (TT)</w:t>
      </w:r>
    </w:p>
    <w:p w14:paraId="490A3995" w14:textId="77777777" w:rsidR="00BF3510" w:rsidRPr="00597461" w:rsidRDefault="00BF3510" w:rsidP="007C3F58">
      <w:pPr>
        <w:tabs>
          <w:tab w:val="left" w:pos="2835"/>
        </w:tabs>
        <w:ind w:left="567"/>
        <w:rPr>
          <w:rStyle w:val="sourcecode"/>
        </w:rPr>
      </w:pPr>
      <w:r w:rsidRPr="00597461">
        <w:rPr>
          <w:rStyle w:val="sourcecode"/>
        </w:rPr>
        <w:tab/>
        <w:t>* dret[1] = Julian day in UT (UT1) */</w:t>
      </w:r>
    </w:p>
    <w:p w14:paraId="284FE2AC" w14:textId="77777777" w:rsidR="00BF3510" w:rsidRPr="00597461" w:rsidRDefault="00BF3510" w:rsidP="007C3F58">
      <w:pPr>
        <w:tabs>
          <w:tab w:val="left" w:pos="2835"/>
        </w:tabs>
        <w:ind w:left="567"/>
        <w:rPr>
          <w:rStyle w:val="sourcecode"/>
        </w:rPr>
      </w:pPr>
      <w:r w:rsidRPr="00597461">
        <w:rPr>
          <w:rStyle w:val="sourcecode"/>
        </w:rPr>
        <w:t>serr</w:t>
      </w:r>
      <w:r w:rsidR="00202FCF" w:rsidRPr="00202FCF">
        <w:rPr>
          <w:rStyle w:val="sourcecode"/>
        </w:rPr>
        <w:t>);</w:t>
      </w:r>
      <w:r w:rsidRPr="00597461">
        <w:rPr>
          <w:rStyle w:val="sourcecode"/>
        </w:rPr>
        <w:tab/>
        <w:t>/* error string */</w:t>
      </w:r>
    </w:p>
    <w:p w14:paraId="1BB79649" w14:textId="77777777" w:rsidR="00283E02" w:rsidRDefault="00BF3510" w:rsidP="001555B8">
      <w:pPr>
        <w:pStyle w:val="berschrift3"/>
      </w:pPr>
      <w:bookmarkStart w:id="240" w:name="_Toc58481410"/>
      <w:r w:rsidRPr="00D3464B">
        <w:lastRenderedPageBreak/>
        <w:t>TT (ET1) to UTC</w:t>
      </w:r>
      <w:bookmarkEnd w:id="240"/>
    </w:p>
    <w:p w14:paraId="6D0D3207" w14:textId="77777777" w:rsidR="004E52D3" w:rsidRDefault="00BF3510" w:rsidP="00CC1B5C">
      <w:pPr>
        <w:rPr>
          <w:rStyle w:val="sourcecode"/>
        </w:rPr>
      </w:pPr>
      <w:r w:rsidRPr="00597461">
        <w:rPr>
          <w:rStyle w:val="sourcecode"/>
        </w:rPr>
        <w:t>/* input: Julian day number in ET (TT), calendar flag</w:t>
      </w:r>
    </w:p>
    <w:p w14:paraId="2E4529A2" w14:textId="77777777" w:rsidR="00BF3510" w:rsidRPr="00597461" w:rsidRDefault="00BF3510" w:rsidP="00CC1B5C">
      <w:pPr>
        <w:rPr>
          <w:rStyle w:val="sourcecode"/>
        </w:rPr>
      </w:pPr>
      <w:r w:rsidRPr="00597461">
        <w:rPr>
          <w:rStyle w:val="sourcecode"/>
        </w:rPr>
        <w:t>* output: year, month, day, hour, min, sec in UTC */</w:t>
      </w:r>
    </w:p>
    <w:p w14:paraId="2E5B05B1" w14:textId="77777777" w:rsidR="00BF3510" w:rsidRPr="00597461" w:rsidRDefault="00BF3510" w:rsidP="00CC1B5C">
      <w:pPr>
        <w:rPr>
          <w:rStyle w:val="sourcecode"/>
        </w:rPr>
      </w:pPr>
      <w:r w:rsidRPr="00597461">
        <w:rPr>
          <w:rStyle w:val="sourcecode"/>
        </w:rPr>
        <w:t xml:space="preserve">void </w:t>
      </w:r>
      <w:r w:rsidRPr="004658B7">
        <w:rPr>
          <w:rStyle w:val="functions"/>
        </w:rPr>
        <w:t>swe_jdet_to_utc</w:t>
      </w:r>
      <w:r w:rsidRPr="00597461">
        <w:rPr>
          <w:rStyle w:val="sourcecode"/>
        </w:rPr>
        <w:t>(</w:t>
      </w:r>
    </w:p>
    <w:p w14:paraId="74F628F8" w14:textId="77777777" w:rsidR="00BF3510" w:rsidRPr="00597461" w:rsidRDefault="00BF3510" w:rsidP="007C3F58">
      <w:pPr>
        <w:tabs>
          <w:tab w:val="left" w:pos="2835"/>
        </w:tabs>
        <w:ind w:left="567"/>
        <w:rPr>
          <w:rStyle w:val="sourcecode"/>
        </w:rPr>
      </w:pPr>
      <w:r w:rsidRPr="00597461">
        <w:rPr>
          <w:rStyle w:val="sourcecode"/>
        </w:rPr>
        <w:t>double tjd_et,</w:t>
      </w:r>
      <w:r w:rsidRPr="00597461">
        <w:rPr>
          <w:rStyle w:val="sourcecode"/>
        </w:rPr>
        <w:tab/>
        <w:t>/* Julian day number in ET (TT) */</w:t>
      </w:r>
    </w:p>
    <w:p w14:paraId="228EB1D9" w14:textId="77777777" w:rsidR="00BF3510" w:rsidRPr="00597461" w:rsidRDefault="00BF3510" w:rsidP="007C3F58">
      <w:pPr>
        <w:tabs>
          <w:tab w:val="left" w:pos="2835"/>
        </w:tabs>
        <w:ind w:left="567"/>
        <w:rPr>
          <w:rStyle w:val="sourcecode"/>
        </w:rPr>
      </w:pPr>
      <w:r w:rsidRPr="00597461">
        <w:rPr>
          <w:rStyle w:val="sourcecode"/>
        </w:rPr>
        <w:t>gregflag,</w:t>
      </w:r>
      <w:r w:rsidR="0021556A">
        <w:rPr>
          <w:rStyle w:val="sourcecode"/>
        </w:rPr>
        <w:tab/>
      </w:r>
      <w:r w:rsidRPr="00597461">
        <w:rPr>
          <w:rStyle w:val="sourcecode"/>
        </w:rPr>
        <w:t>/* Gregorian calendar: 1, Julian calendar: 0 */</w:t>
      </w:r>
    </w:p>
    <w:p w14:paraId="5749A022" w14:textId="77777777" w:rsidR="00BF3510" w:rsidRPr="00597461" w:rsidRDefault="00BF3510" w:rsidP="007C3F58">
      <w:pPr>
        <w:tabs>
          <w:tab w:val="left" w:pos="2835"/>
        </w:tabs>
        <w:ind w:left="567"/>
        <w:rPr>
          <w:rStyle w:val="sourcecode"/>
        </w:rPr>
      </w:pPr>
      <w:r w:rsidRPr="00597461">
        <w:rPr>
          <w:rStyle w:val="sourcecode"/>
        </w:rPr>
        <w:t>int32 *iyear, int32 *imonth, int32 *iday,</w:t>
      </w:r>
    </w:p>
    <w:p w14:paraId="3E910B13" w14:textId="77777777" w:rsidR="00BF3510" w:rsidRPr="00597461" w:rsidRDefault="00BF3510" w:rsidP="007C3F58">
      <w:pPr>
        <w:tabs>
          <w:tab w:val="left" w:pos="2835"/>
        </w:tabs>
        <w:ind w:left="567"/>
        <w:rPr>
          <w:rStyle w:val="sourcecode"/>
        </w:rPr>
      </w:pPr>
      <w:r w:rsidRPr="00597461">
        <w:rPr>
          <w:rStyle w:val="sourcecode"/>
        </w:rPr>
        <w:t>int32 *ihour, int32 *imin, double *dsec</w:t>
      </w:r>
      <w:r w:rsidR="00202FCF" w:rsidRPr="00202FCF">
        <w:rPr>
          <w:rStyle w:val="sourcecode"/>
        </w:rPr>
        <w:t>);</w:t>
      </w:r>
      <w:r w:rsidR="00202FCF">
        <w:rPr>
          <w:rStyle w:val="sourcecode"/>
        </w:rPr>
        <w:tab/>
      </w:r>
      <w:r w:rsidRPr="00597461">
        <w:rPr>
          <w:rStyle w:val="sourcecode"/>
        </w:rPr>
        <w:t xml:space="preserve">/* </w:t>
      </w:r>
      <w:r w:rsidR="00202FCF" w:rsidRPr="00597461">
        <w:rPr>
          <w:rStyle w:val="sourcecode"/>
        </w:rPr>
        <w:t>NOTE</w:t>
      </w:r>
      <w:r w:rsidRPr="00597461">
        <w:rPr>
          <w:rStyle w:val="sourcecode"/>
        </w:rPr>
        <w:t>: second is a decimal */</w:t>
      </w:r>
    </w:p>
    <w:p w14:paraId="5D629FC2" w14:textId="77777777" w:rsidR="00BF3510" w:rsidRPr="00D3464B" w:rsidRDefault="00BF3510" w:rsidP="001555B8">
      <w:pPr>
        <w:pStyle w:val="berschrift3"/>
      </w:pPr>
      <w:bookmarkStart w:id="241" w:name="_Toc58481411"/>
      <w:r w:rsidRPr="00D3464B">
        <w:t>UTC to TT (ET1)</w:t>
      </w:r>
      <w:bookmarkEnd w:id="241"/>
    </w:p>
    <w:p w14:paraId="2B97B6BC" w14:textId="77777777" w:rsidR="004E52D3" w:rsidRDefault="00BF3510" w:rsidP="00CC1B5C">
      <w:pPr>
        <w:rPr>
          <w:rStyle w:val="sourcecode"/>
        </w:rPr>
      </w:pPr>
      <w:r w:rsidRPr="00597461">
        <w:rPr>
          <w:rStyle w:val="sourcecode"/>
        </w:rPr>
        <w:t>/* input: Julian day number in UT (UT1), calendar flag</w:t>
      </w:r>
    </w:p>
    <w:p w14:paraId="764A1B4B" w14:textId="77777777" w:rsidR="00BF3510" w:rsidRPr="00597461" w:rsidRDefault="00BF3510" w:rsidP="00CC1B5C">
      <w:pPr>
        <w:rPr>
          <w:rStyle w:val="sourcecode"/>
        </w:rPr>
      </w:pPr>
      <w:r w:rsidRPr="00597461">
        <w:rPr>
          <w:rStyle w:val="sourcecode"/>
        </w:rPr>
        <w:t>* output: year, month, day, hour, min, sec in UTC */</w:t>
      </w:r>
    </w:p>
    <w:p w14:paraId="1405F3A6" w14:textId="77777777" w:rsidR="00BF3510" w:rsidRPr="00597461" w:rsidRDefault="00BF3510" w:rsidP="00202FCF">
      <w:pPr>
        <w:tabs>
          <w:tab w:val="left" w:pos="3969"/>
        </w:tabs>
        <w:rPr>
          <w:rStyle w:val="sourcecode"/>
        </w:rPr>
      </w:pPr>
      <w:r w:rsidRPr="00597461">
        <w:rPr>
          <w:rStyle w:val="sourcecode"/>
        </w:rPr>
        <w:t xml:space="preserve">void </w:t>
      </w:r>
      <w:r w:rsidRPr="00202FCF">
        <w:rPr>
          <w:rStyle w:val="functions"/>
        </w:rPr>
        <w:t>swe_jdut1_to_utc</w:t>
      </w:r>
      <w:r w:rsidRPr="00597461">
        <w:rPr>
          <w:rStyle w:val="sourcecode"/>
        </w:rPr>
        <w:t>(</w:t>
      </w:r>
    </w:p>
    <w:p w14:paraId="4360F442" w14:textId="77777777" w:rsidR="00BF3510" w:rsidRPr="00597461" w:rsidRDefault="00BF3510" w:rsidP="007C3F58">
      <w:pPr>
        <w:tabs>
          <w:tab w:val="left" w:pos="2835"/>
        </w:tabs>
        <w:ind w:left="567"/>
        <w:rPr>
          <w:rStyle w:val="sourcecode"/>
        </w:rPr>
      </w:pPr>
      <w:r w:rsidRPr="00597461">
        <w:rPr>
          <w:rStyle w:val="sourcecode"/>
        </w:rPr>
        <w:t>double tjd_ut,</w:t>
      </w:r>
      <w:r w:rsidRPr="00597461">
        <w:rPr>
          <w:rStyle w:val="sourcecode"/>
        </w:rPr>
        <w:tab/>
        <w:t>/* Julian day number in ET (TT) */</w:t>
      </w:r>
    </w:p>
    <w:p w14:paraId="7987505B" w14:textId="77777777" w:rsidR="00BF3510" w:rsidRPr="00597461" w:rsidRDefault="00BF3510" w:rsidP="007C3F58">
      <w:pPr>
        <w:tabs>
          <w:tab w:val="left" w:pos="2835"/>
        </w:tabs>
        <w:ind w:left="567"/>
        <w:rPr>
          <w:rStyle w:val="sourcecode"/>
        </w:rPr>
      </w:pPr>
      <w:r w:rsidRPr="00597461">
        <w:rPr>
          <w:rStyle w:val="sourcecode"/>
        </w:rPr>
        <w:t>gregflag,</w:t>
      </w:r>
      <w:r w:rsidR="0021556A">
        <w:rPr>
          <w:rStyle w:val="sourcecode"/>
        </w:rPr>
        <w:tab/>
      </w:r>
      <w:r w:rsidRPr="00597461">
        <w:rPr>
          <w:rStyle w:val="sourcecode"/>
        </w:rPr>
        <w:t>/* Gregorian calendar: 1, Julian calendar: 0 */</w:t>
      </w:r>
    </w:p>
    <w:p w14:paraId="57229EBB" w14:textId="77777777" w:rsidR="00BF3510" w:rsidRPr="00597461" w:rsidRDefault="00BF3510" w:rsidP="007C3F58">
      <w:pPr>
        <w:tabs>
          <w:tab w:val="left" w:pos="2835"/>
        </w:tabs>
        <w:ind w:left="567"/>
        <w:rPr>
          <w:rStyle w:val="sourcecode"/>
        </w:rPr>
      </w:pPr>
      <w:r w:rsidRPr="00597461">
        <w:rPr>
          <w:rStyle w:val="sourcecode"/>
        </w:rPr>
        <w:t>int32 *iyear, int32 *imonth, int32 *iday,</w:t>
      </w:r>
    </w:p>
    <w:p w14:paraId="66304685" w14:textId="77777777" w:rsidR="00BF3510" w:rsidRPr="00597461" w:rsidRDefault="00BF3510" w:rsidP="007C3F58">
      <w:pPr>
        <w:tabs>
          <w:tab w:val="left" w:pos="2835"/>
        </w:tabs>
        <w:ind w:left="567"/>
        <w:rPr>
          <w:rStyle w:val="sourcecode"/>
        </w:rPr>
      </w:pPr>
      <w:r w:rsidRPr="00597461">
        <w:rPr>
          <w:rStyle w:val="sourcecode"/>
        </w:rPr>
        <w:t>int32 *ihour, int32 *imin, double *dsec</w:t>
      </w:r>
      <w:r w:rsidR="00202FCF" w:rsidRPr="00202FCF">
        <w:rPr>
          <w:rStyle w:val="sourcecode"/>
        </w:rPr>
        <w:t>)</w:t>
      </w:r>
      <w:r w:rsidR="00D07921">
        <w:rPr>
          <w:rStyle w:val="sourcecode"/>
        </w:rPr>
        <w:t>;</w:t>
      </w:r>
      <w:r w:rsidR="00202FCF">
        <w:rPr>
          <w:rStyle w:val="sourcecode"/>
        </w:rPr>
        <w:tab/>
      </w:r>
      <w:r w:rsidRPr="00597461">
        <w:rPr>
          <w:rStyle w:val="sourcecode"/>
        </w:rPr>
        <w:t xml:space="preserve">/* </w:t>
      </w:r>
      <w:r w:rsidR="00202FCF" w:rsidRPr="00597461">
        <w:rPr>
          <w:rStyle w:val="sourcecode"/>
        </w:rPr>
        <w:t>NOTE</w:t>
      </w:r>
      <w:r w:rsidRPr="00597461">
        <w:rPr>
          <w:rStyle w:val="sourcecode"/>
        </w:rPr>
        <w:t>: second is a decimal */</w:t>
      </w:r>
    </w:p>
    <w:p w14:paraId="650E4D4E" w14:textId="77777777" w:rsidR="00BF3510" w:rsidRPr="00D3464B" w:rsidRDefault="00BF3510" w:rsidP="001555B8">
      <w:pPr>
        <w:pStyle w:val="berschrift3"/>
      </w:pPr>
      <w:bookmarkStart w:id="242" w:name="_Toc58481412"/>
      <w:r w:rsidRPr="00D3464B">
        <w:t>Get tidal acceleration used in swe_deltat()</w:t>
      </w:r>
      <w:bookmarkEnd w:id="242"/>
    </w:p>
    <w:p w14:paraId="70B8A63D" w14:textId="77777777" w:rsidR="00283E02" w:rsidRDefault="00BF3510" w:rsidP="00CC1B5C">
      <w:pPr>
        <w:rPr>
          <w:rStyle w:val="sourcecode"/>
        </w:rPr>
      </w:pPr>
      <w:r w:rsidRPr="00597461">
        <w:rPr>
          <w:rStyle w:val="sourcecode"/>
        </w:rPr>
        <w:t xml:space="preserve">double </w:t>
      </w:r>
      <w:r w:rsidRPr="00A72C4F">
        <w:rPr>
          <w:rStyle w:val="functions"/>
        </w:rPr>
        <w:t>swe_get_tid_acc</w:t>
      </w:r>
      <w:r w:rsidRPr="00597461">
        <w:rPr>
          <w:rStyle w:val="sourcecode"/>
        </w:rPr>
        <w:t>(void);</w:t>
      </w:r>
    </w:p>
    <w:p w14:paraId="76CE6A7E" w14:textId="77777777" w:rsidR="00BF3510" w:rsidRPr="00D3464B" w:rsidRDefault="00BF3510" w:rsidP="001555B8">
      <w:pPr>
        <w:pStyle w:val="berschrift3"/>
      </w:pPr>
      <w:bookmarkStart w:id="243" w:name="_Toc58481413"/>
      <w:r w:rsidRPr="00D3464B">
        <w:t>Set tidal acceleration to be used in swe_deltat()</w:t>
      </w:r>
      <w:bookmarkEnd w:id="243"/>
    </w:p>
    <w:p w14:paraId="67D8592F" w14:textId="77777777" w:rsidR="00BF3510" w:rsidRPr="00597461" w:rsidRDefault="00BF3510" w:rsidP="00CC1B5C">
      <w:pPr>
        <w:rPr>
          <w:rStyle w:val="sourcecode"/>
        </w:rPr>
      </w:pPr>
      <w:r w:rsidRPr="00597461">
        <w:rPr>
          <w:rStyle w:val="sourcecode"/>
        </w:rPr>
        <w:t xml:space="preserve">void </w:t>
      </w:r>
      <w:r w:rsidRPr="00A72C4F">
        <w:rPr>
          <w:rStyle w:val="functions"/>
        </w:rPr>
        <w:t>swe_set_tid_acc</w:t>
      </w:r>
      <w:r w:rsidRPr="00597461">
        <w:rPr>
          <w:rStyle w:val="sourcecode"/>
        </w:rPr>
        <w:t>(double t_acc);</w:t>
      </w:r>
    </w:p>
    <w:p w14:paraId="71E25230" w14:textId="77777777" w:rsidR="00BF3510" w:rsidRPr="00D3464B" w:rsidRDefault="00BF3510" w:rsidP="001555B8">
      <w:pPr>
        <w:pStyle w:val="berschrift3"/>
      </w:pPr>
      <w:bookmarkStart w:id="244" w:name="_Toc58481414"/>
      <w:r w:rsidRPr="00D3464B">
        <w:t>Equation of time</w:t>
      </w:r>
      <w:bookmarkEnd w:id="244"/>
    </w:p>
    <w:p w14:paraId="1277EDC8" w14:textId="77777777" w:rsidR="00BF3510" w:rsidRPr="00597461" w:rsidRDefault="00BF3510" w:rsidP="00CC1B5C">
      <w:pPr>
        <w:rPr>
          <w:rStyle w:val="sourcecode"/>
        </w:rPr>
      </w:pPr>
      <w:r w:rsidRPr="00597461">
        <w:rPr>
          <w:rStyle w:val="sourcecode"/>
        </w:rPr>
        <w:t>/* function returns the difference between local apparent and local mean time.</w:t>
      </w:r>
    </w:p>
    <w:p w14:paraId="1DE9CC54" w14:textId="77777777" w:rsidR="00BF3510" w:rsidRPr="00597461" w:rsidRDefault="00BF3510" w:rsidP="00CC1B5C">
      <w:pPr>
        <w:rPr>
          <w:rStyle w:val="sourcecode"/>
        </w:rPr>
      </w:pPr>
      <w:r w:rsidRPr="00597461">
        <w:rPr>
          <w:rStyle w:val="sourcecode"/>
        </w:rPr>
        <w:t>e = LAT – LMT.</w:t>
      </w:r>
      <w:r w:rsidR="00446B06">
        <w:rPr>
          <w:rStyle w:val="sourcecode"/>
        </w:rPr>
        <w:t xml:space="preserve"> </w:t>
      </w:r>
      <w:r w:rsidRPr="00597461">
        <w:rPr>
          <w:rStyle w:val="sourcecode"/>
        </w:rPr>
        <w:t>tjd_et is ephemeris time */</w:t>
      </w:r>
    </w:p>
    <w:p w14:paraId="2D506E9C" w14:textId="77777777" w:rsidR="00292F6A" w:rsidRPr="00CF2A2B" w:rsidRDefault="00BF3510" w:rsidP="00CC1B5C">
      <w:pPr>
        <w:rPr>
          <w:rStyle w:val="sourcecode"/>
          <w:lang w:val="fr-CH"/>
        </w:rPr>
      </w:pPr>
      <w:r w:rsidRPr="00CF2A2B">
        <w:rPr>
          <w:rStyle w:val="sourcecode"/>
          <w:lang w:val="fr-CH"/>
        </w:rPr>
        <w:t xml:space="preserve">int </w:t>
      </w:r>
      <w:r w:rsidRPr="00CF2A2B">
        <w:rPr>
          <w:rStyle w:val="functions"/>
          <w:lang w:val="fr-CH"/>
        </w:rPr>
        <w:t>swe_time_equ</w:t>
      </w:r>
      <w:r w:rsidRPr="00CF2A2B">
        <w:rPr>
          <w:rStyle w:val="sourcecode"/>
          <w:lang w:val="fr-CH"/>
        </w:rPr>
        <w:t>(</w:t>
      </w:r>
    </w:p>
    <w:p w14:paraId="01B02414" w14:textId="77777777" w:rsidR="00292F6A" w:rsidRPr="00CF2A2B" w:rsidRDefault="00BF3510" w:rsidP="00292F6A">
      <w:pPr>
        <w:ind w:firstLine="567"/>
        <w:rPr>
          <w:rStyle w:val="sourcecode"/>
          <w:lang w:val="fr-CH"/>
        </w:rPr>
      </w:pPr>
      <w:r w:rsidRPr="00CF2A2B">
        <w:rPr>
          <w:rStyle w:val="sourcecode"/>
          <w:lang w:val="fr-CH"/>
        </w:rPr>
        <w:t>double tjd_et,</w:t>
      </w:r>
    </w:p>
    <w:p w14:paraId="5D64B8BA" w14:textId="77777777" w:rsidR="00292F6A" w:rsidRPr="00CF2A2B" w:rsidRDefault="00BF3510" w:rsidP="00292F6A">
      <w:pPr>
        <w:ind w:firstLine="567"/>
        <w:rPr>
          <w:rStyle w:val="sourcecode"/>
          <w:lang w:val="fr-CH"/>
        </w:rPr>
      </w:pPr>
      <w:r w:rsidRPr="00CF2A2B">
        <w:rPr>
          <w:rStyle w:val="sourcecode"/>
          <w:lang w:val="fr-CH"/>
        </w:rPr>
        <w:t>double *e,</w:t>
      </w:r>
    </w:p>
    <w:p w14:paraId="7C0FB0E1" w14:textId="77777777" w:rsidR="00283E02" w:rsidRDefault="00BF3510" w:rsidP="00292F6A">
      <w:pPr>
        <w:ind w:firstLine="567"/>
        <w:rPr>
          <w:rStyle w:val="sourcecode"/>
        </w:rPr>
      </w:pPr>
      <w:r w:rsidRPr="00597461">
        <w:rPr>
          <w:rStyle w:val="sourcecode"/>
        </w:rPr>
        <w:t>char *serr);</w:t>
      </w:r>
    </w:p>
    <w:p w14:paraId="01019B82" w14:textId="77777777" w:rsidR="00BF3510" w:rsidRPr="00597461" w:rsidRDefault="00BF3510" w:rsidP="00CC1B5C">
      <w:pPr>
        <w:rPr>
          <w:rStyle w:val="sourcecode"/>
        </w:rPr>
      </w:pPr>
      <w:r w:rsidRPr="00597461">
        <w:rPr>
          <w:rStyle w:val="sourcecode"/>
        </w:rPr>
        <w:t>/* converts Local Mean Time (LMT) to Local Apparent Time (LAT) */</w:t>
      </w:r>
    </w:p>
    <w:p w14:paraId="35B76FC4" w14:textId="77777777" w:rsidR="00283E02" w:rsidRDefault="00BF3510" w:rsidP="00CC1B5C">
      <w:pPr>
        <w:rPr>
          <w:rStyle w:val="sourcecode"/>
        </w:rPr>
      </w:pPr>
      <w:r w:rsidRPr="00597461">
        <w:rPr>
          <w:rStyle w:val="sourcecode"/>
        </w:rPr>
        <w:t>/* tjd_lmt and tjd_lat are a Julian day number</w:t>
      </w:r>
    </w:p>
    <w:p w14:paraId="59478C1E" w14:textId="77777777" w:rsidR="000E1AC7" w:rsidRDefault="00BF3510" w:rsidP="00CC1B5C">
      <w:pPr>
        <w:rPr>
          <w:rStyle w:val="sourcecode"/>
        </w:rPr>
      </w:pPr>
      <w:r w:rsidRPr="00597461">
        <w:rPr>
          <w:rStyle w:val="sourcecode"/>
        </w:rPr>
        <w:t>* geolon is geographic longitude, where eastern</w:t>
      </w:r>
    </w:p>
    <w:p w14:paraId="28D73F01" w14:textId="77777777" w:rsidR="00BF3510" w:rsidRPr="00597461" w:rsidRDefault="000E1AC7" w:rsidP="00CC1B5C">
      <w:pPr>
        <w:rPr>
          <w:rStyle w:val="sourcecode"/>
        </w:rPr>
      </w:pPr>
      <w:r>
        <w:rPr>
          <w:rStyle w:val="sourcecode"/>
        </w:rPr>
        <w:t xml:space="preserve">* </w:t>
      </w:r>
      <w:r w:rsidR="00BF3510" w:rsidRPr="00597461">
        <w:rPr>
          <w:rStyle w:val="sourcecode"/>
        </w:rPr>
        <w:t>longitudes are positive,</w:t>
      </w:r>
      <w:r>
        <w:rPr>
          <w:rStyle w:val="sourcecode"/>
        </w:rPr>
        <w:t xml:space="preserve"> </w:t>
      </w:r>
      <w:r w:rsidR="00BF3510" w:rsidRPr="00597461">
        <w:rPr>
          <w:rStyle w:val="sourcecode"/>
        </w:rPr>
        <w:t>western ones negative */</w:t>
      </w:r>
    </w:p>
    <w:p w14:paraId="6498D69D" w14:textId="77777777" w:rsidR="00292F6A" w:rsidRDefault="00BF3510" w:rsidP="00CC1B5C">
      <w:pPr>
        <w:rPr>
          <w:rStyle w:val="sourcecode"/>
        </w:rPr>
      </w:pPr>
      <w:r w:rsidRPr="00597461">
        <w:rPr>
          <w:rStyle w:val="sourcecode"/>
        </w:rPr>
        <w:t xml:space="preserve">int32 </w:t>
      </w:r>
      <w:r w:rsidRPr="00A72C4F">
        <w:rPr>
          <w:rStyle w:val="functions"/>
        </w:rPr>
        <w:t>swe_lmt_to_lat</w:t>
      </w:r>
      <w:r w:rsidRPr="00597461">
        <w:rPr>
          <w:rStyle w:val="sourcecode"/>
        </w:rPr>
        <w:t>(</w:t>
      </w:r>
    </w:p>
    <w:p w14:paraId="566E294A" w14:textId="77777777" w:rsidR="00292F6A" w:rsidRPr="00CF2A2B" w:rsidRDefault="00BF3510" w:rsidP="00292F6A">
      <w:pPr>
        <w:ind w:firstLine="567"/>
        <w:rPr>
          <w:rStyle w:val="sourcecode"/>
          <w:lang w:val="fr-CH"/>
        </w:rPr>
      </w:pPr>
      <w:r w:rsidRPr="00CF2A2B">
        <w:rPr>
          <w:rStyle w:val="sourcecode"/>
          <w:lang w:val="fr-CH"/>
        </w:rPr>
        <w:t>double tjd_lmt,</w:t>
      </w:r>
    </w:p>
    <w:p w14:paraId="5B32D712" w14:textId="77777777" w:rsidR="00292F6A" w:rsidRPr="00CF2A2B" w:rsidRDefault="00BF3510" w:rsidP="00292F6A">
      <w:pPr>
        <w:ind w:firstLine="567"/>
        <w:rPr>
          <w:rStyle w:val="sourcecode"/>
          <w:lang w:val="fr-CH"/>
        </w:rPr>
      </w:pPr>
      <w:r w:rsidRPr="00CF2A2B">
        <w:rPr>
          <w:rStyle w:val="sourcecode"/>
          <w:lang w:val="fr-CH"/>
        </w:rPr>
        <w:t>double geolon,</w:t>
      </w:r>
    </w:p>
    <w:p w14:paraId="4871A98D" w14:textId="77777777" w:rsidR="00292F6A" w:rsidRDefault="00BF3510" w:rsidP="00292F6A">
      <w:pPr>
        <w:ind w:firstLine="567"/>
        <w:rPr>
          <w:rStyle w:val="sourcecode"/>
        </w:rPr>
      </w:pPr>
      <w:r w:rsidRPr="00597461">
        <w:rPr>
          <w:rStyle w:val="sourcecode"/>
        </w:rPr>
        <w:t>double *tjd_lat,</w:t>
      </w:r>
    </w:p>
    <w:p w14:paraId="4B826229" w14:textId="77777777" w:rsidR="00283E02" w:rsidRDefault="00BF3510" w:rsidP="00292F6A">
      <w:pPr>
        <w:ind w:firstLine="567"/>
        <w:rPr>
          <w:rStyle w:val="sourcecode"/>
        </w:rPr>
      </w:pPr>
      <w:r w:rsidRPr="00597461">
        <w:rPr>
          <w:rStyle w:val="sourcecode"/>
        </w:rPr>
        <w:t>char *serr);</w:t>
      </w:r>
    </w:p>
    <w:p w14:paraId="63FC93DD" w14:textId="77777777" w:rsidR="004E52D3" w:rsidRDefault="00BF3510" w:rsidP="00CC1B5C">
      <w:pPr>
        <w:rPr>
          <w:rStyle w:val="sourcecode"/>
        </w:rPr>
      </w:pPr>
      <w:r w:rsidRPr="00597461">
        <w:rPr>
          <w:rStyle w:val="sourcecode"/>
        </w:rPr>
        <w:t>/* converts Local Apparent Time (LAT) to Local Mean Time (LMT) */</w:t>
      </w:r>
    </w:p>
    <w:p w14:paraId="6BC15E5F" w14:textId="77777777" w:rsidR="00292F6A" w:rsidRDefault="00BF3510" w:rsidP="00CC1B5C">
      <w:pPr>
        <w:rPr>
          <w:rStyle w:val="sourcecode"/>
        </w:rPr>
      </w:pPr>
      <w:r w:rsidRPr="00597461">
        <w:rPr>
          <w:rStyle w:val="sourcecode"/>
        </w:rPr>
        <w:t xml:space="preserve">int32 </w:t>
      </w:r>
      <w:r w:rsidRPr="00A72C4F">
        <w:rPr>
          <w:rStyle w:val="functions"/>
        </w:rPr>
        <w:t>swe_lat_to_lmt</w:t>
      </w:r>
      <w:r w:rsidRPr="00597461">
        <w:rPr>
          <w:rStyle w:val="sourcecode"/>
        </w:rPr>
        <w:t>(</w:t>
      </w:r>
    </w:p>
    <w:p w14:paraId="744E6196" w14:textId="77777777" w:rsidR="00292F6A" w:rsidRPr="00CF2A2B" w:rsidRDefault="00BF3510" w:rsidP="00034150">
      <w:pPr>
        <w:ind w:firstLine="567"/>
        <w:rPr>
          <w:rStyle w:val="sourcecode"/>
          <w:lang w:val="fr-CH"/>
        </w:rPr>
      </w:pPr>
      <w:r w:rsidRPr="00CF2A2B">
        <w:rPr>
          <w:rStyle w:val="sourcecode"/>
          <w:lang w:val="fr-CH"/>
        </w:rPr>
        <w:t>double tjd_lat,</w:t>
      </w:r>
    </w:p>
    <w:p w14:paraId="7E02BA17" w14:textId="77777777" w:rsidR="00292F6A" w:rsidRPr="00CF2A2B" w:rsidRDefault="00BF3510" w:rsidP="00034150">
      <w:pPr>
        <w:ind w:firstLine="567"/>
        <w:rPr>
          <w:rStyle w:val="sourcecode"/>
          <w:lang w:val="fr-CH"/>
        </w:rPr>
      </w:pPr>
      <w:r w:rsidRPr="00CF2A2B">
        <w:rPr>
          <w:rStyle w:val="sourcecode"/>
          <w:lang w:val="fr-CH"/>
        </w:rPr>
        <w:t>double geolon,</w:t>
      </w:r>
    </w:p>
    <w:p w14:paraId="49A9F546" w14:textId="77777777" w:rsidR="00292F6A" w:rsidRPr="00CF2A2B" w:rsidRDefault="00BF3510" w:rsidP="00034150">
      <w:pPr>
        <w:ind w:firstLine="567"/>
        <w:rPr>
          <w:rStyle w:val="sourcecode"/>
          <w:lang w:val="fr-CH"/>
        </w:rPr>
      </w:pPr>
      <w:r w:rsidRPr="00CF2A2B">
        <w:rPr>
          <w:rStyle w:val="sourcecode"/>
          <w:lang w:val="fr-CH"/>
        </w:rPr>
        <w:t>double *tjd_lmt,</w:t>
      </w:r>
    </w:p>
    <w:p w14:paraId="18334E15" w14:textId="77777777" w:rsidR="00283E02" w:rsidRDefault="00BF3510" w:rsidP="00034150">
      <w:pPr>
        <w:ind w:firstLine="567"/>
        <w:rPr>
          <w:rStyle w:val="sourcecode"/>
        </w:rPr>
      </w:pPr>
      <w:r w:rsidRPr="00597461">
        <w:rPr>
          <w:rStyle w:val="sourcecode"/>
        </w:rPr>
        <w:t>char *serr);</w:t>
      </w:r>
    </w:p>
    <w:p w14:paraId="03473255" w14:textId="77777777" w:rsidR="00BF3510" w:rsidRPr="00E04065" w:rsidRDefault="00BF3510" w:rsidP="00877D89">
      <w:pPr>
        <w:pStyle w:val="berschrift2"/>
      </w:pPr>
      <w:bookmarkStart w:id="245" w:name="_Toc58481415"/>
      <w:r w:rsidRPr="00E04065">
        <w:lastRenderedPageBreak/>
        <w:t xml:space="preserve">Initialization, </w:t>
      </w:r>
      <w:r w:rsidRPr="00D07921">
        <w:t>setup</w:t>
      </w:r>
      <w:r w:rsidRPr="00E04065">
        <w:t>, and closing functions</w:t>
      </w:r>
      <w:bookmarkEnd w:id="245"/>
    </w:p>
    <w:p w14:paraId="5D628AEB" w14:textId="77777777" w:rsidR="00BF3510" w:rsidRPr="00D3464B" w:rsidRDefault="00BF3510" w:rsidP="001555B8">
      <w:pPr>
        <w:pStyle w:val="berschrift3"/>
      </w:pPr>
      <w:bookmarkStart w:id="246" w:name="_Toc58481416"/>
      <w:r w:rsidRPr="00D3464B">
        <w:t xml:space="preserve">Set </w:t>
      </w:r>
      <w:r w:rsidRPr="00D07921">
        <w:t>directory</w:t>
      </w:r>
      <w:r w:rsidRPr="00D3464B">
        <w:t xml:space="preserve"> path of ephemeris files</w:t>
      </w:r>
      <w:bookmarkEnd w:id="246"/>
    </w:p>
    <w:p w14:paraId="28784160" w14:textId="77777777" w:rsidR="00283E02" w:rsidRDefault="00BF3510" w:rsidP="00CC1B5C">
      <w:pPr>
        <w:rPr>
          <w:rStyle w:val="sourcecode"/>
        </w:rPr>
      </w:pPr>
      <w:r w:rsidRPr="00597461">
        <w:rPr>
          <w:rStyle w:val="sourcecode"/>
        </w:rPr>
        <w:t xml:space="preserve">void </w:t>
      </w:r>
      <w:r w:rsidRPr="00A72C4F">
        <w:rPr>
          <w:rStyle w:val="functions"/>
        </w:rPr>
        <w:t>swe_set_ephe_path</w:t>
      </w:r>
      <w:r w:rsidRPr="00597461">
        <w:rPr>
          <w:rStyle w:val="sourcecode"/>
        </w:rPr>
        <w:t>(char *path);</w:t>
      </w:r>
    </w:p>
    <w:p w14:paraId="2870CEDA" w14:textId="77777777" w:rsidR="00BF3510" w:rsidRPr="00597461" w:rsidRDefault="00BF3510" w:rsidP="00CC1B5C">
      <w:pPr>
        <w:rPr>
          <w:rStyle w:val="sourcecode"/>
        </w:rPr>
      </w:pPr>
      <w:r w:rsidRPr="00597461">
        <w:rPr>
          <w:rStyle w:val="sourcecode"/>
        </w:rPr>
        <w:t>/* set name of JPL ephemeris file */</w:t>
      </w:r>
    </w:p>
    <w:p w14:paraId="0ABC45E8" w14:textId="77777777" w:rsidR="00283E02" w:rsidRDefault="00BF3510" w:rsidP="00CC1B5C">
      <w:pPr>
        <w:rPr>
          <w:rStyle w:val="sourcecode"/>
        </w:rPr>
      </w:pPr>
      <w:r w:rsidRPr="00597461">
        <w:rPr>
          <w:rStyle w:val="sourcecode"/>
        </w:rPr>
        <w:t xml:space="preserve">void </w:t>
      </w:r>
      <w:r w:rsidRPr="00A72C4F">
        <w:rPr>
          <w:rStyle w:val="functions"/>
        </w:rPr>
        <w:t>swe_set_jpl_file</w:t>
      </w:r>
      <w:r w:rsidRPr="00597461">
        <w:rPr>
          <w:rStyle w:val="sourcecode"/>
        </w:rPr>
        <w:t>(char *fname);</w:t>
      </w:r>
    </w:p>
    <w:p w14:paraId="73D29E69" w14:textId="77777777" w:rsidR="00BF3510" w:rsidRPr="00597461" w:rsidRDefault="00BF3510" w:rsidP="00CC1B5C">
      <w:pPr>
        <w:rPr>
          <w:rStyle w:val="sourcecode"/>
        </w:rPr>
      </w:pPr>
      <w:r w:rsidRPr="00597461">
        <w:rPr>
          <w:rStyle w:val="sourcecode"/>
        </w:rPr>
        <w:t>/* close Swiss Ephemeris */</w:t>
      </w:r>
    </w:p>
    <w:p w14:paraId="721406C5" w14:textId="77777777" w:rsidR="00283E02" w:rsidRDefault="00BF3510" w:rsidP="00CC1B5C">
      <w:pPr>
        <w:rPr>
          <w:rStyle w:val="sourcecode"/>
        </w:rPr>
      </w:pPr>
      <w:r w:rsidRPr="00597461">
        <w:rPr>
          <w:rStyle w:val="sourcecode"/>
        </w:rPr>
        <w:t xml:space="preserve">void </w:t>
      </w:r>
      <w:r w:rsidRPr="00A72C4F">
        <w:rPr>
          <w:rStyle w:val="functions"/>
        </w:rPr>
        <w:t>swe_close</w:t>
      </w:r>
      <w:r w:rsidRPr="00597461">
        <w:rPr>
          <w:rStyle w:val="sourcecode"/>
        </w:rPr>
        <w:t>(void);</w:t>
      </w:r>
    </w:p>
    <w:p w14:paraId="0554B1AD" w14:textId="77777777" w:rsidR="00BF3510" w:rsidRPr="00597461" w:rsidRDefault="00BF3510" w:rsidP="00CC1B5C">
      <w:pPr>
        <w:rPr>
          <w:rStyle w:val="sourcecode"/>
        </w:rPr>
      </w:pPr>
      <w:r w:rsidRPr="00597461">
        <w:rPr>
          <w:rStyle w:val="sourcecode"/>
        </w:rPr>
        <w:t>/* find out version number of your Swiss Ephemeris version */</w:t>
      </w:r>
    </w:p>
    <w:p w14:paraId="1D30E1F0" w14:textId="77777777" w:rsidR="00283E02" w:rsidRDefault="00BF3510" w:rsidP="00CC1B5C">
      <w:pPr>
        <w:rPr>
          <w:rStyle w:val="sourcecode"/>
        </w:rPr>
      </w:pPr>
      <w:r w:rsidRPr="00597461">
        <w:rPr>
          <w:rStyle w:val="sourcecode"/>
        </w:rPr>
        <w:t>char *</w:t>
      </w:r>
      <w:r w:rsidRPr="00A72C4F">
        <w:rPr>
          <w:rStyle w:val="functions"/>
        </w:rPr>
        <w:t>swe_version</w:t>
      </w:r>
      <w:r w:rsidRPr="00597461">
        <w:rPr>
          <w:rStyle w:val="sourcecode"/>
        </w:rPr>
        <w:t>(char *svers);</w:t>
      </w:r>
    </w:p>
    <w:p w14:paraId="77586E7B" w14:textId="77777777" w:rsidR="00283E02" w:rsidRDefault="00BF3510" w:rsidP="00CC1B5C">
      <w:pPr>
        <w:rPr>
          <w:rStyle w:val="sourcecode"/>
        </w:rPr>
      </w:pPr>
      <w:r w:rsidRPr="00597461">
        <w:rPr>
          <w:rStyle w:val="sourcecode"/>
        </w:rPr>
        <w:t>/* svers is a string variable with sufficient space to contain the version number (255 char) */</w:t>
      </w:r>
    </w:p>
    <w:p w14:paraId="16934AAA" w14:textId="77777777" w:rsidR="00BF3510" w:rsidRPr="00597461" w:rsidRDefault="00BF3510" w:rsidP="00CC1B5C">
      <w:pPr>
        <w:rPr>
          <w:rStyle w:val="sourcecode"/>
        </w:rPr>
      </w:pPr>
      <w:r w:rsidRPr="00597461">
        <w:rPr>
          <w:rStyle w:val="sourcecode"/>
        </w:rPr>
        <w:t>/* find out the library path of the DLL or executable */</w:t>
      </w:r>
    </w:p>
    <w:p w14:paraId="2BA4177A" w14:textId="77777777" w:rsidR="00283E02" w:rsidRDefault="00BF3510" w:rsidP="00CC1B5C">
      <w:pPr>
        <w:rPr>
          <w:rStyle w:val="sourcecode"/>
        </w:rPr>
      </w:pPr>
      <w:r w:rsidRPr="00597461">
        <w:rPr>
          <w:rStyle w:val="sourcecode"/>
        </w:rPr>
        <w:t>char *</w:t>
      </w:r>
      <w:r w:rsidRPr="0006536C">
        <w:rPr>
          <w:rStyle w:val="functions"/>
        </w:rPr>
        <w:t>swe_get_library_path</w:t>
      </w:r>
      <w:r w:rsidRPr="00597461">
        <w:rPr>
          <w:rStyle w:val="sourcecode"/>
        </w:rPr>
        <w:t>(char *spath);</w:t>
      </w:r>
    </w:p>
    <w:p w14:paraId="5125743E" w14:textId="62EABF8F" w:rsidR="00283E02" w:rsidRDefault="00BF3510" w:rsidP="00CC1B5C">
      <w:pPr>
        <w:rPr>
          <w:rStyle w:val="sourcecode"/>
        </w:rPr>
      </w:pPr>
      <w:r w:rsidRPr="00597461">
        <w:rPr>
          <w:rStyle w:val="sourcecode"/>
        </w:rPr>
        <w:t>/* spath is a string variable with sufficient space to contain the library path (255 char) */</w:t>
      </w:r>
    </w:p>
    <w:p w14:paraId="62C3BC9F" w14:textId="041512D9" w:rsidR="00BD6E65" w:rsidRDefault="00BD6E65" w:rsidP="00CC1B5C">
      <w:pPr>
        <w:rPr>
          <w:rStyle w:val="sourcecode"/>
        </w:rPr>
      </w:pPr>
      <w:r>
        <w:rPr>
          <w:rStyle w:val="sourcecode"/>
        </w:rPr>
        <w:t>/</w:t>
      </w:r>
      <w:r w:rsidR="009365AB">
        <w:rPr>
          <w:rStyle w:val="sourcecode"/>
        </w:rPr>
        <w:t>*</w:t>
      </w:r>
      <w:r>
        <w:rPr>
          <w:rStyle w:val="sourcecode"/>
        </w:rPr>
        <w:t xml:space="preserve"> find out start and end date of *se1 ephemeris file after a call of swe_calc()</w:t>
      </w:r>
      <w:r w:rsidR="009365AB">
        <w:rPr>
          <w:rStyle w:val="sourcecode"/>
        </w:rPr>
        <w:t xml:space="preserve"> */</w:t>
      </w:r>
    </w:p>
    <w:p w14:paraId="16648FF6" w14:textId="77777777" w:rsidR="00BD6E65" w:rsidRDefault="00BD6E65" w:rsidP="00BD6E65">
      <w:pPr>
        <w:rPr>
          <w:rStyle w:val="sourcecode"/>
        </w:rPr>
      </w:pPr>
      <w:r w:rsidRPr="009F6CEE">
        <w:rPr>
          <w:rStyle w:val="sourcecode"/>
        </w:rPr>
        <w:t>const char *CALL_CONV swe_get_current_file_data(</w:t>
      </w:r>
    </w:p>
    <w:p w14:paraId="2AF38259" w14:textId="77777777" w:rsidR="00BD6E65" w:rsidRDefault="00BD6E65" w:rsidP="00BD6E65">
      <w:pPr>
        <w:rPr>
          <w:rStyle w:val="sourcecode"/>
        </w:rPr>
      </w:pPr>
      <w:r>
        <w:rPr>
          <w:rStyle w:val="sourcecode"/>
        </w:rPr>
        <w:t xml:space="preserve">  </w:t>
      </w:r>
      <w:r w:rsidRPr="009F6CEE">
        <w:rPr>
          <w:rStyle w:val="sourcecode"/>
        </w:rPr>
        <w:t xml:space="preserve">int ifno, </w:t>
      </w:r>
    </w:p>
    <w:p w14:paraId="5ADC49BA" w14:textId="77777777" w:rsidR="00BD6E65" w:rsidRDefault="00BD6E65" w:rsidP="00BD6E65">
      <w:pPr>
        <w:rPr>
          <w:rStyle w:val="sourcecode"/>
        </w:rPr>
      </w:pPr>
      <w:r>
        <w:rPr>
          <w:rStyle w:val="sourcecode"/>
        </w:rPr>
        <w:t xml:space="preserve">  </w:t>
      </w:r>
      <w:r w:rsidRPr="009F6CEE">
        <w:rPr>
          <w:rStyle w:val="sourcecode"/>
        </w:rPr>
        <w:t xml:space="preserve">double *tfstart, </w:t>
      </w:r>
    </w:p>
    <w:p w14:paraId="500543A7" w14:textId="77777777" w:rsidR="00BD6E65" w:rsidRDefault="00BD6E65" w:rsidP="00BD6E65">
      <w:pPr>
        <w:rPr>
          <w:rStyle w:val="sourcecode"/>
        </w:rPr>
      </w:pPr>
      <w:r>
        <w:rPr>
          <w:rStyle w:val="sourcecode"/>
        </w:rPr>
        <w:t xml:space="preserve">  </w:t>
      </w:r>
      <w:r w:rsidRPr="009F6CEE">
        <w:rPr>
          <w:rStyle w:val="sourcecode"/>
        </w:rPr>
        <w:t xml:space="preserve">double *tfend, </w:t>
      </w:r>
    </w:p>
    <w:p w14:paraId="75014AC3" w14:textId="77777777" w:rsidR="00BD6E65" w:rsidRDefault="00BD6E65" w:rsidP="00BD6E65">
      <w:pPr>
        <w:rPr>
          <w:rStyle w:val="sourcecode"/>
        </w:rPr>
      </w:pPr>
      <w:r>
        <w:rPr>
          <w:rStyle w:val="sourcecode"/>
        </w:rPr>
        <w:t xml:space="preserve">  </w:t>
      </w:r>
      <w:r w:rsidRPr="009F6CEE">
        <w:rPr>
          <w:rStyle w:val="sourcecode"/>
        </w:rPr>
        <w:t>int *denum)</w:t>
      </w:r>
      <w:r>
        <w:rPr>
          <w:rStyle w:val="sourcecode"/>
        </w:rPr>
        <w:t>;</w:t>
      </w:r>
    </w:p>
    <w:p w14:paraId="47FEE72B" w14:textId="77777777" w:rsidR="00BD6E65" w:rsidRDefault="00BD6E65" w:rsidP="00CC1B5C">
      <w:pPr>
        <w:rPr>
          <w:rStyle w:val="sourcecode"/>
        </w:rPr>
      </w:pPr>
    </w:p>
    <w:p w14:paraId="24E94EF5" w14:textId="547755EE" w:rsidR="00BF3510" w:rsidRPr="00E04065" w:rsidRDefault="00BF3510" w:rsidP="00877D89">
      <w:pPr>
        <w:pStyle w:val="berschrift2"/>
      </w:pPr>
      <w:bookmarkStart w:id="247" w:name="_Toc58481417"/>
      <w:r w:rsidRPr="00E04065">
        <w:t>House calculation</w:t>
      </w:r>
      <w:bookmarkEnd w:id="247"/>
    </w:p>
    <w:p w14:paraId="2586DE14" w14:textId="77777777" w:rsidR="00BF3510" w:rsidRPr="00D3464B" w:rsidRDefault="00BF3510" w:rsidP="001555B8">
      <w:pPr>
        <w:pStyle w:val="berschrift3"/>
      </w:pPr>
      <w:bookmarkStart w:id="248" w:name="_Toc58481418"/>
      <w:r w:rsidRPr="00D3464B">
        <w:t>Sidereal time</w:t>
      </w:r>
      <w:bookmarkEnd w:id="248"/>
    </w:p>
    <w:p w14:paraId="42026D46" w14:textId="77777777" w:rsidR="00283E02" w:rsidRDefault="00BF3510" w:rsidP="00CC1B5C">
      <w:pPr>
        <w:rPr>
          <w:rStyle w:val="sourcecode"/>
        </w:rPr>
      </w:pPr>
      <w:r w:rsidRPr="00597461">
        <w:rPr>
          <w:rStyle w:val="sourcecode"/>
        </w:rPr>
        <w:t xml:space="preserve">double </w:t>
      </w:r>
      <w:r w:rsidRPr="00A72C4F">
        <w:rPr>
          <w:rStyle w:val="functions"/>
        </w:rPr>
        <w:t>swe_sidtime</w:t>
      </w:r>
      <w:r w:rsidRPr="00597461">
        <w:rPr>
          <w:rStyle w:val="sourcecode"/>
        </w:rPr>
        <w:t>(double tjd_ut);</w:t>
      </w:r>
      <w:r w:rsidR="0021556A">
        <w:rPr>
          <w:rStyle w:val="sourcecode"/>
        </w:rPr>
        <w:tab/>
      </w:r>
      <w:r w:rsidRPr="00597461">
        <w:rPr>
          <w:rStyle w:val="sourcecode"/>
        </w:rPr>
        <w:t>/* Julian day number, UT */</w:t>
      </w:r>
    </w:p>
    <w:p w14:paraId="7226DF42" w14:textId="77777777" w:rsidR="00BF3510" w:rsidRPr="00597461" w:rsidRDefault="00BF3510" w:rsidP="00CC1B5C">
      <w:pPr>
        <w:rPr>
          <w:rStyle w:val="sourcecode"/>
        </w:rPr>
      </w:pPr>
      <w:r w:rsidRPr="00597461">
        <w:rPr>
          <w:rStyle w:val="sourcecode"/>
        </w:rPr>
        <w:t xml:space="preserve">double </w:t>
      </w:r>
      <w:r w:rsidRPr="0006536C">
        <w:rPr>
          <w:rStyle w:val="functions"/>
        </w:rPr>
        <w:t>swe_sidtime0</w:t>
      </w:r>
      <w:r w:rsidRPr="00597461">
        <w:rPr>
          <w:rStyle w:val="sourcecode"/>
        </w:rPr>
        <w:t>(</w:t>
      </w:r>
    </w:p>
    <w:p w14:paraId="584FD618" w14:textId="77777777" w:rsidR="00BF3510" w:rsidRPr="00597461" w:rsidRDefault="00BF3510" w:rsidP="00034150">
      <w:pPr>
        <w:tabs>
          <w:tab w:val="left" w:pos="2835"/>
        </w:tabs>
        <w:ind w:left="567"/>
        <w:rPr>
          <w:rStyle w:val="sourcecode"/>
        </w:rPr>
      </w:pPr>
      <w:r w:rsidRPr="00597461">
        <w:rPr>
          <w:rStyle w:val="sourcecode"/>
        </w:rPr>
        <w:t>double tjd_ut,</w:t>
      </w:r>
      <w:r w:rsidR="0021556A">
        <w:rPr>
          <w:rStyle w:val="sourcecode"/>
        </w:rPr>
        <w:tab/>
      </w:r>
      <w:r w:rsidRPr="00597461">
        <w:rPr>
          <w:rStyle w:val="sourcecode"/>
        </w:rPr>
        <w:t>/* Julian day number, UT */</w:t>
      </w:r>
    </w:p>
    <w:p w14:paraId="09D53EF3" w14:textId="77777777" w:rsidR="00BF3510" w:rsidRPr="00597461" w:rsidRDefault="00BF3510" w:rsidP="00034150">
      <w:pPr>
        <w:tabs>
          <w:tab w:val="left" w:pos="2835"/>
        </w:tabs>
        <w:ind w:left="567"/>
        <w:rPr>
          <w:rStyle w:val="sourcecode"/>
        </w:rPr>
      </w:pPr>
      <w:r w:rsidRPr="00597461">
        <w:rPr>
          <w:rStyle w:val="sourcecode"/>
        </w:rPr>
        <w:t>double eps,</w:t>
      </w:r>
      <w:r w:rsidR="0021556A">
        <w:rPr>
          <w:rStyle w:val="sourcecode"/>
        </w:rPr>
        <w:tab/>
      </w:r>
      <w:r w:rsidRPr="00597461">
        <w:rPr>
          <w:rStyle w:val="sourcecode"/>
        </w:rPr>
        <w:t>/* obliquity of ecliptic, in degrees */</w:t>
      </w:r>
    </w:p>
    <w:p w14:paraId="54DC96CA" w14:textId="77777777" w:rsidR="00283E02" w:rsidRDefault="00BF3510" w:rsidP="00034150">
      <w:pPr>
        <w:tabs>
          <w:tab w:val="left" w:pos="2835"/>
        </w:tabs>
        <w:ind w:left="567"/>
        <w:rPr>
          <w:rStyle w:val="sourcecode"/>
        </w:rPr>
      </w:pPr>
      <w:r w:rsidRPr="00597461">
        <w:rPr>
          <w:rStyle w:val="sourcecode"/>
        </w:rPr>
        <w:t>double nut);</w:t>
      </w:r>
      <w:r w:rsidRPr="00597461">
        <w:rPr>
          <w:rStyle w:val="sourcecode"/>
        </w:rPr>
        <w:tab/>
        <w:t>/* nutation, in degrees */</w:t>
      </w:r>
    </w:p>
    <w:p w14:paraId="2D91AB29" w14:textId="77777777" w:rsidR="00283E02" w:rsidRDefault="00BF3510" w:rsidP="001555B8">
      <w:pPr>
        <w:pStyle w:val="berschrift3"/>
      </w:pPr>
      <w:bookmarkStart w:id="249" w:name="_Toc58481419"/>
      <w:r w:rsidRPr="00D3464B">
        <w:t>Name of a house method</w:t>
      </w:r>
      <w:bookmarkEnd w:id="249"/>
    </w:p>
    <w:p w14:paraId="48600D53" w14:textId="77777777" w:rsidR="00BF3510" w:rsidRPr="00597461" w:rsidRDefault="00BF3510" w:rsidP="00CC1B5C">
      <w:pPr>
        <w:rPr>
          <w:rStyle w:val="sourcecode"/>
        </w:rPr>
      </w:pPr>
      <w:r w:rsidRPr="00597461">
        <w:rPr>
          <w:rStyle w:val="sourcecode"/>
        </w:rPr>
        <w:t>char *</w:t>
      </w:r>
      <w:r w:rsidR="00A66D10">
        <w:rPr>
          <w:rStyle w:val="sourcecode"/>
        </w:rPr>
        <w:t xml:space="preserve"> </w:t>
      </w:r>
      <w:r w:rsidRPr="0006536C">
        <w:rPr>
          <w:rStyle w:val="functions"/>
        </w:rPr>
        <w:t>swe_house_name</w:t>
      </w:r>
      <w:r w:rsidRPr="00597461">
        <w:rPr>
          <w:rStyle w:val="sourcecode"/>
        </w:rPr>
        <w:t>(</w:t>
      </w:r>
    </w:p>
    <w:p w14:paraId="27EC034B" w14:textId="77777777" w:rsidR="00283E02" w:rsidRDefault="00BF3510" w:rsidP="00034150">
      <w:pPr>
        <w:tabs>
          <w:tab w:val="left" w:pos="2835"/>
        </w:tabs>
        <w:ind w:left="567"/>
        <w:rPr>
          <w:rStyle w:val="sourcecode"/>
        </w:rPr>
      </w:pPr>
      <w:r w:rsidRPr="00597461">
        <w:rPr>
          <w:rStyle w:val="sourcecode"/>
        </w:rPr>
        <w:t>int hsys</w:t>
      </w:r>
      <w:r w:rsidR="0006536C" w:rsidRPr="0006536C">
        <w:rPr>
          <w:rStyle w:val="sourcecode"/>
        </w:rPr>
        <w:t>);</w:t>
      </w:r>
      <w:r w:rsidR="0021556A">
        <w:rPr>
          <w:rStyle w:val="sourcecode"/>
        </w:rPr>
        <w:tab/>
      </w:r>
      <w:r w:rsidRPr="00597461">
        <w:rPr>
          <w:rStyle w:val="sourcecode"/>
        </w:rPr>
        <w:t>/* house method, ascii code of one of the letters PKORCAEVXHTBG */</w:t>
      </w:r>
    </w:p>
    <w:p w14:paraId="24471B6E" w14:textId="77777777" w:rsidR="00BF3510" w:rsidRPr="00D3464B" w:rsidRDefault="00BF3510" w:rsidP="001555B8">
      <w:pPr>
        <w:pStyle w:val="berschrift3"/>
      </w:pPr>
      <w:bookmarkStart w:id="250" w:name="_Toc58481420"/>
      <w:r w:rsidRPr="00D3464B">
        <w:t>House cusps, ascendant and MC</w:t>
      </w:r>
      <w:bookmarkEnd w:id="250"/>
    </w:p>
    <w:p w14:paraId="56F413DD" w14:textId="77777777" w:rsidR="00BF3510" w:rsidRPr="00597461" w:rsidRDefault="00BF3510" w:rsidP="00CC1B5C">
      <w:pPr>
        <w:rPr>
          <w:rStyle w:val="sourcecode"/>
        </w:rPr>
      </w:pPr>
      <w:r w:rsidRPr="00597461">
        <w:rPr>
          <w:rStyle w:val="sourcecode"/>
        </w:rPr>
        <w:t xml:space="preserve">int </w:t>
      </w:r>
      <w:r w:rsidRPr="0006536C">
        <w:rPr>
          <w:rStyle w:val="functions"/>
        </w:rPr>
        <w:t>swe_houses</w:t>
      </w:r>
      <w:r w:rsidRPr="00597461">
        <w:rPr>
          <w:rStyle w:val="sourcecode"/>
        </w:rPr>
        <w:t>(</w:t>
      </w:r>
    </w:p>
    <w:p w14:paraId="6CAAFB5F" w14:textId="77777777" w:rsidR="00BF3510" w:rsidRPr="00597461" w:rsidRDefault="00BF3510" w:rsidP="00034150">
      <w:pPr>
        <w:tabs>
          <w:tab w:val="left" w:pos="2835"/>
        </w:tabs>
        <w:ind w:left="567"/>
        <w:rPr>
          <w:rStyle w:val="sourcecode"/>
        </w:rPr>
      </w:pPr>
      <w:r w:rsidRPr="00597461">
        <w:rPr>
          <w:rStyle w:val="sourcecode"/>
        </w:rPr>
        <w:t>double tjd_ut,</w:t>
      </w:r>
      <w:r w:rsidR="0021556A">
        <w:rPr>
          <w:rStyle w:val="sourcecode"/>
        </w:rPr>
        <w:tab/>
      </w:r>
      <w:r w:rsidRPr="00597461">
        <w:rPr>
          <w:rStyle w:val="sourcecode"/>
        </w:rPr>
        <w:t>/* Julian day number, UT */</w:t>
      </w:r>
    </w:p>
    <w:p w14:paraId="767A4F8A" w14:textId="77777777" w:rsidR="00BF3510" w:rsidRPr="00597461" w:rsidRDefault="00BF3510" w:rsidP="00034150">
      <w:pPr>
        <w:tabs>
          <w:tab w:val="left" w:pos="2835"/>
        </w:tabs>
        <w:ind w:left="567"/>
        <w:rPr>
          <w:rStyle w:val="sourcecode"/>
        </w:rPr>
      </w:pPr>
      <w:r w:rsidRPr="00597461">
        <w:rPr>
          <w:rStyle w:val="sourcecode"/>
        </w:rPr>
        <w:t>double geolat,</w:t>
      </w:r>
      <w:r w:rsidR="0021556A">
        <w:rPr>
          <w:rStyle w:val="sourcecode"/>
        </w:rPr>
        <w:tab/>
      </w:r>
      <w:r w:rsidRPr="00597461">
        <w:rPr>
          <w:rStyle w:val="sourcecode"/>
        </w:rPr>
        <w:t>/* geographic latitude, in degrees */</w:t>
      </w:r>
    </w:p>
    <w:p w14:paraId="4D4A4DDA" w14:textId="77777777" w:rsidR="00BF3510" w:rsidRPr="00597461" w:rsidRDefault="00BF3510" w:rsidP="00034150">
      <w:pPr>
        <w:tabs>
          <w:tab w:val="left" w:pos="2835"/>
        </w:tabs>
        <w:ind w:left="567"/>
        <w:rPr>
          <w:rStyle w:val="sourcecode"/>
        </w:rPr>
      </w:pPr>
      <w:r w:rsidRPr="00597461">
        <w:rPr>
          <w:rStyle w:val="sourcecode"/>
        </w:rPr>
        <w:t>double geolon,</w:t>
      </w:r>
      <w:r w:rsidR="0021556A">
        <w:rPr>
          <w:rStyle w:val="sourcecode"/>
        </w:rPr>
        <w:tab/>
      </w:r>
      <w:r w:rsidRPr="00597461">
        <w:rPr>
          <w:rStyle w:val="sourcecode"/>
        </w:rPr>
        <w:t>/* geographic longitude, in degrees</w:t>
      </w:r>
      <w:r w:rsidR="00470D5E">
        <w:rPr>
          <w:rStyle w:val="sourcecode"/>
        </w:rPr>
        <w:t>,</w:t>
      </w:r>
    </w:p>
    <w:p w14:paraId="3699939D" w14:textId="77777777" w:rsidR="00BF3510" w:rsidRPr="00597461" w:rsidRDefault="00BF3510" w:rsidP="00034150">
      <w:pPr>
        <w:tabs>
          <w:tab w:val="left" w:pos="2835"/>
        </w:tabs>
        <w:ind w:left="567"/>
        <w:rPr>
          <w:rStyle w:val="sourcecode"/>
        </w:rPr>
      </w:pPr>
      <w:r w:rsidRPr="00597461">
        <w:rPr>
          <w:rStyle w:val="sourcecode"/>
        </w:rPr>
        <w:tab/>
      </w:r>
      <w:r w:rsidR="0006536C">
        <w:rPr>
          <w:rStyle w:val="sourcecode"/>
        </w:rPr>
        <w:t>*</w:t>
      </w:r>
      <w:r w:rsidR="00446B06">
        <w:rPr>
          <w:rStyle w:val="sourcecode"/>
        </w:rPr>
        <w:t xml:space="preserve"> </w:t>
      </w:r>
      <w:r w:rsidRPr="00597461">
        <w:rPr>
          <w:rStyle w:val="sourcecode"/>
        </w:rPr>
        <w:t>eastern longitude is positive,</w:t>
      </w:r>
    </w:p>
    <w:p w14:paraId="3CC0CBB2" w14:textId="77777777" w:rsidR="00BF3510" w:rsidRPr="00597461" w:rsidRDefault="00BF3510" w:rsidP="00034150">
      <w:pPr>
        <w:tabs>
          <w:tab w:val="left" w:pos="2835"/>
        </w:tabs>
        <w:ind w:left="567"/>
        <w:rPr>
          <w:rStyle w:val="sourcecode"/>
        </w:rPr>
      </w:pPr>
      <w:r w:rsidRPr="00597461">
        <w:rPr>
          <w:rStyle w:val="sourcecode"/>
        </w:rPr>
        <w:tab/>
      </w:r>
      <w:r w:rsidR="0006536C">
        <w:rPr>
          <w:rStyle w:val="sourcecode"/>
        </w:rPr>
        <w:t>*</w:t>
      </w:r>
      <w:r w:rsidR="00446B06">
        <w:rPr>
          <w:rStyle w:val="sourcecode"/>
        </w:rPr>
        <w:t xml:space="preserve"> </w:t>
      </w:r>
      <w:r w:rsidRPr="00597461">
        <w:rPr>
          <w:rStyle w:val="sourcecode"/>
        </w:rPr>
        <w:t>western longitude is negative,</w:t>
      </w:r>
    </w:p>
    <w:p w14:paraId="4B534773" w14:textId="77777777" w:rsidR="00BF3510" w:rsidRPr="00597461" w:rsidRDefault="00BF3510" w:rsidP="00034150">
      <w:pPr>
        <w:tabs>
          <w:tab w:val="left" w:pos="2835"/>
        </w:tabs>
        <w:ind w:left="567"/>
        <w:rPr>
          <w:rStyle w:val="sourcecode"/>
        </w:rPr>
      </w:pPr>
      <w:r w:rsidRPr="00597461">
        <w:rPr>
          <w:rStyle w:val="sourcecode"/>
        </w:rPr>
        <w:tab/>
      </w:r>
      <w:r w:rsidR="0006536C">
        <w:rPr>
          <w:rStyle w:val="sourcecode"/>
        </w:rPr>
        <w:t>*</w:t>
      </w:r>
      <w:r w:rsidR="00446B06">
        <w:rPr>
          <w:rStyle w:val="sourcecode"/>
        </w:rPr>
        <w:t xml:space="preserve"> </w:t>
      </w:r>
      <w:r w:rsidRPr="00597461">
        <w:rPr>
          <w:rStyle w:val="sourcecode"/>
        </w:rPr>
        <w:t>northern latitude is positive,</w:t>
      </w:r>
    </w:p>
    <w:p w14:paraId="54E8F42C" w14:textId="77777777" w:rsidR="00BF3510" w:rsidRPr="00597461" w:rsidRDefault="00BF3510" w:rsidP="00034150">
      <w:pPr>
        <w:tabs>
          <w:tab w:val="left" w:pos="2835"/>
        </w:tabs>
        <w:ind w:left="567"/>
        <w:rPr>
          <w:rStyle w:val="sourcecode"/>
        </w:rPr>
      </w:pPr>
      <w:r w:rsidRPr="00597461">
        <w:rPr>
          <w:rStyle w:val="sourcecode"/>
        </w:rPr>
        <w:tab/>
      </w:r>
      <w:r w:rsidR="0006536C">
        <w:rPr>
          <w:rStyle w:val="sourcecode"/>
        </w:rPr>
        <w:t>*</w:t>
      </w:r>
      <w:r w:rsidR="00446B06">
        <w:rPr>
          <w:rStyle w:val="sourcecode"/>
        </w:rPr>
        <w:t xml:space="preserve"> </w:t>
      </w:r>
      <w:r w:rsidRPr="00597461">
        <w:rPr>
          <w:rStyle w:val="sourcecode"/>
        </w:rPr>
        <w:t>southern latitude is negative */</w:t>
      </w:r>
    </w:p>
    <w:p w14:paraId="07EC1D52" w14:textId="77777777" w:rsidR="00BF3510" w:rsidRPr="00597461" w:rsidRDefault="00BF3510" w:rsidP="00034150">
      <w:pPr>
        <w:tabs>
          <w:tab w:val="left" w:pos="2835"/>
        </w:tabs>
        <w:ind w:left="567"/>
        <w:rPr>
          <w:rStyle w:val="sourcecode"/>
        </w:rPr>
      </w:pPr>
      <w:r w:rsidRPr="00597461">
        <w:rPr>
          <w:rStyle w:val="sourcecode"/>
        </w:rPr>
        <w:t>int hsys,</w:t>
      </w:r>
      <w:r w:rsidRPr="00597461">
        <w:rPr>
          <w:rStyle w:val="sourcecode"/>
        </w:rPr>
        <w:tab/>
        <w:t>/* house method, one of the letters PKRCAV */</w:t>
      </w:r>
    </w:p>
    <w:p w14:paraId="082D8465" w14:textId="77777777" w:rsidR="00BF3510" w:rsidRPr="00597461" w:rsidRDefault="00BF3510" w:rsidP="00034150">
      <w:pPr>
        <w:tabs>
          <w:tab w:val="left" w:pos="2835"/>
        </w:tabs>
        <w:ind w:left="567"/>
        <w:rPr>
          <w:rStyle w:val="sourcecode"/>
        </w:rPr>
      </w:pPr>
      <w:r w:rsidRPr="00597461">
        <w:rPr>
          <w:rStyle w:val="sourcecode"/>
        </w:rPr>
        <w:t>double* cusps,</w:t>
      </w:r>
      <w:r w:rsidR="0021556A">
        <w:rPr>
          <w:rStyle w:val="sourcecode"/>
        </w:rPr>
        <w:tab/>
      </w:r>
      <w:r w:rsidRPr="00597461">
        <w:rPr>
          <w:rStyle w:val="sourcecode"/>
        </w:rPr>
        <w:t>/* array for 13 doubles */</w:t>
      </w:r>
    </w:p>
    <w:p w14:paraId="553CD39B" w14:textId="77777777" w:rsidR="00BF3510" w:rsidRPr="00597461" w:rsidRDefault="00BF3510" w:rsidP="00034150">
      <w:pPr>
        <w:tabs>
          <w:tab w:val="left" w:pos="2835"/>
        </w:tabs>
        <w:ind w:left="567"/>
        <w:rPr>
          <w:rStyle w:val="sourcecode"/>
        </w:rPr>
      </w:pPr>
      <w:r w:rsidRPr="00597461">
        <w:rPr>
          <w:rStyle w:val="sourcecode"/>
        </w:rPr>
        <w:t>double* ascmc);</w:t>
      </w:r>
      <w:r w:rsidRPr="00597461">
        <w:rPr>
          <w:rStyle w:val="sourcecode"/>
        </w:rPr>
        <w:tab/>
        <w:t>/* array for 10 doubles */</w:t>
      </w:r>
    </w:p>
    <w:p w14:paraId="198ED500" w14:textId="77777777" w:rsidR="00BF3510" w:rsidRPr="00D3464B" w:rsidRDefault="00BF3510" w:rsidP="001B74C3">
      <w:pPr>
        <w:pStyle w:val="berschrift3"/>
        <w:widowControl/>
      </w:pPr>
      <w:bookmarkStart w:id="251" w:name="_Toc58481421"/>
      <w:r w:rsidRPr="00D3464B">
        <w:lastRenderedPageBreak/>
        <w:t>Extended house function; to compute tropical or sidereal positions</w:t>
      </w:r>
      <w:bookmarkEnd w:id="251"/>
    </w:p>
    <w:p w14:paraId="178E25DD" w14:textId="77777777" w:rsidR="00BF3510" w:rsidRPr="00597461" w:rsidRDefault="00BF3510" w:rsidP="00CC1B5C">
      <w:pPr>
        <w:rPr>
          <w:rStyle w:val="sourcecode"/>
        </w:rPr>
      </w:pPr>
      <w:r w:rsidRPr="00597461">
        <w:rPr>
          <w:rStyle w:val="sourcecode"/>
        </w:rPr>
        <w:t xml:space="preserve">int </w:t>
      </w:r>
      <w:r w:rsidRPr="00A17719">
        <w:rPr>
          <w:rStyle w:val="functions"/>
        </w:rPr>
        <w:t>swe_houses_ex</w:t>
      </w:r>
      <w:r w:rsidRPr="00597461">
        <w:rPr>
          <w:rStyle w:val="sourcecode"/>
        </w:rPr>
        <w:t>(</w:t>
      </w:r>
    </w:p>
    <w:p w14:paraId="434F3FFD" w14:textId="77777777" w:rsidR="00BF3510" w:rsidRPr="00597461" w:rsidRDefault="00BF3510" w:rsidP="00034150">
      <w:pPr>
        <w:tabs>
          <w:tab w:val="left" w:pos="2835"/>
        </w:tabs>
        <w:ind w:left="567"/>
        <w:rPr>
          <w:rStyle w:val="sourcecode"/>
        </w:rPr>
      </w:pPr>
      <w:r w:rsidRPr="00597461">
        <w:rPr>
          <w:rStyle w:val="sourcecode"/>
        </w:rPr>
        <w:t>double tjd_ut,</w:t>
      </w:r>
      <w:r w:rsidR="0021556A">
        <w:rPr>
          <w:rStyle w:val="sourcecode"/>
        </w:rPr>
        <w:tab/>
      </w:r>
      <w:r w:rsidRPr="00597461">
        <w:rPr>
          <w:rStyle w:val="sourcecode"/>
        </w:rPr>
        <w:t>/* Julian day number, UT */</w:t>
      </w:r>
    </w:p>
    <w:p w14:paraId="5256A94C" w14:textId="77777777" w:rsidR="00BF3510" w:rsidRPr="00597461" w:rsidRDefault="00BF3510" w:rsidP="00034150">
      <w:pPr>
        <w:tabs>
          <w:tab w:val="left" w:pos="2835"/>
        </w:tabs>
        <w:ind w:left="567"/>
        <w:rPr>
          <w:rStyle w:val="sourcecode"/>
        </w:rPr>
      </w:pPr>
      <w:r w:rsidRPr="00597461">
        <w:rPr>
          <w:rStyle w:val="sourcecode"/>
        </w:rPr>
        <w:t>int32 iflag,</w:t>
      </w:r>
      <w:r w:rsidR="0021556A">
        <w:rPr>
          <w:rStyle w:val="sourcecode"/>
        </w:rPr>
        <w:tab/>
      </w:r>
      <w:r w:rsidRPr="00597461">
        <w:rPr>
          <w:rStyle w:val="sourcecode"/>
        </w:rPr>
        <w:t>/* 0 or SEFLG_SIDEREAL or SEFLG_RADIANS */</w:t>
      </w:r>
    </w:p>
    <w:p w14:paraId="61A9A106" w14:textId="77777777" w:rsidR="00BF3510" w:rsidRPr="00597461" w:rsidRDefault="00BF3510" w:rsidP="00034150">
      <w:pPr>
        <w:tabs>
          <w:tab w:val="left" w:pos="2835"/>
        </w:tabs>
        <w:ind w:left="567"/>
        <w:rPr>
          <w:rStyle w:val="sourcecode"/>
        </w:rPr>
      </w:pPr>
      <w:r w:rsidRPr="00597461">
        <w:rPr>
          <w:rStyle w:val="sourcecode"/>
        </w:rPr>
        <w:t>double geolat,</w:t>
      </w:r>
      <w:r w:rsidR="0021556A">
        <w:rPr>
          <w:rStyle w:val="sourcecode"/>
        </w:rPr>
        <w:tab/>
      </w:r>
      <w:r w:rsidRPr="00597461">
        <w:rPr>
          <w:rStyle w:val="sourcecode"/>
        </w:rPr>
        <w:t>/* geographic latitude, in degrees */</w:t>
      </w:r>
    </w:p>
    <w:p w14:paraId="439349E8" w14:textId="77777777" w:rsidR="00BF3510" w:rsidRPr="00597461" w:rsidRDefault="00BF3510" w:rsidP="00034150">
      <w:pPr>
        <w:tabs>
          <w:tab w:val="left" w:pos="2835"/>
        </w:tabs>
        <w:ind w:left="567"/>
        <w:rPr>
          <w:rStyle w:val="sourcecode"/>
        </w:rPr>
      </w:pPr>
      <w:r w:rsidRPr="00597461">
        <w:rPr>
          <w:rStyle w:val="sourcecode"/>
        </w:rPr>
        <w:t>double geolon,</w:t>
      </w:r>
      <w:r w:rsidR="0021556A">
        <w:rPr>
          <w:rStyle w:val="sourcecode"/>
        </w:rPr>
        <w:tab/>
      </w:r>
      <w:r w:rsidRPr="00597461">
        <w:rPr>
          <w:rStyle w:val="sourcecode"/>
        </w:rPr>
        <w:t>/* geographic longitude, in degrees</w:t>
      </w:r>
    </w:p>
    <w:p w14:paraId="04872440" w14:textId="77777777" w:rsidR="00BF3510" w:rsidRPr="00597461" w:rsidRDefault="00BF3510" w:rsidP="00034150">
      <w:pPr>
        <w:tabs>
          <w:tab w:val="left" w:pos="2835"/>
        </w:tabs>
        <w:ind w:left="567"/>
        <w:rPr>
          <w:rStyle w:val="sourcecode"/>
        </w:rPr>
      </w:pPr>
      <w:r w:rsidRPr="00597461">
        <w:rPr>
          <w:rStyle w:val="sourcecode"/>
        </w:rPr>
        <w:tab/>
      </w:r>
      <w:r w:rsidR="00A17719">
        <w:rPr>
          <w:rStyle w:val="sourcecode"/>
        </w:rPr>
        <w:t>*</w:t>
      </w:r>
      <w:r w:rsidR="00446B06">
        <w:rPr>
          <w:rStyle w:val="sourcecode"/>
        </w:rPr>
        <w:t xml:space="preserve"> </w:t>
      </w:r>
      <w:r w:rsidRPr="00597461">
        <w:rPr>
          <w:rStyle w:val="sourcecode"/>
        </w:rPr>
        <w:t>eastern longitude is positive,</w:t>
      </w:r>
    </w:p>
    <w:p w14:paraId="4F864BFE" w14:textId="77777777" w:rsidR="00BF3510" w:rsidRPr="00597461" w:rsidRDefault="00BF3510" w:rsidP="00034150">
      <w:pPr>
        <w:tabs>
          <w:tab w:val="left" w:pos="2835"/>
        </w:tabs>
        <w:ind w:left="567"/>
        <w:rPr>
          <w:rStyle w:val="sourcecode"/>
        </w:rPr>
      </w:pPr>
      <w:r w:rsidRPr="00597461">
        <w:rPr>
          <w:rStyle w:val="sourcecode"/>
        </w:rPr>
        <w:tab/>
      </w:r>
      <w:r w:rsidR="00A17719">
        <w:rPr>
          <w:rStyle w:val="sourcecode"/>
        </w:rPr>
        <w:t>*</w:t>
      </w:r>
      <w:r w:rsidR="00446B06">
        <w:rPr>
          <w:rStyle w:val="sourcecode"/>
        </w:rPr>
        <w:t xml:space="preserve"> </w:t>
      </w:r>
      <w:r w:rsidRPr="00597461">
        <w:rPr>
          <w:rStyle w:val="sourcecode"/>
        </w:rPr>
        <w:t>western longitude is negative,</w:t>
      </w:r>
    </w:p>
    <w:p w14:paraId="6E1E3792" w14:textId="77777777" w:rsidR="00BF3510" w:rsidRPr="00597461" w:rsidRDefault="00BF3510" w:rsidP="00034150">
      <w:pPr>
        <w:tabs>
          <w:tab w:val="left" w:pos="2835"/>
        </w:tabs>
        <w:ind w:left="567"/>
        <w:rPr>
          <w:rStyle w:val="sourcecode"/>
        </w:rPr>
      </w:pPr>
      <w:r w:rsidRPr="00597461">
        <w:rPr>
          <w:rStyle w:val="sourcecode"/>
        </w:rPr>
        <w:tab/>
      </w:r>
      <w:r w:rsidR="00A17719">
        <w:rPr>
          <w:rStyle w:val="sourcecode"/>
        </w:rPr>
        <w:t>*</w:t>
      </w:r>
      <w:r w:rsidR="00446B06">
        <w:rPr>
          <w:rStyle w:val="sourcecode"/>
        </w:rPr>
        <w:t xml:space="preserve"> </w:t>
      </w:r>
      <w:r w:rsidRPr="00597461">
        <w:rPr>
          <w:rStyle w:val="sourcecode"/>
        </w:rPr>
        <w:t>northern latitude is positive,</w:t>
      </w:r>
    </w:p>
    <w:p w14:paraId="1846D640" w14:textId="77777777" w:rsidR="00BF3510" w:rsidRPr="00597461" w:rsidRDefault="00BF3510" w:rsidP="00034150">
      <w:pPr>
        <w:tabs>
          <w:tab w:val="left" w:pos="2835"/>
        </w:tabs>
        <w:ind w:left="567"/>
        <w:rPr>
          <w:rStyle w:val="sourcecode"/>
        </w:rPr>
      </w:pPr>
      <w:r w:rsidRPr="00597461">
        <w:rPr>
          <w:rStyle w:val="sourcecode"/>
        </w:rPr>
        <w:tab/>
      </w:r>
      <w:r w:rsidR="00A17719">
        <w:rPr>
          <w:rStyle w:val="sourcecode"/>
        </w:rPr>
        <w:t>*</w:t>
      </w:r>
      <w:r w:rsidR="00446B06">
        <w:rPr>
          <w:rStyle w:val="sourcecode"/>
        </w:rPr>
        <w:t xml:space="preserve"> </w:t>
      </w:r>
      <w:r w:rsidRPr="00597461">
        <w:rPr>
          <w:rStyle w:val="sourcecode"/>
        </w:rPr>
        <w:t>southern latitude is negative */</w:t>
      </w:r>
    </w:p>
    <w:p w14:paraId="7096129D" w14:textId="77777777" w:rsidR="00BF3510" w:rsidRPr="00597461" w:rsidRDefault="00BF3510" w:rsidP="00034150">
      <w:pPr>
        <w:tabs>
          <w:tab w:val="left" w:pos="2835"/>
        </w:tabs>
        <w:ind w:left="567"/>
        <w:rPr>
          <w:rStyle w:val="sourcecode"/>
        </w:rPr>
      </w:pPr>
      <w:r w:rsidRPr="00597461">
        <w:rPr>
          <w:rStyle w:val="sourcecode"/>
        </w:rPr>
        <w:t>int hsys,</w:t>
      </w:r>
      <w:r w:rsidRPr="00597461">
        <w:rPr>
          <w:rStyle w:val="sourcecode"/>
        </w:rPr>
        <w:tab/>
        <w:t>/* house method, one of the letters PKRCAV */</w:t>
      </w:r>
    </w:p>
    <w:p w14:paraId="4855082C" w14:textId="77777777" w:rsidR="00BF3510" w:rsidRPr="00597461" w:rsidRDefault="00BF3510" w:rsidP="00034150">
      <w:pPr>
        <w:tabs>
          <w:tab w:val="left" w:pos="2835"/>
        </w:tabs>
        <w:ind w:left="567"/>
        <w:rPr>
          <w:rStyle w:val="sourcecode"/>
        </w:rPr>
      </w:pPr>
      <w:r w:rsidRPr="00597461">
        <w:rPr>
          <w:rStyle w:val="sourcecode"/>
        </w:rPr>
        <w:t>double* cusps,</w:t>
      </w:r>
      <w:r w:rsidR="0021556A">
        <w:rPr>
          <w:rStyle w:val="sourcecode"/>
        </w:rPr>
        <w:tab/>
      </w:r>
      <w:r w:rsidRPr="00597461">
        <w:rPr>
          <w:rStyle w:val="sourcecode"/>
        </w:rPr>
        <w:t>/* array for 13 doubles */</w:t>
      </w:r>
    </w:p>
    <w:p w14:paraId="012752A2" w14:textId="77777777" w:rsidR="00283E02" w:rsidRDefault="00BF3510" w:rsidP="00034150">
      <w:pPr>
        <w:tabs>
          <w:tab w:val="left" w:pos="2835"/>
        </w:tabs>
        <w:ind w:left="567"/>
        <w:rPr>
          <w:rStyle w:val="sourcecode"/>
        </w:rPr>
      </w:pPr>
      <w:r w:rsidRPr="00597461">
        <w:rPr>
          <w:rStyle w:val="sourcecode"/>
        </w:rPr>
        <w:t>double* ascmc);</w:t>
      </w:r>
      <w:r w:rsidRPr="00597461">
        <w:rPr>
          <w:rStyle w:val="sourcecode"/>
        </w:rPr>
        <w:tab/>
        <w:t>/* array for 10 doubles */</w:t>
      </w:r>
    </w:p>
    <w:p w14:paraId="78D33EAD" w14:textId="77777777" w:rsidR="00B71CC1" w:rsidRPr="00597461" w:rsidRDefault="00B71CC1" w:rsidP="00B71CC1">
      <w:pPr>
        <w:rPr>
          <w:rStyle w:val="sourcecode"/>
        </w:rPr>
      </w:pPr>
      <w:r w:rsidRPr="00597461">
        <w:rPr>
          <w:rStyle w:val="sourcecode"/>
        </w:rPr>
        <w:t xml:space="preserve">int </w:t>
      </w:r>
      <w:r w:rsidRPr="0021556A">
        <w:rPr>
          <w:rStyle w:val="functions"/>
        </w:rPr>
        <w:t>swe_houses_ex</w:t>
      </w:r>
      <w:r>
        <w:rPr>
          <w:rStyle w:val="functions"/>
        </w:rPr>
        <w:t>2</w:t>
      </w:r>
      <w:r w:rsidRPr="00597461">
        <w:rPr>
          <w:rStyle w:val="sourcecode"/>
        </w:rPr>
        <w:t>(</w:t>
      </w:r>
    </w:p>
    <w:p w14:paraId="5B18779F" w14:textId="77777777" w:rsidR="00B71CC1" w:rsidRPr="00597461" w:rsidRDefault="00B71CC1" w:rsidP="00B71CC1">
      <w:pPr>
        <w:tabs>
          <w:tab w:val="left" w:pos="2835"/>
        </w:tabs>
        <w:ind w:left="567"/>
        <w:rPr>
          <w:rStyle w:val="sourcecode"/>
        </w:rPr>
      </w:pPr>
      <w:r w:rsidRPr="00597461">
        <w:rPr>
          <w:rStyle w:val="sourcecode"/>
        </w:rPr>
        <w:t>double tjd_ut,</w:t>
      </w:r>
      <w:r>
        <w:rPr>
          <w:rStyle w:val="sourcecode"/>
        </w:rPr>
        <w:tab/>
      </w:r>
      <w:r w:rsidRPr="00597461">
        <w:rPr>
          <w:rStyle w:val="sourcecode"/>
        </w:rPr>
        <w:t>/* Julian day number, UT */</w:t>
      </w:r>
    </w:p>
    <w:p w14:paraId="54B1E381" w14:textId="77777777" w:rsidR="00B71CC1" w:rsidRPr="00597461" w:rsidRDefault="00B71CC1" w:rsidP="00B71CC1">
      <w:pPr>
        <w:tabs>
          <w:tab w:val="left" w:pos="2835"/>
        </w:tabs>
        <w:ind w:left="567"/>
        <w:rPr>
          <w:rStyle w:val="sourcecode"/>
        </w:rPr>
      </w:pPr>
      <w:r w:rsidRPr="00597461">
        <w:rPr>
          <w:rStyle w:val="sourcecode"/>
        </w:rPr>
        <w:t>int32 iflag,</w:t>
      </w:r>
      <w:r>
        <w:rPr>
          <w:rStyle w:val="sourcecode"/>
        </w:rPr>
        <w:tab/>
      </w:r>
      <w:r w:rsidRPr="00597461">
        <w:rPr>
          <w:rStyle w:val="sourcecode"/>
        </w:rPr>
        <w:t>/* 0 or SEFLG_SIDEREAL or SEFLG_RADIANS or SEFLG_NONUT */</w:t>
      </w:r>
    </w:p>
    <w:p w14:paraId="4771B669" w14:textId="77777777" w:rsidR="00B71CC1" w:rsidRPr="00597461" w:rsidRDefault="00B71CC1" w:rsidP="00B71CC1">
      <w:pPr>
        <w:tabs>
          <w:tab w:val="left" w:pos="2835"/>
        </w:tabs>
        <w:ind w:left="567"/>
        <w:rPr>
          <w:rStyle w:val="sourcecode"/>
        </w:rPr>
      </w:pPr>
      <w:r w:rsidRPr="00597461">
        <w:rPr>
          <w:rStyle w:val="sourcecode"/>
        </w:rPr>
        <w:t>double geolat,</w:t>
      </w:r>
      <w:r>
        <w:rPr>
          <w:rStyle w:val="sourcecode"/>
        </w:rPr>
        <w:tab/>
      </w:r>
      <w:r w:rsidRPr="00597461">
        <w:rPr>
          <w:rStyle w:val="sourcecode"/>
        </w:rPr>
        <w:t>/* geographic latitude, in degrees */</w:t>
      </w:r>
    </w:p>
    <w:p w14:paraId="706FBF38" w14:textId="77777777" w:rsidR="00B71CC1" w:rsidRPr="00597461" w:rsidRDefault="00B71CC1" w:rsidP="00B71CC1">
      <w:pPr>
        <w:tabs>
          <w:tab w:val="left" w:pos="2835"/>
        </w:tabs>
        <w:ind w:left="567"/>
        <w:rPr>
          <w:rStyle w:val="sourcecode"/>
        </w:rPr>
      </w:pPr>
      <w:r w:rsidRPr="00597461">
        <w:rPr>
          <w:rStyle w:val="sourcecode"/>
        </w:rPr>
        <w:t>double geolon,</w:t>
      </w:r>
      <w:r>
        <w:rPr>
          <w:rStyle w:val="sourcecode"/>
        </w:rPr>
        <w:tab/>
      </w:r>
      <w:r w:rsidRPr="00597461">
        <w:rPr>
          <w:rStyle w:val="sourcecode"/>
        </w:rPr>
        <w:t>/* geographic longitude, in degrees</w:t>
      </w:r>
    </w:p>
    <w:p w14:paraId="0A07C8D3" w14:textId="77777777" w:rsidR="00B71CC1" w:rsidRPr="00597461" w:rsidRDefault="00B71CC1" w:rsidP="00B71CC1">
      <w:pPr>
        <w:tabs>
          <w:tab w:val="left" w:pos="2552"/>
          <w:tab w:val="left" w:pos="2835"/>
        </w:tabs>
        <w:ind w:left="567"/>
        <w:rPr>
          <w:rStyle w:val="sourcecode"/>
        </w:rPr>
      </w:pPr>
      <w:r w:rsidRPr="00597461">
        <w:rPr>
          <w:rStyle w:val="sourcecode"/>
        </w:rPr>
        <w:tab/>
      </w:r>
      <w:r w:rsidRPr="00597461">
        <w:rPr>
          <w:rStyle w:val="sourcecode"/>
        </w:rPr>
        <w:tab/>
      </w:r>
      <w:r>
        <w:rPr>
          <w:rStyle w:val="sourcecode"/>
        </w:rPr>
        <w:t xml:space="preserve"> </w:t>
      </w:r>
      <w:r w:rsidRPr="00597461">
        <w:rPr>
          <w:rStyle w:val="sourcecode"/>
        </w:rPr>
        <w:t>* eastern longitude is positive,</w:t>
      </w:r>
    </w:p>
    <w:p w14:paraId="67AFF555" w14:textId="77777777" w:rsidR="00B71CC1" w:rsidRPr="00597461" w:rsidRDefault="00B71CC1" w:rsidP="00B71CC1">
      <w:pPr>
        <w:tabs>
          <w:tab w:val="left" w:pos="2552"/>
          <w:tab w:val="left" w:pos="2835"/>
        </w:tabs>
        <w:ind w:left="567"/>
        <w:rPr>
          <w:rStyle w:val="sourcecode"/>
        </w:rPr>
      </w:pPr>
      <w:r w:rsidRPr="00597461">
        <w:rPr>
          <w:rStyle w:val="sourcecode"/>
        </w:rPr>
        <w:tab/>
      </w:r>
      <w:r w:rsidRPr="00597461">
        <w:rPr>
          <w:rStyle w:val="sourcecode"/>
        </w:rPr>
        <w:tab/>
      </w:r>
      <w:r>
        <w:rPr>
          <w:rStyle w:val="sourcecode"/>
        </w:rPr>
        <w:t xml:space="preserve"> </w:t>
      </w:r>
      <w:r w:rsidRPr="00597461">
        <w:rPr>
          <w:rStyle w:val="sourcecode"/>
        </w:rPr>
        <w:t>* western longitude is negative,</w:t>
      </w:r>
    </w:p>
    <w:p w14:paraId="64639DEF" w14:textId="77777777" w:rsidR="00B71CC1" w:rsidRPr="00597461" w:rsidRDefault="00B71CC1" w:rsidP="00B71CC1">
      <w:pPr>
        <w:tabs>
          <w:tab w:val="left" w:pos="2552"/>
          <w:tab w:val="left" w:pos="2835"/>
        </w:tabs>
        <w:ind w:left="567"/>
        <w:rPr>
          <w:rStyle w:val="sourcecode"/>
        </w:rPr>
      </w:pPr>
      <w:r w:rsidRPr="00597461">
        <w:rPr>
          <w:rStyle w:val="sourcecode"/>
        </w:rPr>
        <w:tab/>
      </w:r>
      <w:r w:rsidRPr="00597461">
        <w:rPr>
          <w:rStyle w:val="sourcecode"/>
        </w:rPr>
        <w:tab/>
      </w:r>
      <w:r>
        <w:rPr>
          <w:rStyle w:val="sourcecode"/>
        </w:rPr>
        <w:t xml:space="preserve"> </w:t>
      </w:r>
      <w:r w:rsidRPr="00597461">
        <w:rPr>
          <w:rStyle w:val="sourcecode"/>
        </w:rPr>
        <w:t>* northern latitude is positive,</w:t>
      </w:r>
    </w:p>
    <w:p w14:paraId="5CAED4C8" w14:textId="77777777" w:rsidR="00B71CC1" w:rsidRPr="00597461" w:rsidRDefault="00B71CC1" w:rsidP="00B71CC1">
      <w:pPr>
        <w:tabs>
          <w:tab w:val="left" w:pos="2552"/>
          <w:tab w:val="left" w:pos="2835"/>
        </w:tabs>
        <w:ind w:left="567"/>
        <w:rPr>
          <w:rStyle w:val="sourcecode"/>
        </w:rPr>
      </w:pPr>
      <w:r w:rsidRPr="00597461">
        <w:rPr>
          <w:rStyle w:val="sourcecode"/>
        </w:rPr>
        <w:tab/>
      </w:r>
      <w:r w:rsidRPr="00597461">
        <w:rPr>
          <w:rStyle w:val="sourcecode"/>
        </w:rPr>
        <w:tab/>
      </w:r>
      <w:r>
        <w:rPr>
          <w:rStyle w:val="sourcecode"/>
        </w:rPr>
        <w:t xml:space="preserve"> </w:t>
      </w:r>
      <w:r w:rsidRPr="00597461">
        <w:rPr>
          <w:rStyle w:val="sourcecode"/>
        </w:rPr>
        <w:t>* southern latitude is negative */</w:t>
      </w:r>
    </w:p>
    <w:p w14:paraId="3A25D945" w14:textId="77777777" w:rsidR="00B71CC1" w:rsidRPr="00597461" w:rsidRDefault="00B71CC1" w:rsidP="00B71CC1">
      <w:pPr>
        <w:tabs>
          <w:tab w:val="left" w:pos="2835"/>
        </w:tabs>
        <w:ind w:left="567"/>
        <w:rPr>
          <w:rStyle w:val="sourcecode"/>
        </w:rPr>
      </w:pPr>
      <w:r w:rsidRPr="00597461">
        <w:rPr>
          <w:rStyle w:val="sourcecode"/>
        </w:rPr>
        <w:t>int hsys,</w:t>
      </w:r>
      <w:r>
        <w:rPr>
          <w:rStyle w:val="sourcecode"/>
        </w:rPr>
        <w:tab/>
      </w:r>
      <w:r w:rsidRPr="00597461">
        <w:rPr>
          <w:rStyle w:val="sourcecode"/>
        </w:rPr>
        <w:t>/* house method, one-letter case sensitive code (list, see further below) */</w:t>
      </w:r>
    </w:p>
    <w:p w14:paraId="590CF306" w14:textId="77777777" w:rsidR="00B71CC1" w:rsidRPr="00597461" w:rsidRDefault="00B71CC1" w:rsidP="00B71CC1">
      <w:pPr>
        <w:tabs>
          <w:tab w:val="left" w:pos="2835"/>
        </w:tabs>
        <w:ind w:left="567"/>
        <w:rPr>
          <w:rStyle w:val="sourcecode"/>
        </w:rPr>
      </w:pPr>
      <w:r w:rsidRPr="00597461">
        <w:rPr>
          <w:rStyle w:val="sourcecode"/>
        </w:rPr>
        <w:t>double *cusps,</w:t>
      </w:r>
      <w:r>
        <w:rPr>
          <w:rStyle w:val="sourcecode"/>
        </w:rPr>
        <w:tab/>
      </w:r>
      <w:r w:rsidRPr="00597461">
        <w:rPr>
          <w:rStyle w:val="sourcecode"/>
        </w:rPr>
        <w:t>/* array for 13 (or 37 for system G) doubles</w:t>
      </w:r>
      <w:r>
        <w:rPr>
          <w:rStyle w:val="sourcecode"/>
        </w:rPr>
        <w:t>, explained further below</w:t>
      </w:r>
      <w:r w:rsidRPr="00597461">
        <w:rPr>
          <w:rStyle w:val="sourcecode"/>
        </w:rPr>
        <w:t xml:space="preserve"> */</w:t>
      </w:r>
    </w:p>
    <w:p w14:paraId="60D4078B" w14:textId="77777777" w:rsidR="00B71CC1" w:rsidRDefault="00B71CC1" w:rsidP="00B71CC1">
      <w:pPr>
        <w:tabs>
          <w:tab w:val="left" w:pos="2835"/>
        </w:tabs>
        <w:ind w:left="567"/>
        <w:rPr>
          <w:rStyle w:val="sourcecode"/>
        </w:rPr>
      </w:pPr>
      <w:r w:rsidRPr="00597461">
        <w:rPr>
          <w:rStyle w:val="sourcecode"/>
        </w:rPr>
        <w:t>double *ascmc</w:t>
      </w:r>
      <w:r>
        <w:rPr>
          <w:rStyle w:val="sourcecode"/>
        </w:rPr>
        <w:t>,</w:t>
      </w:r>
      <w:r>
        <w:rPr>
          <w:rStyle w:val="sourcecode"/>
        </w:rPr>
        <w:tab/>
      </w:r>
      <w:r w:rsidRPr="00597461">
        <w:rPr>
          <w:rStyle w:val="sourcecode"/>
        </w:rPr>
        <w:t>/* array for 10 doubles</w:t>
      </w:r>
      <w:r>
        <w:rPr>
          <w:rStyle w:val="sourcecode"/>
        </w:rPr>
        <w:t>, explained further below</w:t>
      </w:r>
      <w:r w:rsidRPr="00597461">
        <w:rPr>
          <w:rStyle w:val="sourcecode"/>
        </w:rPr>
        <w:t xml:space="preserve"> */</w:t>
      </w:r>
    </w:p>
    <w:p w14:paraId="41323B95" w14:textId="77777777" w:rsidR="00B71CC1" w:rsidRPr="00227975" w:rsidRDefault="00B71CC1" w:rsidP="00B71CC1">
      <w:pPr>
        <w:tabs>
          <w:tab w:val="left" w:pos="2835"/>
        </w:tabs>
        <w:ind w:left="567"/>
        <w:rPr>
          <w:rStyle w:val="sourcecode"/>
        </w:rPr>
      </w:pPr>
      <w:r w:rsidRPr="00227975">
        <w:rPr>
          <w:rStyle w:val="sourcecode"/>
        </w:rPr>
        <w:t>double *cusp_speed,</w:t>
      </w:r>
      <w:r>
        <w:rPr>
          <w:rStyle w:val="sourcecode"/>
        </w:rPr>
        <w:tab/>
        <w:t>/* like cusps */</w:t>
      </w:r>
    </w:p>
    <w:p w14:paraId="3F24A609" w14:textId="77777777" w:rsidR="00B71CC1" w:rsidRPr="00227975" w:rsidRDefault="00B71CC1" w:rsidP="00B71CC1">
      <w:pPr>
        <w:tabs>
          <w:tab w:val="left" w:pos="2835"/>
        </w:tabs>
        <w:ind w:left="567"/>
        <w:rPr>
          <w:rStyle w:val="sourcecode"/>
        </w:rPr>
      </w:pPr>
      <w:r w:rsidRPr="00227975">
        <w:rPr>
          <w:rStyle w:val="sourcecode"/>
        </w:rPr>
        <w:t>double *ascmc_speed,</w:t>
      </w:r>
      <w:r>
        <w:rPr>
          <w:rStyle w:val="sourcecode"/>
        </w:rPr>
        <w:t xml:space="preserve"> /* like ascmc */</w:t>
      </w:r>
    </w:p>
    <w:p w14:paraId="7C02781D" w14:textId="77777777" w:rsidR="00B71CC1" w:rsidRDefault="00B71CC1" w:rsidP="00B71CC1">
      <w:pPr>
        <w:tabs>
          <w:tab w:val="left" w:pos="2835"/>
        </w:tabs>
        <w:ind w:left="567"/>
        <w:rPr>
          <w:rStyle w:val="sourcecode"/>
        </w:rPr>
      </w:pPr>
      <w:r w:rsidRPr="00227975">
        <w:rPr>
          <w:rStyle w:val="sourcecode"/>
        </w:rPr>
        <w:t>char *serr</w:t>
      </w:r>
      <w:r w:rsidRPr="00597461">
        <w:rPr>
          <w:rStyle w:val="sourcecode"/>
        </w:rPr>
        <w:t>);</w:t>
      </w:r>
      <w:r w:rsidRPr="00597461">
        <w:rPr>
          <w:rStyle w:val="sourcecode"/>
        </w:rPr>
        <w:tab/>
      </w:r>
    </w:p>
    <w:p w14:paraId="5C99D1BD" w14:textId="77777777" w:rsidR="00BF3510" w:rsidRPr="00597461" w:rsidRDefault="00BF3510" w:rsidP="00CC1B5C">
      <w:pPr>
        <w:rPr>
          <w:rStyle w:val="sourcecode"/>
        </w:rPr>
      </w:pPr>
      <w:r w:rsidRPr="00597461">
        <w:rPr>
          <w:rStyle w:val="sourcecode"/>
        </w:rPr>
        <w:t xml:space="preserve">int </w:t>
      </w:r>
      <w:r w:rsidRPr="00A17719">
        <w:rPr>
          <w:rStyle w:val="functions"/>
        </w:rPr>
        <w:t>swe_houses_armc</w:t>
      </w:r>
      <w:r w:rsidRPr="00597461">
        <w:rPr>
          <w:rStyle w:val="sourcecode"/>
        </w:rPr>
        <w:t>(</w:t>
      </w:r>
    </w:p>
    <w:p w14:paraId="1410250B" w14:textId="77777777" w:rsidR="00BF3510" w:rsidRPr="00597461" w:rsidRDefault="00BF3510" w:rsidP="00034150">
      <w:pPr>
        <w:tabs>
          <w:tab w:val="left" w:pos="2835"/>
        </w:tabs>
        <w:ind w:left="567"/>
        <w:rPr>
          <w:rStyle w:val="sourcecode"/>
        </w:rPr>
      </w:pPr>
      <w:r w:rsidRPr="00597461">
        <w:rPr>
          <w:rStyle w:val="sourcecode"/>
        </w:rPr>
        <w:t>double armc,</w:t>
      </w:r>
      <w:r w:rsidR="0021556A">
        <w:rPr>
          <w:rStyle w:val="sourcecode"/>
        </w:rPr>
        <w:tab/>
      </w:r>
      <w:r w:rsidRPr="00597461">
        <w:rPr>
          <w:rStyle w:val="sourcecode"/>
        </w:rPr>
        <w:t>/* ARMC */</w:t>
      </w:r>
    </w:p>
    <w:p w14:paraId="4A69CCB8" w14:textId="77777777" w:rsidR="00BF3510" w:rsidRPr="00597461" w:rsidRDefault="00BF3510" w:rsidP="00034150">
      <w:pPr>
        <w:tabs>
          <w:tab w:val="left" w:pos="2835"/>
        </w:tabs>
        <w:ind w:left="567"/>
        <w:rPr>
          <w:rStyle w:val="sourcecode"/>
        </w:rPr>
      </w:pPr>
      <w:r w:rsidRPr="00597461">
        <w:rPr>
          <w:rStyle w:val="sourcecode"/>
        </w:rPr>
        <w:t>double geolat,</w:t>
      </w:r>
      <w:r w:rsidR="0021556A">
        <w:rPr>
          <w:rStyle w:val="sourcecode"/>
        </w:rPr>
        <w:tab/>
      </w:r>
      <w:r w:rsidRPr="00597461">
        <w:rPr>
          <w:rStyle w:val="sourcecode"/>
        </w:rPr>
        <w:t>/* geographic latitude, in degrees */</w:t>
      </w:r>
    </w:p>
    <w:p w14:paraId="57DF91BF" w14:textId="77777777" w:rsidR="00BF3510" w:rsidRPr="00597461" w:rsidRDefault="00BF3510" w:rsidP="00034150">
      <w:pPr>
        <w:tabs>
          <w:tab w:val="left" w:pos="2835"/>
        </w:tabs>
        <w:ind w:left="567"/>
        <w:rPr>
          <w:rStyle w:val="sourcecode"/>
        </w:rPr>
      </w:pPr>
      <w:r w:rsidRPr="00597461">
        <w:rPr>
          <w:rStyle w:val="sourcecode"/>
        </w:rPr>
        <w:t>double eps,</w:t>
      </w:r>
      <w:r w:rsidR="0021556A">
        <w:rPr>
          <w:rStyle w:val="sourcecode"/>
        </w:rPr>
        <w:tab/>
      </w:r>
      <w:r w:rsidRPr="00597461">
        <w:rPr>
          <w:rStyle w:val="sourcecode"/>
        </w:rPr>
        <w:t>/* ecliptic obliquity, in degrees */</w:t>
      </w:r>
    </w:p>
    <w:p w14:paraId="36E74399" w14:textId="77777777" w:rsidR="00BF3510" w:rsidRPr="00597461" w:rsidRDefault="00BF3510" w:rsidP="00034150">
      <w:pPr>
        <w:tabs>
          <w:tab w:val="left" w:pos="2835"/>
        </w:tabs>
        <w:ind w:left="567"/>
        <w:rPr>
          <w:rStyle w:val="sourcecode"/>
        </w:rPr>
      </w:pPr>
      <w:r w:rsidRPr="00597461">
        <w:rPr>
          <w:rStyle w:val="sourcecode"/>
        </w:rPr>
        <w:t>int hsys,</w:t>
      </w:r>
      <w:r w:rsidR="0021556A">
        <w:rPr>
          <w:rStyle w:val="sourcecode"/>
        </w:rPr>
        <w:tab/>
      </w:r>
      <w:r w:rsidRPr="00597461">
        <w:rPr>
          <w:rStyle w:val="sourcecode"/>
        </w:rPr>
        <w:t>/* house method, one of the letters PKRCAV */</w:t>
      </w:r>
    </w:p>
    <w:p w14:paraId="61191E0B" w14:textId="77777777" w:rsidR="00BF3510" w:rsidRPr="00597461" w:rsidRDefault="00BF3510" w:rsidP="00034150">
      <w:pPr>
        <w:tabs>
          <w:tab w:val="left" w:pos="2835"/>
        </w:tabs>
        <w:ind w:left="567"/>
        <w:rPr>
          <w:rStyle w:val="sourcecode"/>
        </w:rPr>
      </w:pPr>
      <w:r w:rsidRPr="00597461">
        <w:rPr>
          <w:rStyle w:val="sourcecode"/>
        </w:rPr>
        <w:t>double *cusps,</w:t>
      </w:r>
      <w:r w:rsidR="0021556A">
        <w:rPr>
          <w:rStyle w:val="sourcecode"/>
        </w:rPr>
        <w:tab/>
      </w:r>
      <w:r w:rsidRPr="00597461">
        <w:rPr>
          <w:rStyle w:val="sourcecode"/>
        </w:rPr>
        <w:t>/* array for 13 doubles */</w:t>
      </w:r>
    </w:p>
    <w:p w14:paraId="1BA2878E" w14:textId="57E9026C" w:rsidR="00283E02" w:rsidRDefault="00BF3510" w:rsidP="00034150">
      <w:pPr>
        <w:tabs>
          <w:tab w:val="left" w:pos="2835"/>
        </w:tabs>
        <w:ind w:left="567"/>
        <w:rPr>
          <w:rStyle w:val="sourcecode"/>
        </w:rPr>
      </w:pPr>
      <w:r w:rsidRPr="00597461">
        <w:rPr>
          <w:rStyle w:val="sourcecode"/>
        </w:rPr>
        <w:t>double *ascmc);</w:t>
      </w:r>
      <w:r w:rsidRPr="00597461">
        <w:rPr>
          <w:rStyle w:val="sourcecode"/>
        </w:rPr>
        <w:tab/>
        <w:t>/* array for 10 doubles */</w:t>
      </w:r>
    </w:p>
    <w:p w14:paraId="45EB7220" w14:textId="77777777" w:rsidR="00B71CC1" w:rsidRPr="00597461" w:rsidRDefault="00B71CC1" w:rsidP="00B71CC1">
      <w:pPr>
        <w:rPr>
          <w:rStyle w:val="sourcecode"/>
        </w:rPr>
      </w:pPr>
      <w:r w:rsidRPr="00597461">
        <w:rPr>
          <w:rStyle w:val="sourcecode"/>
        </w:rPr>
        <w:t xml:space="preserve">int </w:t>
      </w:r>
      <w:r w:rsidRPr="0021556A">
        <w:rPr>
          <w:rStyle w:val="functions"/>
        </w:rPr>
        <w:t>swe_houses_armc</w:t>
      </w:r>
      <w:r>
        <w:rPr>
          <w:rStyle w:val="functions"/>
        </w:rPr>
        <w:t>_ex2</w:t>
      </w:r>
      <w:r w:rsidRPr="00597461">
        <w:rPr>
          <w:rStyle w:val="sourcecode"/>
        </w:rPr>
        <w:t>(</w:t>
      </w:r>
    </w:p>
    <w:p w14:paraId="74861229" w14:textId="77777777" w:rsidR="00B71CC1" w:rsidRPr="00597461" w:rsidRDefault="00B71CC1" w:rsidP="00B71CC1">
      <w:pPr>
        <w:tabs>
          <w:tab w:val="left" w:pos="2835"/>
        </w:tabs>
        <w:ind w:left="567"/>
        <w:rPr>
          <w:rStyle w:val="sourcecode"/>
        </w:rPr>
      </w:pPr>
      <w:r w:rsidRPr="00597461">
        <w:rPr>
          <w:rStyle w:val="sourcecode"/>
        </w:rPr>
        <w:t>double armc,</w:t>
      </w:r>
      <w:r>
        <w:rPr>
          <w:rStyle w:val="sourcecode"/>
        </w:rPr>
        <w:tab/>
      </w:r>
      <w:r w:rsidRPr="00597461">
        <w:rPr>
          <w:rStyle w:val="sourcecode"/>
        </w:rPr>
        <w:t>/* ARMC */</w:t>
      </w:r>
    </w:p>
    <w:p w14:paraId="5673953F" w14:textId="77777777" w:rsidR="00B71CC1" w:rsidRPr="00597461" w:rsidRDefault="00B71CC1" w:rsidP="00B71CC1">
      <w:pPr>
        <w:tabs>
          <w:tab w:val="left" w:pos="2835"/>
        </w:tabs>
        <w:ind w:left="567"/>
        <w:rPr>
          <w:rStyle w:val="sourcecode"/>
        </w:rPr>
      </w:pPr>
      <w:r w:rsidRPr="00597461">
        <w:rPr>
          <w:rStyle w:val="sourcecode"/>
        </w:rPr>
        <w:t>double geolat,</w:t>
      </w:r>
      <w:r>
        <w:rPr>
          <w:rStyle w:val="sourcecode"/>
        </w:rPr>
        <w:tab/>
      </w:r>
      <w:r w:rsidRPr="00597461">
        <w:rPr>
          <w:rStyle w:val="sourcecode"/>
        </w:rPr>
        <w:t>/* geographic latitude, in degrees */</w:t>
      </w:r>
    </w:p>
    <w:p w14:paraId="2B317086" w14:textId="77777777" w:rsidR="00B71CC1" w:rsidRPr="00597461" w:rsidRDefault="00B71CC1" w:rsidP="00B71CC1">
      <w:pPr>
        <w:tabs>
          <w:tab w:val="left" w:pos="2835"/>
        </w:tabs>
        <w:ind w:left="567"/>
        <w:rPr>
          <w:rStyle w:val="sourcecode"/>
        </w:rPr>
      </w:pPr>
      <w:r w:rsidRPr="00597461">
        <w:rPr>
          <w:rStyle w:val="sourcecode"/>
        </w:rPr>
        <w:t>double eps,</w:t>
      </w:r>
      <w:r>
        <w:rPr>
          <w:rStyle w:val="sourcecode"/>
        </w:rPr>
        <w:tab/>
      </w:r>
      <w:r w:rsidRPr="00597461">
        <w:rPr>
          <w:rStyle w:val="sourcecode"/>
        </w:rPr>
        <w:tab/>
        <w:t>/* ecliptic obliquity, in degrees */</w:t>
      </w:r>
    </w:p>
    <w:p w14:paraId="22B687F8" w14:textId="77777777" w:rsidR="00B71CC1" w:rsidRPr="00597461" w:rsidRDefault="00B71CC1" w:rsidP="00B71CC1">
      <w:pPr>
        <w:tabs>
          <w:tab w:val="left" w:pos="2835"/>
        </w:tabs>
        <w:ind w:left="567"/>
        <w:rPr>
          <w:rStyle w:val="sourcecode"/>
        </w:rPr>
      </w:pPr>
      <w:r w:rsidRPr="00597461">
        <w:rPr>
          <w:rStyle w:val="sourcecode"/>
        </w:rPr>
        <w:t>int hsys,</w:t>
      </w:r>
      <w:r>
        <w:rPr>
          <w:rStyle w:val="sourcecode"/>
        </w:rPr>
        <w:tab/>
      </w:r>
      <w:r w:rsidRPr="00597461">
        <w:rPr>
          <w:rStyle w:val="sourcecode"/>
        </w:rPr>
        <w:tab/>
        <w:t>/* house method, ascii code of one of the letters documented below */</w:t>
      </w:r>
    </w:p>
    <w:p w14:paraId="4F8AECEA" w14:textId="77777777" w:rsidR="00B71CC1" w:rsidRPr="00597461" w:rsidRDefault="00B71CC1" w:rsidP="00B71CC1">
      <w:pPr>
        <w:tabs>
          <w:tab w:val="left" w:pos="2835"/>
        </w:tabs>
        <w:ind w:left="567"/>
        <w:rPr>
          <w:rStyle w:val="sourcecode"/>
        </w:rPr>
      </w:pPr>
      <w:r w:rsidRPr="00597461">
        <w:rPr>
          <w:rStyle w:val="sourcecode"/>
        </w:rPr>
        <w:t>double *cusps,</w:t>
      </w:r>
      <w:r>
        <w:rPr>
          <w:rStyle w:val="sourcecode"/>
        </w:rPr>
        <w:tab/>
      </w:r>
      <w:r w:rsidRPr="00597461">
        <w:rPr>
          <w:rStyle w:val="sourcecode"/>
        </w:rPr>
        <w:t>/* array for 13 (or 37 for system G) doubles</w:t>
      </w:r>
      <w:r>
        <w:rPr>
          <w:rStyle w:val="sourcecode"/>
        </w:rPr>
        <w:t>, explained further below</w:t>
      </w:r>
      <w:r w:rsidRPr="00597461">
        <w:rPr>
          <w:rStyle w:val="sourcecode"/>
        </w:rPr>
        <w:t xml:space="preserve"> */</w:t>
      </w:r>
    </w:p>
    <w:p w14:paraId="1FAFB336" w14:textId="77777777" w:rsidR="00B71CC1" w:rsidRDefault="00B71CC1" w:rsidP="00B71CC1">
      <w:pPr>
        <w:tabs>
          <w:tab w:val="left" w:pos="2835"/>
        </w:tabs>
        <w:ind w:left="567"/>
        <w:rPr>
          <w:rStyle w:val="sourcecode"/>
        </w:rPr>
      </w:pPr>
      <w:r w:rsidRPr="00597461">
        <w:rPr>
          <w:rStyle w:val="sourcecode"/>
        </w:rPr>
        <w:t>double *ascmc</w:t>
      </w:r>
      <w:r>
        <w:rPr>
          <w:rStyle w:val="sourcecode"/>
        </w:rPr>
        <w:t>,</w:t>
      </w:r>
      <w:r w:rsidRPr="00597461">
        <w:rPr>
          <w:rStyle w:val="sourcecode"/>
        </w:rPr>
        <w:tab/>
        <w:t>/* array for 10 doubles</w:t>
      </w:r>
      <w:r>
        <w:rPr>
          <w:rStyle w:val="sourcecode"/>
        </w:rPr>
        <w:t>, explained further below</w:t>
      </w:r>
      <w:r w:rsidRPr="00597461">
        <w:rPr>
          <w:rStyle w:val="sourcecode"/>
        </w:rPr>
        <w:t xml:space="preserve"> */</w:t>
      </w:r>
    </w:p>
    <w:p w14:paraId="327AEF2B" w14:textId="77777777" w:rsidR="00B71CC1" w:rsidRPr="00CA20BE" w:rsidRDefault="00B71CC1" w:rsidP="00B71CC1">
      <w:pPr>
        <w:tabs>
          <w:tab w:val="left" w:pos="2835"/>
        </w:tabs>
        <w:ind w:left="567"/>
        <w:rPr>
          <w:rStyle w:val="sourcecode"/>
        </w:rPr>
      </w:pPr>
      <w:r w:rsidRPr="00CA20BE">
        <w:rPr>
          <w:rStyle w:val="sourcecode"/>
        </w:rPr>
        <w:t>double *cusp_speed,</w:t>
      </w:r>
    </w:p>
    <w:p w14:paraId="31360237" w14:textId="77777777" w:rsidR="00B71CC1" w:rsidRPr="00CA20BE" w:rsidRDefault="00B71CC1" w:rsidP="00B71CC1">
      <w:pPr>
        <w:tabs>
          <w:tab w:val="left" w:pos="2835"/>
        </w:tabs>
        <w:ind w:left="567"/>
        <w:rPr>
          <w:rStyle w:val="sourcecode"/>
        </w:rPr>
      </w:pPr>
      <w:r w:rsidRPr="00CA20BE">
        <w:rPr>
          <w:rStyle w:val="sourcecode"/>
        </w:rPr>
        <w:t>double *ascmc_speed,</w:t>
      </w:r>
    </w:p>
    <w:p w14:paraId="210ED06A" w14:textId="55D69093" w:rsidR="00B71CC1" w:rsidRPr="00B71CC1" w:rsidRDefault="00B71CC1" w:rsidP="00B71CC1">
      <w:pPr>
        <w:tabs>
          <w:tab w:val="left" w:pos="2835"/>
        </w:tabs>
        <w:ind w:left="567"/>
        <w:rPr>
          <w:rFonts w:ascii="Consolas" w:hAnsi="Consolas"/>
          <w:color w:val="C45911"/>
        </w:rPr>
      </w:pPr>
      <w:r w:rsidRPr="00CA20BE">
        <w:rPr>
          <w:rStyle w:val="sourcecode"/>
        </w:rPr>
        <w:t>char *serr)</w:t>
      </w:r>
      <w:r>
        <w:rPr>
          <w:rStyle w:val="sourcecode"/>
        </w:rPr>
        <w:t>:</w:t>
      </w:r>
    </w:p>
    <w:p w14:paraId="45371A38" w14:textId="77777777" w:rsidR="00BF3510" w:rsidRPr="00D3464B" w:rsidRDefault="00BF3510" w:rsidP="001555B8">
      <w:pPr>
        <w:pStyle w:val="berschrift3"/>
      </w:pPr>
      <w:bookmarkStart w:id="252" w:name="_Toc58481422"/>
      <w:r w:rsidRPr="00D3464B">
        <w:t>Get the house position of a celestial point</w:t>
      </w:r>
      <w:bookmarkEnd w:id="252"/>
    </w:p>
    <w:p w14:paraId="6DF5A2B1" w14:textId="77777777" w:rsidR="00BF3510" w:rsidRPr="00597461" w:rsidRDefault="00BF3510" w:rsidP="00CC1B5C">
      <w:pPr>
        <w:rPr>
          <w:rStyle w:val="sourcecode"/>
        </w:rPr>
      </w:pPr>
      <w:r w:rsidRPr="00597461">
        <w:rPr>
          <w:rStyle w:val="sourcecode"/>
        </w:rPr>
        <w:t xml:space="preserve">double </w:t>
      </w:r>
      <w:r w:rsidRPr="00A17719">
        <w:rPr>
          <w:rStyle w:val="functions"/>
        </w:rPr>
        <w:t>swe_house_pos</w:t>
      </w:r>
      <w:r w:rsidRPr="00597461">
        <w:rPr>
          <w:rStyle w:val="sourcecode"/>
        </w:rPr>
        <w:t>(</w:t>
      </w:r>
    </w:p>
    <w:p w14:paraId="036F6407" w14:textId="77777777" w:rsidR="00BF3510" w:rsidRPr="00597461" w:rsidRDefault="00BF3510" w:rsidP="00034150">
      <w:pPr>
        <w:tabs>
          <w:tab w:val="left" w:pos="2835"/>
        </w:tabs>
        <w:ind w:left="567"/>
        <w:rPr>
          <w:rStyle w:val="sourcecode"/>
        </w:rPr>
      </w:pPr>
      <w:r w:rsidRPr="00597461">
        <w:rPr>
          <w:rStyle w:val="sourcecode"/>
        </w:rPr>
        <w:lastRenderedPageBreak/>
        <w:t>double armc,</w:t>
      </w:r>
      <w:r w:rsidR="0021556A">
        <w:rPr>
          <w:rStyle w:val="sourcecode"/>
        </w:rPr>
        <w:tab/>
      </w:r>
      <w:r w:rsidRPr="00597461">
        <w:rPr>
          <w:rStyle w:val="sourcecode"/>
        </w:rPr>
        <w:t>/* ARMC */</w:t>
      </w:r>
    </w:p>
    <w:p w14:paraId="635D209B" w14:textId="77777777" w:rsidR="00BF3510" w:rsidRPr="00597461" w:rsidRDefault="00BF3510" w:rsidP="00034150">
      <w:pPr>
        <w:tabs>
          <w:tab w:val="left" w:pos="2835"/>
        </w:tabs>
        <w:ind w:left="567"/>
        <w:rPr>
          <w:rStyle w:val="sourcecode"/>
        </w:rPr>
      </w:pPr>
      <w:r w:rsidRPr="00597461">
        <w:rPr>
          <w:rStyle w:val="sourcecode"/>
        </w:rPr>
        <w:t>double geolat,</w:t>
      </w:r>
      <w:r w:rsidR="0021556A">
        <w:rPr>
          <w:rStyle w:val="sourcecode"/>
        </w:rPr>
        <w:tab/>
      </w:r>
      <w:r w:rsidRPr="00597461">
        <w:rPr>
          <w:rStyle w:val="sourcecode"/>
        </w:rPr>
        <w:t>/* geographic latitude, in degrees</w:t>
      </w:r>
    </w:p>
    <w:p w14:paraId="06B8BFC4" w14:textId="77777777" w:rsidR="00BF3510" w:rsidRPr="00597461" w:rsidRDefault="00BF3510" w:rsidP="00034150">
      <w:pPr>
        <w:tabs>
          <w:tab w:val="left" w:pos="2835"/>
        </w:tabs>
        <w:ind w:left="567"/>
        <w:rPr>
          <w:rStyle w:val="sourcecode"/>
        </w:rPr>
      </w:pPr>
      <w:r w:rsidRPr="00597461">
        <w:rPr>
          <w:rStyle w:val="sourcecode"/>
        </w:rPr>
        <w:tab/>
      </w:r>
      <w:r w:rsidR="00A17719">
        <w:rPr>
          <w:rStyle w:val="sourcecode"/>
        </w:rPr>
        <w:t>*</w:t>
      </w:r>
      <w:r w:rsidR="00446B06">
        <w:rPr>
          <w:rStyle w:val="sourcecode"/>
        </w:rPr>
        <w:t xml:space="preserve"> </w:t>
      </w:r>
      <w:r w:rsidRPr="00597461">
        <w:rPr>
          <w:rStyle w:val="sourcecode"/>
        </w:rPr>
        <w:t>eastern longitude is positive,</w:t>
      </w:r>
    </w:p>
    <w:p w14:paraId="78A1736E" w14:textId="77777777" w:rsidR="00BF3510" w:rsidRPr="00597461" w:rsidRDefault="00BF3510" w:rsidP="00034150">
      <w:pPr>
        <w:tabs>
          <w:tab w:val="left" w:pos="2835"/>
        </w:tabs>
        <w:ind w:left="567"/>
        <w:rPr>
          <w:rStyle w:val="sourcecode"/>
        </w:rPr>
      </w:pPr>
      <w:r w:rsidRPr="00597461">
        <w:rPr>
          <w:rStyle w:val="sourcecode"/>
        </w:rPr>
        <w:tab/>
      </w:r>
      <w:r w:rsidR="00A17719">
        <w:rPr>
          <w:rStyle w:val="sourcecode"/>
        </w:rPr>
        <w:t>*</w:t>
      </w:r>
      <w:r w:rsidR="00446B06">
        <w:rPr>
          <w:rStyle w:val="sourcecode"/>
        </w:rPr>
        <w:t xml:space="preserve"> </w:t>
      </w:r>
      <w:r w:rsidRPr="00597461">
        <w:rPr>
          <w:rStyle w:val="sourcecode"/>
        </w:rPr>
        <w:t>western longitude is negative,</w:t>
      </w:r>
    </w:p>
    <w:p w14:paraId="64D629C3" w14:textId="77777777" w:rsidR="00BF3510" w:rsidRPr="00597461" w:rsidRDefault="00BF3510" w:rsidP="00034150">
      <w:pPr>
        <w:tabs>
          <w:tab w:val="left" w:pos="2835"/>
        </w:tabs>
        <w:ind w:left="567"/>
        <w:rPr>
          <w:rStyle w:val="sourcecode"/>
        </w:rPr>
      </w:pPr>
      <w:r w:rsidRPr="00597461">
        <w:rPr>
          <w:rStyle w:val="sourcecode"/>
        </w:rPr>
        <w:tab/>
      </w:r>
      <w:r w:rsidR="00A17719">
        <w:rPr>
          <w:rStyle w:val="sourcecode"/>
        </w:rPr>
        <w:t>*</w:t>
      </w:r>
      <w:r w:rsidR="00446B06">
        <w:rPr>
          <w:rStyle w:val="sourcecode"/>
        </w:rPr>
        <w:t xml:space="preserve"> </w:t>
      </w:r>
      <w:r w:rsidRPr="00597461">
        <w:rPr>
          <w:rStyle w:val="sourcecode"/>
        </w:rPr>
        <w:t>northern latitude is positive,</w:t>
      </w:r>
    </w:p>
    <w:p w14:paraId="070CFFC6" w14:textId="77777777" w:rsidR="00BF3510" w:rsidRPr="00597461" w:rsidRDefault="00BF3510" w:rsidP="00034150">
      <w:pPr>
        <w:tabs>
          <w:tab w:val="left" w:pos="2835"/>
        </w:tabs>
        <w:ind w:left="567"/>
        <w:rPr>
          <w:rStyle w:val="sourcecode"/>
        </w:rPr>
      </w:pPr>
      <w:r w:rsidRPr="00597461">
        <w:rPr>
          <w:rStyle w:val="sourcecode"/>
        </w:rPr>
        <w:tab/>
      </w:r>
      <w:r w:rsidR="00A17719">
        <w:rPr>
          <w:rStyle w:val="sourcecode"/>
        </w:rPr>
        <w:t>*</w:t>
      </w:r>
      <w:r w:rsidR="00446B06">
        <w:rPr>
          <w:rStyle w:val="sourcecode"/>
        </w:rPr>
        <w:t xml:space="preserve"> </w:t>
      </w:r>
      <w:r w:rsidRPr="00597461">
        <w:rPr>
          <w:rStyle w:val="sourcecode"/>
        </w:rPr>
        <w:t>southern latitude is negative */</w:t>
      </w:r>
    </w:p>
    <w:p w14:paraId="18BD11EB" w14:textId="77777777" w:rsidR="00BF3510" w:rsidRPr="00597461" w:rsidRDefault="00BF3510" w:rsidP="00034150">
      <w:pPr>
        <w:tabs>
          <w:tab w:val="left" w:pos="2835"/>
        </w:tabs>
        <w:ind w:left="567"/>
        <w:rPr>
          <w:rStyle w:val="sourcecode"/>
        </w:rPr>
      </w:pPr>
      <w:r w:rsidRPr="00597461">
        <w:rPr>
          <w:rStyle w:val="sourcecode"/>
        </w:rPr>
        <w:t>double eps,</w:t>
      </w:r>
      <w:r w:rsidR="0021556A">
        <w:rPr>
          <w:rStyle w:val="sourcecode"/>
        </w:rPr>
        <w:tab/>
      </w:r>
      <w:r w:rsidRPr="00597461">
        <w:rPr>
          <w:rStyle w:val="sourcecode"/>
        </w:rPr>
        <w:t>/* ecliptic obliquity, in degrees */</w:t>
      </w:r>
    </w:p>
    <w:p w14:paraId="286526AF" w14:textId="77777777" w:rsidR="00BF3510" w:rsidRPr="00597461" w:rsidRDefault="00BF3510" w:rsidP="00034150">
      <w:pPr>
        <w:tabs>
          <w:tab w:val="left" w:pos="2835"/>
        </w:tabs>
        <w:ind w:left="567"/>
        <w:rPr>
          <w:rStyle w:val="sourcecode"/>
        </w:rPr>
      </w:pPr>
      <w:r w:rsidRPr="00597461">
        <w:rPr>
          <w:rStyle w:val="sourcecode"/>
        </w:rPr>
        <w:t>int hsys,</w:t>
      </w:r>
      <w:r w:rsidR="0021556A">
        <w:rPr>
          <w:rStyle w:val="sourcecode"/>
        </w:rPr>
        <w:tab/>
      </w:r>
      <w:r w:rsidRPr="00597461">
        <w:rPr>
          <w:rStyle w:val="sourcecode"/>
        </w:rPr>
        <w:t>/* house method, one of the letters PKRCAV */</w:t>
      </w:r>
    </w:p>
    <w:p w14:paraId="4B89D7E6" w14:textId="77777777" w:rsidR="004E52D3" w:rsidRDefault="00BF3510" w:rsidP="00034150">
      <w:pPr>
        <w:tabs>
          <w:tab w:val="left" w:pos="2835"/>
        </w:tabs>
        <w:ind w:left="567"/>
        <w:rPr>
          <w:rStyle w:val="sourcecode"/>
        </w:rPr>
      </w:pPr>
      <w:r w:rsidRPr="00597461">
        <w:rPr>
          <w:rStyle w:val="sourcecode"/>
        </w:rPr>
        <w:t>double *xpin,</w:t>
      </w:r>
      <w:r w:rsidR="0021556A">
        <w:rPr>
          <w:rStyle w:val="sourcecode"/>
        </w:rPr>
        <w:tab/>
      </w:r>
      <w:r w:rsidRPr="00597461">
        <w:rPr>
          <w:rStyle w:val="sourcecode"/>
        </w:rPr>
        <w:t>/* array of 2 doubles: ecl. longitude and latitude of the planet */</w:t>
      </w:r>
    </w:p>
    <w:p w14:paraId="022C619C" w14:textId="77777777" w:rsidR="00283E02" w:rsidRDefault="00BF3510" w:rsidP="00034150">
      <w:pPr>
        <w:tabs>
          <w:tab w:val="left" w:pos="2835"/>
        </w:tabs>
        <w:ind w:left="567"/>
        <w:rPr>
          <w:rStyle w:val="sourcecode"/>
        </w:rPr>
      </w:pPr>
      <w:r w:rsidRPr="00597461">
        <w:rPr>
          <w:rStyle w:val="sourcecode"/>
        </w:rPr>
        <w:t>char *serr);</w:t>
      </w:r>
      <w:r w:rsidRPr="00597461">
        <w:rPr>
          <w:rStyle w:val="sourcecode"/>
        </w:rPr>
        <w:tab/>
        <w:t>/* return area for error or warning message */</w:t>
      </w:r>
    </w:p>
    <w:p w14:paraId="7BA942FC" w14:textId="77777777" w:rsidR="00283E02" w:rsidRDefault="00BF3510" w:rsidP="001555B8">
      <w:pPr>
        <w:pStyle w:val="berschrift3"/>
      </w:pPr>
      <w:bookmarkStart w:id="253" w:name="_Toc58481423"/>
      <w:r w:rsidRPr="00D3464B">
        <w:t>Get the Gauquelin sector position for a body</w:t>
      </w:r>
      <w:bookmarkEnd w:id="253"/>
    </w:p>
    <w:p w14:paraId="277BA8EC" w14:textId="77777777" w:rsidR="00BF3510" w:rsidRPr="00A17719" w:rsidRDefault="00BF3510" w:rsidP="00CC1B5C">
      <w:pPr>
        <w:rPr>
          <w:rStyle w:val="sourcecode"/>
        </w:rPr>
      </w:pPr>
      <w:r w:rsidRPr="00A17719">
        <w:rPr>
          <w:rStyle w:val="sourcecode"/>
        </w:rPr>
        <w:t xml:space="preserve">double </w:t>
      </w:r>
      <w:r w:rsidRPr="00A17719">
        <w:rPr>
          <w:rStyle w:val="functions"/>
        </w:rPr>
        <w:t>swe_gauquelin_sector</w:t>
      </w:r>
      <w:r w:rsidRPr="00A17719">
        <w:rPr>
          <w:rStyle w:val="sourcecode"/>
        </w:rPr>
        <w:t>(</w:t>
      </w:r>
    </w:p>
    <w:p w14:paraId="4E0C3B60" w14:textId="77777777" w:rsidR="00BF3510" w:rsidRPr="00597461" w:rsidRDefault="00BF3510" w:rsidP="00034150">
      <w:pPr>
        <w:tabs>
          <w:tab w:val="left" w:pos="2835"/>
        </w:tabs>
        <w:ind w:left="567"/>
        <w:rPr>
          <w:rStyle w:val="sourcecode"/>
        </w:rPr>
      </w:pPr>
      <w:r w:rsidRPr="00597461">
        <w:rPr>
          <w:rStyle w:val="sourcecode"/>
        </w:rPr>
        <w:t>double tjd_ut,</w:t>
      </w:r>
      <w:r w:rsidR="0021556A">
        <w:rPr>
          <w:rStyle w:val="sourcecode"/>
        </w:rPr>
        <w:tab/>
      </w:r>
      <w:r w:rsidRPr="00597461">
        <w:rPr>
          <w:rStyle w:val="sourcecode"/>
        </w:rPr>
        <w:t>/* search after this time (UT) */</w:t>
      </w:r>
    </w:p>
    <w:p w14:paraId="464EC351" w14:textId="77777777" w:rsidR="00BF3510" w:rsidRPr="00597461" w:rsidRDefault="00BF3510" w:rsidP="00034150">
      <w:pPr>
        <w:tabs>
          <w:tab w:val="left" w:pos="2835"/>
        </w:tabs>
        <w:ind w:left="567"/>
        <w:rPr>
          <w:rStyle w:val="sourcecode"/>
        </w:rPr>
      </w:pPr>
      <w:r w:rsidRPr="00597461">
        <w:rPr>
          <w:rStyle w:val="sourcecode"/>
        </w:rPr>
        <w:t>int32 ipl,</w:t>
      </w:r>
      <w:r w:rsidR="0021556A">
        <w:rPr>
          <w:rStyle w:val="sourcecode"/>
        </w:rPr>
        <w:tab/>
      </w:r>
      <w:r w:rsidRPr="00597461">
        <w:rPr>
          <w:rStyle w:val="sourcecode"/>
        </w:rPr>
        <w:t>/* planet number, if planet, or moon */</w:t>
      </w:r>
    </w:p>
    <w:p w14:paraId="56A7D46A" w14:textId="77777777" w:rsidR="00BF3510" w:rsidRPr="00597461" w:rsidRDefault="00BF3510" w:rsidP="00034150">
      <w:pPr>
        <w:tabs>
          <w:tab w:val="left" w:pos="2835"/>
        </w:tabs>
        <w:ind w:left="567"/>
        <w:rPr>
          <w:rStyle w:val="sourcecode"/>
        </w:rPr>
      </w:pPr>
      <w:r w:rsidRPr="00597461">
        <w:rPr>
          <w:rStyle w:val="sourcecode"/>
        </w:rPr>
        <w:t>char *starname,</w:t>
      </w:r>
      <w:r w:rsidR="0021556A">
        <w:rPr>
          <w:rStyle w:val="sourcecode"/>
        </w:rPr>
        <w:tab/>
      </w:r>
      <w:r w:rsidRPr="00597461">
        <w:rPr>
          <w:rStyle w:val="sourcecode"/>
        </w:rPr>
        <w:t>/* star name, if star */</w:t>
      </w:r>
    </w:p>
    <w:p w14:paraId="7F8CC61D" w14:textId="77777777" w:rsidR="00BF3510" w:rsidRPr="00597461" w:rsidRDefault="00BF3510" w:rsidP="00034150">
      <w:pPr>
        <w:tabs>
          <w:tab w:val="left" w:pos="2835"/>
        </w:tabs>
        <w:ind w:left="567"/>
        <w:rPr>
          <w:rStyle w:val="sourcecode"/>
        </w:rPr>
      </w:pPr>
      <w:r w:rsidRPr="00597461">
        <w:rPr>
          <w:rStyle w:val="sourcecode"/>
        </w:rPr>
        <w:t>int32 iflag,</w:t>
      </w:r>
      <w:r w:rsidR="0021556A">
        <w:rPr>
          <w:rStyle w:val="sourcecode"/>
        </w:rPr>
        <w:tab/>
      </w:r>
      <w:r w:rsidRPr="00597461">
        <w:rPr>
          <w:rStyle w:val="sourcecode"/>
        </w:rPr>
        <w:t>/* flag for ephemeris and SEFLG_TOPOCTR */</w:t>
      </w:r>
    </w:p>
    <w:p w14:paraId="56993E0B" w14:textId="77777777" w:rsidR="00283E02" w:rsidRDefault="00BF3510" w:rsidP="00034150">
      <w:pPr>
        <w:tabs>
          <w:tab w:val="left" w:pos="2835"/>
        </w:tabs>
        <w:ind w:left="567"/>
        <w:rPr>
          <w:rStyle w:val="sourcecode"/>
        </w:rPr>
      </w:pPr>
      <w:r w:rsidRPr="00597461">
        <w:rPr>
          <w:rStyle w:val="sourcecode"/>
        </w:rPr>
        <w:t>int32 imeth,</w:t>
      </w:r>
      <w:r w:rsidR="0021556A">
        <w:rPr>
          <w:rStyle w:val="sourcecode"/>
        </w:rPr>
        <w:tab/>
      </w:r>
      <w:r w:rsidRPr="00597461">
        <w:rPr>
          <w:rStyle w:val="sourcecode"/>
        </w:rPr>
        <w:t>/* method: 0 = with lat., 1 = without lat.,</w:t>
      </w:r>
    </w:p>
    <w:p w14:paraId="4FEE2168" w14:textId="77777777" w:rsidR="00BF3510" w:rsidRPr="00597461" w:rsidRDefault="00BF3510" w:rsidP="00034150">
      <w:pPr>
        <w:tabs>
          <w:tab w:val="left" w:pos="2835"/>
        </w:tabs>
        <w:ind w:left="567"/>
        <w:rPr>
          <w:rStyle w:val="sourcecode"/>
        </w:rPr>
      </w:pPr>
      <w:r w:rsidRPr="00597461">
        <w:rPr>
          <w:rStyle w:val="sourcecode"/>
        </w:rPr>
        <w:tab/>
        <w:t>/*</w:t>
      </w:r>
      <w:r w:rsidR="00446B06">
        <w:rPr>
          <w:rStyle w:val="sourcecode"/>
        </w:rPr>
        <w:t xml:space="preserve"> </w:t>
      </w:r>
      <w:r w:rsidRPr="00597461">
        <w:rPr>
          <w:rStyle w:val="sourcecode"/>
        </w:rPr>
        <w:t>2 = from rise/set, 3 = from rise/set with refraction */</w:t>
      </w:r>
    </w:p>
    <w:p w14:paraId="7D8484D2" w14:textId="77777777" w:rsidR="00BF3510" w:rsidRPr="00597461" w:rsidRDefault="00BF3510" w:rsidP="00034150">
      <w:pPr>
        <w:tabs>
          <w:tab w:val="left" w:pos="2835"/>
        </w:tabs>
        <w:ind w:left="567"/>
        <w:rPr>
          <w:rStyle w:val="sourcecode"/>
        </w:rPr>
      </w:pPr>
      <w:r w:rsidRPr="00597461">
        <w:rPr>
          <w:rStyle w:val="sourcecode"/>
        </w:rPr>
        <w:t>double *geopos,</w:t>
      </w:r>
      <w:r w:rsidR="0021556A">
        <w:rPr>
          <w:rStyle w:val="sourcecode"/>
        </w:rPr>
        <w:tab/>
      </w:r>
      <w:r w:rsidRPr="00597461">
        <w:rPr>
          <w:rStyle w:val="sourcecode"/>
        </w:rPr>
        <w:t>/* array of three doubles containing</w:t>
      </w:r>
    </w:p>
    <w:p w14:paraId="5FE857A9" w14:textId="77777777" w:rsidR="00BF3510" w:rsidRPr="00597461" w:rsidRDefault="00BF3510" w:rsidP="00034150">
      <w:pPr>
        <w:tabs>
          <w:tab w:val="left" w:pos="2835"/>
        </w:tabs>
        <w:ind w:left="567"/>
        <w:rPr>
          <w:rStyle w:val="sourcecode"/>
        </w:rPr>
      </w:pPr>
      <w:r w:rsidRPr="00597461">
        <w:rPr>
          <w:rStyle w:val="sourcecode"/>
        </w:rPr>
        <w:tab/>
        <w:t>* geograph. long., lat., height of observer */</w:t>
      </w:r>
    </w:p>
    <w:p w14:paraId="6F77D378" w14:textId="77777777" w:rsidR="00283E02" w:rsidRDefault="00BF3510" w:rsidP="00034150">
      <w:pPr>
        <w:tabs>
          <w:tab w:val="left" w:pos="2835"/>
        </w:tabs>
        <w:ind w:left="567"/>
        <w:rPr>
          <w:rStyle w:val="sourcecode"/>
        </w:rPr>
      </w:pPr>
      <w:r w:rsidRPr="00597461">
        <w:rPr>
          <w:rStyle w:val="sourcecode"/>
        </w:rPr>
        <w:t>double atpress,</w:t>
      </w:r>
      <w:r w:rsidR="0021556A">
        <w:rPr>
          <w:rStyle w:val="sourcecode"/>
        </w:rPr>
        <w:tab/>
      </w:r>
      <w:r w:rsidRPr="00597461">
        <w:rPr>
          <w:rStyle w:val="sourcecode"/>
        </w:rPr>
        <w:t>/* atmospheric pressure, only useful with imeth</w:t>
      </w:r>
      <w:r w:rsidR="000E1AC7">
        <w:rPr>
          <w:rStyle w:val="sourcecode"/>
        </w:rPr>
        <w:t xml:space="preserve"> </w:t>
      </w:r>
      <w:r w:rsidRPr="00597461">
        <w:rPr>
          <w:rStyle w:val="sourcecode"/>
        </w:rPr>
        <w:t>=</w:t>
      </w:r>
      <w:r w:rsidR="000E1AC7">
        <w:rPr>
          <w:rStyle w:val="sourcecode"/>
        </w:rPr>
        <w:t xml:space="preserve"> </w:t>
      </w:r>
      <w:r w:rsidRPr="00597461">
        <w:rPr>
          <w:rStyle w:val="sourcecode"/>
        </w:rPr>
        <w:t>3;</w:t>
      </w:r>
    </w:p>
    <w:p w14:paraId="62F8A411" w14:textId="77777777" w:rsidR="00BF3510" w:rsidRPr="00597461" w:rsidRDefault="00BF3510" w:rsidP="00034150">
      <w:pPr>
        <w:tabs>
          <w:tab w:val="left" w:pos="2835"/>
        </w:tabs>
        <w:ind w:left="567"/>
        <w:rPr>
          <w:rStyle w:val="sourcecode"/>
        </w:rPr>
      </w:pPr>
      <w:r w:rsidRPr="00597461">
        <w:rPr>
          <w:rStyle w:val="sourcecode"/>
        </w:rPr>
        <w:tab/>
        <w:t>* if 0, default = 1013.25 mbar is used*/</w:t>
      </w:r>
    </w:p>
    <w:p w14:paraId="77BB1B94" w14:textId="77777777" w:rsidR="00BF3510" w:rsidRPr="00597461" w:rsidRDefault="00BF3510" w:rsidP="00034150">
      <w:pPr>
        <w:tabs>
          <w:tab w:val="left" w:pos="2835"/>
        </w:tabs>
        <w:ind w:left="567"/>
        <w:rPr>
          <w:rStyle w:val="sourcecode"/>
        </w:rPr>
      </w:pPr>
      <w:r w:rsidRPr="00597461">
        <w:rPr>
          <w:rStyle w:val="sourcecode"/>
        </w:rPr>
        <w:t>double attemp,</w:t>
      </w:r>
      <w:r w:rsidR="0021556A">
        <w:rPr>
          <w:rStyle w:val="sourcecode"/>
        </w:rPr>
        <w:tab/>
      </w:r>
      <w:r w:rsidRPr="00597461">
        <w:rPr>
          <w:rStyle w:val="sourcecode"/>
        </w:rPr>
        <w:t>/* atmospheric temperature in degrees Celsius, only useful with imeth</w:t>
      </w:r>
      <w:r w:rsidR="000E1AC7">
        <w:rPr>
          <w:rStyle w:val="sourcecode"/>
        </w:rPr>
        <w:t xml:space="preserve"> </w:t>
      </w:r>
      <w:r w:rsidRPr="00597461">
        <w:rPr>
          <w:rStyle w:val="sourcecode"/>
        </w:rPr>
        <w:t>=</w:t>
      </w:r>
      <w:r w:rsidR="000E1AC7">
        <w:rPr>
          <w:rStyle w:val="sourcecode"/>
        </w:rPr>
        <w:t xml:space="preserve"> </w:t>
      </w:r>
      <w:r w:rsidRPr="00597461">
        <w:rPr>
          <w:rStyle w:val="sourcecode"/>
        </w:rPr>
        <w:t>3 */</w:t>
      </w:r>
    </w:p>
    <w:p w14:paraId="601E032F" w14:textId="77777777" w:rsidR="00BF3510" w:rsidRPr="00597461" w:rsidRDefault="00BF3510" w:rsidP="00034150">
      <w:pPr>
        <w:tabs>
          <w:tab w:val="left" w:pos="2835"/>
        </w:tabs>
        <w:ind w:left="567"/>
        <w:rPr>
          <w:rStyle w:val="sourcecode"/>
        </w:rPr>
      </w:pPr>
      <w:r w:rsidRPr="00597461">
        <w:rPr>
          <w:rStyle w:val="sourcecode"/>
        </w:rPr>
        <w:t>double *dgsect,</w:t>
      </w:r>
      <w:r w:rsidRPr="00597461">
        <w:rPr>
          <w:rStyle w:val="sourcecode"/>
        </w:rPr>
        <w:tab/>
        <w:t xml:space="preserve">/* return address for </w:t>
      </w:r>
      <w:r w:rsidR="00C649F8">
        <w:rPr>
          <w:rStyle w:val="sourcecode"/>
        </w:rPr>
        <w:t>G</w:t>
      </w:r>
      <w:r w:rsidRPr="00597461">
        <w:rPr>
          <w:rStyle w:val="sourcecode"/>
        </w:rPr>
        <w:t>auquelin sector position */</w:t>
      </w:r>
    </w:p>
    <w:p w14:paraId="7A6D1D2E" w14:textId="77777777" w:rsidR="00283E02" w:rsidRDefault="00BF3510" w:rsidP="00034150">
      <w:pPr>
        <w:tabs>
          <w:tab w:val="left" w:pos="2835"/>
        </w:tabs>
        <w:ind w:left="567"/>
        <w:rPr>
          <w:rStyle w:val="sourcecode"/>
        </w:rPr>
      </w:pPr>
      <w:r w:rsidRPr="00597461">
        <w:rPr>
          <w:rStyle w:val="sourcecode"/>
        </w:rPr>
        <w:t>char *serr);</w:t>
      </w:r>
      <w:r w:rsidRPr="00597461">
        <w:rPr>
          <w:rStyle w:val="sourcecode"/>
        </w:rPr>
        <w:tab/>
        <w:t>/* return address for error message */</w:t>
      </w:r>
    </w:p>
    <w:p w14:paraId="47055842" w14:textId="77777777" w:rsidR="00BF3510" w:rsidRPr="00E04065" w:rsidRDefault="00BF3510" w:rsidP="00877D89">
      <w:pPr>
        <w:pStyle w:val="berschrift2"/>
      </w:pPr>
      <w:bookmarkStart w:id="254" w:name="_Toc58481424"/>
      <w:r w:rsidRPr="00E04065">
        <w:t>Auxiliary functions</w:t>
      </w:r>
      <w:bookmarkEnd w:id="254"/>
    </w:p>
    <w:p w14:paraId="3317C135" w14:textId="77777777" w:rsidR="00BF3510" w:rsidRPr="00D3464B" w:rsidRDefault="00940B94" w:rsidP="001555B8">
      <w:pPr>
        <w:pStyle w:val="berschrift3"/>
      </w:pPr>
      <w:bookmarkStart w:id="255" w:name="_Toc58481425"/>
      <w:r w:rsidRPr="00D3464B">
        <w:t xml:space="preserve">swe_cotrans(): </w:t>
      </w:r>
      <w:r w:rsidR="00D07921" w:rsidRPr="00D3464B">
        <w:t xml:space="preserve">coordinate </w:t>
      </w:r>
      <w:r w:rsidR="00BF3510" w:rsidRPr="00D3464B">
        <w:t>transformation, from ecliptic to equator or vice-versa</w:t>
      </w:r>
      <w:bookmarkEnd w:id="255"/>
    </w:p>
    <w:p w14:paraId="315BD0F1" w14:textId="77777777" w:rsidR="00283E02" w:rsidRDefault="00A17719" w:rsidP="00CC1B5C">
      <w:pPr>
        <w:rPr>
          <w:rStyle w:val="sourcecode"/>
        </w:rPr>
      </w:pPr>
      <w:r>
        <w:rPr>
          <w:rStyle w:val="sourcecode"/>
        </w:rPr>
        <w:t xml:space="preserve">/* </w:t>
      </w:r>
      <w:r w:rsidR="00BF3510" w:rsidRPr="00597461">
        <w:rPr>
          <w:rStyle w:val="sourcecode"/>
        </w:rPr>
        <w:t>equator -&gt; ecliptic</w:t>
      </w:r>
      <w:r w:rsidR="00BF3510" w:rsidRPr="00597461">
        <w:rPr>
          <w:rStyle w:val="sourcecode"/>
        </w:rPr>
        <w:tab/>
        <w:t>: eps must be positive</w:t>
      </w:r>
    </w:p>
    <w:p w14:paraId="2A6B7A5B" w14:textId="77777777" w:rsidR="00D11C38" w:rsidRDefault="00A17719" w:rsidP="00CC1B5C">
      <w:pPr>
        <w:rPr>
          <w:rStyle w:val="sourcecode"/>
        </w:rPr>
      </w:pPr>
      <w:r>
        <w:rPr>
          <w:rStyle w:val="sourcecode"/>
        </w:rPr>
        <w:t xml:space="preserve">* </w:t>
      </w:r>
      <w:r w:rsidR="00BF3510" w:rsidRPr="00597461">
        <w:rPr>
          <w:rStyle w:val="sourcecode"/>
        </w:rPr>
        <w:t>ecliptic -&gt; equator</w:t>
      </w:r>
      <w:r w:rsidR="0021556A">
        <w:rPr>
          <w:rStyle w:val="sourcecode"/>
        </w:rPr>
        <w:tab/>
      </w:r>
      <w:r w:rsidR="00BF3510" w:rsidRPr="00597461">
        <w:rPr>
          <w:rStyle w:val="sourcecode"/>
        </w:rPr>
        <w:t>: eps must be negative</w:t>
      </w:r>
    </w:p>
    <w:p w14:paraId="7841AF80" w14:textId="77777777" w:rsidR="00283E02" w:rsidRDefault="00D11C38" w:rsidP="00CC1B5C">
      <w:pPr>
        <w:rPr>
          <w:rStyle w:val="sourcecode"/>
        </w:rPr>
      </w:pPr>
      <w:r>
        <w:rPr>
          <w:rStyle w:val="sourcecode"/>
        </w:rPr>
        <w:t xml:space="preserve">* </w:t>
      </w:r>
      <w:r w:rsidR="00BF3510" w:rsidRPr="00597461">
        <w:rPr>
          <w:rStyle w:val="sourcecode"/>
        </w:rPr>
        <w:t>eps,</w:t>
      </w:r>
      <w:r>
        <w:rPr>
          <w:rStyle w:val="sourcecode"/>
        </w:rPr>
        <w:t xml:space="preserve"> </w:t>
      </w:r>
      <w:r w:rsidR="00BF3510" w:rsidRPr="00597461">
        <w:rPr>
          <w:rStyle w:val="sourcecode"/>
        </w:rPr>
        <w:t xml:space="preserve">longitude and latitude are in </w:t>
      </w:r>
      <w:r w:rsidR="00A17719">
        <w:rPr>
          <w:rStyle w:val="sourcecode"/>
        </w:rPr>
        <w:t xml:space="preserve">positive </w:t>
      </w:r>
      <w:r w:rsidR="00BF3510" w:rsidRPr="00597461">
        <w:rPr>
          <w:rStyle w:val="sourcecode"/>
        </w:rPr>
        <w:t>degrees! */</w:t>
      </w:r>
    </w:p>
    <w:p w14:paraId="0AF6B56B" w14:textId="77777777" w:rsidR="00BF3510" w:rsidRPr="00597461" w:rsidRDefault="00BF3510" w:rsidP="00CC1B5C">
      <w:pPr>
        <w:rPr>
          <w:rStyle w:val="sourcecode"/>
        </w:rPr>
      </w:pPr>
      <w:r w:rsidRPr="00597461">
        <w:rPr>
          <w:rStyle w:val="sourcecode"/>
        </w:rPr>
        <w:t xml:space="preserve">void </w:t>
      </w:r>
      <w:bookmarkStart w:id="256" w:name="_Hlk478111295"/>
      <w:r w:rsidRPr="00A17719">
        <w:rPr>
          <w:rStyle w:val="functions"/>
        </w:rPr>
        <w:t>swe_cotrans</w:t>
      </w:r>
      <w:bookmarkEnd w:id="256"/>
      <w:r w:rsidRPr="00597461">
        <w:rPr>
          <w:rStyle w:val="sourcecode"/>
        </w:rPr>
        <w:t>(</w:t>
      </w:r>
    </w:p>
    <w:p w14:paraId="359A7D59" w14:textId="77777777" w:rsidR="00BF3510" w:rsidRPr="00A17719" w:rsidRDefault="00BF3510" w:rsidP="00034150">
      <w:pPr>
        <w:tabs>
          <w:tab w:val="left" w:pos="2835"/>
        </w:tabs>
        <w:ind w:left="567"/>
        <w:rPr>
          <w:rStyle w:val="sourcecode"/>
        </w:rPr>
      </w:pPr>
      <w:r w:rsidRPr="00A17719">
        <w:rPr>
          <w:rStyle w:val="sourcecode"/>
        </w:rPr>
        <w:t>double *xpo,</w:t>
      </w:r>
      <w:r w:rsidR="0021556A" w:rsidRPr="00A17719">
        <w:rPr>
          <w:rStyle w:val="sourcecode"/>
        </w:rPr>
        <w:tab/>
      </w:r>
      <w:r w:rsidRPr="00A17719">
        <w:rPr>
          <w:rStyle w:val="sourcecode"/>
        </w:rPr>
        <w:t>/* 3 doubles: long., lat., dist. to be converted; distance remains unchanged, can be set to 1.00 */</w:t>
      </w:r>
    </w:p>
    <w:p w14:paraId="02C79102" w14:textId="77777777" w:rsidR="00BF3510" w:rsidRPr="00A17719" w:rsidRDefault="00BF3510" w:rsidP="00034150">
      <w:pPr>
        <w:tabs>
          <w:tab w:val="left" w:pos="2835"/>
        </w:tabs>
        <w:ind w:left="567"/>
        <w:rPr>
          <w:rStyle w:val="sourcecode"/>
        </w:rPr>
      </w:pPr>
      <w:r w:rsidRPr="00CF2A2B">
        <w:rPr>
          <w:rStyle w:val="sourcecode"/>
          <w:lang w:val="fr-CH"/>
        </w:rPr>
        <w:t>double *xpn,</w:t>
      </w:r>
      <w:r w:rsidR="0021556A" w:rsidRPr="00CF2A2B">
        <w:rPr>
          <w:rStyle w:val="sourcecode"/>
          <w:lang w:val="fr-CH"/>
        </w:rPr>
        <w:tab/>
      </w:r>
      <w:r w:rsidRPr="00CF2A2B">
        <w:rPr>
          <w:rStyle w:val="sourcecode"/>
          <w:lang w:val="fr-CH"/>
        </w:rPr>
        <w:t xml:space="preserve">/* 3 doubles: long., lat., dist. </w:t>
      </w:r>
      <w:r w:rsidRPr="00A17719">
        <w:rPr>
          <w:rStyle w:val="sourcecode"/>
        </w:rPr>
        <w:t>Result of the conversion */</w:t>
      </w:r>
    </w:p>
    <w:p w14:paraId="3D12ACC1" w14:textId="77777777" w:rsidR="00BF3510" w:rsidRPr="00A17719" w:rsidRDefault="00BF3510" w:rsidP="00034150">
      <w:pPr>
        <w:tabs>
          <w:tab w:val="left" w:pos="2835"/>
        </w:tabs>
        <w:ind w:left="567"/>
        <w:rPr>
          <w:rStyle w:val="sourcecode"/>
        </w:rPr>
      </w:pPr>
      <w:r w:rsidRPr="00A17719">
        <w:rPr>
          <w:rStyle w:val="sourcecode"/>
        </w:rPr>
        <w:t>double eps);</w:t>
      </w:r>
      <w:r w:rsidRPr="00A17719">
        <w:rPr>
          <w:rStyle w:val="sourcecode"/>
        </w:rPr>
        <w:tab/>
        <w:t>/* obliquity of ecliptic, in degrees. */</w:t>
      </w:r>
    </w:p>
    <w:p w14:paraId="107A3658" w14:textId="77777777" w:rsidR="00BF3510" w:rsidRPr="00D3464B" w:rsidRDefault="00940B94" w:rsidP="001555B8">
      <w:pPr>
        <w:pStyle w:val="berschrift3"/>
      </w:pPr>
      <w:bookmarkStart w:id="257" w:name="_Toc58481426"/>
      <w:r w:rsidRPr="00D3464B">
        <w:t xml:space="preserve">swe_cotrans_sp(): </w:t>
      </w:r>
      <w:r w:rsidR="00D07921" w:rsidRPr="00D3464B">
        <w:t xml:space="preserve">coordinate </w:t>
      </w:r>
      <w:r w:rsidR="00BF3510" w:rsidRPr="00D3464B">
        <w:t>transformation of position and speed, from ecliptic to equator or vice-versa</w:t>
      </w:r>
      <w:bookmarkEnd w:id="257"/>
    </w:p>
    <w:p w14:paraId="3B838A5D" w14:textId="77777777" w:rsidR="004E52D3" w:rsidRDefault="00BF3510" w:rsidP="00CC1B5C">
      <w:pPr>
        <w:rPr>
          <w:rStyle w:val="sourcecode"/>
        </w:rPr>
      </w:pPr>
      <w:r w:rsidRPr="00597461">
        <w:rPr>
          <w:rStyle w:val="sourcecode"/>
        </w:rPr>
        <w:t>/ * equator -&gt; ecliptic</w:t>
      </w:r>
      <w:r w:rsidRPr="00597461">
        <w:rPr>
          <w:rStyle w:val="sourcecode"/>
        </w:rPr>
        <w:tab/>
      </w:r>
      <w:r w:rsidR="000E1AC7">
        <w:rPr>
          <w:rStyle w:val="sourcecode"/>
        </w:rPr>
        <w:t xml:space="preserve"> </w:t>
      </w:r>
      <w:r w:rsidRPr="00597461">
        <w:rPr>
          <w:rStyle w:val="sourcecode"/>
        </w:rPr>
        <w:t>: eps must be positive</w:t>
      </w:r>
    </w:p>
    <w:p w14:paraId="405FD4B2" w14:textId="77777777" w:rsidR="00283E02" w:rsidRDefault="00D11C38" w:rsidP="00CC1B5C">
      <w:pPr>
        <w:rPr>
          <w:rStyle w:val="sourcecode"/>
        </w:rPr>
      </w:pPr>
      <w:r>
        <w:rPr>
          <w:rStyle w:val="sourcecode"/>
        </w:rPr>
        <w:t xml:space="preserve">* </w:t>
      </w:r>
      <w:r w:rsidR="00BF3510" w:rsidRPr="00597461">
        <w:rPr>
          <w:rStyle w:val="sourcecode"/>
        </w:rPr>
        <w:t>ecliptic -&gt; equator</w:t>
      </w:r>
      <w:r w:rsidR="0021556A">
        <w:rPr>
          <w:rStyle w:val="sourcecode"/>
        </w:rPr>
        <w:tab/>
      </w:r>
      <w:r w:rsidR="000E1AC7">
        <w:rPr>
          <w:rStyle w:val="sourcecode"/>
        </w:rPr>
        <w:t xml:space="preserve"> </w:t>
      </w:r>
      <w:r w:rsidR="00BF3510" w:rsidRPr="00597461">
        <w:rPr>
          <w:rStyle w:val="sourcecode"/>
        </w:rPr>
        <w:t>: eps must be negative</w:t>
      </w:r>
    </w:p>
    <w:p w14:paraId="376F925F" w14:textId="77777777" w:rsidR="00BF3510" w:rsidRPr="00597461" w:rsidRDefault="00D11C38" w:rsidP="00CC1B5C">
      <w:pPr>
        <w:rPr>
          <w:rStyle w:val="sourcecode"/>
        </w:rPr>
      </w:pPr>
      <w:r>
        <w:rPr>
          <w:rStyle w:val="sourcecode"/>
        </w:rPr>
        <w:t xml:space="preserve">* </w:t>
      </w:r>
      <w:r w:rsidR="00BF3510" w:rsidRPr="00597461">
        <w:rPr>
          <w:rStyle w:val="sourcecode"/>
        </w:rPr>
        <w:t>eps, long., lat., and speeds in long. and lat. are in degrees! */</w:t>
      </w:r>
    </w:p>
    <w:p w14:paraId="4E4F1AF5" w14:textId="77777777" w:rsidR="00BF3510" w:rsidRPr="00597461" w:rsidRDefault="00BF3510" w:rsidP="00CC1B5C">
      <w:pPr>
        <w:rPr>
          <w:rStyle w:val="sourcecode"/>
        </w:rPr>
      </w:pPr>
      <w:r w:rsidRPr="00597461">
        <w:rPr>
          <w:rStyle w:val="sourcecode"/>
        </w:rPr>
        <w:t xml:space="preserve">void </w:t>
      </w:r>
      <w:bookmarkStart w:id="258" w:name="_Hlk478111388"/>
      <w:r w:rsidRPr="00D11C38">
        <w:rPr>
          <w:rStyle w:val="functions"/>
        </w:rPr>
        <w:t>swe_cotrans_sp</w:t>
      </w:r>
      <w:bookmarkEnd w:id="258"/>
      <w:r w:rsidRPr="00597461">
        <w:rPr>
          <w:rStyle w:val="sourcecode"/>
        </w:rPr>
        <w:t>(</w:t>
      </w:r>
    </w:p>
    <w:p w14:paraId="4BC9F7AE" w14:textId="77777777" w:rsidR="00BF3510" w:rsidRPr="00597461" w:rsidRDefault="00BF3510" w:rsidP="00034150">
      <w:pPr>
        <w:tabs>
          <w:tab w:val="left" w:pos="2835"/>
        </w:tabs>
        <w:ind w:left="567"/>
        <w:rPr>
          <w:rStyle w:val="sourcecode"/>
        </w:rPr>
      </w:pPr>
      <w:r w:rsidRPr="00597461">
        <w:rPr>
          <w:rStyle w:val="sourcecode"/>
        </w:rPr>
        <w:t>double *xpo,</w:t>
      </w:r>
      <w:r w:rsidR="0021556A">
        <w:rPr>
          <w:rStyle w:val="sourcecode"/>
        </w:rPr>
        <w:tab/>
      </w:r>
      <w:r w:rsidRPr="00597461">
        <w:rPr>
          <w:rStyle w:val="sourcecode"/>
        </w:rPr>
        <w:t>/* 6 doubles, input: long., lat., dist. and speeds in long., lat and dist. */</w:t>
      </w:r>
    </w:p>
    <w:p w14:paraId="1E2F9D6A" w14:textId="77777777" w:rsidR="00BF3510" w:rsidRPr="00597461" w:rsidRDefault="00BF3510" w:rsidP="00034150">
      <w:pPr>
        <w:tabs>
          <w:tab w:val="left" w:pos="2835"/>
        </w:tabs>
        <w:ind w:left="567"/>
        <w:rPr>
          <w:rStyle w:val="sourcecode"/>
        </w:rPr>
      </w:pPr>
      <w:r w:rsidRPr="00597461">
        <w:rPr>
          <w:rStyle w:val="sourcecode"/>
        </w:rPr>
        <w:t>double *xpn,</w:t>
      </w:r>
      <w:r w:rsidR="0021556A">
        <w:rPr>
          <w:rStyle w:val="sourcecode"/>
        </w:rPr>
        <w:tab/>
      </w:r>
      <w:r w:rsidRPr="00597461">
        <w:rPr>
          <w:rStyle w:val="sourcecode"/>
        </w:rPr>
        <w:t>/* 6 doubles, position and speed in new coordinate system */</w:t>
      </w:r>
    </w:p>
    <w:p w14:paraId="23B69EC3" w14:textId="77777777" w:rsidR="00BF3510" w:rsidRPr="00597461" w:rsidRDefault="00BF3510" w:rsidP="00034150">
      <w:pPr>
        <w:tabs>
          <w:tab w:val="left" w:pos="2835"/>
        </w:tabs>
        <w:ind w:left="567"/>
        <w:rPr>
          <w:rStyle w:val="sourcecode"/>
        </w:rPr>
      </w:pPr>
      <w:r w:rsidRPr="00597461">
        <w:rPr>
          <w:rStyle w:val="sourcecode"/>
        </w:rPr>
        <w:t>double eps);</w:t>
      </w:r>
      <w:r w:rsidRPr="00597461">
        <w:rPr>
          <w:rStyle w:val="sourcecode"/>
        </w:rPr>
        <w:tab/>
        <w:t>/* obliquity of ecliptic, in degrees. */</w:t>
      </w:r>
    </w:p>
    <w:p w14:paraId="2FF55B9C" w14:textId="77777777" w:rsidR="00BF3510" w:rsidRPr="00D3464B" w:rsidRDefault="00940B94" w:rsidP="001555B8">
      <w:pPr>
        <w:pStyle w:val="berschrift3"/>
      </w:pPr>
      <w:bookmarkStart w:id="259" w:name="_Toc58481427"/>
      <w:r w:rsidRPr="00D3464B">
        <w:lastRenderedPageBreak/>
        <w:t xml:space="preserve">swe_get_planet_name(): </w:t>
      </w:r>
      <w:r w:rsidR="00D07921" w:rsidRPr="00D3464B">
        <w:t xml:space="preserve">get </w:t>
      </w:r>
      <w:r w:rsidR="00BF3510" w:rsidRPr="00D3464B">
        <w:t>the name of a planet</w:t>
      </w:r>
      <w:bookmarkEnd w:id="259"/>
    </w:p>
    <w:p w14:paraId="72C82F0F" w14:textId="77777777" w:rsidR="00BF3510" w:rsidRPr="00597461" w:rsidRDefault="00BF3510" w:rsidP="00CC1B5C">
      <w:pPr>
        <w:rPr>
          <w:rStyle w:val="sourcecode"/>
        </w:rPr>
      </w:pPr>
      <w:r w:rsidRPr="00597461">
        <w:rPr>
          <w:rStyle w:val="sourcecode"/>
        </w:rPr>
        <w:t xml:space="preserve">char* </w:t>
      </w:r>
      <w:r w:rsidRPr="00D11C38">
        <w:rPr>
          <w:rStyle w:val="functions"/>
        </w:rPr>
        <w:t>swe_get_planet_name</w:t>
      </w:r>
      <w:r w:rsidRPr="00597461">
        <w:rPr>
          <w:rStyle w:val="sourcecode"/>
        </w:rPr>
        <w:t>(</w:t>
      </w:r>
    </w:p>
    <w:p w14:paraId="04C245EB" w14:textId="77777777" w:rsidR="00BF3510" w:rsidRPr="00597461" w:rsidRDefault="00BF3510" w:rsidP="00034150">
      <w:pPr>
        <w:tabs>
          <w:tab w:val="left" w:pos="2835"/>
        </w:tabs>
        <w:ind w:left="567"/>
        <w:rPr>
          <w:rStyle w:val="sourcecode"/>
        </w:rPr>
      </w:pPr>
      <w:r w:rsidRPr="00597461">
        <w:rPr>
          <w:rStyle w:val="sourcecode"/>
        </w:rPr>
        <w:t>int ipl,</w:t>
      </w:r>
      <w:r w:rsidRPr="00597461">
        <w:rPr>
          <w:rStyle w:val="sourcecode"/>
        </w:rPr>
        <w:tab/>
        <w:t>/* planet number */</w:t>
      </w:r>
    </w:p>
    <w:p w14:paraId="2C00F867" w14:textId="77777777" w:rsidR="00283E02" w:rsidRDefault="00BF3510" w:rsidP="00034150">
      <w:pPr>
        <w:tabs>
          <w:tab w:val="left" w:pos="2835"/>
        </w:tabs>
        <w:ind w:left="567"/>
        <w:rPr>
          <w:rStyle w:val="sourcecode"/>
        </w:rPr>
      </w:pPr>
      <w:r w:rsidRPr="00597461">
        <w:rPr>
          <w:rStyle w:val="sourcecode"/>
        </w:rPr>
        <w:t>char* plan_name);</w:t>
      </w:r>
      <w:r w:rsidRPr="00597461">
        <w:rPr>
          <w:rStyle w:val="sourcecode"/>
        </w:rPr>
        <w:tab/>
        <w:t>/* address for planet name, at least 20 char */</w:t>
      </w:r>
    </w:p>
    <w:p w14:paraId="3C464B74" w14:textId="77777777" w:rsidR="004C1F6E" w:rsidRPr="00D3464B" w:rsidRDefault="00940B94" w:rsidP="001555B8">
      <w:pPr>
        <w:pStyle w:val="berschrift3"/>
      </w:pPr>
      <w:bookmarkStart w:id="260" w:name="_Toc58481428"/>
      <w:r w:rsidRPr="00D3464B">
        <w:t xml:space="preserve">swe_degnorm(): </w:t>
      </w:r>
      <w:r w:rsidR="00C649F8" w:rsidRPr="00D3464B">
        <w:t>normalize</w:t>
      </w:r>
      <w:r w:rsidR="00D07921" w:rsidRPr="00D3464B">
        <w:t xml:space="preserve"> </w:t>
      </w:r>
      <w:r w:rsidRPr="00D3464B">
        <w:t>degrees</w:t>
      </w:r>
      <w:r w:rsidR="006E56AB" w:rsidRPr="00D3464B">
        <w:t xml:space="preserve"> to the range 0 ... 360</w:t>
      </w:r>
      <w:bookmarkEnd w:id="260"/>
    </w:p>
    <w:p w14:paraId="6FC97848" w14:textId="77777777" w:rsidR="00283E02" w:rsidRDefault="00BF3510" w:rsidP="00CC1B5C">
      <w:pPr>
        <w:rPr>
          <w:rStyle w:val="sourcecode"/>
        </w:rPr>
      </w:pPr>
      <w:r w:rsidRPr="00597461">
        <w:rPr>
          <w:rStyle w:val="sourcecode"/>
        </w:rPr>
        <w:t xml:space="preserve">double </w:t>
      </w:r>
      <w:bookmarkStart w:id="261" w:name="_Hlk478111399"/>
      <w:r w:rsidRPr="00A72C4F">
        <w:rPr>
          <w:rStyle w:val="functions"/>
        </w:rPr>
        <w:t>swe_degnorm</w:t>
      </w:r>
      <w:bookmarkEnd w:id="261"/>
      <w:r w:rsidRPr="00597461">
        <w:rPr>
          <w:rStyle w:val="sourcecode"/>
        </w:rPr>
        <w:t>(double x);</w:t>
      </w:r>
    </w:p>
    <w:p w14:paraId="1F184583" w14:textId="77777777" w:rsidR="00940B94" w:rsidRPr="00D3464B" w:rsidRDefault="00940B94" w:rsidP="001555B8">
      <w:pPr>
        <w:pStyle w:val="berschrift3"/>
      </w:pPr>
      <w:bookmarkStart w:id="262" w:name="_Toc58481429"/>
      <w:r w:rsidRPr="00D3464B">
        <w:t xml:space="preserve">swe_radnorm(): </w:t>
      </w:r>
      <w:r w:rsidR="00C649F8" w:rsidRPr="00D3464B">
        <w:t>normalize</w:t>
      </w:r>
      <w:r w:rsidR="00D07921" w:rsidRPr="00D3464B">
        <w:t xml:space="preserve"> </w:t>
      </w:r>
      <w:r w:rsidRPr="00D3464B">
        <w:t>radians to the range 0 ... 2 PI</w:t>
      </w:r>
      <w:bookmarkEnd w:id="262"/>
    </w:p>
    <w:p w14:paraId="012F870A" w14:textId="77777777" w:rsidR="00283E02" w:rsidRDefault="00940B94" w:rsidP="00CC1B5C">
      <w:pPr>
        <w:rPr>
          <w:rStyle w:val="sourcecode"/>
        </w:rPr>
      </w:pPr>
      <w:r w:rsidRPr="00597461">
        <w:rPr>
          <w:rStyle w:val="sourcecode"/>
        </w:rPr>
        <w:t xml:space="preserve">double </w:t>
      </w:r>
      <w:r w:rsidRPr="00A72C4F">
        <w:rPr>
          <w:rStyle w:val="functions"/>
        </w:rPr>
        <w:t>swe_radnorm</w:t>
      </w:r>
      <w:r w:rsidRPr="00597461">
        <w:rPr>
          <w:rStyle w:val="sourcecode"/>
        </w:rPr>
        <w:t>(double x);</w:t>
      </w:r>
    </w:p>
    <w:p w14:paraId="175C32F2" w14:textId="77777777" w:rsidR="00940B94" w:rsidRPr="00D3464B" w:rsidRDefault="00940B94" w:rsidP="001555B8">
      <w:pPr>
        <w:pStyle w:val="berschrift3"/>
      </w:pPr>
      <w:bookmarkStart w:id="263" w:name="_Toc58481430"/>
      <w:r w:rsidRPr="00D3464B">
        <w:t>swe_split_deg(): split degrees to sign</w:t>
      </w:r>
      <w:r w:rsidR="009F7E53" w:rsidRPr="00D3464B">
        <w:t>/nakshatra</w:t>
      </w:r>
      <w:r w:rsidRPr="00D3464B">
        <w:t>, degrees, minutes, seconds of arc</w:t>
      </w:r>
      <w:bookmarkEnd w:id="263"/>
    </w:p>
    <w:p w14:paraId="471B3D1D" w14:textId="77777777" w:rsidR="00283E02" w:rsidRDefault="00940B94" w:rsidP="00CC1B5C">
      <w:r w:rsidRPr="00D3464B">
        <w:t xml:space="preserve">This function takes a decimal degree number as input and provides </w:t>
      </w:r>
      <w:r w:rsidR="009F7E53" w:rsidRPr="00D3464B">
        <w:t>sign or nakshatra, degree, minutes,</w:t>
      </w:r>
      <w:r w:rsidR="00E76CA1">
        <w:t xml:space="preserve"> </w:t>
      </w:r>
      <w:r w:rsidR="009F7E53" w:rsidRPr="00D3464B">
        <w:t>seconds and fraction of second. It can also round to seconds, minutes, degrees. For more details see</w:t>
      </w:r>
      <w:r w:rsidR="00E76CA1">
        <w:t xml:space="preserve"> </w:t>
      </w:r>
      <w:r w:rsidR="009F7E53" w:rsidRPr="00D3464B">
        <w:t>the specifications below.</w:t>
      </w:r>
    </w:p>
    <w:p w14:paraId="7B0466A6" w14:textId="77777777" w:rsidR="00E76CA1" w:rsidRDefault="00940B94" w:rsidP="00CC1B5C">
      <w:pPr>
        <w:rPr>
          <w:rStyle w:val="sourcecode"/>
        </w:rPr>
      </w:pPr>
      <w:r w:rsidRPr="00597461">
        <w:rPr>
          <w:rStyle w:val="sourcecode"/>
        </w:rPr>
        <w:t xml:space="preserve">double </w:t>
      </w:r>
      <w:r w:rsidRPr="00A72C4F">
        <w:rPr>
          <w:rStyle w:val="functions"/>
        </w:rPr>
        <w:t>swe_split_deg</w:t>
      </w:r>
      <w:r w:rsidRPr="00597461">
        <w:rPr>
          <w:rStyle w:val="sourcecode"/>
        </w:rPr>
        <w:t>(</w:t>
      </w:r>
    </w:p>
    <w:p w14:paraId="72E2E00B" w14:textId="77777777" w:rsidR="00E76CA1" w:rsidRDefault="00940B94" w:rsidP="00034150">
      <w:pPr>
        <w:tabs>
          <w:tab w:val="left" w:pos="2835"/>
        </w:tabs>
        <w:ind w:left="567"/>
        <w:rPr>
          <w:rStyle w:val="sourcecode"/>
        </w:rPr>
      </w:pPr>
      <w:r w:rsidRPr="00597461">
        <w:rPr>
          <w:rStyle w:val="sourcecode"/>
        </w:rPr>
        <w:t>double ddeg,</w:t>
      </w:r>
    </w:p>
    <w:p w14:paraId="04B9FC03" w14:textId="77777777" w:rsidR="00E76CA1" w:rsidRDefault="00940B94" w:rsidP="00034150">
      <w:pPr>
        <w:tabs>
          <w:tab w:val="left" w:pos="2835"/>
        </w:tabs>
        <w:ind w:left="567"/>
        <w:rPr>
          <w:rStyle w:val="sourcecode"/>
        </w:rPr>
      </w:pPr>
      <w:r w:rsidRPr="00597461">
        <w:rPr>
          <w:rStyle w:val="sourcecode"/>
        </w:rPr>
        <w:t>int32 roundflag,</w:t>
      </w:r>
    </w:p>
    <w:p w14:paraId="6E05B5DC" w14:textId="77777777" w:rsidR="00E76CA1" w:rsidRDefault="00940B94" w:rsidP="00034150">
      <w:pPr>
        <w:tabs>
          <w:tab w:val="left" w:pos="2835"/>
        </w:tabs>
        <w:ind w:left="567"/>
        <w:rPr>
          <w:rStyle w:val="sourcecode"/>
        </w:rPr>
      </w:pPr>
      <w:r w:rsidRPr="00597461">
        <w:rPr>
          <w:rStyle w:val="sourcecode"/>
        </w:rPr>
        <w:t>int32 *ideg,</w:t>
      </w:r>
    </w:p>
    <w:p w14:paraId="6C1EB0A8" w14:textId="77777777" w:rsidR="00E76CA1" w:rsidRDefault="00940B94" w:rsidP="00034150">
      <w:pPr>
        <w:tabs>
          <w:tab w:val="left" w:pos="2835"/>
        </w:tabs>
        <w:ind w:left="567"/>
        <w:rPr>
          <w:rStyle w:val="sourcecode"/>
        </w:rPr>
      </w:pPr>
      <w:r w:rsidRPr="00597461">
        <w:rPr>
          <w:rStyle w:val="sourcecode"/>
        </w:rPr>
        <w:t>int32 *imin,</w:t>
      </w:r>
    </w:p>
    <w:p w14:paraId="706C010F" w14:textId="77777777" w:rsidR="00E76CA1" w:rsidRDefault="00940B94" w:rsidP="00034150">
      <w:pPr>
        <w:tabs>
          <w:tab w:val="left" w:pos="2835"/>
        </w:tabs>
        <w:ind w:left="567"/>
        <w:rPr>
          <w:rStyle w:val="sourcecode"/>
        </w:rPr>
      </w:pPr>
      <w:r w:rsidRPr="00597461">
        <w:rPr>
          <w:rStyle w:val="sourcecode"/>
        </w:rPr>
        <w:t>int32 *isec,</w:t>
      </w:r>
    </w:p>
    <w:p w14:paraId="7A71892B" w14:textId="77777777" w:rsidR="00E76CA1" w:rsidRDefault="00940B94" w:rsidP="00034150">
      <w:pPr>
        <w:tabs>
          <w:tab w:val="left" w:pos="2835"/>
        </w:tabs>
        <w:ind w:left="567"/>
        <w:rPr>
          <w:rStyle w:val="sourcecode"/>
        </w:rPr>
      </w:pPr>
      <w:r w:rsidRPr="00597461">
        <w:rPr>
          <w:rStyle w:val="sourcecode"/>
        </w:rPr>
        <w:t>double *dsecfr,</w:t>
      </w:r>
    </w:p>
    <w:p w14:paraId="70A82609" w14:textId="77777777" w:rsidR="00283E02" w:rsidRDefault="00940B94" w:rsidP="00034150">
      <w:pPr>
        <w:tabs>
          <w:tab w:val="left" w:pos="2835"/>
        </w:tabs>
        <w:ind w:left="567"/>
        <w:rPr>
          <w:rStyle w:val="sourcecode"/>
        </w:rPr>
      </w:pPr>
      <w:r w:rsidRPr="00597461">
        <w:rPr>
          <w:rStyle w:val="sourcecode"/>
        </w:rPr>
        <w:t>int32 *isgn);</w:t>
      </w:r>
    </w:p>
    <w:p w14:paraId="7DC82B5D" w14:textId="77777777" w:rsidR="004E52D3" w:rsidRDefault="00940B94" w:rsidP="00CC1B5C">
      <w:pPr>
        <w:rPr>
          <w:rStyle w:val="sourcecode"/>
        </w:rPr>
      </w:pPr>
      <w:r w:rsidRPr="00597461">
        <w:rPr>
          <w:rStyle w:val="sourcecode"/>
        </w:rPr>
        <w:t>/* splitting decimal degrees into (zod.</w:t>
      </w:r>
      <w:r w:rsidR="00C649F8">
        <w:rPr>
          <w:rStyle w:val="sourcecode"/>
        </w:rPr>
        <w:t xml:space="preserve"> </w:t>
      </w:r>
      <w:r w:rsidRPr="00597461">
        <w:rPr>
          <w:rStyle w:val="sourcecode"/>
        </w:rPr>
        <w:t>sign,) deg, min, sec. *</w:t>
      </w:r>
    </w:p>
    <w:p w14:paraId="033497FC" w14:textId="77777777" w:rsidR="004E52D3" w:rsidRDefault="00940B94" w:rsidP="00CC1B5C">
      <w:pPr>
        <w:rPr>
          <w:rStyle w:val="sourcecode"/>
        </w:rPr>
      </w:pPr>
      <w:r w:rsidRPr="00597461">
        <w:rPr>
          <w:rStyle w:val="sourcecode"/>
        </w:rPr>
        <w:t>* input:</w:t>
      </w:r>
    </w:p>
    <w:p w14:paraId="13B74224" w14:textId="77777777" w:rsidR="004E52D3" w:rsidRDefault="00940B94" w:rsidP="00CC1B5C">
      <w:pPr>
        <w:rPr>
          <w:rStyle w:val="sourcecode"/>
        </w:rPr>
      </w:pPr>
      <w:r w:rsidRPr="00597461">
        <w:rPr>
          <w:rStyle w:val="sourcecode"/>
        </w:rPr>
        <w:t>* ddeg</w:t>
      </w:r>
      <w:r w:rsidR="00446B06">
        <w:rPr>
          <w:rStyle w:val="sourcecode"/>
        </w:rPr>
        <w:t xml:space="preserve"> </w:t>
      </w:r>
      <w:r w:rsidRPr="00597461">
        <w:rPr>
          <w:rStyle w:val="sourcecode"/>
        </w:rPr>
        <w:t>decimal degrees, ecliptic longitude</w:t>
      </w:r>
    </w:p>
    <w:p w14:paraId="78711D45" w14:textId="77777777" w:rsidR="00283E02" w:rsidRDefault="00940B94" w:rsidP="00CC1B5C">
      <w:pPr>
        <w:rPr>
          <w:rStyle w:val="sourcecode"/>
        </w:rPr>
      </w:pPr>
      <w:r w:rsidRPr="00597461">
        <w:rPr>
          <w:rStyle w:val="sourcecode"/>
        </w:rPr>
        <w:t>* roundflag</w:t>
      </w:r>
      <w:r w:rsidR="00446B06">
        <w:rPr>
          <w:rStyle w:val="sourcecode"/>
        </w:rPr>
        <w:t xml:space="preserve"> </w:t>
      </w:r>
      <w:r w:rsidRPr="00597461">
        <w:rPr>
          <w:rStyle w:val="sourcecode"/>
        </w:rPr>
        <w:t>by default there is no rounding. if rounding is</w:t>
      </w:r>
    </w:p>
    <w:p w14:paraId="267CC7C5" w14:textId="77777777" w:rsidR="00940B94" w:rsidRPr="00597461" w:rsidRDefault="00940B94" w:rsidP="00CC1B5C">
      <w:pPr>
        <w:rPr>
          <w:rStyle w:val="sourcecode"/>
        </w:rPr>
      </w:pPr>
      <w:r w:rsidRPr="00597461">
        <w:rPr>
          <w:rStyle w:val="sourcecode"/>
        </w:rPr>
        <w:t>*</w:t>
      </w:r>
      <w:r w:rsidR="00446B06">
        <w:rPr>
          <w:rStyle w:val="sourcecode"/>
        </w:rPr>
        <w:t xml:space="preserve"> </w:t>
      </w:r>
      <w:r w:rsidRPr="00597461">
        <w:rPr>
          <w:rStyle w:val="sourcecode"/>
        </w:rPr>
        <w:t>required, the following bits can be set:</w:t>
      </w:r>
    </w:p>
    <w:p w14:paraId="1C089308" w14:textId="77777777" w:rsidR="00940B94" w:rsidRPr="00597461" w:rsidRDefault="00940B94" w:rsidP="00CC1B5C">
      <w:pPr>
        <w:rPr>
          <w:rStyle w:val="sourcecode"/>
        </w:rPr>
      </w:pPr>
      <w:r w:rsidRPr="00597461">
        <w:rPr>
          <w:rStyle w:val="sourcecode"/>
        </w:rPr>
        <w:t># define SE_SPLIT_DEG_ROUND_SEC</w:t>
      </w:r>
      <w:r w:rsidR="00E76CA1">
        <w:rPr>
          <w:rStyle w:val="sourcecode"/>
        </w:rPr>
        <w:tab/>
      </w:r>
      <w:r w:rsidRPr="00597461">
        <w:rPr>
          <w:rStyle w:val="sourcecode"/>
        </w:rPr>
        <w:t>1</w:t>
      </w:r>
    </w:p>
    <w:p w14:paraId="0FFD51CE" w14:textId="77777777" w:rsidR="00940B94" w:rsidRPr="00597461" w:rsidRDefault="00940B94" w:rsidP="00CC1B5C">
      <w:pPr>
        <w:rPr>
          <w:rStyle w:val="sourcecode"/>
        </w:rPr>
      </w:pPr>
      <w:r w:rsidRPr="00597461">
        <w:rPr>
          <w:rStyle w:val="sourcecode"/>
        </w:rPr>
        <w:t># define SE_SPLIT_DEG_ROUND_MIN</w:t>
      </w:r>
      <w:r w:rsidR="00E76CA1">
        <w:rPr>
          <w:rStyle w:val="sourcecode"/>
        </w:rPr>
        <w:tab/>
      </w:r>
      <w:r w:rsidRPr="00597461">
        <w:rPr>
          <w:rStyle w:val="sourcecode"/>
        </w:rPr>
        <w:t>2</w:t>
      </w:r>
    </w:p>
    <w:p w14:paraId="043812A6" w14:textId="77777777" w:rsidR="00940B94" w:rsidRPr="00597461" w:rsidRDefault="00940B94" w:rsidP="00CC1B5C">
      <w:pPr>
        <w:rPr>
          <w:rStyle w:val="sourcecode"/>
        </w:rPr>
      </w:pPr>
      <w:r w:rsidRPr="00597461">
        <w:rPr>
          <w:rStyle w:val="sourcecode"/>
        </w:rPr>
        <w:t># define SE_SPLIT_DEG_ROUND_DEG</w:t>
      </w:r>
      <w:r w:rsidR="00E76CA1">
        <w:rPr>
          <w:rStyle w:val="sourcecode"/>
        </w:rPr>
        <w:tab/>
      </w:r>
      <w:r w:rsidRPr="00597461">
        <w:rPr>
          <w:rStyle w:val="sourcecode"/>
        </w:rPr>
        <w:t>4</w:t>
      </w:r>
    </w:p>
    <w:p w14:paraId="7630105E" w14:textId="77777777" w:rsidR="00940B94" w:rsidRPr="00597461" w:rsidRDefault="00940B94" w:rsidP="00CC1B5C">
      <w:pPr>
        <w:rPr>
          <w:rStyle w:val="sourcecode"/>
        </w:rPr>
      </w:pPr>
      <w:r w:rsidRPr="00597461">
        <w:rPr>
          <w:rStyle w:val="sourcecode"/>
        </w:rPr>
        <w:t># define SE_SPLIT_DEG_ZODIACAL</w:t>
      </w:r>
      <w:r w:rsidR="00E76CA1">
        <w:rPr>
          <w:rStyle w:val="sourcecode"/>
        </w:rPr>
        <w:tab/>
      </w:r>
      <w:r w:rsidR="004C37B2">
        <w:rPr>
          <w:rStyle w:val="sourcecode"/>
        </w:rPr>
        <w:tab/>
      </w:r>
      <w:r w:rsidRPr="00597461">
        <w:rPr>
          <w:rStyle w:val="sourcecode"/>
        </w:rPr>
        <w:t>8</w:t>
      </w:r>
      <w:r w:rsidR="00E541CD">
        <w:rPr>
          <w:rStyle w:val="sourcecode"/>
        </w:rPr>
        <w:tab/>
      </w:r>
      <w:r w:rsidRPr="00597461">
        <w:rPr>
          <w:rStyle w:val="sourcecode"/>
        </w:rPr>
        <w:t>* split into zodiac signs</w:t>
      </w:r>
    </w:p>
    <w:p w14:paraId="2CF0CA7B" w14:textId="77777777" w:rsidR="00940B94" w:rsidRPr="00597461" w:rsidRDefault="00940B94" w:rsidP="00CC1B5C">
      <w:pPr>
        <w:rPr>
          <w:rStyle w:val="sourcecode"/>
        </w:rPr>
      </w:pPr>
      <w:r w:rsidRPr="00597461">
        <w:rPr>
          <w:rStyle w:val="sourcecode"/>
        </w:rPr>
        <w:t># define SE_SPLIT_DEG_NAKSHATRA</w:t>
      </w:r>
      <w:r w:rsidR="00E76CA1">
        <w:rPr>
          <w:rStyle w:val="sourcecode"/>
        </w:rPr>
        <w:tab/>
      </w:r>
      <w:r w:rsidRPr="00597461">
        <w:rPr>
          <w:rStyle w:val="sourcecode"/>
        </w:rPr>
        <w:t>1024</w:t>
      </w:r>
      <w:r w:rsidR="00446B06">
        <w:rPr>
          <w:rStyle w:val="sourcecode"/>
        </w:rPr>
        <w:t xml:space="preserve"> </w:t>
      </w:r>
      <w:r w:rsidR="00E541CD">
        <w:rPr>
          <w:rStyle w:val="sourcecode"/>
        </w:rPr>
        <w:tab/>
      </w:r>
      <w:r w:rsidRPr="00597461">
        <w:rPr>
          <w:rStyle w:val="sourcecode"/>
        </w:rPr>
        <w:t>* split into nakshatras *</w:t>
      </w:r>
    </w:p>
    <w:p w14:paraId="2C948C8E" w14:textId="77777777" w:rsidR="004E52D3" w:rsidRDefault="00940B94" w:rsidP="00CC1B5C">
      <w:pPr>
        <w:rPr>
          <w:rStyle w:val="sourcecode"/>
        </w:rPr>
      </w:pPr>
      <w:r w:rsidRPr="00597461">
        <w:rPr>
          <w:rStyle w:val="sourcecode"/>
        </w:rPr>
        <w:t># define SE_SPLIT_DEG_KEEP_SIGN</w:t>
      </w:r>
      <w:r w:rsidR="00E76CA1">
        <w:rPr>
          <w:rStyle w:val="sourcecode"/>
        </w:rPr>
        <w:tab/>
      </w:r>
      <w:r w:rsidRPr="00597461">
        <w:rPr>
          <w:rStyle w:val="sourcecode"/>
        </w:rPr>
        <w:t>16</w:t>
      </w:r>
      <w:r w:rsidR="00E541CD">
        <w:rPr>
          <w:rStyle w:val="sourcecode"/>
        </w:rPr>
        <w:tab/>
      </w:r>
      <w:r w:rsidRPr="00597461">
        <w:rPr>
          <w:rStyle w:val="sourcecode"/>
        </w:rPr>
        <w:t>* don't round to next zodiac sign</w:t>
      </w:r>
      <w:r w:rsidR="005879E7" w:rsidRPr="00597461">
        <w:rPr>
          <w:rStyle w:val="sourcecode"/>
        </w:rPr>
        <w:t>/nakshatra</w:t>
      </w:r>
      <w:r w:rsidRPr="00597461">
        <w:rPr>
          <w:rStyle w:val="sourcecode"/>
        </w:rPr>
        <w:t>,</w:t>
      </w:r>
    </w:p>
    <w:p w14:paraId="59E0DC15" w14:textId="77777777" w:rsidR="004E52D3" w:rsidRDefault="00940B94" w:rsidP="00CC1B5C">
      <w:pPr>
        <w:rPr>
          <w:rStyle w:val="sourcecode"/>
        </w:rPr>
      </w:pPr>
      <w:r w:rsidRPr="00597461">
        <w:rPr>
          <w:rStyle w:val="sourcecode"/>
        </w:rPr>
        <w:t>* e.g. 29.9999998 will be rounded</w:t>
      </w:r>
    </w:p>
    <w:p w14:paraId="2267E9D2" w14:textId="77777777" w:rsidR="00283E02" w:rsidRDefault="00940B94" w:rsidP="00CC1B5C">
      <w:pPr>
        <w:rPr>
          <w:rStyle w:val="sourcecode"/>
        </w:rPr>
      </w:pPr>
      <w:r w:rsidRPr="00597461">
        <w:rPr>
          <w:rStyle w:val="sourcecode"/>
        </w:rPr>
        <w:t>* to 29°59'59" (or 29°59' or 29°)</w:t>
      </w:r>
    </w:p>
    <w:p w14:paraId="0781EF1D" w14:textId="77777777" w:rsidR="004E52D3" w:rsidRDefault="00940B94" w:rsidP="00CC1B5C">
      <w:pPr>
        <w:rPr>
          <w:rStyle w:val="sourcecode"/>
        </w:rPr>
      </w:pPr>
      <w:r w:rsidRPr="00597461">
        <w:rPr>
          <w:rStyle w:val="sourcecode"/>
        </w:rPr>
        <w:t>* or next nakshatra:</w:t>
      </w:r>
    </w:p>
    <w:p w14:paraId="1EBEEC80" w14:textId="77777777" w:rsidR="004E52D3" w:rsidRDefault="00940B94" w:rsidP="00CC1B5C">
      <w:pPr>
        <w:rPr>
          <w:rStyle w:val="sourcecode"/>
        </w:rPr>
      </w:pPr>
      <w:r w:rsidRPr="00597461">
        <w:rPr>
          <w:rStyle w:val="sourcecode"/>
        </w:rPr>
        <w:t>* e.g. 13.3333332 will be rounded</w:t>
      </w:r>
    </w:p>
    <w:p w14:paraId="1D83B07C" w14:textId="77777777" w:rsidR="00283E02" w:rsidRDefault="00940B94" w:rsidP="00CC1B5C">
      <w:pPr>
        <w:rPr>
          <w:rStyle w:val="sourcecode"/>
        </w:rPr>
      </w:pPr>
      <w:r w:rsidRPr="00597461">
        <w:rPr>
          <w:rStyle w:val="sourcecode"/>
        </w:rPr>
        <w:t>* to 13°19'59" (or 13°19' or 13°)</w:t>
      </w:r>
    </w:p>
    <w:p w14:paraId="6016518C" w14:textId="77777777" w:rsidR="004E52D3" w:rsidRDefault="00940B94" w:rsidP="00CC1B5C">
      <w:pPr>
        <w:rPr>
          <w:rStyle w:val="sourcecode"/>
        </w:rPr>
      </w:pPr>
      <w:r w:rsidRPr="00597461">
        <w:rPr>
          <w:rStyle w:val="sourcecode"/>
        </w:rPr>
        <w:t># define SE_SPLIT_DEG_KEEP_DEG</w:t>
      </w:r>
      <w:r w:rsidR="004834E8">
        <w:rPr>
          <w:rStyle w:val="sourcecode"/>
        </w:rPr>
        <w:tab/>
      </w:r>
      <w:r w:rsidR="00350F20">
        <w:rPr>
          <w:rStyle w:val="sourcecode"/>
        </w:rPr>
        <w:tab/>
      </w:r>
      <w:r w:rsidRPr="00597461">
        <w:rPr>
          <w:rStyle w:val="sourcecode"/>
        </w:rPr>
        <w:t>32</w:t>
      </w:r>
      <w:r w:rsidR="00E541CD">
        <w:rPr>
          <w:rStyle w:val="sourcecode"/>
        </w:rPr>
        <w:tab/>
      </w:r>
      <w:r w:rsidRPr="00597461">
        <w:rPr>
          <w:rStyle w:val="sourcecode"/>
        </w:rPr>
        <w:t>* don't round to next degree</w:t>
      </w:r>
    </w:p>
    <w:p w14:paraId="53435328" w14:textId="77777777" w:rsidR="004E52D3" w:rsidRDefault="00940B94" w:rsidP="00CC1B5C">
      <w:pPr>
        <w:rPr>
          <w:rStyle w:val="sourcecode"/>
        </w:rPr>
      </w:pPr>
      <w:r w:rsidRPr="00597461">
        <w:rPr>
          <w:rStyle w:val="sourcecode"/>
        </w:rPr>
        <w:t>* e.g. 10.9999999 will be rounded</w:t>
      </w:r>
    </w:p>
    <w:p w14:paraId="58DA0391" w14:textId="77777777" w:rsidR="00283E02" w:rsidRDefault="00940B94" w:rsidP="00CC1B5C">
      <w:pPr>
        <w:rPr>
          <w:rStyle w:val="sourcecode"/>
        </w:rPr>
      </w:pPr>
      <w:r w:rsidRPr="00597461">
        <w:rPr>
          <w:rStyle w:val="sourcecode"/>
        </w:rPr>
        <w:t>* to 10d59'59" (or 10d59' or 10d)</w:t>
      </w:r>
    </w:p>
    <w:p w14:paraId="3EC7A9F1" w14:textId="77777777" w:rsidR="004E52D3" w:rsidRDefault="00940B94" w:rsidP="00CC1B5C">
      <w:pPr>
        <w:rPr>
          <w:rStyle w:val="sourcecode"/>
        </w:rPr>
      </w:pPr>
      <w:r w:rsidRPr="00597461">
        <w:rPr>
          <w:rStyle w:val="sourcecode"/>
        </w:rPr>
        <w:t>* output:</w:t>
      </w:r>
    </w:p>
    <w:p w14:paraId="0CCF5B58" w14:textId="77777777" w:rsidR="00283E02" w:rsidRDefault="00940B94" w:rsidP="00CC1B5C">
      <w:pPr>
        <w:rPr>
          <w:rStyle w:val="sourcecode"/>
        </w:rPr>
      </w:pPr>
      <w:r w:rsidRPr="00597461">
        <w:rPr>
          <w:rStyle w:val="sourcecode"/>
        </w:rPr>
        <w:t>*</w:t>
      </w:r>
      <w:r w:rsidR="00446B06">
        <w:rPr>
          <w:rStyle w:val="sourcecode"/>
        </w:rPr>
        <w:t xml:space="preserve"> </w:t>
      </w:r>
      <w:r w:rsidRPr="00597461">
        <w:rPr>
          <w:rStyle w:val="sourcecode"/>
        </w:rPr>
        <w:t>ideg</w:t>
      </w:r>
      <w:r w:rsidR="00446B06">
        <w:rPr>
          <w:rStyle w:val="sourcecode"/>
        </w:rPr>
        <w:t xml:space="preserve"> </w:t>
      </w:r>
      <w:r w:rsidRPr="00597461">
        <w:rPr>
          <w:rStyle w:val="sourcecode"/>
        </w:rPr>
        <w:t>degrees,</w:t>
      </w:r>
    </w:p>
    <w:p w14:paraId="09EFFBD0" w14:textId="77777777" w:rsidR="00283E02" w:rsidRDefault="00940B94" w:rsidP="00CC1B5C">
      <w:pPr>
        <w:rPr>
          <w:rStyle w:val="sourcecode"/>
        </w:rPr>
      </w:pPr>
      <w:r w:rsidRPr="00597461">
        <w:rPr>
          <w:rStyle w:val="sourcecode"/>
        </w:rPr>
        <w:t>*</w:t>
      </w:r>
      <w:r w:rsidR="00446B06">
        <w:rPr>
          <w:rStyle w:val="sourcecode"/>
        </w:rPr>
        <w:t xml:space="preserve"> </w:t>
      </w:r>
      <w:r w:rsidRPr="00597461">
        <w:rPr>
          <w:rStyle w:val="sourcecode"/>
        </w:rPr>
        <w:t>imin</w:t>
      </w:r>
      <w:r w:rsidR="00446B06">
        <w:rPr>
          <w:rStyle w:val="sourcecode"/>
        </w:rPr>
        <w:t xml:space="preserve"> </w:t>
      </w:r>
      <w:r w:rsidRPr="00597461">
        <w:rPr>
          <w:rStyle w:val="sourcecode"/>
        </w:rPr>
        <w:t>minutes,</w:t>
      </w:r>
    </w:p>
    <w:p w14:paraId="569C20EB" w14:textId="77777777" w:rsidR="00283E02" w:rsidRDefault="00940B94" w:rsidP="00CC1B5C">
      <w:pPr>
        <w:rPr>
          <w:rStyle w:val="sourcecode"/>
        </w:rPr>
      </w:pPr>
      <w:r w:rsidRPr="00597461">
        <w:rPr>
          <w:rStyle w:val="sourcecode"/>
        </w:rPr>
        <w:t>*</w:t>
      </w:r>
      <w:r w:rsidR="00446B06">
        <w:rPr>
          <w:rStyle w:val="sourcecode"/>
        </w:rPr>
        <w:t xml:space="preserve"> </w:t>
      </w:r>
      <w:r w:rsidRPr="00597461">
        <w:rPr>
          <w:rStyle w:val="sourcecode"/>
        </w:rPr>
        <w:t>isec</w:t>
      </w:r>
      <w:r w:rsidR="00446B06">
        <w:rPr>
          <w:rStyle w:val="sourcecode"/>
        </w:rPr>
        <w:t xml:space="preserve"> </w:t>
      </w:r>
      <w:r w:rsidRPr="00597461">
        <w:rPr>
          <w:rStyle w:val="sourcecode"/>
        </w:rPr>
        <w:t>seconds,</w:t>
      </w:r>
    </w:p>
    <w:p w14:paraId="3EA7C6B7" w14:textId="77777777" w:rsidR="00283E02" w:rsidRDefault="00940B94" w:rsidP="00CC1B5C">
      <w:pPr>
        <w:rPr>
          <w:rStyle w:val="sourcecode"/>
        </w:rPr>
      </w:pPr>
      <w:r w:rsidRPr="00597461">
        <w:rPr>
          <w:rStyle w:val="sourcecode"/>
        </w:rPr>
        <w:t>*</w:t>
      </w:r>
      <w:r w:rsidR="00446B06">
        <w:rPr>
          <w:rStyle w:val="sourcecode"/>
        </w:rPr>
        <w:t xml:space="preserve"> </w:t>
      </w:r>
      <w:r w:rsidRPr="00597461">
        <w:rPr>
          <w:rStyle w:val="sourcecode"/>
        </w:rPr>
        <w:t>dsecfr</w:t>
      </w:r>
      <w:r w:rsidR="00446B06">
        <w:rPr>
          <w:rStyle w:val="sourcecode"/>
        </w:rPr>
        <w:t xml:space="preserve"> </w:t>
      </w:r>
      <w:r w:rsidRPr="00597461">
        <w:rPr>
          <w:rStyle w:val="sourcecode"/>
        </w:rPr>
        <w:t>fraction of seconds</w:t>
      </w:r>
    </w:p>
    <w:p w14:paraId="457F312C" w14:textId="77777777" w:rsidR="00283E02" w:rsidRDefault="00940B94" w:rsidP="00CC1B5C">
      <w:pPr>
        <w:rPr>
          <w:rStyle w:val="sourcecode"/>
        </w:rPr>
      </w:pPr>
      <w:r w:rsidRPr="00597461">
        <w:rPr>
          <w:rStyle w:val="sourcecode"/>
        </w:rPr>
        <w:t>*</w:t>
      </w:r>
      <w:r w:rsidR="00446B06">
        <w:rPr>
          <w:rStyle w:val="sourcecode"/>
        </w:rPr>
        <w:t xml:space="preserve"> </w:t>
      </w:r>
      <w:r w:rsidRPr="00597461">
        <w:rPr>
          <w:rStyle w:val="sourcecode"/>
        </w:rPr>
        <w:t>isgn</w:t>
      </w:r>
      <w:r w:rsidR="00446B06">
        <w:rPr>
          <w:rStyle w:val="sourcecode"/>
        </w:rPr>
        <w:t xml:space="preserve"> </w:t>
      </w:r>
      <w:r w:rsidRPr="00597461">
        <w:rPr>
          <w:rStyle w:val="sourcecode"/>
        </w:rPr>
        <w:t>zodiac sign number;</w:t>
      </w:r>
    </w:p>
    <w:p w14:paraId="3B8E44E5" w14:textId="77777777" w:rsidR="00283E02" w:rsidRDefault="00940B94" w:rsidP="00CC1B5C">
      <w:pPr>
        <w:rPr>
          <w:rStyle w:val="sourcecode"/>
        </w:rPr>
      </w:pPr>
      <w:r w:rsidRPr="00597461">
        <w:rPr>
          <w:rStyle w:val="sourcecode"/>
        </w:rPr>
        <w:t>*</w:t>
      </w:r>
      <w:r w:rsidR="00446B06">
        <w:rPr>
          <w:rStyle w:val="sourcecode"/>
        </w:rPr>
        <w:t xml:space="preserve"> </w:t>
      </w:r>
      <w:r w:rsidRPr="00597461">
        <w:rPr>
          <w:rStyle w:val="sourcecode"/>
        </w:rPr>
        <w:t>or +/- sign</w:t>
      </w:r>
    </w:p>
    <w:p w14:paraId="5BF5CBD9" w14:textId="77777777" w:rsidR="00BF3510" w:rsidRPr="00E04065" w:rsidRDefault="00BF3510" w:rsidP="00877D89">
      <w:pPr>
        <w:pStyle w:val="berschrift2"/>
      </w:pPr>
      <w:bookmarkStart w:id="264" w:name="_Toc58481431"/>
      <w:r w:rsidRPr="00E04065">
        <w:lastRenderedPageBreak/>
        <w:t>Other functions that may be useful</w:t>
      </w:r>
      <w:bookmarkEnd w:id="264"/>
    </w:p>
    <w:p w14:paraId="7F9A28AF" w14:textId="77777777" w:rsidR="00BF3510" w:rsidRPr="00D3464B" w:rsidRDefault="00BF3510" w:rsidP="00CC1B5C">
      <w:r w:rsidRPr="00FE3C22">
        <w:rPr>
          <w:rStyle w:val="FileName"/>
        </w:rPr>
        <w:t>PLACALC</w:t>
      </w:r>
      <w:r w:rsidRPr="00D3464B">
        <w:t xml:space="preserve">, the predecessor of </w:t>
      </w:r>
      <w:r w:rsidRPr="004834E8">
        <w:rPr>
          <w:rStyle w:val="sourcecode"/>
        </w:rPr>
        <w:t>SWISSEPH</w:t>
      </w:r>
      <w:r w:rsidRPr="00D3464B">
        <w:t xml:space="preserve">, had included several functions that we do not need for SWISSEPH anymore. Nevertheless we include them again in our DLL, because some users of our software may have taken them over and use them in their applications. However, we gave them new names that were more consistent with </w:t>
      </w:r>
      <w:r w:rsidRPr="004834E8">
        <w:rPr>
          <w:rStyle w:val="sourcecode"/>
        </w:rPr>
        <w:t>SWISSEPH</w:t>
      </w:r>
      <w:r w:rsidRPr="00D3464B">
        <w:t>.</w:t>
      </w:r>
    </w:p>
    <w:p w14:paraId="5817AE25" w14:textId="77777777" w:rsidR="00BF3510" w:rsidRPr="00D3464B" w:rsidRDefault="00BF3510" w:rsidP="00CC1B5C">
      <w:r w:rsidRPr="00FE3C22">
        <w:rPr>
          <w:rStyle w:val="FileName"/>
        </w:rPr>
        <w:t xml:space="preserve">PLACALC </w:t>
      </w:r>
      <w:r w:rsidRPr="00D3464B">
        <w:t xml:space="preserve">used angular measurements in </w:t>
      </w:r>
      <w:r w:rsidRPr="00FE3C22">
        <w:rPr>
          <w:rStyle w:val="FileName"/>
        </w:rPr>
        <w:t>centiseconds</w:t>
      </w:r>
      <w:r w:rsidRPr="00D3464B">
        <w:t xml:space="preserve"> a lot; a centisecond is </w:t>
      </w:r>
      <w:r w:rsidRPr="00D3464B">
        <w:rPr>
          <w:b/>
          <w:bCs/>
        </w:rPr>
        <w:t>1/100</w:t>
      </w:r>
      <w:r w:rsidRPr="00D3464B">
        <w:t xml:space="preserve"> of an </w:t>
      </w:r>
      <w:r w:rsidRPr="00FE3C22">
        <w:rPr>
          <w:rStyle w:val="FileName"/>
        </w:rPr>
        <w:t>arc second</w:t>
      </w:r>
      <w:r w:rsidRPr="00D3464B">
        <w:t xml:space="preserve">. The C type </w:t>
      </w:r>
      <w:r w:rsidRPr="00FE3C22">
        <w:rPr>
          <w:rStyle w:val="FileName"/>
        </w:rPr>
        <w:t>CSEC</w:t>
      </w:r>
      <w:r w:rsidRPr="00D3464B">
        <w:t xml:space="preserve"> or </w:t>
      </w:r>
      <w:r w:rsidRPr="00FE3C22">
        <w:rPr>
          <w:rStyle w:val="FileName"/>
        </w:rPr>
        <w:t>centisec</w:t>
      </w:r>
      <w:r w:rsidRPr="00D3464B">
        <w:t xml:space="preserve"> is a 32-bit integer. </w:t>
      </w:r>
      <w:r w:rsidRPr="00FE3C22">
        <w:rPr>
          <w:rStyle w:val="FileName"/>
        </w:rPr>
        <w:t>CSEC</w:t>
      </w:r>
      <w:r w:rsidRPr="00D3464B">
        <w:t xml:space="preserve"> was used because calculation with integer variables was considerably faster than floating point calculation on most CPUs in 1988, when PLACALC was written.</w:t>
      </w:r>
    </w:p>
    <w:p w14:paraId="1F80A2ED" w14:textId="77777777" w:rsidR="00BF3510" w:rsidRPr="00D3464B" w:rsidRDefault="00BF3510" w:rsidP="00CC1B5C">
      <w:r w:rsidRPr="00D3464B">
        <w:t>In the Swiss Ephemeris we have dropped the use of centiseconds and use double (64-bit floating point) for all angular measurements.</w:t>
      </w:r>
    </w:p>
    <w:p w14:paraId="24F71DA4" w14:textId="77777777" w:rsidR="00283E02" w:rsidRDefault="00BF3510" w:rsidP="001555B8">
      <w:pPr>
        <w:pStyle w:val="berschrift3"/>
      </w:pPr>
      <w:bookmarkStart w:id="265" w:name="_Toc58481432"/>
      <w:r w:rsidRPr="00D3464B">
        <w:t>Normalize argument into interval [0..DEG360]</w:t>
      </w:r>
      <w:bookmarkEnd w:id="265"/>
    </w:p>
    <w:p w14:paraId="3738D141" w14:textId="77777777" w:rsidR="00283E02" w:rsidRDefault="00BF3510" w:rsidP="00CC1B5C">
      <w:pPr>
        <w:rPr>
          <w:rStyle w:val="sourcecode"/>
        </w:rPr>
      </w:pPr>
      <w:r w:rsidRPr="00597461">
        <w:rPr>
          <w:rStyle w:val="sourcecode"/>
        </w:rPr>
        <w:t>/ * former function name: csnorm() */</w:t>
      </w:r>
    </w:p>
    <w:p w14:paraId="19C078B1" w14:textId="77777777" w:rsidR="00BF3510" w:rsidRPr="00597461" w:rsidRDefault="00BF3510" w:rsidP="00CC1B5C">
      <w:pPr>
        <w:rPr>
          <w:rStyle w:val="sourcecode"/>
        </w:rPr>
      </w:pPr>
      <w:r w:rsidRPr="00597461">
        <w:rPr>
          <w:rStyle w:val="sourcecode"/>
        </w:rPr>
        <w:t xml:space="preserve">centisec </w:t>
      </w:r>
      <w:bookmarkStart w:id="266" w:name="_Hlk478111710"/>
      <w:r w:rsidRPr="00A72C4F">
        <w:rPr>
          <w:rStyle w:val="functions"/>
        </w:rPr>
        <w:t>swe_csnorm</w:t>
      </w:r>
      <w:bookmarkEnd w:id="266"/>
      <w:r w:rsidRPr="00597461">
        <w:rPr>
          <w:rStyle w:val="sourcecode"/>
        </w:rPr>
        <w:t>(centisec p);</w:t>
      </w:r>
    </w:p>
    <w:p w14:paraId="07E2DC1F" w14:textId="77777777" w:rsidR="00283E02" w:rsidRDefault="00BF3510" w:rsidP="001555B8">
      <w:pPr>
        <w:pStyle w:val="berschrift3"/>
      </w:pPr>
      <w:bookmarkStart w:id="267" w:name="_Toc58481433"/>
      <w:r w:rsidRPr="00D3464B">
        <w:t>Distance in centisecs p1 - p2 normalized to [0..360]</w:t>
      </w:r>
      <w:bookmarkEnd w:id="267"/>
    </w:p>
    <w:p w14:paraId="25233F1F" w14:textId="77777777" w:rsidR="00BF3510" w:rsidRPr="00597461" w:rsidRDefault="00BF3510" w:rsidP="00CC1B5C">
      <w:pPr>
        <w:rPr>
          <w:rStyle w:val="sourcecode"/>
        </w:rPr>
      </w:pPr>
      <w:r w:rsidRPr="00597461">
        <w:rPr>
          <w:rStyle w:val="sourcecode"/>
        </w:rPr>
        <w:t>/ * former function name: difcsn() */</w:t>
      </w:r>
    </w:p>
    <w:p w14:paraId="54394208" w14:textId="77777777" w:rsidR="00BF3510" w:rsidRPr="00597461" w:rsidRDefault="00BF3510" w:rsidP="00CC1B5C">
      <w:pPr>
        <w:rPr>
          <w:rStyle w:val="sourcecode"/>
        </w:rPr>
      </w:pPr>
      <w:r w:rsidRPr="00597461">
        <w:rPr>
          <w:rStyle w:val="sourcecode"/>
        </w:rPr>
        <w:t xml:space="preserve">centisec </w:t>
      </w:r>
      <w:bookmarkStart w:id="268" w:name="_Hlk478111870"/>
      <w:r w:rsidRPr="00A72C4F">
        <w:rPr>
          <w:rStyle w:val="functions"/>
        </w:rPr>
        <w:t>swe_difcsn</w:t>
      </w:r>
      <w:bookmarkEnd w:id="268"/>
      <w:r w:rsidRPr="00597461">
        <w:rPr>
          <w:rStyle w:val="sourcecode"/>
        </w:rPr>
        <w:t>(centisec p1, centisec p2);</w:t>
      </w:r>
    </w:p>
    <w:p w14:paraId="33A70878" w14:textId="77777777" w:rsidR="00BF3510" w:rsidRPr="00D3464B" w:rsidRDefault="00BF3510" w:rsidP="001555B8">
      <w:pPr>
        <w:pStyle w:val="berschrift3"/>
      </w:pPr>
      <w:bookmarkStart w:id="269" w:name="_Toc58481434"/>
      <w:r w:rsidRPr="00D3464B">
        <w:t>Distance in degrees</w:t>
      </w:r>
      <w:bookmarkEnd w:id="269"/>
    </w:p>
    <w:p w14:paraId="29FCBC16" w14:textId="77777777" w:rsidR="00BF3510" w:rsidRPr="00597461" w:rsidRDefault="00BF3510" w:rsidP="00CC1B5C">
      <w:pPr>
        <w:rPr>
          <w:rStyle w:val="sourcecode"/>
        </w:rPr>
      </w:pPr>
      <w:r w:rsidRPr="00597461">
        <w:rPr>
          <w:rStyle w:val="sourcecode"/>
        </w:rPr>
        <w:t>/* former function name: difdegn() */</w:t>
      </w:r>
    </w:p>
    <w:p w14:paraId="5FC85F53" w14:textId="77777777" w:rsidR="00BF3510" w:rsidRPr="00CF2A2B" w:rsidRDefault="00BF3510" w:rsidP="00CC1B5C">
      <w:pPr>
        <w:rPr>
          <w:rStyle w:val="sourcecode"/>
          <w:lang w:val="fr-CH"/>
        </w:rPr>
      </w:pPr>
      <w:r w:rsidRPr="00CF2A2B">
        <w:rPr>
          <w:rStyle w:val="sourcecode"/>
          <w:lang w:val="fr-CH"/>
        </w:rPr>
        <w:t xml:space="preserve">double </w:t>
      </w:r>
      <w:bookmarkStart w:id="270" w:name="_Hlk478111884"/>
      <w:r w:rsidRPr="00CF2A2B">
        <w:rPr>
          <w:rStyle w:val="functions"/>
          <w:lang w:val="fr-CH"/>
        </w:rPr>
        <w:t>swe_difdegn</w:t>
      </w:r>
      <w:bookmarkEnd w:id="270"/>
      <w:r w:rsidRPr="00CF2A2B">
        <w:rPr>
          <w:rStyle w:val="sourcecode"/>
          <w:lang w:val="fr-CH"/>
        </w:rPr>
        <w:t>(double p1, double p2);</w:t>
      </w:r>
    </w:p>
    <w:p w14:paraId="24FDC9FF" w14:textId="77777777" w:rsidR="00283E02" w:rsidRDefault="00BF3510" w:rsidP="001555B8">
      <w:pPr>
        <w:pStyle w:val="berschrift3"/>
      </w:pPr>
      <w:bookmarkStart w:id="271" w:name="_Toc58481435"/>
      <w:r w:rsidRPr="00D3464B">
        <w:t>Distance in centisecs p1 - p2 normalized to [-180..180]</w:t>
      </w:r>
      <w:bookmarkEnd w:id="271"/>
    </w:p>
    <w:p w14:paraId="373B031F" w14:textId="77777777" w:rsidR="00BF3510" w:rsidRPr="00597461" w:rsidRDefault="00BF3510" w:rsidP="00CC1B5C">
      <w:pPr>
        <w:rPr>
          <w:rStyle w:val="sourcecode"/>
        </w:rPr>
      </w:pPr>
      <w:r w:rsidRPr="00597461">
        <w:rPr>
          <w:rStyle w:val="sourcecode"/>
        </w:rPr>
        <w:t>/* former function name: difcs2n() */</w:t>
      </w:r>
    </w:p>
    <w:p w14:paraId="6DF37AAD" w14:textId="77777777" w:rsidR="00283E02" w:rsidRDefault="00BF3510" w:rsidP="00CC1B5C">
      <w:pPr>
        <w:rPr>
          <w:rStyle w:val="sourcecode"/>
        </w:rPr>
      </w:pPr>
      <w:r w:rsidRPr="00597461">
        <w:rPr>
          <w:rStyle w:val="sourcecode"/>
        </w:rPr>
        <w:t xml:space="preserve">centisec </w:t>
      </w:r>
      <w:bookmarkStart w:id="272" w:name="_Hlk478111918"/>
      <w:r w:rsidRPr="00A72C4F">
        <w:rPr>
          <w:rStyle w:val="functions"/>
        </w:rPr>
        <w:t>swe_difcs2n</w:t>
      </w:r>
      <w:bookmarkEnd w:id="272"/>
      <w:r w:rsidRPr="00597461">
        <w:rPr>
          <w:rStyle w:val="sourcecode"/>
        </w:rPr>
        <w:t>(centisec p1, centisec p2);</w:t>
      </w:r>
    </w:p>
    <w:p w14:paraId="30B62474" w14:textId="77777777" w:rsidR="00BF3510" w:rsidRPr="00D3464B" w:rsidRDefault="00BF3510" w:rsidP="001555B8">
      <w:pPr>
        <w:pStyle w:val="berschrift3"/>
      </w:pPr>
      <w:bookmarkStart w:id="273" w:name="_Toc58481436"/>
      <w:r w:rsidRPr="00D3464B">
        <w:t>Distance in degrees</w:t>
      </w:r>
      <w:bookmarkEnd w:id="273"/>
    </w:p>
    <w:p w14:paraId="56A1354E" w14:textId="77777777" w:rsidR="00BF3510" w:rsidRPr="00597461" w:rsidRDefault="00BF3510" w:rsidP="00CC1B5C">
      <w:pPr>
        <w:rPr>
          <w:rStyle w:val="sourcecode"/>
        </w:rPr>
      </w:pPr>
      <w:r w:rsidRPr="00597461">
        <w:rPr>
          <w:rStyle w:val="sourcecode"/>
        </w:rPr>
        <w:t>/* former function name: difdeg2n() */</w:t>
      </w:r>
    </w:p>
    <w:p w14:paraId="0186CFE6" w14:textId="77777777" w:rsidR="00BF3510" w:rsidRPr="00CF2A2B" w:rsidRDefault="00BF3510" w:rsidP="00CC1B5C">
      <w:pPr>
        <w:rPr>
          <w:rStyle w:val="sourcecode"/>
          <w:lang w:val="fr-CH"/>
        </w:rPr>
      </w:pPr>
      <w:r w:rsidRPr="00CF2A2B">
        <w:rPr>
          <w:rStyle w:val="sourcecode"/>
          <w:lang w:val="fr-CH"/>
        </w:rPr>
        <w:t xml:space="preserve">double </w:t>
      </w:r>
      <w:bookmarkStart w:id="274" w:name="_Hlk478111928"/>
      <w:r w:rsidRPr="00CF2A2B">
        <w:rPr>
          <w:rStyle w:val="functions"/>
          <w:lang w:val="fr-CH"/>
        </w:rPr>
        <w:t>swe_difdeg2n</w:t>
      </w:r>
      <w:bookmarkEnd w:id="274"/>
      <w:r w:rsidRPr="00CF2A2B">
        <w:rPr>
          <w:rStyle w:val="sourcecode"/>
          <w:lang w:val="fr-CH"/>
        </w:rPr>
        <w:t>(double p1, double p2);</w:t>
      </w:r>
    </w:p>
    <w:p w14:paraId="2BE266E0" w14:textId="77777777" w:rsidR="00283E02" w:rsidRDefault="00BF3510" w:rsidP="001555B8">
      <w:pPr>
        <w:pStyle w:val="berschrift3"/>
      </w:pPr>
      <w:bookmarkStart w:id="275" w:name="_Toc58481437"/>
      <w:r w:rsidRPr="00D3464B">
        <w:t>Round second, but at 29.5959 always down</w:t>
      </w:r>
      <w:bookmarkEnd w:id="275"/>
    </w:p>
    <w:p w14:paraId="27915B52" w14:textId="77777777" w:rsidR="00BF3510" w:rsidRPr="00597461" w:rsidRDefault="00BF3510" w:rsidP="00CC1B5C">
      <w:pPr>
        <w:rPr>
          <w:rStyle w:val="sourcecode"/>
        </w:rPr>
      </w:pPr>
      <w:r w:rsidRPr="00597461">
        <w:rPr>
          <w:rStyle w:val="sourcecode"/>
        </w:rPr>
        <w:t>/* former function name: roundsec() */</w:t>
      </w:r>
    </w:p>
    <w:p w14:paraId="0E6923C2" w14:textId="77777777" w:rsidR="00BF3510" w:rsidRPr="00597461" w:rsidRDefault="00BF3510" w:rsidP="00CC1B5C">
      <w:pPr>
        <w:rPr>
          <w:rStyle w:val="sourcecode"/>
        </w:rPr>
      </w:pPr>
      <w:r w:rsidRPr="00597461">
        <w:rPr>
          <w:rStyle w:val="sourcecode"/>
        </w:rPr>
        <w:t xml:space="preserve">centisec </w:t>
      </w:r>
      <w:bookmarkStart w:id="276" w:name="_Hlk478111937"/>
      <w:r w:rsidRPr="00A72C4F">
        <w:rPr>
          <w:rStyle w:val="functions"/>
        </w:rPr>
        <w:t>swe_csroundsec</w:t>
      </w:r>
      <w:bookmarkEnd w:id="276"/>
      <w:r w:rsidRPr="00597461">
        <w:rPr>
          <w:rStyle w:val="sourcecode"/>
        </w:rPr>
        <w:t>(centisec x);</w:t>
      </w:r>
    </w:p>
    <w:p w14:paraId="728D85D4" w14:textId="77777777" w:rsidR="00283E02" w:rsidRDefault="00BF3510" w:rsidP="001555B8">
      <w:pPr>
        <w:pStyle w:val="berschrift3"/>
      </w:pPr>
      <w:bookmarkStart w:id="277" w:name="_Toc58481438"/>
      <w:r w:rsidRPr="00D3464B">
        <w:t>Double to long with rounding, no overflow check</w:t>
      </w:r>
      <w:bookmarkEnd w:id="277"/>
    </w:p>
    <w:p w14:paraId="3A540EFD" w14:textId="77777777" w:rsidR="00BF3510" w:rsidRPr="00597461" w:rsidRDefault="00BF3510" w:rsidP="00CC1B5C">
      <w:pPr>
        <w:rPr>
          <w:rStyle w:val="sourcecode"/>
        </w:rPr>
      </w:pPr>
      <w:r w:rsidRPr="00597461">
        <w:rPr>
          <w:rStyle w:val="sourcecode"/>
        </w:rPr>
        <w:t>/* former function name: d2l() */</w:t>
      </w:r>
    </w:p>
    <w:p w14:paraId="45CFD09C" w14:textId="77777777" w:rsidR="00BF3510" w:rsidRPr="00597461" w:rsidRDefault="00BF3510" w:rsidP="00CC1B5C">
      <w:pPr>
        <w:rPr>
          <w:rStyle w:val="sourcecode"/>
        </w:rPr>
      </w:pPr>
      <w:r w:rsidRPr="00597461">
        <w:rPr>
          <w:rStyle w:val="sourcecode"/>
        </w:rPr>
        <w:t xml:space="preserve">long </w:t>
      </w:r>
      <w:bookmarkStart w:id="278" w:name="_Hlk478111943"/>
      <w:r w:rsidRPr="00A72C4F">
        <w:rPr>
          <w:rStyle w:val="functions"/>
        </w:rPr>
        <w:t>swe_d2l</w:t>
      </w:r>
      <w:bookmarkEnd w:id="278"/>
      <w:r w:rsidRPr="00597461">
        <w:rPr>
          <w:rStyle w:val="sourcecode"/>
        </w:rPr>
        <w:t>(double x);</w:t>
      </w:r>
    </w:p>
    <w:p w14:paraId="5082BC33" w14:textId="77777777" w:rsidR="00283E02" w:rsidRDefault="00BF3510" w:rsidP="001555B8">
      <w:pPr>
        <w:pStyle w:val="berschrift3"/>
      </w:pPr>
      <w:bookmarkStart w:id="279" w:name="_Toc58481439"/>
      <w:r w:rsidRPr="00D3464B">
        <w:t>Day of week</w:t>
      </w:r>
      <w:bookmarkEnd w:id="279"/>
    </w:p>
    <w:p w14:paraId="427ACDF7" w14:textId="77777777" w:rsidR="00BF3510" w:rsidRPr="00597461" w:rsidRDefault="00BF3510" w:rsidP="00CC1B5C">
      <w:pPr>
        <w:rPr>
          <w:rStyle w:val="sourcecode"/>
        </w:rPr>
      </w:pPr>
      <w:r w:rsidRPr="00597461">
        <w:rPr>
          <w:rStyle w:val="sourcecode"/>
        </w:rPr>
        <w:t>/*</w:t>
      </w:r>
      <w:r w:rsidR="00740FEE">
        <w:rPr>
          <w:rStyle w:val="sourcecode"/>
        </w:rPr>
        <w:t xml:space="preserve"> </w:t>
      </w:r>
      <w:r w:rsidRPr="00597461">
        <w:rPr>
          <w:rStyle w:val="sourcecode"/>
        </w:rPr>
        <w:t>Monday = 0, ... Sunday = 6</w:t>
      </w:r>
      <w:r w:rsidR="00740FEE">
        <w:rPr>
          <w:rStyle w:val="sourcecode"/>
        </w:rPr>
        <w:t>,</w:t>
      </w:r>
      <w:r w:rsidR="00446B06">
        <w:rPr>
          <w:rStyle w:val="sourcecode"/>
        </w:rPr>
        <w:t xml:space="preserve"> </w:t>
      </w:r>
      <w:r w:rsidRPr="00597461">
        <w:rPr>
          <w:rStyle w:val="sourcecode"/>
        </w:rPr>
        <w:t>former function name: day_of_week() */</w:t>
      </w:r>
    </w:p>
    <w:p w14:paraId="7C3C439C" w14:textId="77777777" w:rsidR="00BF3510" w:rsidRPr="00597461" w:rsidRDefault="00BF3510" w:rsidP="00CC1B5C">
      <w:pPr>
        <w:rPr>
          <w:rStyle w:val="sourcecode"/>
        </w:rPr>
      </w:pPr>
      <w:r w:rsidRPr="00597461">
        <w:rPr>
          <w:rStyle w:val="sourcecode"/>
        </w:rPr>
        <w:t xml:space="preserve">int </w:t>
      </w:r>
      <w:bookmarkStart w:id="280" w:name="_Hlk478111951"/>
      <w:r w:rsidRPr="00A72C4F">
        <w:rPr>
          <w:rStyle w:val="functions"/>
        </w:rPr>
        <w:t>swe_day_of_week</w:t>
      </w:r>
      <w:bookmarkEnd w:id="280"/>
      <w:r w:rsidRPr="00597461">
        <w:rPr>
          <w:rStyle w:val="sourcecode"/>
        </w:rPr>
        <w:t>(double jd);</w:t>
      </w:r>
    </w:p>
    <w:p w14:paraId="2EFAB16F" w14:textId="77777777" w:rsidR="00BF3510" w:rsidRPr="00D3464B" w:rsidRDefault="00BF3510" w:rsidP="001555B8">
      <w:pPr>
        <w:pStyle w:val="berschrift3"/>
      </w:pPr>
      <w:bookmarkStart w:id="281" w:name="_Toc58481440"/>
      <w:r w:rsidRPr="00D3464B">
        <w:t>Centiseconds -&gt; time string</w:t>
      </w:r>
      <w:bookmarkEnd w:id="281"/>
    </w:p>
    <w:p w14:paraId="6275A93E" w14:textId="77777777" w:rsidR="00BF3510" w:rsidRPr="00597461" w:rsidRDefault="00BF3510" w:rsidP="00CC1B5C">
      <w:pPr>
        <w:rPr>
          <w:rStyle w:val="sourcecode"/>
        </w:rPr>
      </w:pPr>
      <w:r w:rsidRPr="00597461">
        <w:rPr>
          <w:rStyle w:val="sourcecode"/>
        </w:rPr>
        <w:t>/* former function name: TimeString() */</w:t>
      </w:r>
    </w:p>
    <w:p w14:paraId="56EA9905" w14:textId="77777777" w:rsidR="00BF3510" w:rsidRPr="00597461" w:rsidRDefault="00BF3510" w:rsidP="00CC1B5C">
      <w:pPr>
        <w:rPr>
          <w:rStyle w:val="sourcecode"/>
        </w:rPr>
      </w:pPr>
      <w:r w:rsidRPr="00597461">
        <w:rPr>
          <w:rStyle w:val="sourcecode"/>
        </w:rPr>
        <w:t xml:space="preserve">char * </w:t>
      </w:r>
      <w:bookmarkStart w:id="282" w:name="_Hlk478112061"/>
      <w:r w:rsidRPr="00A72C4F">
        <w:rPr>
          <w:rStyle w:val="functions"/>
        </w:rPr>
        <w:t>swe_cs2timestr</w:t>
      </w:r>
      <w:bookmarkEnd w:id="282"/>
      <w:r w:rsidRPr="00597461">
        <w:rPr>
          <w:rStyle w:val="sourcecode"/>
        </w:rPr>
        <w:t>(CSEC t, int sep, AS_BOOL suppressZero, char *a);</w:t>
      </w:r>
    </w:p>
    <w:p w14:paraId="00FD4B6F" w14:textId="77777777" w:rsidR="00BF3510" w:rsidRPr="00D3464B" w:rsidRDefault="00BF3510" w:rsidP="001555B8">
      <w:pPr>
        <w:pStyle w:val="berschrift3"/>
      </w:pPr>
      <w:bookmarkStart w:id="283" w:name="_Toc58481441"/>
      <w:r w:rsidRPr="00D3464B">
        <w:lastRenderedPageBreak/>
        <w:t>Centiseconds -&gt; longitude or latitude string</w:t>
      </w:r>
      <w:bookmarkEnd w:id="283"/>
    </w:p>
    <w:p w14:paraId="1043830C" w14:textId="77777777" w:rsidR="00BF3510" w:rsidRPr="00597461" w:rsidRDefault="00BF3510" w:rsidP="00CC1B5C">
      <w:pPr>
        <w:rPr>
          <w:rStyle w:val="sourcecode"/>
        </w:rPr>
      </w:pPr>
      <w:r w:rsidRPr="00597461">
        <w:rPr>
          <w:rStyle w:val="sourcecode"/>
        </w:rPr>
        <w:t>/* former function name: LonLatString() */</w:t>
      </w:r>
    </w:p>
    <w:p w14:paraId="09070CCD" w14:textId="77777777" w:rsidR="00BF3510" w:rsidRPr="00597461" w:rsidRDefault="00BF3510" w:rsidP="00CC1B5C">
      <w:pPr>
        <w:rPr>
          <w:rStyle w:val="sourcecode"/>
        </w:rPr>
      </w:pPr>
      <w:r w:rsidRPr="00597461">
        <w:rPr>
          <w:rStyle w:val="sourcecode"/>
        </w:rPr>
        <w:t xml:space="preserve">char * </w:t>
      </w:r>
      <w:bookmarkStart w:id="284" w:name="_Hlk478112074"/>
      <w:r w:rsidRPr="00A72C4F">
        <w:rPr>
          <w:rStyle w:val="functions"/>
        </w:rPr>
        <w:t>swe_cs2lonlatstr</w:t>
      </w:r>
      <w:bookmarkEnd w:id="284"/>
      <w:r w:rsidRPr="00597461">
        <w:rPr>
          <w:rStyle w:val="sourcecode"/>
        </w:rPr>
        <w:t>(CSEC t, char pchar, char mchar, char *s);</w:t>
      </w:r>
    </w:p>
    <w:p w14:paraId="6E82BE3E" w14:textId="77777777" w:rsidR="00BF3510" w:rsidRPr="00D3464B" w:rsidRDefault="00BF3510" w:rsidP="001555B8">
      <w:pPr>
        <w:pStyle w:val="berschrift3"/>
      </w:pPr>
      <w:bookmarkStart w:id="285" w:name="_Toc58481442"/>
      <w:r w:rsidRPr="00D3464B">
        <w:t>Centiseconds -&gt; degrees string</w:t>
      </w:r>
      <w:bookmarkEnd w:id="285"/>
    </w:p>
    <w:p w14:paraId="28C947B3" w14:textId="77777777" w:rsidR="00BF3510" w:rsidRPr="00597461" w:rsidRDefault="00BF3510" w:rsidP="00CC1B5C">
      <w:pPr>
        <w:rPr>
          <w:rStyle w:val="sourcecode"/>
        </w:rPr>
      </w:pPr>
      <w:r w:rsidRPr="00597461">
        <w:rPr>
          <w:rStyle w:val="sourcecode"/>
        </w:rPr>
        <w:t>/* former function name: DegreeString() */</w:t>
      </w:r>
    </w:p>
    <w:p w14:paraId="4CD060F0" w14:textId="77777777" w:rsidR="00283E02" w:rsidRDefault="00BF3510" w:rsidP="00CC1B5C">
      <w:pPr>
        <w:rPr>
          <w:rStyle w:val="sourcecode"/>
        </w:rPr>
      </w:pPr>
      <w:r w:rsidRPr="00597461">
        <w:rPr>
          <w:rStyle w:val="sourcecode"/>
        </w:rPr>
        <w:t xml:space="preserve">char * </w:t>
      </w:r>
      <w:bookmarkStart w:id="286" w:name="_Hlk478112081"/>
      <w:r w:rsidRPr="00A72C4F">
        <w:rPr>
          <w:rStyle w:val="functions"/>
        </w:rPr>
        <w:t>swe_cs2degstr</w:t>
      </w:r>
      <w:bookmarkEnd w:id="286"/>
      <w:r w:rsidRPr="00597461">
        <w:rPr>
          <w:rStyle w:val="sourcecode"/>
        </w:rPr>
        <w:t>(CSEC t, char *a);</w:t>
      </w:r>
    </w:p>
    <w:p w14:paraId="7123B8E4" w14:textId="77777777" w:rsidR="00BF3510" w:rsidRPr="00E04065" w:rsidRDefault="00BF3510" w:rsidP="00877D89">
      <w:pPr>
        <w:pStyle w:val="berschrift1"/>
      </w:pPr>
      <w:bookmarkStart w:id="287" w:name="_Toc58481443"/>
      <w:r w:rsidRPr="00E04065">
        <w:t xml:space="preserve">The </w:t>
      </w:r>
      <w:r w:rsidRPr="00406858">
        <w:t>SWISSEPH</w:t>
      </w:r>
      <w:r w:rsidRPr="00E04065">
        <w:t xml:space="preserve"> DLLs</w:t>
      </w:r>
      <w:bookmarkEnd w:id="287"/>
    </w:p>
    <w:p w14:paraId="0278FDA4" w14:textId="77777777" w:rsidR="00283E02" w:rsidRPr="00FE3C22" w:rsidRDefault="00BF3510" w:rsidP="004834E8">
      <w:pPr>
        <w:tabs>
          <w:tab w:val="left" w:pos="3119"/>
        </w:tabs>
        <w:rPr>
          <w:rStyle w:val="FileName"/>
        </w:rPr>
      </w:pPr>
      <w:r w:rsidRPr="00D3464B">
        <w:t>There is a 32 bit DLL:</w:t>
      </w:r>
      <w:r w:rsidR="00415F29">
        <w:rPr>
          <w:rStyle w:val="FileName"/>
        </w:rPr>
        <w:t xml:space="preserve"> </w:t>
      </w:r>
      <w:r w:rsidRPr="00FE3C22">
        <w:rPr>
          <w:rStyle w:val="FileName"/>
        </w:rPr>
        <w:t>swedll32.dll</w:t>
      </w:r>
    </w:p>
    <w:p w14:paraId="76A724F6" w14:textId="77777777" w:rsidR="00283E02" w:rsidRDefault="00BF3510" w:rsidP="00CC1B5C">
      <w:r w:rsidRPr="00D3464B">
        <w:t xml:space="preserve">You can use our programs </w:t>
      </w:r>
      <w:r w:rsidRPr="00FE3C22">
        <w:rPr>
          <w:rStyle w:val="FileName"/>
        </w:rPr>
        <w:t>swetest.c</w:t>
      </w:r>
      <w:r w:rsidRPr="00D3464B">
        <w:rPr>
          <w:i/>
          <w:iCs/>
        </w:rPr>
        <w:t xml:space="preserve"> </w:t>
      </w:r>
      <w:r w:rsidRPr="00D3464B">
        <w:t xml:space="preserve">and </w:t>
      </w:r>
      <w:r w:rsidRPr="00FE3C22">
        <w:rPr>
          <w:rStyle w:val="FileName"/>
        </w:rPr>
        <w:t>swewin.c</w:t>
      </w:r>
      <w:r w:rsidRPr="00D3464B">
        <w:rPr>
          <w:i/>
          <w:iCs/>
        </w:rPr>
        <w:t xml:space="preserve"> </w:t>
      </w:r>
      <w:r w:rsidRPr="00D3464B">
        <w:t xml:space="preserve">as </w:t>
      </w:r>
      <w:r w:rsidR="00C649F8" w:rsidRPr="00D3464B">
        <w:t>examples. To</w:t>
      </w:r>
      <w:r w:rsidRPr="00D3464B">
        <w:t xml:space="preserve"> compile </w:t>
      </w:r>
      <w:r w:rsidRPr="00FE3C22">
        <w:rPr>
          <w:rStyle w:val="FileName"/>
        </w:rPr>
        <w:t>swetest</w:t>
      </w:r>
      <w:r w:rsidRPr="00D3464B">
        <w:rPr>
          <w:i/>
          <w:iCs/>
        </w:rPr>
        <w:t xml:space="preserve"> </w:t>
      </w:r>
      <w:r w:rsidRPr="00D3464B">
        <w:t xml:space="preserve">or </w:t>
      </w:r>
      <w:r w:rsidRPr="00FE3C22">
        <w:rPr>
          <w:rStyle w:val="FileName"/>
        </w:rPr>
        <w:t>swewin</w:t>
      </w:r>
      <w:r w:rsidRPr="00D3464B">
        <w:t xml:space="preserve"> with a </w:t>
      </w:r>
      <w:r w:rsidRPr="00FE3C22">
        <w:rPr>
          <w:rStyle w:val="FileName"/>
        </w:rPr>
        <w:t>DLL</w:t>
      </w:r>
      <w:r w:rsidRPr="00D3464B">
        <w:t>:</w:t>
      </w:r>
    </w:p>
    <w:p w14:paraId="0541EDE7" w14:textId="77777777" w:rsidR="00BF3510" w:rsidRPr="00D3464B" w:rsidRDefault="00BF3510" w:rsidP="00DE5833">
      <w:pPr>
        <w:pStyle w:val="listnumbered"/>
        <w:numPr>
          <w:ilvl w:val="0"/>
          <w:numId w:val="15"/>
        </w:numPr>
        <w:ind w:left="284" w:hanging="284"/>
      </w:pPr>
      <w:r w:rsidRPr="00D3464B">
        <w:t>The compiler needs the following files:</w:t>
      </w:r>
    </w:p>
    <w:p w14:paraId="4D507D20" w14:textId="77777777" w:rsidR="00BF3510" w:rsidRPr="00FE3C22" w:rsidRDefault="00BF3510" w:rsidP="004B4F9F">
      <w:pPr>
        <w:ind w:left="284"/>
        <w:rPr>
          <w:rStyle w:val="FileName"/>
        </w:rPr>
      </w:pPr>
      <w:r w:rsidRPr="00FE3C22">
        <w:rPr>
          <w:rStyle w:val="FileName"/>
        </w:rPr>
        <w:t>swetest.c</w:t>
      </w:r>
      <w:r w:rsidRPr="00D3464B">
        <w:rPr>
          <w:i/>
          <w:iCs/>
        </w:rPr>
        <w:t xml:space="preserve"> </w:t>
      </w:r>
      <w:r w:rsidRPr="00D3464B">
        <w:t>or</w:t>
      </w:r>
      <w:r w:rsidRPr="00D3464B">
        <w:rPr>
          <w:i/>
          <w:iCs/>
        </w:rPr>
        <w:t xml:space="preserve"> </w:t>
      </w:r>
      <w:r w:rsidRPr="00FE3C22">
        <w:rPr>
          <w:rStyle w:val="FileName"/>
        </w:rPr>
        <w:t>swewin.c</w:t>
      </w:r>
    </w:p>
    <w:p w14:paraId="23DD1609" w14:textId="77777777" w:rsidR="00BF3510" w:rsidRPr="00FE3C22" w:rsidRDefault="00BF3510" w:rsidP="004B4F9F">
      <w:pPr>
        <w:ind w:left="284"/>
        <w:rPr>
          <w:rStyle w:val="FileName"/>
        </w:rPr>
      </w:pPr>
      <w:r w:rsidRPr="00FE3C22">
        <w:rPr>
          <w:rStyle w:val="FileName"/>
        </w:rPr>
        <w:t>swedll32.dll</w:t>
      </w:r>
    </w:p>
    <w:p w14:paraId="73A30FD6" w14:textId="77777777" w:rsidR="00BF3510" w:rsidRPr="00D3464B" w:rsidRDefault="00BF3510" w:rsidP="004B4F9F">
      <w:pPr>
        <w:ind w:left="284"/>
      </w:pPr>
      <w:r w:rsidRPr="00FE3C22">
        <w:rPr>
          <w:rStyle w:val="FileName"/>
        </w:rPr>
        <w:t>swedll32.lib</w:t>
      </w:r>
      <w:r w:rsidRPr="00D3464B">
        <w:tab/>
        <w:t>(if you choose implicit linking)</w:t>
      </w:r>
    </w:p>
    <w:p w14:paraId="51A38A43" w14:textId="77777777" w:rsidR="00BF3510" w:rsidRPr="00FE3C22" w:rsidRDefault="00BF3510" w:rsidP="004B4F9F">
      <w:pPr>
        <w:ind w:left="284"/>
        <w:rPr>
          <w:rStyle w:val="FileName"/>
        </w:rPr>
      </w:pPr>
      <w:r w:rsidRPr="00FE3C22">
        <w:rPr>
          <w:rStyle w:val="FileName"/>
        </w:rPr>
        <w:t>swephexp.h</w:t>
      </w:r>
    </w:p>
    <w:p w14:paraId="09FC208F" w14:textId="77777777" w:rsidR="00BF3510" w:rsidRPr="00FE3C22" w:rsidRDefault="00BF3510" w:rsidP="004B4F9F">
      <w:pPr>
        <w:ind w:left="284"/>
        <w:rPr>
          <w:rStyle w:val="FileName"/>
        </w:rPr>
      </w:pPr>
      <w:r w:rsidRPr="00FE3C22">
        <w:rPr>
          <w:rStyle w:val="FileName"/>
        </w:rPr>
        <w:t>swedll.h</w:t>
      </w:r>
    </w:p>
    <w:p w14:paraId="2879B6DD" w14:textId="77777777" w:rsidR="00283E02" w:rsidRPr="00FE3C22" w:rsidRDefault="00BF3510" w:rsidP="004B4F9F">
      <w:pPr>
        <w:ind w:left="284"/>
        <w:rPr>
          <w:rStyle w:val="FileName"/>
        </w:rPr>
      </w:pPr>
      <w:r w:rsidRPr="00FE3C22">
        <w:rPr>
          <w:rStyle w:val="FileName"/>
        </w:rPr>
        <w:t>sweodef.h</w:t>
      </w:r>
    </w:p>
    <w:p w14:paraId="6068F681" w14:textId="77777777" w:rsidR="00BF3510" w:rsidRPr="00D3464B" w:rsidRDefault="00BF3510" w:rsidP="00DE5833">
      <w:pPr>
        <w:pStyle w:val="listnumbered"/>
        <w:numPr>
          <w:ilvl w:val="0"/>
          <w:numId w:val="15"/>
        </w:numPr>
        <w:ind w:left="284" w:hanging="284"/>
      </w:pPr>
      <w:r w:rsidRPr="00D3464B">
        <w:t>Define the following macros (-d):</w:t>
      </w:r>
    </w:p>
    <w:p w14:paraId="35C591E0" w14:textId="77777777" w:rsidR="00BF3510" w:rsidRPr="00597461" w:rsidRDefault="00BF3510" w:rsidP="004B4F9F">
      <w:pPr>
        <w:ind w:firstLine="284"/>
        <w:rPr>
          <w:rStyle w:val="sourcecode"/>
        </w:rPr>
      </w:pPr>
      <w:r w:rsidRPr="00597461">
        <w:rPr>
          <w:rStyle w:val="sourcecode"/>
        </w:rPr>
        <w:t>USE_DLL</w:t>
      </w:r>
    </w:p>
    <w:p w14:paraId="7779FE23" w14:textId="77777777" w:rsidR="00283E02" w:rsidRDefault="00BF3510" w:rsidP="00DE5833">
      <w:pPr>
        <w:pStyle w:val="listnumbered"/>
        <w:numPr>
          <w:ilvl w:val="0"/>
          <w:numId w:val="15"/>
        </w:numPr>
        <w:ind w:left="284" w:hanging="284"/>
      </w:pPr>
      <w:r w:rsidRPr="00D3464B">
        <w:t xml:space="preserve">Build </w:t>
      </w:r>
      <w:r w:rsidRPr="00FE3C22">
        <w:rPr>
          <w:rStyle w:val="FileName"/>
        </w:rPr>
        <w:t>swetest.exe</w:t>
      </w:r>
      <w:r w:rsidRPr="00D3464B">
        <w:t xml:space="preserve"> from </w:t>
      </w:r>
      <w:r w:rsidRPr="00FE3C22">
        <w:rPr>
          <w:rStyle w:val="FileName"/>
        </w:rPr>
        <w:t>swetest.c</w:t>
      </w:r>
      <w:r w:rsidRPr="00D3464B">
        <w:rPr>
          <w:i/>
          <w:iCs/>
        </w:rPr>
        <w:t xml:space="preserve"> </w:t>
      </w:r>
      <w:r w:rsidRPr="00D3464B">
        <w:t xml:space="preserve">and </w:t>
      </w:r>
      <w:r w:rsidRPr="00FE3C22">
        <w:rPr>
          <w:rStyle w:val="FileName"/>
        </w:rPr>
        <w:t>swedll32.lib</w:t>
      </w:r>
      <w:r w:rsidR="00F76CBF" w:rsidRPr="00FE3C22">
        <w:rPr>
          <w:rStyle w:val="FileName"/>
        </w:rPr>
        <w:t xml:space="preserve"> </w:t>
      </w:r>
      <w:r w:rsidR="00F76CBF" w:rsidRPr="00D3464B">
        <w:t xml:space="preserve">or </w:t>
      </w:r>
      <w:r w:rsidR="00F76CBF" w:rsidRPr="00FE3C22">
        <w:rPr>
          <w:rStyle w:val="FileName"/>
        </w:rPr>
        <w:t>swedll64.lib</w:t>
      </w:r>
      <w:r w:rsidR="00F76CBF" w:rsidRPr="00D3464B">
        <w:t xml:space="preserve"> (depending on the 32-bit or 64-bit architecture of your system)</w:t>
      </w:r>
      <w:r w:rsidRPr="00D3464B">
        <w:t>.</w:t>
      </w:r>
    </w:p>
    <w:p w14:paraId="1E1774A9" w14:textId="77777777" w:rsidR="00BF3510" w:rsidRPr="00FE3C22" w:rsidRDefault="00BF3510" w:rsidP="00CC1B5C">
      <w:pPr>
        <w:rPr>
          <w:rStyle w:val="FileName"/>
        </w:rPr>
      </w:pPr>
      <w:r w:rsidRPr="00D3464B">
        <w:t xml:space="preserve">Build </w:t>
      </w:r>
      <w:r w:rsidRPr="00FE3C22">
        <w:rPr>
          <w:rStyle w:val="FileName"/>
        </w:rPr>
        <w:t>swewin.exe</w:t>
      </w:r>
      <w:r w:rsidRPr="00D3464B">
        <w:t xml:space="preserve"> from </w:t>
      </w:r>
      <w:r w:rsidRPr="00FE3C22">
        <w:rPr>
          <w:rStyle w:val="FileName"/>
        </w:rPr>
        <w:t>swewin.c</w:t>
      </w:r>
      <w:r w:rsidRPr="00D3464B">
        <w:t>,</w:t>
      </w:r>
      <w:r w:rsidRPr="00D3464B">
        <w:rPr>
          <w:i/>
          <w:iCs/>
        </w:rPr>
        <w:t xml:space="preserve"> </w:t>
      </w:r>
      <w:r w:rsidRPr="00FE3C22">
        <w:rPr>
          <w:rStyle w:val="FileName"/>
        </w:rPr>
        <w:t>swewin.rc</w:t>
      </w:r>
      <w:r w:rsidRPr="00D3464B">
        <w:t xml:space="preserve">, and </w:t>
      </w:r>
      <w:r w:rsidRPr="00FE3C22">
        <w:rPr>
          <w:rStyle w:val="FileName"/>
        </w:rPr>
        <w:t>swedll32.lib</w:t>
      </w:r>
      <w:r w:rsidR="00F76CBF" w:rsidRPr="00D3464B">
        <w:t xml:space="preserve"> or </w:t>
      </w:r>
      <w:r w:rsidR="00F76CBF" w:rsidRPr="00FE3C22">
        <w:rPr>
          <w:rStyle w:val="FileName"/>
        </w:rPr>
        <w:t>swedll64.lib.</w:t>
      </w:r>
    </w:p>
    <w:p w14:paraId="04E33943" w14:textId="77777777" w:rsidR="00BF3510" w:rsidRPr="00D3464B" w:rsidRDefault="00BF3510" w:rsidP="00CC1B5C">
      <w:r w:rsidRPr="00D3464B">
        <w:t>We provide some project files which we have used to build our test samples. You will need to adjust the project files to your environment.</w:t>
      </w:r>
    </w:p>
    <w:p w14:paraId="1C1865DB" w14:textId="1C411278" w:rsidR="00283E02" w:rsidRDefault="00BF3510" w:rsidP="00CC1B5C">
      <w:r w:rsidRPr="00D3464B">
        <w:t xml:space="preserve">We have worked with </w:t>
      </w:r>
      <w:r w:rsidRPr="00FE3C22">
        <w:rPr>
          <w:rStyle w:val="FileName"/>
        </w:rPr>
        <w:t>Microsoft Visual C++ 5.0</w:t>
      </w:r>
      <w:r w:rsidRPr="00D3464B">
        <w:t xml:space="preserve"> (32-bit). The DLLs where built with the Microsoft compilers.</w:t>
      </w:r>
    </w:p>
    <w:p w14:paraId="076E55D9" w14:textId="77777777" w:rsidR="002D4919" w:rsidRDefault="002D4919" w:rsidP="00CC1B5C"/>
    <w:p w14:paraId="466A977E" w14:textId="77777777" w:rsidR="00283E02" w:rsidRDefault="00BF3510" w:rsidP="00877D89">
      <w:pPr>
        <w:pStyle w:val="berschrift1"/>
      </w:pPr>
      <w:bookmarkStart w:id="288" w:name="_Toc58481444"/>
      <w:r w:rsidRPr="00E04065">
        <w:t>Using the DLL with</w:t>
      </w:r>
      <w:r w:rsidR="00446B06" w:rsidRPr="00E04065">
        <w:t xml:space="preserve"> </w:t>
      </w:r>
      <w:r w:rsidRPr="00E04065">
        <w:t>Visual Basic 5.0</w:t>
      </w:r>
      <w:bookmarkEnd w:id="288"/>
    </w:p>
    <w:p w14:paraId="024285AF" w14:textId="77777777" w:rsidR="00283E02" w:rsidRDefault="00BF3510" w:rsidP="00CC1B5C">
      <w:r w:rsidRPr="00D3464B">
        <w:t xml:space="preserve">The 32-bit DLL contains the exported function under 'decorated names'. Each function has an underscore before its name, and a suffix of the form </w:t>
      </w:r>
      <w:r w:rsidRPr="00415F29">
        <w:rPr>
          <w:rStyle w:val="sourcecode"/>
        </w:rPr>
        <w:t>@xx</w:t>
      </w:r>
      <w:r w:rsidR="00446B06">
        <w:t xml:space="preserve"> </w:t>
      </w:r>
      <w:r w:rsidRPr="00D3464B">
        <w:t xml:space="preserve">where </w:t>
      </w:r>
      <w:r w:rsidRPr="00415F29">
        <w:rPr>
          <w:rStyle w:val="sourcecode"/>
        </w:rPr>
        <w:t>xx</w:t>
      </w:r>
      <w:r w:rsidRPr="00D3464B">
        <w:t xml:space="preserve"> is the number of stack bytes used by the call.</w:t>
      </w:r>
    </w:p>
    <w:p w14:paraId="4D0F33EF" w14:textId="77777777" w:rsidR="00283E02" w:rsidRDefault="00BF3510" w:rsidP="00CC1B5C">
      <w:r w:rsidRPr="00D3464B">
        <w:t>The Visual Basic declarations for the DLL functions and for some important flag parameters are in the file</w:t>
      </w:r>
      <w:r w:rsidR="004834E8">
        <w:t xml:space="preserve"> </w:t>
      </w:r>
      <w:r w:rsidRPr="00FE3C22">
        <w:rPr>
          <w:rStyle w:val="FileName"/>
        </w:rPr>
        <w:t xml:space="preserve">\sweph\vb\swedecl.txt </w:t>
      </w:r>
      <w:r w:rsidRPr="00D3464B">
        <w:t>and can be inserted directly into a VB program.</w:t>
      </w:r>
    </w:p>
    <w:p w14:paraId="5B483BDB" w14:textId="77777777" w:rsidR="00283E02" w:rsidRDefault="00BF3510" w:rsidP="00CC1B5C">
      <w:r w:rsidRPr="00D3464B">
        <w:t xml:space="preserve">A sample VB program </w:t>
      </w:r>
      <w:r w:rsidRPr="00FE3C22">
        <w:rPr>
          <w:rStyle w:val="FileName"/>
        </w:rPr>
        <w:t>vbsweph</w:t>
      </w:r>
      <w:r w:rsidRPr="00D3464B">
        <w:t xml:space="preserve"> is included on the distribution, in directory </w:t>
      </w:r>
      <w:r w:rsidRPr="00FE3C22">
        <w:rPr>
          <w:rStyle w:val="FileName"/>
        </w:rPr>
        <w:t>\sweph\vb</w:t>
      </w:r>
      <w:r w:rsidRPr="00D3464B">
        <w:t xml:space="preserve">. To run this sample, the DLL file </w:t>
      </w:r>
      <w:r w:rsidRPr="00FE3C22">
        <w:rPr>
          <w:rStyle w:val="FileName"/>
        </w:rPr>
        <w:t>swedll32.dll</w:t>
      </w:r>
      <w:r w:rsidRPr="00D3464B">
        <w:t xml:space="preserve"> must be copied into the vb directory or installed in the Windows system directory.</w:t>
      </w:r>
    </w:p>
    <w:p w14:paraId="7D2D1DD7" w14:textId="77777777" w:rsidR="00BF3510" w:rsidRPr="00D3464B" w:rsidRDefault="00BF3510" w:rsidP="00CC1B5C">
      <w:r w:rsidRPr="00D3464B">
        <w:t>DLL functions returning a string:</w:t>
      </w:r>
    </w:p>
    <w:p w14:paraId="46DEC6C7" w14:textId="77777777" w:rsidR="00BF3510" w:rsidRPr="00D3464B" w:rsidRDefault="00BF3510" w:rsidP="00CC1B5C">
      <w:r w:rsidRPr="00D3464B">
        <w:t>Some DLL functions return a string, e.g.</w:t>
      </w:r>
    </w:p>
    <w:p w14:paraId="6B7C9BEE" w14:textId="77777777" w:rsidR="00283E02" w:rsidRDefault="00BF3510" w:rsidP="00CC1B5C">
      <w:pPr>
        <w:rPr>
          <w:rStyle w:val="sourcecode"/>
        </w:rPr>
      </w:pPr>
      <w:r w:rsidRPr="00597461">
        <w:rPr>
          <w:rStyle w:val="sourcecode"/>
        </w:rPr>
        <w:t xml:space="preserve">char* </w:t>
      </w:r>
      <w:r w:rsidRPr="006E2092">
        <w:rPr>
          <w:rStyle w:val="functions"/>
        </w:rPr>
        <w:t>swe_get_planet_name</w:t>
      </w:r>
      <w:r w:rsidRPr="00597461">
        <w:rPr>
          <w:rStyle w:val="sourcecode"/>
        </w:rPr>
        <w:t>(int ipl, char *plname)</w:t>
      </w:r>
    </w:p>
    <w:p w14:paraId="2676D8EC" w14:textId="77777777" w:rsidR="00283E02" w:rsidRDefault="00BF3510" w:rsidP="00CC1B5C">
      <w:r w:rsidRPr="00D3464B">
        <w:t xml:space="preserve">This function copies its result into the string pointer </w:t>
      </w:r>
      <w:r w:rsidRPr="004834E8">
        <w:rPr>
          <w:rStyle w:val="sourcecode"/>
        </w:rPr>
        <w:t>plname</w:t>
      </w:r>
      <w:r w:rsidRPr="00D3464B">
        <w:rPr>
          <w:color w:val="000080"/>
        </w:rPr>
        <w:t>;</w:t>
      </w:r>
      <w:r w:rsidRPr="00D3464B">
        <w:t xml:space="preserve"> the calling program must provide sufficient space so that the result string fits into it. As usual in C programming, the function copies the return string into the provided area and returns the pointer to this area as the function value. This allows to use this function directly in a C print statement.</w:t>
      </w:r>
    </w:p>
    <w:p w14:paraId="386C9918" w14:textId="77777777" w:rsidR="00283E02" w:rsidRDefault="00BF3510" w:rsidP="00CC1B5C">
      <w:r w:rsidRPr="00D3464B">
        <w:t>In VB there are three problems with this type of function:</w:t>
      </w:r>
    </w:p>
    <w:p w14:paraId="393A12DF" w14:textId="77777777" w:rsidR="000A3980" w:rsidRDefault="00BF3510" w:rsidP="00DE5833">
      <w:pPr>
        <w:pStyle w:val="listnumbered"/>
        <w:numPr>
          <w:ilvl w:val="0"/>
          <w:numId w:val="16"/>
        </w:numPr>
        <w:ind w:left="284" w:hanging="284"/>
      </w:pPr>
      <w:r w:rsidRPr="00D3464B">
        <w:t xml:space="preserve">The string parameter </w:t>
      </w:r>
      <w:r w:rsidRPr="000A3980">
        <w:rPr>
          <w:rStyle w:val="sourcecode"/>
        </w:rPr>
        <w:t>plname</w:t>
      </w:r>
      <w:r w:rsidRPr="00D3464B">
        <w:t xml:space="preserve"> must be initialized to a string of sufficient length before the call; the content does not matter because it is overwritten by the called function. The parameter type must be</w:t>
      </w:r>
    </w:p>
    <w:p w14:paraId="03F2D719" w14:textId="77777777" w:rsidR="00156ACE" w:rsidRPr="00415F29" w:rsidRDefault="00BF3510" w:rsidP="00156ACE">
      <w:pPr>
        <w:ind w:firstLine="426"/>
        <w:rPr>
          <w:rStyle w:val="sourcecode"/>
        </w:rPr>
      </w:pPr>
      <w:r w:rsidRPr="00415F29">
        <w:rPr>
          <w:rStyle w:val="sourcecode"/>
        </w:rPr>
        <w:t>ByVal plname as String.</w:t>
      </w:r>
    </w:p>
    <w:p w14:paraId="163284A5" w14:textId="77777777" w:rsidR="00BF3510" w:rsidRPr="00D3464B" w:rsidRDefault="00BF3510" w:rsidP="00DE5833">
      <w:pPr>
        <w:pStyle w:val="listnumbered"/>
        <w:numPr>
          <w:ilvl w:val="0"/>
          <w:numId w:val="16"/>
        </w:numPr>
        <w:ind w:left="284" w:hanging="284"/>
      </w:pPr>
      <w:r w:rsidRPr="00D3464B">
        <w:t xml:space="preserve">The returned string is terminated by a </w:t>
      </w:r>
      <w:r w:rsidRPr="00156ACE">
        <w:t>NULL</w:t>
      </w:r>
      <w:r w:rsidRPr="00D3464B">
        <w:t xml:space="preserve"> character. This must be searched in VB and the VB string length must be </w:t>
      </w:r>
      <w:r w:rsidRPr="00D3464B">
        <w:lastRenderedPageBreak/>
        <w:t>set accordingly. Our sample program demonstrates how this can be done:</w:t>
      </w:r>
    </w:p>
    <w:p w14:paraId="2B176803" w14:textId="77777777" w:rsidR="000A3980" w:rsidRDefault="00BF3510" w:rsidP="00CC1B5C">
      <w:pPr>
        <w:rPr>
          <w:rStyle w:val="sourcecode"/>
        </w:rPr>
      </w:pPr>
      <w:r w:rsidRPr="00597461">
        <w:rPr>
          <w:rStyle w:val="sourcecode"/>
        </w:rPr>
        <w:t xml:space="preserve">Private Function </w:t>
      </w:r>
      <w:r w:rsidRPr="00A72C4F">
        <w:rPr>
          <w:rStyle w:val="functions"/>
        </w:rPr>
        <w:t>set_strlen</w:t>
      </w:r>
      <w:r w:rsidRPr="00597461">
        <w:rPr>
          <w:rStyle w:val="sourcecode"/>
        </w:rPr>
        <w:t>(c$) As String</w:t>
      </w:r>
      <w:r w:rsidRPr="00597461">
        <w:rPr>
          <w:rStyle w:val="sourcecode"/>
        </w:rPr>
        <w:br/>
      </w:r>
      <w:r w:rsidR="00446B06">
        <w:rPr>
          <w:rStyle w:val="sourcecode"/>
        </w:rPr>
        <w:t xml:space="preserve"> </w:t>
      </w:r>
      <w:r w:rsidRPr="00597461">
        <w:rPr>
          <w:rStyle w:val="sourcecode"/>
        </w:rPr>
        <w:t>i = InStr(c$, Chr$(0))</w:t>
      </w:r>
      <w:r w:rsidRPr="00597461">
        <w:rPr>
          <w:rStyle w:val="sourcecode"/>
        </w:rPr>
        <w:br/>
      </w:r>
      <w:r w:rsidR="00446B06">
        <w:rPr>
          <w:rStyle w:val="sourcecode"/>
        </w:rPr>
        <w:t xml:space="preserve"> </w:t>
      </w:r>
      <w:r w:rsidRPr="00597461">
        <w:rPr>
          <w:rStyle w:val="sourcecode"/>
        </w:rPr>
        <w:t>c$ = Left(c$, i - 1)</w:t>
      </w:r>
      <w:r w:rsidRPr="00597461">
        <w:rPr>
          <w:rStyle w:val="sourcecode"/>
        </w:rPr>
        <w:br/>
      </w:r>
      <w:r w:rsidR="00446B06">
        <w:rPr>
          <w:rStyle w:val="sourcecode"/>
        </w:rPr>
        <w:t xml:space="preserve"> </w:t>
      </w:r>
      <w:r w:rsidRPr="00597461">
        <w:rPr>
          <w:rStyle w:val="sourcecode"/>
        </w:rPr>
        <w:t>set_strlen = c$</w:t>
      </w:r>
      <w:r w:rsidRPr="00597461">
        <w:rPr>
          <w:rStyle w:val="sourcecode"/>
        </w:rPr>
        <w:br/>
        <w:t>End Function</w:t>
      </w:r>
      <w:r w:rsidRPr="00597461">
        <w:rPr>
          <w:rStyle w:val="sourcecode"/>
        </w:rPr>
        <w:br/>
        <w:t>plname = String(20,0)</w:t>
      </w:r>
      <w:r w:rsidRPr="00597461">
        <w:rPr>
          <w:rStyle w:val="sourcecode"/>
        </w:rPr>
        <w:tab/>
        <w:t>‘ initialize string to length 20</w:t>
      </w:r>
      <w:r w:rsidRPr="00597461">
        <w:rPr>
          <w:rStyle w:val="sourcecode"/>
        </w:rPr>
        <w:br/>
      </w:r>
      <w:r w:rsidRPr="000A3980">
        <w:rPr>
          <w:rStyle w:val="functions"/>
        </w:rPr>
        <w:t>swe_get_planet_name</w:t>
      </w:r>
      <w:r w:rsidRPr="00597461">
        <w:rPr>
          <w:rStyle w:val="sourcecode"/>
        </w:rPr>
        <w:t>(SE_SUN, plname)</w:t>
      </w:r>
      <w:r w:rsidRPr="00597461">
        <w:rPr>
          <w:rStyle w:val="sourcecode"/>
        </w:rPr>
        <w:br/>
        <w:t xml:space="preserve">plname = </w:t>
      </w:r>
      <w:r w:rsidRPr="000A3980">
        <w:rPr>
          <w:rStyle w:val="functions"/>
        </w:rPr>
        <w:t>set_strlen</w:t>
      </w:r>
      <w:r w:rsidRPr="00597461">
        <w:rPr>
          <w:rStyle w:val="sourcecode"/>
        </w:rPr>
        <w:t>(plname)</w:t>
      </w:r>
    </w:p>
    <w:p w14:paraId="3BFE0C2A" w14:textId="77777777" w:rsidR="000A3980" w:rsidRDefault="00BF3510" w:rsidP="00DE5833">
      <w:pPr>
        <w:pStyle w:val="listnumbered"/>
        <w:numPr>
          <w:ilvl w:val="0"/>
          <w:numId w:val="16"/>
        </w:numPr>
        <w:ind w:left="284" w:hanging="284"/>
      </w:pPr>
      <w:r w:rsidRPr="00D3464B">
        <w:t xml:space="preserve">The function value itself is a pointer to character. This function value cannot be used in VB because VB does not have a pointer data type. In VB, such a Function can be either declared as type </w:t>
      </w:r>
      <w:r w:rsidRPr="000A3980">
        <w:t>”As long”</w:t>
      </w:r>
      <w:r w:rsidRPr="00D3464B">
        <w:t xml:space="preserve"> and the return value ignored, or it can be declared as a Sub. We have chosen to declare all such functions as </w:t>
      </w:r>
      <w:r w:rsidRPr="000A3980">
        <w:t>‚Sub</w:t>
      </w:r>
      <w:r w:rsidRPr="00156ACE">
        <w:t>‘</w:t>
      </w:r>
      <w:r w:rsidRPr="00D3464B">
        <w:t>, which automatically ignores the return value</w:t>
      </w:r>
      <w:r w:rsidR="000A3980">
        <w:t>.</w:t>
      </w:r>
    </w:p>
    <w:p w14:paraId="1C256F44" w14:textId="77777777" w:rsidR="00283E02" w:rsidRPr="00415F29" w:rsidRDefault="00BF3510" w:rsidP="004B4F9F">
      <w:pPr>
        <w:rPr>
          <w:rStyle w:val="sourcecode"/>
        </w:rPr>
      </w:pPr>
      <w:r w:rsidRPr="004B4F9F">
        <w:t xml:space="preserve">Declare </w:t>
      </w:r>
      <w:r w:rsidRPr="00415F29">
        <w:rPr>
          <w:rStyle w:val="sourcecode"/>
        </w:rPr>
        <w:t xml:space="preserve">Sub </w:t>
      </w:r>
      <w:r w:rsidRPr="00415F29">
        <w:rPr>
          <w:rStyle w:val="functions"/>
        </w:rPr>
        <w:t>swe_get_planet_name</w:t>
      </w:r>
      <w:r w:rsidRPr="00415F29">
        <w:rPr>
          <w:rStyle w:val="sourcecode"/>
        </w:rPr>
        <w:t>(ByVal ipl as Long, ByVal plname as String)</w:t>
      </w:r>
      <w:r w:rsidR="000A3980" w:rsidRPr="004B4F9F">
        <w:t>.</w:t>
      </w:r>
    </w:p>
    <w:p w14:paraId="632A4C88" w14:textId="77777777" w:rsidR="00BF3510" w:rsidRPr="00E04065" w:rsidRDefault="00BF3510" w:rsidP="00877D89">
      <w:pPr>
        <w:pStyle w:val="berschrift1"/>
      </w:pPr>
      <w:bookmarkStart w:id="289" w:name="_Toc58481445"/>
      <w:r w:rsidRPr="00E04065">
        <w:t>Using the DLL with Borland Delphi and C++ Builder</w:t>
      </w:r>
      <w:bookmarkEnd w:id="289"/>
    </w:p>
    <w:p w14:paraId="68C6EC86" w14:textId="77777777" w:rsidR="00283E02" w:rsidRDefault="00BF3510" w:rsidP="00877D89">
      <w:pPr>
        <w:pStyle w:val="berschrift2"/>
      </w:pPr>
      <w:bookmarkStart w:id="290" w:name="_Toc58481446"/>
      <w:r w:rsidRPr="00E04065">
        <w:t>Delphi 2.0 and higher (32-bit)</w:t>
      </w:r>
      <w:bookmarkEnd w:id="290"/>
    </w:p>
    <w:p w14:paraId="326CB8D5" w14:textId="77777777" w:rsidR="00283E02" w:rsidRDefault="00BF3510" w:rsidP="00CC1B5C">
      <w:r w:rsidRPr="00D3464B">
        <w:t xml:space="preserve">The information in this section was contributed by </w:t>
      </w:r>
      <w:r w:rsidRPr="00FE3C22">
        <w:rPr>
          <w:rStyle w:val="FileName"/>
        </w:rPr>
        <w:t>Markus Fabian, Bern, Switzerland</w:t>
      </w:r>
      <w:r w:rsidRPr="00D3464B">
        <w:t>.</w:t>
      </w:r>
    </w:p>
    <w:p w14:paraId="0FFB894A" w14:textId="77777777" w:rsidR="00283E02" w:rsidRDefault="00BF3510" w:rsidP="00CC1B5C">
      <w:r w:rsidRPr="00D3464B">
        <w:t xml:space="preserve">In Delphi 2.0 the declaration of the function </w:t>
      </w:r>
      <w:r w:rsidRPr="006E2092">
        <w:rPr>
          <w:rStyle w:val="functions"/>
        </w:rPr>
        <w:t>swe_calc()</w:t>
      </w:r>
      <w:r w:rsidRPr="00D3464B">
        <w:t xml:space="preserve"> looks like this:</w:t>
      </w:r>
    </w:p>
    <w:p w14:paraId="3FCEA16B" w14:textId="77777777" w:rsidR="00BF3510" w:rsidRPr="00597461" w:rsidRDefault="00BF3510" w:rsidP="00CC1B5C">
      <w:pPr>
        <w:rPr>
          <w:rStyle w:val="sourcecode"/>
        </w:rPr>
      </w:pPr>
      <w:r w:rsidRPr="00597461">
        <w:rPr>
          <w:rStyle w:val="sourcecode"/>
        </w:rPr>
        <w:t>xx : Array[0..5] of double;</w:t>
      </w:r>
    </w:p>
    <w:p w14:paraId="75134EEC" w14:textId="77777777" w:rsidR="00415F29" w:rsidRDefault="00BF3510" w:rsidP="00CC1B5C">
      <w:pPr>
        <w:rPr>
          <w:rStyle w:val="sourcecode"/>
        </w:rPr>
      </w:pPr>
      <w:r w:rsidRPr="00597461">
        <w:rPr>
          <w:rStyle w:val="sourcecode"/>
        </w:rPr>
        <w:t xml:space="preserve">function </w:t>
      </w:r>
      <w:r w:rsidRPr="00A72C4F">
        <w:rPr>
          <w:rStyle w:val="functions"/>
        </w:rPr>
        <w:t>swe_calc</w:t>
      </w:r>
      <w:r w:rsidRPr="00597461">
        <w:rPr>
          <w:rStyle w:val="sourcecode"/>
        </w:rPr>
        <w:t>(</w:t>
      </w:r>
    </w:p>
    <w:p w14:paraId="00C7B7C3" w14:textId="77777777" w:rsidR="004E52D3" w:rsidRDefault="00BF3510" w:rsidP="00415F29">
      <w:pPr>
        <w:ind w:firstLine="567"/>
        <w:rPr>
          <w:rStyle w:val="sourcecode"/>
        </w:rPr>
      </w:pPr>
      <w:r w:rsidRPr="00597461">
        <w:rPr>
          <w:rStyle w:val="sourcecode"/>
        </w:rPr>
        <w:t>tjd: double;</w:t>
      </w:r>
      <w:r w:rsidR="00446B06">
        <w:rPr>
          <w:rStyle w:val="sourcecode"/>
        </w:rPr>
        <w:t xml:space="preserve"> </w:t>
      </w:r>
      <w:r w:rsidRPr="00597461">
        <w:rPr>
          <w:rStyle w:val="sourcecode"/>
        </w:rPr>
        <w:t>// Julian day number</w:t>
      </w:r>
    </w:p>
    <w:p w14:paraId="08E1696B" w14:textId="77777777" w:rsidR="004E52D3" w:rsidRDefault="00BF3510" w:rsidP="00415F29">
      <w:pPr>
        <w:ind w:firstLine="567"/>
        <w:rPr>
          <w:rStyle w:val="sourcecode"/>
        </w:rPr>
      </w:pPr>
      <w:r w:rsidRPr="00597461">
        <w:rPr>
          <w:rStyle w:val="sourcecode"/>
        </w:rPr>
        <w:t>ipl: Integer;</w:t>
      </w:r>
      <w:r w:rsidR="00446B06">
        <w:rPr>
          <w:rStyle w:val="sourcecode"/>
        </w:rPr>
        <w:t xml:space="preserve"> </w:t>
      </w:r>
      <w:r w:rsidRPr="00597461">
        <w:rPr>
          <w:rStyle w:val="sourcecode"/>
        </w:rPr>
        <w:t>// planet number</w:t>
      </w:r>
    </w:p>
    <w:p w14:paraId="4A95DC7A" w14:textId="77777777" w:rsidR="004E52D3" w:rsidRDefault="00BF3510" w:rsidP="00415F29">
      <w:pPr>
        <w:ind w:firstLine="567"/>
        <w:rPr>
          <w:rStyle w:val="sourcecode"/>
        </w:rPr>
      </w:pPr>
      <w:r w:rsidRPr="00597461">
        <w:rPr>
          <w:rStyle w:val="sourcecode"/>
        </w:rPr>
        <w:t>iflag</w:t>
      </w:r>
      <w:r w:rsidR="0021556A">
        <w:rPr>
          <w:rStyle w:val="sourcecode"/>
        </w:rPr>
        <w:tab/>
      </w:r>
      <w:r w:rsidRPr="00597461">
        <w:rPr>
          <w:rStyle w:val="sourcecode"/>
        </w:rPr>
        <w:t>: Longint;</w:t>
      </w:r>
      <w:r w:rsidR="00446B06">
        <w:rPr>
          <w:rStyle w:val="sourcecode"/>
        </w:rPr>
        <w:t xml:space="preserve"> </w:t>
      </w:r>
      <w:r w:rsidRPr="00597461">
        <w:rPr>
          <w:rStyle w:val="sourcecode"/>
        </w:rPr>
        <w:t>// flag bits</w:t>
      </w:r>
    </w:p>
    <w:p w14:paraId="723818E9" w14:textId="77777777" w:rsidR="004E52D3" w:rsidRDefault="00BF3510" w:rsidP="00415F29">
      <w:pPr>
        <w:ind w:firstLine="567"/>
        <w:rPr>
          <w:rStyle w:val="sourcecode"/>
        </w:rPr>
      </w:pPr>
      <w:r w:rsidRPr="00597461">
        <w:rPr>
          <w:rStyle w:val="sourcecode"/>
        </w:rPr>
        <w:t>var xx[0]: double;</w:t>
      </w:r>
    </w:p>
    <w:p w14:paraId="6D208A0B" w14:textId="77777777" w:rsidR="004E52D3" w:rsidRDefault="00BF3510" w:rsidP="00415F29">
      <w:pPr>
        <w:ind w:firstLine="567"/>
        <w:rPr>
          <w:rStyle w:val="sourcecode"/>
        </w:rPr>
      </w:pPr>
      <w:r w:rsidRPr="00597461">
        <w:rPr>
          <w:rStyle w:val="sourcecode"/>
        </w:rPr>
        <w:t>sErr</w:t>
      </w:r>
      <w:r w:rsidR="0021556A">
        <w:rPr>
          <w:rStyle w:val="sourcecode"/>
        </w:rPr>
        <w:tab/>
      </w:r>
      <w:r w:rsidRPr="00597461">
        <w:rPr>
          <w:rStyle w:val="sourcecode"/>
        </w:rPr>
        <w:t>: PChar</w:t>
      </w:r>
      <w:r w:rsidR="00446B06">
        <w:rPr>
          <w:rStyle w:val="sourcecode"/>
        </w:rPr>
        <w:t xml:space="preserve"> </w:t>
      </w:r>
      <w:r w:rsidRPr="00597461">
        <w:rPr>
          <w:rStyle w:val="sourcecode"/>
        </w:rPr>
        <w:t>// Error-String;</w:t>
      </w:r>
    </w:p>
    <w:p w14:paraId="145CBB50" w14:textId="77777777" w:rsidR="00283E02" w:rsidRDefault="00BF3510" w:rsidP="00415F29">
      <w:pPr>
        <w:ind w:firstLine="567"/>
        <w:rPr>
          <w:rStyle w:val="sourcecode"/>
        </w:rPr>
      </w:pPr>
      <w:r w:rsidRPr="00597461">
        <w:rPr>
          <w:rStyle w:val="sourcecode"/>
        </w:rPr>
        <w:t>): Longint; stdcall; far; external 'swedll32.dll' Name '_swe_calc@24';</w:t>
      </w:r>
    </w:p>
    <w:p w14:paraId="448AB485" w14:textId="77777777" w:rsidR="00BF3510" w:rsidRPr="00D3464B" w:rsidRDefault="00BF3510" w:rsidP="00CC1B5C">
      <w:r w:rsidRPr="00D3464B">
        <w:t xml:space="preserve">A nearly complete set of declarations is in file </w:t>
      </w:r>
      <w:r w:rsidRPr="00FE3C22">
        <w:rPr>
          <w:rStyle w:val="FileName"/>
        </w:rPr>
        <w:t>\sweph\delphi2\swe_d32.pas</w:t>
      </w:r>
      <w:r w:rsidRPr="00D3464B">
        <w:t>.</w:t>
      </w:r>
    </w:p>
    <w:p w14:paraId="183C1E99" w14:textId="77777777" w:rsidR="00BF3510" w:rsidRPr="00D3464B" w:rsidRDefault="00BF3510" w:rsidP="00CC1B5C">
      <w:r w:rsidRPr="00D3464B">
        <w:t xml:space="preserve">A small sample project for Delphi 2.0 is also included in the same directory (starting with release </w:t>
      </w:r>
      <w:r w:rsidRPr="00D3464B">
        <w:rPr>
          <w:b/>
          <w:bCs/>
        </w:rPr>
        <w:t>1.25</w:t>
      </w:r>
      <w:r w:rsidRPr="00D3464B">
        <w:t xml:space="preserve"> from June 1998). This sample requires the DLL to exist in the same directory as the sample.</w:t>
      </w:r>
    </w:p>
    <w:p w14:paraId="556E839C" w14:textId="77777777" w:rsidR="00BF3510" w:rsidRPr="00E04065" w:rsidRDefault="00BF3510" w:rsidP="00877D89">
      <w:pPr>
        <w:pStyle w:val="berschrift2"/>
      </w:pPr>
      <w:bookmarkStart w:id="291" w:name="_Toc58481447"/>
      <w:r w:rsidRPr="00E04065">
        <w:t>Borland C++ Builder</w:t>
      </w:r>
      <w:bookmarkEnd w:id="291"/>
    </w:p>
    <w:p w14:paraId="0BBBE213" w14:textId="77777777" w:rsidR="00283E02" w:rsidRDefault="00BF3510" w:rsidP="00CC1B5C">
      <w:r w:rsidRPr="00FE3C22">
        <w:rPr>
          <w:rStyle w:val="FileName"/>
        </w:rPr>
        <w:t>Borland C++ Builder</w:t>
      </w:r>
      <w:r w:rsidRPr="00D3464B">
        <w:t xml:space="preserve"> (BCB) does not understand the Microsoft format in the library file</w:t>
      </w:r>
      <w:r w:rsidRPr="00FE3C22">
        <w:rPr>
          <w:rStyle w:val="FileName"/>
        </w:rPr>
        <w:t xml:space="preserve"> SWEDLL32.LIB</w:t>
      </w:r>
      <w:r w:rsidRPr="00D3464B">
        <w:t>; it reports an OMF error when this file is used in a BCB project. The user must create his/her own LIB file for BCB with the utility IMPLIB which is part of BCB.</w:t>
      </w:r>
    </w:p>
    <w:p w14:paraId="41DCA3AE" w14:textId="77777777" w:rsidR="00BF3510" w:rsidRPr="00D3464B" w:rsidRDefault="00BF3510" w:rsidP="00CC1B5C">
      <w:r w:rsidRPr="00D3464B">
        <w:t>With the following command you create a special lib file in the current directory:</w:t>
      </w:r>
    </w:p>
    <w:p w14:paraId="48802D91" w14:textId="77777777" w:rsidR="00283E02" w:rsidRDefault="00BF3510" w:rsidP="00CC1B5C">
      <w:pPr>
        <w:rPr>
          <w:rStyle w:val="sourcecode"/>
        </w:rPr>
      </w:pPr>
      <w:r w:rsidRPr="00597461">
        <w:rPr>
          <w:rStyle w:val="sourcecode"/>
        </w:rPr>
        <w:t>IMPLIB –f –c swe32bor.lib \sweph\bin\swedll32.dll</w:t>
      </w:r>
    </w:p>
    <w:p w14:paraId="7860E7F8" w14:textId="77777777" w:rsidR="00283E02" w:rsidRDefault="00BF3510" w:rsidP="00CC1B5C">
      <w:r w:rsidRPr="00D3464B">
        <w:t>In the C++ Builder project the following settings must be made:</w:t>
      </w:r>
    </w:p>
    <w:p w14:paraId="38AFFC32" w14:textId="77777777" w:rsidR="00BF3510" w:rsidRPr="00034150" w:rsidRDefault="00BF3510" w:rsidP="00133439">
      <w:pPr>
        <w:pStyle w:val="ListBullet1"/>
        <w:ind w:left="284" w:hanging="284"/>
      </w:pPr>
      <w:r w:rsidRPr="00D3464B">
        <w:t xml:space="preserve">Menu </w:t>
      </w:r>
      <w:r w:rsidRPr="00FE3C22">
        <w:rPr>
          <w:rStyle w:val="FileName"/>
        </w:rPr>
        <w:t>Options-&gt;Projects-&gt;Directories/Conditionals</w:t>
      </w:r>
      <w:r w:rsidRPr="00D3464B">
        <w:t>: add the conditional define</w:t>
      </w:r>
      <w:r w:rsidRPr="00D3464B">
        <w:rPr>
          <w:color w:val="000080"/>
        </w:rPr>
        <w:t xml:space="preserve"> </w:t>
      </w:r>
      <w:r w:rsidRPr="00415F29">
        <w:rPr>
          <w:rStyle w:val="sourcecode"/>
        </w:rPr>
        <w:t>USE_DLL</w:t>
      </w:r>
      <w:r w:rsidR="000A3980">
        <w:rPr>
          <w:color w:val="000080"/>
        </w:rPr>
        <w:t>;</w:t>
      </w:r>
    </w:p>
    <w:p w14:paraId="526AE19B" w14:textId="77777777" w:rsidR="00BF3510" w:rsidRPr="00D3464B" w:rsidRDefault="00BF3510" w:rsidP="00133439">
      <w:pPr>
        <w:pStyle w:val="ListBullet1"/>
        <w:ind w:left="284" w:hanging="284"/>
      </w:pPr>
      <w:r w:rsidRPr="00D3464B">
        <w:t>Menu</w:t>
      </w:r>
      <w:r w:rsidR="00446B06">
        <w:t xml:space="preserve"> </w:t>
      </w:r>
      <w:r w:rsidRPr="00FE3C22">
        <w:rPr>
          <w:rStyle w:val="FileName"/>
        </w:rPr>
        <w:t>Project-&gt;Add_to_project</w:t>
      </w:r>
      <w:r w:rsidRPr="00D3464B">
        <w:t>: add the library file</w:t>
      </w:r>
      <w:r w:rsidRPr="00FE3C22">
        <w:rPr>
          <w:rStyle w:val="FileName"/>
        </w:rPr>
        <w:t xml:space="preserve"> swe32bor.lib</w:t>
      </w:r>
      <w:r w:rsidRPr="00D3464B">
        <w:t xml:space="preserve"> to your project</w:t>
      </w:r>
      <w:r w:rsidR="000A3980">
        <w:t>;</w:t>
      </w:r>
    </w:p>
    <w:p w14:paraId="695DD02C" w14:textId="77777777" w:rsidR="00283E02" w:rsidRPr="000A3980" w:rsidRDefault="00BF3510" w:rsidP="00133439">
      <w:pPr>
        <w:pStyle w:val="ListBullet1"/>
        <w:ind w:left="284" w:hanging="284"/>
      </w:pPr>
      <w:r w:rsidRPr="00D3464B">
        <w:t>In the project source, add the include file</w:t>
      </w:r>
      <w:r w:rsidRPr="00FE3C22">
        <w:rPr>
          <w:rStyle w:val="FileName"/>
        </w:rPr>
        <w:t xml:space="preserve"> "swephexp.h"</w:t>
      </w:r>
      <w:r w:rsidR="000A3980" w:rsidRPr="000A3980">
        <w:t>.</w:t>
      </w:r>
    </w:p>
    <w:p w14:paraId="4F081228" w14:textId="77777777" w:rsidR="00BF3510" w:rsidRPr="00D3464B" w:rsidRDefault="00BF3510" w:rsidP="00CC1B5C">
      <w:r w:rsidRPr="00D3464B">
        <w:t xml:space="preserve">In the header file </w:t>
      </w:r>
      <w:r w:rsidRPr="00FE3C22">
        <w:rPr>
          <w:rStyle w:val="FileName"/>
        </w:rPr>
        <w:t>swedll.h</w:t>
      </w:r>
      <w:r w:rsidRPr="00D3464B">
        <w:t xml:space="preserve"> the declaration for </w:t>
      </w:r>
      <w:r w:rsidRPr="00FE3C22">
        <w:rPr>
          <w:rStyle w:val="FileName"/>
        </w:rPr>
        <w:t>Dllimport</w:t>
      </w:r>
      <w:r w:rsidRPr="00D3464B">
        <w:t xml:space="preserve"> must be</w:t>
      </w:r>
    </w:p>
    <w:p w14:paraId="03AD7123" w14:textId="77777777" w:rsidR="00BF3510" w:rsidRPr="00597461" w:rsidRDefault="00BF3510" w:rsidP="00CC1B5C">
      <w:pPr>
        <w:rPr>
          <w:rStyle w:val="sourcecode"/>
        </w:rPr>
      </w:pPr>
      <w:r w:rsidRPr="00597461">
        <w:rPr>
          <w:rStyle w:val="sourcecode"/>
        </w:rPr>
        <w:t>#define DllImport</w:t>
      </w:r>
      <w:r w:rsidR="00446B06">
        <w:rPr>
          <w:rStyle w:val="sourcecode"/>
        </w:rPr>
        <w:t xml:space="preserve"> </w:t>
      </w:r>
      <w:r w:rsidRPr="00597461">
        <w:rPr>
          <w:rStyle w:val="sourcecode"/>
        </w:rPr>
        <w:t>extern "C" __declspec</w:t>
      </w:r>
      <w:r w:rsidR="007F40B2">
        <w:rPr>
          <w:rStyle w:val="sourcecode"/>
        </w:rPr>
        <w:t>(</w:t>
      </w:r>
      <w:r w:rsidRPr="00597461">
        <w:rPr>
          <w:rStyle w:val="sourcecode"/>
        </w:rPr>
        <w:t>dllimport</w:t>
      </w:r>
      <w:r w:rsidR="007F40B2">
        <w:rPr>
          <w:rStyle w:val="sourcecode"/>
        </w:rPr>
        <w:t>)</w:t>
      </w:r>
    </w:p>
    <w:p w14:paraId="2FD9EEB5" w14:textId="77777777" w:rsidR="00BF3510" w:rsidRPr="00D3464B" w:rsidRDefault="00BF3510" w:rsidP="00CC1B5C">
      <w:r w:rsidRPr="00D3464B">
        <w:t xml:space="preserve">This is provided automatically by the </w:t>
      </w:r>
      <w:r w:rsidRPr="00415F29">
        <w:rPr>
          <w:rStyle w:val="sourcecode"/>
        </w:rPr>
        <w:t>__cplusplus</w:t>
      </w:r>
      <w:r w:rsidRPr="00D3464B">
        <w:t xml:space="preserve"> switch for release </w:t>
      </w:r>
      <w:r w:rsidRPr="00D3464B">
        <w:rPr>
          <w:b/>
          <w:bCs/>
        </w:rPr>
        <w:t>1.24</w:t>
      </w:r>
      <w:r w:rsidRPr="00D3464B">
        <w:t xml:space="preserve"> and higher. For earlier releases the change must be made manually.</w:t>
      </w:r>
    </w:p>
    <w:p w14:paraId="56A768EC" w14:textId="77777777" w:rsidR="00BF3510" w:rsidRPr="00E04065" w:rsidRDefault="00BF3510" w:rsidP="00877D89">
      <w:pPr>
        <w:pStyle w:val="berschrift1"/>
      </w:pPr>
      <w:bookmarkStart w:id="292" w:name="_Toc58481448"/>
      <w:r w:rsidRPr="00E04065">
        <w:t>Using the Swiss Ephemeris with Perl</w:t>
      </w:r>
      <w:bookmarkEnd w:id="292"/>
    </w:p>
    <w:p w14:paraId="6F711766" w14:textId="77777777" w:rsidR="00BF3510" w:rsidRPr="00D3464B" w:rsidRDefault="00BF3510" w:rsidP="00CC1B5C">
      <w:r w:rsidRPr="00D3464B">
        <w:t xml:space="preserve">The Swiss Ephemeris can be run from Perl using the Perl module SwissEph.pm. The module SwissEph.pm uses XSUB </w:t>
      </w:r>
      <w:r w:rsidRPr="00D3464B">
        <w:lastRenderedPageBreak/>
        <w:t>(“eXternal SUBroutine”), which calls the Swiss Ephemeris functions either from a C library or a DLL.</w:t>
      </w:r>
    </w:p>
    <w:p w14:paraId="609B92F2" w14:textId="77777777" w:rsidR="00283E02" w:rsidRDefault="00BF3510" w:rsidP="00CC1B5C">
      <w:r w:rsidRPr="00D3464B">
        <w:t>In order to run the Swiss Ephemeris from Perl, you have to</w:t>
      </w:r>
      <w:r w:rsidR="00CC1B5C">
        <w:t>:</w:t>
      </w:r>
    </w:p>
    <w:p w14:paraId="4B614786" w14:textId="77777777" w:rsidR="00283E02" w:rsidRDefault="00BF3510" w:rsidP="00CC1B5C">
      <w:r w:rsidRPr="00D3464B">
        <w:t xml:space="preserve">Install </w:t>
      </w:r>
      <w:r w:rsidRPr="00CC1B5C">
        <w:t>the</w:t>
      </w:r>
      <w:r w:rsidRPr="00D3464B">
        <w:t xml:space="preserve"> Swiss Ephemeris. Either you download the Swiss Ephemeris DLL from </w:t>
      </w:r>
      <w:hyperlink r:id="rId22" w:history="1">
        <w:r w:rsidRPr="00D8626F">
          <w:rPr>
            <w:rStyle w:val="Hyperlink"/>
          </w:rPr>
          <w:t>http://www.astro.com/swisseph</w:t>
        </w:r>
      </w:hyperlink>
      <w:r w:rsidRPr="00D3464B">
        <w:t xml:space="preserve"> or you download the Swiss Ephemeris C source code and compile a static or dynamic shared library. We built the package on a Linux system and use a shared library of the Swiss Ephemeris functions.</w:t>
      </w:r>
    </w:p>
    <w:p w14:paraId="6E01B1F3" w14:textId="77777777" w:rsidR="00BF3510" w:rsidRPr="00D3464B" w:rsidRDefault="00BF3510" w:rsidP="00CC1B5C">
      <w:r w:rsidRPr="00D3464B">
        <w:t>Install the XS library:</w:t>
      </w:r>
    </w:p>
    <w:p w14:paraId="5214A20D" w14:textId="77777777" w:rsidR="004E52D3" w:rsidRDefault="00BF3510" w:rsidP="00133439">
      <w:pPr>
        <w:pStyle w:val="ListBullet1"/>
        <w:ind w:left="284" w:hanging="284"/>
      </w:pPr>
      <w:r w:rsidRPr="00D3464B">
        <w:t>Unpack the file PerlSwissEph-1.76.00.tar.gz (or whatever newest version there is)</w:t>
      </w:r>
      <w:r w:rsidR="00480F08">
        <w:t>;</w:t>
      </w:r>
    </w:p>
    <w:p w14:paraId="7C99A06A" w14:textId="77777777" w:rsidR="004E52D3" w:rsidRDefault="00BF3510" w:rsidP="00133439">
      <w:pPr>
        <w:pStyle w:val="ListBullet1"/>
        <w:ind w:left="284" w:hanging="284"/>
      </w:pPr>
      <w:r w:rsidRPr="00D3464B">
        <w:t>Open the file Makefile.PL, and edit it according to your requirements. Then run i</w:t>
      </w:r>
      <w:r w:rsidR="00480F08">
        <w:t>t;</w:t>
      </w:r>
    </w:p>
    <w:p w14:paraId="2CABFE97" w14:textId="77777777" w:rsidR="00283E02" w:rsidRDefault="00BF3510" w:rsidP="00133439">
      <w:pPr>
        <w:pStyle w:val="ListBullet1"/>
        <w:ind w:left="284" w:hanging="284"/>
      </w:pPr>
      <w:r w:rsidRPr="00D3464B">
        <w:t>make install</w:t>
      </w:r>
    </w:p>
    <w:p w14:paraId="5D52B8E7" w14:textId="77777777" w:rsidR="00283E02" w:rsidRDefault="00BF3510" w:rsidP="00CC1B5C">
      <w:r w:rsidRPr="00D3464B">
        <w:t xml:space="preserve">If you work on a Windows machine and prefer to use the Swiss Ephemeris DLL, you may want to study Rüdiger Plantiko's Perl module for the Swiss Ephemeris at </w:t>
      </w:r>
      <w:hyperlink r:id="rId23" w:history="1">
        <w:r w:rsidRPr="00D8626F">
          <w:rPr>
            <w:rStyle w:val="Hyperlink"/>
          </w:rPr>
          <w:t>http://www.astrotexte.ch/sources/SwissEph.zip</w:t>
        </w:r>
      </w:hyperlink>
      <w:r w:rsidRPr="00D3464B">
        <w:t xml:space="preserve">. There is also a documentation in German language by Rüdiger Plantiko at </w:t>
      </w:r>
      <w:hyperlink r:id="rId24" w:history="1">
        <w:r w:rsidRPr="00D8626F">
          <w:rPr>
            <w:rStyle w:val="Hyperlink"/>
          </w:rPr>
          <w:t>http://www.astrotexte.ch/sources/swe_perl.html</w:t>
        </w:r>
      </w:hyperlink>
      <w:r w:rsidRPr="00D3464B">
        <w:t>).</w:t>
      </w:r>
    </w:p>
    <w:p w14:paraId="498C4BC9" w14:textId="77777777" w:rsidR="00BF3510" w:rsidRPr="00E04065" w:rsidRDefault="00BF3510" w:rsidP="00877D89">
      <w:pPr>
        <w:pStyle w:val="berschrift1"/>
      </w:pPr>
      <w:bookmarkStart w:id="293" w:name="_Toc58481449"/>
      <w:r w:rsidRPr="00E04065">
        <w:t>The C sample program</w:t>
      </w:r>
      <w:bookmarkEnd w:id="293"/>
    </w:p>
    <w:p w14:paraId="26443E01" w14:textId="77777777" w:rsidR="00BF3510" w:rsidRPr="00D3464B" w:rsidRDefault="00BF3510" w:rsidP="00CC1B5C">
      <w:r w:rsidRPr="00D3464B">
        <w:t>The distribution contains executables and C source code of sample programs which demonstrate the use of the Swiss Ephemeris DLL and its functions.</w:t>
      </w:r>
    </w:p>
    <w:p w14:paraId="230B79FE" w14:textId="77777777" w:rsidR="00283E02" w:rsidRDefault="000F20B6" w:rsidP="00CC1B5C">
      <w:r w:rsidRPr="00D3464B">
        <w:t>Until version 2.04, all sample</w:t>
      </w:r>
      <w:r w:rsidR="00BF3510" w:rsidRPr="00D3464B">
        <w:t xml:space="preserve"> programs </w:t>
      </w:r>
      <w:r w:rsidRPr="00D3464B">
        <w:t>were</w:t>
      </w:r>
      <w:r w:rsidR="00BF3510" w:rsidRPr="00D3464B">
        <w:t xml:space="preserve"> compiled with the Microsoft Visual C++ 5.0 compiler (32-bit). Project and Workspace files for these environments are included with the source files.</w:t>
      </w:r>
    </w:p>
    <w:p w14:paraId="0A53BFA5" w14:textId="77777777" w:rsidR="00283E02" w:rsidRDefault="000F20B6" w:rsidP="00CC1B5C">
      <w:r w:rsidRPr="00D3464B">
        <w:t>Since version 2.05, all sample programs and DLLs were compiled on Linux with MinGW. 64-bit programs contain a ‘64’ string in their names.</w:t>
      </w:r>
    </w:p>
    <w:p w14:paraId="49EBE386" w14:textId="77777777" w:rsidR="00283E02" w:rsidRDefault="008A3DDE" w:rsidP="00CC1B5C">
      <w:r w:rsidRPr="00D3464B">
        <w:t xml:space="preserve">Since version 2.08, all sample programs and DLLs were compiled with </w:t>
      </w:r>
      <w:r w:rsidR="00E7025C" w:rsidRPr="00D3464B">
        <w:t>Microsoft</w:t>
      </w:r>
      <w:r w:rsidRPr="00D3464B">
        <w:t xml:space="preserve"> Visual Studio 14.0. Again, 64-bit programs contain a ‘64’ in their names.</w:t>
      </w:r>
    </w:p>
    <w:p w14:paraId="79846990" w14:textId="77777777" w:rsidR="00BF3510" w:rsidRPr="00D3464B" w:rsidRDefault="00BF3510" w:rsidP="00480F08">
      <w:pPr>
        <w:tabs>
          <w:tab w:val="left" w:pos="3402"/>
        </w:tabs>
      </w:pPr>
      <w:r w:rsidRPr="00D3464B">
        <w:t>Directory structure:</w:t>
      </w:r>
    </w:p>
    <w:p w14:paraId="67D2AA01" w14:textId="77777777" w:rsidR="00BF3510" w:rsidRPr="00D3464B" w:rsidRDefault="00BF3510" w:rsidP="00607E67">
      <w:pPr>
        <w:tabs>
          <w:tab w:val="left" w:pos="2835"/>
        </w:tabs>
        <w:ind w:left="567"/>
      </w:pPr>
      <w:r w:rsidRPr="00975F4F">
        <w:t>Sweph\bin</w:t>
      </w:r>
      <w:r w:rsidRPr="00975F4F">
        <w:tab/>
      </w:r>
      <w:r w:rsidRPr="00D3464B">
        <w:t>DLL, LIB and EXE file</w:t>
      </w:r>
    </w:p>
    <w:p w14:paraId="17D0C966" w14:textId="77777777" w:rsidR="00BF3510" w:rsidRPr="00D3464B" w:rsidRDefault="00BF3510" w:rsidP="00607E67">
      <w:pPr>
        <w:tabs>
          <w:tab w:val="left" w:pos="2835"/>
        </w:tabs>
        <w:ind w:left="567"/>
      </w:pPr>
      <w:r w:rsidRPr="00975F4F">
        <w:t>Sweph\src</w:t>
      </w:r>
      <w:r w:rsidRPr="00D3464B">
        <w:tab/>
        <w:t>source files, resource files</w:t>
      </w:r>
    </w:p>
    <w:p w14:paraId="3FCB0A26" w14:textId="77777777" w:rsidR="00BF3510" w:rsidRPr="00D3464B" w:rsidRDefault="00467CF2" w:rsidP="00607E67">
      <w:pPr>
        <w:tabs>
          <w:tab w:val="left" w:pos="2835"/>
        </w:tabs>
        <w:ind w:left="567"/>
      </w:pPr>
      <w:r w:rsidRPr="00975F4F">
        <w:t>s</w:t>
      </w:r>
      <w:r w:rsidR="00BF3510" w:rsidRPr="00975F4F">
        <w:t>weph\src\swewin32</w:t>
      </w:r>
      <w:r w:rsidR="00BF3510" w:rsidRPr="00D3464B">
        <w:tab/>
        <w:t>32-bit windows sample program</w:t>
      </w:r>
      <w:r w:rsidR="000F20B6" w:rsidRPr="00D3464B">
        <w:t>,</w:t>
      </w:r>
      <w:r w:rsidRPr="00D3464B">
        <w:t xml:space="preserve"> us</w:t>
      </w:r>
      <w:r w:rsidR="000F20B6" w:rsidRPr="00D3464B">
        <w:t>es</w:t>
      </w:r>
      <w:r w:rsidRPr="00D3464B">
        <w:t xml:space="preserve"> swedll32.dll</w:t>
      </w:r>
    </w:p>
    <w:p w14:paraId="6B512134" w14:textId="77777777" w:rsidR="00283E02" w:rsidRDefault="00467CF2" w:rsidP="00607E67">
      <w:pPr>
        <w:tabs>
          <w:tab w:val="left" w:pos="2835"/>
        </w:tabs>
        <w:ind w:left="567"/>
      </w:pPr>
      <w:r w:rsidRPr="00D3464B">
        <w:t>sweph\src\swetest</w:t>
      </w:r>
      <w:r w:rsidRPr="00D3464B">
        <w:tab/>
        <w:t>32-bit character mode sample program</w:t>
      </w:r>
    </w:p>
    <w:p w14:paraId="2273BA15" w14:textId="77777777" w:rsidR="00283E02" w:rsidRDefault="00467CF2" w:rsidP="00607E67">
      <w:pPr>
        <w:tabs>
          <w:tab w:val="left" w:pos="2835"/>
        </w:tabs>
        <w:ind w:left="567"/>
      </w:pPr>
      <w:r w:rsidRPr="00D3464B">
        <w:t>sweph\src\swetest64</w:t>
      </w:r>
      <w:r w:rsidRPr="00D3464B">
        <w:tab/>
        <w:t>64-bit character mode sample program</w:t>
      </w:r>
    </w:p>
    <w:p w14:paraId="4CB68A93" w14:textId="77777777" w:rsidR="00467CF2" w:rsidRPr="00D3464B" w:rsidRDefault="00467CF2" w:rsidP="00607E67">
      <w:pPr>
        <w:tabs>
          <w:tab w:val="left" w:pos="2835"/>
        </w:tabs>
        <w:ind w:left="567"/>
      </w:pPr>
      <w:r w:rsidRPr="00D3464B">
        <w:t>sweph\src\swete32</w:t>
      </w:r>
      <w:r w:rsidRPr="00D3464B">
        <w:tab/>
        <w:t>32-bit char</w:t>
      </w:r>
      <w:r w:rsidR="000F20B6" w:rsidRPr="00D3464B">
        <w:t>acter mode sample program, uses swedll32.dll</w:t>
      </w:r>
    </w:p>
    <w:p w14:paraId="11EF062B" w14:textId="77777777" w:rsidR="000F20B6" w:rsidRPr="00D3464B" w:rsidRDefault="000F20B6" w:rsidP="00607E67">
      <w:pPr>
        <w:tabs>
          <w:tab w:val="left" w:pos="2835"/>
        </w:tabs>
        <w:ind w:left="567"/>
      </w:pPr>
      <w:r w:rsidRPr="00D3464B">
        <w:t>sweph\src\swete64</w:t>
      </w:r>
      <w:r w:rsidRPr="00D3464B">
        <w:tab/>
        <w:t>64-bit character mode sample program, uses swedll64.dll</w:t>
      </w:r>
    </w:p>
    <w:p w14:paraId="19CC4E27" w14:textId="77777777" w:rsidR="000F20B6" w:rsidRPr="00D3464B" w:rsidRDefault="000F20B6" w:rsidP="00607E67">
      <w:pPr>
        <w:tabs>
          <w:tab w:val="left" w:pos="2835"/>
        </w:tabs>
        <w:ind w:left="567"/>
      </w:pPr>
      <w:r w:rsidRPr="00D3464B">
        <w:t>sweph\src\swedll32.dll</w:t>
      </w:r>
      <w:r w:rsidRPr="00D3464B">
        <w:tab/>
        <w:t>32-bit DLL</w:t>
      </w:r>
    </w:p>
    <w:p w14:paraId="4DDF004A" w14:textId="77777777" w:rsidR="000F20B6" w:rsidRPr="00D3464B" w:rsidRDefault="000F20B6" w:rsidP="00607E67">
      <w:pPr>
        <w:tabs>
          <w:tab w:val="left" w:pos="2835"/>
        </w:tabs>
        <w:ind w:left="567"/>
      </w:pPr>
      <w:r w:rsidRPr="00D3464B">
        <w:t>sweph\src\swedll64.dll</w:t>
      </w:r>
      <w:r w:rsidRPr="00D3464B">
        <w:tab/>
        <w:t>64-bit DLL</w:t>
      </w:r>
    </w:p>
    <w:p w14:paraId="7F1AF3B7" w14:textId="77777777" w:rsidR="000F20B6" w:rsidRPr="00D3464B" w:rsidRDefault="000F20B6" w:rsidP="00607E67">
      <w:pPr>
        <w:tabs>
          <w:tab w:val="left" w:pos="2835"/>
        </w:tabs>
        <w:ind w:left="567"/>
      </w:pPr>
      <w:r w:rsidRPr="00D3464B">
        <w:t>sweph\src\swedll32.lib</w:t>
      </w:r>
    </w:p>
    <w:p w14:paraId="4804B5B5" w14:textId="77777777" w:rsidR="00283E02" w:rsidRDefault="000F20B6" w:rsidP="00607E67">
      <w:pPr>
        <w:tabs>
          <w:tab w:val="left" w:pos="2835"/>
        </w:tabs>
        <w:ind w:left="567"/>
      </w:pPr>
      <w:r w:rsidRPr="00D3464B">
        <w:t>sweph\src\swedll64.lib</w:t>
      </w:r>
    </w:p>
    <w:p w14:paraId="77BBAEE7" w14:textId="77777777" w:rsidR="00BF3510" w:rsidRPr="00D3464B" w:rsidRDefault="00BF3510" w:rsidP="00480F08">
      <w:pPr>
        <w:tabs>
          <w:tab w:val="left" w:pos="3402"/>
        </w:tabs>
      </w:pPr>
      <w:r w:rsidRPr="00D3464B">
        <w:t>You can run the samples in the following environments:</w:t>
      </w:r>
    </w:p>
    <w:p w14:paraId="7631BF10" w14:textId="77777777" w:rsidR="00283E02" w:rsidRDefault="00467CF2" w:rsidP="00607E67">
      <w:pPr>
        <w:tabs>
          <w:tab w:val="left" w:pos="2835"/>
        </w:tabs>
        <w:ind w:left="567"/>
      </w:pPr>
      <w:r w:rsidRPr="00D3464B">
        <w:t>Swetest.exe</w:t>
      </w:r>
      <w:r w:rsidR="0021556A">
        <w:tab/>
      </w:r>
      <w:r w:rsidRPr="00D3464B">
        <w:t>in Windows command line</w:t>
      </w:r>
    </w:p>
    <w:p w14:paraId="6D7BBF6C" w14:textId="77777777" w:rsidR="00BF3510" w:rsidRPr="00D3464B" w:rsidRDefault="00467CF2" w:rsidP="00607E67">
      <w:pPr>
        <w:tabs>
          <w:tab w:val="left" w:pos="2835"/>
        </w:tabs>
        <w:ind w:left="567"/>
      </w:pPr>
      <w:r w:rsidRPr="00D3464B">
        <w:t>Swetest64.exe</w:t>
      </w:r>
      <w:r w:rsidR="0021556A">
        <w:tab/>
      </w:r>
      <w:r w:rsidRPr="00D3464B">
        <w:t>in Windows command line</w:t>
      </w:r>
    </w:p>
    <w:p w14:paraId="3F6B80C1" w14:textId="77777777" w:rsidR="00467CF2" w:rsidRPr="00D3464B" w:rsidRDefault="00467CF2" w:rsidP="00607E67">
      <w:pPr>
        <w:tabs>
          <w:tab w:val="left" w:pos="2835"/>
        </w:tabs>
        <w:ind w:left="567"/>
      </w:pPr>
      <w:r w:rsidRPr="00D3464B">
        <w:t>Swete32.exe</w:t>
      </w:r>
      <w:r w:rsidRPr="00D3464B">
        <w:tab/>
        <w:t>in Windows command line</w:t>
      </w:r>
    </w:p>
    <w:p w14:paraId="1A3742F5" w14:textId="77777777" w:rsidR="00467CF2" w:rsidRPr="00D3464B" w:rsidRDefault="00467CF2" w:rsidP="00607E67">
      <w:pPr>
        <w:tabs>
          <w:tab w:val="left" w:pos="2835"/>
        </w:tabs>
        <w:ind w:left="567"/>
      </w:pPr>
      <w:r w:rsidRPr="00D3464B">
        <w:t>Swete64.exe</w:t>
      </w:r>
      <w:r w:rsidRPr="00D3464B">
        <w:tab/>
        <w:t>in Windows command line</w:t>
      </w:r>
    </w:p>
    <w:p w14:paraId="5510787C" w14:textId="77777777" w:rsidR="00283E02" w:rsidRDefault="00BF3510" w:rsidP="00607E67">
      <w:pPr>
        <w:tabs>
          <w:tab w:val="left" w:pos="2835"/>
        </w:tabs>
        <w:ind w:left="567"/>
      </w:pPr>
      <w:r w:rsidRPr="00D3464B">
        <w:t>Swewin32.exe</w:t>
      </w:r>
      <w:r w:rsidRPr="00D3464B">
        <w:tab/>
        <w:t>in Windows</w:t>
      </w:r>
    </w:p>
    <w:p w14:paraId="73EB11D3" w14:textId="77777777" w:rsidR="00BF3510" w:rsidRPr="00D3464B" w:rsidRDefault="00BF3510" w:rsidP="00480F08">
      <w:pPr>
        <w:tabs>
          <w:tab w:val="left" w:pos="3402"/>
        </w:tabs>
      </w:pPr>
      <w:r w:rsidRPr="00D3464B">
        <w:t>Character mode executable that needs a DLL</w:t>
      </w:r>
    </w:p>
    <w:p w14:paraId="1C17B142" w14:textId="77777777" w:rsidR="00283E02" w:rsidRDefault="00BF3510" w:rsidP="00607E67">
      <w:pPr>
        <w:tabs>
          <w:tab w:val="left" w:pos="2835"/>
        </w:tabs>
        <w:ind w:left="567"/>
      </w:pPr>
      <w:r w:rsidRPr="00D3464B">
        <w:t>Swete32.exe</w:t>
      </w:r>
    </w:p>
    <w:p w14:paraId="53F7F024" w14:textId="77777777" w:rsidR="00BF3510" w:rsidRPr="00480F08" w:rsidRDefault="00BF3510" w:rsidP="00CC1B5C">
      <w:r w:rsidRPr="00D3464B">
        <w:t xml:space="preserve">The project files </w:t>
      </w:r>
      <w:r w:rsidR="00F85F81" w:rsidRPr="00D3464B">
        <w:t xml:space="preserve">for Microsoft Visual C++ </w:t>
      </w:r>
      <w:r w:rsidRPr="00D3464B">
        <w:t xml:space="preserve">are in </w:t>
      </w:r>
      <w:r w:rsidRPr="00FE3C22">
        <w:rPr>
          <w:rStyle w:val="FileName"/>
        </w:rPr>
        <w:t>\sweph\src\swete32</w:t>
      </w:r>
      <w:r w:rsidR="00480F08" w:rsidRPr="00480F08">
        <w:t>.</w:t>
      </w:r>
    </w:p>
    <w:p w14:paraId="69C473A3" w14:textId="77777777" w:rsidR="00BF3510" w:rsidRPr="00FE3C22" w:rsidRDefault="00BF3510" w:rsidP="00607E67">
      <w:pPr>
        <w:tabs>
          <w:tab w:val="left" w:pos="2835"/>
        </w:tabs>
        <w:ind w:left="567"/>
        <w:rPr>
          <w:rStyle w:val="FileName"/>
        </w:rPr>
      </w:pPr>
      <w:r w:rsidRPr="00FE3C22">
        <w:rPr>
          <w:rStyle w:val="FileName"/>
        </w:rPr>
        <w:t>swetest.c</w:t>
      </w:r>
    </w:p>
    <w:p w14:paraId="309516E6" w14:textId="77777777" w:rsidR="00BF3510" w:rsidRPr="00FE3C22" w:rsidRDefault="00BF3510" w:rsidP="00607E67">
      <w:pPr>
        <w:tabs>
          <w:tab w:val="left" w:pos="2835"/>
        </w:tabs>
        <w:ind w:left="567"/>
        <w:rPr>
          <w:rStyle w:val="FileName"/>
        </w:rPr>
      </w:pPr>
      <w:r w:rsidRPr="00FE3C22">
        <w:rPr>
          <w:rStyle w:val="FileName"/>
        </w:rPr>
        <w:t>swedll32.lib</w:t>
      </w:r>
    </w:p>
    <w:p w14:paraId="629C317F" w14:textId="77777777" w:rsidR="00BF3510" w:rsidRPr="00FE3C22" w:rsidRDefault="00BF3510" w:rsidP="00607E67">
      <w:pPr>
        <w:tabs>
          <w:tab w:val="left" w:pos="2835"/>
        </w:tabs>
        <w:ind w:left="567"/>
        <w:rPr>
          <w:rStyle w:val="FileName"/>
        </w:rPr>
      </w:pPr>
      <w:r w:rsidRPr="00FE3C22">
        <w:rPr>
          <w:rStyle w:val="FileName"/>
        </w:rPr>
        <w:t>swephexp.h</w:t>
      </w:r>
    </w:p>
    <w:p w14:paraId="1D23BAF7" w14:textId="77777777" w:rsidR="00BF3510" w:rsidRPr="00FE3C22" w:rsidRDefault="00BF3510" w:rsidP="00607E67">
      <w:pPr>
        <w:tabs>
          <w:tab w:val="left" w:pos="2835"/>
        </w:tabs>
        <w:ind w:left="567"/>
        <w:rPr>
          <w:rStyle w:val="FileName"/>
        </w:rPr>
      </w:pPr>
      <w:r w:rsidRPr="00FE3C22">
        <w:rPr>
          <w:rStyle w:val="FileName"/>
        </w:rPr>
        <w:t>swedll.h</w:t>
      </w:r>
    </w:p>
    <w:p w14:paraId="7EC869CC" w14:textId="77777777" w:rsidR="00BF3510" w:rsidRPr="00FE3C22" w:rsidRDefault="00BF3510" w:rsidP="00607E67">
      <w:pPr>
        <w:tabs>
          <w:tab w:val="left" w:pos="2835"/>
        </w:tabs>
        <w:ind w:left="567"/>
        <w:rPr>
          <w:rStyle w:val="FileName"/>
        </w:rPr>
      </w:pPr>
      <w:r w:rsidRPr="00FE3C22">
        <w:rPr>
          <w:rStyle w:val="FileName"/>
        </w:rPr>
        <w:lastRenderedPageBreak/>
        <w:t>sweodef.h</w:t>
      </w:r>
    </w:p>
    <w:p w14:paraId="698FAFAB" w14:textId="77777777" w:rsidR="00283E02" w:rsidRDefault="00BF3510" w:rsidP="006A24B6">
      <w:r w:rsidRPr="00D3464B">
        <w:t>define macros:</w:t>
      </w:r>
      <w:r w:rsidRPr="00D3464B">
        <w:rPr>
          <w:i/>
          <w:iCs/>
        </w:rPr>
        <w:t xml:space="preserve"> </w:t>
      </w:r>
      <w:r w:rsidRPr="00D3464B">
        <w:t>USE_DLL</w:t>
      </w:r>
      <w:r w:rsidR="00446B06">
        <w:t xml:space="preserve"> </w:t>
      </w:r>
      <w:r w:rsidRPr="00D3464B">
        <w:t>DOS32</w:t>
      </w:r>
      <w:r w:rsidR="00446B06">
        <w:t xml:space="preserve"> </w:t>
      </w:r>
      <w:r w:rsidRPr="00D3464B">
        <w:t>DOS_DEGREE</w:t>
      </w:r>
    </w:p>
    <w:p w14:paraId="48531700" w14:textId="77777777" w:rsidR="00BF3510" w:rsidRPr="00D3464B" w:rsidRDefault="00BF3510" w:rsidP="00607E67">
      <w:pPr>
        <w:tabs>
          <w:tab w:val="left" w:pos="2835"/>
        </w:tabs>
        <w:ind w:left="567"/>
      </w:pPr>
      <w:r w:rsidRPr="00D3464B">
        <w:t>swewin32.exe</w:t>
      </w:r>
    </w:p>
    <w:p w14:paraId="36A639B6" w14:textId="77777777" w:rsidR="00BF3510" w:rsidRPr="006A24B6" w:rsidRDefault="00BF3510" w:rsidP="00CC1B5C">
      <w:r w:rsidRPr="00D3464B">
        <w:t xml:space="preserve">The project files are in </w:t>
      </w:r>
      <w:r w:rsidRPr="00FE3C22">
        <w:rPr>
          <w:rStyle w:val="FileName"/>
        </w:rPr>
        <w:t>\sweph\src\swewin32</w:t>
      </w:r>
      <w:r w:rsidR="006A24B6" w:rsidRPr="006A24B6">
        <w:t>.</w:t>
      </w:r>
    </w:p>
    <w:p w14:paraId="2200C560" w14:textId="77777777" w:rsidR="00BF3510" w:rsidRPr="00FE3C22" w:rsidRDefault="00BF3510" w:rsidP="00607E67">
      <w:pPr>
        <w:tabs>
          <w:tab w:val="left" w:pos="2835"/>
        </w:tabs>
        <w:ind w:left="567"/>
        <w:rPr>
          <w:rStyle w:val="FileName"/>
        </w:rPr>
      </w:pPr>
      <w:r w:rsidRPr="00FE3C22">
        <w:rPr>
          <w:rStyle w:val="FileName"/>
        </w:rPr>
        <w:t>swewin.c</w:t>
      </w:r>
    </w:p>
    <w:p w14:paraId="12A0A794" w14:textId="77777777" w:rsidR="00BF3510" w:rsidRPr="00FE3C22" w:rsidRDefault="00BF3510" w:rsidP="00607E67">
      <w:pPr>
        <w:tabs>
          <w:tab w:val="left" w:pos="2835"/>
        </w:tabs>
        <w:ind w:left="567"/>
        <w:rPr>
          <w:rStyle w:val="FileName"/>
        </w:rPr>
      </w:pPr>
      <w:r w:rsidRPr="00FE3C22">
        <w:rPr>
          <w:rStyle w:val="FileName"/>
        </w:rPr>
        <w:t>swedll32.lib</w:t>
      </w:r>
    </w:p>
    <w:p w14:paraId="384998FB" w14:textId="77777777" w:rsidR="00BF3510" w:rsidRPr="00FE3C22" w:rsidRDefault="00BF3510" w:rsidP="00607E67">
      <w:pPr>
        <w:tabs>
          <w:tab w:val="left" w:pos="2835"/>
        </w:tabs>
        <w:ind w:left="567"/>
        <w:rPr>
          <w:rStyle w:val="FileName"/>
        </w:rPr>
      </w:pPr>
      <w:r w:rsidRPr="00FE3C22">
        <w:rPr>
          <w:rStyle w:val="FileName"/>
        </w:rPr>
        <w:t>swewin.rc</w:t>
      </w:r>
    </w:p>
    <w:p w14:paraId="7A7EA235" w14:textId="77777777" w:rsidR="00BF3510" w:rsidRPr="00FE3C22" w:rsidRDefault="00BF3510" w:rsidP="00607E67">
      <w:pPr>
        <w:tabs>
          <w:tab w:val="left" w:pos="2835"/>
        </w:tabs>
        <w:ind w:left="567"/>
        <w:rPr>
          <w:rStyle w:val="FileName"/>
        </w:rPr>
      </w:pPr>
      <w:r w:rsidRPr="00FE3C22">
        <w:rPr>
          <w:rStyle w:val="FileName"/>
        </w:rPr>
        <w:t>swewin.h</w:t>
      </w:r>
    </w:p>
    <w:p w14:paraId="6721C0F7" w14:textId="77777777" w:rsidR="00BF3510" w:rsidRPr="00FE3C22" w:rsidRDefault="00BF3510" w:rsidP="00607E67">
      <w:pPr>
        <w:tabs>
          <w:tab w:val="left" w:pos="2835"/>
        </w:tabs>
        <w:ind w:left="567"/>
        <w:rPr>
          <w:rStyle w:val="FileName"/>
        </w:rPr>
      </w:pPr>
      <w:r w:rsidRPr="00FE3C22">
        <w:rPr>
          <w:rStyle w:val="FileName"/>
        </w:rPr>
        <w:t>swephexp.h</w:t>
      </w:r>
    </w:p>
    <w:p w14:paraId="14F4AB5C" w14:textId="77777777" w:rsidR="00BF3510" w:rsidRPr="00FE3C22" w:rsidRDefault="00BF3510" w:rsidP="00607E67">
      <w:pPr>
        <w:tabs>
          <w:tab w:val="left" w:pos="2835"/>
        </w:tabs>
        <w:ind w:left="567"/>
        <w:rPr>
          <w:rStyle w:val="FileName"/>
        </w:rPr>
      </w:pPr>
      <w:r w:rsidRPr="00FE3C22">
        <w:rPr>
          <w:rStyle w:val="FileName"/>
        </w:rPr>
        <w:t>swedll.h</w:t>
      </w:r>
    </w:p>
    <w:p w14:paraId="095EA3EB" w14:textId="77777777" w:rsidR="00BF3510" w:rsidRPr="00FE3C22" w:rsidRDefault="00BF3510" w:rsidP="00607E67">
      <w:pPr>
        <w:tabs>
          <w:tab w:val="left" w:pos="2835"/>
        </w:tabs>
        <w:ind w:left="567"/>
        <w:rPr>
          <w:rStyle w:val="FileName"/>
        </w:rPr>
      </w:pPr>
      <w:r w:rsidRPr="00FE3C22">
        <w:rPr>
          <w:rStyle w:val="FileName"/>
        </w:rPr>
        <w:t>sweodef.h</w:t>
      </w:r>
    </w:p>
    <w:p w14:paraId="0EC32A64" w14:textId="77777777" w:rsidR="00BF3510" w:rsidRPr="00FE3C22" w:rsidRDefault="00BF3510" w:rsidP="00607E67">
      <w:pPr>
        <w:tabs>
          <w:tab w:val="left" w:pos="2835"/>
        </w:tabs>
        <w:ind w:left="567"/>
        <w:rPr>
          <w:rStyle w:val="FileName"/>
        </w:rPr>
      </w:pPr>
      <w:r w:rsidRPr="00FE3C22">
        <w:rPr>
          <w:rStyle w:val="FileName"/>
        </w:rPr>
        <w:t>resource.h</w:t>
      </w:r>
    </w:p>
    <w:p w14:paraId="703E04C2" w14:textId="77777777" w:rsidR="00283E02" w:rsidRPr="00464113" w:rsidRDefault="00BF3510" w:rsidP="00464113">
      <w:r w:rsidRPr="00D3464B">
        <w:t>define macro</w:t>
      </w:r>
      <w:r w:rsidR="00446B06">
        <w:t xml:space="preserve"> </w:t>
      </w:r>
      <w:r w:rsidRPr="00607E67">
        <w:rPr>
          <w:rStyle w:val="sourcecode"/>
        </w:rPr>
        <w:t>USE_DLL</w:t>
      </w:r>
      <w:r w:rsidR="006A24B6">
        <w:rPr>
          <w:color w:val="000080"/>
        </w:rPr>
        <w:t>.</w:t>
      </w:r>
    </w:p>
    <w:p w14:paraId="16497CCB" w14:textId="77777777" w:rsidR="00283E02" w:rsidRDefault="00BF3510" w:rsidP="00CC1B5C">
      <w:r w:rsidRPr="00D3464B">
        <w:t>How the sample programs search for the ephemeris files:</w:t>
      </w:r>
    </w:p>
    <w:p w14:paraId="1C452408" w14:textId="77777777" w:rsidR="004F36F8" w:rsidRDefault="004F36F8" w:rsidP="00DE5833">
      <w:pPr>
        <w:pStyle w:val="listnumbered"/>
        <w:numPr>
          <w:ilvl w:val="0"/>
          <w:numId w:val="17"/>
        </w:numPr>
        <w:ind w:left="284" w:hanging="284"/>
      </w:pPr>
      <w:r>
        <w:t xml:space="preserve"> </w:t>
      </w:r>
      <w:r w:rsidRPr="00D3464B">
        <w:t xml:space="preserve">Check </w:t>
      </w:r>
      <w:r w:rsidR="00BF3510" w:rsidRPr="00D3464B">
        <w:t xml:space="preserve">environment variable </w:t>
      </w:r>
      <w:r w:rsidR="00BF3510" w:rsidRPr="004F36F8">
        <w:t>SE_EPHE_PATH</w:t>
      </w:r>
      <w:r w:rsidR="00BF3510" w:rsidRPr="00D3464B">
        <w:t>; if it exists it is used, and if it has invalid content, the program fails.</w:t>
      </w:r>
    </w:p>
    <w:p w14:paraId="238407CC" w14:textId="77777777" w:rsidR="00BF3510" w:rsidRPr="00D3464B" w:rsidRDefault="00BF3510" w:rsidP="00DE5833">
      <w:pPr>
        <w:pStyle w:val="listnumbered"/>
        <w:numPr>
          <w:ilvl w:val="0"/>
          <w:numId w:val="16"/>
        </w:numPr>
        <w:ind w:left="284" w:hanging="284"/>
      </w:pPr>
      <w:r w:rsidRPr="00D3464B">
        <w:t>Try to find the ephemeris files in the current working directory</w:t>
      </w:r>
      <w:r w:rsidR="003137E9">
        <w:t>.</w:t>
      </w:r>
    </w:p>
    <w:p w14:paraId="1B2BDC20" w14:textId="77777777" w:rsidR="00BF3510" w:rsidRPr="00D3464B" w:rsidRDefault="00BF3510" w:rsidP="00DE5833">
      <w:pPr>
        <w:pStyle w:val="listnumbered"/>
        <w:numPr>
          <w:ilvl w:val="0"/>
          <w:numId w:val="16"/>
        </w:numPr>
        <w:ind w:left="284" w:hanging="284"/>
      </w:pPr>
      <w:r w:rsidRPr="00D3464B">
        <w:t>Try to find the ephemeris files in the directory where the executable resides</w:t>
      </w:r>
      <w:r w:rsidR="003137E9">
        <w:t>.</w:t>
      </w:r>
    </w:p>
    <w:p w14:paraId="7CA8883F" w14:textId="77777777" w:rsidR="00283E02" w:rsidRDefault="00BF3510" w:rsidP="00DE5833">
      <w:pPr>
        <w:pStyle w:val="listnumbered"/>
        <w:numPr>
          <w:ilvl w:val="0"/>
          <w:numId w:val="16"/>
        </w:numPr>
        <w:ind w:left="284" w:hanging="284"/>
      </w:pPr>
      <w:r w:rsidRPr="00D3464B">
        <w:t xml:space="preserve">Try to find a directory named </w:t>
      </w:r>
      <w:r w:rsidRPr="00FE3C22">
        <w:rPr>
          <w:rStyle w:val="FileName"/>
        </w:rPr>
        <w:t xml:space="preserve">\SWEPH\EPHE </w:t>
      </w:r>
      <w:r w:rsidRPr="00D3464B">
        <w:t>in one of the following three drives:</w:t>
      </w:r>
    </w:p>
    <w:p w14:paraId="687FC3CF" w14:textId="77777777" w:rsidR="00BF3510" w:rsidRPr="00D3464B" w:rsidRDefault="00BF3510" w:rsidP="00CB28B1">
      <w:pPr>
        <w:pStyle w:val="ListBullet1"/>
        <w:ind w:left="284" w:hanging="284"/>
      </w:pPr>
      <w:r w:rsidRPr="00D3464B">
        <w:t>where the executable resides</w:t>
      </w:r>
      <w:r w:rsidR="00CB28B1">
        <w:t>;</w:t>
      </w:r>
    </w:p>
    <w:p w14:paraId="0887BDD6" w14:textId="77777777" w:rsidR="00BF3510" w:rsidRPr="00D3464B" w:rsidRDefault="00BF3510" w:rsidP="00CB28B1">
      <w:pPr>
        <w:pStyle w:val="ListBullet1"/>
        <w:ind w:left="284" w:hanging="284"/>
      </w:pPr>
      <w:r w:rsidRPr="00D3464B">
        <w:t>current drive</w:t>
      </w:r>
      <w:r w:rsidR="00CB28B1">
        <w:t>;</w:t>
      </w:r>
    </w:p>
    <w:p w14:paraId="5A8A61DA" w14:textId="77777777" w:rsidR="00283E02" w:rsidRDefault="00BF3510" w:rsidP="00CB28B1">
      <w:pPr>
        <w:pStyle w:val="ListBullet1"/>
        <w:ind w:left="284" w:hanging="284"/>
      </w:pPr>
      <w:r w:rsidRPr="00D3464B">
        <w:t>drive C</w:t>
      </w:r>
      <w:r w:rsidR="00CB28B1">
        <w:t>.</w:t>
      </w:r>
    </w:p>
    <w:p w14:paraId="09D8E15C" w14:textId="77777777" w:rsidR="00283E02" w:rsidRDefault="00BF3510" w:rsidP="00CC1B5C">
      <w:r w:rsidRPr="00D3464B">
        <w:t>As soon as it succeeds in finding the first ephemeris file it looks for, it expects all required ephemeris files to reside there. This is a feature of the sample programs only, as you can see in our C code.</w:t>
      </w:r>
    </w:p>
    <w:p w14:paraId="604A2EE2" w14:textId="77777777" w:rsidR="00BF3510" w:rsidRPr="00D3464B" w:rsidRDefault="00BF3510" w:rsidP="00CC1B5C">
      <w:r w:rsidRPr="00D3464B">
        <w:t xml:space="preserve">The DLL itself has a different and simpler mechanism to search for ephemeris files, which is described with the function </w:t>
      </w:r>
      <w:r w:rsidRPr="00B248F1">
        <w:rPr>
          <w:rStyle w:val="functions"/>
        </w:rPr>
        <w:t>swe_set_ephe_path()</w:t>
      </w:r>
      <w:r w:rsidRPr="00D3464B">
        <w:t xml:space="preserve"> above.</w:t>
      </w:r>
    </w:p>
    <w:p w14:paraId="18F5713D" w14:textId="77777777" w:rsidR="00BF3510" w:rsidRPr="00E04065" w:rsidRDefault="00BF3510" w:rsidP="00877D89">
      <w:pPr>
        <w:pStyle w:val="berschrift1"/>
      </w:pPr>
      <w:bookmarkStart w:id="294" w:name="_Hlk477415522"/>
      <w:bookmarkStart w:id="295" w:name="_Toc58481450"/>
      <w:r w:rsidRPr="00E04065">
        <w:t>The source code distribution</w:t>
      </w:r>
      <w:bookmarkEnd w:id="294"/>
      <w:bookmarkEnd w:id="295"/>
    </w:p>
    <w:p w14:paraId="1B060289" w14:textId="77777777" w:rsidR="00BF3510" w:rsidRPr="00D3464B" w:rsidRDefault="00BF3510" w:rsidP="00CC1B5C">
      <w:r w:rsidRPr="00D3464B">
        <w:t xml:space="preserve">Starting with release </w:t>
      </w:r>
      <w:r w:rsidRPr="00D3464B">
        <w:rPr>
          <w:b/>
          <w:bCs/>
        </w:rPr>
        <w:t>1.26</w:t>
      </w:r>
      <w:r w:rsidRPr="00D3464B">
        <w:t xml:space="preserve">, the full source code for the Swiss Ephemeris DLL is made available. Users can choose to link the Swiss Ephemeris code directly into their applications. The source code is written in </w:t>
      </w:r>
      <w:r w:rsidRPr="00FE3C22">
        <w:rPr>
          <w:rStyle w:val="FileName"/>
        </w:rPr>
        <w:t>Ansi C</w:t>
      </w:r>
      <w:r w:rsidRPr="00D3464B">
        <w:t xml:space="preserve"> and consists of these files:</w:t>
      </w:r>
    </w:p>
    <w:tbl>
      <w:tblPr>
        <w:tblW w:w="0" w:type="auto"/>
        <w:tblLayout w:type="fixed"/>
        <w:tblCellMar>
          <w:left w:w="70" w:type="dxa"/>
          <w:right w:w="70" w:type="dxa"/>
        </w:tblCellMar>
        <w:tblLook w:val="0000" w:firstRow="0" w:lastRow="0" w:firstColumn="0" w:lastColumn="0" w:noHBand="0" w:noVBand="0"/>
      </w:tblPr>
      <w:tblGrid>
        <w:gridCol w:w="1346"/>
        <w:gridCol w:w="1843"/>
        <w:gridCol w:w="1559"/>
        <w:gridCol w:w="3118"/>
      </w:tblGrid>
      <w:tr w:rsidR="00BF3510" w:rsidRPr="006A24B6" w14:paraId="56E49B93" w14:textId="77777777" w:rsidTr="00543E4E">
        <w:trPr>
          <w:cantSplit/>
          <w:trHeight w:val="360"/>
        </w:trPr>
        <w:tc>
          <w:tcPr>
            <w:tcW w:w="1346" w:type="dxa"/>
            <w:vAlign w:val="center"/>
          </w:tcPr>
          <w:p w14:paraId="509BFF49" w14:textId="77777777" w:rsidR="00BF3510" w:rsidRPr="006A24B6" w:rsidRDefault="00BF3510" w:rsidP="00CC1B5C">
            <w:pPr>
              <w:rPr>
                <w:b/>
                <w:bCs/>
              </w:rPr>
            </w:pPr>
            <w:r w:rsidRPr="006A24B6">
              <w:rPr>
                <w:b/>
                <w:bCs/>
              </w:rPr>
              <w:t>Bytes</w:t>
            </w:r>
          </w:p>
        </w:tc>
        <w:tc>
          <w:tcPr>
            <w:tcW w:w="1843" w:type="dxa"/>
            <w:vAlign w:val="center"/>
          </w:tcPr>
          <w:p w14:paraId="0B9D723B" w14:textId="77777777" w:rsidR="00BF3510" w:rsidRPr="006A24B6" w:rsidRDefault="00BF3510" w:rsidP="00CC1B5C">
            <w:pPr>
              <w:rPr>
                <w:b/>
                <w:bCs/>
              </w:rPr>
            </w:pPr>
            <w:r w:rsidRPr="006A24B6">
              <w:rPr>
                <w:b/>
                <w:bCs/>
              </w:rPr>
              <w:t>Date</w:t>
            </w:r>
          </w:p>
        </w:tc>
        <w:tc>
          <w:tcPr>
            <w:tcW w:w="1559" w:type="dxa"/>
            <w:vAlign w:val="center"/>
          </w:tcPr>
          <w:p w14:paraId="32340BB0" w14:textId="77777777" w:rsidR="00BF3510" w:rsidRPr="006A24B6" w:rsidRDefault="00BF3510" w:rsidP="00CC1B5C">
            <w:pPr>
              <w:rPr>
                <w:b/>
                <w:bCs/>
              </w:rPr>
            </w:pPr>
            <w:r w:rsidRPr="006A24B6">
              <w:rPr>
                <w:b/>
                <w:bCs/>
              </w:rPr>
              <w:t>File name</w:t>
            </w:r>
          </w:p>
        </w:tc>
        <w:tc>
          <w:tcPr>
            <w:tcW w:w="3118" w:type="dxa"/>
            <w:vAlign w:val="center"/>
          </w:tcPr>
          <w:p w14:paraId="11B13901" w14:textId="77777777" w:rsidR="00BF3510" w:rsidRPr="006A24B6" w:rsidRDefault="00BF3510" w:rsidP="00CC1B5C">
            <w:pPr>
              <w:rPr>
                <w:b/>
                <w:bCs/>
              </w:rPr>
            </w:pPr>
            <w:r w:rsidRPr="006A24B6">
              <w:rPr>
                <w:b/>
                <w:bCs/>
              </w:rPr>
              <w:t>Comment</w:t>
            </w:r>
          </w:p>
        </w:tc>
      </w:tr>
      <w:tr w:rsidR="00BF3510" w:rsidRPr="00D3464B" w14:paraId="68E48424" w14:textId="77777777" w:rsidTr="00543E4E">
        <w:trPr>
          <w:cantSplit/>
          <w:trHeight w:val="280"/>
        </w:trPr>
        <w:tc>
          <w:tcPr>
            <w:tcW w:w="1346" w:type="dxa"/>
            <w:vAlign w:val="center"/>
          </w:tcPr>
          <w:p w14:paraId="1B3149CB" w14:textId="77777777" w:rsidR="00BF3510" w:rsidRPr="00D3464B" w:rsidRDefault="00BF3510" w:rsidP="00CC1B5C">
            <w:r w:rsidRPr="00D3464B">
              <w:t>1639</w:t>
            </w:r>
          </w:p>
        </w:tc>
        <w:tc>
          <w:tcPr>
            <w:tcW w:w="1843" w:type="dxa"/>
            <w:vAlign w:val="center"/>
          </w:tcPr>
          <w:p w14:paraId="4CE8C018" w14:textId="77777777" w:rsidR="00BF3510" w:rsidRPr="00D3464B" w:rsidRDefault="00BF3510" w:rsidP="00CC1B5C">
            <w:r w:rsidRPr="00D3464B">
              <w:t>Nov 28 17:09</w:t>
            </w:r>
          </w:p>
        </w:tc>
        <w:tc>
          <w:tcPr>
            <w:tcW w:w="1559" w:type="dxa"/>
            <w:vAlign w:val="center"/>
          </w:tcPr>
          <w:p w14:paraId="181E4046" w14:textId="77777777" w:rsidR="00BF3510" w:rsidRPr="00D3464B" w:rsidRDefault="00BF3510" w:rsidP="00CC1B5C">
            <w:r w:rsidRPr="00D3464B">
              <w:t>Makefile</w:t>
            </w:r>
          </w:p>
        </w:tc>
        <w:tc>
          <w:tcPr>
            <w:tcW w:w="3118" w:type="dxa"/>
            <w:vAlign w:val="center"/>
          </w:tcPr>
          <w:p w14:paraId="5B9471F4" w14:textId="77777777" w:rsidR="00BF3510" w:rsidRPr="00D3464B" w:rsidRDefault="00BF3510" w:rsidP="00CC1B5C">
            <w:r w:rsidRPr="00D3464B">
              <w:t>unix makefile for library</w:t>
            </w:r>
          </w:p>
        </w:tc>
      </w:tr>
      <w:tr w:rsidR="00543E4E" w:rsidRPr="006A24B6" w14:paraId="43FA847A" w14:textId="77777777" w:rsidTr="00544D0E">
        <w:trPr>
          <w:cantSplit/>
          <w:trHeight w:val="280"/>
        </w:trPr>
        <w:tc>
          <w:tcPr>
            <w:tcW w:w="3189" w:type="dxa"/>
            <w:gridSpan w:val="2"/>
            <w:vAlign w:val="center"/>
          </w:tcPr>
          <w:p w14:paraId="21AE4580" w14:textId="77777777" w:rsidR="00543E4E" w:rsidRPr="006A24B6" w:rsidRDefault="00543E4E" w:rsidP="00CC1B5C">
            <w:pPr>
              <w:rPr>
                <w:b/>
                <w:bCs/>
              </w:rPr>
            </w:pPr>
            <w:r w:rsidRPr="006A24B6">
              <w:rPr>
                <w:b/>
                <w:bCs/>
              </w:rPr>
              <w:t>API interface files</w:t>
            </w:r>
          </w:p>
        </w:tc>
        <w:tc>
          <w:tcPr>
            <w:tcW w:w="1559" w:type="dxa"/>
            <w:vAlign w:val="center"/>
          </w:tcPr>
          <w:p w14:paraId="35AD12F9" w14:textId="77777777" w:rsidR="00543E4E" w:rsidRPr="006A24B6" w:rsidRDefault="00543E4E" w:rsidP="00CC1B5C">
            <w:pPr>
              <w:rPr>
                <w:b/>
                <w:bCs/>
              </w:rPr>
            </w:pPr>
          </w:p>
        </w:tc>
        <w:tc>
          <w:tcPr>
            <w:tcW w:w="3118" w:type="dxa"/>
            <w:vAlign w:val="center"/>
          </w:tcPr>
          <w:p w14:paraId="4BBD9B45" w14:textId="77777777" w:rsidR="00543E4E" w:rsidRPr="006A24B6" w:rsidRDefault="00543E4E" w:rsidP="00CC1B5C">
            <w:pPr>
              <w:rPr>
                <w:b/>
                <w:bCs/>
              </w:rPr>
            </w:pPr>
          </w:p>
        </w:tc>
      </w:tr>
      <w:tr w:rsidR="00BF3510" w:rsidRPr="00D3464B" w14:paraId="36CD8403" w14:textId="77777777" w:rsidTr="00543E4E">
        <w:trPr>
          <w:cantSplit/>
          <w:trHeight w:val="280"/>
        </w:trPr>
        <w:tc>
          <w:tcPr>
            <w:tcW w:w="1346" w:type="dxa"/>
            <w:vAlign w:val="center"/>
          </w:tcPr>
          <w:p w14:paraId="7CB91110" w14:textId="77777777" w:rsidR="00BF3510" w:rsidRPr="00D3464B" w:rsidRDefault="00BF3510" w:rsidP="00CC1B5C">
            <w:r w:rsidRPr="00D3464B">
              <w:t>15050</w:t>
            </w:r>
          </w:p>
        </w:tc>
        <w:tc>
          <w:tcPr>
            <w:tcW w:w="1843" w:type="dxa"/>
            <w:vAlign w:val="center"/>
          </w:tcPr>
          <w:p w14:paraId="62D07D5C" w14:textId="77777777" w:rsidR="00BF3510" w:rsidRPr="00D3464B" w:rsidRDefault="00BF3510" w:rsidP="00CC1B5C">
            <w:r w:rsidRPr="00D3464B">
              <w:t>Nov 27 10:56</w:t>
            </w:r>
          </w:p>
        </w:tc>
        <w:tc>
          <w:tcPr>
            <w:tcW w:w="1559" w:type="dxa"/>
            <w:vAlign w:val="center"/>
          </w:tcPr>
          <w:p w14:paraId="736617A6" w14:textId="77777777" w:rsidR="00BF3510" w:rsidRPr="00D3464B" w:rsidRDefault="00BF3510" w:rsidP="00CC1B5C">
            <w:r w:rsidRPr="00D3464B">
              <w:t>swephexp.h</w:t>
            </w:r>
          </w:p>
        </w:tc>
        <w:tc>
          <w:tcPr>
            <w:tcW w:w="3118" w:type="dxa"/>
            <w:vAlign w:val="center"/>
          </w:tcPr>
          <w:p w14:paraId="2EA6245B" w14:textId="77777777" w:rsidR="00BF3510" w:rsidRPr="00D3464B" w:rsidRDefault="00BF3510" w:rsidP="00CC1B5C">
            <w:r w:rsidRPr="00D3464B">
              <w:t>SwissEph API include file</w:t>
            </w:r>
          </w:p>
        </w:tc>
      </w:tr>
      <w:tr w:rsidR="00BF3510" w:rsidRPr="006A24B6" w14:paraId="4DB30E1A" w14:textId="77777777" w:rsidTr="00543E4E">
        <w:trPr>
          <w:cantSplit/>
          <w:trHeight w:val="280"/>
        </w:trPr>
        <w:tc>
          <w:tcPr>
            <w:tcW w:w="1346" w:type="dxa"/>
            <w:vAlign w:val="center"/>
          </w:tcPr>
          <w:p w14:paraId="054E2F79" w14:textId="77777777" w:rsidR="00BF3510" w:rsidRPr="006A24B6" w:rsidRDefault="00BF3510" w:rsidP="00CC1B5C">
            <w:pPr>
              <w:rPr>
                <w:b/>
                <w:bCs/>
              </w:rPr>
            </w:pPr>
            <w:r w:rsidRPr="006A24B6">
              <w:rPr>
                <w:b/>
                <w:bCs/>
              </w:rPr>
              <w:t>Internal files</w:t>
            </w:r>
          </w:p>
        </w:tc>
        <w:tc>
          <w:tcPr>
            <w:tcW w:w="1843" w:type="dxa"/>
            <w:vAlign w:val="center"/>
          </w:tcPr>
          <w:p w14:paraId="237FFA45" w14:textId="77777777" w:rsidR="00BF3510" w:rsidRPr="006A24B6" w:rsidRDefault="00BF3510" w:rsidP="00CC1B5C">
            <w:pPr>
              <w:rPr>
                <w:b/>
                <w:bCs/>
              </w:rPr>
            </w:pPr>
          </w:p>
        </w:tc>
        <w:tc>
          <w:tcPr>
            <w:tcW w:w="1559" w:type="dxa"/>
            <w:vAlign w:val="center"/>
          </w:tcPr>
          <w:p w14:paraId="7FB0DD37" w14:textId="77777777" w:rsidR="00BF3510" w:rsidRPr="006A24B6" w:rsidRDefault="00BF3510" w:rsidP="00CC1B5C">
            <w:pPr>
              <w:rPr>
                <w:b/>
                <w:bCs/>
              </w:rPr>
            </w:pPr>
          </w:p>
        </w:tc>
        <w:tc>
          <w:tcPr>
            <w:tcW w:w="3118" w:type="dxa"/>
            <w:vAlign w:val="center"/>
          </w:tcPr>
          <w:p w14:paraId="3F237101" w14:textId="77777777" w:rsidR="00BF3510" w:rsidRPr="006A24B6" w:rsidRDefault="00BF3510" w:rsidP="00CC1B5C">
            <w:pPr>
              <w:rPr>
                <w:b/>
                <w:bCs/>
              </w:rPr>
            </w:pPr>
          </w:p>
        </w:tc>
      </w:tr>
      <w:tr w:rsidR="00BF3510" w:rsidRPr="00D3464B" w14:paraId="5BF48105" w14:textId="77777777" w:rsidTr="00543E4E">
        <w:trPr>
          <w:cantSplit/>
          <w:trHeight w:val="280"/>
        </w:trPr>
        <w:tc>
          <w:tcPr>
            <w:tcW w:w="1346" w:type="dxa"/>
            <w:vAlign w:val="center"/>
          </w:tcPr>
          <w:p w14:paraId="6930D402" w14:textId="77777777" w:rsidR="00BF3510" w:rsidRPr="00D3464B" w:rsidRDefault="00BF3510" w:rsidP="00CC1B5C">
            <w:r w:rsidRPr="00D3464B">
              <w:t>8518</w:t>
            </w:r>
          </w:p>
        </w:tc>
        <w:tc>
          <w:tcPr>
            <w:tcW w:w="1843" w:type="dxa"/>
            <w:vAlign w:val="center"/>
          </w:tcPr>
          <w:p w14:paraId="11424565" w14:textId="77777777" w:rsidR="00BF3510" w:rsidRPr="00D3464B" w:rsidRDefault="00BF3510" w:rsidP="00CC1B5C">
            <w:r w:rsidRPr="00D3464B">
              <w:t>Nov 27 10:06</w:t>
            </w:r>
          </w:p>
        </w:tc>
        <w:tc>
          <w:tcPr>
            <w:tcW w:w="1559" w:type="dxa"/>
            <w:vAlign w:val="center"/>
          </w:tcPr>
          <w:p w14:paraId="366CE00D" w14:textId="77777777" w:rsidR="00BF3510" w:rsidRPr="00D3464B" w:rsidRDefault="00BF3510" w:rsidP="00CC1B5C">
            <w:r w:rsidRPr="00D3464B">
              <w:t>swedate.c</w:t>
            </w:r>
          </w:p>
        </w:tc>
        <w:tc>
          <w:tcPr>
            <w:tcW w:w="3118" w:type="dxa"/>
            <w:vAlign w:val="center"/>
          </w:tcPr>
          <w:p w14:paraId="09DC1A95" w14:textId="77777777" w:rsidR="00BF3510" w:rsidRPr="00D3464B" w:rsidRDefault="00BF3510" w:rsidP="00CC1B5C"/>
        </w:tc>
      </w:tr>
      <w:tr w:rsidR="00BF3510" w:rsidRPr="00D3464B" w14:paraId="09E71D1D" w14:textId="77777777" w:rsidTr="00543E4E">
        <w:trPr>
          <w:cantSplit/>
          <w:trHeight w:val="280"/>
        </w:trPr>
        <w:tc>
          <w:tcPr>
            <w:tcW w:w="1346" w:type="dxa"/>
            <w:vAlign w:val="center"/>
          </w:tcPr>
          <w:p w14:paraId="4E06942D" w14:textId="77777777" w:rsidR="00BF3510" w:rsidRPr="00D3464B" w:rsidRDefault="00BF3510" w:rsidP="00CC1B5C">
            <w:r w:rsidRPr="00D3464B">
              <w:t>2673</w:t>
            </w:r>
          </w:p>
        </w:tc>
        <w:tc>
          <w:tcPr>
            <w:tcW w:w="1843" w:type="dxa"/>
            <w:vAlign w:val="center"/>
          </w:tcPr>
          <w:p w14:paraId="6D6F69BF" w14:textId="77777777" w:rsidR="00BF3510" w:rsidRPr="00D3464B" w:rsidRDefault="00BF3510" w:rsidP="00CC1B5C">
            <w:r w:rsidRPr="00D3464B">
              <w:t>Nov 27 10:03</w:t>
            </w:r>
          </w:p>
        </w:tc>
        <w:tc>
          <w:tcPr>
            <w:tcW w:w="1559" w:type="dxa"/>
            <w:vAlign w:val="center"/>
          </w:tcPr>
          <w:p w14:paraId="6638B7B3" w14:textId="77777777" w:rsidR="00BF3510" w:rsidRPr="00D3464B" w:rsidRDefault="00BF3510" w:rsidP="00CC1B5C">
            <w:r w:rsidRPr="00D3464B">
              <w:t>swedate.h</w:t>
            </w:r>
          </w:p>
        </w:tc>
        <w:tc>
          <w:tcPr>
            <w:tcW w:w="3118" w:type="dxa"/>
            <w:vAlign w:val="center"/>
          </w:tcPr>
          <w:p w14:paraId="28EC3CD9" w14:textId="77777777" w:rsidR="00BF3510" w:rsidRPr="00D3464B" w:rsidRDefault="00BF3510" w:rsidP="00CC1B5C"/>
        </w:tc>
      </w:tr>
      <w:tr w:rsidR="00BF3510" w:rsidRPr="00D3464B" w14:paraId="4BC1B6FB" w14:textId="77777777" w:rsidTr="00543E4E">
        <w:trPr>
          <w:cantSplit/>
          <w:trHeight w:val="280"/>
        </w:trPr>
        <w:tc>
          <w:tcPr>
            <w:tcW w:w="1346" w:type="dxa"/>
            <w:vAlign w:val="center"/>
          </w:tcPr>
          <w:p w14:paraId="02549191" w14:textId="77777777" w:rsidR="00BF3510" w:rsidRPr="00D3464B" w:rsidRDefault="00BF3510" w:rsidP="00CC1B5C">
            <w:r w:rsidRPr="00D3464B">
              <w:t>8808</w:t>
            </w:r>
          </w:p>
        </w:tc>
        <w:tc>
          <w:tcPr>
            <w:tcW w:w="1843" w:type="dxa"/>
            <w:vAlign w:val="center"/>
          </w:tcPr>
          <w:p w14:paraId="01612BB7" w14:textId="77777777" w:rsidR="00BF3510" w:rsidRPr="00D3464B" w:rsidRDefault="00BF3510" w:rsidP="00CC1B5C">
            <w:r w:rsidRPr="00D3464B">
              <w:t>Nov 28 19:24</w:t>
            </w:r>
          </w:p>
        </w:tc>
        <w:tc>
          <w:tcPr>
            <w:tcW w:w="1559" w:type="dxa"/>
            <w:vAlign w:val="center"/>
          </w:tcPr>
          <w:p w14:paraId="07D6BC44" w14:textId="77777777" w:rsidR="00BF3510" w:rsidRPr="00D3464B" w:rsidRDefault="00BF3510" w:rsidP="00CC1B5C">
            <w:r w:rsidRPr="00D3464B">
              <w:t>swedll.h</w:t>
            </w:r>
          </w:p>
        </w:tc>
        <w:tc>
          <w:tcPr>
            <w:tcW w:w="3118" w:type="dxa"/>
            <w:vAlign w:val="center"/>
          </w:tcPr>
          <w:p w14:paraId="54012A54" w14:textId="77777777" w:rsidR="00BF3510" w:rsidRPr="00D3464B" w:rsidRDefault="00BF3510" w:rsidP="00CC1B5C"/>
        </w:tc>
      </w:tr>
      <w:tr w:rsidR="00BF3510" w:rsidRPr="00D3464B" w14:paraId="0BD5C092" w14:textId="77777777" w:rsidTr="00543E4E">
        <w:trPr>
          <w:cantSplit/>
          <w:trHeight w:val="280"/>
        </w:trPr>
        <w:tc>
          <w:tcPr>
            <w:tcW w:w="1346" w:type="dxa"/>
            <w:vAlign w:val="center"/>
          </w:tcPr>
          <w:p w14:paraId="61959EC3" w14:textId="77777777" w:rsidR="00BF3510" w:rsidRPr="00D3464B" w:rsidRDefault="00BF3510" w:rsidP="00CC1B5C">
            <w:r w:rsidRPr="00D3464B">
              <w:t>24634</w:t>
            </w:r>
          </w:p>
        </w:tc>
        <w:tc>
          <w:tcPr>
            <w:tcW w:w="1843" w:type="dxa"/>
            <w:vAlign w:val="center"/>
          </w:tcPr>
          <w:p w14:paraId="43F8880A" w14:textId="77777777" w:rsidR="00BF3510" w:rsidRPr="00D3464B" w:rsidRDefault="00BF3510" w:rsidP="00CC1B5C">
            <w:r w:rsidRPr="00D3464B">
              <w:t>Nov 27 10:07</w:t>
            </w:r>
          </w:p>
        </w:tc>
        <w:tc>
          <w:tcPr>
            <w:tcW w:w="1559" w:type="dxa"/>
            <w:vAlign w:val="center"/>
          </w:tcPr>
          <w:p w14:paraId="3087C25F" w14:textId="77777777" w:rsidR="00BF3510" w:rsidRPr="00D3464B" w:rsidRDefault="00BF3510" w:rsidP="00CC1B5C">
            <w:r w:rsidRPr="00D3464B">
              <w:t>swehouse.c</w:t>
            </w:r>
          </w:p>
        </w:tc>
        <w:tc>
          <w:tcPr>
            <w:tcW w:w="3118" w:type="dxa"/>
            <w:vAlign w:val="center"/>
          </w:tcPr>
          <w:p w14:paraId="63388F13" w14:textId="77777777" w:rsidR="00BF3510" w:rsidRPr="00D3464B" w:rsidRDefault="00BF3510" w:rsidP="00CC1B5C"/>
        </w:tc>
      </w:tr>
      <w:tr w:rsidR="00BF3510" w:rsidRPr="00D3464B" w14:paraId="5C093E26" w14:textId="77777777" w:rsidTr="00543E4E">
        <w:trPr>
          <w:cantSplit/>
          <w:trHeight w:val="280"/>
        </w:trPr>
        <w:tc>
          <w:tcPr>
            <w:tcW w:w="1346" w:type="dxa"/>
            <w:vAlign w:val="center"/>
          </w:tcPr>
          <w:p w14:paraId="22494D66" w14:textId="77777777" w:rsidR="00BF3510" w:rsidRPr="00D3464B" w:rsidRDefault="00BF3510" w:rsidP="00CC1B5C">
            <w:r w:rsidRPr="00D3464B">
              <w:t>2659</w:t>
            </w:r>
          </w:p>
        </w:tc>
        <w:tc>
          <w:tcPr>
            <w:tcW w:w="1843" w:type="dxa"/>
            <w:vAlign w:val="center"/>
          </w:tcPr>
          <w:p w14:paraId="712B09E9" w14:textId="77777777" w:rsidR="00BF3510" w:rsidRPr="00D3464B" w:rsidRDefault="00BF3510" w:rsidP="00CC1B5C">
            <w:r w:rsidRPr="00D3464B">
              <w:t>Nov 27 10:05</w:t>
            </w:r>
          </w:p>
        </w:tc>
        <w:tc>
          <w:tcPr>
            <w:tcW w:w="1559" w:type="dxa"/>
            <w:vAlign w:val="center"/>
          </w:tcPr>
          <w:p w14:paraId="1B2810E7" w14:textId="77777777" w:rsidR="00BF3510" w:rsidRPr="00D3464B" w:rsidRDefault="00BF3510" w:rsidP="00CC1B5C">
            <w:r w:rsidRPr="00D3464B">
              <w:t>swehouse.h</w:t>
            </w:r>
          </w:p>
        </w:tc>
        <w:tc>
          <w:tcPr>
            <w:tcW w:w="3118" w:type="dxa"/>
            <w:vAlign w:val="center"/>
          </w:tcPr>
          <w:p w14:paraId="6B1D3F10" w14:textId="77777777" w:rsidR="00BF3510" w:rsidRPr="00D3464B" w:rsidRDefault="00BF3510" w:rsidP="00CC1B5C"/>
        </w:tc>
      </w:tr>
      <w:tr w:rsidR="00BF3510" w:rsidRPr="00D3464B" w14:paraId="13A14704" w14:textId="77777777" w:rsidTr="00543E4E">
        <w:trPr>
          <w:cantSplit/>
          <w:trHeight w:val="280"/>
        </w:trPr>
        <w:tc>
          <w:tcPr>
            <w:tcW w:w="1346" w:type="dxa"/>
            <w:vAlign w:val="center"/>
          </w:tcPr>
          <w:p w14:paraId="69A22306" w14:textId="77777777" w:rsidR="00BF3510" w:rsidRPr="00D3464B" w:rsidRDefault="00BF3510" w:rsidP="00CC1B5C">
            <w:r w:rsidRPr="00D3464B">
              <w:t>31279</w:t>
            </w:r>
          </w:p>
        </w:tc>
        <w:tc>
          <w:tcPr>
            <w:tcW w:w="1843" w:type="dxa"/>
            <w:vAlign w:val="center"/>
          </w:tcPr>
          <w:p w14:paraId="0C269A9D" w14:textId="77777777" w:rsidR="00BF3510" w:rsidRPr="00D3464B" w:rsidRDefault="00BF3510" w:rsidP="00CC1B5C">
            <w:r w:rsidRPr="00D3464B">
              <w:t>Nov 27 10:07</w:t>
            </w:r>
          </w:p>
        </w:tc>
        <w:tc>
          <w:tcPr>
            <w:tcW w:w="1559" w:type="dxa"/>
            <w:vAlign w:val="center"/>
          </w:tcPr>
          <w:p w14:paraId="40062F0F" w14:textId="77777777" w:rsidR="00BF3510" w:rsidRPr="00D3464B" w:rsidRDefault="00BF3510" w:rsidP="00CC1B5C">
            <w:r w:rsidRPr="00D3464B">
              <w:t>swejpl.c</w:t>
            </w:r>
          </w:p>
        </w:tc>
        <w:tc>
          <w:tcPr>
            <w:tcW w:w="3118" w:type="dxa"/>
            <w:vAlign w:val="center"/>
          </w:tcPr>
          <w:p w14:paraId="48482ADD" w14:textId="77777777" w:rsidR="00BF3510" w:rsidRPr="00D3464B" w:rsidRDefault="00BF3510" w:rsidP="00CC1B5C"/>
        </w:tc>
      </w:tr>
      <w:tr w:rsidR="00BF3510" w:rsidRPr="00D3464B" w14:paraId="36C3388A" w14:textId="77777777" w:rsidTr="00543E4E">
        <w:trPr>
          <w:cantSplit/>
          <w:trHeight w:val="280"/>
        </w:trPr>
        <w:tc>
          <w:tcPr>
            <w:tcW w:w="1346" w:type="dxa"/>
            <w:vAlign w:val="center"/>
          </w:tcPr>
          <w:p w14:paraId="2D2E190E" w14:textId="77777777" w:rsidR="00BF3510" w:rsidRPr="00D3464B" w:rsidRDefault="00BF3510" w:rsidP="00CC1B5C">
            <w:r w:rsidRPr="00D3464B">
              <w:t>3444</w:t>
            </w:r>
          </w:p>
        </w:tc>
        <w:tc>
          <w:tcPr>
            <w:tcW w:w="1843" w:type="dxa"/>
            <w:vAlign w:val="center"/>
          </w:tcPr>
          <w:p w14:paraId="5C83F531" w14:textId="77777777" w:rsidR="00BF3510" w:rsidRPr="00D3464B" w:rsidRDefault="00BF3510" w:rsidP="00CC1B5C">
            <w:r w:rsidRPr="00D3464B">
              <w:t>Nov 27 10:05</w:t>
            </w:r>
          </w:p>
        </w:tc>
        <w:tc>
          <w:tcPr>
            <w:tcW w:w="1559" w:type="dxa"/>
            <w:vAlign w:val="center"/>
          </w:tcPr>
          <w:p w14:paraId="4D62411A" w14:textId="77777777" w:rsidR="00BF3510" w:rsidRPr="00D3464B" w:rsidRDefault="00BF3510" w:rsidP="00CC1B5C">
            <w:r w:rsidRPr="00D3464B">
              <w:t>swejpl.h</w:t>
            </w:r>
          </w:p>
        </w:tc>
        <w:tc>
          <w:tcPr>
            <w:tcW w:w="3118" w:type="dxa"/>
            <w:vAlign w:val="center"/>
          </w:tcPr>
          <w:p w14:paraId="4D68564A" w14:textId="77777777" w:rsidR="00BF3510" w:rsidRPr="00D3464B" w:rsidRDefault="00BF3510" w:rsidP="00CC1B5C"/>
        </w:tc>
      </w:tr>
      <w:tr w:rsidR="00BF3510" w:rsidRPr="00D3464B" w14:paraId="2D704F05" w14:textId="77777777" w:rsidTr="00543E4E">
        <w:trPr>
          <w:cantSplit/>
          <w:trHeight w:val="280"/>
        </w:trPr>
        <w:tc>
          <w:tcPr>
            <w:tcW w:w="1346" w:type="dxa"/>
            <w:vAlign w:val="center"/>
          </w:tcPr>
          <w:p w14:paraId="7A5CCFEF" w14:textId="77777777" w:rsidR="00BF3510" w:rsidRPr="00D3464B" w:rsidRDefault="00BF3510" w:rsidP="00CC1B5C">
            <w:r w:rsidRPr="00D3464B">
              <w:t>38238</w:t>
            </w:r>
          </w:p>
        </w:tc>
        <w:tc>
          <w:tcPr>
            <w:tcW w:w="1843" w:type="dxa"/>
            <w:vAlign w:val="center"/>
          </w:tcPr>
          <w:p w14:paraId="55A200CE" w14:textId="77777777" w:rsidR="00BF3510" w:rsidRPr="00D3464B" w:rsidRDefault="00BF3510" w:rsidP="00CC1B5C">
            <w:r w:rsidRPr="00D3464B">
              <w:t>Nov 27 10:07</w:t>
            </w:r>
          </w:p>
        </w:tc>
        <w:tc>
          <w:tcPr>
            <w:tcW w:w="1559" w:type="dxa"/>
            <w:vAlign w:val="center"/>
          </w:tcPr>
          <w:p w14:paraId="4305B7C7" w14:textId="77777777" w:rsidR="00BF3510" w:rsidRPr="00D3464B" w:rsidRDefault="00BF3510" w:rsidP="00CC1B5C">
            <w:r w:rsidRPr="00D3464B">
              <w:t>swemmoon.c</w:t>
            </w:r>
          </w:p>
        </w:tc>
        <w:tc>
          <w:tcPr>
            <w:tcW w:w="3118" w:type="dxa"/>
            <w:vAlign w:val="center"/>
          </w:tcPr>
          <w:p w14:paraId="4D681812" w14:textId="77777777" w:rsidR="00BF3510" w:rsidRPr="00D3464B" w:rsidRDefault="00BF3510" w:rsidP="00CC1B5C"/>
        </w:tc>
      </w:tr>
      <w:tr w:rsidR="00BF3510" w:rsidRPr="00D3464B" w14:paraId="242F5B43" w14:textId="77777777" w:rsidTr="00543E4E">
        <w:trPr>
          <w:cantSplit/>
          <w:trHeight w:val="280"/>
        </w:trPr>
        <w:tc>
          <w:tcPr>
            <w:tcW w:w="1346" w:type="dxa"/>
            <w:vAlign w:val="center"/>
          </w:tcPr>
          <w:p w14:paraId="48943C8C" w14:textId="77777777" w:rsidR="00BF3510" w:rsidRPr="00D3464B" w:rsidRDefault="00BF3510" w:rsidP="00CC1B5C">
            <w:r w:rsidRPr="00D3464B">
              <w:t>2772</w:t>
            </w:r>
          </w:p>
        </w:tc>
        <w:tc>
          <w:tcPr>
            <w:tcW w:w="1843" w:type="dxa"/>
            <w:vAlign w:val="center"/>
          </w:tcPr>
          <w:p w14:paraId="79E39681" w14:textId="77777777" w:rsidR="00BF3510" w:rsidRPr="00D3464B" w:rsidRDefault="00BF3510" w:rsidP="00CC1B5C">
            <w:r w:rsidRPr="00D3464B">
              <w:t>Nov 27 10:05</w:t>
            </w:r>
          </w:p>
        </w:tc>
        <w:tc>
          <w:tcPr>
            <w:tcW w:w="1559" w:type="dxa"/>
            <w:vAlign w:val="center"/>
          </w:tcPr>
          <w:p w14:paraId="2B11D64A" w14:textId="77777777" w:rsidR="00BF3510" w:rsidRPr="00D3464B" w:rsidRDefault="00BF3510" w:rsidP="00CC1B5C">
            <w:r w:rsidRPr="00D3464B">
              <w:t>swemosh.h</w:t>
            </w:r>
          </w:p>
        </w:tc>
        <w:tc>
          <w:tcPr>
            <w:tcW w:w="3118" w:type="dxa"/>
            <w:vAlign w:val="center"/>
          </w:tcPr>
          <w:p w14:paraId="66569F6F" w14:textId="77777777" w:rsidR="00BF3510" w:rsidRPr="00D3464B" w:rsidRDefault="00BF3510" w:rsidP="00CC1B5C"/>
        </w:tc>
      </w:tr>
      <w:tr w:rsidR="00BF3510" w:rsidRPr="00D3464B" w14:paraId="35D448CE" w14:textId="77777777" w:rsidTr="00543E4E">
        <w:trPr>
          <w:cantSplit/>
          <w:trHeight w:val="280"/>
        </w:trPr>
        <w:tc>
          <w:tcPr>
            <w:tcW w:w="1346" w:type="dxa"/>
            <w:vAlign w:val="center"/>
          </w:tcPr>
          <w:p w14:paraId="47CCEF6F" w14:textId="77777777" w:rsidR="00BF3510" w:rsidRPr="00D3464B" w:rsidRDefault="00BF3510" w:rsidP="00CC1B5C">
            <w:r w:rsidRPr="00D3464B">
              <w:t>18687</w:t>
            </w:r>
          </w:p>
        </w:tc>
        <w:tc>
          <w:tcPr>
            <w:tcW w:w="1843" w:type="dxa"/>
            <w:vAlign w:val="center"/>
          </w:tcPr>
          <w:p w14:paraId="1C0A43DA" w14:textId="77777777" w:rsidR="00BF3510" w:rsidRPr="00D3464B" w:rsidRDefault="00BF3510" w:rsidP="00CC1B5C">
            <w:r w:rsidRPr="00D3464B">
              <w:t>Nov 27 10:07</w:t>
            </w:r>
          </w:p>
        </w:tc>
        <w:tc>
          <w:tcPr>
            <w:tcW w:w="1559" w:type="dxa"/>
            <w:vAlign w:val="center"/>
          </w:tcPr>
          <w:p w14:paraId="50D9C375" w14:textId="77777777" w:rsidR="00BF3510" w:rsidRPr="00D3464B" w:rsidRDefault="00BF3510" w:rsidP="00CC1B5C">
            <w:r w:rsidRPr="00D3464B">
              <w:t>swemplan.c</w:t>
            </w:r>
          </w:p>
        </w:tc>
        <w:tc>
          <w:tcPr>
            <w:tcW w:w="3118" w:type="dxa"/>
            <w:vAlign w:val="center"/>
          </w:tcPr>
          <w:p w14:paraId="4D2C415C" w14:textId="77777777" w:rsidR="00BF3510" w:rsidRPr="00D3464B" w:rsidRDefault="00BF3510" w:rsidP="00CC1B5C"/>
        </w:tc>
      </w:tr>
      <w:tr w:rsidR="00BF3510" w:rsidRPr="00D3464B" w14:paraId="0020725F" w14:textId="77777777" w:rsidTr="00543E4E">
        <w:trPr>
          <w:cantSplit/>
          <w:trHeight w:val="280"/>
        </w:trPr>
        <w:tc>
          <w:tcPr>
            <w:tcW w:w="1346" w:type="dxa"/>
            <w:vAlign w:val="center"/>
          </w:tcPr>
          <w:p w14:paraId="2BF9CD45" w14:textId="77777777" w:rsidR="00BF3510" w:rsidRPr="00D3464B" w:rsidRDefault="00BF3510" w:rsidP="00CC1B5C">
            <w:r w:rsidRPr="00D3464B">
              <w:t>311564</w:t>
            </w:r>
          </w:p>
        </w:tc>
        <w:tc>
          <w:tcPr>
            <w:tcW w:w="1843" w:type="dxa"/>
            <w:vAlign w:val="center"/>
          </w:tcPr>
          <w:p w14:paraId="2944A004" w14:textId="77777777" w:rsidR="00BF3510" w:rsidRPr="00D3464B" w:rsidRDefault="00BF3510" w:rsidP="00CC1B5C">
            <w:r w:rsidRPr="00D3464B">
              <w:t>Nov 27 10:07</w:t>
            </w:r>
          </w:p>
        </w:tc>
        <w:tc>
          <w:tcPr>
            <w:tcW w:w="1559" w:type="dxa"/>
            <w:vAlign w:val="center"/>
          </w:tcPr>
          <w:p w14:paraId="48BB8C06" w14:textId="77777777" w:rsidR="00BF3510" w:rsidRPr="00D3464B" w:rsidRDefault="00BF3510" w:rsidP="00CC1B5C">
            <w:r w:rsidRPr="00D3464B">
              <w:t>swemptab.c</w:t>
            </w:r>
          </w:p>
        </w:tc>
        <w:tc>
          <w:tcPr>
            <w:tcW w:w="3118" w:type="dxa"/>
            <w:vAlign w:val="center"/>
          </w:tcPr>
          <w:p w14:paraId="5DF7A276" w14:textId="77777777" w:rsidR="00BF3510" w:rsidRPr="00D3464B" w:rsidRDefault="00BF3510" w:rsidP="00CC1B5C"/>
        </w:tc>
      </w:tr>
      <w:tr w:rsidR="00BF3510" w:rsidRPr="00D3464B" w14:paraId="20264D07" w14:textId="77777777" w:rsidTr="00543E4E">
        <w:trPr>
          <w:cantSplit/>
          <w:trHeight w:val="280"/>
        </w:trPr>
        <w:tc>
          <w:tcPr>
            <w:tcW w:w="1346" w:type="dxa"/>
            <w:vAlign w:val="center"/>
          </w:tcPr>
          <w:p w14:paraId="77D05065" w14:textId="77777777" w:rsidR="00BF3510" w:rsidRPr="00D3464B" w:rsidRDefault="00BF3510" w:rsidP="00CC1B5C">
            <w:r w:rsidRPr="00D3464B">
              <w:t>7291</w:t>
            </w:r>
          </w:p>
        </w:tc>
        <w:tc>
          <w:tcPr>
            <w:tcW w:w="1843" w:type="dxa"/>
            <w:vAlign w:val="center"/>
          </w:tcPr>
          <w:p w14:paraId="0DA92124" w14:textId="77777777" w:rsidR="00BF3510" w:rsidRPr="00D3464B" w:rsidRDefault="00BF3510" w:rsidP="00CC1B5C">
            <w:r w:rsidRPr="00D3464B">
              <w:t>Nov 27 10:06</w:t>
            </w:r>
          </w:p>
        </w:tc>
        <w:tc>
          <w:tcPr>
            <w:tcW w:w="1559" w:type="dxa"/>
            <w:vAlign w:val="center"/>
          </w:tcPr>
          <w:p w14:paraId="2C6919E7" w14:textId="77777777" w:rsidR="00BF3510" w:rsidRPr="00D3464B" w:rsidRDefault="00BF3510" w:rsidP="00CC1B5C">
            <w:r w:rsidRPr="00D3464B">
              <w:t>sweodef.h</w:t>
            </w:r>
          </w:p>
        </w:tc>
        <w:tc>
          <w:tcPr>
            <w:tcW w:w="3118" w:type="dxa"/>
            <w:vAlign w:val="center"/>
          </w:tcPr>
          <w:p w14:paraId="571372C1" w14:textId="77777777" w:rsidR="00BF3510" w:rsidRPr="00D3464B" w:rsidRDefault="00BF3510" w:rsidP="00CC1B5C"/>
        </w:tc>
      </w:tr>
      <w:tr w:rsidR="00BF3510" w:rsidRPr="00D3464B" w14:paraId="610C3B5B" w14:textId="77777777" w:rsidTr="00543E4E">
        <w:trPr>
          <w:cantSplit/>
          <w:trHeight w:val="280"/>
        </w:trPr>
        <w:tc>
          <w:tcPr>
            <w:tcW w:w="1346" w:type="dxa"/>
            <w:vAlign w:val="center"/>
          </w:tcPr>
          <w:p w14:paraId="7865C322" w14:textId="77777777" w:rsidR="00BF3510" w:rsidRPr="00D3464B" w:rsidRDefault="00BF3510" w:rsidP="00CC1B5C">
            <w:r w:rsidRPr="00D3464B">
              <w:lastRenderedPageBreak/>
              <w:t>173758</w:t>
            </w:r>
          </w:p>
        </w:tc>
        <w:tc>
          <w:tcPr>
            <w:tcW w:w="1843" w:type="dxa"/>
            <w:vAlign w:val="center"/>
          </w:tcPr>
          <w:p w14:paraId="72FBD507" w14:textId="77777777" w:rsidR="00BF3510" w:rsidRPr="00D3464B" w:rsidRDefault="00BF3510" w:rsidP="00CC1B5C">
            <w:r w:rsidRPr="00D3464B">
              <w:t>Nov 27 10:07</w:t>
            </w:r>
          </w:p>
        </w:tc>
        <w:tc>
          <w:tcPr>
            <w:tcW w:w="1559" w:type="dxa"/>
            <w:vAlign w:val="center"/>
          </w:tcPr>
          <w:p w14:paraId="42285A1D" w14:textId="77777777" w:rsidR="00BF3510" w:rsidRPr="00D3464B" w:rsidRDefault="00BF3510" w:rsidP="00CC1B5C">
            <w:r w:rsidRPr="00D3464B">
              <w:t>sweph.c</w:t>
            </w:r>
          </w:p>
        </w:tc>
        <w:tc>
          <w:tcPr>
            <w:tcW w:w="3118" w:type="dxa"/>
            <w:vAlign w:val="center"/>
          </w:tcPr>
          <w:p w14:paraId="2115EC05" w14:textId="77777777" w:rsidR="00BF3510" w:rsidRPr="00D3464B" w:rsidRDefault="00BF3510" w:rsidP="00CC1B5C"/>
        </w:tc>
      </w:tr>
      <w:tr w:rsidR="00BF3510" w:rsidRPr="00D3464B" w14:paraId="60A8E560" w14:textId="77777777" w:rsidTr="00543E4E">
        <w:trPr>
          <w:cantSplit/>
          <w:trHeight w:val="280"/>
        </w:trPr>
        <w:tc>
          <w:tcPr>
            <w:tcW w:w="1346" w:type="dxa"/>
            <w:vAlign w:val="center"/>
          </w:tcPr>
          <w:p w14:paraId="2D4DED19" w14:textId="77777777" w:rsidR="00BF3510" w:rsidRPr="00D3464B" w:rsidRDefault="00BF3510" w:rsidP="00CC1B5C">
            <w:r w:rsidRPr="00D3464B">
              <w:t>12136</w:t>
            </w:r>
          </w:p>
        </w:tc>
        <w:tc>
          <w:tcPr>
            <w:tcW w:w="1843" w:type="dxa"/>
            <w:vAlign w:val="center"/>
          </w:tcPr>
          <w:p w14:paraId="218DA629" w14:textId="77777777" w:rsidR="00BF3510" w:rsidRPr="00D3464B" w:rsidRDefault="00BF3510" w:rsidP="00CC1B5C">
            <w:r w:rsidRPr="00D3464B">
              <w:t>Nov 27 10:06</w:t>
            </w:r>
          </w:p>
        </w:tc>
        <w:tc>
          <w:tcPr>
            <w:tcW w:w="1559" w:type="dxa"/>
            <w:vAlign w:val="center"/>
          </w:tcPr>
          <w:p w14:paraId="522C30B6" w14:textId="77777777" w:rsidR="00BF3510" w:rsidRPr="00D3464B" w:rsidRDefault="00BF3510" w:rsidP="00CC1B5C">
            <w:r w:rsidRPr="00D3464B">
              <w:t>sweph.h</w:t>
            </w:r>
          </w:p>
        </w:tc>
        <w:tc>
          <w:tcPr>
            <w:tcW w:w="3118" w:type="dxa"/>
            <w:vAlign w:val="center"/>
          </w:tcPr>
          <w:p w14:paraId="04558A57" w14:textId="77777777" w:rsidR="00BF3510" w:rsidRPr="00D3464B" w:rsidRDefault="00BF3510" w:rsidP="00CC1B5C"/>
        </w:tc>
      </w:tr>
      <w:tr w:rsidR="00BF3510" w:rsidRPr="00D3464B" w14:paraId="1459DB97" w14:textId="77777777" w:rsidTr="00543E4E">
        <w:trPr>
          <w:cantSplit/>
          <w:trHeight w:val="280"/>
        </w:trPr>
        <w:tc>
          <w:tcPr>
            <w:tcW w:w="1346" w:type="dxa"/>
            <w:vAlign w:val="center"/>
          </w:tcPr>
          <w:p w14:paraId="4A746F70" w14:textId="77777777" w:rsidR="00BF3510" w:rsidRPr="00D3464B" w:rsidRDefault="00BF3510" w:rsidP="00CC1B5C">
            <w:r w:rsidRPr="00D3464B">
              <w:t>55063</w:t>
            </w:r>
          </w:p>
        </w:tc>
        <w:tc>
          <w:tcPr>
            <w:tcW w:w="1843" w:type="dxa"/>
            <w:vAlign w:val="center"/>
          </w:tcPr>
          <w:p w14:paraId="6FE3F42D" w14:textId="77777777" w:rsidR="00BF3510" w:rsidRPr="00D3464B" w:rsidRDefault="00BF3510" w:rsidP="00CC1B5C">
            <w:r w:rsidRPr="00D3464B">
              <w:t>Nov 27 10:07</w:t>
            </w:r>
          </w:p>
        </w:tc>
        <w:tc>
          <w:tcPr>
            <w:tcW w:w="1559" w:type="dxa"/>
            <w:vAlign w:val="center"/>
          </w:tcPr>
          <w:p w14:paraId="171B500C" w14:textId="77777777" w:rsidR="00BF3510" w:rsidRPr="00D3464B" w:rsidRDefault="00BF3510" w:rsidP="00CC1B5C">
            <w:r w:rsidRPr="00D3464B">
              <w:t>swephlib.c</w:t>
            </w:r>
          </w:p>
        </w:tc>
        <w:tc>
          <w:tcPr>
            <w:tcW w:w="3118" w:type="dxa"/>
            <w:vAlign w:val="center"/>
          </w:tcPr>
          <w:p w14:paraId="0DDA8CD7" w14:textId="77777777" w:rsidR="00BF3510" w:rsidRPr="00D3464B" w:rsidRDefault="00BF3510" w:rsidP="00CC1B5C"/>
        </w:tc>
      </w:tr>
      <w:tr w:rsidR="00BF3510" w:rsidRPr="00D3464B" w14:paraId="21FBCDD7" w14:textId="77777777" w:rsidTr="00543E4E">
        <w:trPr>
          <w:cantSplit/>
          <w:trHeight w:val="280"/>
        </w:trPr>
        <w:tc>
          <w:tcPr>
            <w:tcW w:w="1346" w:type="dxa"/>
            <w:vAlign w:val="center"/>
          </w:tcPr>
          <w:p w14:paraId="5649EE45" w14:textId="77777777" w:rsidR="00BF3510" w:rsidRPr="00D3464B" w:rsidRDefault="00BF3510" w:rsidP="00CC1B5C">
            <w:r w:rsidRPr="00D3464B">
              <w:t>4886</w:t>
            </w:r>
          </w:p>
        </w:tc>
        <w:tc>
          <w:tcPr>
            <w:tcW w:w="1843" w:type="dxa"/>
            <w:vAlign w:val="center"/>
          </w:tcPr>
          <w:p w14:paraId="6D46B2AB" w14:textId="77777777" w:rsidR="00BF3510" w:rsidRPr="00D3464B" w:rsidRDefault="00BF3510" w:rsidP="00CC1B5C">
            <w:r w:rsidRPr="00D3464B">
              <w:t>Nov 27 10:06</w:t>
            </w:r>
          </w:p>
        </w:tc>
        <w:tc>
          <w:tcPr>
            <w:tcW w:w="1559" w:type="dxa"/>
            <w:vAlign w:val="center"/>
          </w:tcPr>
          <w:p w14:paraId="4C412FA6" w14:textId="77777777" w:rsidR="00BF3510" w:rsidRPr="00D3464B" w:rsidRDefault="00BF3510" w:rsidP="00CC1B5C">
            <w:r w:rsidRPr="00D3464B">
              <w:t>swephlib.h</w:t>
            </w:r>
          </w:p>
        </w:tc>
        <w:tc>
          <w:tcPr>
            <w:tcW w:w="3118" w:type="dxa"/>
            <w:vAlign w:val="center"/>
          </w:tcPr>
          <w:p w14:paraId="7BCDD1F0" w14:textId="77777777" w:rsidR="00BF3510" w:rsidRPr="00D3464B" w:rsidRDefault="00BF3510" w:rsidP="00CC1B5C"/>
        </w:tc>
      </w:tr>
      <w:tr w:rsidR="00BF3510" w:rsidRPr="00D3464B" w14:paraId="5C44D97B" w14:textId="77777777" w:rsidTr="00543E4E">
        <w:trPr>
          <w:cantSplit/>
          <w:trHeight w:val="280"/>
        </w:trPr>
        <w:tc>
          <w:tcPr>
            <w:tcW w:w="1346" w:type="dxa"/>
            <w:vAlign w:val="center"/>
          </w:tcPr>
          <w:p w14:paraId="54146913" w14:textId="77777777" w:rsidR="00BF3510" w:rsidRPr="00D3464B" w:rsidRDefault="00BF3510" w:rsidP="00CC1B5C">
            <w:r w:rsidRPr="00D3464B">
              <w:t>43421</w:t>
            </w:r>
          </w:p>
        </w:tc>
        <w:tc>
          <w:tcPr>
            <w:tcW w:w="1843" w:type="dxa"/>
            <w:vAlign w:val="center"/>
          </w:tcPr>
          <w:p w14:paraId="2E0FF20B" w14:textId="77777777" w:rsidR="00BF3510" w:rsidRPr="00D3464B" w:rsidRDefault="00BF3510" w:rsidP="00CC1B5C">
            <w:r w:rsidRPr="00D3464B">
              <w:t>Nov 28 19:33</w:t>
            </w:r>
          </w:p>
        </w:tc>
        <w:tc>
          <w:tcPr>
            <w:tcW w:w="1559" w:type="dxa"/>
            <w:vAlign w:val="center"/>
          </w:tcPr>
          <w:p w14:paraId="34C5584E" w14:textId="77777777" w:rsidR="00BF3510" w:rsidRPr="00D3464B" w:rsidRDefault="00BF3510" w:rsidP="00CC1B5C">
            <w:r w:rsidRPr="00D3464B">
              <w:t>swetest.c</w:t>
            </w:r>
          </w:p>
        </w:tc>
        <w:tc>
          <w:tcPr>
            <w:tcW w:w="3118" w:type="dxa"/>
            <w:vAlign w:val="center"/>
          </w:tcPr>
          <w:p w14:paraId="11D966AE" w14:textId="77777777" w:rsidR="00BF3510" w:rsidRPr="00D3464B" w:rsidRDefault="00BF3510" w:rsidP="00CC1B5C"/>
        </w:tc>
      </w:tr>
    </w:tbl>
    <w:p w14:paraId="58582D55" w14:textId="77777777" w:rsidR="00BF3510" w:rsidRPr="00D3464B" w:rsidRDefault="00BF3510" w:rsidP="00CC1B5C">
      <w:r w:rsidRPr="00D3464B">
        <w:t>In most cases the user will compile a linkable or shared library from the source code, using his favorite C compiler, and then link this library with his application.</w:t>
      </w:r>
    </w:p>
    <w:p w14:paraId="49CFF410" w14:textId="77777777" w:rsidR="00BF3510" w:rsidRPr="00D3464B" w:rsidRDefault="00BF3510" w:rsidP="00CC1B5C">
      <w:r w:rsidRPr="00D3464B">
        <w:t xml:space="preserve">If the user programs in C, he will only need to include the header file swephexp.h with his application; this in turn will include sweodef.h. All other source files can </w:t>
      </w:r>
      <w:r w:rsidR="00510386">
        <w:t xml:space="preserve">be </w:t>
      </w:r>
      <w:r w:rsidRPr="00D3464B">
        <w:t>ignored from the perspective of application development.</w:t>
      </w:r>
    </w:p>
    <w:p w14:paraId="49D2F004" w14:textId="77777777" w:rsidR="00BF3510" w:rsidRPr="00E04065" w:rsidRDefault="00BF3510" w:rsidP="00877D89">
      <w:pPr>
        <w:pStyle w:val="berschrift1"/>
      </w:pPr>
      <w:bookmarkStart w:id="296" w:name="_Toc58481451"/>
      <w:r w:rsidRPr="00E04065">
        <w:t>The PLACALC compatibility API</w:t>
      </w:r>
      <w:bookmarkEnd w:id="296"/>
    </w:p>
    <w:p w14:paraId="3C4E9A00" w14:textId="77777777" w:rsidR="00BF3510" w:rsidRPr="00D3464B" w:rsidRDefault="00741EC1" w:rsidP="00CC1B5C">
      <w:r w:rsidRPr="00D3464B">
        <w:t>(Chapter has been removed.)</w:t>
      </w:r>
    </w:p>
    <w:p w14:paraId="2E76D5F5" w14:textId="77777777" w:rsidR="00283E02" w:rsidRDefault="00BF3510" w:rsidP="00877D89">
      <w:pPr>
        <w:pStyle w:val="berschrift1"/>
      </w:pPr>
      <w:bookmarkStart w:id="297" w:name="_Toc58481452"/>
      <w:r w:rsidRPr="00E04065">
        <w:t>Documentation files</w:t>
      </w:r>
      <w:bookmarkEnd w:id="297"/>
    </w:p>
    <w:p w14:paraId="1FFAD752" w14:textId="77777777" w:rsidR="00283E02" w:rsidRPr="006A24B6" w:rsidRDefault="00BF3510" w:rsidP="00CC1B5C">
      <w:r w:rsidRPr="00D3464B">
        <w:t xml:space="preserve">The following files are in the directory </w:t>
      </w:r>
      <w:r w:rsidRPr="00FE3C22">
        <w:rPr>
          <w:rStyle w:val="FileName"/>
        </w:rPr>
        <w:t>\sweph\doc</w:t>
      </w:r>
      <w:r w:rsidR="006A24B6" w:rsidRPr="006A24B6">
        <w:t>:</w:t>
      </w:r>
    </w:p>
    <w:p w14:paraId="75232AEB" w14:textId="77777777" w:rsidR="00BF3510" w:rsidRPr="00FE3C22" w:rsidRDefault="00BF3510" w:rsidP="00543E4E">
      <w:pPr>
        <w:tabs>
          <w:tab w:val="left" w:pos="2835"/>
        </w:tabs>
        <w:ind w:left="567"/>
        <w:rPr>
          <w:rStyle w:val="FileName"/>
        </w:rPr>
      </w:pPr>
      <w:r w:rsidRPr="00FE3C22">
        <w:rPr>
          <w:rStyle w:val="FileName"/>
        </w:rPr>
        <w:t>sweph.cdr</w:t>
      </w:r>
    </w:p>
    <w:p w14:paraId="61327A2C" w14:textId="77777777" w:rsidR="00BF3510" w:rsidRPr="00FE3C22" w:rsidRDefault="00BF3510" w:rsidP="00543E4E">
      <w:pPr>
        <w:tabs>
          <w:tab w:val="left" w:pos="2835"/>
        </w:tabs>
        <w:ind w:left="567"/>
        <w:rPr>
          <w:rStyle w:val="FileName"/>
        </w:rPr>
      </w:pPr>
      <w:r w:rsidRPr="00FE3C22">
        <w:rPr>
          <w:rStyle w:val="FileName"/>
        </w:rPr>
        <w:t>sweph.gif</w:t>
      </w:r>
    </w:p>
    <w:p w14:paraId="6885CD1D" w14:textId="77777777" w:rsidR="00BF3510" w:rsidRPr="00FE3C22" w:rsidRDefault="00BF3510" w:rsidP="00543E4E">
      <w:pPr>
        <w:tabs>
          <w:tab w:val="left" w:pos="2835"/>
        </w:tabs>
        <w:ind w:left="567"/>
        <w:rPr>
          <w:rStyle w:val="FileName"/>
        </w:rPr>
      </w:pPr>
      <w:r w:rsidRPr="00FE3C22">
        <w:rPr>
          <w:rStyle w:val="FileName"/>
        </w:rPr>
        <w:t>swephin.cdr</w:t>
      </w:r>
    </w:p>
    <w:p w14:paraId="701AB749" w14:textId="77777777" w:rsidR="00BF3510" w:rsidRPr="00FE3C22" w:rsidRDefault="00BF3510" w:rsidP="00543E4E">
      <w:pPr>
        <w:tabs>
          <w:tab w:val="left" w:pos="2835"/>
        </w:tabs>
        <w:ind w:left="567"/>
        <w:rPr>
          <w:rStyle w:val="FileName"/>
        </w:rPr>
      </w:pPr>
      <w:r w:rsidRPr="00FE3C22">
        <w:rPr>
          <w:rStyle w:val="FileName"/>
        </w:rPr>
        <w:t>swephin.gif</w:t>
      </w:r>
    </w:p>
    <w:p w14:paraId="4BF65EFC" w14:textId="77777777" w:rsidR="00BF3510" w:rsidRPr="00975F4F" w:rsidRDefault="00BF3510" w:rsidP="00543E4E">
      <w:pPr>
        <w:tabs>
          <w:tab w:val="left" w:pos="2835"/>
        </w:tabs>
        <w:ind w:left="567"/>
      </w:pPr>
      <w:r w:rsidRPr="00FE3C22">
        <w:rPr>
          <w:rStyle w:val="FileName"/>
        </w:rPr>
        <w:t>swephprg.doc</w:t>
      </w:r>
      <w:r w:rsidRPr="00FE3C22">
        <w:rPr>
          <w:rStyle w:val="FileName"/>
        </w:rPr>
        <w:tab/>
      </w:r>
      <w:r w:rsidRPr="00975F4F">
        <w:t>Documentation for programming, a MS Word-97 file</w:t>
      </w:r>
    </w:p>
    <w:p w14:paraId="45A6BFF0" w14:textId="77777777" w:rsidR="00BF3510" w:rsidRPr="00FE3C22" w:rsidRDefault="00BF3510" w:rsidP="00543E4E">
      <w:pPr>
        <w:tabs>
          <w:tab w:val="left" w:pos="2835"/>
        </w:tabs>
        <w:ind w:left="567"/>
        <w:rPr>
          <w:rStyle w:val="FileName"/>
        </w:rPr>
      </w:pPr>
      <w:r w:rsidRPr="00FE3C22">
        <w:rPr>
          <w:rStyle w:val="FileName"/>
        </w:rPr>
        <w:t>swephprg.rtf</w:t>
      </w:r>
    </w:p>
    <w:p w14:paraId="291E4496" w14:textId="77777777" w:rsidR="00BF3510" w:rsidRPr="00975F4F" w:rsidRDefault="00BF3510" w:rsidP="00543E4E">
      <w:pPr>
        <w:tabs>
          <w:tab w:val="left" w:pos="2835"/>
        </w:tabs>
        <w:ind w:left="567"/>
      </w:pPr>
      <w:r w:rsidRPr="00FE3C22">
        <w:rPr>
          <w:rStyle w:val="FileName"/>
        </w:rPr>
        <w:t>swisseph.doc</w:t>
      </w:r>
      <w:r w:rsidRPr="00FE3C22">
        <w:rPr>
          <w:rStyle w:val="FileName"/>
        </w:rPr>
        <w:tab/>
      </w:r>
      <w:r w:rsidRPr="00975F4F">
        <w:t>General information on Swiss Ephemeris</w:t>
      </w:r>
    </w:p>
    <w:p w14:paraId="093A05A3" w14:textId="77777777" w:rsidR="00283E02" w:rsidRPr="00FE3C22" w:rsidRDefault="00BF3510" w:rsidP="00543E4E">
      <w:pPr>
        <w:tabs>
          <w:tab w:val="left" w:pos="2835"/>
        </w:tabs>
        <w:ind w:left="567"/>
        <w:rPr>
          <w:rStyle w:val="FileName"/>
        </w:rPr>
      </w:pPr>
      <w:r w:rsidRPr="00FE3C22">
        <w:rPr>
          <w:rStyle w:val="FileName"/>
        </w:rPr>
        <w:t>swisseph.rtf</w:t>
      </w:r>
    </w:p>
    <w:p w14:paraId="11F6FB36" w14:textId="77777777" w:rsidR="00283E02" w:rsidRDefault="00BF3510" w:rsidP="00CC1B5C">
      <w:r w:rsidRPr="00D3464B">
        <w:t>The files with suffix .CDR are Corel Draw 7.0 documents with the Swiss Ephemeris icons.</w:t>
      </w:r>
    </w:p>
    <w:p w14:paraId="4B0FF48C" w14:textId="77777777" w:rsidR="00BF3510" w:rsidRPr="00E04065" w:rsidRDefault="00BF3510" w:rsidP="00877D89">
      <w:pPr>
        <w:pStyle w:val="berschrift1"/>
      </w:pPr>
      <w:bookmarkStart w:id="298" w:name="_Toc58481453"/>
      <w:r w:rsidRPr="00E04065">
        <w:t>Swisseph with different hardware and compilers</w:t>
      </w:r>
      <w:bookmarkEnd w:id="298"/>
    </w:p>
    <w:p w14:paraId="3E2585F6" w14:textId="77777777" w:rsidR="00283E02" w:rsidRDefault="00BF3510" w:rsidP="00CC1B5C">
      <w:pPr>
        <w:rPr>
          <w:b/>
          <w:bCs/>
        </w:rPr>
      </w:pPr>
      <w:r w:rsidRPr="00D3464B">
        <w:t xml:space="preserve">Depending on what hardware and compiler you use, there will be slight differences in your planetary calculations. For positions in longitude, they will be never larger than </w:t>
      </w:r>
      <w:r w:rsidRPr="00D3464B">
        <w:rPr>
          <w:b/>
          <w:bCs/>
        </w:rPr>
        <w:t>0.0001"</w:t>
      </w:r>
      <w:r w:rsidRPr="00D3464B">
        <w:t xml:space="preserve"> in longitude. Speeds show no difference larger than </w:t>
      </w:r>
      <w:r w:rsidRPr="00D3464B">
        <w:rPr>
          <w:b/>
          <w:bCs/>
        </w:rPr>
        <w:t>0.0002 arcsec/day.</w:t>
      </w:r>
    </w:p>
    <w:p w14:paraId="409105CF" w14:textId="77777777" w:rsidR="00BF3510" w:rsidRPr="00D3464B" w:rsidRDefault="00BF3510" w:rsidP="00CC1B5C">
      <w:r w:rsidRPr="00D3464B">
        <w:t>The following factors show larger differences between HPUX and Linux on a Pentium II processor:</w:t>
      </w:r>
    </w:p>
    <w:p w14:paraId="1698AF11" w14:textId="77777777" w:rsidR="00BF3510" w:rsidRPr="00FE3C22" w:rsidRDefault="00BF3510" w:rsidP="00510386">
      <w:pPr>
        <w:ind w:left="567"/>
        <w:rPr>
          <w:rStyle w:val="FileName"/>
        </w:rPr>
      </w:pPr>
      <w:r w:rsidRPr="00FE3C22">
        <w:rPr>
          <w:rStyle w:val="FileName"/>
        </w:rPr>
        <w:t>Mean Node, Mean Apogee:</w:t>
      </w:r>
    </w:p>
    <w:p w14:paraId="7A80E2FC" w14:textId="77777777" w:rsidR="004E52D3" w:rsidRDefault="00BF3510" w:rsidP="00510386">
      <w:pPr>
        <w:ind w:left="567"/>
      </w:pPr>
      <w:r w:rsidRPr="00D3464B">
        <w:t>HPUX PA-Risc non-optimized versus optimized code:</w:t>
      </w:r>
    </w:p>
    <w:p w14:paraId="3D90C626" w14:textId="77777777" w:rsidR="00283E02" w:rsidRDefault="00BF3510" w:rsidP="00510386">
      <w:pPr>
        <w:ind w:left="567"/>
      </w:pPr>
      <w:r w:rsidRPr="00D3464B">
        <w:t>differences are smaller than 0.001 arcsec/day</w:t>
      </w:r>
    </w:p>
    <w:p w14:paraId="760E6928" w14:textId="77777777" w:rsidR="004E52D3" w:rsidRPr="00CF2A2B" w:rsidRDefault="00BF3510" w:rsidP="00510386">
      <w:pPr>
        <w:ind w:left="567"/>
        <w:rPr>
          <w:lang w:val="fr-CH"/>
        </w:rPr>
      </w:pPr>
      <w:r w:rsidRPr="00CF2A2B">
        <w:rPr>
          <w:lang w:val="fr-CH"/>
        </w:rPr>
        <w:t>HPUX PA-Risc versus Intel Pentium gcc non-optim</w:t>
      </w:r>
      <w:r w:rsidR="00E7025C" w:rsidRPr="00CF2A2B">
        <w:rPr>
          <w:lang w:val="fr-CH"/>
        </w:rPr>
        <w:t>i</w:t>
      </w:r>
      <w:r w:rsidRPr="00CF2A2B">
        <w:rPr>
          <w:lang w:val="fr-CH"/>
        </w:rPr>
        <w:t>zed</w:t>
      </w:r>
    </w:p>
    <w:p w14:paraId="21E51D11" w14:textId="77777777" w:rsidR="00283E02" w:rsidRDefault="00BF3510" w:rsidP="00510386">
      <w:pPr>
        <w:ind w:left="567"/>
      </w:pPr>
      <w:r w:rsidRPr="00D3464B">
        <w:t>differences are smaller than 0.001 arcsec/day</w:t>
      </w:r>
    </w:p>
    <w:p w14:paraId="6D98E0A0" w14:textId="77777777" w:rsidR="00BF3510" w:rsidRPr="00D3464B" w:rsidRDefault="00BF3510" w:rsidP="00510386">
      <w:pPr>
        <w:ind w:left="567"/>
      </w:pPr>
      <w:r w:rsidRPr="00D3464B">
        <w:t>Intel Pentium gss non-</w:t>
      </w:r>
      <w:r w:rsidR="00AF3C64" w:rsidRPr="00D3464B">
        <w:t>optimized</w:t>
      </w:r>
      <w:r w:rsidRPr="00D3464B">
        <w:t xml:space="preserve"> versus -O9 optimized:</w:t>
      </w:r>
    </w:p>
    <w:p w14:paraId="1CEE56F5" w14:textId="77777777" w:rsidR="00BF3510" w:rsidRPr="00D3464B" w:rsidRDefault="00BF3510" w:rsidP="00510386">
      <w:pPr>
        <w:ind w:left="567"/>
      </w:pPr>
      <w:r w:rsidRPr="00FE3C22">
        <w:rPr>
          <w:rStyle w:val="FileName"/>
        </w:rPr>
        <w:t>Mean Node, True node, Mean Apogee</w:t>
      </w:r>
      <w:r w:rsidRPr="00D3464B">
        <w:t>: difference smaller than 0.001 arcsec/day</w:t>
      </w:r>
    </w:p>
    <w:p w14:paraId="7E8AC027" w14:textId="77777777" w:rsidR="00283E02" w:rsidRDefault="00BF3510" w:rsidP="00510386">
      <w:pPr>
        <w:ind w:left="567"/>
      </w:pPr>
      <w:r w:rsidRPr="00FE3C22">
        <w:rPr>
          <w:rStyle w:val="FileName"/>
        </w:rPr>
        <w:t>Osculating Apogee:</w:t>
      </w:r>
      <w:r w:rsidRPr="00D3464B">
        <w:t xml:space="preserve"> differences smaller than 0.03 arcsec</w:t>
      </w:r>
    </w:p>
    <w:p w14:paraId="2BFA9F7D" w14:textId="77777777" w:rsidR="00283E02" w:rsidRDefault="00BF3510" w:rsidP="00CC1B5C">
      <w:r w:rsidRPr="00D3464B">
        <w:t>The differences originate from the fact that the floating point arithmetic in the Pentium is executed with 80 bit precision, whereas stored program variables have only 64 bit precision. When code is optimized, more intermediate results are kept inside the processor registers, i.e. they are not shortened from 80bit to 64 bit. When these results are used for the next calculation, the outcome is then slightly different.</w:t>
      </w:r>
    </w:p>
    <w:p w14:paraId="48C55A0C" w14:textId="77777777" w:rsidR="00283E02" w:rsidRDefault="00BF3510" w:rsidP="00CC1B5C">
      <w:r w:rsidRPr="00D3464B">
        <w:t>In the computation of speed for the nodes and apogee, differences between positions at close intervals are involved; the subtraction of nearly equal values results shows differences in internal precision more easily than</w:t>
      </w:r>
      <w:r w:rsidR="003137E9">
        <w:t xml:space="preserve"> </w:t>
      </w:r>
      <w:r w:rsidRPr="00D3464B">
        <w:t xml:space="preserve">other types of calculations. As these differences have no effect on any imaginable application software and are mostly within the design limit of Swiss Ephemeris, they can be </w:t>
      </w:r>
      <w:r w:rsidR="00E7025C" w:rsidRPr="00D3464B">
        <w:t>safely</w:t>
      </w:r>
      <w:r w:rsidRPr="00D3464B">
        <w:t xml:space="preserve"> ignored.</w:t>
      </w:r>
    </w:p>
    <w:p w14:paraId="561C5DD1" w14:textId="77777777" w:rsidR="00BF3510" w:rsidRPr="00E04065" w:rsidRDefault="00BF3510" w:rsidP="00877D89">
      <w:pPr>
        <w:pStyle w:val="berschrift1"/>
      </w:pPr>
      <w:bookmarkStart w:id="299" w:name="_Toc58481454"/>
      <w:r w:rsidRPr="00E04065">
        <w:lastRenderedPageBreak/>
        <w:t>Debugging and Tracing Swisseph</w:t>
      </w:r>
      <w:bookmarkEnd w:id="299"/>
    </w:p>
    <w:p w14:paraId="19480481" w14:textId="77777777" w:rsidR="00BF3510" w:rsidRPr="00E04065" w:rsidRDefault="00BF3510" w:rsidP="00877D89">
      <w:pPr>
        <w:pStyle w:val="berschrift2"/>
      </w:pPr>
      <w:bookmarkStart w:id="300" w:name="_Toc58481455"/>
      <w:r w:rsidRPr="00E04065">
        <w:t>If you are using the DLL</w:t>
      </w:r>
      <w:bookmarkEnd w:id="300"/>
    </w:p>
    <w:p w14:paraId="7AE179B7" w14:textId="77777777" w:rsidR="00BF3510" w:rsidRPr="00D3464B" w:rsidRDefault="00BF3510" w:rsidP="00CC1B5C">
      <w:r w:rsidRPr="00D3464B">
        <w:t>Besides the ordinary Swisseph function, there are two additional DLLs that allow you tracing your Swisseph function calls:</w:t>
      </w:r>
    </w:p>
    <w:p w14:paraId="37074BCE" w14:textId="77777777" w:rsidR="00283E02" w:rsidRDefault="00BF3510" w:rsidP="00CC1B5C">
      <w:r w:rsidRPr="00FE3C22">
        <w:rPr>
          <w:rStyle w:val="FileName"/>
        </w:rPr>
        <w:t>Swe</w:t>
      </w:r>
      <w:r w:rsidR="005175A9" w:rsidRPr="00FE3C22">
        <w:rPr>
          <w:rStyle w:val="FileName"/>
        </w:rPr>
        <w:t>dll</w:t>
      </w:r>
      <w:r w:rsidRPr="00FE3C22">
        <w:rPr>
          <w:rStyle w:val="FileName"/>
        </w:rPr>
        <w:t>trs32.dll</w:t>
      </w:r>
      <w:r w:rsidRPr="00D3464B">
        <w:t xml:space="preserve"> </w:t>
      </w:r>
      <w:r w:rsidR="007C4931" w:rsidRPr="00D3464B">
        <w:t xml:space="preserve">and </w:t>
      </w:r>
      <w:r w:rsidR="007C4931" w:rsidRPr="00FE3C22">
        <w:rPr>
          <w:rStyle w:val="FileName"/>
        </w:rPr>
        <w:t>swedlltrs64.dll</w:t>
      </w:r>
      <w:r w:rsidRPr="00D3464B">
        <w:t xml:space="preserve"> </w:t>
      </w:r>
      <w:r w:rsidR="007C4931" w:rsidRPr="00D3464B">
        <w:t xml:space="preserve">are </w:t>
      </w:r>
      <w:r w:rsidRPr="00D3464B">
        <w:t>for single task debugging, i.e. if only one application at a time calls Swisseph functions.</w:t>
      </w:r>
    </w:p>
    <w:p w14:paraId="2DF3EE16" w14:textId="77777777" w:rsidR="00BF3510" w:rsidRPr="00D3464B" w:rsidRDefault="00BF3510" w:rsidP="00CC1B5C">
      <w:r w:rsidRPr="00D3464B">
        <w:t>Two output files are written:</w:t>
      </w:r>
    </w:p>
    <w:p w14:paraId="02018A14" w14:textId="77777777" w:rsidR="00BF3510" w:rsidRPr="00D3464B" w:rsidRDefault="00BF3510" w:rsidP="00DE5833">
      <w:pPr>
        <w:pStyle w:val="listlettered"/>
        <w:numPr>
          <w:ilvl w:val="0"/>
          <w:numId w:val="18"/>
        </w:numPr>
        <w:ind w:left="284" w:hanging="284"/>
      </w:pPr>
      <w:r w:rsidRPr="00FE3C22">
        <w:rPr>
          <w:rStyle w:val="FileName"/>
        </w:rPr>
        <w:t>swetrace.txt</w:t>
      </w:r>
      <w:r w:rsidRPr="00D3464B">
        <w:t>: reports all Swisseph functions that are being called.</w:t>
      </w:r>
    </w:p>
    <w:p w14:paraId="101ACAB4" w14:textId="77777777" w:rsidR="00BF3510" w:rsidRPr="00D3464B" w:rsidRDefault="00BF3510" w:rsidP="00DE5833">
      <w:pPr>
        <w:pStyle w:val="listlettered"/>
        <w:numPr>
          <w:ilvl w:val="0"/>
          <w:numId w:val="18"/>
        </w:numPr>
        <w:ind w:left="284" w:hanging="284"/>
      </w:pPr>
      <w:r w:rsidRPr="00FE3C22">
        <w:rPr>
          <w:rStyle w:val="FileName"/>
        </w:rPr>
        <w:t>swetrace.c:</w:t>
      </w:r>
      <w:r w:rsidRPr="00D3464B">
        <w:t xml:space="preserve"> </w:t>
      </w:r>
      <w:r w:rsidRPr="00543E4E">
        <w:rPr>
          <w:rStyle w:val="FileName"/>
        </w:rPr>
        <w:t>contains</w:t>
      </w:r>
      <w:r w:rsidRPr="00D3464B">
        <w:t xml:space="preserve"> C code equivalent to the Swisseph calls that your application did.</w:t>
      </w:r>
    </w:p>
    <w:p w14:paraId="6EDF2006" w14:textId="77777777" w:rsidR="00283E02" w:rsidRDefault="00BF3510" w:rsidP="00CC1B5C">
      <w:r w:rsidRPr="00D3464B">
        <w:t xml:space="preserve">The last bracket of the function </w:t>
      </w:r>
      <w:r w:rsidRPr="006A24B6">
        <w:rPr>
          <w:rStyle w:val="sourcecode"/>
        </w:rPr>
        <w:t>main()</w:t>
      </w:r>
      <w:r w:rsidRPr="00D3464B">
        <w:t xml:space="preserve"> at the end of the file is missing.</w:t>
      </w:r>
    </w:p>
    <w:p w14:paraId="00DC85B6" w14:textId="77777777" w:rsidR="00BF3510" w:rsidRPr="00D3464B" w:rsidRDefault="00BF3510" w:rsidP="00CC1B5C">
      <w:r w:rsidRPr="00D3464B">
        <w:t>If you want to compile the code, you have to add it manually. Note that these files may grow very fast,</w:t>
      </w:r>
      <w:r w:rsidR="006A24B6">
        <w:t xml:space="preserve"> </w:t>
      </w:r>
      <w:r w:rsidRPr="00D3464B">
        <w:t>depending on what you are doing in your application. The output is limited to 10000 function calls per run.</w:t>
      </w:r>
    </w:p>
    <w:p w14:paraId="27025097" w14:textId="77777777" w:rsidR="00BF3510" w:rsidRPr="006A24B6" w:rsidRDefault="00BF3510" w:rsidP="00CC1B5C">
      <w:r w:rsidRPr="00FE3C22">
        <w:rPr>
          <w:rStyle w:val="FileName"/>
        </w:rPr>
        <w:t>Swe</w:t>
      </w:r>
      <w:r w:rsidR="005175A9" w:rsidRPr="00FE3C22">
        <w:rPr>
          <w:rStyle w:val="FileName"/>
        </w:rPr>
        <w:t>dll</w:t>
      </w:r>
      <w:r w:rsidRPr="00FE3C22">
        <w:rPr>
          <w:rStyle w:val="FileName"/>
        </w:rPr>
        <w:t>trm32.dll</w:t>
      </w:r>
      <w:r w:rsidRPr="00D3464B">
        <w:t xml:space="preserve"> </w:t>
      </w:r>
      <w:r w:rsidR="007C4931" w:rsidRPr="00D3464B">
        <w:t xml:space="preserve">and </w:t>
      </w:r>
      <w:r w:rsidR="007C4931" w:rsidRPr="00FE3C22">
        <w:rPr>
          <w:rStyle w:val="FileName"/>
        </w:rPr>
        <w:t>swedlltrm64.dll are</w:t>
      </w:r>
      <w:r w:rsidRPr="00D3464B">
        <w:t xml:space="preserve"> for multitasking, i.e. if more than one application at a time are calling Swisseph functions. If you used the single task DLL here, all applications would try to write their trace output into the same file. </w:t>
      </w:r>
      <w:r w:rsidRPr="00FE3C22">
        <w:rPr>
          <w:rStyle w:val="FileName"/>
        </w:rPr>
        <w:t>Swe</w:t>
      </w:r>
      <w:r w:rsidR="005175A9" w:rsidRPr="00FE3C22">
        <w:rPr>
          <w:rStyle w:val="FileName"/>
        </w:rPr>
        <w:t>dll</w:t>
      </w:r>
      <w:r w:rsidRPr="00FE3C22">
        <w:rPr>
          <w:rStyle w:val="FileName"/>
        </w:rPr>
        <w:t>trm32.dll</w:t>
      </w:r>
      <w:r w:rsidRPr="00D3464B">
        <w:t xml:space="preserve"> </w:t>
      </w:r>
      <w:r w:rsidR="007C4931" w:rsidRPr="00D3464B">
        <w:t xml:space="preserve">and </w:t>
      </w:r>
      <w:r w:rsidR="007C4931" w:rsidRPr="00FE3C22">
        <w:rPr>
          <w:rStyle w:val="FileName"/>
        </w:rPr>
        <w:t>swedlltrm64.dll</w:t>
      </w:r>
      <w:r w:rsidR="007C4931" w:rsidRPr="00D3464B">
        <w:t xml:space="preserve"> </w:t>
      </w:r>
      <w:r w:rsidRPr="00D3464B">
        <w:t xml:space="preserve">generate output file names that contain the process identification number of the application by which the DLL is called, e.g. </w:t>
      </w:r>
      <w:r w:rsidRPr="00FE3C22">
        <w:rPr>
          <w:rStyle w:val="FileName"/>
        </w:rPr>
        <w:t xml:space="preserve">swetrace_192.c </w:t>
      </w:r>
      <w:r w:rsidRPr="00D3464B">
        <w:t xml:space="preserve">and </w:t>
      </w:r>
      <w:r w:rsidRPr="00FE3C22">
        <w:rPr>
          <w:rStyle w:val="FileName"/>
        </w:rPr>
        <w:t>swetrace_192.txt</w:t>
      </w:r>
      <w:r w:rsidRPr="006A24B6">
        <w:t>.</w:t>
      </w:r>
    </w:p>
    <w:p w14:paraId="1EDA708C" w14:textId="77777777" w:rsidR="00BF3510" w:rsidRPr="00D3464B" w:rsidRDefault="00BF3510" w:rsidP="00CC1B5C">
      <w:r w:rsidRPr="00D3464B">
        <w:t>Keep in mind that every process creates its own output files and with time might fill your disk.</w:t>
      </w:r>
    </w:p>
    <w:p w14:paraId="3D1C78F9" w14:textId="77777777" w:rsidR="00BF3510" w:rsidRPr="00D3464B" w:rsidRDefault="00BF3510" w:rsidP="00CC1B5C">
      <w:r w:rsidRPr="00D3464B">
        <w:t>In order to use a trace DLL, you have to replace your Swisseph DLL by it:</w:t>
      </w:r>
    </w:p>
    <w:p w14:paraId="0859BCF1" w14:textId="77777777" w:rsidR="00BF3510" w:rsidRPr="00D3464B" w:rsidRDefault="00BF3510" w:rsidP="00DE5833">
      <w:pPr>
        <w:pStyle w:val="listlettered"/>
        <w:numPr>
          <w:ilvl w:val="0"/>
          <w:numId w:val="19"/>
        </w:numPr>
        <w:ind w:left="284" w:hanging="284"/>
      </w:pPr>
      <w:r w:rsidRPr="005242D2">
        <w:t xml:space="preserve">save </w:t>
      </w:r>
      <w:r w:rsidRPr="00D3464B">
        <w:t>your Swisseph DLL</w:t>
      </w:r>
      <w:r w:rsidR="00003583">
        <w:t>;</w:t>
      </w:r>
    </w:p>
    <w:p w14:paraId="75B2287D" w14:textId="77777777" w:rsidR="00283E02" w:rsidRDefault="00BF3510" w:rsidP="00DE5833">
      <w:pPr>
        <w:pStyle w:val="listlettered"/>
        <w:numPr>
          <w:ilvl w:val="0"/>
          <w:numId w:val="19"/>
        </w:numPr>
        <w:ind w:left="284" w:hanging="284"/>
      </w:pPr>
      <w:r w:rsidRPr="005242D2">
        <w:t xml:space="preserve">rename </w:t>
      </w:r>
      <w:r w:rsidRPr="00D3464B">
        <w:t>the trace DLL as your Swisseph DLL (e.g. as</w:t>
      </w:r>
      <w:r w:rsidRPr="00FE3C22">
        <w:rPr>
          <w:rStyle w:val="FileName"/>
        </w:rPr>
        <w:t xml:space="preserve"> swedll32.dll</w:t>
      </w:r>
      <w:r w:rsidR="007C4931" w:rsidRPr="00FE3C22">
        <w:rPr>
          <w:rStyle w:val="FileName"/>
        </w:rPr>
        <w:t xml:space="preserve"> </w:t>
      </w:r>
      <w:r w:rsidR="007C4931" w:rsidRPr="00003583">
        <w:t>or</w:t>
      </w:r>
      <w:r w:rsidR="007C4931" w:rsidRPr="00FE3C22">
        <w:rPr>
          <w:rStyle w:val="FileName"/>
        </w:rPr>
        <w:t xml:space="preserve"> swedll64.dll</w:t>
      </w:r>
      <w:r w:rsidRPr="00D3464B">
        <w:t>)</w:t>
      </w:r>
      <w:r w:rsidR="00003583">
        <w:t>.</w:t>
      </w:r>
    </w:p>
    <w:p w14:paraId="4EC8336D" w14:textId="77777777" w:rsidR="00283E02" w:rsidRDefault="00BF3510" w:rsidP="006D2DE2">
      <w:r w:rsidRPr="00034150">
        <w:rPr>
          <w:b/>
          <w:bCs/>
          <w:color w:val="FF0000"/>
        </w:rPr>
        <w:t>IMPORTANT</w:t>
      </w:r>
      <w:r w:rsidRPr="006D2DE2">
        <w:t xml:space="preserve">: </w:t>
      </w:r>
      <w:r w:rsidRPr="00D3464B">
        <w:t xml:space="preserve">The Swisseph DLL will </w:t>
      </w:r>
      <w:r w:rsidR="005175A9" w:rsidRPr="00D3464B">
        <w:t xml:space="preserve">possibly </w:t>
      </w:r>
      <w:r w:rsidRPr="00D3464B">
        <w:t xml:space="preserve">not work properly if </w:t>
      </w:r>
      <w:r w:rsidR="005175A9" w:rsidRPr="00D3464B">
        <w:t>called</w:t>
      </w:r>
      <w:r w:rsidRPr="00D3464B">
        <w:t xml:space="preserve"> from more than one thread.</w:t>
      </w:r>
      <w:r w:rsidR="005175A9" w:rsidRPr="00D3464B">
        <w:t xml:space="preserve"> (</w:t>
      </w:r>
      <w:r w:rsidR="005175A9" w:rsidRPr="00034150">
        <w:rPr>
          <w:b/>
          <w:bCs/>
          <w:color w:val="FF0000"/>
        </w:rPr>
        <w:t>NOTE</w:t>
      </w:r>
      <w:r w:rsidR="005175A9" w:rsidRPr="00D3464B">
        <w:t>: This may not be true any longer for DLLs compiled with MVS version 14.0… (2015); it should be tested again.)</w:t>
      </w:r>
    </w:p>
    <w:p w14:paraId="7169CBB7" w14:textId="77777777" w:rsidR="00283E02" w:rsidRPr="00FE3C22" w:rsidRDefault="00BF3510" w:rsidP="00CC1B5C">
      <w:pPr>
        <w:rPr>
          <w:rStyle w:val="FileName"/>
        </w:rPr>
      </w:pPr>
      <w:r w:rsidRPr="00D3464B">
        <w:t xml:space="preserve">Output samples </w:t>
      </w:r>
      <w:r w:rsidRPr="00FE3C22">
        <w:rPr>
          <w:rStyle w:val="FileName"/>
        </w:rPr>
        <w:t>swetrace.txt:</w:t>
      </w:r>
    </w:p>
    <w:p w14:paraId="02B913A3" w14:textId="77777777" w:rsidR="00BF3510" w:rsidRPr="004527F1" w:rsidRDefault="00BF3510" w:rsidP="00CC1B5C">
      <w:pPr>
        <w:rPr>
          <w:rStyle w:val="sourcecode"/>
        </w:rPr>
      </w:pPr>
      <w:r w:rsidRPr="004527F1">
        <w:rPr>
          <w:rStyle w:val="sourcecode"/>
        </w:rPr>
        <w:t>swe_deltat: 2451337.870000</w:t>
      </w:r>
      <w:r w:rsidRPr="004527F1">
        <w:rPr>
          <w:rStyle w:val="sourcecode"/>
        </w:rPr>
        <w:tab/>
        <w:t>0.000757</w:t>
      </w:r>
    </w:p>
    <w:p w14:paraId="1132F3EA" w14:textId="77777777" w:rsidR="00BF3510" w:rsidRPr="004527F1" w:rsidRDefault="00BF3510" w:rsidP="00CC1B5C">
      <w:pPr>
        <w:rPr>
          <w:rStyle w:val="sourcecode"/>
        </w:rPr>
      </w:pPr>
      <w:r w:rsidRPr="004527F1">
        <w:rPr>
          <w:rStyle w:val="sourcecode"/>
        </w:rPr>
        <w:t>swe_set_ephe_path: path_in =</w:t>
      </w:r>
      <w:r w:rsidR="0021556A">
        <w:rPr>
          <w:rStyle w:val="sourcecode"/>
        </w:rPr>
        <w:tab/>
      </w:r>
      <w:r w:rsidRPr="004527F1">
        <w:rPr>
          <w:rStyle w:val="sourcecode"/>
        </w:rPr>
        <w:t>path_set = \sweph\ephe\</w:t>
      </w:r>
    </w:p>
    <w:p w14:paraId="6AC4051D" w14:textId="77777777" w:rsidR="00BF3510" w:rsidRPr="004527F1" w:rsidRDefault="00BF3510" w:rsidP="00CC1B5C">
      <w:pPr>
        <w:rPr>
          <w:rStyle w:val="sourcecode"/>
        </w:rPr>
      </w:pPr>
      <w:r w:rsidRPr="004527F1">
        <w:rPr>
          <w:rStyle w:val="sourcecode"/>
        </w:rPr>
        <w:t>swe_calc: 2451337.870757</w:t>
      </w:r>
      <w:r w:rsidRPr="004527F1">
        <w:rPr>
          <w:rStyle w:val="sourcecode"/>
        </w:rPr>
        <w:tab/>
        <w:t>-1</w:t>
      </w:r>
      <w:r w:rsidRPr="004527F1">
        <w:rPr>
          <w:rStyle w:val="sourcecode"/>
        </w:rPr>
        <w:tab/>
        <w:t>258</w:t>
      </w:r>
      <w:r w:rsidRPr="004527F1">
        <w:rPr>
          <w:rStyle w:val="sourcecode"/>
        </w:rPr>
        <w:tab/>
        <w:t>23.437404</w:t>
      </w:r>
      <w:r w:rsidRPr="004527F1">
        <w:rPr>
          <w:rStyle w:val="sourcecode"/>
        </w:rPr>
        <w:tab/>
        <w:t>23.439365</w:t>
      </w:r>
      <w:r w:rsidRPr="004527F1">
        <w:rPr>
          <w:rStyle w:val="sourcecode"/>
        </w:rPr>
        <w:tab/>
        <w:t>-0.003530</w:t>
      </w:r>
      <w:r w:rsidRPr="004527F1">
        <w:rPr>
          <w:rStyle w:val="sourcecode"/>
        </w:rPr>
        <w:tab/>
        <w:t>-0.001961</w:t>
      </w:r>
      <w:r w:rsidRPr="004527F1">
        <w:rPr>
          <w:rStyle w:val="sourcecode"/>
        </w:rPr>
        <w:tab/>
        <w:t>0.000000</w:t>
      </w:r>
      <w:r w:rsidRPr="004527F1">
        <w:rPr>
          <w:rStyle w:val="sourcecode"/>
        </w:rPr>
        <w:tab/>
        <w:t>0.000000</w:t>
      </w:r>
    </w:p>
    <w:p w14:paraId="7D0527B6" w14:textId="77777777" w:rsidR="00BF3510" w:rsidRPr="004527F1" w:rsidRDefault="00BF3510" w:rsidP="00CC1B5C">
      <w:pPr>
        <w:rPr>
          <w:rStyle w:val="sourcecode"/>
        </w:rPr>
      </w:pPr>
      <w:r w:rsidRPr="004527F1">
        <w:rPr>
          <w:rStyle w:val="sourcecode"/>
        </w:rPr>
        <w:t>swe_deltat: 2451337.870000</w:t>
      </w:r>
      <w:r w:rsidRPr="004527F1">
        <w:rPr>
          <w:rStyle w:val="sourcecode"/>
        </w:rPr>
        <w:tab/>
        <w:t>0.000757</w:t>
      </w:r>
    </w:p>
    <w:p w14:paraId="49D16CD3" w14:textId="77777777" w:rsidR="00BF3510" w:rsidRPr="004527F1" w:rsidRDefault="00BF3510" w:rsidP="00CC1B5C">
      <w:pPr>
        <w:rPr>
          <w:rStyle w:val="sourcecode"/>
        </w:rPr>
      </w:pPr>
      <w:r w:rsidRPr="004527F1">
        <w:rPr>
          <w:rStyle w:val="sourcecode"/>
        </w:rPr>
        <w:t>swe_sidtime0: 2451337.870000</w:t>
      </w:r>
      <w:r w:rsidRPr="004527F1">
        <w:rPr>
          <w:rStyle w:val="sourcecode"/>
        </w:rPr>
        <w:tab/>
        <w:t>sidt = 1.966683</w:t>
      </w:r>
      <w:r w:rsidRPr="004527F1">
        <w:rPr>
          <w:rStyle w:val="sourcecode"/>
        </w:rPr>
        <w:tab/>
        <w:t>eps = 23.437404</w:t>
      </w:r>
      <w:r w:rsidRPr="004527F1">
        <w:rPr>
          <w:rStyle w:val="sourcecode"/>
        </w:rPr>
        <w:tab/>
        <w:t>nut = -0.003530</w:t>
      </w:r>
      <w:r w:rsidRPr="004527F1">
        <w:rPr>
          <w:rStyle w:val="sourcecode"/>
        </w:rPr>
        <w:tab/>
      </w:r>
    </w:p>
    <w:p w14:paraId="0248B04D" w14:textId="77777777" w:rsidR="00BF3510" w:rsidRPr="004527F1" w:rsidRDefault="00BF3510" w:rsidP="00CC1B5C">
      <w:pPr>
        <w:rPr>
          <w:rStyle w:val="sourcecode"/>
        </w:rPr>
      </w:pPr>
      <w:r w:rsidRPr="004527F1">
        <w:rPr>
          <w:rStyle w:val="sourcecode"/>
        </w:rPr>
        <w:t>swe_sidtime: 2451337.870000</w:t>
      </w:r>
      <w:r w:rsidRPr="004527F1">
        <w:rPr>
          <w:rStyle w:val="sourcecode"/>
        </w:rPr>
        <w:tab/>
        <w:t>1.966683</w:t>
      </w:r>
    </w:p>
    <w:p w14:paraId="39A01EB0" w14:textId="77777777" w:rsidR="00BF3510" w:rsidRPr="004527F1" w:rsidRDefault="00BF3510" w:rsidP="00CC1B5C">
      <w:pPr>
        <w:rPr>
          <w:rStyle w:val="sourcecode"/>
        </w:rPr>
      </w:pPr>
      <w:r w:rsidRPr="004527F1">
        <w:rPr>
          <w:rStyle w:val="sourcecode"/>
        </w:rPr>
        <w:t>swe_calc: 2451337.870757</w:t>
      </w:r>
      <w:r w:rsidRPr="004527F1">
        <w:rPr>
          <w:rStyle w:val="sourcecode"/>
        </w:rPr>
        <w:tab/>
        <w:t>0</w:t>
      </w:r>
      <w:r w:rsidRPr="004527F1">
        <w:rPr>
          <w:rStyle w:val="sourcecode"/>
        </w:rPr>
        <w:tab/>
        <w:t>258</w:t>
      </w:r>
      <w:r w:rsidRPr="004527F1">
        <w:rPr>
          <w:rStyle w:val="sourcecode"/>
        </w:rPr>
        <w:tab/>
        <w:t>77.142261</w:t>
      </w:r>
      <w:r w:rsidRPr="004527F1">
        <w:rPr>
          <w:rStyle w:val="sourcecode"/>
        </w:rPr>
        <w:tab/>
        <w:t>-0.000071</w:t>
      </w:r>
      <w:r w:rsidRPr="004527F1">
        <w:rPr>
          <w:rStyle w:val="sourcecode"/>
        </w:rPr>
        <w:tab/>
        <w:t>1.014989</w:t>
      </w:r>
      <w:r w:rsidRPr="004527F1">
        <w:rPr>
          <w:rStyle w:val="sourcecode"/>
        </w:rPr>
        <w:tab/>
        <w:t>0.956743</w:t>
      </w:r>
      <w:r w:rsidRPr="004527F1">
        <w:rPr>
          <w:rStyle w:val="sourcecode"/>
        </w:rPr>
        <w:tab/>
        <w:t>-0.000022</w:t>
      </w:r>
      <w:r w:rsidRPr="004527F1">
        <w:rPr>
          <w:rStyle w:val="sourcecode"/>
        </w:rPr>
        <w:tab/>
        <w:t>0.000132</w:t>
      </w:r>
    </w:p>
    <w:p w14:paraId="4EC61FEE" w14:textId="77777777" w:rsidR="00283E02" w:rsidRPr="004527F1" w:rsidRDefault="00BF3510" w:rsidP="00CC1B5C">
      <w:pPr>
        <w:rPr>
          <w:rStyle w:val="sourcecode"/>
        </w:rPr>
      </w:pPr>
      <w:r w:rsidRPr="004527F1">
        <w:rPr>
          <w:rStyle w:val="sourcecode"/>
        </w:rPr>
        <w:t>swe_get_planet_name: 0</w:t>
      </w:r>
      <w:r w:rsidRPr="004527F1">
        <w:rPr>
          <w:rStyle w:val="sourcecode"/>
        </w:rPr>
        <w:tab/>
        <w:t>Sun</w:t>
      </w:r>
    </w:p>
    <w:p w14:paraId="21C3BDB6" w14:textId="77777777" w:rsidR="00BF3510" w:rsidRPr="00FE3C22" w:rsidRDefault="00BF3510" w:rsidP="00CC1B5C">
      <w:pPr>
        <w:rPr>
          <w:rStyle w:val="FileName"/>
        </w:rPr>
      </w:pPr>
      <w:r w:rsidRPr="00FE3C22">
        <w:rPr>
          <w:rStyle w:val="FileName"/>
        </w:rPr>
        <w:t>swetrace.c:</w:t>
      </w:r>
    </w:p>
    <w:p w14:paraId="6D51B732" w14:textId="77777777" w:rsidR="00BF3510" w:rsidRPr="004527F1" w:rsidRDefault="00BF3510" w:rsidP="00CC1B5C">
      <w:pPr>
        <w:rPr>
          <w:rStyle w:val="sourcecode"/>
        </w:rPr>
      </w:pPr>
      <w:r w:rsidRPr="004527F1">
        <w:rPr>
          <w:rStyle w:val="sourcecode"/>
        </w:rPr>
        <w:t>#include "sweodef.h"</w:t>
      </w:r>
    </w:p>
    <w:p w14:paraId="72EDEF53" w14:textId="77777777" w:rsidR="00283E02" w:rsidRPr="004527F1" w:rsidRDefault="00BF3510" w:rsidP="00CC1B5C">
      <w:pPr>
        <w:rPr>
          <w:rStyle w:val="sourcecode"/>
        </w:rPr>
      </w:pPr>
      <w:r w:rsidRPr="004527F1">
        <w:rPr>
          <w:rStyle w:val="sourcecode"/>
        </w:rPr>
        <w:t>#include "swephexp.h"</w:t>
      </w:r>
    </w:p>
    <w:p w14:paraId="2D032E3A" w14:textId="77777777" w:rsidR="00BF3510" w:rsidRPr="004527F1" w:rsidRDefault="00BF3510" w:rsidP="00CC1B5C">
      <w:pPr>
        <w:rPr>
          <w:rStyle w:val="sourcecode"/>
        </w:rPr>
      </w:pPr>
      <w:r w:rsidRPr="004527F1">
        <w:rPr>
          <w:rStyle w:val="sourcecode"/>
        </w:rPr>
        <w:t>void main()</w:t>
      </w:r>
    </w:p>
    <w:p w14:paraId="6E113046" w14:textId="77777777" w:rsidR="004E52D3" w:rsidRPr="004527F1" w:rsidRDefault="00BF3510" w:rsidP="00CC1B5C">
      <w:pPr>
        <w:rPr>
          <w:rStyle w:val="sourcecode"/>
        </w:rPr>
      </w:pPr>
      <w:r w:rsidRPr="004527F1">
        <w:rPr>
          <w:rStyle w:val="sourcecode"/>
        </w:rPr>
        <w:t>{</w:t>
      </w:r>
    </w:p>
    <w:p w14:paraId="2475D907" w14:textId="77777777" w:rsidR="004E52D3" w:rsidRPr="004527F1" w:rsidRDefault="00BF3510" w:rsidP="00CC1B5C">
      <w:pPr>
        <w:rPr>
          <w:rStyle w:val="sourcecode"/>
        </w:rPr>
      </w:pPr>
      <w:r w:rsidRPr="004527F1">
        <w:rPr>
          <w:rStyle w:val="sourcecode"/>
        </w:rPr>
        <w:t>double tjd, t, nut, eps; int i, ipl, retc; long iflag;</w:t>
      </w:r>
    </w:p>
    <w:p w14:paraId="5813B516" w14:textId="77777777" w:rsidR="004E52D3" w:rsidRPr="004527F1" w:rsidRDefault="00BF3510" w:rsidP="00CC1B5C">
      <w:pPr>
        <w:rPr>
          <w:rStyle w:val="sourcecode"/>
        </w:rPr>
      </w:pPr>
      <w:r w:rsidRPr="004527F1">
        <w:rPr>
          <w:rStyle w:val="sourcecode"/>
        </w:rPr>
        <w:t>double armc, geolat, cusp[12], ascmc[10]; int hsys;</w:t>
      </w:r>
    </w:p>
    <w:p w14:paraId="0716FB24" w14:textId="77777777" w:rsidR="004E52D3" w:rsidRPr="004527F1" w:rsidRDefault="00BF3510" w:rsidP="00CC1B5C">
      <w:pPr>
        <w:rPr>
          <w:rStyle w:val="sourcecode"/>
        </w:rPr>
      </w:pPr>
      <w:r w:rsidRPr="004527F1">
        <w:rPr>
          <w:rStyle w:val="sourcecode"/>
        </w:rPr>
        <w:t>double xx[6]; long iflgret;</w:t>
      </w:r>
    </w:p>
    <w:p w14:paraId="17AD4802" w14:textId="77777777" w:rsidR="00283E02" w:rsidRPr="004527F1" w:rsidRDefault="00BF3510" w:rsidP="00CC1B5C">
      <w:pPr>
        <w:rPr>
          <w:rStyle w:val="sourcecode"/>
        </w:rPr>
      </w:pPr>
      <w:r w:rsidRPr="004527F1">
        <w:rPr>
          <w:rStyle w:val="sourcecode"/>
        </w:rPr>
        <w:t>char s[AS_MAXCH], star[AS_MAXCH], serr[AS_MAXCH];</w:t>
      </w:r>
    </w:p>
    <w:p w14:paraId="6DB0237B" w14:textId="77777777" w:rsidR="004E52D3" w:rsidRPr="00CF2A2B" w:rsidRDefault="00BF3510" w:rsidP="00CC1B5C">
      <w:pPr>
        <w:rPr>
          <w:rStyle w:val="sourcecode"/>
        </w:rPr>
      </w:pPr>
      <w:r w:rsidRPr="00CF2A2B">
        <w:rPr>
          <w:rStyle w:val="sourcecode"/>
        </w:rPr>
        <w:t>/*SWE_DELTAT*/</w:t>
      </w:r>
    </w:p>
    <w:p w14:paraId="194E0CB6" w14:textId="77777777" w:rsidR="004E52D3" w:rsidRPr="00CF2A2B" w:rsidRDefault="00BF3510" w:rsidP="00CC1B5C">
      <w:pPr>
        <w:rPr>
          <w:rStyle w:val="sourcecode"/>
        </w:rPr>
      </w:pPr>
      <w:r w:rsidRPr="00CF2A2B">
        <w:rPr>
          <w:rStyle w:val="sourcecode"/>
        </w:rPr>
        <w:t xml:space="preserve">tjd = 2451337.870000000; t = </w:t>
      </w:r>
      <w:r w:rsidRPr="00CF2A2B">
        <w:rPr>
          <w:rStyle w:val="functions"/>
        </w:rPr>
        <w:t>swe_deltat</w:t>
      </w:r>
      <w:r w:rsidRPr="00CF2A2B">
        <w:rPr>
          <w:rStyle w:val="sourcecode"/>
        </w:rPr>
        <w:t>(tjd);</w:t>
      </w:r>
    </w:p>
    <w:p w14:paraId="624A72AA" w14:textId="77777777" w:rsidR="00283E02" w:rsidRPr="00CF2A2B" w:rsidRDefault="00BF3510" w:rsidP="00CC1B5C">
      <w:pPr>
        <w:rPr>
          <w:rStyle w:val="sourcecode"/>
        </w:rPr>
      </w:pPr>
      <w:r w:rsidRPr="00CF2A2B">
        <w:rPr>
          <w:rStyle w:val="sourcecode"/>
        </w:rPr>
        <w:t>printf("swe_deltat: %f\t%f\t\n", tjd, t);</w:t>
      </w:r>
    </w:p>
    <w:p w14:paraId="5D1DC7B6" w14:textId="77777777" w:rsidR="004E52D3" w:rsidRPr="004527F1" w:rsidRDefault="00BF3510" w:rsidP="00CC1B5C">
      <w:pPr>
        <w:rPr>
          <w:rStyle w:val="sourcecode"/>
        </w:rPr>
      </w:pPr>
      <w:r w:rsidRPr="004527F1">
        <w:rPr>
          <w:rStyle w:val="sourcecode"/>
        </w:rPr>
        <w:t>/*SWE_CALC*/</w:t>
      </w:r>
    </w:p>
    <w:p w14:paraId="5A8376CB" w14:textId="77777777" w:rsidR="004E52D3" w:rsidRPr="004527F1" w:rsidRDefault="00BF3510" w:rsidP="00CC1B5C">
      <w:pPr>
        <w:rPr>
          <w:rStyle w:val="sourcecode"/>
        </w:rPr>
      </w:pPr>
      <w:r w:rsidRPr="004527F1">
        <w:rPr>
          <w:rStyle w:val="sourcecode"/>
        </w:rPr>
        <w:t>tjd = 2451337.870757482; ipl = 0; iflag = 258;</w:t>
      </w:r>
    </w:p>
    <w:p w14:paraId="0071363F" w14:textId="77777777" w:rsidR="00283E02" w:rsidRPr="004527F1" w:rsidRDefault="00BF3510" w:rsidP="00CC1B5C">
      <w:pPr>
        <w:rPr>
          <w:rStyle w:val="sourcecode"/>
        </w:rPr>
      </w:pPr>
      <w:r w:rsidRPr="004527F1">
        <w:rPr>
          <w:rStyle w:val="sourcecode"/>
        </w:rPr>
        <w:t xml:space="preserve">iflgret = </w:t>
      </w:r>
      <w:r w:rsidRPr="00071802">
        <w:rPr>
          <w:rStyle w:val="functions"/>
        </w:rPr>
        <w:t>swe_calc</w:t>
      </w:r>
      <w:r w:rsidRPr="004527F1">
        <w:rPr>
          <w:rStyle w:val="sourcecode"/>
        </w:rPr>
        <w:t>(tjd, ipl, iflag, xx, serr);</w:t>
      </w:r>
      <w:r w:rsidRPr="004527F1">
        <w:rPr>
          <w:rStyle w:val="sourcecode"/>
        </w:rPr>
        <w:tab/>
        <w:t>/* xx = 1239992 */</w:t>
      </w:r>
    </w:p>
    <w:p w14:paraId="123AC2F7" w14:textId="77777777" w:rsidR="004E52D3" w:rsidRPr="004527F1" w:rsidRDefault="00BF3510" w:rsidP="00CC1B5C">
      <w:pPr>
        <w:rPr>
          <w:rStyle w:val="sourcecode"/>
        </w:rPr>
      </w:pPr>
      <w:r w:rsidRPr="004527F1">
        <w:rPr>
          <w:rStyle w:val="sourcecode"/>
        </w:rPr>
        <w:lastRenderedPageBreak/>
        <w:t>/*SWE_CLOSE*/</w:t>
      </w:r>
    </w:p>
    <w:p w14:paraId="73563A6C" w14:textId="77777777" w:rsidR="00283E02" w:rsidRPr="004527F1" w:rsidRDefault="00BF3510" w:rsidP="00CC1B5C">
      <w:pPr>
        <w:rPr>
          <w:rStyle w:val="sourcecode"/>
        </w:rPr>
      </w:pPr>
      <w:r w:rsidRPr="00071802">
        <w:rPr>
          <w:rStyle w:val="functions"/>
        </w:rPr>
        <w:t>swe_close()</w:t>
      </w:r>
      <w:r w:rsidRPr="004527F1">
        <w:rPr>
          <w:rStyle w:val="sourcecode"/>
        </w:rPr>
        <w:t>;</w:t>
      </w:r>
    </w:p>
    <w:p w14:paraId="4E0C2B85" w14:textId="77777777" w:rsidR="00BF3510" w:rsidRPr="00E04065" w:rsidRDefault="00BF3510" w:rsidP="00877D89">
      <w:pPr>
        <w:pStyle w:val="berschrift2"/>
      </w:pPr>
      <w:bookmarkStart w:id="301" w:name="_Toc58481456"/>
      <w:r w:rsidRPr="00E04065">
        <w:t>If you are using the source code</w:t>
      </w:r>
      <w:bookmarkEnd w:id="301"/>
    </w:p>
    <w:p w14:paraId="43EE6D4D" w14:textId="77777777" w:rsidR="00BF3510" w:rsidRPr="00D3464B" w:rsidRDefault="00BF3510" w:rsidP="00CC1B5C">
      <w:pPr>
        <w:rPr>
          <w:color w:val="000080"/>
        </w:rPr>
      </w:pPr>
      <w:r w:rsidRPr="00D3464B">
        <w:t xml:space="preserve">Similar tracing is also possible if you compile the Swisseph source code into your application. Use the preprocessor definitions </w:t>
      </w:r>
      <w:r w:rsidRPr="005B1D47">
        <w:rPr>
          <w:rStyle w:val="sourcecode"/>
        </w:rPr>
        <w:t>TRACE</w:t>
      </w:r>
      <w:r w:rsidR="005B1D47">
        <w:rPr>
          <w:rStyle w:val="sourcecode"/>
        </w:rPr>
        <w:t xml:space="preserve"> </w:t>
      </w:r>
      <w:r w:rsidRPr="005B1D47">
        <w:rPr>
          <w:rStyle w:val="sourcecode"/>
        </w:rPr>
        <w:t>=</w:t>
      </w:r>
      <w:r w:rsidR="005B1D47">
        <w:rPr>
          <w:rStyle w:val="sourcecode"/>
        </w:rPr>
        <w:t xml:space="preserve"> </w:t>
      </w:r>
      <w:r w:rsidRPr="005B1D47">
        <w:rPr>
          <w:rStyle w:val="sourcecode"/>
        </w:rPr>
        <w:t>1</w:t>
      </w:r>
      <w:r w:rsidRPr="00D3464B">
        <w:t xml:space="preserve"> for single task debugging, and </w:t>
      </w:r>
      <w:r w:rsidRPr="005B1D47">
        <w:rPr>
          <w:rStyle w:val="sourcecode"/>
        </w:rPr>
        <w:t>TRACE</w:t>
      </w:r>
      <w:r w:rsidR="005B1D47">
        <w:rPr>
          <w:rStyle w:val="sourcecode"/>
        </w:rPr>
        <w:t xml:space="preserve"> </w:t>
      </w:r>
      <w:r w:rsidRPr="005B1D47">
        <w:rPr>
          <w:rStyle w:val="sourcecode"/>
        </w:rPr>
        <w:t>=</w:t>
      </w:r>
      <w:r w:rsidR="005B1D47">
        <w:rPr>
          <w:rStyle w:val="sourcecode"/>
        </w:rPr>
        <w:t xml:space="preserve"> </w:t>
      </w:r>
      <w:r w:rsidRPr="005B1D47">
        <w:rPr>
          <w:rStyle w:val="sourcecode"/>
        </w:rPr>
        <w:t>2</w:t>
      </w:r>
      <w:r w:rsidRPr="00D3464B">
        <w:t xml:space="preserve"> for multitasking. In most compilers this flag can be set with </w:t>
      </w:r>
      <w:r w:rsidRPr="005B1D47">
        <w:rPr>
          <w:rStyle w:val="sourcecode"/>
        </w:rPr>
        <w:t>–</w:t>
      </w:r>
      <w:r w:rsidR="005B1D47">
        <w:rPr>
          <w:rStyle w:val="sourcecode"/>
        </w:rPr>
        <w:t xml:space="preserve"> </w:t>
      </w:r>
      <w:r w:rsidRPr="005B1D47">
        <w:rPr>
          <w:rStyle w:val="sourcecode"/>
        </w:rPr>
        <w:t>DTRACE</w:t>
      </w:r>
      <w:r w:rsidR="005B1D47">
        <w:rPr>
          <w:rStyle w:val="sourcecode"/>
        </w:rPr>
        <w:t xml:space="preserve"> </w:t>
      </w:r>
      <w:r w:rsidRPr="005B1D47">
        <w:rPr>
          <w:rStyle w:val="sourcecode"/>
        </w:rPr>
        <w:t>=</w:t>
      </w:r>
      <w:r w:rsidR="005B1D47">
        <w:rPr>
          <w:rStyle w:val="sourcecode"/>
        </w:rPr>
        <w:t xml:space="preserve"> </w:t>
      </w:r>
      <w:r w:rsidRPr="005B1D47">
        <w:rPr>
          <w:rStyle w:val="sourcecode"/>
        </w:rPr>
        <w:t>1</w:t>
      </w:r>
      <w:r w:rsidRPr="00D3464B">
        <w:t xml:space="preserve"> or </w:t>
      </w:r>
      <w:r w:rsidRPr="00B14B08">
        <w:rPr>
          <w:rStyle w:val="sourcecode"/>
        </w:rPr>
        <w:t>/</w:t>
      </w:r>
      <w:r w:rsidR="00B14B08">
        <w:rPr>
          <w:rStyle w:val="sourcecode"/>
        </w:rPr>
        <w:t xml:space="preserve"> </w:t>
      </w:r>
      <w:r w:rsidRPr="00B14B08">
        <w:rPr>
          <w:rStyle w:val="sourcecode"/>
        </w:rPr>
        <w:t>DTRACE</w:t>
      </w:r>
      <w:r w:rsidR="00B14B08">
        <w:rPr>
          <w:rStyle w:val="sourcecode"/>
        </w:rPr>
        <w:t xml:space="preserve"> </w:t>
      </w:r>
      <w:r w:rsidRPr="00B14B08">
        <w:rPr>
          <w:rStyle w:val="sourcecode"/>
        </w:rPr>
        <w:t>=</w:t>
      </w:r>
      <w:r w:rsidR="00B14B08">
        <w:rPr>
          <w:rStyle w:val="sourcecode"/>
        </w:rPr>
        <w:t xml:space="preserve"> </w:t>
      </w:r>
      <w:r w:rsidRPr="00B14B08">
        <w:rPr>
          <w:rStyle w:val="sourcecode"/>
        </w:rPr>
        <w:t>1</w:t>
      </w:r>
      <w:r w:rsidRPr="00D3464B">
        <w:rPr>
          <w:color w:val="000080"/>
        </w:rPr>
        <w:t>.</w:t>
      </w:r>
    </w:p>
    <w:p w14:paraId="2CE3F09A" w14:textId="77777777" w:rsidR="00283E02" w:rsidRDefault="00BF3510" w:rsidP="00CC1B5C">
      <w:r w:rsidRPr="00D3464B">
        <w:t>For further explanations, see 21.1.</w:t>
      </w:r>
    </w:p>
    <w:p w14:paraId="5ED63002" w14:textId="33F4E7C5" w:rsidR="00BF3510" w:rsidRDefault="00BF3510" w:rsidP="002E5836">
      <w:pPr>
        <w:pStyle w:val="berschrift1"/>
      </w:pPr>
      <w:bookmarkStart w:id="302" w:name="_Toc58481457"/>
      <w:bookmarkStart w:id="303" w:name="_Hlk30497207"/>
      <w:r w:rsidRPr="00E04065">
        <w:t>Update</w:t>
      </w:r>
      <w:r w:rsidR="00571448">
        <w:t>s</w:t>
      </w:r>
      <w:bookmarkEnd w:id="302"/>
    </w:p>
    <w:p w14:paraId="27E5C231" w14:textId="7016271E" w:rsidR="00571448" w:rsidRPr="00571448" w:rsidRDefault="00571448" w:rsidP="00571448">
      <w:pPr>
        <w:pStyle w:val="berschrift2"/>
      </w:pPr>
      <w:bookmarkStart w:id="304" w:name="_Toc58481458"/>
      <w:r>
        <w:t>Updates of documention</w:t>
      </w:r>
      <w:bookmarkEnd w:id="304"/>
    </w:p>
    <w:tbl>
      <w:tblPr>
        <w:tblW w:w="0" w:type="auto"/>
        <w:tblLayout w:type="fixed"/>
        <w:tblLook w:val="0000" w:firstRow="0" w:lastRow="0" w:firstColumn="0" w:lastColumn="0" w:noHBand="0" w:noVBand="0"/>
      </w:tblPr>
      <w:tblGrid>
        <w:gridCol w:w="1621"/>
        <w:gridCol w:w="17"/>
        <w:gridCol w:w="1411"/>
        <w:gridCol w:w="34"/>
        <w:gridCol w:w="6539"/>
        <w:gridCol w:w="241"/>
        <w:gridCol w:w="593"/>
      </w:tblGrid>
      <w:tr w:rsidR="00BF3510" w:rsidRPr="00D12292" w14:paraId="05595F63" w14:textId="77777777" w:rsidTr="006B2541">
        <w:trPr>
          <w:cantSplit/>
        </w:trPr>
        <w:tc>
          <w:tcPr>
            <w:tcW w:w="1638" w:type="dxa"/>
            <w:gridSpan w:val="2"/>
          </w:tcPr>
          <w:bookmarkEnd w:id="303"/>
          <w:p w14:paraId="59FC9A9C" w14:textId="77777777" w:rsidR="00BF3510" w:rsidRPr="00D12292" w:rsidRDefault="00BF3510" w:rsidP="006B2541">
            <w:pPr>
              <w:jc w:val="right"/>
              <w:rPr>
                <w:b/>
                <w:bCs/>
              </w:rPr>
            </w:pPr>
            <w:r w:rsidRPr="00D12292">
              <w:rPr>
                <w:b/>
                <w:bCs/>
              </w:rPr>
              <w:t>Updated</w:t>
            </w:r>
          </w:p>
        </w:tc>
        <w:tc>
          <w:tcPr>
            <w:tcW w:w="1445" w:type="dxa"/>
            <w:gridSpan w:val="2"/>
            <w:vAlign w:val="center"/>
          </w:tcPr>
          <w:p w14:paraId="4AC4435D" w14:textId="77777777" w:rsidR="00BF3510" w:rsidRPr="00D12292" w:rsidRDefault="00BF3510" w:rsidP="00D12292">
            <w:pPr>
              <w:rPr>
                <w:b/>
                <w:bCs/>
              </w:rPr>
            </w:pPr>
            <w:r w:rsidRPr="00D12292">
              <w:rPr>
                <w:b/>
                <w:bCs/>
              </w:rPr>
              <w:t>By</w:t>
            </w:r>
          </w:p>
        </w:tc>
        <w:tc>
          <w:tcPr>
            <w:tcW w:w="7373" w:type="dxa"/>
            <w:gridSpan w:val="3"/>
            <w:vAlign w:val="center"/>
          </w:tcPr>
          <w:p w14:paraId="665927D1" w14:textId="77777777" w:rsidR="00BF3510" w:rsidRPr="00D12292" w:rsidRDefault="00BF3510" w:rsidP="00D12292">
            <w:pPr>
              <w:rPr>
                <w:b/>
                <w:bCs/>
              </w:rPr>
            </w:pPr>
          </w:p>
        </w:tc>
      </w:tr>
      <w:tr w:rsidR="00BF3510" w:rsidRPr="00D3464B" w14:paraId="04EDC027" w14:textId="77777777" w:rsidTr="006B2541">
        <w:trPr>
          <w:cantSplit/>
        </w:trPr>
        <w:tc>
          <w:tcPr>
            <w:tcW w:w="1638" w:type="dxa"/>
            <w:gridSpan w:val="2"/>
          </w:tcPr>
          <w:p w14:paraId="50AD0000" w14:textId="77777777" w:rsidR="00BF3510" w:rsidRPr="00D3464B" w:rsidRDefault="00BF3510" w:rsidP="006B2541">
            <w:pPr>
              <w:jc w:val="right"/>
            </w:pPr>
            <w:r w:rsidRPr="00D3464B">
              <w:t>30-sep-</w:t>
            </w:r>
            <w:r w:rsidR="004C02C3">
              <w:t>19</w:t>
            </w:r>
            <w:r w:rsidRPr="00D3464B">
              <w:t>97</w:t>
            </w:r>
          </w:p>
        </w:tc>
        <w:tc>
          <w:tcPr>
            <w:tcW w:w="1445" w:type="dxa"/>
            <w:gridSpan w:val="2"/>
            <w:vAlign w:val="center"/>
          </w:tcPr>
          <w:p w14:paraId="17E5F232" w14:textId="77777777" w:rsidR="00BF3510" w:rsidRPr="00D3464B" w:rsidRDefault="00BF3510" w:rsidP="00D12292">
            <w:r w:rsidRPr="00D3464B">
              <w:t>Alois</w:t>
            </w:r>
          </w:p>
        </w:tc>
        <w:tc>
          <w:tcPr>
            <w:tcW w:w="7373" w:type="dxa"/>
            <w:gridSpan w:val="3"/>
            <w:vAlign w:val="center"/>
          </w:tcPr>
          <w:p w14:paraId="6B8914BE" w14:textId="77777777" w:rsidR="00BF3510" w:rsidRPr="00D3464B" w:rsidRDefault="00BF3510" w:rsidP="00D12292">
            <w:r w:rsidRPr="00D3464B">
              <w:t>added chapter 10 (sample programs)</w:t>
            </w:r>
          </w:p>
        </w:tc>
      </w:tr>
      <w:tr w:rsidR="00BF3510" w:rsidRPr="00D3464B" w14:paraId="0AE790D9" w14:textId="77777777" w:rsidTr="006B2541">
        <w:trPr>
          <w:cantSplit/>
        </w:trPr>
        <w:tc>
          <w:tcPr>
            <w:tcW w:w="1638" w:type="dxa"/>
            <w:gridSpan w:val="2"/>
          </w:tcPr>
          <w:p w14:paraId="2FF146D9" w14:textId="77777777" w:rsidR="00BF3510" w:rsidRPr="00D3464B" w:rsidRDefault="00BF3510" w:rsidP="006B2541">
            <w:pPr>
              <w:jc w:val="right"/>
            </w:pPr>
            <w:r w:rsidRPr="00D3464B">
              <w:t>7-oct-</w:t>
            </w:r>
            <w:r w:rsidR="004C02C3">
              <w:t>19</w:t>
            </w:r>
            <w:r w:rsidRPr="00D3464B">
              <w:t>97</w:t>
            </w:r>
          </w:p>
        </w:tc>
        <w:tc>
          <w:tcPr>
            <w:tcW w:w="1445" w:type="dxa"/>
            <w:gridSpan w:val="2"/>
            <w:vAlign w:val="center"/>
          </w:tcPr>
          <w:p w14:paraId="5637D2E4" w14:textId="77777777" w:rsidR="00BF3510" w:rsidRPr="00D3464B" w:rsidRDefault="00BF3510" w:rsidP="00D12292">
            <w:r w:rsidRPr="00D3464B">
              <w:t>Dieter</w:t>
            </w:r>
          </w:p>
        </w:tc>
        <w:tc>
          <w:tcPr>
            <w:tcW w:w="7373" w:type="dxa"/>
            <w:gridSpan w:val="3"/>
            <w:vAlign w:val="center"/>
          </w:tcPr>
          <w:p w14:paraId="36A2496C" w14:textId="77777777" w:rsidR="00BF3510" w:rsidRPr="00D3464B" w:rsidRDefault="00BF3510" w:rsidP="00D12292">
            <w:r w:rsidRPr="00D3464B">
              <w:t>inserted chapter 7 (house calculation)</w:t>
            </w:r>
          </w:p>
        </w:tc>
      </w:tr>
      <w:tr w:rsidR="00BF3510" w:rsidRPr="00D3464B" w14:paraId="3AADD19B" w14:textId="77777777" w:rsidTr="006B2541">
        <w:trPr>
          <w:cantSplit/>
        </w:trPr>
        <w:tc>
          <w:tcPr>
            <w:tcW w:w="1638" w:type="dxa"/>
            <w:gridSpan w:val="2"/>
          </w:tcPr>
          <w:p w14:paraId="70AC9BC9" w14:textId="77777777" w:rsidR="00BF3510" w:rsidRPr="00D3464B" w:rsidRDefault="00BF3510" w:rsidP="006B2541">
            <w:pPr>
              <w:jc w:val="right"/>
            </w:pPr>
            <w:r w:rsidRPr="00D3464B">
              <w:t>8-oct-</w:t>
            </w:r>
            <w:r w:rsidR="004C02C3">
              <w:t>19</w:t>
            </w:r>
            <w:r w:rsidRPr="00D3464B">
              <w:t>97</w:t>
            </w:r>
          </w:p>
        </w:tc>
        <w:tc>
          <w:tcPr>
            <w:tcW w:w="1445" w:type="dxa"/>
            <w:gridSpan w:val="2"/>
            <w:vAlign w:val="center"/>
          </w:tcPr>
          <w:p w14:paraId="28E16EC0" w14:textId="77777777" w:rsidR="00BF3510" w:rsidRPr="00D3464B" w:rsidRDefault="00BF3510" w:rsidP="00D12292">
            <w:r w:rsidRPr="00D3464B">
              <w:t>Dieter</w:t>
            </w:r>
          </w:p>
        </w:tc>
        <w:tc>
          <w:tcPr>
            <w:tcW w:w="7373" w:type="dxa"/>
            <w:gridSpan w:val="3"/>
            <w:vAlign w:val="center"/>
          </w:tcPr>
          <w:p w14:paraId="6B62719F" w14:textId="77777777" w:rsidR="00BF3510" w:rsidRPr="00D3464B" w:rsidRDefault="00377FEA" w:rsidP="00D12292">
            <w:r w:rsidRPr="00D3464B">
              <w:t xml:space="preserve">appendix </w:t>
            </w:r>
            <w:r w:rsidR="00BF3510" w:rsidRPr="00D3464B">
              <w:t>”Changes from version 1.00 to 1.01”</w:t>
            </w:r>
          </w:p>
        </w:tc>
      </w:tr>
      <w:tr w:rsidR="00BF3510" w:rsidRPr="00D3464B" w14:paraId="77F8831C" w14:textId="77777777" w:rsidTr="006B2541">
        <w:trPr>
          <w:cantSplit/>
        </w:trPr>
        <w:tc>
          <w:tcPr>
            <w:tcW w:w="1638" w:type="dxa"/>
            <w:gridSpan w:val="2"/>
          </w:tcPr>
          <w:p w14:paraId="394EF011" w14:textId="77777777" w:rsidR="00BF3510" w:rsidRPr="00D3464B" w:rsidRDefault="00BF3510" w:rsidP="006B2541">
            <w:pPr>
              <w:jc w:val="right"/>
            </w:pPr>
            <w:r w:rsidRPr="00D3464B">
              <w:t>12-oct-1997</w:t>
            </w:r>
          </w:p>
        </w:tc>
        <w:tc>
          <w:tcPr>
            <w:tcW w:w="1445" w:type="dxa"/>
            <w:gridSpan w:val="2"/>
            <w:vAlign w:val="center"/>
          </w:tcPr>
          <w:p w14:paraId="245C7DF7" w14:textId="77777777" w:rsidR="00BF3510" w:rsidRPr="00D3464B" w:rsidRDefault="00BF3510" w:rsidP="00D12292">
            <w:r w:rsidRPr="00D3464B">
              <w:t>Alois</w:t>
            </w:r>
          </w:p>
        </w:tc>
        <w:tc>
          <w:tcPr>
            <w:tcW w:w="7373" w:type="dxa"/>
            <w:gridSpan w:val="3"/>
            <w:vAlign w:val="center"/>
          </w:tcPr>
          <w:p w14:paraId="0B5932A4" w14:textId="77777777" w:rsidR="00BF3510" w:rsidRPr="00D3464B" w:rsidRDefault="00377FEA" w:rsidP="00D12292">
            <w:r w:rsidRPr="00D3464B">
              <w:t xml:space="preserve">added </w:t>
            </w:r>
            <w:r w:rsidR="00BF3510" w:rsidRPr="00D3464B">
              <w:t>new chapter 10 Using the DLL with Visual Basic</w:t>
            </w:r>
          </w:p>
        </w:tc>
      </w:tr>
      <w:tr w:rsidR="00BF3510" w:rsidRPr="00D3464B" w14:paraId="2C1666F3" w14:textId="77777777" w:rsidTr="006B2541">
        <w:trPr>
          <w:cantSplit/>
        </w:trPr>
        <w:tc>
          <w:tcPr>
            <w:tcW w:w="1638" w:type="dxa"/>
            <w:gridSpan w:val="2"/>
          </w:tcPr>
          <w:p w14:paraId="13CAB898" w14:textId="77777777" w:rsidR="00BF3510" w:rsidRPr="00D3464B" w:rsidRDefault="00BF3510" w:rsidP="006B2541">
            <w:pPr>
              <w:jc w:val="right"/>
            </w:pPr>
            <w:r w:rsidRPr="00D3464B">
              <w:t>26-oct-1997</w:t>
            </w:r>
          </w:p>
        </w:tc>
        <w:tc>
          <w:tcPr>
            <w:tcW w:w="1445" w:type="dxa"/>
            <w:gridSpan w:val="2"/>
            <w:vAlign w:val="center"/>
          </w:tcPr>
          <w:p w14:paraId="63185697" w14:textId="77777777" w:rsidR="00BF3510" w:rsidRPr="00D3464B" w:rsidRDefault="00BF3510" w:rsidP="00D12292">
            <w:r w:rsidRPr="00D3464B">
              <w:t>Alois</w:t>
            </w:r>
          </w:p>
        </w:tc>
        <w:tc>
          <w:tcPr>
            <w:tcW w:w="7373" w:type="dxa"/>
            <w:gridSpan w:val="3"/>
            <w:vAlign w:val="center"/>
          </w:tcPr>
          <w:p w14:paraId="37BEC19D" w14:textId="77777777" w:rsidR="00BF3510" w:rsidRPr="00D3464B" w:rsidRDefault="00BF3510" w:rsidP="00D12292">
            <w:r w:rsidRPr="00D3464B">
              <w:t xml:space="preserve">improved implementation and documentation of swe_fixstar() </w:t>
            </w:r>
          </w:p>
        </w:tc>
      </w:tr>
      <w:tr w:rsidR="00BF3510" w:rsidRPr="00D3464B" w14:paraId="6B17A387" w14:textId="77777777" w:rsidTr="006B2541">
        <w:trPr>
          <w:cantSplit/>
        </w:trPr>
        <w:tc>
          <w:tcPr>
            <w:tcW w:w="1638" w:type="dxa"/>
            <w:gridSpan w:val="2"/>
          </w:tcPr>
          <w:p w14:paraId="7278339E" w14:textId="77777777" w:rsidR="00BF3510" w:rsidRPr="00D3464B" w:rsidRDefault="00BF3510" w:rsidP="006B2541">
            <w:pPr>
              <w:jc w:val="right"/>
            </w:pPr>
            <w:r w:rsidRPr="00D3464B">
              <w:t>28-oct-1997</w:t>
            </w:r>
          </w:p>
        </w:tc>
        <w:tc>
          <w:tcPr>
            <w:tcW w:w="1445" w:type="dxa"/>
            <w:gridSpan w:val="2"/>
            <w:vAlign w:val="center"/>
          </w:tcPr>
          <w:p w14:paraId="08612F36" w14:textId="77777777" w:rsidR="00BF3510" w:rsidRPr="00D3464B" w:rsidRDefault="00BF3510" w:rsidP="00D12292">
            <w:r w:rsidRPr="00D3464B">
              <w:t>Dieter</w:t>
            </w:r>
          </w:p>
        </w:tc>
        <w:tc>
          <w:tcPr>
            <w:tcW w:w="7373" w:type="dxa"/>
            <w:gridSpan w:val="3"/>
            <w:vAlign w:val="center"/>
          </w:tcPr>
          <w:p w14:paraId="135CD302" w14:textId="77777777" w:rsidR="00BF3510" w:rsidRPr="00D3464B" w:rsidRDefault="00377FEA" w:rsidP="00D12292">
            <w:r w:rsidRPr="00D3464B">
              <w:t xml:space="preserve">changes </w:t>
            </w:r>
            <w:r w:rsidR="00BF3510" w:rsidRPr="00D3464B">
              <w:t>from Version 1.02 to 1.03</w:t>
            </w:r>
          </w:p>
        </w:tc>
      </w:tr>
      <w:tr w:rsidR="00BF3510" w:rsidRPr="00D3464B" w14:paraId="1CE6ECF7" w14:textId="77777777" w:rsidTr="006B2541">
        <w:trPr>
          <w:cantSplit/>
        </w:trPr>
        <w:tc>
          <w:tcPr>
            <w:tcW w:w="1638" w:type="dxa"/>
            <w:gridSpan w:val="2"/>
          </w:tcPr>
          <w:p w14:paraId="04E96DE7" w14:textId="77777777" w:rsidR="00BF3510" w:rsidRPr="00D3464B" w:rsidRDefault="00BF3510" w:rsidP="006B2541">
            <w:pPr>
              <w:jc w:val="right"/>
            </w:pPr>
            <w:r w:rsidRPr="00D3464B">
              <w:t>29-oct-1997</w:t>
            </w:r>
          </w:p>
        </w:tc>
        <w:tc>
          <w:tcPr>
            <w:tcW w:w="1445" w:type="dxa"/>
            <w:gridSpan w:val="2"/>
            <w:vAlign w:val="center"/>
          </w:tcPr>
          <w:p w14:paraId="0A29F423" w14:textId="77777777" w:rsidR="00BF3510" w:rsidRPr="00D3464B" w:rsidRDefault="00BF3510" w:rsidP="00D12292">
            <w:r w:rsidRPr="00D3464B">
              <w:t>Alois</w:t>
            </w:r>
          </w:p>
        </w:tc>
        <w:tc>
          <w:tcPr>
            <w:tcW w:w="7373" w:type="dxa"/>
            <w:gridSpan w:val="3"/>
            <w:vAlign w:val="center"/>
          </w:tcPr>
          <w:p w14:paraId="0687A58E" w14:textId="77777777" w:rsidR="00BF3510" w:rsidRPr="00D3464B" w:rsidRDefault="00BF3510" w:rsidP="00D12292">
            <w:r w:rsidRPr="00D3464B">
              <w:t>added VB sample extension, fixed VB declaration errors</w:t>
            </w:r>
          </w:p>
        </w:tc>
      </w:tr>
      <w:tr w:rsidR="00BF3510" w:rsidRPr="00D3464B" w14:paraId="7B5F902F" w14:textId="77777777" w:rsidTr="006B2541">
        <w:trPr>
          <w:cantSplit/>
        </w:trPr>
        <w:tc>
          <w:tcPr>
            <w:tcW w:w="1638" w:type="dxa"/>
            <w:gridSpan w:val="2"/>
          </w:tcPr>
          <w:p w14:paraId="621D71EE" w14:textId="77777777" w:rsidR="00BF3510" w:rsidRPr="00D3464B" w:rsidRDefault="00BF3510" w:rsidP="006B2541">
            <w:pPr>
              <w:jc w:val="right"/>
            </w:pPr>
            <w:r w:rsidRPr="00D3464B">
              <w:t>9-</w:t>
            </w:r>
            <w:r w:rsidR="00553620" w:rsidRPr="00D3464B">
              <w:t>nov</w:t>
            </w:r>
            <w:r w:rsidRPr="00D3464B">
              <w:t>-1997</w:t>
            </w:r>
          </w:p>
        </w:tc>
        <w:tc>
          <w:tcPr>
            <w:tcW w:w="1445" w:type="dxa"/>
            <w:gridSpan w:val="2"/>
            <w:vAlign w:val="center"/>
          </w:tcPr>
          <w:p w14:paraId="1EA8AC20" w14:textId="77777777" w:rsidR="00BF3510" w:rsidRPr="00D3464B" w:rsidRDefault="00BF3510" w:rsidP="00D12292">
            <w:r w:rsidRPr="00D3464B">
              <w:t>Alois</w:t>
            </w:r>
          </w:p>
        </w:tc>
        <w:tc>
          <w:tcPr>
            <w:tcW w:w="7373" w:type="dxa"/>
            <w:gridSpan w:val="3"/>
            <w:vAlign w:val="center"/>
          </w:tcPr>
          <w:p w14:paraId="47E01A58" w14:textId="77777777" w:rsidR="00BF3510" w:rsidRPr="00D3464B" w:rsidRDefault="00BF3510" w:rsidP="00D12292">
            <w:r w:rsidRPr="00D3464B">
              <w:t>added Delphi declaration sample</w:t>
            </w:r>
          </w:p>
        </w:tc>
      </w:tr>
      <w:tr w:rsidR="00BF3510" w:rsidRPr="00D3464B" w14:paraId="74EA53D7" w14:textId="77777777" w:rsidTr="006B2541">
        <w:trPr>
          <w:cantSplit/>
        </w:trPr>
        <w:tc>
          <w:tcPr>
            <w:tcW w:w="1638" w:type="dxa"/>
            <w:gridSpan w:val="2"/>
          </w:tcPr>
          <w:p w14:paraId="1C2B62B2" w14:textId="77777777" w:rsidR="00BF3510" w:rsidRPr="00D3464B" w:rsidRDefault="00553620" w:rsidP="006B2541">
            <w:pPr>
              <w:jc w:val="right"/>
            </w:pPr>
            <w:r w:rsidRPr="00D3464B">
              <w:t>8-dec-</w:t>
            </w:r>
            <w:r w:rsidR="004C02C3">
              <w:t>19</w:t>
            </w:r>
            <w:r w:rsidRPr="00D3464B">
              <w:t>97</w:t>
            </w:r>
          </w:p>
        </w:tc>
        <w:tc>
          <w:tcPr>
            <w:tcW w:w="1445" w:type="dxa"/>
            <w:gridSpan w:val="2"/>
            <w:vAlign w:val="center"/>
          </w:tcPr>
          <w:p w14:paraId="477617D0" w14:textId="77777777" w:rsidR="00BF3510" w:rsidRPr="00D3464B" w:rsidRDefault="00BF3510" w:rsidP="00D12292">
            <w:r w:rsidRPr="00D3464B">
              <w:t>Dieter</w:t>
            </w:r>
          </w:p>
        </w:tc>
        <w:tc>
          <w:tcPr>
            <w:tcW w:w="7373" w:type="dxa"/>
            <w:gridSpan w:val="3"/>
            <w:vAlign w:val="center"/>
          </w:tcPr>
          <w:p w14:paraId="187C558A" w14:textId="77777777" w:rsidR="00BF3510" w:rsidRPr="00D3464B" w:rsidRDefault="00BF3510" w:rsidP="00D12292">
            <w:r w:rsidRPr="00D3464B">
              <w:t>remarks concerning computation of asteroids, changes to version 1.04</w:t>
            </w:r>
          </w:p>
        </w:tc>
      </w:tr>
      <w:tr w:rsidR="00BF3510" w:rsidRPr="00D3464B" w14:paraId="0A62F2EE" w14:textId="77777777" w:rsidTr="006B2541">
        <w:trPr>
          <w:cantSplit/>
        </w:trPr>
        <w:tc>
          <w:tcPr>
            <w:tcW w:w="1638" w:type="dxa"/>
            <w:gridSpan w:val="2"/>
          </w:tcPr>
          <w:p w14:paraId="5C9F4E99" w14:textId="77777777" w:rsidR="00BF3510" w:rsidRPr="00D3464B" w:rsidRDefault="00553620" w:rsidP="006B2541">
            <w:pPr>
              <w:jc w:val="right"/>
            </w:pPr>
            <w:r w:rsidRPr="00D3464B">
              <w:t>8-jan-</w:t>
            </w:r>
            <w:r w:rsidR="004C02C3">
              <w:t>19</w:t>
            </w:r>
            <w:r w:rsidRPr="00D3464B">
              <w:t>98</w:t>
            </w:r>
          </w:p>
        </w:tc>
        <w:tc>
          <w:tcPr>
            <w:tcW w:w="1445" w:type="dxa"/>
            <w:gridSpan w:val="2"/>
            <w:vAlign w:val="center"/>
          </w:tcPr>
          <w:p w14:paraId="66972835" w14:textId="77777777" w:rsidR="00BF3510" w:rsidRPr="00D3464B" w:rsidRDefault="00BF3510" w:rsidP="00D12292">
            <w:r w:rsidRPr="00D3464B">
              <w:t>Dieter</w:t>
            </w:r>
          </w:p>
        </w:tc>
        <w:tc>
          <w:tcPr>
            <w:tcW w:w="7373" w:type="dxa"/>
            <w:gridSpan w:val="3"/>
            <w:vAlign w:val="center"/>
          </w:tcPr>
          <w:p w14:paraId="4FEE7748" w14:textId="77777777" w:rsidR="00BF3510" w:rsidRPr="00D3464B" w:rsidRDefault="00BF3510" w:rsidP="00D12292">
            <w:r w:rsidRPr="00D3464B">
              <w:t>changes from version 1.04 to 1.10.</w:t>
            </w:r>
          </w:p>
        </w:tc>
      </w:tr>
      <w:tr w:rsidR="00BF3510" w:rsidRPr="00D3464B" w14:paraId="0D44BE30" w14:textId="77777777" w:rsidTr="006B2541">
        <w:trPr>
          <w:cantSplit/>
        </w:trPr>
        <w:tc>
          <w:tcPr>
            <w:tcW w:w="1638" w:type="dxa"/>
            <w:gridSpan w:val="2"/>
          </w:tcPr>
          <w:p w14:paraId="110E4BE9" w14:textId="77777777" w:rsidR="00BF3510" w:rsidRPr="00D3464B" w:rsidRDefault="00553620" w:rsidP="006B2541">
            <w:pPr>
              <w:jc w:val="right"/>
            </w:pPr>
            <w:r w:rsidRPr="00D3464B">
              <w:t>12-jan-</w:t>
            </w:r>
            <w:r w:rsidR="004C02C3">
              <w:t>19</w:t>
            </w:r>
            <w:r w:rsidRPr="00D3464B">
              <w:t>98</w:t>
            </w:r>
          </w:p>
        </w:tc>
        <w:tc>
          <w:tcPr>
            <w:tcW w:w="1445" w:type="dxa"/>
            <w:gridSpan w:val="2"/>
            <w:vAlign w:val="center"/>
          </w:tcPr>
          <w:p w14:paraId="6C82ED01" w14:textId="77777777" w:rsidR="00BF3510" w:rsidRPr="00D3464B" w:rsidRDefault="00BF3510" w:rsidP="00D12292">
            <w:r w:rsidRPr="00D3464B">
              <w:t>Dieter</w:t>
            </w:r>
          </w:p>
        </w:tc>
        <w:tc>
          <w:tcPr>
            <w:tcW w:w="7373" w:type="dxa"/>
            <w:gridSpan w:val="3"/>
            <w:vAlign w:val="center"/>
          </w:tcPr>
          <w:p w14:paraId="75CB2483" w14:textId="77777777" w:rsidR="00BF3510" w:rsidRPr="00D3464B" w:rsidRDefault="00BF3510" w:rsidP="00D12292">
            <w:r w:rsidRPr="00D3464B">
              <w:t>changes from version 1.10 to 1.11.</w:t>
            </w:r>
          </w:p>
        </w:tc>
      </w:tr>
      <w:tr w:rsidR="00BF3510" w:rsidRPr="00D3464B" w14:paraId="2B1BEFF6" w14:textId="77777777" w:rsidTr="006B2541">
        <w:trPr>
          <w:cantSplit/>
        </w:trPr>
        <w:tc>
          <w:tcPr>
            <w:tcW w:w="1638" w:type="dxa"/>
            <w:gridSpan w:val="2"/>
          </w:tcPr>
          <w:p w14:paraId="2140F003" w14:textId="77777777" w:rsidR="00BF3510" w:rsidRPr="00D3464B" w:rsidRDefault="00553620" w:rsidP="006B2541">
            <w:pPr>
              <w:jc w:val="right"/>
            </w:pPr>
            <w:r w:rsidRPr="00D3464B">
              <w:t>21-jan-</w:t>
            </w:r>
            <w:r w:rsidR="004C02C3">
              <w:t>19</w:t>
            </w:r>
            <w:r w:rsidRPr="00D3464B">
              <w:t>98</w:t>
            </w:r>
          </w:p>
        </w:tc>
        <w:tc>
          <w:tcPr>
            <w:tcW w:w="1445" w:type="dxa"/>
            <w:gridSpan w:val="2"/>
            <w:vAlign w:val="center"/>
          </w:tcPr>
          <w:p w14:paraId="53445BE2" w14:textId="77777777" w:rsidR="00BF3510" w:rsidRPr="00D3464B" w:rsidRDefault="00BF3510" w:rsidP="00D12292">
            <w:r w:rsidRPr="00D3464B">
              <w:t>Dieter</w:t>
            </w:r>
          </w:p>
        </w:tc>
        <w:tc>
          <w:tcPr>
            <w:tcW w:w="7373" w:type="dxa"/>
            <w:gridSpan w:val="3"/>
            <w:vAlign w:val="center"/>
          </w:tcPr>
          <w:p w14:paraId="0085E12B" w14:textId="77777777" w:rsidR="00BF3510" w:rsidRPr="00D3464B" w:rsidRDefault="00BF3510" w:rsidP="00D12292">
            <w:r w:rsidRPr="00D3464B">
              <w:t>calculation of topocentric planets and house positions (1.20)</w:t>
            </w:r>
          </w:p>
        </w:tc>
      </w:tr>
      <w:tr w:rsidR="00BF3510" w:rsidRPr="00D3464B" w14:paraId="1B22A5A8" w14:textId="77777777" w:rsidTr="006B2541">
        <w:trPr>
          <w:cantSplit/>
        </w:trPr>
        <w:tc>
          <w:tcPr>
            <w:tcW w:w="1638" w:type="dxa"/>
            <w:gridSpan w:val="2"/>
          </w:tcPr>
          <w:p w14:paraId="69D172D4" w14:textId="77777777" w:rsidR="00BF3510" w:rsidRPr="00D3464B" w:rsidRDefault="00553620" w:rsidP="006B2541">
            <w:pPr>
              <w:jc w:val="right"/>
            </w:pPr>
            <w:r w:rsidRPr="00D3464B">
              <w:t>28-jan-</w:t>
            </w:r>
            <w:r w:rsidR="004C02C3">
              <w:t>19</w:t>
            </w:r>
            <w:r w:rsidRPr="00D3464B">
              <w:t>98</w:t>
            </w:r>
          </w:p>
        </w:tc>
        <w:tc>
          <w:tcPr>
            <w:tcW w:w="1445" w:type="dxa"/>
            <w:gridSpan w:val="2"/>
            <w:vAlign w:val="center"/>
          </w:tcPr>
          <w:p w14:paraId="232F18C7" w14:textId="77777777" w:rsidR="00BF3510" w:rsidRPr="00D3464B" w:rsidRDefault="00BF3510" w:rsidP="00D12292">
            <w:r w:rsidRPr="00D3464B">
              <w:t>Dieter</w:t>
            </w:r>
          </w:p>
        </w:tc>
        <w:tc>
          <w:tcPr>
            <w:tcW w:w="7373" w:type="dxa"/>
            <w:gridSpan w:val="3"/>
            <w:vAlign w:val="center"/>
          </w:tcPr>
          <w:p w14:paraId="60D65FB6" w14:textId="77777777" w:rsidR="00BF3510" w:rsidRPr="00D3464B" w:rsidRDefault="00BF3510" w:rsidP="00D12292">
            <w:r w:rsidRPr="00D3464B">
              <w:t>Delphi 1.0 sample and declarations for 16- and 32-bit Delphi (1.21)</w:t>
            </w:r>
          </w:p>
        </w:tc>
      </w:tr>
      <w:tr w:rsidR="00BF3510" w:rsidRPr="00D3464B" w14:paraId="76EA3500" w14:textId="77777777" w:rsidTr="006B2541">
        <w:trPr>
          <w:cantSplit/>
        </w:trPr>
        <w:tc>
          <w:tcPr>
            <w:tcW w:w="1638" w:type="dxa"/>
            <w:gridSpan w:val="2"/>
          </w:tcPr>
          <w:p w14:paraId="1B39DE06" w14:textId="77777777" w:rsidR="00BF3510" w:rsidRPr="00D3464B" w:rsidRDefault="00553620" w:rsidP="006B2541">
            <w:pPr>
              <w:jc w:val="right"/>
            </w:pPr>
            <w:r w:rsidRPr="00D3464B">
              <w:t>11-feb-</w:t>
            </w:r>
            <w:r w:rsidR="004C02C3">
              <w:t>19</w:t>
            </w:r>
            <w:r w:rsidRPr="00D3464B">
              <w:t>98</w:t>
            </w:r>
          </w:p>
        </w:tc>
        <w:tc>
          <w:tcPr>
            <w:tcW w:w="1445" w:type="dxa"/>
            <w:gridSpan w:val="2"/>
            <w:vAlign w:val="center"/>
          </w:tcPr>
          <w:p w14:paraId="1607444E" w14:textId="77777777" w:rsidR="00BF3510" w:rsidRPr="00D3464B" w:rsidRDefault="00BF3510" w:rsidP="00D12292">
            <w:r w:rsidRPr="00D3464B">
              <w:t>Dieter</w:t>
            </w:r>
          </w:p>
        </w:tc>
        <w:tc>
          <w:tcPr>
            <w:tcW w:w="7373" w:type="dxa"/>
            <w:gridSpan w:val="3"/>
            <w:vAlign w:val="center"/>
          </w:tcPr>
          <w:p w14:paraId="2FD419B0" w14:textId="77777777" w:rsidR="00BF3510" w:rsidRPr="00D3464B" w:rsidRDefault="00BF3510" w:rsidP="00D12292">
            <w:r w:rsidRPr="00D3464B">
              <w:t>version 1.23</w:t>
            </w:r>
          </w:p>
        </w:tc>
      </w:tr>
      <w:tr w:rsidR="00BF3510" w:rsidRPr="00D3464B" w14:paraId="541C1D02" w14:textId="77777777" w:rsidTr="006B2541">
        <w:trPr>
          <w:cantSplit/>
        </w:trPr>
        <w:tc>
          <w:tcPr>
            <w:tcW w:w="1638" w:type="dxa"/>
            <w:gridSpan w:val="2"/>
          </w:tcPr>
          <w:p w14:paraId="12002675" w14:textId="77777777" w:rsidR="00BF3510" w:rsidRPr="00D3464B" w:rsidRDefault="00553620" w:rsidP="006B2541">
            <w:pPr>
              <w:jc w:val="right"/>
            </w:pPr>
            <w:r w:rsidRPr="00D3464B">
              <w:t>7-mar-1998</w:t>
            </w:r>
          </w:p>
        </w:tc>
        <w:tc>
          <w:tcPr>
            <w:tcW w:w="1445" w:type="dxa"/>
            <w:gridSpan w:val="2"/>
            <w:vAlign w:val="center"/>
          </w:tcPr>
          <w:p w14:paraId="2AD007E2" w14:textId="77777777" w:rsidR="00BF3510" w:rsidRPr="00D3464B" w:rsidRDefault="00BF3510" w:rsidP="00D12292">
            <w:r w:rsidRPr="00D3464B">
              <w:t>Alois</w:t>
            </w:r>
          </w:p>
        </w:tc>
        <w:tc>
          <w:tcPr>
            <w:tcW w:w="7373" w:type="dxa"/>
            <w:gridSpan w:val="3"/>
            <w:vAlign w:val="center"/>
          </w:tcPr>
          <w:p w14:paraId="09CB377B" w14:textId="77777777" w:rsidR="00BF3510" w:rsidRPr="00D3464B" w:rsidRDefault="00BF3510" w:rsidP="00D12292">
            <w:r w:rsidRPr="00D3464B">
              <w:t xml:space="preserve">version 1.24 support for Borland C++ Builder added </w:t>
            </w:r>
          </w:p>
        </w:tc>
      </w:tr>
      <w:tr w:rsidR="00BF3510" w:rsidRPr="00D3464B" w14:paraId="1F61ED6F" w14:textId="77777777" w:rsidTr="006B2541">
        <w:trPr>
          <w:cantSplit/>
        </w:trPr>
        <w:tc>
          <w:tcPr>
            <w:tcW w:w="1638" w:type="dxa"/>
            <w:gridSpan w:val="2"/>
          </w:tcPr>
          <w:p w14:paraId="5591BFD3" w14:textId="77777777" w:rsidR="00BF3510" w:rsidRPr="00D3464B" w:rsidRDefault="00553620" w:rsidP="006B2541">
            <w:pPr>
              <w:jc w:val="right"/>
            </w:pPr>
            <w:r w:rsidRPr="00D3464B">
              <w:t>4-jun-1998</w:t>
            </w:r>
          </w:p>
        </w:tc>
        <w:tc>
          <w:tcPr>
            <w:tcW w:w="1445" w:type="dxa"/>
            <w:gridSpan w:val="2"/>
            <w:vAlign w:val="center"/>
          </w:tcPr>
          <w:p w14:paraId="5378E348" w14:textId="77777777" w:rsidR="00BF3510" w:rsidRPr="00D3464B" w:rsidRDefault="00BF3510" w:rsidP="00D12292">
            <w:r w:rsidRPr="00D3464B">
              <w:t>Alois</w:t>
            </w:r>
          </w:p>
        </w:tc>
        <w:tc>
          <w:tcPr>
            <w:tcW w:w="7373" w:type="dxa"/>
            <w:gridSpan w:val="3"/>
            <w:vAlign w:val="center"/>
          </w:tcPr>
          <w:p w14:paraId="5FB434FE" w14:textId="77777777" w:rsidR="00BF3510" w:rsidRPr="00D3464B" w:rsidRDefault="00BF3510" w:rsidP="00D12292">
            <w:r w:rsidRPr="00D3464B">
              <w:t>version 1.25 sample for Borland Delphi-2 added</w:t>
            </w:r>
          </w:p>
        </w:tc>
      </w:tr>
      <w:tr w:rsidR="00BF3510" w:rsidRPr="00D3464B" w14:paraId="75DAE79C" w14:textId="77777777" w:rsidTr="006B2541">
        <w:trPr>
          <w:cantSplit/>
        </w:trPr>
        <w:tc>
          <w:tcPr>
            <w:tcW w:w="1638" w:type="dxa"/>
            <w:gridSpan w:val="2"/>
          </w:tcPr>
          <w:p w14:paraId="0ADE8A27" w14:textId="77777777" w:rsidR="00BF3510" w:rsidRPr="00D3464B" w:rsidRDefault="00553620" w:rsidP="006B2541">
            <w:pPr>
              <w:jc w:val="right"/>
            </w:pPr>
            <w:r w:rsidRPr="00D3464B">
              <w:t>29-nov-1998</w:t>
            </w:r>
          </w:p>
        </w:tc>
        <w:tc>
          <w:tcPr>
            <w:tcW w:w="1445" w:type="dxa"/>
            <w:gridSpan w:val="2"/>
            <w:vAlign w:val="center"/>
          </w:tcPr>
          <w:p w14:paraId="1666B0F2" w14:textId="77777777" w:rsidR="00BF3510" w:rsidRPr="00D3464B" w:rsidRDefault="00BF3510" w:rsidP="00D12292">
            <w:r w:rsidRPr="00D3464B">
              <w:t>Alois</w:t>
            </w:r>
          </w:p>
        </w:tc>
        <w:tc>
          <w:tcPr>
            <w:tcW w:w="7373" w:type="dxa"/>
            <w:gridSpan w:val="3"/>
            <w:vAlign w:val="center"/>
          </w:tcPr>
          <w:p w14:paraId="7C9EDEEB" w14:textId="77777777" w:rsidR="00BF3510" w:rsidRPr="00D3464B" w:rsidRDefault="00BF3510" w:rsidP="00D12292">
            <w:r w:rsidRPr="00D3464B">
              <w:t>version 1.26 source code information added §16, Placalc API added</w:t>
            </w:r>
          </w:p>
        </w:tc>
      </w:tr>
      <w:tr w:rsidR="00BF3510" w:rsidRPr="00D3464B" w14:paraId="14CCCE40" w14:textId="77777777" w:rsidTr="006B2541">
        <w:trPr>
          <w:cantSplit/>
        </w:trPr>
        <w:tc>
          <w:tcPr>
            <w:tcW w:w="1638" w:type="dxa"/>
            <w:gridSpan w:val="2"/>
          </w:tcPr>
          <w:p w14:paraId="69F450D1" w14:textId="77777777" w:rsidR="00BF3510" w:rsidRPr="00D3464B" w:rsidRDefault="00553620" w:rsidP="006B2541">
            <w:pPr>
              <w:jc w:val="right"/>
            </w:pPr>
            <w:r w:rsidRPr="00D3464B">
              <w:t>1-dec-1998</w:t>
            </w:r>
          </w:p>
        </w:tc>
        <w:tc>
          <w:tcPr>
            <w:tcW w:w="1445" w:type="dxa"/>
            <w:gridSpan w:val="2"/>
            <w:vAlign w:val="center"/>
          </w:tcPr>
          <w:p w14:paraId="5CCD5996" w14:textId="77777777" w:rsidR="00BF3510" w:rsidRPr="00D3464B" w:rsidRDefault="00BF3510" w:rsidP="00D12292">
            <w:r w:rsidRPr="00D3464B">
              <w:t>Dieter</w:t>
            </w:r>
          </w:p>
        </w:tc>
        <w:tc>
          <w:tcPr>
            <w:tcW w:w="7373" w:type="dxa"/>
            <w:gridSpan w:val="3"/>
            <w:vAlign w:val="center"/>
          </w:tcPr>
          <w:p w14:paraId="4CF2AC67" w14:textId="77777777" w:rsidR="00BF3510" w:rsidRPr="00D3464B" w:rsidRDefault="00BF3510" w:rsidP="00D12292">
            <w:r w:rsidRPr="00D3464B">
              <w:t>chapter 19 and some additions in beginning of Appendix.</w:t>
            </w:r>
          </w:p>
        </w:tc>
      </w:tr>
      <w:tr w:rsidR="00BF3510" w:rsidRPr="00D3464B" w14:paraId="1383DBDD" w14:textId="77777777" w:rsidTr="006B2541">
        <w:trPr>
          <w:cantSplit/>
        </w:trPr>
        <w:tc>
          <w:tcPr>
            <w:tcW w:w="1638" w:type="dxa"/>
            <w:gridSpan w:val="2"/>
          </w:tcPr>
          <w:p w14:paraId="10113722" w14:textId="77777777" w:rsidR="00BF3510" w:rsidRPr="00D3464B" w:rsidRDefault="00553620" w:rsidP="006B2541">
            <w:pPr>
              <w:jc w:val="right"/>
            </w:pPr>
            <w:r w:rsidRPr="00D3464B">
              <w:t>2-dec-1998</w:t>
            </w:r>
          </w:p>
        </w:tc>
        <w:tc>
          <w:tcPr>
            <w:tcW w:w="1445" w:type="dxa"/>
            <w:gridSpan w:val="2"/>
            <w:vAlign w:val="center"/>
          </w:tcPr>
          <w:p w14:paraId="7F7CCA92" w14:textId="77777777" w:rsidR="00BF3510" w:rsidRPr="00D3464B" w:rsidRDefault="00BF3510" w:rsidP="00D12292">
            <w:r w:rsidRPr="00D3464B">
              <w:t>Alois</w:t>
            </w:r>
          </w:p>
        </w:tc>
        <w:tc>
          <w:tcPr>
            <w:tcW w:w="7373" w:type="dxa"/>
            <w:gridSpan w:val="3"/>
            <w:vAlign w:val="center"/>
          </w:tcPr>
          <w:p w14:paraId="71743E38" w14:textId="77777777" w:rsidR="00BF3510" w:rsidRPr="00D3464B" w:rsidRDefault="00377FEA" w:rsidP="00D12292">
            <w:r w:rsidRPr="00D3464B">
              <w:t xml:space="preserve">equation </w:t>
            </w:r>
            <w:r w:rsidR="00BF3510" w:rsidRPr="00D3464B">
              <w:t xml:space="preserve">of </w:t>
            </w:r>
            <w:r w:rsidRPr="00D3464B">
              <w:t xml:space="preserve">time </w:t>
            </w:r>
            <w:r w:rsidR="00BF3510" w:rsidRPr="00D3464B">
              <w:t>explained (in §4), changes version 1.27 explained</w:t>
            </w:r>
          </w:p>
        </w:tc>
      </w:tr>
      <w:tr w:rsidR="00BF3510" w:rsidRPr="00D3464B" w14:paraId="4A0C8AE0" w14:textId="77777777" w:rsidTr="006B2541">
        <w:trPr>
          <w:cantSplit/>
        </w:trPr>
        <w:tc>
          <w:tcPr>
            <w:tcW w:w="1638" w:type="dxa"/>
            <w:gridSpan w:val="2"/>
          </w:tcPr>
          <w:p w14:paraId="449667F4" w14:textId="77777777" w:rsidR="00BF3510" w:rsidRPr="00D3464B" w:rsidRDefault="00553620" w:rsidP="006B2541">
            <w:pPr>
              <w:jc w:val="right"/>
            </w:pPr>
            <w:r w:rsidRPr="00D3464B">
              <w:t>3-dec-1998</w:t>
            </w:r>
          </w:p>
        </w:tc>
        <w:tc>
          <w:tcPr>
            <w:tcW w:w="1445" w:type="dxa"/>
            <w:gridSpan w:val="2"/>
            <w:vAlign w:val="center"/>
          </w:tcPr>
          <w:p w14:paraId="591EDE18" w14:textId="77777777" w:rsidR="00BF3510" w:rsidRPr="00D3464B" w:rsidRDefault="00BF3510" w:rsidP="00D12292">
            <w:r w:rsidRPr="00D3464B">
              <w:t>Dieter</w:t>
            </w:r>
          </w:p>
        </w:tc>
        <w:tc>
          <w:tcPr>
            <w:tcW w:w="7373" w:type="dxa"/>
            <w:gridSpan w:val="3"/>
            <w:vAlign w:val="center"/>
          </w:tcPr>
          <w:p w14:paraId="103B327C" w14:textId="77777777" w:rsidR="00BF3510" w:rsidRPr="00D3464B" w:rsidRDefault="00377FEA" w:rsidP="00D12292">
            <w:r w:rsidRPr="00D3464B">
              <w:t xml:space="preserve">note </w:t>
            </w:r>
            <w:r w:rsidR="00BF3510" w:rsidRPr="00D3464B">
              <w:t>on ephemerides of 1992 QB1 and 1996 TL66</w:t>
            </w:r>
          </w:p>
        </w:tc>
      </w:tr>
      <w:tr w:rsidR="00BF3510" w:rsidRPr="00D3464B" w14:paraId="24832306" w14:textId="77777777" w:rsidTr="006B2541">
        <w:trPr>
          <w:cantSplit/>
        </w:trPr>
        <w:tc>
          <w:tcPr>
            <w:tcW w:w="1638" w:type="dxa"/>
            <w:gridSpan w:val="2"/>
          </w:tcPr>
          <w:p w14:paraId="5E388652" w14:textId="77777777" w:rsidR="00BF3510" w:rsidRPr="00D3464B" w:rsidRDefault="00553620" w:rsidP="006B2541">
            <w:pPr>
              <w:jc w:val="right"/>
            </w:pPr>
            <w:r w:rsidRPr="00D3464B">
              <w:t>17-dec-1998</w:t>
            </w:r>
          </w:p>
        </w:tc>
        <w:tc>
          <w:tcPr>
            <w:tcW w:w="1445" w:type="dxa"/>
            <w:gridSpan w:val="2"/>
            <w:vAlign w:val="center"/>
          </w:tcPr>
          <w:p w14:paraId="3985D48D" w14:textId="77777777" w:rsidR="00BF3510" w:rsidRPr="00D3464B" w:rsidRDefault="00BF3510" w:rsidP="00D12292">
            <w:r w:rsidRPr="00D3464B">
              <w:t>Alois</w:t>
            </w:r>
          </w:p>
        </w:tc>
        <w:tc>
          <w:tcPr>
            <w:tcW w:w="7373" w:type="dxa"/>
            <w:gridSpan w:val="3"/>
            <w:vAlign w:val="center"/>
          </w:tcPr>
          <w:p w14:paraId="5E37FA1D" w14:textId="77777777" w:rsidR="00BF3510" w:rsidRPr="00D3464B" w:rsidRDefault="00377FEA" w:rsidP="00D12292">
            <w:r w:rsidRPr="00D3464B">
              <w:t xml:space="preserve">note </w:t>
            </w:r>
            <w:r w:rsidR="00BF3510" w:rsidRPr="00D3464B">
              <w:t>on extended time range of 10'800 years</w:t>
            </w:r>
          </w:p>
        </w:tc>
      </w:tr>
      <w:tr w:rsidR="00BF3510" w:rsidRPr="00D3464B" w14:paraId="790596FD" w14:textId="77777777" w:rsidTr="006B2541">
        <w:trPr>
          <w:cantSplit/>
        </w:trPr>
        <w:tc>
          <w:tcPr>
            <w:tcW w:w="1638" w:type="dxa"/>
            <w:gridSpan w:val="2"/>
          </w:tcPr>
          <w:p w14:paraId="55E353A7" w14:textId="77777777" w:rsidR="00BF3510" w:rsidRPr="00D3464B" w:rsidRDefault="00553620" w:rsidP="006B2541">
            <w:pPr>
              <w:jc w:val="right"/>
            </w:pPr>
            <w:r w:rsidRPr="00D3464B">
              <w:t>22</w:t>
            </w:r>
            <w:r w:rsidR="00E7025C">
              <w:t>-</w:t>
            </w:r>
            <w:r w:rsidRPr="00D3464B">
              <w:t>dec</w:t>
            </w:r>
            <w:r w:rsidR="00E7025C">
              <w:t>-</w:t>
            </w:r>
            <w:r w:rsidRPr="00D3464B">
              <w:t>1998</w:t>
            </w:r>
          </w:p>
        </w:tc>
        <w:tc>
          <w:tcPr>
            <w:tcW w:w="1445" w:type="dxa"/>
            <w:gridSpan w:val="2"/>
            <w:vAlign w:val="center"/>
          </w:tcPr>
          <w:p w14:paraId="0D0D0989" w14:textId="77777777" w:rsidR="00BF3510" w:rsidRPr="00D3464B" w:rsidRDefault="00BF3510" w:rsidP="00D12292">
            <w:r w:rsidRPr="00D3464B">
              <w:t>Alois</w:t>
            </w:r>
          </w:p>
        </w:tc>
        <w:tc>
          <w:tcPr>
            <w:tcW w:w="7373" w:type="dxa"/>
            <w:gridSpan w:val="3"/>
            <w:vAlign w:val="center"/>
          </w:tcPr>
          <w:p w14:paraId="48337468" w14:textId="77777777" w:rsidR="00BF3510" w:rsidRPr="00D3464B" w:rsidRDefault="00377FEA" w:rsidP="00D12292">
            <w:r w:rsidRPr="00D3464B">
              <w:t xml:space="preserve">appendix </w:t>
            </w:r>
            <w:r w:rsidR="00BF3510" w:rsidRPr="00D3464B">
              <w:t>A</w:t>
            </w:r>
          </w:p>
        </w:tc>
      </w:tr>
      <w:tr w:rsidR="00BF3510" w:rsidRPr="00D3464B" w14:paraId="70331200" w14:textId="77777777" w:rsidTr="006B2541">
        <w:trPr>
          <w:cantSplit/>
        </w:trPr>
        <w:tc>
          <w:tcPr>
            <w:tcW w:w="1638" w:type="dxa"/>
            <w:gridSpan w:val="2"/>
          </w:tcPr>
          <w:p w14:paraId="667E669D" w14:textId="77777777" w:rsidR="00BF3510" w:rsidRPr="00D3464B" w:rsidRDefault="00553620" w:rsidP="006B2541">
            <w:pPr>
              <w:jc w:val="right"/>
            </w:pPr>
            <w:r w:rsidRPr="00D3464B">
              <w:t>12-jan-1999</w:t>
            </w:r>
          </w:p>
        </w:tc>
        <w:tc>
          <w:tcPr>
            <w:tcW w:w="1445" w:type="dxa"/>
            <w:gridSpan w:val="2"/>
            <w:vAlign w:val="center"/>
          </w:tcPr>
          <w:p w14:paraId="1A3374DF" w14:textId="77777777" w:rsidR="00BF3510" w:rsidRPr="00D3464B" w:rsidRDefault="00BF3510" w:rsidP="00D12292">
            <w:r w:rsidRPr="00D3464B">
              <w:t>Dieter</w:t>
            </w:r>
          </w:p>
        </w:tc>
        <w:tc>
          <w:tcPr>
            <w:tcW w:w="7373" w:type="dxa"/>
            <w:gridSpan w:val="3"/>
            <w:vAlign w:val="center"/>
          </w:tcPr>
          <w:p w14:paraId="43174EB3" w14:textId="77777777" w:rsidR="00BF3510" w:rsidRPr="00D3464B" w:rsidRDefault="00377FEA" w:rsidP="00D12292">
            <w:r w:rsidRPr="00D3464B">
              <w:t xml:space="preserve">eclipse </w:t>
            </w:r>
            <w:r w:rsidR="00BF3510" w:rsidRPr="00D3464B">
              <w:t>functions added, version 1.31</w:t>
            </w:r>
          </w:p>
        </w:tc>
      </w:tr>
      <w:tr w:rsidR="00BF3510" w:rsidRPr="00D3464B" w14:paraId="15CDC85A" w14:textId="77777777" w:rsidTr="006B2541">
        <w:trPr>
          <w:cantSplit/>
        </w:trPr>
        <w:tc>
          <w:tcPr>
            <w:tcW w:w="1638" w:type="dxa"/>
            <w:gridSpan w:val="2"/>
          </w:tcPr>
          <w:p w14:paraId="72467632" w14:textId="77777777" w:rsidR="00BF3510" w:rsidRPr="00D3464B" w:rsidRDefault="00553620" w:rsidP="006B2541">
            <w:pPr>
              <w:jc w:val="right"/>
            </w:pPr>
            <w:r w:rsidRPr="00D3464B">
              <w:t>19-apr-</w:t>
            </w:r>
            <w:r w:rsidR="004C02C3">
              <w:t>19</w:t>
            </w:r>
            <w:r w:rsidRPr="00D3464B">
              <w:t>99</w:t>
            </w:r>
          </w:p>
        </w:tc>
        <w:tc>
          <w:tcPr>
            <w:tcW w:w="1445" w:type="dxa"/>
            <w:gridSpan w:val="2"/>
            <w:vAlign w:val="center"/>
          </w:tcPr>
          <w:p w14:paraId="14314118" w14:textId="77777777" w:rsidR="00BF3510" w:rsidRPr="00D3464B" w:rsidRDefault="00BF3510" w:rsidP="00D12292">
            <w:r w:rsidRPr="00D3464B">
              <w:t>Dieter</w:t>
            </w:r>
          </w:p>
        </w:tc>
        <w:tc>
          <w:tcPr>
            <w:tcW w:w="7373" w:type="dxa"/>
            <w:gridSpan w:val="3"/>
            <w:vAlign w:val="center"/>
          </w:tcPr>
          <w:p w14:paraId="409B02F8" w14:textId="77777777" w:rsidR="00BF3510" w:rsidRPr="00D3464B" w:rsidRDefault="00BF3510" w:rsidP="00D12292">
            <w:r w:rsidRPr="00D3464B">
              <w:t>version 1.4</w:t>
            </w:r>
          </w:p>
        </w:tc>
      </w:tr>
      <w:tr w:rsidR="00BF3510" w:rsidRPr="00D3464B" w14:paraId="6B6C781B" w14:textId="77777777" w:rsidTr="006B2541">
        <w:trPr>
          <w:cantSplit/>
        </w:trPr>
        <w:tc>
          <w:tcPr>
            <w:tcW w:w="1638" w:type="dxa"/>
            <w:gridSpan w:val="2"/>
          </w:tcPr>
          <w:p w14:paraId="128BD986" w14:textId="77777777" w:rsidR="00BF3510" w:rsidRPr="00D3464B" w:rsidRDefault="00553620" w:rsidP="006B2541">
            <w:pPr>
              <w:jc w:val="right"/>
            </w:pPr>
            <w:r w:rsidRPr="00D3464B">
              <w:t>8-jun-</w:t>
            </w:r>
            <w:r w:rsidR="004C02C3">
              <w:t>19</w:t>
            </w:r>
            <w:r w:rsidRPr="00D3464B">
              <w:t>99</w:t>
            </w:r>
          </w:p>
        </w:tc>
        <w:tc>
          <w:tcPr>
            <w:tcW w:w="1445" w:type="dxa"/>
            <w:gridSpan w:val="2"/>
            <w:vAlign w:val="center"/>
          </w:tcPr>
          <w:p w14:paraId="1A249F55" w14:textId="77777777" w:rsidR="00BF3510" w:rsidRPr="00D3464B" w:rsidRDefault="00BF3510" w:rsidP="00D12292">
            <w:r w:rsidRPr="00D3464B">
              <w:t>Dieter</w:t>
            </w:r>
          </w:p>
        </w:tc>
        <w:tc>
          <w:tcPr>
            <w:tcW w:w="7373" w:type="dxa"/>
            <w:gridSpan w:val="3"/>
            <w:vAlign w:val="center"/>
          </w:tcPr>
          <w:p w14:paraId="0A013575" w14:textId="77777777" w:rsidR="00BF3510" w:rsidRPr="00D3464B" w:rsidRDefault="00377FEA" w:rsidP="00D12292">
            <w:r w:rsidRPr="00D3464B">
              <w:t xml:space="preserve">chapter </w:t>
            </w:r>
            <w:r w:rsidR="00BF3510" w:rsidRPr="00D3464B">
              <w:t>21 on tracing an debugging Swisseph</w:t>
            </w:r>
          </w:p>
        </w:tc>
      </w:tr>
      <w:tr w:rsidR="00BF3510" w:rsidRPr="00D3464B" w14:paraId="5E7F0F85" w14:textId="77777777" w:rsidTr="006B2541">
        <w:trPr>
          <w:cantSplit/>
        </w:trPr>
        <w:tc>
          <w:tcPr>
            <w:tcW w:w="1638" w:type="dxa"/>
            <w:gridSpan w:val="2"/>
          </w:tcPr>
          <w:p w14:paraId="3B48A343" w14:textId="77777777" w:rsidR="00BF3510" w:rsidRPr="00D3464B" w:rsidRDefault="00553620" w:rsidP="006B2541">
            <w:pPr>
              <w:jc w:val="right"/>
            </w:pPr>
            <w:r w:rsidRPr="00D3464B">
              <w:t>27-jul-</w:t>
            </w:r>
            <w:r w:rsidR="004C02C3">
              <w:t>19</w:t>
            </w:r>
            <w:r w:rsidRPr="00D3464B">
              <w:t>99</w:t>
            </w:r>
          </w:p>
        </w:tc>
        <w:tc>
          <w:tcPr>
            <w:tcW w:w="1445" w:type="dxa"/>
            <w:gridSpan w:val="2"/>
            <w:vAlign w:val="center"/>
          </w:tcPr>
          <w:p w14:paraId="6CAC1A21" w14:textId="77777777" w:rsidR="00BF3510" w:rsidRPr="00D3464B" w:rsidRDefault="00BF3510" w:rsidP="00D12292">
            <w:r w:rsidRPr="00D3464B">
              <w:t>Dieter</w:t>
            </w:r>
          </w:p>
        </w:tc>
        <w:tc>
          <w:tcPr>
            <w:tcW w:w="7373" w:type="dxa"/>
            <w:gridSpan w:val="3"/>
            <w:vAlign w:val="center"/>
          </w:tcPr>
          <w:p w14:paraId="21734732" w14:textId="77777777" w:rsidR="00BF3510" w:rsidRPr="00D3464B" w:rsidRDefault="00377FEA" w:rsidP="00D12292">
            <w:r w:rsidRPr="00D3464B">
              <w:t xml:space="preserve">info </w:t>
            </w:r>
            <w:r w:rsidR="00BF3510" w:rsidRPr="00D3464B">
              <w:t>about sidereal calculations</w:t>
            </w:r>
          </w:p>
        </w:tc>
      </w:tr>
      <w:tr w:rsidR="00BF3510" w:rsidRPr="00D3464B" w14:paraId="2A7A8D94" w14:textId="77777777" w:rsidTr="006B2541">
        <w:trPr>
          <w:cantSplit/>
          <w:trHeight w:val="396"/>
        </w:trPr>
        <w:tc>
          <w:tcPr>
            <w:tcW w:w="1638" w:type="dxa"/>
            <w:gridSpan w:val="2"/>
          </w:tcPr>
          <w:p w14:paraId="4B8350A9" w14:textId="77777777" w:rsidR="00BF3510" w:rsidRPr="00D3464B" w:rsidRDefault="00553620" w:rsidP="006B2541">
            <w:pPr>
              <w:jc w:val="right"/>
            </w:pPr>
            <w:r w:rsidRPr="00D3464B">
              <w:t>16-aug-</w:t>
            </w:r>
            <w:r w:rsidR="004C02C3">
              <w:t>19</w:t>
            </w:r>
            <w:r w:rsidRPr="00D3464B">
              <w:t>99</w:t>
            </w:r>
          </w:p>
        </w:tc>
        <w:tc>
          <w:tcPr>
            <w:tcW w:w="1445" w:type="dxa"/>
            <w:gridSpan w:val="2"/>
            <w:vAlign w:val="center"/>
          </w:tcPr>
          <w:p w14:paraId="07BA3A17" w14:textId="77777777" w:rsidR="00BF3510" w:rsidRPr="00D3464B" w:rsidRDefault="00BF3510" w:rsidP="00D12292">
            <w:r w:rsidRPr="00D3464B">
              <w:t>Dieter</w:t>
            </w:r>
          </w:p>
        </w:tc>
        <w:tc>
          <w:tcPr>
            <w:tcW w:w="7373" w:type="dxa"/>
            <w:gridSpan w:val="3"/>
            <w:vAlign w:val="center"/>
          </w:tcPr>
          <w:p w14:paraId="0E533DE7" w14:textId="77777777" w:rsidR="00BF3510" w:rsidRPr="00D3464B" w:rsidRDefault="00BF3510" w:rsidP="00D12292">
            <w:r w:rsidRPr="00D3464B">
              <w:t>version 1.51, minor bug fixes</w:t>
            </w:r>
          </w:p>
        </w:tc>
      </w:tr>
      <w:tr w:rsidR="00BF3510" w:rsidRPr="00D3464B" w14:paraId="2D883C9F" w14:textId="77777777" w:rsidTr="006B2541">
        <w:trPr>
          <w:cantSplit/>
        </w:trPr>
        <w:tc>
          <w:tcPr>
            <w:tcW w:w="1638" w:type="dxa"/>
            <w:gridSpan w:val="2"/>
          </w:tcPr>
          <w:p w14:paraId="3A962542" w14:textId="77777777" w:rsidR="00BF3510" w:rsidRPr="00D3464B" w:rsidRDefault="00553620" w:rsidP="006B2541">
            <w:pPr>
              <w:jc w:val="right"/>
            </w:pPr>
            <w:r w:rsidRPr="00D3464B">
              <w:t>15-feb-</w:t>
            </w:r>
            <w:r w:rsidR="004C02C3">
              <w:t>20</w:t>
            </w:r>
            <w:r w:rsidRPr="00D3464B">
              <w:t>00</w:t>
            </w:r>
          </w:p>
        </w:tc>
        <w:tc>
          <w:tcPr>
            <w:tcW w:w="1445" w:type="dxa"/>
            <w:gridSpan w:val="2"/>
            <w:vAlign w:val="center"/>
          </w:tcPr>
          <w:p w14:paraId="2D201B30" w14:textId="77777777" w:rsidR="00BF3510" w:rsidRPr="00D3464B" w:rsidRDefault="00BF3510" w:rsidP="00D12292">
            <w:r w:rsidRPr="00D3464B">
              <w:t>Dieter</w:t>
            </w:r>
          </w:p>
        </w:tc>
        <w:tc>
          <w:tcPr>
            <w:tcW w:w="7373" w:type="dxa"/>
            <w:gridSpan w:val="3"/>
            <w:vAlign w:val="center"/>
          </w:tcPr>
          <w:p w14:paraId="43BFBB7B" w14:textId="77777777" w:rsidR="00BF3510" w:rsidRPr="00D3464B" w:rsidRDefault="00BF3510" w:rsidP="00D12292">
            <w:r w:rsidRPr="00D3464B">
              <w:t>many things for version 1.60</w:t>
            </w:r>
          </w:p>
        </w:tc>
      </w:tr>
      <w:tr w:rsidR="00BF3510" w:rsidRPr="00D3464B" w14:paraId="2159C231" w14:textId="77777777" w:rsidTr="006B2541">
        <w:trPr>
          <w:cantSplit/>
        </w:trPr>
        <w:tc>
          <w:tcPr>
            <w:tcW w:w="1638" w:type="dxa"/>
            <w:gridSpan w:val="2"/>
          </w:tcPr>
          <w:p w14:paraId="5E8A588E" w14:textId="77777777" w:rsidR="00BF3510" w:rsidRPr="00D3464B" w:rsidRDefault="00553620" w:rsidP="006B2541">
            <w:pPr>
              <w:jc w:val="right"/>
            </w:pPr>
            <w:r w:rsidRPr="00D3464B">
              <w:t>19-mar-</w:t>
            </w:r>
            <w:r w:rsidR="004C02C3">
              <w:t>20</w:t>
            </w:r>
            <w:r w:rsidRPr="00D3464B">
              <w:t>00</w:t>
            </w:r>
          </w:p>
        </w:tc>
        <w:tc>
          <w:tcPr>
            <w:tcW w:w="1445" w:type="dxa"/>
            <w:gridSpan w:val="2"/>
            <w:vAlign w:val="center"/>
          </w:tcPr>
          <w:p w14:paraId="7C7433A6" w14:textId="77777777" w:rsidR="00BF3510" w:rsidRPr="00D3464B" w:rsidRDefault="00BF3510" w:rsidP="00D12292">
            <w:r w:rsidRPr="00D3464B">
              <w:t>Vic Ogi</w:t>
            </w:r>
          </w:p>
        </w:tc>
        <w:tc>
          <w:tcPr>
            <w:tcW w:w="7373" w:type="dxa"/>
            <w:gridSpan w:val="3"/>
            <w:vAlign w:val="center"/>
          </w:tcPr>
          <w:p w14:paraId="10EE4F02" w14:textId="77777777" w:rsidR="00BF3510" w:rsidRPr="00D3464B" w:rsidRDefault="00553620" w:rsidP="00D12292">
            <w:r w:rsidRPr="00D3464B">
              <w:t xml:space="preserve">swephprg.doc </w:t>
            </w:r>
            <w:r w:rsidR="00BF3510" w:rsidRPr="00D3464B">
              <w:t>re-edited</w:t>
            </w:r>
          </w:p>
        </w:tc>
      </w:tr>
      <w:tr w:rsidR="00BF3510" w:rsidRPr="00D3464B" w14:paraId="7FD1C9F2" w14:textId="77777777" w:rsidTr="006B2541">
        <w:trPr>
          <w:cantSplit/>
        </w:trPr>
        <w:tc>
          <w:tcPr>
            <w:tcW w:w="1638" w:type="dxa"/>
            <w:gridSpan w:val="2"/>
          </w:tcPr>
          <w:p w14:paraId="0B7B89B3" w14:textId="77777777" w:rsidR="00BF3510" w:rsidRPr="00D3464B" w:rsidRDefault="00553620" w:rsidP="006B2541">
            <w:pPr>
              <w:jc w:val="right"/>
            </w:pPr>
            <w:r w:rsidRPr="00D3464B">
              <w:t>17-apr-</w:t>
            </w:r>
            <w:r w:rsidR="004C02C3">
              <w:t>20</w:t>
            </w:r>
            <w:r w:rsidRPr="00D3464B">
              <w:t>02</w:t>
            </w:r>
          </w:p>
        </w:tc>
        <w:tc>
          <w:tcPr>
            <w:tcW w:w="1445" w:type="dxa"/>
            <w:gridSpan w:val="2"/>
            <w:vAlign w:val="center"/>
          </w:tcPr>
          <w:p w14:paraId="1D5E5ED6" w14:textId="77777777" w:rsidR="00BF3510" w:rsidRPr="00D3464B" w:rsidRDefault="00BF3510" w:rsidP="00D12292">
            <w:r w:rsidRPr="00D3464B">
              <w:t>Dieter</w:t>
            </w:r>
          </w:p>
        </w:tc>
        <w:tc>
          <w:tcPr>
            <w:tcW w:w="7373" w:type="dxa"/>
            <w:gridSpan w:val="3"/>
            <w:vAlign w:val="center"/>
          </w:tcPr>
          <w:p w14:paraId="4869042B" w14:textId="77777777" w:rsidR="00BF3510" w:rsidRPr="00D3464B" w:rsidRDefault="00377FEA" w:rsidP="00D12292">
            <w:r w:rsidRPr="00D3464B">
              <w:t xml:space="preserve">documentation </w:t>
            </w:r>
            <w:r w:rsidR="00BF3510" w:rsidRPr="00D3464B">
              <w:t>for version 1.64</w:t>
            </w:r>
          </w:p>
        </w:tc>
      </w:tr>
      <w:tr w:rsidR="00BF3510" w:rsidRPr="00D3464B" w14:paraId="14DCB37B" w14:textId="77777777" w:rsidTr="006B2541">
        <w:trPr>
          <w:cantSplit/>
        </w:trPr>
        <w:tc>
          <w:tcPr>
            <w:tcW w:w="1638" w:type="dxa"/>
            <w:gridSpan w:val="2"/>
          </w:tcPr>
          <w:p w14:paraId="2E3D516F" w14:textId="77777777" w:rsidR="00BF3510" w:rsidRPr="00D3464B" w:rsidRDefault="00553620" w:rsidP="006B2541">
            <w:pPr>
              <w:jc w:val="right"/>
            </w:pPr>
            <w:r w:rsidRPr="00D3464B">
              <w:t>26-jun-</w:t>
            </w:r>
            <w:r w:rsidR="004C02C3">
              <w:t>20</w:t>
            </w:r>
            <w:r w:rsidRPr="00D3464B">
              <w:t>02</w:t>
            </w:r>
          </w:p>
        </w:tc>
        <w:tc>
          <w:tcPr>
            <w:tcW w:w="1445" w:type="dxa"/>
            <w:gridSpan w:val="2"/>
            <w:vAlign w:val="center"/>
          </w:tcPr>
          <w:p w14:paraId="0169E75E" w14:textId="77777777" w:rsidR="00BF3510" w:rsidRPr="00D3464B" w:rsidRDefault="00BF3510" w:rsidP="00D12292">
            <w:r w:rsidRPr="00D3464B">
              <w:t>Dieter</w:t>
            </w:r>
          </w:p>
        </w:tc>
        <w:tc>
          <w:tcPr>
            <w:tcW w:w="7373" w:type="dxa"/>
            <w:gridSpan w:val="3"/>
            <w:vAlign w:val="center"/>
          </w:tcPr>
          <w:p w14:paraId="56DDC508" w14:textId="77777777" w:rsidR="00BF3510" w:rsidRPr="00D3464B" w:rsidRDefault="00377FEA" w:rsidP="00D12292">
            <w:r w:rsidRPr="00D3464B">
              <w:t xml:space="preserve">version </w:t>
            </w:r>
            <w:r w:rsidR="00BF3510" w:rsidRPr="00D3464B">
              <w:t>1.64.01</w:t>
            </w:r>
          </w:p>
        </w:tc>
      </w:tr>
      <w:tr w:rsidR="00BF3510" w:rsidRPr="00D3464B" w14:paraId="6618D8BD" w14:textId="77777777" w:rsidTr="006B2541">
        <w:trPr>
          <w:cantSplit/>
        </w:trPr>
        <w:tc>
          <w:tcPr>
            <w:tcW w:w="1638" w:type="dxa"/>
            <w:gridSpan w:val="2"/>
          </w:tcPr>
          <w:p w14:paraId="71DE2004" w14:textId="77777777" w:rsidR="00BF3510" w:rsidRPr="00D3464B" w:rsidRDefault="00553620" w:rsidP="006B2541">
            <w:pPr>
              <w:jc w:val="right"/>
            </w:pPr>
            <w:r w:rsidRPr="00D3464B">
              <w:t>31-dec-2002</w:t>
            </w:r>
          </w:p>
        </w:tc>
        <w:tc>
          <w:tcPr>
            <w:tcW w:w="1445" w:type="dxa"/>
            <w:gridSpan w:val="2"/>
            <w:vAlign w:val="center"/>
          </w:tcPr>
          <w:p w14:paraId="717F2B57" w14:textId="77777777" w:rsidR="00BF3510" w:rsidRPr="00D3464B" w:rsidRDefault="00BF3510" w:rsidP="00D12292">
            <w:r w:rsidRPr="00D3464B">
              <w:t>Alois</w:t>
            </w:r>
          </w:p>
        </w:tc>
        <w:tc>
          <w:tcPr>
            <w:tcW w:w="7373" w:type="dxa"/>
            <w:gridSpan w:val="3"/>
            <w:vAlign w:val="center"/>
          </w:tcPr>
          <w:p w14:paraId="36AEAC68" w14:textId="77777777" w:rsidR="00BF3510" w:rsidRPr="00D3464B" w:rsidRDefault="00BF3510" w:rsidP="00D12292">
            <w:r w:rsidRPr="00D3464B">
              <w:t>edited doc to remove references to 16-bit version</w:t>
            </w:r>
          </w:p>
        </w:tc>
      </w:tr>
      <w:tr w:rsidR="00BF3510" w:rsidRPr="00D3464B" w14:paraId="2685A385" w14:textId="77777777" w:rsidTr="006B2541">
        <w:trPr>
          <w:cantSplit/>
        </w:trPr>
        <w:tc>
          <w:tcPr>
            <w:tcW w:w="1638" w:type="dxa"/>
            <w:gridSpan w:val="2"/>
          </w:tcPr>
          <w:p w14:paraId="623FA506" w14:textId="77777777" w:rsidR="00BF3510" w:rsidRPr="00D3464B" w:rsidRDefault="00553620" w:rsidP="006B2541">
            <w:pPr>
              <w:jc w:val="right"/>
            </w:pPr>
            <w:r w:rsidRPr="00D3464B">
              <w:lastRenderedPageBreak/>
              <w:t>12-jun-2003</w:t>
            </w:r>
          </w:p>
        </w:tc>
        <w:tc>
          <w:tcPr>
            <w:tcW w:w="1445" w:type="dxa"/>
            <w:gridSpan w:val="2"/>
            <w:vAlign w:val="center"/>
          </w:tcPr>
          <w:p w14:paraId="3EAAB344" w14:textId="77777777" w:rsidR="00BF3510" w:rsidRPr="00D3464B" w:rsidRDefault="00BF3510" w:rsidP="00D12292">
            <w:r w:rsidRPr="00D3464B">
              <w:t>Alois/Dieter</w:t>
            </w:r>
          </w:p>
        </w:tc>
        <w:tc>
          <w:tcPr>
            <w:tcW w:w="7373" w:type="dxa"/>
            <w:gridSpan w:val="3"/>
            <w:vAlign w:val="center"/>
          </w:tcPr>
          <w:p w14:paraId="35AC1A9C" w14:textId="77777777" w:rsidR="00BF3510" w:rsidRPr="00D3464B" w:rsidRDefault="00377FEA" w:rsidP="00D12292">
            <w:r w:rsidRPr="00D3464B">
              <w:t xml:space="preserve">documentation </w:t>
            </w:r>
            <w:r w:rsidR="00BF3510" w:rsidRPr="00D3464B">
              <w:t>for version 1.65</w:t>
            </w:r>
          </w:p>
        </w:tc>
      </w:tr>
      <w:tr w:rsidR="00BF3510" w:rsidRPr="00D3464B" w14:paraId="342DEB67" w14:textId="77777777" w:rsidTr="006B2541">
        <w:trPr>
          <w:cantSplit/>
        </w:trPr>
        <w:tc>
          <w:tcPr>
            <w:tcW w:w="1621" w:type="dxa"/>
          </w:tcPr>
          <w:p w14:paraId="6FDEFEC7" w14:textId="77777777" w:rsidR="00BF3510" w:rsidRPr="00D3464B" w:rsidRDefault="00553620" w:rsidP="006B2541">
            <w:pPr>
              <w:jc w:val="right"/>
            </w:pPr>
            <w:r w:rsidRPr="00D3464B">
              <w:t>10-jul-2003</w:t>
            </w:r>
          </w:p>
        </w:tc>
        <w:tc>
          <w:tcPr>
            <w:tcW w:w="1428" w:type="dxa"/>
            <w:gridSpan w:val="2"/>
          </w:tcPr>
          <w:p w14:paraId="58E113D9" w14:textId="77777777" w:rsidR="00BF3510" w:rsidRPr="00D3464B" w:rsidRDefault="00BF3510" w:rsidP="006B2541">
            <w:r w:rsidRPr="00D3464B">
              <w:t>Dieter</w:t>
            </w:r>
          </w:p>
        </w:tc>
        <w:tc>
          <w:tcPr>
            <w:tcW w:w="6573" w:type="dxa"/>
            <w:gridSpan w:val="2"/>
            <w:vAlign w:val="center"/>
          </w:tcPr>
          <w:p w14:paraId="4DC359E7" w14:textId="77777777" w:rsidR="00BF3510" w:rsidRPr="00D3464B" w:rsidRDefault="00377FEA" w:rsidP="00D12292">
            <w:r w:rsidRPr="00D3464B">
              <w:t xml:space="preserve">documentation </w:t>
            </w:r>
            <w:r w:rsidR="00BF3510" w:rsidRPr="00D3464B">
              <w:t>for version 1.66</w:t>
            </w:r>
          </w:p>
        </w:tc>
        <w:tc>
          <w:tcPr>
            <w:tcW w:w="834" w:type="dxa"/>
            <w:gridSpan w:val="2"/>
          </w:tcPr>
          <w:p w14:paraId="5A5CC63D" w14:textId="77777777" w:rsidR="00BF3510" w:rsidRPr="00D3464B" w:rsidRDefault="00BF3510" w:rsidP="00D12292"/>
        </w:tc>
      </w:tr>
      <w:tr w:rsidR="00BF3510" w:rsidRPr="00D3464B" w14:paraId="09FD59C2" w14:textId="77777777" w:rsidTr="006B2541">
        <w:trPr>
          <w:cantSplit/>
        </w:trPr>
        <w:tc>
          <w:tcPr>
            <w:tcW w:w="1621" w:type="dxa"/>
          </w:tcPr>
          <w:p w14:paraId="60AC8EB4" w14:textId="77777777" w:rsidR="00BF3510" w:rsidRPr="00D3464B" w:rsidRDefault="00553620" w:rsidP="006B2541">
            <w:pPr>
              <w:jc w:val="right"/>
            </w:pPr>
            <w:r w:rsidRPr="00D3464B">
              <w:t>25-may-2004</w:t>
            </w:r>
          </w:p>
        </w:tc>
        <w:tc>
          <w:tcPr>
            <w:tcW w:w="1428" w:type="dxa"/>
            <w:gridSpan w:val="2"/>
          </w:tcPr>
          <w:p w14:paraId="56EB89BF" w14:textId="77777777" w:rsidR="00BF3510" w:rsidRPr="00D3464B" w:rsidRDefault="00BF3510" w:rsidP="006B2541">
            <w:r w:rsidRPr="00D3464B">
              <w:t>Dieter</w:t>
            </w:r>
          </w:p>
        </w:tc>
        <w:tc>
          <w:tcPr>
            <w:tcW w:w="6573" w:type="dxa"/>
            <w:gridSpan w:val="2"/>
            <w:vAlign w:val="center"/>
          </w:tcPr>
          <w:p w14:paraId="251055FB" w14:textId="77777777" w:rsidR="00BF3510" w:rsidRPr="00D3464B" w:rsidRDefault="00377FEA" w:rsidP="00D12292">
            <w:r w:rsidRPr="00D3464B">
              <w:t xml:space="preserve">documentation </w:t>
            </w:r>
            <w:r w:rsidR="00BF3510" w:rsidRPr="00D3464B">
              <w:t>of eclipse functions updated</w:t>
            </w:r>
          </w:p>
        </w:tc>
        <w:tc>
          <w:tcPr>
            <w:tcW w:w="834" w:type="dxa"/>
            <w:gridSpan w:val="2"/>
          </w:tcPr>
          <w:p w14:paraId="7EBF3FBE" w14:textId="77777777" w:rsidR="00BF3510" w:rsidRPr="00D3464B" w:rsidRDefault="00BF3510" w:rsidP="00D12292"/>
        </w:tc>
      </w:tr>
      <w:tr w:rsidR="00BF3510" w:rsidRPr="00D3464B" w14:paraId="4E26DD65" w14:textId="77777777" w:rsidTr="006B2541">
        <w:trPr>
          <w:cantSplit/>
        </w:trPr>
        <w:tc>
          <w:tcPr>
            <w:tcW w:w="1621" w:type="dxa"/>
          </w:tcPr>
          <w:p w14:paraId="57691329" w14:textId="77777777" w:rsidR="00BF3510" w:rsidRPr="00D3464B" w:rsidRDefault="00553620" w:rsidP="006B2541">
            <w:pPr>
              <w:jc w:val="right"/>
            </w:pPr>
            <w:r w:rsidRPr="00D3464B">
              <w:t>31-mar-2005</w:t>
            </w:r>
          </w:p>
        </w:tc>
        <w:tc>
          <w:tcPr>
            <w:tcW w:w="1428" w:type="dxa"/>
            <w:gridSpan w:val="2"/>
          </w:tcPr>
          <w:p w14:paraId="7510E1C2" w14:textId="77777777" w:rsidR="00BF3510" w:rsidRPr="00D3464B" w:rsidRDefault="00BF3510" w:rsidP="006B2541">
            <w:r w:rsidRPr="00D3464B">
              <w:t>Dieter</w:t>
            </w:r>
          </w:p>
        </w:tc>
        <w:tc>
          <w:tcPr>
            <w:tcW w:w="6573" w:type="dxa"/>
            <w:gridSpan w:val="2"/>
            <w:vAlign w:val="center"/>
          </w:tcPr>
          <w:p w14:paraId="23B1D5D3" w14:textId="77777777" w:rsidR="00BF3510" w:rsidRPr="00D3464B" w:rsidRDefault="00377FEA" w:rsidP="00D12292">
            <w:r w:rsidRPr="00D3464B">
              <w:t xml:space="preserve">documentation </w:t>
            </w:r>
            <w:r w:rsidR="00BF3510" w:rsidRPr="00D3464B">
              <w:t>for version 1.67</w:t>
            </w:r>
          </w:p>
        </w:tc>
        <w:tc>
          <w:tcPr>
            <w:tcW w:w="834" w:type="dxa"/>
            <w:gridSpan w:val="2"/>
          </w:tcPr>
          <w:p w14:paraId="7864CD5A" w14:textId="77777777" w:rsidR="00BF3510" w:rsidRPr="00D3464B" w:rsidRDefault="00BF3510" w:rsidP="00D12292"/>
        </w:tc>
      </w:tr>
      <w:tr w:rsidR="00BF3510" w:rsidRPr="00D3464B" w14:paraId="61B70C87" w14:textId="77777777" w:rsidTr="006B2541">
        <w:trPr>
          <w:cantSplit/>
        </w:trPr>
        <w:tc>
          <w:tcPr>
            <w:tcW w:w="1621" w:type="dxa"/>
          </w:tcPr>
          <w:p w14:paraId="44085484" w14:textId="77777777" w:rsidR="00BF3510" w:rsidRPr="00D3464B" w:rsidRDefault="00553620" w:rsidP="006B2541">
            <w:pPr>
              <w:jc w:val="right"/>
            </w:pPr>
            <w:r w:rsidRPr="00D3464B">
              <w:t>3-may-2005</w:t>
            </w:r>
          </w:p>
        </w:tc>
        <w:tc>
          <w:tcPr>
            <w:tcW w:w="1428" w:type="dxa"/>
            <w:gridSpan w:val="2"/>
          </w:tcPr>
          <w:p w14:paraId="0E9F2A37" w14:textId="77777777" w:rsidR="00BF3510" w:rsidRPr="00D3464B" w:rsidRDefault="00BF3510" w:rsidP="006B2541">
            <w:r w:rsidRPr="00D3464B">
              <w:t>Dieter</w:t>
            </w:r>
          </w:p>
        </w:tc>
        <w:tc>
          <w:tcPr>
            <w:tcW w:w="6573" w:type="dxa"/>
            <w:gridSpan w:val="2"/>
            <w:vAlign w:val="center"/>
          </w:tcPr>
          <w:p w14:paraId="0B2346CB" w14:textId="77777777" w:rsidR="00BF3510" w:rsidRPr="00D3464B" w:rsidRDefault="00377FEA" w:rsidP="00D12292">
            <w:r w:rsidRPr="00D3464B">
              <w:t xml:space="preserve">documentation </w:t>
            </w:r>
            <w:r w:rsidR="00BF3510" w:rsidRPr="00D3464B">
              <w:t>for version 1.67.01</w:t>
            </w:r>
          </w:p>
        </w:tc>
        <w:tc>
          <w:tcPr>
            <w:tcW w:w="834" w:type="dxa"/>
            <w:gridSpan w:val="2"/>
          </w:tcPr>
          <w:p w14:paraId="635F7FCF" w14:textId="77777777" w:rsidR="00BF3510" w:rsidRPr="00D3464B" w:rsidRDefault="00BF3510" w:rsidP="00D12292"/>
        </w:tc>
      </w:tr>
      <w:tr w:rsidR="00BF3510" w:rsidRPr="00D3464B" w14:paraId="3E00C72A" w14:textId="77777777" w:rsidTr="006B2541">
        <w:trPr>
          <w:cantSplit/>
        </w:trPr>
        <w:tc>
          <w:tcPr>
            <w:tcW w:w="1621" w:type="dxa"/>
          </w:tcPr>
          <w:p w14:paraId="46687933" w14:textId="77777777" w:rsidR="00BF3510" w:rsidRPr="00D3464B" w:rsidRDefault="00553620" w:rsidP="006B2541">
            <w:pPr>
              <w:jc w:val="right"/>
            </w:pPr>
            <w:r w:rsidRPr="00D3464B">
              <w:t>22-feb-2006</w:t>
            </w:r>
          </w:p>
        </w:tc>
        <w:tc>
          <w:tcPr>
            <w:tcW w:w="1428" w:type="dxa"/>
            <w:gridSpan w:val="2"/>
          </w:tcPr>
          <w:p w14:paraId="30FE716B" w14:textId="77777777" w:rsidR="00BF3510" w:rsidRPr="00D3464B" w:rsidRDefault="00BF3510" w:rsidP="006B2541">
            <w:r w:rsidRPr="00D3464B">
              <w:t>Dieter</w:t>
            </w:r>
          </w:p>
        </w:tc>
        <w:tc>
          <w:tcPr>
            <w:tcW w:w="6573" w:type="dxa"/>
            <w:gridSpan w:val="2"/>
            <w:vAlign w:val="center"/>
          </w:tcPr>
          <w:p w14:paraId="2C51F22F" w14:textId="77777777" w:rsidR="00BF3510" w:rsidRPr="00D3464B" w:rsidRDefault="00377FEA" w:rsidP="00D12292">
            <w:r w:rsidRPr="00D3464B">
              <w:t xml:space="preserve">documentation </w:t>
            </w:r>
            <w:r w:rsidR="00BF3510" w:rsidRPr="00D3464B">
              <w:t>for version 1.70.00</w:t>
            </w:r>
          </w:p>
        </w:tc>
        <w:tc>
          <w:tcPr>
            <w:tcW w:w="834" w:type="dxa"/>
            <w:gridSpan w:val="2"/>
          </w:tcPr>
          <w:p w14:paraId="5EC4C685" w14:textId="77777777" w:rsidR="00BF3510" w:rsidRPr="00D3464B" w:rsidRDefault="00BF3510" w:rsidP="00D12292"/>
        </w:tc>
      </w:tr>
      <w:tr w:rsidR="00BF3510" w:rsidRPr="00D3464B" w14:paraId="73A762CA" w14:textId="77777777" w:rsidTr="006B2541">
        <w:trPr>
          <w:cantSplit/>
        </w:trPr>
        <w:tc>
          <w:tcPr>
            <w:tcW w:w="1621" w:type="dxa"/>
          </w:tcPr>
          <w:p w14:paraId="3EE570D9" w14:textId="77777777" w:rsidR="00BF3510" w:rsidRPr="00D3464B" w:rsidRDefault="00553620" w:rsidP="006B2541">
            <w:pPr>
              <w:jc w:val="right"/>
            </w:pPr>
            <w:r w:rsidRPr="00D3464B">
              <w:t>2-may-2006</w:t>
            </w:r>
          </w:p>
        </w:tc>
        <w:tc>
          <w:tcPr>
            <w:tcW w:w="1428" w:type="dxa"/>
            <w:gridSpan w:val="2"/>
          </w:tcPr>
          <w:p w14:paraId="0326FF77" w14:textId="77777777" w:rsidR="00BF3510" w:rsidRPr="00D3464B" w:rsidRDefault="00BF3510" w:rsidP="006B2541">
            <w:r w:rsidRPr="00D3464B">
              <w:t>Dieter</w:t>
            </w:r>
          </w:p>
        </w:tc>
        <w:tc>
          <w:tcPr>
            <w:tcW w:w="6573" w:type="dxa"/>
            <w:gridSpan w:val="2"/>
            <w:vAlign w:val="center"/>
          </w:tcPr>
          <w:p w14:paraId="0A23286A" w14:textId="77777777" w:rsidR="00BF3510" w:rsidRPr="00D3464B" w:rsidRDefault="00377FEA" w:rsidP="00D12292">
            <w:r w:rsidRPr="00D3464B">
              <w:t>documentation for version 1.70.01</w:t>
            </w:r>
          </w:p>
        </w:tc>
        <w:tc>
          <w:tcPr>
            <w:tcW w:w="834" w:type="dxa"/>
            <w:gridSpan w:val="2"/>
          </w:tcPr>
          <w:p w14:paraId="01D2161F" w14:textId="77777777" w:rsidR="00BF3510" w:rsidRPr="00D3464B" w:rsidRDefault="00BF3510" w:rsidP="00D12292"/>
        </w:tc>
      </w:tr>
      <w:tr w:rsidR="00BF3510" w:rsidRPr="00D3464B" w14:paraId="5A33CBEB" w14:textId="77777777" w:rsidTr="006B2541">
        <w:trPr>
          <w:cantSplit/>
        </w:trPr>
        <w:tc>
          <w:tcPr>
            <w:tcW w:w="1621" w:type="dxa"/>
          </w:tcPr>
          <w:p w14:paraId="7785D187" w14:textId="77777777" w:rsidR="00BF3510" w:rsidRPr="00D3464B" w:rsidRDefault="00553620" w:rsidP="006B2541">
            <w:pPr>
              <w:jc w:val="right"/>
            </w:pPr>
            <w:r w:rsidRPr="00D3464B">
              <w:t>5-feb-2006</w:t>
            </w:r>
          </w:p>
        </w:tc>
        <w:tc>
          <w:tcPr>
            <w:tcW w:w="1428" w:type="dxa"/>
            <w:gridSpan w:val="2"/>
          </w:tcPr>
          <w:p w14:paraId="63C41284" w14:textId="77777777" w:rsidR="00BF3510" w:rsidRPr="00D3464B" w:rsidRDefault="00BF3510" w:rsidP="006B2541">
            <w:r w:rsidRPr="00D3464B">
              <w:t>Dieter</w:t>
            </w:r>
          </w:p>
        </w:tc>
        <w:tc>
          <w:tcPr>
            <w:tcW w:w="6573" w:type="dxa"/>
            <w:gridSpan w:val="2"/>
            <w:vAlign w:val="center"/>
          </w:tcPr>
          <w:p w14:paraId="74073023" w14:textId="77777777" w:rsidR="00BF3510" w:rsidRPr="00D3464B" w:rsidRDefault="00377FEA" w:rsidP="00D12292">
            <w:r w:rsidRPr="00D3464B">
              <w:t>documentation for version 1.70.02</w:t>
            </w:r>
          </w:p>
        </w:tc>
        <w:tc>
          <w:tcPr>
            <w:tcW w:w="834" w:type="dxa"/>
            <w:gridSpan w:val="2"/>
          </w:tcPr>
          <w:p w14:paraId="52CE94EB" w14:textId="77777777" w:rsidR="00BF3510" w:rsidRPr="00D3464B" w:rsidRDefault="00BF3510" w:rsidP="00D12292"/>
        </w:tc>
      </w:tr>
      <w:tr w:rsidR="00BF3510" w:rsidRPr="00D3464B" w14:paraId="7F179798" w14:textId="77777777" w:rsidTr="006B2541">
        <w:trPr>
          <w:cantSplit/>
        </w:trPr>
        <w:tc>
          <w:tcPr>
            <w:tcW w:w="1621" w:type="dxa"/>
          </w:tcPr>
          <w:p w14:paraId="1022DA54" w14:textId="77777777" w:rsidR="00BF3510" w:rsidRPr="00D3464B" w:rsidRDefault="00553620" w:rsidP="006B2541">
            <w:pPr>
              <w:jc w:val="right"/>
            </w:pPr>
            <w:r w:rsidRPr="00D3464B">
              <w:t>30-jun-2006</w:t>
            </w:r>
          </w:p>
        </w:tc>
        <w:tc>
          <w:tcPr>
            <w:tcW w:w="1428" w:type="dxa"/>
            <w:gridSpan w:val="2"/>
          </w:tcPr>
          <w:p w14:paraId="241E87D5" w14:textId="77777777" w:rsidR="00BF3510" w:rsidRPr="00D3464B" w:rsidRDefault="00BF3510" w:rsidP="006B2541">
            <w:r w:rsidRPr="00D3464B">
              <w:t>Dieter</w:t>
            </w:r>
          </w:p>
        </w:tc>
        <w:tc>
          <w:tcPr>
            <w:tcW w:w="6573" w:type="dxa"/>
            <w:gridSpan w:val="2"/>
            <w:vAlign w:val="center"/>
          </w:tcPr>
          <w:p w14:paraId="424DBC83" w14:textId="77777777" w:rsidR="00BF3510" w:rsidRPr="00D3464B" w:rsidRDefault="00377FEA" w:rsidP="00D12292">
            <w:r w:rsidRPr="00D3464B">
              <w:t>documentation for version 1.70.03</w:t>
            </w:r>
          </w:p>
        </w:tc>
        <w:tc>
          <w:tcPr>
            <w:tcW w:w="834" w:type="dxa"/>
            <w:gridSpan w:val="2"/>
          </w:tcPr>
          <w:p w14:paraId="3B45C807" w14:textId="77777777" w:rsidR="00BF3510" w:rsidRPr="00D3464B" w:rsidRDefault="00BF3510" w:rsidP="00D12292"/>
        </w:tc>
      </w:tr>
      <w:tr w:rsidR="00BF3510" w:rsidRPr="00D3464B" w14:paraId="27A6DEFC" w14:textId="77777777" w:rsidTr="006B2541">
        <w:trPr>
          <w:cantSplit/>
        </w:trPr>
        <w:tc>
          <w:tcPr>
            <w:tcW w:w="1638" w:type="dxa"/>
            <w:gridSpan w:val="2"/>
          </w:tcPr>
          <w:p w14:paraId="471FA75E" w14:textId="77777777" w:rsidR="00BF3510" w:rsidRPr="00D3464B" w:rsidRDefault="00553620" w:rsidP="006B2541">
            <w:pPr>
              <w:jc w:val="right"/>
            </w:pPr>
            <w:r w:rsidRPr="00D3464B">
              <w:t>28-sep-2006</w:t>
            </w:r>
          </w:p>
        </w:tc>
        <w:tc>
          <w:tcPr>
            <w:tcW w:w="1445" w:type="dxa"/>
            <w:gridSpan w:val="2"/>
            <w:vAlign w:val="center"/>
          </w:tcPr>
          <w:p w14:paraId="24649273" w14:textId="77777777" w:rsidR="00BF3510" w:rsidRPr="00D3464B" w:rsidRDefault="00BF3510" w:rsidP="00D12292">
            <w:r w:rsidRPr="00D3464B">
              <w:t>Dieter</w:t>
            </w:r>
          </w:p>
        </w:tc>
        <w:tc>
          <w:tcPr>
            <w:tcW w:w="7373" w:type="dxa"/>
            <w:gridSpan w:val="3"/>
            <w:vAlign w:val="center"/>
          </w:tcPr>
          <w:p w14:paraId="4152FC53" w14:textId="77777777" w:rsidR="00BF3510" w:rsidRPr="00D3464B" w:rsidRDefault="00377FEA" w:rsidP="00D12292">
            <w:r w:rsidRPr="00D3464B">
              <w:t>documentation for version 1.71</w:t>
            </w:r>
          </w:p>
        </w:tc>
      </w:tr>
      <w:tr w:rsidR="00BF3510" w:rsidRPr="00D3464B" w14:paraId="49C72958" w14:textId="77777777" w:rsidTr="006B2541">
        <w:trPr>
          <w:cantSplit/>
        </w:trPr>
        <w:tc>
          <w:tcPr>
            <w:tcW w:w="1638" w:type="dxa"/>
            <w:gridSpan w:val="2"/>
          </w:tcPr>
          <w:p w14:paraId="47C5336D" w14:textId="77777777" w:rsidR="00BF3510" w:rsidRPr="00D3464B" w:rsidRDefault="00553620" w:rsidP="006B2541">
            <w:pPr>
              <w:jc w:val="right"/>
            </w:pPr>
            <w:r w:rsidRPr="00D3464B">
              <w:t>29-may-2008</w:t>
            </w:r>
          </w:p>
        </w:tc>
        <w:tc>
          <w:tcPr>
            <w:tcW w:w="1445" w:type="dxa"/>
            <w:gridSpan w:val="2"/>
            <w:vAlign w:val="center"/>
          </w:tcPr>
          <w:p w14:paraId="7352BA2E" w14:textId="77777777" w:rsidR="00BF3510" w:rsidRPr="00D3464B" w:rsidRDefault="00BF3510" w:rsidP="00D12292">
            <w:r w:rsidRPr="00D3464B">
              <w:t>Dieter</w:t>
            </w:r>
          </w:p>
        </w:tc>
        <w:tc>
          <w:tcPr>
            <w:tcW w:w="7373" w:type="dxa"/>
            <w:gridSpan w:val="3"/>
            <w:vAlign w:val="center"/>
          </w:tcPr>
          <w:p w14:paraId="47BD71E5" w14:textId="77777777" w:rsidR="00BF3510" w:rsidRPr="00D3464B" w:rsidRDefault="00377FEA" w:rsidP="00D12292">
            <w:r w:rsidRPr="00D3464B">
              <w:t>documentation for version 1.73</w:t>
            </w:r>
          </w:p>
        </w:tc>
      </w:tr>
      <w:tr w:rsidR="00BF3510" w:rsidRPr="00D3464B" w14:paraId="356240C7" w14:textId="77777777" w:rsidTr="006B2541">
        <w:trPr>
          <w:cantSplit/>
        </w:trPr>
        <w:tc>
          <w:tcPr>
            <w:tcW w:w="1638" w:type="dxa"/>
            <w:gridSpan w:val="2"/>
          </w:tcPr>
          <w:p w14:paraId="7889F5EC" w14:textId="77777777" w:rsidR="00BF3510" w:rsidRPr="00D3464B" w:rsidRDefault="00553620" w:rsidP="006B2541">
            <w:pPr>
              <w:jc w:val="right"/>
            </w:pPr>
            <w:r w:rsidRPr="00D3464B">
              <w:t>18-jun-2008</w:t>
            </w:r>
          </w:p>
        </w:tc>
        <w:tc>
          <w:tcPr>
            <w:tcW w:w="1445" w:type="dxa"/>
            <w:gridSpan w:val="2"/>
            <w:vAlign w:val="center"/>
          </w:tcPr>
          <w:p w14:paraId="5FAC6095" w14:textId="77777777" w:rsidR="00BF3510" w:rsidRPr="00D3464B" w:rsidRDefault="00BF3510" w:rsidP="00D12292">
            <w:r w:rsidRPr="00D3464B">
              <w:t>Dieter</w:t>
            </w:r>
          </w:p>
        </w:tc>
        <w:tc>
          <w:tcPr>
            <w:tcW w:w="7373" w:type="dxa"/>
            <w:gridSpan w:val="3"/>
            <w:vAlign w:val="center"/>
          </w:tcPr>
          <w:p w14:paraId="73022C16" w14:textId="77777777" w:rsidR="00BF3510" w:rsidRPr="00D3464B" w:rsidRDefault="00377FEA" w:rsidP="00D12292">
            <w:r w:rsidRPr="00D3464B">
              <w:t>documentation for version 1.74</w:t>
            </w:r>
          </w:p>
        </w:tc>
      </w:tr>
      <w:tr w:rsidR="00BF3510" w:rsidRPr="00D3464B" w14:paraId="7FAA13FC" w14:textId="77777777" w:rsidTr="006B2541">
        <w:trPr>
          <w:cantSplit/>
        </w:trPr>
        <w:tc>
          <w:tcPr>
            <w:tcW w:w="1638" w:type="dxa"/>
            <w:gridSpan w:val="2"/>
          </w:tcPr>
          <w:p w14:paraId="155BE4A4" w14:textId="77777777" w:rsidR="00BF3510" w:rsidRPr="00D3464B" w:rsidRDefault="00553620" w:rsidP="006B2541">
            <w:pPr>
              <w:jc w:val="right"/>
            </w:pPr>
            <w:r w:rsidRPr="00D3464B">
              <w:t>27-aug-2008</w:t>
            </w:r>
          </w:p>
        </w:tc>
        <w:tc>
          <w:tcPr>
            <w:tcW w:w="1445" w:type="dxa"/>
            <w:gridSpan w:val="2"/>
            <w:vAlign w:val="center"/>
          </w:tcPr>
          <w:p w14:paraId="015F32F6" w14:textId="77777777" w:rsidR="00BF3510" w:rsidRPr="00D3464B" w:rsidRDefault="00BF3510" w:rsidP="00D12292">
            <w:r w:rsidRPr="00D3464B">
              <w:t>Dieter</w:t>
            </w:r>
          </w:p>
        </w:tc>
        <w:tc>
          <w:tcPr>
            <w:tcW w:w="7373" w:type="dxa"/>
            <w:gridSpan w:val="3"/>
            <w:vAlign w:val="center"/>
          </w:tcPr>
          <w:p w14:paraId="3C32B081" w14:textId="77777777" w:rsidR="00BF3510" w:rsidRPr="00D3464B" w:rsidRDefault="00377FEA" w:rsidP="00D12292">
            <w:r w:rsidRPr="00D3464B">
              <w:t>documentation for version 1.75</w:t>
            </w:r>
          </w:p>
        </w:tc>
      </w:tr>
      <w:tr w:rsidR="00BF3510" w:rsidRPr="00D3464B" w14:paraId="21D56D0F" w14:textId="77777777" w:rsidTr="006B2541">
        <w:trPr>
          <w:cantSplit/>
        </w:trPr>
        <w:tc>
          <w:tcPr>
            <w:tcW w:w="1638" w:type="dxa"/>
            <w:gridSpan w:val="2"/>
          </w:tcPr>
          <w:p w14:paraId="3ACDAF05" w14:textId="77777777" w:rsidR="00BF3510" w:rsidRPr="00D3464B" w:rsidRDefault="00553620" w:rsidP="006B2541">
            <w:pPr>
              <w:jc w:val="right"/>
            </w:pPr>
            <w:r w:rsidRPr="00D3464B">
              <w:t>7-apr-2009</w:t>
            </w:r>
          </w:p>
        </w:tc>
        <w:tc>
          <w:tcPr>
            <w:tcW w:w="1445" w:type="dxa"/>
            <w:gridSpan w:val="2"/>
            <w:vAlign w:val="center"/>
          </w:tcPr>
          <w:p w14:paraId="7FC0320C" w14:textId="77777777" w:rsidR="00BF3510" w:rsidRPr="00D3464B" w:rsidRDefault="00BF3510" w:rsidP="00D12292">
            <w:r w:rsidRPr="00D3464B">
              <w:t>Dieter</w:t>
            </w:r>
          </w:p>
        </w:tc>
        <w:tc>
          <w:tcPr>
            <w:tcW w:w="7373" w:type="dxa"/>
            <w:gridSpan w:val="3"/>
            <w:vAlign w:val="center"/>
          </w:tcPr>
          <w:p w14:paraId="0B4CF165" w14:textId="77777777" w:rsidR="00BF3510" w:rsidRPr="00D3464B" w:rsidRDefault="00377FEA" w:rsidP="00D12292">
            <w:r w:rsidRPr="00D3464B">
              <w:t>documentation of version 1.76</w:t>
            </w:r>
          </w:p>
        </w:tc>
      </w:tr>
      <w:tr w:rsidR="00BF3510" w:rsidRPr="00D3464B" w14:paraId="083F9E84" w14:textId="77777777" w:rsidTr="006B2541">
        <w:trPr>
          <w:cantSplit/>
        </w:trPr>
        <w:tc>
          <w:tcPr>
            <w:tcW w:w="1638" w:type="dxa"/>
            <w:gridSpan w:val="2"/>
          </w:tcPr>
          <w:p w14:paraId="13C5A93A" w14:textId="77777777" w:rsidR="00BF3510" w:rsidRPr="00D3464B" w:rsidRDefault="00553620" w:rsidP="006B2541">
            <w:pPr>
              <w:jc w:val="right"/>
            </w:pPr>
            <w:r w:rsidRPr="00D3464B">
              <w:t>3-sep-2013</w:t>
            </w:r>
          </w:p>
        </w:tc>
        <w:tc>
          <w:tcPr>
            <w:tcW w:w="1445" w:type="dxa"/>
            <w:gridSpan w:val="2"/>
            <w:vAlign w:val="center"/>
          </w:tcPr>
          <w:p w14:paraId="20F9C235" w14:textId="77777777" w:rsidR="00BF3510" w:rsidRPr="00D3464B" w:rsidRDefault="00BF3510" w:rsidP="00D12292">
            <w:r w:rsidRPr="00D3464B">
              <w:t>Dieter</w:t>
            </w:r>
          </w:p>
        </w:tc>
        <w:tc>
          <w:tcPr>
            <w:tcW w:w="7373" w:type="dxa"/>
            <w:gridSpan w:val="3"/>
            <w:vAlign w:val="center"/>
          </w:tcPr>
          <w:p w14:paraId="289C1E35" w14:textId="77777777" w:rsidR="00BF3510" w:rsidRPr="00D3464B" w:rsidRDefault="00377FEA" w:rsidP="00D12292">
            <w:r w:rsidRPr="00D3464B">
              <w:t xml:space="preserve">documentation of version 1.80 </w:t>
            </w:r>
          </w:p>
        </w:tc>
      </w:tr>
      <w:tr w:rsidR="00BF3510" w:rsidRPr="00D3464B" w14:paraId="7FC3E7C7" w14:textId="77777777" w:rsidTr="006B2541">
        <w:trPr>
          <w:cantSplit/>
        </w:trPr>
        <w:tc>
          <w:tcPr>
            <w:tcW w:w="1638" w:type="dxa"/>
            <w:gridSpan w:val="2"/>
          </w:tcPr>
          <w:p w14:paraId="0BB0D778" w14:textId="77777777" w:rsidR="00BF3510" w:rsidRPr="00D3464B" w:rsidRDefault="00553620" w:rsidP="006B2541">
            <w:pPr>
              <w:jc w:val="right"/>
            </w:pPr>
            <w:r w:rsidRPr="00D3464B">
              <w:t>10-sep-2013</w:t>
            </w:r>
          </w:p>
        </w:tc>
        <w:tc>
          <w:tcPr>
            <w:tcW w:w="1445" w:type="dxa"/>
            <w:gridSpan w:val="2"/>
            <w:vAlign w:val="center"/>
          </w:tcPr>
          <w:p w14:paraId="1A46BBD6" w14:textId="77777777" w:rsidR="00BF3510" w:rsidRPr="00D3464B" w:rsidRDefault="00BF3510" w:rsidP="00D12292">
            <w:r w:rsidRPr="00D3464B">
              <w:t>Dieter</w:t>
            </w:r>
          </w:p>
        </w:tc>
        <w:tc>
          <w:tcPr>
            <w:tcW w:w="7373" w:type="dxa"/>
            <w:gridSpan w:val="3"/>
            <w:vAlign w:val="center"/>
          </w:tcPr>
          <w:p w14:paraId="26A0BEC9" w14:textId="77777777" w:rsidR="00BF3510" w:rsidRPr="00D3464B" w:rsidRDefault="00377FEA" w:rsidP="00D12292">
            <w:r w:rsidRPr="00D3464B">
              <w:t>documentation of version 1.80 corrected</w:t>
            </w:r>
          </w:p>
        </w:tc>
      </w:tr>
      <w:tr w:rsidR="00BF3510" w:rsidRPr="00D3464B" w14:paraId="176B9A71" w14:textId="77777777" w:rsidTr="006B2541">
        <w:trPr>
          <w:cantSplit/>
        </w:trPr>
        <w:tc>
          <w:tcPr>
            <w:tcW w:w="1638" w:type="dxa"/>
            <w:gridSpan w:val="2"/>
          </w:tcPr>
          <w:p w14:paraId="199FB76E" w14:textId="77777777" w:rsidR="00BF3510" w:rsidRPr="00D3464B" w:rsidRDefault="00553620" w:rsidP="006B2541">
            <w:pPr>
              <w:jc w:val="right"/>
            </w:pPr>
            <w:r w:rsidRPr="00D3464B">
              <w:t>11-feb-2014</w:t>
            </w:r>
          </w:p>
        </w:tc>
        <w:tc>
          <w:tcPr>
            <w:tcW w:w="1445" w:type="dxa"/>
            <w:gridSpan w:val="2"/>
            <w:vAlign w:val="center"/>
          </w:tcPr>
          <w:p w14:paraId="1F4CAD70" w14:textId="77777777" w:rsidR="00BF3510" w:rsidRPr="00D3464B" w:rsidRDefault="00BF3510" w:rsidP="00D12292">
            <w:r w:rsidRPr="00D3464B">
              <w:t>Dieter</w:t>
            </w:r>
          </w:p>
        </w:tc>
        <w:tc>
          <w:tcPr>
            <w:tcW w:w="7373" w:type="dxa"/>
            <w:gridSpan w:val="3"/>
            <w:vAlign w:val="center"/>
          </w:tcPr>
          <w:p w14:paraId="5BA6572F" w14:textId="77777777" w:rsidR="00BF3510" w:rsidRPr="00D3464B" w:rsidRDefault="00377FEA" w:rsidP="00D12292">
            <w:r w:rsidRPr="00D3464B">
              <w:t>documentation of version 2.00</w:t>
            </w:r>
          </w:p>
        </w:tc>
      </w:tr>
      <w:tr w:rsidR="00BF3510" w:rsidRPr="00D3464B" w14:paraId="0C38B35D" w14:textId="77777777" w:rsidTr="006B2541">
        <w:trPr>
          <w:cantSplit/>
        </w:trPr>
        <w:tc>
          <w:tcPr>
            <w:tcW w:w="1638" w:type="dxa"/>
            <w:gridSpan w:val="2"/>
          </w:tcPr>
          <w:p w14:paraId="161097E7" w14:textId="77777777" w:rsidR="00BF3510" w:rsidRPr="00D3464B" w:rsidRDefault="00553620" w:rsidP="006B2541">
            <w:pPr>
              <w:jc w:val="right"/>
            </w:pPr>
            <w:r w:rsidRPr="00D3464B">
              <w:t>4-mar-2014</w:t>
            </w:r>
          </w:p>
        </w:tc>
        <w:tc>
          <w:tcPr>
            <w:tcW w:w="1445" w:type="dxa"/>
            <w:gridSpan w:val="2"/>
            <w:vAlign w:val="center"/>
          </w:tcPr>
          <w:p w14:paraId="15A02AE6" w14:textId="77777777" w:rsidR="00BF3510" w:rsidRPr="00D3464B" w:rsidRDefault="00BF3510" w:rsidP="00D12292">
            <w:r w:rsidRPr="00D3464B">
              <w:t>Dieter</w:t>
            </w:r>
          </w:p>
        </w:tc>
        <w:tc>
          <w:tcPr>
            <w:tcW w:w="7373" w:type="dxa"/>
            <w:gridSpan w:val="3"/>
            <w:vAlign w:val="center"/>
          </w:tcPr>
          <w:p w14:paraId="3C9A72F3" w14:textId="77777777" w:rsidR="00BF3510" w:rsidRPr="00D3464B" w:rsidRDefault="00377FEA" w:rsidP="00D12292">
            <w:r w:rsidRPr="00D3464B">
              <w:t>documentation of swe_rise_trans() corrected</w:t>
            </w:r>
          </w:p>
        </w:tc>
      </w:tr>
      <w:tr w:rsidR="00BF3510" w:rsidRPr="00D3464B" w14:paraId="5B664AF7" w14:textId="77777777" w:rsidTr="006B2541">
        <w:trPr>
          <w:cantSplit/>
        </w:trPr>
        <w:tc>
          <w:tcPr>
            <w:tcW w:w="1638" w:type="dxa"/>
            <w:gridSpan w:val="2"/>
          </w:tcPr>
          <w:p w14:paraId="7645BD84" w14:textId="77777777" w:rsidR="00BF3510" w:rsidRPr="00D3464B" w:rsidRDefault="00553620" w:rsidP="006B2541">
            <w:pPr>
              <w:jc w:val="right"/>
            </w:pPr>
            <w:r w:rsidRPr="00D3464B">
              <w:t>18-mar-2015</w:t>
            </w:r>
          </w:p>
        </w:tc>
        <w:tc>
          <w:tcPr>
            <w:tcW w:w="1445" w:type="dxa"/>
            <w:gridSpan w:val="2"/>
            <w:vAlign w:val="center"/>
          </w:tcPr>
          <w:p w14:paraId="6C845CC6" w14:textId="77777777" w:rsidR="00BF3510" w:rsidRPr="00D3464B" w:rsidRDefault="00BF3510" w:rsidP="00D12292">
            <w:r w:rsidRPr="00D3464B">
              <w:t>Dieter</w:t>
            </w:r>
          </w:p>
        </w:tc>
        <w:tc>
          <w:tcPr>
            <w:tcW w:w="7373" w:type="dxa"/>
            <w:gridSpan w:val="3"/>
            <w:vAlign w:val="center"/>
          </w:tcPr>
          <w:p w14:paraId="2CE80075" w14:textId="77777777" w:rsidR="00BF3510" w:rsidRPr="00D3464B" w:rsidRDefault="00377FEA" w:rsidP="00D12292">
            <w:r w:rsidRPr="00D3464B">
              <w:t>documentation of version 2.01</w:t>
            </w:r>
          </w:p>
        </w:tc>
      </w:tr>
      <w:tr w:rsidR="00BF3510" w:rsidRPr="00D3464B" w14:paraId="1378654A" w14:textId="77777777" w:rsidTr="006B2541">
        <w:trPr>
          <w:cantSplit/>
        </w:trPr>
        <w:tc>
          <w:tcPr>
            <w:tcW w:w="1638" w:type="dxa"/>
            <w:gridSpan w:val="2"/>
          </w:tcPr>
          <w:p w14:paraId="7E56C3FD" w14:textId="77777777" w:rsidR="00BF3510" w:rsidRPr="00D3464B" w:rsidRDefault="00553620" w:rsidP="006B2541">
            <w:pPr>
              <w:jc w:val="right"/>
            </w:pPr>
            <w:r w:rsidRPr="00D3464B">
              <w:t>11-aug-2015</w:t>
            </w:r>
          </w:p>
        </w:tc>
        <w:tc>
          <w:tcPr>
            <w:tcW w:w="1445" w:type="dxa"/>
            <w:gridSpan w:val="2"/>
            <w:vAlign w:val="center"/>
          </w:tcPr>
          <w:p w14:paraId="61A9AE14" w14:textId="77777777" w:rsidR="00BF3510" w:rsidRPr="00D3464B" w:rsidRDefault="00BF3510" w:rsidP="00D12292">
            <w:r w:rsidRPr="00D3464B">
              <w:t>Dieter</w:t>
            </w:r>
          </w:p>
        </w:tc>
        <w:tc>
          <w:tcPr>
            <w:tcW w:w="7373" w:type="dxa"/>
            <w:gridSpan w:val="3"/>
            <w:vAlign w:val="center"/>
          </w:tcPr>
          <w:p w14:paraId="45882821" w14:textId="77777777" w:rsidR="00BF3510" w:rsidRPr="00D3464B" w:rsidRDefault="00377FEA" w:rsidP="00D12292">
            <w:r w:rsidRPr="00D3464B">
              <w:t>documentation of version 2.02</w:t>
            </w:r>
          </w:p>
        </w:tc>
      </w:tr>
      <w:tr w:rsidR="00BF3510" w:rsidRPr="00D3464B" w14:paraId="3C2F0FC1" w14:textId="77777777" w:rsidTr="006B2541">
        <w:trPr>
          <w:cantSplit/>
        </w:trPr>
        <w:tc>
          <w:tcPr>
            <w:tcW w:w="1638" w:type="dxa"/>
            <w:gridSpan w:val="2"/>
          </w:tcPr>
          <w:p w14:paraId="0CD27F8F" w14:textId="77777777" w:rsidR="00BF3510" w:rsidRPr="00D3464B" w:rsidRDefault="00553620" w:rsidP="006B2541">
            <w:pPr>
              <w:jc w:val="right"/>
            </w:pPr>
            <w:r w:rsidRPr="00D3464B">
              <w:t>14-aug-2015</w:t>
            </w:r>
          </w:p>
        </w:tc>
        <w:tc>
          <w:tcPr>
            <w:tcW w:w="1445" w:type="dxa"/>
            <w:gridSpan w:val="2"/>
            <w:vAlign w:val="center"/>
          </w:tcPr>
          <w:p w14:paraId="027442DB" w14:textId="77777777" w:rsidR="00BF3510" w:rsidRPr="00D3464B" w:rsidRDefault="00BF3510" w:rsidP="00D12292">
            <w:r w:rsidRPr="00D3464B">
              <w:t>Dieter</w:t>
            </w:r>
          </w:p>
        </w:tc>
        <w:tc>
          <w:tcPr>
            <w:tcW w:w="7373" w:type="dxa"/>
            <w:gridSpan w:val="3"/>
            <w:vAlign w:val="center"/>
          </w:tcPr>
          <w:p w14:paraId="41357DFC" w14:textId="77777777" w:rsidR="00BF3510" w:rsidRPr="00D3464B" w:rsidRDefault="00377FEA" w:rsidP="00D12292">
            <w:r w:rsidRPr="00D3464B">
              <w:t>documentation of version 2.02.01</w:t>
            </w:r>
          </w:p>
        </w:tc>
      </w:tr>
      <w:tr w:rsidR="00BF3510" w:rsidRPr="00D3464B" w14:paraId="253A91C5" w14:textId="77777777" w:rsidTr="006B2541">
        <w:trPr>
          <w:cantSplit/>
        </w:trPr>
        <w:tc>
          <w:tcPr>
            <w:tcW w:w="1638" w:type="dxa"/>
            <w:gridSpan w:val="2"/>
          </w:tcPr>
          <w:p w14:paraId="747C3C79" w14:textId="77777777" w:rsidR="00BF3510" w:rsidRPr="00D3464B" w:rsidRDefault="00553620" w:rsidP="006B2541">
            <w:pPr>
              <w:jc w:val="right"/>
            </w:pPr>
            <w:r w:rsidRPr="00D3464B">
              <w:t>16-oct-2015</w:t>
            </w:r>
          </w:p>
        </w:tc>
        <w:tc>
          <w:tcPr>
            <w:tcW w:w="1445" w:type="dxa"/>
            <w:gridSpan w:val="2"/>
            <w:vAlign w:val="center"/>
          </w:tcPr>
          <w:p w14:paraId="5D28D43C" w14:textId="77777777" w:rsidR="00BF3510" w:rsidRPr="00D3464B" w:rsidRDefault="00BF3510" w:rsidP="00D12292">
            <w:r w:rsidRPr="00D3464B">
              <w:t>Dieter</w:t>
            </w:r>
          </w:p>
        </w:tc>
        <w:tc>
          <w:tcPr>
            <w:tcW w:w="7373" w:type="dxa"/>
            <w:gridSpan w:val="3"/>
            <w:vAlign w:val="center"/>
          </w:tcPr>
          <w:p w14:paraId="0262D964" w14:textId="77777777" w:rsidR="00BF3510" w:rsidRPr="00D3464B" w:rsidRDefault="00377FEA" w:rsidP="00D12292">
            <w:r w:rsidRPr="00D3464B">
              <w:t>documentation of version 2.03</w:t>
            </w:r>
          </w:p>
        </w:tc>
      </w:tr>
      <w:tr w:rsidR="00FA69C6" w:rsidRPr="00D3464B" w14:paraId="1A6C2426" w14:textId="77777777" w:rsidTr="006B2541">
        <w:trPr>
          <w:cantSplit/>
        </w:trPr>
        <w:tc>
          <w:tcPr>
            <w:tcW w:w="1638" w:type="dxa"/>
            <w:gridSpan w:val="2"/>
          </w:tcPr>
          <w:p w14:paraId="52F6EE23" w14:textId="77777777" w:rsidR="00FA69C6" w:rsidRPr="00D3464B" w:rsidRDefault="00553620" w:rsidP="006B2541">
            <w:pPr>
              <w:jc w:val="right"/>
            </w:pPr>
            <w:r w:rsidRPr="00D3464B">
              <w:t>21-oct-2015</w:t>
            </w:r>
          </w:p>
        </w:tc>
        <w:tc>
          <w:tcPr>
            <w:tcW w:w="1445" w:type="dxa"/>
            <w:gridSpan w:val="2"/>
            <w:vAlign w:val="center"/>
          </w:tcPr>
          <w:p w14:paraId="661A8EB4" w14:textId="77777777" w:rsidR="00FA69C6" w:rsidRPr="00D3464B" w:rsidRDefault="00FA69C6" w:rsidP="00D12292">
            <w:r w:rsidRPr="00D3464B">
              <w:t>Dieter</w:t>
            </w:r>
          </w:p>
        </w:tc>
        <w:tc>
          <w:tcPr>
            <w:tcW w:w="7373" w:type="dxa"/>
            <w:gridSpan w:val="3"/>
            <w:vAlign w:val="center"/>
          </w:tcPr>
          <w:p w14:paraId="23E16F00" w14:textId="77777777" w:rsidR="00FA69C6" w:rsidRPr="00D3464B" w:rsidRDefault="00377FEA" w:rsidP="00D12292">
            <w:r w:rsidRPr="00D3464B">
              <w:t>documentation of version 2.04</w:t>
            </w:r>
          </w:p>
        </w:tc>
      </w:tr>
      <w:tr w:rsidR="00413349" w:rsidRPr="00D3464B" w14:paraId="662DD46B" w14:textId="77777777" w:rsidTr="006B2541">
        <w:trPr>
          <w:cantSplit/>
        </w:trPr>
        <w:tc>
          <w:tcPr>
            <w:tcW w:w="1638" w:type="dxa"/>
            <w:gridSpan w:val="2"/>
          </w:tcPr>
          <w:p w14:paraId="41B394C8" w14:textId="77777777" w:rsidR="00413349" w:rsidRPr="00D3464B" w:rsidRDefault="00553620" w:rsidP="006B2541">
            <w:pPr>
              <w:jc w:val="right"/>
            </w:pPr>
            <w:r w:rsidRPr="00D3464B">
              <w:t>27-may-2015</w:t>
            </w:r>
          </w:p>
        </w:tc>
        <w:tc>
          <w:tcPr>
            <w:tcW w:w="1445" w:type="dxa"/>
            <w:gridSpan w:val="2"/>
            <w:vAlign w:val="center"/>
          </w:tcPr>
          <w:p w14:paraId="215F815E" w14:textId="77777777" w:rsidR="00413349" w:rsidRPr="00D3464B" w:rsidRDefault="00413349" w:rsidP="00D12292">
            <w:r w:rsidRPr="00D3464B">
              <w:t>Dieter</w:t>
            </w:r>
          </w:p>
        </w:tc>
        <w:tc>
          <w:tcPr>
            <w:tcW w:w="7373" w:type="dxa"/>
            <w:gridSpan w:val="3"/>
            <w:vAlign w:val="center"/>
          </w:tcPr>
          <w:p w14:paraId="67F2BC47" w14:textId="77777777" w:rsidR="00413349" w:rsidRPr="00D3464B" w:rsidRDefault="00377FEA" w:rsidP="00D12292">
            <w:r w:rsidRPr="00D3464B">
              <w:t>documentation of version 2.05</w:t>
            </w:r>
          </w:p>
        </w:tc>
      </w:tr>
      <w:tr w:rsidR="00FA69C6" w:rsidRPr="00D3464B" w14:paraId="678F3F17" w14:textId="77777777" w:rsidTr="006B2541">
        <w:trPr>
          <w:cantSplit/>
        </w:trPr>
        <w:tc>
          <w:tcPr>
            <w:tcW w:w="1638" w:type="dxa"/>
            <w:gridSpan w:val="2"/>
          </w:tcPr>
          <w:p w14:paraId="073B0AE7" w14:textId="77777777" w:rsidR="00FA69C6" w:rsidRPr="00D3464B" w:rsidRDefault="00553620" w:rsidP="006B2541">
            <w:pPr>
              <w:jc w:val="right"/>
            </w:pPr>
            <w:r w:rsidRPr="00D3464B">
              <w:t>27-may-2015</w:t>
            </w:r>
          </w:p>
        </w:tc>
        <w:tc>
          <w:tcPr>
            <w:tcW w:w="1445" w:type="dxa"/>
            <w:gridSpan w:val="2"/>
            <w:vAlign w:val="center"/>
          </w:tcPr>
          <w:p w14:paraId="7F1E0752" w14:textId="77777777" w:rsidR="00FA69C6" w:rsidRPr="00D3464B" w:rsidRDefault="00FA69C6" w:rsidP="00D12292">
            <w:r w:rsidRPr="00D3464B">
              <w:t>Dieter</w:t>
            </w:r>
          </w:p>
        </w:tc>
        <w:tc>
          <w:tcPr>
            <w:tcW w:w="7373" w:type="dxa"/>
            <w:gridSpan w:val="3"/>
            <w:vAlign w:val="center"/>
          </w:tcPr>
          <w:p w14:paraId="3E0BD8F7" w14:textId="77777777" w:rsidR="00FA69C6" w:rsidRPr="00D3464B" w:rsidRDefault="00377FEA" w:rsidP="00D12292">
            <w:r w:rsidRPr="00D3464B">
              <w:t>documentation of version 2.05.01</w:t>
            </w:r>
          </w:p>
        </w:tc>
      </w:tr>
      <w:tr w:rsidR="00FC2713" w:rsidRPr="00D3464B" w14:paraId="3E8D6624" w14:textId="77777777" w:rsidTr="006B2541">
        <w:trPr>
          <w:cantSplit/>
        </w:trPr>
        <w:tc>
          <w:tcPr>
            <w:tcW w:w="1638" w:type="dxa"/>
            <w:gridSpan w:val="2"/>
          </w:tcPr>
          <w:p w14:paraId="7D743A81" w14:textId="77777777" w:rsidR="00FC2713" w:rsidRPr="00D3464B" w:rsidRDefault="00553620" w:rsidP="006B2541">
            <w:pPr>
              <w:jc w:val="right"/>
            </w:pPr>
            <w:r w:rsidRPr="00D3464B">
              <w:t>10-jan-2016</w:t>
            </w:r>
          </w:p>
        </w:tc>
        <w:tc>
          <w:tcPr>
            <w:tcW w:w="1445" w:type="dxa"/>
            <w:gridSpan w:val="2"/>
            <w:vAlign w:val="center"/>
          </w:tcPr>
          <w:p w14:paraId="6EF56F4E" w14:textId="77777777" w:rsidR="00FC2713" w:rsidRPr="00D3464B" w:rsidRDefault="00FC2713" w:rsidP="00D12292">
            <w:r w:rsidRPr="00D3464B">
              <w:t>Dieter</w:t>
            </w:r>
          </w:p>
        </w:tc>
        <w:tc>
          <w:tcPr>
            <w:tcW w:w="7373" w:type="dxa"/>
            <w:gridSpan w:val="3"/>
            <w:vAlign w:val="center"/>
          </w:tcPr>
          <w:p w14:paraId="58BBFAB2" w14:textId="77777777" w:rsidR="00FC2713" w:rsidRPr="00D3464B" w:rsidRDefault="00377FEA" w:rsidP="00D12292">
            <w:r w:rsidRPr="00D3464B">
              <w:t>documentation of version 2.06</w:t>
            </w:r>
          </w:p>
        </w:tc>
      </w:tr>
      <w:tr w:rsidR="000E56A5" w:rsidRPr="00D3464B" w14:paraId="2F4E942C" w14:textId="77777777" w:rsidTr="006B2541">
        <w:trPr>
          <w:gridAfter w:val="1"/>
          <w:wAfter w:w="593" w:type="dxa"/>
          <w:cantSplit/>
        </w:trPr>
        <w:tc>
          <w:tcPr>
            <w:tcW w:w="1638" w:type="dxa"/>
            <w:gridSpan w:val="2"/>
          </w:tcPr>
          <w:p w14:paraId="519446FF" w14:textId="77777777" w:rsidR="000E56A5" w:rsidRPr="00D3464B" w:rsidRDefault="00553620" w:rsidP="006B2541">
            <w:pPr>
              <w:jc w:val="right"/>
            </w:pPr>
            <w:r w:rsidRPr="00D3464B">
              <w:t>5-jan-2018</w:t>
            </w:r>
          </w:p>
        </w:tc>
        <w:tc>
          <w:tcPr>
            <w:tcW w:w="1445" w:type="dxa"/>
            <w:gridSpan w:val="2"/>
            <w:vAlign w:val="center"/>
          </w:tcPr>
          <w:p w14:paraId="40748F43" w14:textId="77777777" w:rsidR="000E56A5" w:rsidRPr="00D3464B" w:rsidRDefault="000E56A5" w:rsidP="00D12292">
            <w:r w:rsidRPr="00D3464B">
              <w:t>Dieter</w:t>
            </w:r>
          </w:p>
        </w:tc>
        <w:tc>
          <w:tcPr>
            <w:tcW w:w="6780" w:type="dxa"/>
            <w:gridSpan w:val="2"/>
            <w:vAlign w:val="center"/>
          </w:tcPr>
          <w:p w14:paraId="52A8C306" w14:textId="77777777" w:rsidR="000E56A5" w:rsidRPr="00D3464B" w:rsidRDefault="00377FEA" w:rsidP="00D12292">
            <w:r w:rsidRPr="00D3464B">
              <w:t>documentation of version 2.07</w:t>
            </w:r>
          </w:p>
        </w:tc>
      </w:tr>
      <w:tr w:rsidR="00401C57" w:rsidRPr="00D3464B" w14:paraId="3D8384A1" w14:textId="77777777" w:rsidTr="006B2541">
        <w:trPr>
          <w:cantSplit/>
        </w:trPr>
        <w:tc>
          <w:tcPr>
            <w:tcW w:w="1638" w:type="dxa"/>
            <w:gridSpan w:val="2"/>
          </w:tcPr>
          <w:p w14:paraId="74973166" w14:textId="77777777" w:rsidR="00401C57" w:rsidRPr="00D3464B" w:rsidRDefault="00553620" w:rsidP="006B2541">
            <w:pPr>
              <w:jc w:val="right"/>
            </w:pPr>
            <w:r w:rsidRPr="00D3464B">
              <w:t>1-feb-2018</w:t>
            </w:r>
          </w:p>
        </w:tc>
        <w:tc>
          <w:tcPr>
            <w:tcW w:w="1445" w:type="dxa"/>
            <w:gridSpan w:val="2"/>
            <w:vAlign w:val="center"/>
          </w:tcPr>
          <w:p w14:paraId="674F18F4" w14:textId="77777777" w:rsidR="00401C57" w:rsidRPr="00D3464B" w:rsidRDefault="00401C57" w:rsidP="00D12292">
            <w:r w:rsidRPr="00D3464B">
              <w:t>Dieter</w:t>
            </w:r>
          </w:p>
        </w:tc>
        <w:tc>
          <w:tcPr>
            <w:tcW w:w="7373" w:type="dxa"/>
            <w:gridSpan w:val="3"/>
            <w:vAlign w:val="center"/>
          </w:tcPr>
          <w:p w14:paraId="607D2F11" w14:textId="77777777" w:rsidR="00401C57" w:rsidRPr="00D3464B" w:rsidRDefault="00377FEA" w:rsidP="00D12292">
            <w:r w:rsidRPr="00D3464B">
              <w:t>documentation of version 2.07.01</w:t>
            </w:r>
          </w:p>
        </w:tc>
      </w:tr>
      <w:tr w:rsidR="00571448" w:rsidRPr="00D3464B" w14:paraId="284C600B" w14:textId="77777777" w:rsidTr="00571448">
        <w:trPr>
          <w:cantSplit/>
        </w:trPr>
        <w:tc>
          <w:tcPr>
            <w:tcW w:w="1638" w:type="dxa"/>
            <w:gridSpan w:val="2"/>
          </w:tcPr>
          <w:p w14:paraId="0C3A69A6" w14:textId="77777777" w:rsidR="00571448" w:rsidRPr="00D3464B" w:rsidRDefault="00571448" w:rsidP="00571448">
            <w:pPr>
              <w:jc w:val="right"/>
            </w:pPr>
            <w:r w:rsidRPr="00D3464B">
              <w:t>22-feb-2018</w:t>
            </w:r>
          </w:p>
        </w:tc>
        <w:tc>
          <w:tcPr>
            <w:tcW w:w="1445" w:type="dxa"/>
            <w:gridSpan w:val="2"/>
            <w:vAlign w:val="center"/>
          </w:tcPr>
          <w:p w14:paraId="37F3B077" w14:textId="77777777" w:rsidR="00571448" w:rsidRPr="00D3464B" w:rsidRDefault="00571448" w:rsidP="00571448">
            <w:r w:rsidRPr="00D3464B">
              <w:t>Dieter</w:t>
            </w:r>
          </w:p>
        </w:tc>
        <w:tc>
          <w:tcPr>
            <w:tcW w:w="7373" w:type="dxa"/>
            <w:gridSpan w:val="3"/>
            <w:vAlign w:val="center"/>
          </w:tcPr>
          <w:p w14:paraId="1AC590B0" w14:textId="77777777" w:rsidR="00571448" w:rsidRPr="00D3464B" w:rsidRDefault="00571448" w:rsidP="00571448">
            <w:r w:rsidRPr="00D3464B">
              <w:t>docu of swe_fixstar2() improved</w:t>
            </w:r>
          </w:p>
        </w:tc>
      </w:tr>
      <w:tr w:rsidR="002F48C6" w:rsidRPr="00D3464B" w14:paraId="3B7BDF2A" w14:textId="77777777" w:rsidTr="0023700F">
        <w:trPr>
          <w:cantSplit/>
        </w:trPr>
        <w:tc>
          <w:tcPr>
            <w:tcW w:w="1638" w:type="dxa"/>
            <w:gridSpan w:val="2"/>
          </w:tcPr>
          <w:p w14:paraId="0D14DA97" w14:textId="77777777" w:rsidR="002F48C6" w:rsidRPr="00D3464B" w:rsidRDefault="002F48C6" w:rsidP="0023700F">
            <w:pPr>
              <w:jc w:val="right"/>
            </w:pPr>
            <w:r>
              <w:t>11</w:t>
            </w:r>
            <w:r w:rsidRPr="00D3464B">
              <w:t>-</w:t>
            </w:r>
            <w:r>
              <w:t>sep</w:t>
            </w:r>
            <w:r w:rsidRPr="00D3464B">
              <w:t>-201</w:t>
            </w:r>
            <w:r>
              <w:t>9</w:t>
            </w:r>
          </w:p>
        </w:tc>
        <w:tc>
          <w:tcPr>
            <w:tcW w:w="1445" w:type="dxa"/>
            <w:gridSpan w:val="2"/>
            <w:vAlign w:val="center"/>
          </w:tcPr>
          <w:p w14:paraId="741279AA" w14:textId="77777777" w:rsidR="002F48C6" w:rsidRPr="00D3464B" w:rsidRDefault="002F48C6" w:rsidP="0023700F">
            <w:r>
              <w:t>Simon Hren</w:t>
            </w:r>
          </w:p>
        </w:tc>
        <w:tc>
          <w:tcPr>
            <w:tcW w:w="7373" w:type="dxa"/>
            <w:gridSpan w:val="3"/>
            <w:vAlign w:val="center"/>
          </w:tcPr>
          <w:p w14:paraId="03D27269" w14:textId="77777777" w:rsidR="002F48C6" w:rsidRPr="00D3464B" w:rsidRDefault="002F48C6" w:rsidP="0023700F">
            <w:r>
              <w:t>Reformatting of documentation</w:t>
            </w:r>
          </w:p>
        </w:tc>
      </w:tr>
      <w:tr w:rsidR="0099799C" w:rsidRPr="00D3464B" w14:paraId="59063C69" w14:textId="77777777" w:rsidTr="0084536C">
        <w:trPr>
          <w:cantSplit/>
        </w:trPr>
        <w:tc>
          <w:tcPr>
            <w:tcW w:w="1638" w:type="dxa"/>
            <w:gridSpan w:val="2"/>
          </w:tcPr>
          <w:p w14:paraId="3E051599" w14:textId="77777777" w:rsidR="0099799C" w:rsidRPr="00D3464B" w:rsidRDefault="0099799C" w:rsidP="0084536C">
            <w:pPr>
              <w:jc w:val="right"/>
            </w:pPr>
            <w:r>
              <w:t>22</w:t>
            </w:r>
            <w:r w:rsidRPr="00D3464B">
              <w:t>-</w:t>
            </w:r>
            <w:r>
              <w:t>jul</w:t>
            </w:r>
            <w:r w:rsidRPr="00D3464B">
              <w:t>-20</w:t>
            </w:r>
            <w:r>
              <w:t>20</w:t>
            </w:r>
          </w:p>
        </w:tc>
        <w:tc>
          <w:tcPr>
            <w:tcW w:w="1445" w:type="dxa"/>
            <w:gridSpan w:val="2"/>
            <w:vAlign w:val="center"/>
          </w:tcPr>
          <w:p w14:paraId="641A58D6" w14:textId="77777777" w:rsidR="0099799C" w:rsidRPr="00D3464B" w:rsidRDefault="0099799C" w:rsidP="0084536C">
            <w:r>
              <w:t>Dieter</w:t>
            </w:r>
          </w:p>
        </w:tc>
        <w:tc>
          <w:tcPr>
            <w:tcW w:w="7373" w:type="dxa"/>
            <w:gridSpan w:val="3"/>
            <w:vAlign w:val="center"/>
          </w:tcPr>
          <w:p w14:paraId="61CEE3CE" w14:textId="77777777" w:rsidR="0099799C" w:rsidRPr="00D3464B" w:rsidRDefault="0099799C" w:rsidP="0084536C">
            <w:r>
              <w:t>Documentation of version 2.09</w:t>
            </w:r>
          </w:p>
        </w:tc>
      </w:tr>
      <w:tr w:rsidR="00EE0264" w:rsidRPr="00D3464B" w14:paraId="15D0B145" w14:textId="77777777" w:rsidTr="0084536C">
        <w:trPr>
          <w:cantSplit/>
        </w:trPr>
        <w:tc>
          <w:tcPr>
            <w:tcW w:w="1638" w:type="dxa"/>
            <w:gridSpan w:val="2"/>
          </w:tcPr>
          <w:p w14:paraId="3816EC8A" w14:textId="77777777" w:rsidR="00EE0264" w:rsidRPr="00D3464B" w:rsidRDefault="00EE0264" w:rsidP="0084536C">
            <w:pPr>
              <w:jc w:val="right"/>
            </w:pPr>
            <w:r>
              <w:t>23</w:t>
            </w:r>
            <w:r w:rsidRPr="00D3464B">
              <w:t>-</w:t>
            </w:r>
            <w:r>
              <w:t>jul</w:t>
            </w:r>
            <w:r w:rsidRPr="00D3464B">
              <w:t>-20</w:t>
            </w:r>
            <w:r>
              <w:t>20</w:t>
            </w:r>
          </w:p>
        </w:tc>
        <w:tc>
          <w:tcPr>
            <w:tcW w:w="1445" w:type="dxa"/>
            <w:gridSpan w:val="2"/>
            <w:vAlign w:val="center"/>
          </w:tcPr>
          <w:p w14:paraId="627D3F40" w14:textId="77777777" w:rsidR="00EE0264" w:rsidRPr="00D3464B" w:rsidRDefault="00EE0264" w:rsidP="0084536C">
            <w:r>
              <w:t>Dieter</w:t>
            </w:r>
          </w:p>
        </w:tc>
        <w:tc>
          <w:tcPr>
            <w:tcW w:w="7373" w:type="dxa"/>
            <w:gridSpan w:val="3"/>
            <w:vAlign w:val="center"/>
          </w:tcPr>
          <w:p w14:paraId="79F06146" w14:textId="77777777" w:rsidR="00EE0264" w:rsidRPr="00D3464B" w:rsidRDefault="00EE0264" w:rsidP="0084536C">
            <w:r>
              <w:t>Documentation of version 2.09.01</w:t>
            </w:r>
          </w:p>
        </w:tc>
      </w:tr>
      <w:tr w:rsidR="006A6DF4" w:rsidRPr="00D3464B" w14:paraId="678BF7AA" w14:textId="77777777" w:rsidTr="00971A0E">
        <w:trPr>
          <w:cantSplit/>
        </w:trPr>
        <w:tc>
          <w:tcPr>
            <w:tcW w:w="1638" w:type="dxa"/>
            <w:gridSpan w:val="2"/>
          </w:tcPr>
          <w:p w14:paraId="0A8108A5" w14:textId="77777777" w:rsidR="006A6DF4" w:rsidRPr="00D3464B" w:rsidRDefault="006A6DF4" w:rsidP="00971A0E">
            <w:pPr>
              <w:jc w:val="right"/>
            </w:pPr>
            <w:r>
              <w:t>27</w:t>
            </w:r>
            <w:r w:rsidRPr="00D3464B">
              <w:t>-</w:t>
            </w:r>
            <w:r>
              <w:t>jul</w:t>
            </w:r>
            <w:r w:rsidRPr="00D3464B">
              <w:t>-20</w:t>
            </w:r>
            <w:r>
              <w:t>20</w:t>
            </w:r>
          </w:p>
        </w:tc>
        <w:tc>
          <w:tcPr>
            <w:tcW w:w="1445" w:type="dxa"/>
            <w:gridSpan w:val="2"/>
            <w:vAlign w:val="center"/>
          </w:tcPr>
          <w:p w14:paraId="133550C6" w14:textId="77777777" w:rsidR="006A6DF4" w:rsidRPr="00D3464B" w:rsidRDefault="006A6DF4" w:rsidP="00971A0E">
            <w:r>
              <w:t>Dieter</w:t>
            </w:r>
          </w:p>
        </w:tc>
        <w:tc>
          <w:tcPr>
            <w:tcW w:w="7373" w:type="dxa"/>
            <w:gridSpan w:val="3"/>
            <w:vAlign w:val="center"/>
          </w:tcPr>
          <w:p w14:paraId="7F68838F" w14:textId="77777777" w:rsidR="006A6DF4" w:rsidRPr="00D3464B" w:rsidRDefault="006A6DF4" w:rsidP="00971A0E">
            <w:r>
              <w:t>Small corrections</w:t>
            </w:r>
          </w:p>
        </w:tc>
      </w:tr>
      <w:tr w:rsidR="006C0D37" w:rsidRPr="00D3464B" w14:paraId="629EAAB3" w14:textId="77777777" w:rsidTr="00971A0E">
        <w:trPr>
          <w:cantSplit/>
        </w:trPr>
        <w:tc>
          <w:tcPr>
            <w:tcW w:w="1638" w:type="dxa"/>
            <w:gridSpan w:val="2"/>
          </w:tcPr>
          <w:p w14:paraId="7A124232" w14:textId="77777777" w:rsidR="006C0D37" w:rsidRPr="00D3464B" w:rsidRDefault="006C0D37" w:rsidP="00971A0E">
            <w:pPr>
              <w:jc w:val="right"/>
            </w:pPr>
            <w:r>
              <w:t>18</w:t>
            </w:r>
            <w:r w:rsidRPr="00D3464B">
              <w:t>-</w:t>
            </w:r>
            <w:r>
              <w:t>aug</w:t>
            </w:r>
            <w:r w:rsidRPr="00D3464B">
              <w:t>-20</w:t>
            </w:r>
            <w:r>
              <w:t>20</w:t>
            </w:r>
          </w:p>
        </w:tc>
        <w:tc>
          <w:tcPr>
            <w:tcW w:w="1445" w:type="dxa"/>
            <w:gridSpan w:val="2"/>
            <w:vAlign w:val="center"/>
          </w:tcPr>
          <w:p w14:paraId="29826BEE" w14:textId="77777777" w:rsidR="006C0D37" w:rsidRPr="00D3464B" w:rsidRDefault="006C0D37" w:rsidP="00971A0E">
            <w:r>
              <w:t>Dieter</w:t>
            </w:r>
          </w:p>
        </w:tc>
        <w:tc>
          <w:tcPr>
            <w:tcW w:w="7373" w:type="dxa"/>
            <w:gridSpan w:val="3"/>
            <w:vAlign w:val="center"/>
          </w:tcPr>
          <w:p w14:paraId="0B73555E" w14:textId="77777777" w:rsidR="006C0D37" w:rsidRPr="00D3464B" w:rsidRDefault="006C0D37" w:rsidP="00971A0E">
            <w:r>
              <w:t>Documentation of version 2.09.02</w:t>
            </w:r>
          </w:p>
        </w:tc>
      </w:tr>
      <w:tr w:rsidR="00086117" w:rsidRPr="00D3464B" w14:paraId="3D647A32" w14:textId="77777777" w:rsidTr="00432147">
        <w:trPr>
          <w:cantSplit/>
        </w:trPr>
        <w:tc>
          <w:tcPr>
            <w:tcW w:w="1638" w:type="dxa"/>
            <w:gridSpan w:val="2"/>
          </w:tcPr>
          <w:p w14:paraId="173B43BA" w14:textId="77777777" w:rsidR="00086117" w:rsidRPr="00D3464B" w:rsidRDefault="00086117" w:rsidP="00432147">
            <w:pPr>
              <w:jc w:val="right"/>
            </w:pPr>
            <w:r>
              <w:t>1</w:t>
            </w:r>
            <w:r w:rsidRPr="00D3464B">
              <w:t>-</w:t>
            </w:r>
            <w:r>
              <w:t>sep</w:t>
            </w:r>
            <w:r w:rsidRPr="00D3464B">
              <w:t>-20</w:t>
            </w:r>
            <w:r>
              <w:t>20</w:t>
            </w:r>
          </w:p>
        </w:tc>
        <w:tc>
          <w:tcPr>
            <w:tcW w:w="1445" w:type="dxa"/>
            <w:gridSpan w:val="2"/>
            <w:vAlign w:val="center"/>
          </w:tcPr>
          <w:p w14:paraId="57A1FD4D" w14:textId="77777777" w:rsidR="00086117" w:rsidRPr="00D3464B" w:rsidRDefault="00086117" w:rsidP="00432147">
            <w:r>
              <w:t>Dieter</w:t>
            </w:r>
          </w:p>
        </w:tc>
        <w:tc>
          <w:tcPr>
            <w:tcW w:w="7373" w:type="dxa"/>
            <w:gridSpan w:val="3"/>
            <w:vAlign w:val="center"/>
          </w:tcPr>
          <w:p w14:paraId="7C7F5ECB" w14:textId="77777777" w:rsidR="00086117" w:rsidRPr="00D3464B" w:rsidRDefault="00086117" w:rsidP="00432147">
            <w:r>
              <w:t>Documentation of version 2.09.03s</w:t>
            </w:r>
          </w:p>
        </w:tc>
      </w:tr>
      <w:tr w:rsidR="00C140E7" w:rsidRPr="00D3464B" w14:paraId="032EB482" w14:textId="77777777" w:rsidTr="009F6CEE">
        <w:trPr>
          <w:cantSplit/>
        </w:trPr>
        <w:tc>
          <w:tcPr>
            <w:tcW w:w="1638" w:type="dxa"/>
            <w:gridSpan w:val="2"/>
          </w:tcPr>
          <w:p w14:paraId="1328472E" w14:textId="77777777" w:rsidR="00C140E7" w:rsidRPr="00D3464B" w:rsidRDefault="00C140E7" w:rsidP="009F6CEE">
            <w:pPr>
              <w:jc w:val="right"/>
            </w:pPr>
            <w:r>
              <w:t>1</w:t>
            </w:r>
            <w:r w:rsidRPr="00D3464B">
              <w:t>-</w:t>
            </w:r>
            <w:r>
              <w:t>dec</w:t>
            </w:r>
            <w:r w:rsidRPr="00D3464B">
              <w:t>-20</w:t>
            </w:r>
            <w:r>
              <w:t>20</w:t>
            </w:r>
          </w:p>
        </w:tc>
        <w:tc>
          <w:tcPr>
            <w:tcW w:w="1445" w:type="dxa"/>
            <w:gridSpan w:val="2"/>
            <w:vAlign w:val="center"/>
          </w:tcPr>
          <w:p w14:paraId="0B3F5A6D" w14:textId="77777777" w:rsidR="00C140E7" w:rsidRPr="00D3464B" w:rsidRDefault="00C140E7" w:rsidP="009F6CEE">
            <w:r>
              <w:t>Dieter</w:t>
            </w:r>
          </w:p>
        </w:tc>
        <w:tc>
          <w:tcPr>
            <w:tcW w:w="7373" w:type="dxa"/>
            <w:gridSpan w:val="3"/>
            <w:vAlign w:val="center"/>
          </w:tcPr>
          <w:p w14:paraId="187CB4BF" w14:textId="77777777" w:rsidR="00C140E7" w:rsidRPr="00D3464B" w:rsidRDefault="00C140E7" w:rsidP="009F6CEE">
            <w:r>
              <w:t>Documentation of version 2.10</w:t>
            </w:r>
          </w:p>
        </w:tc>
      </w:tr>
      <w:tr w:rsidR="000E56A5" w:rsidRPr="00D3464B" w14:paraId="443D1D28" w14:textId="77777777" w:rsidTr="006B2541">
        <w:trPr>
          <w:cantSplit/>
        </w:trPr>
        <w:tc>
          <w:tcPr>
            <w:tcW w:w="1638" w:type="dxa"/>
            <w:gridSpan w:val="2"/>
          </w:tcPr>
          <w:p w14:paraId="7983EC14" w14:textId="6663B0A0" w:rsidR="000E56A5" w:rsidRPr="00D3464B" w:rsidRDefault="00C140E7" w:rsidP="006B2541">
            <w:pPr>
              <w:jc w:val="right"/>
            </w:pPr>
            <w:r>
              <w:t>9</w:t>
            </w:r>
            <w:r w:rsidR="00553620" w:rsidRPr="00D3464B">
              <w:t>-</w:t>
            </w:r>
            <w:r w:rsidR="00086117">
              <w:t>dec</w:t>
            </w:r>
            <w:r w:rsidR="00553620" w:rsidRPr="00D3464B">
              <w:t>-20</w:t>
            </w:r>
            <w:r w:rsidR="002F48C6">
              <w:t>20</w:t>
            </w:r>
          </w:p>
        </w:tc>
        <w:tc>
          <w:tcPr>
            <w:tcW w:w="1445" w:type="dxa"/>
            <w:gridSpan w:val="2"/>
            <w:vAlign w:val="center"/>
          </w:tcPr>
          <w:p w14:paraId="5504A211" w14:textId="6F33A1F6" w:rsidR="000E56A5" w:rsidRPr="00D3464B" w:rsidRDefault="002F48C6" w:rsidP="00D12292">
            <w:r>
              <w:t>Dieter</w:t>
            </w:r>
          </w:p>
        </w:tc>
        <w:tc>
          <w:tcPr>
            <w:tcW w:w="7373" w:type="dxa"/>
            <w:gridSpan w:val="3"/>
            <w:vAlign w:val="center"/>
          </w:tcPr>
          <w:p w14:paraId="2DCA481C" w14:textId="7D3FA159" w:rsidR="000E56A5" w:rsidRPr="00D3464B" w:rsidRDefault="00C140E7" w:rsidP="00D12292">
            <w:r>
              <w:t>Dieter: “AD” replaced by “CE” and “BC” replaced by “</w:t>
            </w:r>
            <w:r w:rsidR="00CF2A2B">
              <w:t>B</w:t>
            </w:r>
            <w:r>
              <w:t>CE”.</w:t>
            </w:r>
          </w:p>
        </w:tc>
      </w:tr>
      <w:tr w:rsidR="00CF2A2B" w:rsidRPr="00D3464B" w14:paraId="20F5CBA1" w14:textId="77777777" w:rsidTr="00CF2A2B">
        <w:trPr>
          <w:cantSplit/>
        </w:trPr>
        <w:tc>
          <w:tcPr>
            <w:tcW w:w="1638" w:type="dxa"/>
            <w:gridSpan w:val="2"/>
          </w:tcPr>
          <w:p w14:paraId="2B27A73F" w14:textId="7B3A0C90" w:rsidR="00CF2A2B" w:rsidRPr="00D3464B" w:rsidRDefault="00CF2A2B" w:rsidP="00CC3EB6">
            <w:pPr>
              <w:jc w:val="right"/>
            </w:pPr>
            <w:bookmarkStart w:id="305" w:name="_Toc58481459"/>
            <w:bookmarkStart w:id="306" w:name="_Hlk30497240"/>
            <w:r>
              <w:t>15</w:t>
            </w:r>
            <w:r w:rsidRPr="00D3464B">
              <w:t>-</w:t>
            </w:r>
            <w:r>
              <w:t>dec</w:t>
            </w:r>
            <w:r w:rsidRPr="00D3464B">
              <w:t>-20</w:t>
            </w:r>
            <w:r>
              <w:t>20</w:t>
            </w:r>
          </w:p>
        </w:tc>
        <w:tc>
          <w:tcPr>
            <w:tcW w:w="1445" w:type="dxa"/>
            <w:gridSpan w:val="2"/>
            <w:vAlign w:val="center"/>
          </w:tcPr>
          <w:p w14:paraId="2B47E997" w14:textId="691170CA" w:rsidR="00CF2A2B" w:rsidRPr="00D3464B" w:rsidRDefault="00CF2A2B" w:rsidP="00CC3EB6">
            <w:r>
              <w:t>Alois</w:t>
            </w:r>
          </w:p>
        </w:tc>
        <w:tc>
          <w:tcPr>
            <w:tcW w:w="7373" w:type="dxa"/>
            <w:gridSpan w:val="3"/>
            <w:vAlign w:val="center"/>
          </w:tcPr>
          <w:p w14:paraId="00D90732" w14:textId="5DBEAD41" w:rsidR="00CF2A2B" w:rsidRPr="00D3464B" w:rsidRDefault="00CF2A2B" w:rsidP="00CC3EB6">
            <w:r>
              <w:t>Minor cosmetics</w:t>
            </w:r>
          </w:p>
        </w:tc>
      </w:tr>
    </w:tbl>
    <w:p w14:paraId="663A66F6" w14:textId="7B4B4BBE" w:rsidR="00571448" w:rsidRPr="00D3464B" w:rsidRDefault="00571448" w:rsidP="00571448">
      <w:pPr>
        <w:pStyle w:val="berschrift2"/>
      </w:pPr>
      <w:r>
        <w:t>Release History</w:t>
      </w:r>
      <w:bookmarkEnd w:id="305"/>
    </w:p>
    <w:tbl>
      <w:tblPr>
        <w:tblW w:w="0" w:type="auto"/>
        <w:tblLayout w:type="fixed"/>
        <w:tblLook w:val="0000" w:firstRow="0" w:lastRow="0" w:firstColumn="0" w:lastColumn="0" w:noHBand="0" w:noVBand="0"/>
      </w:tblPr>
      <w:tblGrid>
        <w:gridCol w:w="959"/>
        <w:gridCol w:w="1416"/>
        <w:gridCol w:w="7372"/>
      </w:tblGrid>
      <w:tr w:rsidR="00BF3510" w:rsidRPr="00553620" w14:paraId="576B9951" w14:textId="77777777" w:rsidTr="00034150">
        <w:trPr>
          <w:cantSplit/>
        </w:trPr>
        <w:tc>
          <w:tcPr>
            <w:tcW w:w="959" w:type="dxa"/>
          </w:tcPr>
          <w:bookmarkEnd w:id="306"/>
          <w:p w14:paraId="14A17194" w14:textId="77777777" w:rsidR="00BF3510" w:rsidRPr="00553620" w:rsidRDefault="00BF3510" w:rsidP="003137E9">
            <w:pPr>
              <w:jc w:val="left"/>
              <w:rPr>
                <w:b/>
                <w:bCs/>
              </w:rPr>
            </w:pPr>
            <w:r w:rsidRPr="00553620">
              <w:rPr>
                <w:b/>
                <w:bCs/>
              </w:rPr>
              <w:t>Release</w:t>
            </w:r>
          </w:p>
        </w:tc>
        <w:tc>
          <w:tcPr>
            <w:tcW w:w="1416" w:type="dxa"/>
          </w:tcPr>
          <w:p w14:paraId="108F09D1" w14:textId="77777777" w:rsidR="00BF3510" w:rsidRPr="00553620" w:rsidRDefault="003137E9" w:rsidP="006B2541">
            <w:pPr>
              <w:jc w:val="right"/>
              <w:rPr>
                <w:b/>
                <w:bCs/>
              </w:rPr>
            </w:pPr>
            <w:r w:rsidRPr="00553620">
              <w:rPr>
                <w:b/>
                <w:bCs/>
              </w:rPr>
              <w:t>Date</w:t>
            </w:r>
          </w:p>
        </w:tc>
        <w:tc>
          <w:tcPr>
            <w:tcW w:w="7372" w:type="dxa"/>
          </w:tcPr>
          <w:p w14:paraId="5A78629A" w14:textId="77777777" w:rsidR="00BF3510" w:rsidRPr="00553620" w:rsidRDefault="00BF3510" w:rsidP="00034150">
            <w:pPr>
              <w:ind w:left="177"/>
              <w:jc w:val="left"/>
              <w:rPr>
                <w:b/>
                <w:bCs/>
              </w:rPr>
            </w:pPr>
          </w:p>
        </w:tc>
      </w:tr>
      <w:tr w:rsidR="00BF3510" w:rsidRPr="00D3464B" w14:paraId="0764E525" w14:textId="77777777" w:rsidTr="00034150">
        <w:trPr>
          <w:cantSplit/>
        </w:trPr>
        <w:tc>
          <w:tcPr>
            <w:tcW w:w="959" w:type="dxa"/>
          </w:tcPr>
          <w:p w14:paraId="55E59D6E" w14:textId="77777777" w:rsidR="00BF3510" w:rsidRPr="00D3464B" w:rsidRDefault="00BF3510" w:rsidP="003137E9">
            <w:pPr>
              <w:jc w:val="left"/>
            </w:pPr>
            <w:r w:rsidRPr="00D3464B">
              <w:t>1.00</w:t>
            </w:r>
          </w:p>
        </w:tc>
        <w:tc>
          <w:tcPr>
            <w:tcW w:w="1416" w:type="dxa"/>
          </w:tcPr>
          <w:p w14:paraId="64D5591A" w14:textId="77777777" w:rsidR="00BF3510" w:rsidRPr="00D3464B" w:rsidRDefault="003137E9" w:rsidP="006B2541">
            <w:pPr>
              <w:jc w:val="right"/>
            </w:pPr>
            <w:r w:rsidRPr="00D3464B">
              <w:t>30-sep-1997</w:t>
            </w:r>
          </w:p>
        </w:tc>
        <w:tc>
          <w:tcPr>
            <w:tcW w:w="7372" w:type="dxa"/>
          </w:tcPr>
          <w:p w14:paraId="67C839F9" w14:textId="77777777" w:rsidR="00BF3510" w:rsidRPr="00D3464B" w:rsidRDefault="00BF3510" w:rsidP="00034150">
            <w:pPr>
              <w:ind w:left="177"/>
              <w:jc w:val="left"/>
            </w:pPr>
          </w:p>
        </w:tc>
      </w:tr>
      <w:tr w:rsidR="00BF3510" w:rsidRPr="00D3464B" w14:paraId="7407CE86" w14:textId="77777777" w:rsidTr="00034150">
        <w:trPr>
          <w:cantSplit/>
        </w:trPr>
        <w:tc>
          <w:tcPr>
            <w:tcW w:w="959" w:type="dxa"/>
          </w:tcPr>
          <w:p w14:paraId="44B76E32" w14:textId="77777777" w:rsidR="00BF3510" w:rsidRPr="00D3464B" w:rsidRDefault="00BF3510" w:rsidP="003137E9">
            <w:pPr>
              <w:jc w:val="left"/>
            </w:pPr>
            <w:r w:rsidRPr="00D3464B">
              <w:t>1.01</w:t>
            </w:r>
          </w:p>
        </w:tc>
        <w:tc>
          <w:tcPr>
            <w:tcW w:w="1416" w:type="dxa"/>
          </w:tcPr>
          <w:p w14:paraId="4C0B3F04" w14:textId="77777777" w:rsidR="00BF3510" w:rsidRPr="00D3464B" w:rsidRDefault="003137E9" w:rsidP="006B2541">
            <w:pPr>
              <w:jc w:val="right"/>
            </w:pPr>
            <w:r w:rsidRPr="00D3464B">
              <w:t>9-</w:t>
            </w:r>
            <w:r>
              <w:t>o</w:t>
            </w:r>
            <w:r w:rsidRPr="00D3464B">
              <w:t>ct-1997</w:t>
            </w:r>
          </w:p>
        </w:tc>
        <w:tc>
          <w:tcPr>
            <w:tcW w:w="7372" w:type="dxa"/>
          </w:tcPr>
          <w:p w14:paraId="667D67E6" w14:textId="77777777" w:rsidR="00BF3510" w:rsidRPr="00D3464B" w:rsidRDefault="00BF3510" w:rsidP="00034150">
            <w:pPr>
              <w:ind w:left="177"/>
              <w:jc w:val="left"/>
            </w:pPr>
            <w:r w:rsidRPr="00495D04">
              <w:t>houses(), sidtime()</w:t>
            </w:r>
            <w:r w:rsidRPr="00D3464B">
              <w:t xml:space="preserve"> made more convenient for developer, Vertex added.</w:t>
            </w:r>
          </w:p>
        </w:tc>
      </w:tr>
      <w:tr w:rsidR="00BF3510" w:rsidRPr="00D3464B" w14:paraId="729D5799" w14:textId="77777777" w:rsidTr="00034150">
        <w:trPr>
          <w:cantSplit/>
        </w:trPr>
        <w:tc>
          <w:tcPr>
            <w:tcW w:w="959" w:type="dxa"/>
          </w:tcPr>
          <w:p w14:paraId="6A8AE110" w14:textId="77777777" w:rsidR="00BF3510" w:rsidRPr="00D3464B" w:rsidRDefault="00BF3510" w:rsidP="003137E9">
            <w:pPr>
              <w:jc w:val="left"/>
            </w:pPr>
            <w:r w:rsidRPr="00D3464B">
              <w:t>1.02</w:t>
            </w:r>
          </w:p>
        </w:tc>
        <w:tc>
          <w:tcPr>
            <w:tcW w:w="1416" w:type="dxa"/>
          </w:tcPr>
          <w:p w14:paraId="6CE922B6" w14:textId="77777777" w:rsidR="00BF3510" w:rsidRPr="00D3464B" w:rsidRDefault="003137E9" w:rsidP="006B2541">
            <w:pPr>
              <w:jc w:val="right"/>
            </w:pPr>
            <w:r w:rsidRPr="00D3464B">
              <w:t>16-oct-1997</w:t>
            </w:r>
          </w:p>
        </w:tc>
        <w:tc>
          <w:tcPr>
            <w:tcW w:w="7372" w:type="dxa"/>
          </w:tcPr>
          <w:p w14:paraId="46E5A2A4" w14:textId="77777777" w:rsidR="00BF3510" w:rsidRPr="00D3464B" w:rsidRDefault="00BF3510" w:rsidP="00034150">
            <w:pPr>
              <w:ind w:left="177"/>
              <w:jc w:val="left"/>
            </w:pPr>
            <w:r w:rsidRPr="00495D04">
              <w:t>houses()</w:t>
            </w:r>
            <w:r w:rsidRPr="00D3464B">
              <w:t xml:space="preserve"> changed again, Visual Basic support, new numbers for fictitious planets This release was pushed to all existing licensees at this date.</w:t>
            </w:r>
          </w:p>
        </w:tc>
      </w:tr>
      <w:tr w:rsidR="00BF3510" w:rsidRPr="00D3464B" w14:paraId="199A358A" w14:textId="77777777" w:rsidTr="00034150">
        <w:trPr>
          <w:cantSplit/>
        </w:trPr>
        <w:tc>
          <w:tcPr>
            <w:tcW w:w="959" w:type="dxa"/>
          </w:tcPr>
          <w:p w14:paraId="1936899C" w14:textId="77777777" w:rsidR="00BF3510" w:rsidRPr="00D3464B" w:rsidRDefault="00BF3510" w:rsidP="003137E9">
            <w:pPr>
              <w:jc w:val="left"/>
            </w:pPr>
            <w:r w:rsidRPr="00D3464B">
              <w:lastRenderedPageBreak/>
              <w:t>1.03</w:t>
            </w:r>
          </w:p>
        </w:tc>
        <w:tc>
          <w:tcPr>
            <w:tcW w:w="1416" w:type="dxa"/>
          </w:tcPr>
          <w:p w14:paraId="5C49F76B" w14:textId="77777777" w:rsidR="00BF3510" w:rsidRPr="00D3464B" w:rsidRDefault="003137E9" w:rsidP="006B2541">
            <w:pPr>
              <w:jc w:val="right"/>
            </w:pPr>
            <w:r w:rsidRPr="00D3464B">
              <w:t>28-oct-1997</w:t>
            </w:r>
          </w:p>
        </w:tc>
        <w:tc>
          <w:tcPr>
            <w:tcW w:w="7372" w:type="dxa"/>
          </w:tcPr>
          <w:p w14:paraId="1CA5A43B" w14:textId="77777777" w:rsidR="00BF3510" w:rsidRPr="00D3464B" w:rsidRDefault="00BF3510" w:rsidP="00034150">
            <w:pPr>
              <w:ind w:left="177"/>
              <w:jc w:val="left"/>
            </w:pPr>
            <w:r w:rsidRPr="00D3464B">
              <w:t xml:space="preserve">minor bug fixes, improved </w:t>
            </w:r>
            <w:r w:rsidRPr="00495D04">
              <w:t xml:space="preserve">swe_fixstar() </w:t>
            </w:r>
            <w:r w:rsidRPr="00D3464B">
              <w:t>functionality. This release was not pushed, as the changes and bug fixes are minor; no changes of function definitions occurred.</w:t>
            </w:r>
          </w:p>
        </w:tc>
      </w:tr>
      <w:tr w:rsidR="00BF3510" w:rsidRPr="00D3464B" w14:paraId="04F55B83" w14:textId="77777777" w:rsidTr="00034150">
        <w:trPr>
          <w:cantSplit/>
        </w:trPr>
        <w:tc>
          <w:tcPr>
            <w:tcW w:w="959" w:type="dxa"/>
          </w:tcPr>
          <w:p w14:paraId="4C04BB42" w14:textId="77777777" w:rsidR="00BF3510" w:rsidRPr="00D3464B" w:rsidRDefault="00BF3510" w:rsidP="003137E9">
            <w:pPr>
              <w:jc w:val="left"/>
            </w:pPr>
            <w:r w:rsidRPr="00D3464B">
              <w:t>1.04</w:t>
            </w:r>
          </w:p>
        </w:tc>
        <w:tc>
          <w:tcPr>
            <w:tcW w:w="1416" w:type="dxa"/>
          </w:tcPr>
          <w:p w14:paraId="6C90C1CB" w14:textId="77777777" w:rsidR="00BF3510" w:rsidRPr="00D3464B" w:rsidRDefault="003137E9" w:rsidP="006B2541">
            <w:pPr>
              <w:jc w:val="right"/>
            </w:pPr>
            <w:r w:rsidRPr="00D3464B">
              <w:t>8-dec-1997</w:t>
            </w:r>
          </w:p>
        </w:tc>
        <w:tc>
          <w:tcPr>
            <w:tcW w:w="7372" w:type="dxa"/>
          </w:tcPr>
          <w:p w14:paraId="08677B64" w14:textId="77777777" w:rsidR="00BF3510" w:rsidRPr="00D3464B" w:rsidRDefault="00BF3510" w:rsidP="00034150">
            <w:pPr>
              <w:ind w:left="177"/>
              <w:jc w:val="left"/>
            </w:pPr>
            <w:r w:rsidRPr="00D3464B">
              <w:t>minor bug fixes; more asteroids.</w:t>
            </w:r>
          </w:p>
        </w:tc>
      </w:tr>
      <w:tr w:rsidR="00BF3510" w:rsidRPr="00D3464B" w14:paraId="52E692A4" w14:textId="77777777" w:rsidTr="00034150">
        <w:trPr>
          <w:cantSplit/>
        </w:trPr>
        <w:tc>
          <w:tcPr>
            <w:tcW w:w="959" w:type="dxa"/>
          </w:tcPr>
          <w:p w14:paraId="53C45C32" w14:textId="77777777" w:rsidR="00BF3510" w:rsidRPr="00D3464B" w:rsidRDefault="00BF3510" w:rsidP="003137E9">
            <w:pPr>
              <w:jc w:val="left"/>
            </w:pPr>
            <w:r w:rsidRPr="00D3464B">
              <w:t>1.10</w:t>
            </w:r>
          </w:p>
        </w:tc>
        <w:tc>
          <w:tcPr>
            <w:tcW w:w="1416" w:type="dxa"/>
          </w:tcPr>
          <w:p w14:paraId="2F11DF6E" w14:textId="77777777" w:rsidR="00BF3510" w:rsidRPr="00D3464B" w:rsidRDefault="003137E9" w:rsidP="006B2541">
            <w:pPr>
              <w:jc w:val="right"/>
            </w:pPr>
            <w:r w:rsidRPr="00D3464B">
              <w:t>9-jan-1998</w:t>
            </w:r>
          </w:p>
        </w:tc>
        <w:tc>
          <w:tcPr>
            <w:tcW w:w="7372" w:type="dxa"/>
          </w:tcPr>
          <w:p w14:paraId="5BB53CB3" w14:textId="77777777" w:rsidR="00BF3510" w:rsidRPr="00D3464B" w:rsidRDefault="00BF3510" w:rsidP="00034150">
            <w:pPr>
              <w:ind w:left="177"/>
              <w:jc w:val="left"/>
            </w:pPr>
            <w:r w:rsidRPr="00D3464B">
              <w:t>bug fix, s. Appendix. This release was pushed to all existing licensees at this date.</w:t>
            </w:r>
          </w:p>
        </w:tc>
      </w:tr>
      <w:tr w:rsidR="00BF3510" w:rsidRPr="00D3464B" w14:paraId="4C0294BF" w14:textId="77777777" w:rsidTr="00034150">
        <w:trPr>
          <w:cantSplit/>
        </w:trPr>
        <w:tc>
          <w:tcPr>
            <w:tcW w:w="959" w:type="dxa"/>
          </w:tcPr>
          <w:p w14:paraId="729481D4" w14:textId="77777777" w:rsidR="00BF3510" w:rsidRPr="00D3464B" w:rsidRDefault="00BF3510" w:rsidP="003137E9">
            <w:pPr>
              <w:jc w:val="left"/>
            </w:pPr>
            <w:r w:rsidRPr="00D3464B">
              <w:t>1.11</w:t>
            </w:r>
          </w:p>
        </w:tc>
        <w:tc>
          <w:tcPr>
            <w:tcW w:w="1416" w:type="dxa"/>
          </w:tcPr>
          <w:p w14:paraId="4645A391" w14:textId="77777777" w:rsidR="00BF3510" w:rsidRPr="00D3464B" w:rsidRDefault="003137E9" w:rsidP="006B2541">
            <w:pPr>
              <w:jc w:val="right"/>
            </w:pPr>
            <w:r w:rsidRPr="00D3464B">
              <w:t>12-jan-</w:t>
            </w:r>
            <w:r w:rsidR="006B2541">
              <w:t>19</w:t>
            </w:r>
            <w:r w:rsidRPr="00D3464B">
              <w:t>98</w:t>
            </w:r>
          </w:p>
        </w:tc>
        <w:tc>
          <w:tcPr>
            <w:tcW w:w="7372" w:type="dxa"/>
          </w:tcPr>
          <w:p w14:paraId="78A0CDC2" w14:textId="77777777" w:rsidR="00BF3510" w:rsidRPr="00D3464B" w:rsidRDefault="00BF3510" w:rsidP="00034150">
            <w:pPr>
              <w:ind w:left="177"/>
              <w:jc w:val="left"/>
            </w:pPr>
            <w:r w:rsidRPr="00D3464B">
              <w:t>small improvements</w:t>
            </w:r>
          </w:p>
        </w:tc>
      </w:tr>
      <w:tr w:rsidR="00BF3510" w:rsidRPr="00D3464B" w14:paraId="73612566" w14:textId="77777777" w:rsidTr="00034150">
        <w:trPr>
          <w:cantSplit/>
        </w:trPr>
        <w:tc>
          <w:tcPr>
            <w:tcW w:w="959" w:type="dxa"/>
          </w:tcPr>
          <w:p w14:paraId="1A11343D" w14:textId="77777777" w:rsidR="00BF3510" w:rsidRPr="00D3464B" w:rsidRDefault="00BF3510" w:rsidP="003137E9">
            <w:pPr>
              <w:jc w:val="left"/>
            </w:pPr>
            <w:r w:rsidRPr="00D3464B">
              <w:t>1.20</w:t>
            </w:r>
          </w:p>
        </w:tc>
        <w:tc>
          <w:tcPr>
            <w:tcW w:w="1416" w:type="dxa"/>
          </w:tcPr>
          <w:p w14:paraId="210DBB43" w14:textId="77777777" w:rsidR="00BF3510" w:rsidRPr="00D3464B" w:rsidRDefault="003137E9" w:rsidP="006B2541">
            <w:pPr>
              <w:jc w:val="right"/>
            </w:pPr>
            <w:r w:rsidRPr="00D3464B">
              <w:t>20-jan-</w:t>
            </w:r>
            <w:r w:rsidR="006B2541">
              <w:t>19</w:t>
            </w:r>
            <w:r w:rsidRPr="00D3464B">
              <w:t>98</w:t>
            </w:r>
          </w:p>
        </w:tc>
        <w:tc>
          <w:tcPr>
            <w:tcW w:w="7372" w:type="dxa"/>
          </w:tcPr>
          <w:p w14:paraId="26D5CE89" w14:textId="77777777" w:rsidR="00BF3510" w:rsidRPr="00D3464B" w:rsidRDefault="00553620" w:rsidP="00034150">
            <w:pPr>
              <w:ind w:left="177"/>
              <w:jc w:val="left"/>
            </w:pPr>
            <w:r w:rsidRPr="00553620">
              <w:rPr>
                <w:b/>
                <w:bCs/>
                <w:shd w:val="clear" w:color="auto" w:fill="FFFF00"/>
              </w:rPr>
              <w:t>new</w:t>
            </w:r>
            <w:r w:rsidR="00BF3510" w:rsidRPr="00D3464B">
              <w:t>: topocentric planets and house positions; a minor bug fix</w:t>
            </w:r>
          </w:p>
        </w:tc>
      </w:tr>
      <w:tr w:rsidR="00BF3510" w:rsidRPr="00D3464B" w14:paraId="752F5426" w14:textId="77777777" w:rsidTr="00034150">
        <w:trPr>
          <w:cantSplit/>
        </w:trPr>
        <w:tc>
          <w:tcPr>
            <w:tcW w:w="959" w:type="dxa"/>
          </w:tcPr>
          <w:p w14:paraId="70E4ACC4" w14:textId="77777777" w:rsidR="00BF3510" w:rsidRPr="00D3464B" w:rsidRDefault="00BF3510" w:rsidP="003137E9">
            <w:pPr>
              <w:jc w:val="left"/>
            </w:pPr>
            <w:r w:rsidRPr="00D3464B">
              <w:t>1.21</w:t>
            </w:r>
          </w:p>
        </w:tc>
        <w:tc>
          <w:tcPr>
            <w:tcW w:w="1416" w:type="dxa"/>
          </w:tcPr>
          <w:p w14:paraId="0FC4DF01" w14:textId="77777777" w:rsidR="00BF3510" w:rsidRPr="00D3464B" w:rsidRDefault="003137E9" w:rsidP="006B2541">
            <w:pPr>
              <w:jc w:val="right"/>
            </w:pPr>
            <w:r w:rsidRPr="00D3464B">
              <w:t>28-jan-</w:t>
            </w:r>
            <w:r w:rsidR="006B2541">
              <w:t>19</w:t>
            </w:r>
            <w:r w:rsidRPr="00D3464B">
              <w:t>98</w:t>
            </w:r>
          </w:p>
        </w:tc>
        <w:tc>
          <w:tcPr>
            <w:tcW w:w="7372" w:type="dxa"/>
          </w:tcPr>
          <w:p w14:paraId="0EABF053" w14:textId="77777777" w:rsidR="00BF3510" w:rsidRPr="00D3464B" w:rsidRDefault="00BF3510" w:rsidP="00034150">
            <w:pPr>
              <w:ind w:left="177"/>
              <w:jc w:val="left"/>
            </w:pPr>
            <w:r w:rsidRPr="00D3464B">
              <w:t>Delphi declarations and sample for Delphi 1.0</w:t>
            </w:r>
          </w:p>
        </w:tc>
      </w:tr>
      <w:tr w:rsidR="00BF3510" w:rsidRPr="00D3464B" w14:paraId="4FE9A99D" w14:textId="77777777" w:rsidTr="00034150">
        <w:trPr>
          <w:cantSplit/>
        </w:trPr>
        <w:tc>
          <w:tcPr>
            <w:tcW w:w="959" w:type="dxa"/>
          </w:tcPr>
          <w:p w14:paraId="33BC3842" w14:textId="77777777" w:rsidR="00BF3510" w:rsidRPr="00D3464B" w:rsidRDefault="00BF3510" w:rsidP="003137E9">
            <w:pPr>
              <w:jc w:val="left"/>
            </w:pPr>
            <w:r w:rsidRPr="00D3464B">
              <w:t>1.22</w:t>
            </w:r>
          </w:p>
        </w:tc>
        <w:tc>
          <w:tcPr>
            <w:tcW w:w="1416" w:type="dxa"/>
          </w:tcPr>
          <w:p w14:paraId="56C6F898" w14:textId="77777777" w:rsidR="00BF3510" w:rsidRPr="00D3464B" w:rsidRDefault="003137E9" w:rsidP="006B2541">
            <w:pPr>
              <w:jc w:val="right"/>
            </w:pPr>
            <w:r w:rsidRPr="00D3464B">
              <w:t>2-feb-</w:t>
            </w:r>
            <w:r w:rsidR="006B2541">
              <w:t>19</w:t>
            </w:r>
            <w:r w:rsidRPr="00D3464B">
              <w:t>98</w:t>
            </w:r>
          </w:p>
        </w:tc>
        <w:tc>
          <w:tcPr>
            <w:tcW w:w="7372" w:type="dxa"/>
          </w:tcPr>
          <w:p w14:paraId="2A3BB709" w14:textId="77777777" w:rsidR="00BF3510" w:rsidRPr="00D3464B" w:rsidRDefault="00553620" w:rsidP="00034150">
            <w:pPr>
              <w:ind w:left="177"/>
              <w:jc w:val="left"/>
            </w:pPr>
            <w:r w:rsidRPr="00D3464B">
              <w:t xml:space="preserve">asteroids </w:t>
            </w:r>
            <w:r w:rsidR="00BF3510" w:rsidRPr="00D3464B">
              <w:t xml:space="preserve">moved to subdirectory. </w:t>
            </w:r>
            <w:r w:rsidR="00BF3510" w:rsidRPr="00553620">
              <w:t>Swe_calc()</w:t>
            </w:r>
            <w:r w:rsidR="00BF3510" w:rsidRPr="00D3464B">
              <w:t xml:space="preserve"> finds them there.</w:t>
            </w:r>
          </w:p>
        </w:tc>
      </w:tr>
      <w:tr w:rsidR="00BF3510" w:rsidRPr="00D3464B" w14:paraId="46F63D6B" w14:textId="77777777" w:rsidTr="00034150">
        <w:trPr>
          <w:cantSplit/>
        </w:trPr>
        <w:tc>
          <w:tcPr>
            <w:tcW w:w="959" w:type="dxa"/>
          </w:tcPr>
          <w:p w14:paraId="521CC19A" w14:textId="77777777" w:rsidR="00BF3510" w:rsidRPr="00D3464B" w:rsidRDefault="00BF3510" w:rsidP="003137E9">
            <w:pPr>
              <w:jc w:val="left"/>
            </w:pPr>
            <w:r w:rsidRPr="00D3464B">
              <w:t>1.23</w:t>
            </w:r>
          </w:p>
        </w:tc>
        <w:tc>
          <w:tcPr>
            <w:tcW w:w="1416" w:type="dxa"/>
          </w:tcPr>
          <w:p w14:paraId="343C1B6B" w14:textId="77777777" w:rsidR="00BF3510" w:rsidRPr="00D3464B" w:rsidRDefault="003137E9" w:rsidP="006B2541">
            <w:pPr>
              <w:jc w:val="right"/>
            </w:pPr>
            <w:r w:rsidRPr="00D3464B">
              <w:t>11-feb-</w:t>
            </w:r>
            <w:r w:rsidR="006B2541">
              <w:t>19</w:t>
            </w:r>
            <w:r w:rsidRPr="00D3464B">
              <w:t>98</w:t>
            </w:r>
          </w:p>
        </w:tc>
        <w:tc>
          <w:tcPr>
            <w:tcW w:w="7372" w:type="dxa"/>
          </w:tcPr>
          <w:p w14:paraId="00F4B5FC" w14:textId="77777777" w:rsidR="00BF3510" w:rsidRPr="00D3464B" w:rsidRDefault="00BF3510" w:rsidP="00034150">
            <w:pPr>
              <w:ind w:left="177"/>
              <w:jc w:val="left"/>
            </w:pPr>
            <w:r w:rsidRPr="00D3464B">
              <w:t>two minor bug fixes.</w:t>
            </w:r>
          </w:p>
        </w:tc>
      </w:tr>
      <w:tr w:rsidR="00BF3510" w:rsidRPr="00D3464B" w14:paraId="78FA112C" w14:textId="77777777" w:rsidTr="00034150">
        <w:trPr>
          <w:cantSplit/>
        </w:trPr>
        <w:tc>
          <w:tcPr>
            <w:tcW w:w="959" w:type="dxa"/>
          </w:tcPr>
          <w:p w14:paraId="6F9F068A" w14:textId="77777777" w:rsidR="00BF3510" w:rsidRPr="00D3464B" w:rsidRDefault="00BF3510" w:rsidP="003137E9">
            <w:pPr>
              <w:jc w:val="left"/>
            </w:pPr>
            <w:r w:rsidRPr="00D3464B">
              <w:t>1.24</w:t>
            </w:r>
          </w:p>
        </w:tc>
        <w:tc>
          <w:tcPr>
            <w:tcW w:w="1416" w:type="dxa"/>
          </w:tcPr>
          <w:p w14:paraId="42CACB2D" w14:textId="77777777" w:rsidR="00BF3510" w:rsidRPr="00D3464B" w:rsidRDefault="003137E9" w:rsidP="006B2541">
            <w:pPr>
              <w:jc w:val="right"/>
            </w:pPr>
            <w:r w:rsidRPr="00D3464B">
              <w:t>7-mar-1998</w:t>
            </w:r>
          </w:p>
        </w:tc>
        <w:tc>
          <w:tcPr>
            <w:tcW w:w="7372" w:type="dxa"/>
          </w:tcPr>
          <w:p w14:paraId="78E15EAD" w14:textId="77777777" w:rsidR="00BF3510" w:rsidRPr="00D3464B" w:rsidRDefault="00553620" w:rsidP="00034150">
            <w:pPr>
              <w:ind w:left="177"/>
              <w:jc w:val="left"/>
            </w:pPr>
            <w:r w:rsidRPr="00D3464B">
              <w:t xml:space="preserve">documentation </w:t>
            </w:r>
            <w:r w:rsidR="00BF3510" w:rsidRPr="00D3464B">
              <w:t>for Borland C++ Builder added, see section 14.3</w:t>
            </w:r>
          </w:p>
        </w:tc>
      </w:tr>
      <w:tr w:rsidR="00BF3510" w:rsidRPr="00D3464B" w14:paraId="71721961" w14:textId="77777777" w:rsidTr="00034150">
        <w:trPr>
          <w:cantSplit/>
        </w:trPr>
        <w:tc>
          <w:tcPr>
            <w:tcW w:w="959" w:type="dxa"/>
          </w:tcPr>
          <w:p w14:paraId="2C71CEC7" w14:textId="77777777" w:rsidR="00BF3510" w:rsidRPr="00D3464B" w:rsidRDefault="00BF3510" w:rsidP="003137E9">
            <w:pPr>
              <w:jc w:val="left"/>
            </w:pPr>
            <w:r w:rsidRPr="00D3464B">
              <w:t>1.25</w:t>
            </w:r>
          </w:p>
        </w:tc>
        <w:tc>
          <w:tcPr>
            <w:tcW w:w="1416" w:type="dxa"/>
          </w:tcPr>
          <w:p w14:paraId="251683A2" w14:textId="77777777" w:rsidR="00BF3510" w:rsidRPr="00D3464B" w:rsidRDefault="003137E9" w:rsidP="006B2541">
            <w:pPr>
              <w:jc w:val="right"/>
            </w:pPr>
            <w:r w:rsidRPr="00D3464B">
              <w:t>4-jun-1998</w:t>
            </w:r>
          </w:p>
        </w:tc>
        <w:tc>
          <w:tcPr>
            <w:tcW w:w="7372" w:type="dxa"/>
          </w:tcPr>
          <w:p w14:paraId="6BC4A16F" w14:textId="77777777" w:rsidR="00BF3510" w:rsidRPr="00D3464B" w:rsidRDefault="00553620" w:rsidP="00034150">
            <w:pPr>
              <w:ind w:left="177"/>
              <w:jc w:val="left"/>
            </w:pPr>
            <w:r w:rsidRPr="00D3464B">
              <w:t xml:space="preserve">sample </w:t>
            </w:r>
            <w:r w:rsidR="00BF3510" w:rsidRPr="00D3464B">
              <w:t>for Borland Delphi-2 added</w:t>
            </w:r>
          </w:p>
        </w:tc>
      </w:tr>
      <w:tr w:rsidR="00BF3510" w:rsidRPr="00D3464B" w14:paraId="579D1ABF" w14:textId="77777777" w:rsidTr="00034150">
        <w:trPr>
          <w:cantSplit/>
        </w:trPr>
        <w:tc>
          <w:tcPr>
            <w:tcW w:w="959" w:type="dxa"/>
          </w:tcPr>
          <w:p w14:paraId="41449A65" w14:textId="77777777" w:rsidR="00BF3510" w:rsidRPr="00D3464B" w:rsidRDefault="00BF3510" w:rsidP="003137E9">
            <w:pPr>
              <w:jc w:val="left"/>
            </w:pPr>
            <w:r w:rsidRPr="00D3464B">
              <w:t>1.26</w:t>
            </w:r>
          </w:p>
        </w:tc>
        <w:tc>
          <w:tcPr>
            <w:tcW w:w="1416" w:type="dxa"/>
          </w:tcPr>
          <w:p w14:paraId="7FE3EDC7" w14:textId="77777777" w:rsidR="00BF3510" w:rsidRPr="00D3464B" w:rsidRDefault="003137E9" w:rsidP="006B2541">
            <w:pPr>
              <w:jc w:val="right"/>
            </w:pPr>
            <w:r w:rsidRPr="00D3464B">
              <w:t>29-nov-1998</w:t>
            </w:r>
          </w:p>
        </w:tc>
        <w:tc>
          <w:tcPr>
            <w:tcW w:w="7372" w:type="dxa"/>
          </w:tcPr>
          <w:p w14:paraId="6625EA5F" w14:textId="77777777" w:rsidR="00BF3510" w:rsidRPr="00D3464B" w:rsidRDefault="00BF3510" w:rsidP="00034150">
            <w:pPr>
              <w:ind w:left="177"/>
              <w:jc w:val="left"/>
            </w:pPr>
            <w:r w:rsidRPr="00D3464B">
              <w:t>full source code made available, Placalc API documented</w:t>
            </w:r>
          </w:p>
        </w:tc>
      </w:tr>
      <w:tr w:rsidR="00BF3510" w:rsidRPr="00D3464B" w14:paraId="58BC51FB" w14:textId="77777777" w:rsidTr="00034150">
        <w:trPr>
          <w:cantSplit/>
        </w:trPr>
        <w:tc>
          <w:tcPr>
            <w:tcW w:w="959" w:type="dxa"/>
          </w:tcPr>
          <w:p w14:paraId="4118023B" w14:textId="77777777" w:rsidR="00BF3510" w:rsidRPr="00D3464B" w:rsidRDefault="00BF3510" w:rsidP="003137E9">
            <w:pPr>
              <w:jc w:val="left"/>
            </w:pPr>
            <w:r w:rsidRPr="00D3464B">
              <w:t>1.27</w:t>
            </w:r>
          </w:p>
        </w:tc>
        <w:tc>
          <w:tcPr>
            <w:tcW w:w="1416" w:type="dxa"/>
          </w:tcPr>
          <w:p w14:paraId="511A5A0A" w14:textId="77777777" w:rsidR="00BF3510" w:rsidRPr="00D3464B" w:rsidRDefault="003137E9" w:rsidP="006B2541">
            <w:pPr>
              <w:jc w:val="right"/>
            </w:pPr>
            <w:r w:rsidRPr="00D3464B">
              <w:t>2-</w:t>
            </w:r>
            <w:r>
              <w:t>d</w:t>
            </w:r>
            <w:r w:rsidRPr="00D3464B">
              <w:t>ec-1998</w:t>
            </w:r>
          </w:p>
        </w:tc>
        <w:tc>
          <w:tcPr>
            <w:tcW w:w="7372" w:type="dxa"/>
          </w:tcPr>
          <w:p w14:paraId="7AFD0BD8" w14:textId="77777777" w:rsidR="00BF3510" w:rsidRPr="00D3464B" w:rsidRDefault="00553620" w:rsidP="00034150">
            <w:pPr>
              <w:ind w:left="177"/>
              <w:jc w:val="left"/>
            </w:pPr>
            <w:r w:rsidRPr="00D3464B">
              <w:t xml:space="preserve">changes </w:t>
            </w:r>
            <w:r w:rsidR="00BF3510" w:rsidRPr="00D3464B">
              <w:t xml:space="preserve">to </w:t>
            </w:r>
            <w:r w:rsidR="00BF3510" w:rsidRPr="00B248F1">
              <w:t>SE_EPHE_PATH</w:t>
            </w:r>
            <w:r w:rsidR="00BF3510" w:rsidRPr="00D3464B">
              <w:t xml:space="preserve"> and </w:t>
            </w:r>
            <w:r w:rsidR="00BF3510" w:rsidRPr="00B248F1">
              <w:t>swe_set_ephe_path()</w:t>
            </w:r>
          </w:p>
        </w:tc>
      </w:tr>
      <w:tr w:rsidR="00BF3510" w:rsidRPr="00D3464B" w14:paraId="00960EC3" w14:textId="77777777" w:rsidTr="00034150">
        <w:trPr>
          <w:cantSplit/>
        </w:trPr>
        <w:tc>
          <w:tcPr>
            <w:tcW w:w="959" w:type="dxa"/>
          </w:tcPr>
          <w:p w14:paraId="4BA1F568" w14:textId="77777777" w:rsidR="00BF3510" w:rsidRPr="00D3464B" w:rsidRDefault="00BF3510" w:rsidP="003137E9">
            <w:pPr>
              <w:jc w:val="left"/>
            </w:pPr>
            <w:r w:rsidRPr="00D3464B">
              <w:t>1.30</w:t>
            </w:r>
          </w:p>
        </w:tc>
        <w:tc>
          <w:tcPr>
            <w:tcW w:w="1416" w:type="dxa"/>
          </w:tcPr>
          <w:p w14:paraId="1F506DDA" w14:textId="77777777" w:rsidR="00BF3510" w:rsidRPr="00D3464B" w:rsidRDefault="003137E9" w:rsidP="006B2541">
            <w:pPr>
              <w:jc w:val="right"/>
            </w:pPr>
            <w:r w:rsidRPr="00D3464B">
              <w:t>17-dec-1998</w:t>
            </w:r>
          </w:p>
        </w:tc>
        <w:tc>
          <w:tcPr>
            <w:tcW w:w="7372" w:type="dxa"/>
          </w:tcPr>
          <w:p w14:paraId="6B92FA37" w14:textId="77777777" w:rsidR="00BF3510" w:rsidRPr="00D3464B" w:rsidRDefault="00553620" w:rsidP="00034150">
            <w:pPr>
              <w:ind w:left="177"/>
              <w:jc w:val="left"/>
            </w:pPr>
            <w:r w:rsidRPr="00D3464B">
              <w:t xml:space="preserve">time </w:t>
            </w:r>
            <w:r w:rsidR="00BF3510" w:rsidRPr="00D3464B">
              <w:t>range extended to 10'800 years</w:t>
            </w:r>
          </w:p>
        </w:tc>
      </w:tr>
      <w:tr w:rsidR="00BF3510" w:rsidRPr="00D3464B" w14:paraId="0483AE3F" w14:textId="77777777" w:rsidTr="00034150">
        <w:trPr>
          <w:cantSplit/>
        </w:trPr>
        <w:tc>
          <w:tcPr>
            <w:tcW w:w="959" w:type="dxa"/>
          </w:tcPr>
          <w:p w14:paraId="17C10F35" w14:textId="77777777" w:rsidR="00BF3510" w:rsidRPr="00D3464B" w:rsidRDefault="00BF3510" w:rsidP="003137E9">
            <w:pPr>
              <w:jc w:val="left"/>
            </w:pPr>
            <w:r w:rsidRPr="00D3464B">
              <w:t>1.31</w:t>
            </w:r>
          </w:p>
        </w:tc>
        <w:tc>
          <w:tcPr>
            <w:tcW w:w="1416" w:type="dxa"/>
          </w:tcPr>
          <w:p w14:paraId="647118DA" w14:textId="77777777" w:rsidR="00BF3510" w:rsidRPr="00D3464B" w:rsidRDefault="003137E9" w:rsidP="006B2541">
            <w:pPr>
              <w:jc w:val="right"/>
            </w:pPr>
            <w:r w:rsidRPr="00D3464B">
              <w:t>12-jan-1999</w:t>
            </w:r>
          </w:p>
        </w:tc>
        <w:tc>
          <w:tcPr>
            <w:tcW w:w="7372" w:type="dxa"/>
          </w:tcPr>
          <w:p w14:paraId="61D35C2A" w14:textId="77777777" w:rsidR="00BF3510" w:rsidRPr="00D3464B" w:rsidRDefault="00553620" w:rsidP="00034150">
            <w:pPr>
              <w:ind w:left="177"/>
              <w:jc w:val="left"/>
            </w:pPr>
            <w:r w:rsidRPr="00553620">
              <w:rPr>
                <w:b/>
                <w:bCs/>
                <w:shd w:val="clear" w:color="auto" w:fill="FFFF00"/>
              </w:rPr>
              <w:t>new</w:t>
            </w:r>
            <w:r w:rsidR="00BF3510" w:rsidRPr="00D3464B">
              <w:t>: Eclipse functions added</w:t>
            </w:r>
          </w:p>
        </w:tc>
      </w:tr>
      <w:tr w:rsidR="00BF3510" w:rsidRPr="00D3464B" w14:paraId="592615A5" w14:textId="77777777" w:rsidTr="00034150">
        <w:trPr>
          <w:cantSplit/>
        </w:trPr>
        <w:tc>
          <w:tcPr>
            <w:tcW w:w="959" w:type="dxa"/>
          </w:tcPr>
          <w:p w14:paraId="4AC06B72" w14:textId="77777777" w:rsidR="00BF3510" w:rsidRPr="00D3464B" w:rsidRDefault="00BF3510" w:rsidP="003137E9">
            <w:pPr>
              <w:jc w:val="left"/>
            </w:pPr>
            <w:r w:rsidRPr="00D3464B">
              <w:t>1.40</w:t>
            </w:r>
          </w:p>
        </w:tc>
        <w:tc>
          <w:tcPr>
            <w:tcW w:w="1416" w:type="dxa"/>
          </w:tcPr>
          <w:p w14:paraId="52E6D5F8" w14:textId="77777777" w:rsidR="00BF3510" w:rsidRPr="00D3464B" w:rsidRDefault="003137E9" w:rsidP="006B2541">
            <w:pPr>
              <w:jc w:val="right"/>
            </w:pPr>
            <w:r w:rsidRPr="00D3464B">
              <w:t>19-apr-</w:t>
            </w:r>
            <w:r w:rsidR="006B2541">
              <w:t>19</w:t>
            </w:r>
            <w:r w:rsidRPr="00D3464B">
              <w:t>99</w:t>
            </w:r>
          </w:p>
        </w:tc>
        <w:tc>
          <w:tcPr>
            <w:tcW w:w="7372" w:type="dxa"/>
          </w:tcPr>
          <w:p w14:paraId="7CAB77F6" w14:textId="77777777" w:rsidR="00BF3510" w:rsidRPr="00D3464B" w:rsidRDefault="00553620" w:rsidP="00034150">
            <w:pPr>
              <w:ind w:left="177"/>
              <w:jc w:val="left"/>
            </w:pPr>
            <w:r w:rsidRPr="00553620">
              <w:rPr>
                <w:b/>
                <w:bCs/>
                <w:shd w:val="clear" w:color="auto" w:fill="FFFF00"/>
              </w:rPr>
              <w:t>new</w:t>
            </w:r>
            <w:r w:rsidR="00BF3510" w:rsidRPr="00D3464B">
              <w:t xml:space="preserve">: planetary phenomena added; bug fix in </w:t>
            </w:r>
            <w:r w:rsidR="00BF3510" w:rsidRPr="00B248F1">
              <w:t>swe_sol_ecl_when_glob();</w:t>
            </w:r>
          </w:p>
        </w:tc>
      </w:tr>
      <w:tr w:rsidR="00BF3510" w:rsidRPr="00D3464B" w14:paraId="45104C81" w14:textId="77777777" w:rsidTr="00034150">
        <w:trPr>
          <w:cantSplit/>
        </w:trPr>
        <w:tc>
          <w:tcPr>
            <w:tcW w:w="959" w:type="dxa"/>
          </w:tcPr>
          <w:p w14:paraId="25194FC2" w14:textId="77777777" w:rsidR="00BF3510" w:rsidRPr="00D3464B" w:rsidRDefault="00BF3510" w:rsidP="003137E9">
            <w:pPr>
              <w:jc w:val="left"/>
            </w:pPr>
            <w:r w:rsidRPr="00D3464B">
              <w:t>1.50</w:t>
            </w:r>
          </w:p>
        </w:tc>
        <w:tc>
          <w:tcPr>
            <w:tcW w:w="1416" w:type="dxa"/>
          </w:tcPr>
          <w:p w14:paraId="57157FC5" w14:textId="77777777" w:rsidR="00BF3510" w:rsidRPr="00D3464B" w:rsidRDefault="003137E9" w:rsidP="006B2541">
            <w:pPr>
              <w:jc w:val="right"/>
            </w:pPr>
            <w:r w:rsidRPr="00D3464B">
              <w:t>27-jul-</w:t>
            </w:r>
            <w:r w:rsidR="006B2541">
              <w:t>19</w:t>
            </w:r>
            <w:r w:rsidRPr="00D3464B">
              <w:t>99</w:t>
            </w:r>
          </w:p>
        </w:tc>
        <w:tc>
          <w:tcPr>
            <w:tcW w:w="7372" w:type="dxa"/>
          </w:tcPr>
          <w:p w14:paraId="6ED38E8B" w14:textId="77777777" w:rsidR="00BF3510" w:rsidRPr="00D3464B" w:rsidRDefault="00553620" w:rsidP="00034150">
            <w:pPr>
              <w:ind w:left="177"/>
              <w:jc w:val="left"/>
            </w:pPr>
            <w:r w:rsidRPr="00553620">
              <w:rPr>
                <w:b/>
                <w:bCs/>
                <w:shd w:val="clear" w:color="auto" w:fill="FFFF00"/>
              </w:rPr>
              <w:t>new</w:t>
            </w:r>
            <w:r w:rsidR="00BF3510" w:rsidRPr="00D3464B">
              <w:t>: SIDEREAL planetary positions and houses; new fixstars.cat</w:t>
            </w:r>
          </w:p>
        </w:tc>
      </w:tr>
      <w:tr w:rsidR="00BF3510" w:rsidRPr="00D3464B" w14:paraId="26566622" w14:textId="77777777" w:rsidTr="00034150">
        <w:trPr>
          <w:cantSplit/>
        </w:trPr>
        <w:tc>
          <w:tcPr>
            <w:tcW w:w="959" w:type="dxa"/>
          </w:tcPr>
          <w:p w14:paraId="1D53BAD2" w14:textId="77777777" w:rsidR="00BF3510" w:rsidRPr="00D3464B" w:rsidRDefault="00BF3510" w:rsidP="003137E9">
            <w:pPr>
              <w:jc w:val="left"/>
            </w:pPr>
            <w:r w:rsidRPr="00D3464B">
              <w:t>1.51</w:t>
            </w:r>
          </w:p>
        </w:tc>
        <w:tc>
          <w:tcPr>
            <w:tcW w:w="1416" w:type="dxa"/>
          </w:tcPr>
          <w:p w14:paraId="3032C87B" w14:textId="77777777" w:rsidR="00BF3510" w:rsidRPr="00D3464B" w:rsidRDefault="003137E9" w:rsidP="006B2541">
            <w:pPr>
              <w:jc w:val="right"/>
            </w:pPr>
            <w:r w:rsidRPr="00D3464B">
              <w:t>16-aug-</w:t>
            </w:r>
            <w:r w:rsidR="006B2541">
              <w:t>19</w:t>
            </w:r>
            <w:r w:rsidRPr="00D3464B">
              <w:t>99</w:t>
            </w:r>
          </w:p>
        </w:tc>
        <w:tc>
          <w:tcPr>
            <w:tcW w:w="7372" w:type="dxa"/>
          </w:tcPr>
          <w:p w14:paraId="2741E762" w14:textId="77777777" w:rsidR="00BF3510" w:rsidRPr="00D3464B" w:rsidRDefault="00553620" w:rsidP="00034150">
            <w:pPr>
              <w:ind w:left="177"/>
              <w:jc w:val="left"/>
            </w:pPr>
            <w:r w:rsidRPr="00D3464B">
              <w:t>minor bug fixes</w:t>
            </w:r>
          </w:p>
        </w:tc>
      </w:tr>
      <w:tr w:rsidR="00BF3510" w:rsidRPr="00D3464B" w14:paraId="2262267A" w14:textId="77777777" w:rsidTr="00034150">
        <w:trPr>
          <w:cantSplit/>
        </w:trPr>
        <w:tc>
          <w:tcPr>
            <w:tcW w:w="959" w:type="dxa"/>
          </w:tcPr>
          <w:p w14:paraId="5B98DD6C" w14:textId="77777777" w:rsidR="00BF3510" w:rsidRPr="00D3464B" w:rsidRDefault="00BF3510" w:rsidP="003137E9">
            <w:pPr>
              <w:jc w:val="left"/>
            </w:pPr>
            <w:r w:rsidRPr="00D3464B">
              <w:t>1.60</w:t>
            </w:r>
          </w:p>
        </w:tc>
        <w:tc>
          <w:tcPr>
            <w:tcW w:w="1416" w:type="dxa"/>
          </w:tcPr>
          <w:p w14:paraId="1273657C" w14:textId="77777777" w:rsidR="00BF3510" w:rsidRPr="00D3464B" w:rsidRDefault="003137E9" w:rsidP="006B2541">
            <w:pPr>
              <w:jc w:val="right"/>
            </w:pPr>
            <w:r w:rsidRPr="00D3464B">
              <w:t>15-feb-2000</w:t>
            </w:r>
          </w:p>
        </w:tc>
        <w:tc>
          <w:tcPr>
            <w:tcW w:w="7372" w:type="dxa"/>
          </w:tcPr>
          <w:p w14:paraId="7008F314" w14:textId="77777777" w:rsidR="00BF3510" w:rsidRPr="00D3464B" w:rsidRDefault="00553620" w:rsidP="00034150">
            <w:pPr>
              <w:ind w:left="177"/>
              <w:jc w:val="left"/>
            </w:pPr>
            <w:r w:rsidRPr="00D3464B">
              <w:t xml:space="preserve">major release with </w:t>
            </w:r>
            <w:r w:rsidRPr="00D3464B">
              <w:rPr>
                <w:shd w:val="clear" w:color="auto" w:fill="FFFF00"/>
              </w:rPr>
              <w:t>many new features</w:t>
            </w:r>
            <w:r w:rsidRPr="00D3464B">
              <w:t xml:space="preserve"> and some minor bug fixes</w:t>
            </w:r>
          </w:p>
        </w:tc>
      </w:tr>
      <w:tr w:rsidR="00BF3510" w:rsidRPr="00D3464B" w14:paraId="79A2E41A" w14:textId="77777777" w:rsidTr="00034150">
        <w:trPr>
          <w:cantSplit/>
        </w:trPr>
        <w:tc>
          <w:tcPr>
            <w:tcW w:w="959" w:type="dxa"/>
          </w:tcPr>
          <w:p w14:paraId="2A6AD27D" w14:textId="77777777" w:rsidR="00BF3510" w:rsidRPr="00D3464B" w:rsidRDefault="00BF3510" w:rsidP="003137E9">
            <w:pPr>
              <w:jc w:val="left"/>
            </w:pPr>
            <w:r w:rsidRPr="00D3464B">
              <w:t>1.61</w:t>
            </w:r>
          </w:p>
        </w:tc>
        <w:tc>
          <w:tcPr>
            <w:tcW w:w="1416" w:type="dxa"/>
          </w:tcPr>
          <w:p w14:paraId="5F19D9C7" w14:textId="77777777" w:rsidR="00BF3510" w:rsidRPr="00D3464B" w:rsidRDefault="003137E9" w:rsidP="006B2541">
            <w:pPr>
              <w:jc w:val="right"/>
            </w:pPr>
            <w:r w:rsidRPr="00D3464B">
              <w:t>11-sep-2000</w:t>
            </w:r>
          </w:p>
        </w:tc>
        <w:tc>
          <w:tcPr>
            <w:tcW w:w="7372" w:type="dxa"/>
          </w:tcPr>
          <w:p w14:paraId="7DC4955C" w14:textId="77777777" w:rsidR="00BF3510" w:rsidRPr="00D3464B" w:rsidRDefault="00553620" w:rsidP="00034150">
            <w:pPr>
              <w:ind w:left="177"/>
              <w:jc w:val="left"/>
            </w:pPr>
            <w:r w:rsidRPr="00D3464B">
              <w:t xml:space="preserve">minor release, additions to </w:t>
            </w:r>
            <w:r w:rsidRPr="00553620">
              <w:t>se_rise_trans()</w:t>
            </w:r>
            <w:r w:rsidRPr="00D3464B">
              <w:t xml:space="preserve">, </w:t>
            </w:r>
            <w:r w:rsidRPr="00553620">
              <w:t>swe_houses()</w:t>
            </w:r>
            <w:r w:rsidRPr="00D3464B">
              <w:t xml:space="preserve">, </w:t>
            </w:r>
            <w:r w:rsidR="00E7025C" w:rsidRPr="00D3464B">
              <w:t>fictitious</w:t>
            </w:r>
            <w:r w:rsidRPr="00D3464B">
              <w:t xml:space="preserve"> planets</w:t>
            </w:r>
          </w:p>
        </w:tc>
      </w:tr>
      <w:tr w:rsidR="00BF3510" w:rsidRPr="00D3464B" w14:paraId="4C5C53FB" w14:textId="77777777" w:rsidTr="00034150">
        <w:trPr>
          <w:cantSplit/>
        </w:trPr>
        <w:tc>
          <w:tcPr>
            <w:tcW w:w="959" w:type="dxa"/>
          </w:tcPr>
          <w:p w14:paraId="7915B90C" w14:textId="77777777" w:rsidR="00BF3510" w:rsidRPr="00D3464B" w:rsidRDefault="00BF3510" w:rsidP="003137E9">
            <w:pPr>
              <w:jc w:val="left"/>
            </w:pPr>
            <w:r w:rsidRPr="00D3464B">
              <w:t>1.61.01</w:t>
            </w:r>
          </w:p>
        </w:tc>
        <w:tc>
          <w:tcPr>
            <w:tcW w:w="1416" w:type="dxa"/>
          </w:tcPr>
          <w:p w14:paraId="5168E816" w14:textId="77777777" w:rsidR="00BF3510" w:rsidRPr="00D3464B" w:rsidRDefault="003137E9" w:rsidP="006B2541">
            <w:pPr>
              <w:jc w:val="right"/>
            </w:pPr>
            <w:r w:rsidRPr="00D3464B">
              <w:t>18-sep-2000</w:t>
            </w:r>
          </w:p>
        </w:tc>
        <w:tc>
          <w:tcPr>
            <w:tcW w:w="7372" w:type="dxa"/>
          </w:tcPr>
          <w:p w14:paraId="409C6F08" w14:textId="77777777" w:rsidR="00BF3510" w:rsidRPr="00D3464B" w:rsidRDefault="00553620" w:rsidP="00034150">
            <w:pPr>
              <w:ind w:left="177"/>
              <w:jc w:val="left"/>
            </w:pPr>
            <w:r w:rsidRPr="00D3464B">
              <w:t xml:space="preserve">minor </w:t>
            </w:r>
            <w:r w:rsidR="00BF3510" w:rsidRPr="00D3464B">
              <w:t>release, added Alcabitus house system</w:t>
            </w:r>
          </w:p>
        </w:tc>
      </w:tr>
      <w:tr w:rsidR="00BF3510" w:rsidRPr="00D3464B" w14:paraId="51003DB3" w14:textId="77777777" w:rsidTr="00034150">
        <w:trPr>
          <w:cantSplit/>
        </w:trPr>
        <w:tc>
          <w:tcPr>
            <w:tcW w:w="959" w:type="dxa"/>
          </w:tcPr>
          <w:p w14:paraId="0D0EA85E" w14:textId="77777777" w:rsidR="00BF3510" w:rsidRPr="00D3464B" w:rsidRDefault="00BF3510" w:rsidP="003137E9">
            <w:pPr>
              <w:jc w:val="left"/>
            </w:pPr>
            <w:r w:rsidRPr="00D3464B">
              <w:t>1.61.02</w:t>
            </w:r>
          </w:p>
        </w:tc>
        <w:tc>
          <w:tcPr>
            <w:tcW w:w="1416" w:type="dxa"/>
          </w:tcPr>
          <w:p w14:paraId="065DCC02" w14:textId="77777777" w:rsidR="00BF3510" w:rsidRPr="00D3464B" w:rsidRDefault="003137E9" w:rsidP="006B2541">
            <w:pPr>
              <w:jc w:val="right"/>
            </w:pPr>
            <w:r w:rsidRPr="00D3464B">
              <w:t>10-jul-2001</w:t>
            </w:r>
          </w:p>
        </w:tc>
        <w:tc>
          <w:tcPr>
            <w:tcW w:w="7372" w:type="dxa"/>
          </w:tcPr>
          <w:p w14:paraId="5768227F" w14:textId="77777777" w:rsidR="00BF3510" w:rsidRPr="00D3464B" w:rsidRDefault="00553620" w:rsidP="00034150">
            <w:pPr>
              <w:ind w:left="177"/>
              <w:jc w:val="left"/>
            </w:pPr>
            <w:r w:rsidRPr="00D3464B">
              <w:t xml:space="preserve">minor </w:t>
            </w:r>
            <w:r w:rsidR="00BF3510" w:rsidRPr="00D3464B">
              <w:t>release, fixed bug which prevented asteroid files &gt; 22767 to be accepted</w:t>
            </w:r>
          </w:p>
        </w:tc>
      </w:tr>
      <w:tr w:rsidR="00BF3510" w:rsidRPr="00D3464B" w14:paraId="5E5A3549" w14:textId="77777777" w:rsidTr="00034150">
        <w:trPr>
          <w:cantSplit/>
        </w:trPr>
        <w:tc>
          <w:tcPr>
            <w:tcW w:w="959" w:type="dxa"/>
          </w:tcPr>
          <w:p w14:paraId="114BD485" w14:textId="77777777" w:rsidR="00BF3510" w:rsidRPr="00D3464B" w:rsidRDefault="00BF3510" w:rsidP="003137E9">
            <w:pPr>
              <w:jc w:val="left"/>
            </w:pPr>
            <w:r w:rsidRPr="00D3464B">
              <w:t>1.61.03</w:t>
            </w:r>
          </w:p>
        </w:tc>
        <w:tc>
          <w:tcPr>
            <w:tcW w:w="1416" w:type="dxa"/>
          </w:tcPr>
          <w:p w14:paraId="2524B9A6" w14:textId="77777777" w:rsidR="00BF3510" w:rsidRPr="00D3464B" w:rsidRDefault="003137E9" w:rsidP="006B2541">
            <w:pPr>
              <w:jc w:val="right"/>
            </w:pPr>
            <w:r w:rsidRPr="00D3464B">
              <w:t>20-jul-2001</w:t>
            </w:r>
          </w:p>
        </w:tc>
        <w:tc>
          <w:tcPr>
            <w:tcW w:w="7372" w:type="dxa"/>
          </w:tcPr>
          <w:p w14:paraId="0CF2EC26" w14:textId="77777777" w:rsidR="00BF3510" w:rsidRPr="00D3464B" w:rsidRDefault="00553620" w:rsidP="00034150">
            <w:pPr>
              <w:ind w:left="177"/>
              <w:jc w:val="left"/>
            </w:pPr>
            <w:r w:rsidRPr="00D3464B">
              <w:t xml:space="preserve">minor </w:t>
            </w:r>
            <w:r w:rsidR="00BF3510" w:rsidRPr="00D3464B">
              <w:t>release, fixed bug which was introduced in 1.61.02: Ecliptic was computed in Radians instead of degrees</w:t>
            </w:r>
          </w:p>
        </w:tc>
      </w:tr>
      <w:tr w:rsidR="00BF3510" w:rsidRPr="00D3464B" w14:paraId="620E1200" w14:textId="77777777" w:rsidTr="00034150">
        <w:trPr>
          <w:cantSplit/>
        </w:trPr>
        <w:tc>
          <w:tcPr>
            <w:tcW w:w="959" w:type="dxa"/>
          </w:tcPr>
          <w:p w14:paraId="45BB164C" w14:textId="77777777" w:rsidR="00BF3510" w:rsidRPr="00D3464B" w:rsidRDefault="00BF3510" w:rsidP="003137E9">
            <w:pPr>
              <w:jc w:val="left"/>
            </w:pPr>
            <w:r w:rsidRPr="00D3464B">
              <w:t>1.62.00</w:t>
            </w:r>
          </w:p>
        </w:tc>
        <w:tc>
          <w:tcPr>
            <w:tcW w:w="1416" w:type="dxa"/>
          </w:tcPr>
          <w:p w14:paraId="35534737" w14:textId="77777777" w:rsidR="00BF3510" w:rsidRPr="00D3464B" w:rsidRDefault="003137E9" w:rsidP="006B2541">
            <w:pPr>
              <w:jc w:val="right"/>
            </w:pPr>
            <w:r>
              <w:t xml:space="preserve"> </w:t>
            </w:r>
            <w:r w:rsidRPr="00D3464B">
              <w:t>23-jul-2001</w:t>
            </w:r>
          </w:p>
        </w:tc>
        <w:tc>
          <w:tcPr>
            <w:tcW w:w="7372" w:type="dxa"/>
          </w:tcPr>
          <w:p w14:paraId="56DFC825" w14:textId="77777777" w:rsidR="00BF3510" w:rsidRPr="00D3464B" w:rsidRDefault="00553620" w:rsidP="00034150">
            <w:pPr>
              <w:ind w:left="177"/>
              <w:jc w:val="left"/>
            </w:pPr>
            <w:r w:rsidRPr="00D3464B">
              <w:t xml:space="preserve">minor </w:t>
            </w:r>
            <w:r w:rsidR="00BF3510" w:rsidRPr="00D3464B">
              <w:t xml:space="preserve">release, several bug fixes, code for fictitious satellites of the </w:t>
            </w:r>
            <w:r w:rsidR="009B68B0">
              <w:t>Earth</w:t>
            </w:r>
            <w:r w:rsidR="00BF3510" w:rsidRPr="00D3464B">
              <w:t>, asteroid files &gt; 55535 are accepted</w:t>
            </w:r>
          </w:p>
        </w:tc>
      </w:tr>
      <w:tr w:rsidR="00BF3510" w:rsidRPr="00D3464B" w14:paraId="03BA1EBB" w14:textId="77777777" w:rsidTr="00034150">
        <w:trPr>
          <w:cantSplit/>
        </w:trPr>
        <w:tc>
          <w:tcPr>
            <w:tcW w:w="959" w:type="dxa"/>
          </w:tcPr>
          <w:p w14:paraId="50D56CAE" w14:textId="77777777" w:rsidR="00BF3510" w:rsidRPr="00D3464B" w:rsidRDefault="00BF3510" w:rsidP="003137E9">
            <w:pPr>
              <w:jc w:val="left"/>
            </w:pPr>
            <w:r w:rsidRPr="00D3464B">
              <w:t>1.62.01</w:t>
            </w:r>
          </w:p>
        </w:tc>
        <w:tc>
          <w:tcPr>
            <w:tcW w:w="1416" w:type="dxa"/>
          </w:tcPr>
          <w:p w14:paraId="26B73185" w14:textId="77777777" w:rsidR="00BF3510" w:rsidRPr="00D3464B" w:rsidRDefault="003137E9" w:rsidP="006B2541">
            <w:pPr>
              <w:jc w:val="right"/>
            </w:pPr>
            <w:r w:rsidRPr="00D3464B">
              <w:t>16-oct-2001</w:t>
            </w:r>
          </w:p>
        </w:tc>
        <w:tc>
          <w:tcPr>
            <w:tcW w:w="7372" w:type="dxa"/>
          </w:tcPr>
          <w:p w14:paraId="5CF37AC7" w14:textId="77777777" w:rsidR="00BF3510" w:rsidRPr="00D3464B" w:rsidRDefault="00553620" w:rsidP="00034150">
            <w:pPr>
              <w:ind w:left="177"/>
              <w:jc w:val="left"/>
            </w:pPr>
            <w:r w:rsidRPr="00D3464B">
              <w:t xml:space="preserve">bug </w:t>
            </w:r>
            <w:r w:rsidR="00BF3510" w:rsidRPr="00D3464B">
              <w:t xml:space="preserve">fix, string overflow in sweph.c::read_const(), </w:t>
            </w:r>
          </w:p>
        </w:tc>
      </w:tr>
      <w:tr w:rsidR="00BF3510" w:rsidRPr="00D3464B" w14:paraId="48FA6BF8" w14:textId="77777777" w:rsidTr="00034150">
        <w:trPr>
          <w:cantSplit/>
        </w:trPr>
        <w:tc>
          <w:tcPr>
            <w:tcW w:w="959" w:type="dxa"/>
          </w:tcPr>
          <w:p w14:paraId="163997C5" w14:textId="77777777" w:rsidR="00BF3510" w:rsidRPr="00D3464B" w:rsidRDefault="00BF3510" w:rsidP="003137E9">
            <w:pPr>
              <w:jc w:val="left"/>
            </w:pPr>
            <w:r w:rsidRPr="00D3464B">
              <w:t>1.63.00</w:t>
            </w:r>
          </w:p>
        </w:tc>
        <w:tc>
          <w:tcPr>
            <w:tcW w:w="1416" w:type="dxa"/>
          </w:tcPr>
          <w:p w14:paraId="3A801E02" w14:textId="77777777" w:rsidR="00BF3510" w:rsidRPr="00D3464B" w:rsidRDefault="003137E9" w:rsidP="006B2541">
            <w:pPr>
              <w:jc w:val="right"/>
            </w:pPr>
            <w:r w:rsidRPr="00D3464B">
              <w:t>5-jan-2002</w:t>
            </w:r>
          </w:p>
        </w:tc>
        <w:tc>
          <w:tcPr>
            <w:tcW w:w="7372" w:type="dxa"/>
          </w:tcPr>
          <w:p w14:paraId="600C0A77" w14:textId="77777777" w:rsidR="00BF3510" w:rsidRPr="00D3464B" w:rsidRDefault="00553620" w:rsidP="00034150">
            <w:pPr>
              <w:ind w:left="177"/>
              <w:jc w:val="left"/>
            </w:pPr>
            <w:r w:rsidRPr="00D3464B">
              <w:t xml:space="preserve">added </w:t>
            </w:r>
            <w:r w:rsidR="00BF3510" w:rsidRPr="00D3464B">
              <w:t xml:space="preserve">house calculation to swetest.c and swetest.exe </w:t>
            </w:r>
          </w:p>
        </w:tc>
      </w:tr>
      <w:tr w:rsidR="00BF3510" w:rsidRPr="00D3464B" w14:paraId="2CDD7458" w14:textId="77777777" w:rsidTr="00034150">
        <w:trPr>
          <w:cantSplit/>
        </w:trPr>
        <w:tc>
          <w:tcPr>
            <w:tcW w:w="959" w:type="dxa"/>
          </w:tcPr>
          <w:p w14:paraId="4A0CE2C8" w14:textId="77777777" w:rsidR="00BF3510" w:rsidRPr="00D3464B" w:rsidRDefault="00BF3510" w:rsidP="003137E9">
            <w:pPr>
              <w:jc w:val="left"/>
            </w:pPr>
            <w:r w:rsidRPr="00D3464B">
              <w:t>1.64.00</w:t>
            </w:r>
          </w:p>
        </w:tc>
        <w:tc>
          <w:tcPr>
            <w:tcW w:w="1416" w:type="dxa"/>
          </w:tcPr>
          <w:p w14:paraId="6B64FCC1" w14:textId="77777777" w:rsidR="00BF3510" w:rsidRPr="00D3464B" w:rsidRDefault="003137E9" w:rsidP="006B2541">
            <w:pPr>
              <w:jc w:val="right"/>
            </w:pPr>
            <w:r w:rsidRPr="00D3464B">
              <w:t>6-mar-2002</w:t>
            </w:r>
          </w:p>
        </w:tc>
        <w:tc>
          <w:tcPr>
            <w:tcW w:w="7372" w:type="dxa"/>
          </w:tcPr>
          <w:p w14:paraId="1C4159BF" w14:textId="77777777" w:rsidR="00BF3510" w:rsidRPr="00D3464B" w:rsidRDefault="00553620" w:rsidP="00034150">
            <w:pPr>
              <w:ind w:left="177"/>
              <w:jc w:val="left"/>
            </w:pPr>
            <w:r w:rsidRPr="00D3464B">
              <w:t xml:space="preserve">house </w:t>
            </w:r>
            <w:r w:rsidR="00BF3510" w:rsidRPr="00D3464B">
              <w:t>system ‘G’ for house functions and function swe_gauquelin_sector() for Gauquelin sector calculations</w:t>
            </w:r>
          </w:p>
          <w:p w14:paraId="121CC1F1" w14:textId="77777777" w:rsidR="00BF3510" w:rsidRPr="00D3464B" w:rsidRDefault="00553620" w:rsidP="00034150">
            <w:pPr>
              <w:ind w:left="177"/>
              <w:jc w:val="left"/>
            </w:pPr>
            <w:r w:rsidRPr="00D3464B">
              <w:t xml:space="preserve">occultations </w:t>
            </w:r>
            <w:r w:rsidR="00BF3510" w:rsidRPr="00D3464B">
              <w:t>of planets and fixed stars by the moon</w:t>
            </w:r>
          </w:p>
          <w:p w14:paraId="7448EDF3" w14:textId="77777777" w:rsidR="00BF3510" w:rsidRPr="00D3464B" w:rsidRDefault="00553620" w:rsidP="00034150">
            <w:pPr>
              <w:ind w:left="177"/>
              <w:jc w:val="left"/>
            </w:pPr>
            <w:r w:rsidRPr="00D3464B">
              <w:t xml:space="preserve">new </w:t>
            </w:r>
            <w:r w:rsidR="00BF3510" w:rsidRPr="00D3464B">
              <w:t>Delta T algorithms</w:t>
            </w:r>
          </w:p>
        </w:tc>
      </w:tr>
      <w:tr w:rsidR="00BF3510" w:rsidRPr="00D3464B" w14:paraId="5E5582C8" w14:textId="77777777" w:rsidTr="00034150">
        <w:trPr>
          <w:cantSplit/>
        </w:trPr>
        <w:tc>
          <w:tcPr>
            <w:tcW w:w="959" w:type="dxa"/>
          </w:tcPr>
          <w:p w14:paraId="46C5318E" w14:textId="77777777" w:rsidR="00BF3510" w:rsidRPr="00D3464B" w:rsidRDefault="00BF3510" w:rsidP="003137E9">
            <w:pPr>
              <w:jc w:val="left"/>
            </w:pPr>
            <w:r w:rsidRPr="00D3464B">
              <w:t>1.64.01</w:t>
            </w:r>
          </w:p>
        </w:tc>
        <w:tc>
          <w:tcPr>
            <w:tcW w:w="1416" w:type="dxa"/>
          </w:tcPr>
          <w:p w14:paraId="160AE968" w14:textId="77777777" w:rsidR="00BF3510" w:rsidRPr="00D3464B" w:rsidRDefault="003137E9" w:rsidP="006B2541">
            <w:pPr>
              <w:jc w:val="right"/>
            </w:pPr>
            <w:r w:rsidRPr="00D3464B">
              <w:t>26-jun-2002</w:t>
            </w:r>
          </w:p>
        </w:tc>
        <w:tc>
          <w:tcPr>
            <w:tcW w:w="7372" w:type="dxa"/>
          </w:tcPr>
          <w:p w14:paraId="3BA905EF" w14:textId="77777777" w:rsidR="00BF3510" w:rsidRPr="00D3464B" w:rsidRDefault="00553620" w:rsidP="00034150">
            <w:pPr>
              <w:ind w:left="177"/>
              <w:jc w:val="left"/>
            </w:pPr>
            <w:r w:rsidRPr="00D3464B">
              <w:t xml:space="preserve">bug </w:t>
            </w:r>
            <w:r w:rsidR="00BF3510" w:rsidRPr="00D3464B">
              <w:t>fix in swe_fixstar(). Stars with decl. between –1° and 0° were wrong</w:t>
            </w:r>
          </w:p>
        </w:tc>
      </w:tr>
      <w:tr w:rsidR="00BF3510" w:rsidRPr="00D3464B" w14:paraId="38CF968B" w14:textId="77777777" w:rsidTr="00034150">
        <w:trPr>
          <w:cantSplit/>
        </w:trPr>
        <w:tc>
          <w:tcPr>
            <w:tcW w:w="959" w:type="dxa"/>
          </w:tcPr>
          <w:p w14:paraId="11870E26" w14:textId="77777777" w:rsidR="00BF3510" w:rsidRPr="00D3464B" w:rsidRDefault="00BF3510" w:rsidP="003137E9">
            <w:pPr>
              <w:jc w:val="left"/>
            </w:pPr>
            <w:r w:rsidRPr="00D3464B">
              <w:t>1.65.00</w:t>
            </w:r>
          </w:p>
        </w:tc>
        <w:tc>
          <w:tcPr>
            <w:tcW w:w="1416" w:type="dxa"/>
          </w:tcPr>
          <w:p w14:paraId="053672F8" w14:textId="77777777" w:rsidR="00BF3510" w:rsidRPr="00D3464B" w:rsidRDefault="003137E9" w:rsidP="006B2541">
            <w:pPr>
              <w:jc w:val="right"/>
            </w:pPr>
            <w:r w:rsidRPr="00D3464B">
              <w:t>12-jun-2003</w:t>
            </w:r>
          </w:p>
        </w:tc>
        <w:tc>
          <w:tcPr>
            <w:tcW w:w="7372" w:type="dxa"/>
          </w:tcPr>
          <w:p w14:paraId="14E53930" w14:textId="77777777" w:rsidR="00BF3510" w:rsidRPr="00D3464B" w:rsidRDefault="00553620" w:rsidP="00034150">
            <w:pPr>
              <w:ind w:left="177"/>
              <w:jc w:val="left"/>
            </w:pPr>
            <w:r w:rsidRPr="00D3464B">
              <w:t xml:space="preserve">long </w:t>
            </w:r>
            <w:r w:rsidR="00BF3510" w:rsidRPr="00D3464B">
              <w:t>variables replaced by INT32 for 64-bit compilers</w:t>
            </w:r>
          </w:p>
        </w:tc>
      </w:tr>
      <w:tr w:rsidR="00BF3510" w:rsidRPr="00D3464B" w14:paraId="00B84123" w14:textId="77777777" w:rsidTr="00034150">
        <w:trPr>
          <w:cantSplit/>
        </w:trPr>
        <w:tc>
          <w:tcPr>
            <w:tcW w:w="959" w:type="dxa"/>
          </w:tcPr>
          <w:p w14:paraId="0ECF1D81" w14:textId="77777777" w:rsidR="00BF3510" w:rsidRPr="00D3464B" w:rsidRDefault="00BF3510" w:rsidP="003137E9">
            <w:pPr>
              <w:jc w:val="left"/>
            </w:pPr>
            <w:r w:rsidRPr="00D3464B">
              <w:t>1.66.00</w:t>
            </w:r>
          </w:p>
        </w:tc>
        <w:tc>
          <w:tcPr>
            <w:tcW w:w="1416" w:type="dxa"/>
          </w:tcPr>
          <w:p w14:paraId="3AAB8A85" w14:textId="77777777" w:rsidR="00BF3510" w:rsidRPr="00D3464B" w:rsidRDefault="003137E9" w:rsidP="006B2541">
            <w:pPr>
              <w:jc w:val="right"/>
            </w:pPr>
            <w:r w:rsidRPr="00D3464B">
              <w:t>10-jul-2003</w:t>
            </w:r>
          </w:p>
        </w:tc>
        <w:tc>
          <w:tcPr>
            <w:tcW w:w="7372" w:type="dxa"/>
          </w:tcPr>
          <w:p w14:paraId="61EDF40B" w14:textId="77777777" w:rsidR="00BF3510" w:rsidRPr="00D3464B" w:rsidRDefault="00553620" w:rsidP="00034150">
            <w:pPr>
              <w:ind w:left="177"/>
              <w:jc w:val="left"/>
            </w:pPr>
            <w:r w:rsidRPr="00D3464B">
              <w:t xml:space="preserve">house </w:t>
            </w:r>
            <w:r w:rsidR="00BF3510" w:rsidRPr="00D3464B">
              <w:t>system ‘M’ for Morinus houses</w:t>
            </w:r>
          </w:p>
        </w:tc>
      </w:tr>
      <w:tr w:rsidR="00BF3510" w:rsidRPr="00D3464B" w14:paraId="643567E6" w14:textId="77777777" w:rsidTr="00034150">
        <w:trPr>
          <w:cantSplit/>
        </w:trPr>
        <w:tc>
          <w:tcPr>
            <w:tcW w:w="959" w:type="dxa"/>
          </w:tcPr>
          <w:p w14:paraId="37A787D9" w14:textId="77777777" w:rsidR="00BF3510" w:rsidRPr="00D3464B" w:rsidRDefault="00BF3510" w:rsidP="003137E9">
            <w:pPr>
              <w:jc w:val="left"/>
            </w:pPr>
            <w:r w:rsidRPr="00D3464B">
              <w:t>1.67.00</w:t>
            </w:r>
          </w:p>
        </w:tc>
        <w:tc>
          <w:tcPr>
            <w:tcW w:w="1416" w:type="dxa"/>
          </w:tcPr>
          <w:p w14:paraId="31136926" w14:textId="77777777" w:rsidR="00BF3510" w:rsidRPr="00D3464B" w:rsidRDefault="003137E9" w:rsidP="006B2541">
            <w:pPr>
              <w:jc w:val="right"/>
            </w:pPr>
            <w:r w:rsidRPr="00D3464B">
              <w:t>31-mar-2005</w:t>
            </w:r>
          </w:p>
        </w:tc>
        <w:tc>
          <w:tcPr>
            <w:tcW w:w="7372" w:type="dxa"/>
          </w:tcPr>
          <w:p w14:paraId="50B5A986" w14:textId="77777777" w:rsidR="00BF3510" w:rsidRPr="00D3464B" w:rsidRDefault="00553620" w:rsidP="00034150">
            <w:pPr>
              <w:ind w:left="177"/>
              <w:jc w:val="left"/>
            </w:pPr>
            <w:r w:rsidRPr="00D3464B">
              <w:t xml:space="preserve">update </w:t>
            </w:r>
            <w:r w:rsidR="00BF3510" w:rsidRPr="00D3464B">
              <w:t>Delta T</w:t>
            </w:r>
          </w:p>
        </w:tc>
      </w:tr>
      <w:tr w:rsidR="00BF3510" w:rsidRPr="00D3464B" w14:paraId="1A7FB598" w14:textId="77777777" w:rsidTr="00034150">
        <w:trPr>
          <w:cantSplit/>
        </w:trPr>
        <w:tc>
          <w:tcPr>
            <w:tcW w:w="959" w:type="dxa"/>
          </w:tcPr>
          <w:p w14:paraId="6FDFC3CF" w14:textId="77777777" w:rsidR="00BF3510" w:rsidRPr="00D3464B" w:rsidRDefault="00BF3510" w:rsidP="003137E9">
            <w:pPr>
              <w:jc w:val="left"/>
            </w:pPr>
            <w:r w:rsidRPr="00D3464B">
              <w:t>1.67.01</w:t>
            </w:r>
          </w:p>
        </w:tc>
        <w:tc>
          <w:tcPr>
            <w:tcW w:w="1416" w:type="dxa"/>
          </w:tcPr>
          <w:p w14:paraId="7667D38F" w14:textId="77777777" w:rsidR="00BF3510" w:rsidRPr="00D3464B" w:rsidRDefault="003137E9" w:rsidP="006B2541">
            <w:pPr>
              <w:jc w:val="right"/>
            </w:pPr>
            <w:r w:rsidRPr="00D3464B">
              <w:t>3-may-2005</w:t>
            </w:r>
          </w:p>
        </w:tc>
        <w:tc>
          <w:tcPr>
            <w:tcW w:w="7372" w:type="dxa"/>
          </w:tcPr>
          <w:p w14:paraId="082BFC6E" w14:textId="77777777" w:rsidR="00BF3510" w:rsidRPr="00D3464B" w:rsidRDefault="00553620" w:rsidP="00034150">
            <w:pPr>
              <w:ind w:left="177"/>
              <w:jc w:val="left"/>
            </w:pPr>
            <w:r w:rsidRPr="00D3464B">
              <w:t>doc</w:t>
            </w:r>
            <w:r>
              <w:t>s</w:t>
            </w:r>
            <w:r w:rsidRPr="00D3464B">
              <w:t xml:space="preserve"> </w:t>
            </w:r>
            <w:r w:rsidR="00BF3510" w:rsidRPr="00D3464B">
              <w:t>for sidereal calculations (Chap. 10) updated (precession-corrected transits)</w:t>
            </w:r>
          </w:p>
        </w:tc>
      </w:tr>
      <w:tr w:rsidR="00BF3510" w:rsidRPr="00D3464B" w14:paraId="4804C65A" w14:textId="77777777" w:rsidTr="00034150">
        <w:trPr>
          <w:cantSplit/>
        </w:trPr>
        <w:tc>
          <w:tcPr>
            <w:tcW w:w="959" w:type="dxa"/>
          </w:tcPr>
          <w:p w14:paraId="30665373" w14:textId="77777777" w:rsidR="00BF3510" w:rsidRPr="00D3464B" w:rsidRDefault="00BF3510" w:rsidP="003137E9">
            <w:pPr>
              <w:jc w:val="left"/>
            </w:pPr>
            <w:r w:rsidRPr="00D3464B">
              <w:t>1.70.00</w:t>
            </w:r>
          </w:p>
        </w:tc>
        <w:tc>
          <w:tcPr>
            <w:tcW w:w="1416" w:type="dxa"/>
          </w:tcPr>
          <w:p w14:paraId="609C2457" w14:textId="77777777" w:rsidR="00BF3510" w:rsidRPr="00D3464B" w:rsidRDefault="003137E9" w:rsidP="006B2541">
            <w:pPr>
              <w:jc w:val="right"/>
            </w:pPr>
            <w:r w:rsidRPr="00D3464B">
              <w:t>22-feb-2006</w:t>
            </w:r>
          </w:p>
        </w:tc>
        <w:tc>
          <w:tcPr>
            <w:tcW w:w="7372" w:type="dxa"/>
          </w:tcPr>
          <w:p w14:paraId="612AF4F8" w14:textId="77777777" w:rsidR="00BF3510" w:rsidRPr="00D3464B" w:rsidRDefault="00BF3510" w:rsidP="00034150">
            <w:pPr>
              <w:ind w:left="177"/>
              <w:jc w:val="left"/>
            </w:pPr>
            <w:r w:rsidRPr="00D3464B">
              <w:t>all relevant IAU resolutions up to 2005 have been implemented</w:t>
            </w:r>
          </w:p>
        </w:tc>
      </w:tr>
      <w:tr w:rsidR="00BF3510" w:rsidRPr="00D3464B" w14:paraId="2C2B0181" w14:textId="77777777" w:rsidTr="00034150">
        <w:trPr>
          <w:cantSplit/>
        </w:trPr>
        <w:tc>
          <w:tcPr>
            <w:tcW w:w="959" w:type="dxa"/>
          </w:tcPr>
          <w:p w14:paraId="7A3A58FD" w14:textId="77777777" w:rsidR="00BF3510" w:rsidRPr="00D3464B" w:rsidRDefault="00BF3510" w:rsidP="003137E9">
            <w:pPr>
              <w:jc w:val="left"/>
            </w:pPr>
            <w:r w:rsidRPr="00D3464B">
              <w:t>1.70.01</w:t>
            </w:r>
          </w:p>
        </w:tc>
        <w:tc>
          <w:tcPr>
            <w:tcW w:w="1416" w:type="dxa"/>
          </w:tcPr>
          <w:p w14:paraId="2B74CA23" w14:textId="77777777" w:rsidR="00BF3510" w:rsidRPr="00D3464B" w:rsidRDefault="003137E9" w:rsidP="006B2541">
            <w:pPr>
              <w:jc w:val="right"/>
            </w:pPr>
            <w:r w:rsidRPr="00D3464B">
              <w:t>2-may-2006</w:t>
            </w:r>
          </w:p>
        </w:tc>
        <w:tc>
          <w:tcPr>
            <w:tcW w:w="7372" w:type="dxa"/>
          </w:tcPr>
          <w:p w14:paraId="3A7B6DAB" w14:textId="77777777" w:rsidR="00BF3510" w:rsidRPr="00D3464B" w:rsidRDefault="00BF3510" w:rsidP="00034150">
            <w:pPr>
              <w:ind w:left="177"/>
              <w:jc w:val="left"/>
            </w:pPr>
            <w:r w:rsidRPr="00D3464B">
              <w:t>minor bug fix</w:t>
            </w:r>
          </w:p>
        </w:tc>
      </w:tr>
      <w:tr w:rsidR="00BF3510" w:rsidRPr="00D3464B" w14:paraId="657BBE8E" w14:textId="77777777" w:rsidTr="00034150">
        <w:trPr>
          <w:cantSplit/>
        </w:trPr>
        <w:tc>
          <w:tcPr>
            <w:tcW w:w="959" w:type="dxa"/>
          </w:tcPr>
          <w:p w14:paraId="08E5772D" w14:textId="77777777" w:rsidR="00BF3510" w:rsidRPr="00D3464B" w:rsidRDefault="00BF3510" w:rsidP="003137E9">
            <w:pPr>
              <w:jc w:val="left"/>
            </w:pPr>
            <w:r w:rsidRPr="00D3464B">
              <w:t>1.70.02</w:t>
            </w:r>
          </w:p>
        </w:tc>
        <w:tc>
          <w:tcPr>
            <w:tcW w:w="1416" w:type="dxa"/>
          </w:tcPr>
          <w:p w14:paraId="6619AD7F" w14:textId="77777777" w:rsidR="00BF3510" w:rsidRPr="00D3464B" w:rsidRDefault="003137E9" w:rsidP="006B2541">
            <w:pPr>
              <w:jc w:val="right"/>
            </w:pPr>
            <w:r w:rsidRPr="00D3464B">
              <w:t>5-may-2006</w:t>
            </w:r>
          </w:p>
        </w:tc>
        <w:tc>
          <w:tcPr>
            <w:tcW w:w="7372" w:type="dxa"/>
          </w:tcPr>
          <w:p w14:paraId="0221CB2A" w14:textId="77777777" w:rsidR="00BF3510" w:rsidRPr="00D3464B" w:rsidRDefault="00BF3510" w:rsidP="00034150">
            <w:pPr>
              <w:ind w:left="177"/>
              <w:jc w:val="left"/>
            </w:pPr>
            <w:r w:rsidRPr="00D3464B">
              <w:t>minor bug fix</w:t>
            </w:r>
          </w:p>
        </w:tc>
      </w:tr>
      <w:tr w:rsidR="00BF3510" w:rsidRPr="00D3464B" w14:paraId="008B16AE" w14:textId="77777777" w:rsidTr="00034150">
        <w:trPr>
          <w:cantSplit/>
        </w:trPr>
        <w:tc>
          <w:tcPr>
            <w:tcW w:w="959" w:type="dxa"/>
          </w:tcPr>
          <w:p w14:paraId="574A458C" w14:textId="77777777" w:rsidR="00BF3510" w:rsidRPr="00D3464B" w:rsidRDefault="00BF3510" w:rsidP="003137E9">
            <w:pPr>
              <w:jc w:val="left"/>
            </w:pPr>
            <w:r w:rsidRPr="00D3464B">
              <w:t>1.70.03</w:t>
            </w:r>
          </w:p>
        </w:tc>
        <w:tc>
          <w:tcPr>
            <w:tcW w:w="1416" w:type="dxa"/>
          </w:tcPr>
          <w:p w14:paraId="575AF548" w14:textId="77777777" w:rsidR="00BF3510" w:rsidRPr="00D3464B" w:rsidRDefault="003137E9" w:rsidP="006B2541">
            <w:pPr>
              <w:jc w:val="right"/>
            </w:pPr>
            <w:r w:rsidRPr="00D3464B">
              <w:t>30-jun-2006</w:t>
            </w:r>
          </w:p>
        </w:tc>
        <w:tc>
          <w:tcPr>
            <w:tcW w:w="7372" w:type="dxa"/>
          </w:tcPr>
          <w:p w14:paraId="5780BACC" w14:textId="77777777" w:rsidR="00BF3510" w:rsidRPr="00D3464B" w:rsidRDefault="00BF3510" w:rsidP="00034150">
            <w:pPr>
              <w:ind w:left="177"/>
              <w:jc w:val="left"/>
            </w:pPr>
            <w:r w:rsidRPr="00D3464B">
              <w:t>bug fix</w:t>
            </w:r>
          </w:p>
        </w:tc>
      </w:tr>
      <w:tr w:rsidR="00BF3510" w:rsidRPr="00D3464B" w14:paraId="0AED92D0" w14:textId="77777777" w:rsidTr="00034150">
        <w:trPr>
          <w:cantSplit/>
        </w:trPr>
        <w:tc>
          <w:tcPr>
            <w:tcW w:w="959" w:type="dxa"/>
          </w:tcPr>
          <w:p w14:paraId="72F1BA45" w14:textId="77777777" w:rsidR="00BF3510" w:rsidRPr="00D3464B" w:rsidRDefault="00BF3510" w:rsidP="003137E9">
            <w:pPr>
              <w:jc w:val="left"/>
            </w:pPr>
            <w:r w:rsidRPr="00D3464B">
              <w:t>1.71</w:t>
            </w:r>
          </w:p>
        </w:tc>
        <w:tc>
          <w:tcPr>
            <w:tcW w:w="1416" w:type="dxa"/>
          </w:tcPr>
          <w:p w14:paraId="3E83D796" w14:textId="77777777" w:rsidR="00BF3510" w:rsidRPr="00D3464B" w:rsidRDefault="003137E9" w:rsidP="006B2541">
            <w:pPr>
              <w:jc w:val="right"/>
            </w:pPr>
            <w:r w:rsidRPr="00D3464B">
              <w:t>28-sep-2006</w:t>
            </w:r>
          </w:p>
        </w:tc>
        <w:tc>
          <w:tcPr>
            <w:tcW w:w="7372" w:type="dxa"/>
          </w:tcPr>
          <w:p w14:paraId="62F277DF" w14:textId="77777777" w:rsidR="00BF3510" w:rsidRPr="00D3464B" w:rsidRDefault="00BF3510" w:rsidP="00034150">
            <w:pPr>
              <w:ind w:left="177"/>
              <w:jc w:val="left"/>
            </w:pPr>
            <w:r w:rsidRPr="00D3464B">
              <w:t>Swiss Ephemeris functions able to calculate minor planet</w:t>
            </w:r>
            <w:r w:rsidR="00446B06">
              <w:t xml:space="preserve"> </w:t>
            </w:r>
            <w:r w:rsidRPr="00D3464B">
              <w:t>no 134340 Pluto</w:t>
            </w:r>
          </w:p>
        </w:tc>
      </w:tr>
      <w:tr w:rsidR="00BF3510" w:rsidRPr="00D3464B" w14:paraId="7FDF3E07" w14:textId="77777777" w:rsidTr="00034150">
        <w:trPr>
          <w:cantSplit/>
        </w:trPr>
        <w:tc>
          <w:tcPr>
            <w:tcW w:w="959" w:type="dxa"/>
          </w:tcPr>
          <w:p w14:paraId="5725DF26" w14:textId="77777777" w:rsidR="00BF3510" w:rsidRPr="00D3464B" w:rsidRDefault="00BF3510" w:rsidP="003137E9">
            <w:pPr>
              <w:jc w:val="left"/>
            </w:pPr>
            <w:r w:rsidRPr="00D3464B">
              <w:t>1.72</w:t>
            </w:r>
          </w:p>
        </w:tc>
        <w:tc>
          <w:tcPr>
            <w:tcW w:w="1416" w:type="dxa"/>
          </w:tcPr>
          <w:p w14:paraId="62EE8760" w14:textId="77777777" w:rsidR="00BF3510" w:rsidRPr="00D3464B" w:rsidRDefault="003137E9" w:rsidP="006B2541">
            <w:pPr>
              <w:jc w:val="right"/>
            </w:pPr>
            <w:r w:rsidRPr="00D3464B">
              <w:t>28-sep-2007</w:t>
            </w:r>
          </w:p>
        </w:tc>
        <w:tc>
          <w:tcPr>
            <w:tcW w:w="7372" w:type="dxa"/>
          </w:tcPr>
          <w:p w14:paraId="73CC4E28" w14:textId="10AECD5C" w:rsidR="00BF3510" w:rsidRPr="00D3464B" w:rsidRDefault="00495D04" w:rsidP="00034150">
            <w:pPr>
              <w:ind w:left="177"/>
              <w:jc w:val="left"/>
            </w:pPr>
            <w:r w:rsidRPr="00D3464B">
              <w:t xml:space="preserve">new </w:t>
            </w:r>
            <w:r w:rsidR="00BF3510" w:rsidRPr="00D3464B">
              <w:t>function swe_refrac_extended(), Delta T update, minor bug fixes</w:t>
            </w:r>
          </w:p>
        </w:tc>
      </w:tr>
      <w:tr w:rsidR="00BF3510" w:rsidRPr="00D3464B" w14:paraId="0C27A16C" w14:textId="77777777" w:rsidTr="00034150">
        <w:trPr>
          <w:cantSplit/>
        </w:trPr>
        <w:tc>
          <w:tcPr>
            <w:tcW w:w="959" w:type="dxa"/>
          </w:tcPr>
          <w:p w14:paraId="325B8928" w14:textId="77777777" w:rsidR="00BF3510" w:rsidRPr="00D3464B" w:rsidRDefault="00BF3510" w:rsidP="003137E9">
            <w:pPr>
              <w:jc w:val="left"/>
            </w:pPr>
            <w:r w:rsidRPr="00D3464B">
              <w:t>1.73</w:t>
            </w:r>
          </w:p>
        </w:tc>
        <w:tc>
          <w:tcPr>
            <w:tcW w:w="1416" w:type="dxa"/>
          </w:tcPr>
          <w:p w14:paraId="7CA98BAF" w14:textId="77777777" w:rsidR="00BF3510" w:rsidRPr="00D3464B" w:rsidRDefault="003137E9" w:rsidP="006B2541">
            <w:pPr>
              <w:jc w:val="right"/>
            </w:pPr>
            <w:r w:rsidRPr="00D3464B">
              <w:t>29-may-2008</w:t>
            </w:r>
          </w:p>
        </w:tc>
        <w:tc>
          <w:tcPr>
            <w:tcW w:w="7372" w:type="dxa"/>
          </w:tcPr>
          <w:p w14:paraId="0F60B5B5" w14:textId="77777777" w:rsidR="00BF3510" w:rsidRPr="00D3464B" w:rsidRDefault="00495D04" w:rsidP="00034150">
            <w:pPr>
              <w:ind w:left="177"/>
              <w:jc w:val="left"/>
            </w:pPr>
            <w:r w:rsidRPr="00D3464B">
              <w:t xml:space="preserve">new </w:t>
            </w:r>
            <w:r w:rsidR="00BF3510" w:rsidRPr="00D3464B">
              <w:t xml:space="preserve">function swe_fixstars_mag(), Whole Sign houses </w:t>
            </w:r>
          </w:p>
        </w:tc>
      </w:tr>
      <w:tr w:rsidR="00BF3510" w:rsidRPr="00D3464B" w14:paraId="34BC20CF" w14:textId="77777777" w:rsidTr="00034150">
        <w:trPr>
          <w:cantSplit/>
        </w:trPr>
        <w:tc>
          <w:tcPr>
            <w:tcW w:w="959" w:type="dxa"/>
          </w:tcPr>
          <w:p w14:paraId="67685658" w14:textId="77777777" w:rsidR="00BF3510" w:rsidRPr="00D3464B" w:rsidRDefault="00BF3510" w:rsidP="003137E9">
            <w:pPr>
              <w:jc w:val="left"/>
            </w:pPr>
            <w:r w:rsidRPr="00D3464B">
              <w:t>1.74</w:t>
            </w:r>
          </w:p>
        </w:tc>
        <w:tc>
          <w:tcPr>
            <w:tcW w:w="1416" w:type="dxa"/>
          </w:tcPr>
          <w:p w14:paraId="28C54AF5" w14:textId="77777777" w:rsidR="00BF3510" w:rsidRPr="00D3464B" w:rsidRDefault="003137E9" w:rsidP="006B2541">
            <w:pPr>
              <w:jc w:val="right"/>
            </w:pPr>
            <w:r w:rsidRPr="00D3464B">
              <w:t>18-jun-2008</w:t>
            </w:r>
          </w:p>
        </w:tc>
        <w:tc>
          <w:tcPr>
            <w:tcW w:w="7372" w:type="dxa"/>
          </w:tcPr>
          <w:p w14:paraId="33D95C71" w14:textId="77777777" w:rsidR="00BF3510" w:rsidRPr="00D3464B" w:rsidRDefault="00495D04" w:rsidP="00034150">
            <w:pPr>
              <w:ind w:left="177"/>
              <w:jc w:val="left"/>
            </w:pPr>
            <w:r w:rsidRPr="00D3464B">
              <w:t xml:space="preserve">bug </w:t>
            </w:r>
            <w:r w:rsidR="00BF3510" w:rsidRPr="00D3464B">
              <w:t xml:space="preserve">fixes </w:t>
            </w:r>
          </w:p>
        </w:tc>
      </w:tr>
      <w:tr w:rsidR="00BF3510" w:rsidRPr="00D3464B" w14:paraId="6561C1F2" w14:textId="77777777" w:rsidTr="00034150">
        <w:trPr>
          <w:cantSplit/>
        </w:trPr>
        <w:tc>
          <w:tcPr>
            <w:tcW w:w="959" w:type="dxa"/>
          </w:tcPr>
          <w:p w14:paraId="30438329" w14:textId="77777777" w:rsidR="00BF3510" w:rsidRPr="00D3464B" w:rsidRDefault="00BF3510" w:rsidP="003137E9">
            <w:pPr>
              <w:jc w:val="left"/>
            </w:pPr>
            <w:r w:rsidRPr="00D3464B">
              <w:lastRenderedPageBreak/>
              <w:t>1.75</w:t>
            </w:r>
          </w:p>
        </w:tc>
        <w:tc>
          <w:tcPr>
            <w:tcW w:w="1416" w:type="dxa"/>
          </w:tcPr>
          <w:p w14:paraId="290B8D32" w14:textId="77777777" w:rsidR="00BF3510" w:rsidRPr="00D3464B" w:rsidRDefault="003137E9" w:rsidP="006B2541">
            <w:pPr>
              <w:jc w:val="right"/>
            </w:pPr>
            <w:r w:rsidRPr="00D3464B">
              <w:t>27-aug-2008</w:t>
            </w:r>
          </w:p>
        </w:tc>
        <w:tc>
          <w:tcPr>
            <w:tcW w:w="7372" w:type="dxa"/>
          </w:tcPr>
          <w:p w14:paraId="3B346DB6" w14:textId="77777777" w:rsidR="00BF3510" w:rsidRPr="00D3464B" w:rsidRDefault="00BF3510" w:rsidP="00034150">
            <w:pPr>
              <w:ind w:left="177"/>
              <w:jc w:val="left"/>
            </w:pPr>
            <w:r w:rsidRPr="00D3464B">
              <w:t xml:space="preserve">Swiss Ephemeris can read newer JPL ephemeris files; bug fixes </w:t>
            </w:r>
          </w:p>
        </w:tc>
      </w:tr>
      <w:tr w:rsidR="00BF3510" w:rsidRPr="00D3464B" w14:paraId="630EB5DE" w14:textId="77777777" w:rsidTr="00034150">
        <w:trPr>
          <w:cantSplit/>
        </w:trPr>
        <w:tc>
          <w:tcPr>
            <w:tcW w:w="959" w:type="dxa"/>
          </w:tcPr>
          <w:p w14:paraId="725A5127" w14:textId="77777777" w:rsidR="00BF3510" w:rsidRPr="00D3464B" w:rsidRDefault="00BF3510" w:rsidP="003137E9">
            <w:pPr>
              <w:jc w:val="left"/>
            </w:pPr>
            <w:r w:rsidRPr="00D3464B">
              <w:t>1.76</w:t>
            </w:r>
          </w:p>
        </w:tc>
        <w:tc>
          <w:tcPr>
            <w:tcW w:w="1416" w:type="dxa"/>
          </w:tcPr>
          <w:p w14:paraId="0DE8491F" w14:textId="77777777" w:rsidR="00BF3510" w:rsidRPr="00D3464B" w:rsidRDefault="003137E9" w:rsidP="006B2541">
            <w:pPr>
              <w:jc w:val="right"/>
            </w:pPr>
            <w:r w:rsidRPr="00D3464B">
              <w:t>7-apr-2009</w:t>
            </w:r>
          </w:p>
        </w:tc>
        <w:tc>
          <w:tcPr>
            <w:tcW w:w="7372" w:type="dxa"/>
          </w:tcPr>
          <w:p w14:paraId="2349D8CB" w14:textId="77777777" w:rsidR="00BF3510" w:rsidRPr="00D3464B" w:rsidRDefault="00495D04" w:rsidP="00034150">
            <w:pPr>
              <w:ind w:left="177"/>
              <w:jc w:val="left"/>
            </w:pPr>
            <w:r w:rsidRPr="00D3464B">
              <w:t xml:space="preserve">heliacal </w:t>
            </w:r>
            <w:r w:rsidR="00BF3510" w:rsidRPr="00D3464B">
              <w:t xml:space="preserve">risings, UTC and minor improvements/bug fixes </w:t>
            </w:r>
          </w:p>
        </w:tc>
      </w:tr>
      <w:tr w:rsidR="00BF3510" w:rsidRPr="00D3464B" w14:paraId="50ADC927" w14:textId="77777777" w:rsidTr="00034150">
        <w:trPr>
          <w:cantSplit/>
        </w:trPr>
        <w:tc>
          <w:tcPr>
            <w:tcW w:w="959" w:type="dxa"/>
          </w:tcPr>
          <w:p w14:paraId="4663E27C" w14:textId="77777777" w:rsidR="00BF3510" w:rsidRPr="00D3464B" w:rsidRDefault="00BF3510" w:rsidP="003137E9">
            <w:pPr>
              <w:jc w:val="left"/>
            </w:pPr>
            <w:r w:rsidRPr="00D3464B">
              <w:t>1.77</w:t>
            </w:r>
          </w:p>
        </w:tc>
        <w:tc>
          <w:tcPr>
            <w:tcW w:w="1416" w:type="dxa"/>
          </w:tcPr>
          <w:p w14:paraId="00F48AEA" w14:textId="77777777" w:rsidR="00BF3510" w:rsidRPr="00D3464B" w:rsidRDefault="003137E9" w:rsidP="006B2541">
            <w:pPr>
              <w:jc w:val="right"/>
            </w:pPr>
            <w:r w:rsidRPr="00D3464B">
              <w:t>26-jan-2010</w:t>
            </w:r>
          </w:p>
        </w:tc>
        <w:tc>
          <w:tcPr>
            <w:tcW w:w="7372" w:type="dxa"/>
          </w:tcPr>
          <w:p w14:paraId="4081DAA5" w14:textId="77777777" w:rsidR="00BF3510" w:rsidRPr="00D3464B" w:rsidRDefault="00BF3510" w:rsidP="00034150">
            <w:pPr>
              <w:ind w:left="177"/>
              <w:jc w:val="left"/>
            </w:pPr>
            <w:r w:rsidRPr="00D3464B">
              <w:t>swe_deltat(), swe_fixstar() improved, swe_utc_time_zone</w:t>
            </w:r>
            <w:r w:rsidR="00E7025C">
              <w:t xml:space="preserve"> </w:t>
            </w:r>
            <w:r w:rsidRPr="00D3464B">
              <w:t>added</w:t>
            </w:r>
          </w:p>
        </w:tc>
      </w:tr>
      <w:tr w:rsidR="00BF3510" w:rsidRPr="00D3464B" w14:paraId="68A8099B" w14:textId="77777777" w:rsidTr="00034150">
        <w:trPr>
          <w:cantSplit/>
        </w:trPr>
        <w:tc>
          <w:tcPr>
            <w:tcW w:w="959" w:type="dxa"/>
          </w:tcPr>
          <w:p w14:paraId="360AC0F9" w14:textId="77777777" w:rsidR="00BF3510" w:rsidRPr="00D3464B" w:rsidRDefault="00BF3510" w:rsidP="003137E9">
            <w:pPr>
              <w:jc w:val="left"/>
            </w:pPr>
            <w:r w:rsidRPr="00D3464B">
              <w:t>1.78</w:t>
            </w:r>
          </w:p>
        </w:tc>
        <w:tc>
          <w:tcPr>
            <w:tcW w:w="1416" w:type="dxa"/>
          </w:tcPr>
          <w:p w14:paraId="5599E832" w14:textId="77777777" w:rsidR="00BF3510" w:rsidRPr="00D3464B" w:rsidRDefault="003137E9" w:rsidP="006B2541">
            <w:pPr>
              <w:jc w:val="right"/>
            </w:pPr>
            <w:r w:rsidRPr="00D3464B">
              <w:t>3-aug-2012</w:t>
            </w:r>
          </w:p>
        </w:tc>
        <w:tc>
          <w:tcPr>
            <w:tcW w:w="7372" w:type="dxa"/>
          </w:tcPr>
          <w:p w14:paraId="0C6DBAE8" w14:textId="77777777" w:rsidR="00BF3510" w:rsidRPr="00D3464B" w:rsidRDefault="00495D04" w:rsidP="00034150">
            <w:pPr>
              <w:ind w:left="177"/>
              <w:jc w:val="left"/>
            </w:pPr>
            <w:r w:rsidRPr="00D3464B">
              <w:t xml:space="preserve">new </w:t>
            </w:r>
            <w:r w:rsidR="00BF3510" w:rsidRPr="00D3464B">
              <w:t>precession, improvement of some eclipse functions, some minor bug fixes</w:t>
            </w:r>
          </w:p>
        </w:tc>
      </w:tr>
      <w:tr w:rsidR="00BF3510" w:rsidRPr="00D3464B" w14:paraId="696FA557" w14:textId="77777777" w:rsidTr="00034150">
        <w:trPr>
          <w:cantSplit/>
        </w:trPr>
        <w:tc>
          <w:tcPr>
            <w:tcW w:w="959" w:type="dxa"/>
          </w:tcPr>
          <w:p w14:paraId="11856969" w14:textId="77777777" w:rsidR="00BF3510" w:rsidRPr="00D3464B" w:rsidRDefault="00BF3510" w:rsidP="003137E9">
            <w:pPr>
              <w:jc w:val="left"/>
            </w:pPr>
            <w:r w:rsidRPr="00D3464B">
              <w:t>1.79</w:t>
            </w:r>
          </w:p>
        </w:tc>
        <w:tc>
          <w:tcPr>
            <w:tcW w:w="1416" w:type="dxa"/>
          </w:tcPr>
          <w:p w14:paraId="46299C6A" w14:textId="77777777" w:rsidR="00BF3510" w:rsidRPr="00D3464B" w:rsidRDefault="003137E9" w:rsidP="006B2541">
            <w:pPr>
              <w:jc w:val="right"/>
            </w:pPr>
            <w:r w:rsidRPr="00D3464B">
              <w:t>18-apr-2013</w:t>
            </w:r>
          </w:p>
        </w:tc>
        <w:tc>
          <w:tcPr>
            <w:tcW w:w="7372" w:type="dxa"/>
          </w:tcPr>
          <w:p w14:paraId="45625BFC" w14:textId="77777777" w:rsidR="00BF3510" w:rsidRPr="00D3464B" w:rsidRDefault="00495D04" w:rsidP="00034150">
            <w:pPr>
              <w:ind w:left="177"/>
              <w:jc w:val="left"/>
            </w:pPr>
            <w:r w:rsidRPr="00D3464B">
              <w:t xml:space="preserve">new </w:t>
            </w:r>
            <w:r w:rsidR="00BF3510" w:rsidRPr="00D3464B">
              <w:t>precession, improvement of some eclipse functions, some minor bug fixes</w:t>
            </w:r>
          </w:p>
        </w:tc>
      </w:tr>
      <w:tr w:rsidR="00BF3510" w:rsidRPr="00D3464B" w14:paraId="39AFABB5" w14:textId="77777777" w:rsidTr="00034150">
        <w:trPr>
          <w:cantSplit/>
        </w:trPr>
        <w:tc>
          <w:tcPr>
            <w:tcW w:w="959" w:type="dxa"/>
          </w:tcPr>
          <w:p w14:paraId="7B26EFCA" w14:textId="77777777" w:rsidR="00BF3510" w:rsidRPr="00D3464B" w:rsidRDefault="00BF3510" w:rsidP="003137E9">
            <w:pPr>
              <w:jc w:val="left"/>
            </w:pPr>
            <w:r w:rsidRPr="00D3464B">
              <w:t>1.80</w:t>
            </w:r>
          </w:p>
        </w:tc>
        <w:tc>
          <w:tcPr>
            <w:tcW w:w="1416" w:type="dxa"/>
          </w:tcPr>
          <w:p w14:paraId="1FCA1BE2" w14:textId="77777777" w:rsidR="00BF3510" w:rsidRPr="00D3464B" w:rsidRDefault="003137E9" w:rsidP="006B2541">
            <w:pPr>
              <w:jc w:val="right"/>
            </w:pPr>
            <w:r w:rsidRPr="00D3464B">
              <w:t>3-sep-2013</w:t>
            </w:r>
          </w:p>
        </w:tc>
        <w:tc>
          <w:tcPr>
            <w:tcW w:w="7372" w:type="dxa"/>
          </w:tcPr>
          <w:p w14:paraId="279C7E8D" w14:textId="77777777" w:rsidR="00BF3510" w:rsidRPr="00D3464B" w:rsidRDefault="00495D04" w:rsidP="00034150">
            <w:pPr>
              <w:ind w:left="177"/>
              <w:jc w:val="left"/>
            </w:pPr>
            <w:r w:rsidRPr="00D3464B">
              <w:t xml:space="preserve">security </w:t>
            </w:r>
            <w:r w:rsidR="00BF3510" w:rsidRPr="00D3464B">
              <w:t>update, APC houses, bug fixes</w:t>
            </w:r>
          </w:p>
        </w:tc>
      </w:tr>
      <w:tr w:rsidR="00BF3510" w:rsidRPr="00D3464B" w14:paraId="386E98AC" w14:textId="77777777" w:rsidTr="00034150">
        <w:trPr>
          <w:cantSplit/>
        </w:trPr>
        <w:tc>
          <w:tcPr>
            <w:tcW w:w="959" w:type="dxa"/>
          </w:tcPr>
          <w:p w14:paraId="235B1958" w14:textId="77777777" w:rsidR="00BF3510" w:rsidRPr="00D3464B" w:rsidRDefault="00BF3510" w:rsidP="003137E9">
            <w:pPr>
              <w:jc w:val="left"/>
            </w:pPr>
            <w:r w:rsidRPr="00D3464B">
              <w:t>2.00</w:t>
            </w:r>
          </w:p>
        </w:tc>
        <w:tc>
          <w:tcPr>
            <w:tcW w:w="1416" w:type="dxa"/>
          </w:tcPr>
          <w:p w14:paraId="78E80F98" w14:textId="77777777" w:rsidR="00BF3510" w:rsidRPr="00D3464B" w:rsidRDefault="003137E9" w:rsidP="006B2541">
            <w:pPr>
              <w:jc w:val="right"/>
            </w:pPr>
            <w:r w:rsidRPr="00D3464B">
              <w:t>11-feb-2014</w:t>
            </w:r>
          </w:p>
        </w:tc>
        <w:tc>
          <w:tcPr>
            <w:tcW w:w="7372" w:type="dxa"/>
          </w:tcPr>
          <w:p w14:paraId="79AB371F" w14:textId="77777777" w:rsidR="00BF3510" w:rsidRPr="00D3464B" w:rsidRDefault="00BF3510" w:rsidP="00034150">
            <w:pPr>
              <w:ind w:left="177"/>
              <w:jc w:val="left"/>
            </w:pPr>
            <w:r w:rsidRPr="00D3464B">
              <w:t>Swiss Ephemeris is now based on JPL Ephemeris DE431</w:t>
            </w:r>
          </w:p>
        </w:tc>
      </w:tr>
      <w:tr w:rsidR="00BF3510" w:rsidRPr="00D3464B" w14:paraId="3E959046" w14:textId="77777777" w:rsidTr="00034150">
        <w:trPr>
          <w:cantSplit/>
        </w:trPr>
        <w:tc>
          <w:tcPr>
            <w:tcW w:w="959" w:type="dxa"/>
          </w:tcPr>
          <w:p w14:paraId="05E3D46E" w14:textId="77777777" w:rsidR="00BF3510" w:rsidRPr="00D3464B" w:rsidRDefault="00BF3510" w:rsidP="003137E9">
            <w:pPr>
              <w:jc w:val="left"/>
            </w:pPr>
            <w:r w:rsidRPr="00D3464B">
              <w:t>2.01</w:t>
            </w:r>
          </w:p>
        </w:tc>
        <w:tc>
          <w:tcPr>
            <w:tcW w:w="1416" w:type="dxa"/>
          </w:tcPr>
          <w:p w14:paraId="1059408D" w14:textId="77777777" w:rsidR="00BF3510" w:rsidRPr="00D3464B" w:rsidRDefault="003137E9" w:rsidP="006B2541">
            <w:pPr>
              <w:jc w:val="right"/>
            </w:pPr>
            <w:r w:rsidRPr="00D3464B">
              <w:t>18-m</w:t>
            </w:r>
            <w:r>
              <w:t>ar</w:t>
            </w:r>
            <w:r w:rsidRPr="00D3464B">
              <w:t>-2015</w:t>
            </w:r>
          </w:p>
        </w:tc>
        <w:tc>
          <w:tcPr>
            <w:tcW w:w="7372" w:type="dxa"/>
          </w:tcPr>
          <w:p w14:paraId="4B0E2ABA" w14:textId="77777777" w:rsidR="00283E02" w:rsidRDefault="00495D04" w:rsidP="00034150">
            <w:pPr>
              <w:ind w:left="177"/>
              <w:jc w:val="left"/>
            </w:pPr>
            <w:r w:rsidRPr="00D3464B">
              <w:t xml:space="preserve">udates </w:t>
            </w:r>
            <w:r w:rsidR="00BF3510" w:rsidRPr="00D3464B">
              <w:t>for tidal acceleration of the Moon with DE431, Delta T, and leap seconds.</w:t>
            </w:r>
          </w:p>
          <w:p w14:paraId="798A02AD" w14:textId="77777777" w:rsidR="00BF3510" w:rsidRPr="00D3464B" w:rsidRDefault="00495D04" w:rsidP="00034150">
            <w:pPr>
              <w:ind w:left="177"/>
              <w:jc w:val="left"/>
            </w:pPr>
            <w:r w:rsidRPr="00D3464B">
              <w:t xml:space="preserve">a </w:t>
            </w:r>
            <w:r w:rsidR="00BF3510" w:rsidRPr="00D3464B">
              <w:t>number of bug fixes</w:t>
            </w:r>
          </w:p>
        </w:tc>
      </w:tr>
      <w:tr w:rsidR="00BF3510" w:rsidRPr="00D3464B" w14:paraId="199C8BDA" w14:textId="77777777" w:rsidTr="00034150">
        <w:trPr>
          <w:cantSplit/>
        </w:trPr>
        <w:tc>
          <w:tcPr>
            <w:tcW w:w="959" w:type="dxa"/>
          </w:tcPr>
          <w:p w14:paraId="0ACC96CA" w14:textId="77777777" w:rsidR="00BF3510" w:rsidRPr="00D3464B" w:rsidRDefault="00BF3510" w:rsidP="003137E9">
            <w:pPr>
              <w:jc w:val="left"/>
            </w:pPr>
            <w:r w:rsidRPr="00D3464B">
              <w:t>2.02</w:t>
            </w:r>
          </w:p>
        </w:tc>
        <w:tc>
          <w:tcPr>
            <w:tcW w:w="1416" w:type="dxa"/>
          </w:tcPr>
          <w:p w14:paraId="65C17030" w14:textId="77777777" w:rsidR="00BF3510" w:rsidRPr="00D3464B" w:rsidRDefault="003137E9" w:rsidP="006B2541">
            <w:pPr>
              <w:jc w:val="right"/>
            </w:pPr>
            <w:r w:rsidRPr="00D3464B">
              <w:t>11-aug-2015</w:t>
            </w:r>
          </w:p>
        </w:tc>
        <w:tc>
          <w:tcPr>
            <w:tcW w:w="7372" w:type="dxa"/>
          </w:tcPr>
          <w:p w14:paraId="48F9D31A" w14:textId="4925BB90" w:rsidR="00BF3510" w:rsidRPr="00D3464B" w:rsidRDefault="00495D04" w:rsidP="00034150">
            <w:pPr>
              <w:ind w:left="177"/>
              <w:jc w:val="left"/>
            </w:pPr>
            <w:r w:rsidRPr="00D3464B">
              <w:t xml:space="preserve">new </w:t>
            </w:r>
            <w:r w:rsidR="00BF3510" w:rsidRPr="00D3464B">
              <w:t xml:space="preserve">functions swe_deltat_ex() and </w:t>
            </w:r>
            <w:r w:rsidRPr="00D3464B">
              <w:t>swe</w:t>
            </w:r>
            <w:r w:rsidR="00341D2D">
              <w:t>_get</w:t>
            </w:r>
            <w:r w:rsidR="00BF3510" w:rsidRPr="00D3464B">
              <w:t>_</w:t>
            </w:r>
            <w:r w:rsidR="00FE0B96">
              <w:t>ayanamsha</w:t>
            </w:r>
            <w:r w:rsidR="00BF3510" w:rsidRPr="00D3464B">
              <w:t>_ex()/swe</w:t>
            </w:r>
            <w:r w:rsidR="00341D2D">
              <w:t>_get</w:t>
            </w:r>
            <w:r w:rsidR="00BF3510" w:rsidRPr="00D3464B">
              <w:t>_</w:t>
            </w:r>
            <w:r w:rsidR="00FE0B96">
              <w:t>ayanamsha</w:t>
            </w:r>
            <w:r w:rsidR="00BF3510" w:rsidRPr="00D3464B">
              <w:t>_ex_ut()</w:t>
            </w:r>
          </w:p>
          <w:p w14:paraId="33247B57" w14:textId="77777777" w:rsidR="00BF3510" w:rsidRPr="00D3464B" w:rsidRDefault="00495D04" w:rsidP="00034150">
            <w:pPr>
              <w:ind w:left="177"/>
              <w:jc w:val="left"/>
            </w:pPr>
            <w:r w:rsidRPr="00D3464B">
              <w:t xml:space="preserve">a </w:t>
            </w:r>
            <w:r w:rsidR="00BF3510" w:rsidRPr="00D3464B">
              <w:t>number of bug fixes</w:t>
            </w:r>
          </w:p>
        </w:tc>
      </w:tr>
      <w:tr w:rsidR="00BF3510" w:rsidRPr="00D3464B" w14:paraId="7809B34B" w14:textId="77777777" w:rsidTr="00034150">
        <w:trPr>
          <w:cantSplit/>
        </w:trPr>
        <w:tc>
          <w:tcPr>
            <w:tcW w:w="959" w:type="dxa"/>
          </w:tcPr>
          <w:p w14:paraId="25ADFC78" w14:textId="77777777" w:rsidR="00BF3510" w:rsidRPr="00D3464B" w:rsidRDefault="00BF3510" w:rsidP="003137E9">
            <w:pPr>
              <w:jc w:val="left"/>
            </w:pPr>
            <w:r w:rsidRPr="00D3464B">
              <w:t>2.02.01</w:t>
            </w:r>
          </w:p>
        </w:tc>
        <w:tc>
          <w:tcPr>
            <w:tcW w:w="1416" w:type="dxa"/>
          </w:tcPr>
          <w:p w14:paraId="1EBB4C01" w14:textId="77777777" w:rsidR="00BF3510" w:rsidRPr="00D3464B" w:rsidRDefault="003137E9" w:rsidP="006B2541">
            <w:pPr>
              <w:jc w:val="right"/>
            </w:pPr>
            <w:r w:rsidRPr="00D3464B">
              <w:t>14-aug-2015</w:t>
            </w:r>
          </w:p>
        </w:tc>
        <w:tc>
          <w:tcPr>
            <w:tcW w:w="7372" w:type="dxa"/>
          </w:tcPr>
          <w:p w14:paraId="125F95FD" w14:textId="77777777" w:rsidR="00BF3510" w:rsidRPr="00D3464B" w:rsidRDefault="00495D04" w:rsidP="00034150">
            <w:pPr>
              <w:ind w:left="177"/>
              <w:jc w:val="left"/>
            </w:pPr>
            <w:r w:rsidRPr="00D3464B">
              <w:t xml:space="preserve">small </w:t>
            </w:r>
            <w:r w:rsidR="00BF3510" w:rsidRPr="00D3464B">
              <w:t>corrections to new code, for better backward compatibility</w:t>
            </w:r>
          </w:p>
        </w:tc>
      </w:tr>
      <w:tr w:rsidR="00BF3510" w:rsidRPr="00D3464B" w14:paraId="5952E3B1" w14:textId="77777777" w:rsidTr="00034150">
        <w:trPr>
          <w:cantSplit/>
        </w:trPr>
        <w:tc>
          <w:tcPr>
            <w:tcW w:w="959" w:type="dxa"/>
          </w:tcPr>
          <w:p w14:paraId="273040C7" w14:textId="77777777" w:rsidR="00BF3510" w:rsidRPr="00D3464B" w:rsidRDefault="00BF3510" w:rsidP="003137E9">
            <w:pPr>
              <w:jc w:val="left"/>
            </w:pPr>
            <w:r w:rsidRPr="00D3464B">
              <w:t>2.03</w:t>
            </w:r>
          </w:p>
        </w:tc>
        <w:tc>
          <w:tcPr>
            <w:tcW w:w="1416" w:type="dxa"/>
          </w:tcPr>
          <w:p w14:paraId="0131E7F1" w14:textId="77777777" w:rsidR="00BF3510" w:rsidRPr="00D3464B" w:rsidRDefault="003137E9" w:rsidP="006B2541">
            <w:pPr>
              <w:jc w:val="right"/>
            </w:pPr>
            <w:r w:rsidRPr="00D3464B">
              <w:t>16-oct-2015</w:t>
            </w:r>
          </w:p>
        </w:tc>
        <w:tc>
          <w:tcPr>
            <w:tcW w:w="7372" w:type="dxa"/>
          </w:tcPr>
          <w:p w14:paraId="729BAD43" w14:textId="77777777" w:rsidR="00BF3510" w:rsidRPr="00D3464B" w:rsidRDefault="00BF3510" w:rsidP="00034150">
            <w:pPr>
              <w:ind w:left="177"/>
              <w:jc w:val="left"/>
            </w:pPr>
            <w:r w:rsidRPr="00D3464B">
              <w:t>Swiss Ephemeris thread-safe (except DLL)</w:t>
            </w:r>
          </w:p>
        </w:tc>
      </w:tr>
      <w:tr w:rsidR="00FA69C6" w:rsidRPr="00D3464B" w14:paraId="31E33E59" w14:textId="77777777" w:rsidTr="00034150">
        <w:trPr>
          <w:cantSplit/>
        </w:trPr>
        <w:tc>
          <w:tcPr>
            <w:tcW w:w="959" w:type="dxa"/>
          </w:tcPr>
          <w:p w14:paraId="5BF5E886" w14:textId="77777777" w:rsidR="00FA69C6" w:rsidRPr="00D3464B" w:rsidRDefault="00FA69C6" w:rsidP="003137E9">
            <w:pPr>
              <w:jc w:val="left"/>
            </w:pPr>
            <w:r w:rsidRPr="00D3464B">
              <w:t>2.04</w:t>
            </w:r>
          </w:p>
        </w:tc>
        <w:tc>
          <w:tcPr>
            <w:tcW w:w="1416" w:type="dxa"/>
          </w:tcPr>
          <w:p w14:paraId="03E633C0" w14:textId="77777777" w:rsidR="00FA69C6" w:rsidRPr="00D3464B" w:rsidRDefault="003137E9" w:rsidP="006B2541">
            <w:pPr>
              <w:jc w:val="right"/>
            </w:pPr>
            <w:r w:rsidRPr="00D3464B">
              <w:t>21-oct-2015</w:t>
            </w:r>
          </w:p>
        </w:tc>
        <w:tc>
          <w:tcPr>
            <w:tcW w:w="7372" w:type="dxa"/>
          </w:tcPr>
          <w:p w14:paraId="315C02C6" w14:textId="77777777" w:rsidR="00FA69C6" w:rsidRPr="00D3464B" w:rsidRDefault="00FA69C6" w:rsidP="00034150">
            <w:pPr>
              <w:ind w:left="177"/>
              <w:jc w:val="left"/>
            </w:pPr>
            <w:r w:rsidRPr="00D3464B">
              <w:t>Swiss Ephemeris DLL based on calling convention __stdcall again, as used to be</w:t>
            </w:r>
          </w:p>
        </w:tc>
      </w:tr>
      <w:tr w:rsidR="00413349" w:rsidRPr="00D3464B" w14:paraId="1EB96543" w14:textId="77777777" w:rsidTr="00034150">
        <w:trPr>
          <w:cantSplit/>
        </w:trPr>
        <w:tc>
          <w:tcPr>
            <w:tcW w:w="959" w:type="dxa"/>
          </w:tcPr>
          <w:p w14:paraId="75DB9CB1" w14:textId="77777777" w:rsidR="00413349" w:rsidRPr="00D3464B" w:rsidRDefault="00413349" w:rsidP="003137E9">
            <w:pPr>
              <w:jc w:val="left"/>
            </w:pPr>
            <w:r w:rsidRPr="00D3464B">
              <w:t>2.05</w:t>
            </w:r>
          </w:p>
        </w:tc>
        <w:tc>
          <w:tcPr>
            <w:tcW w:w="1416" w:type="dxa"/>
          </w:tcPr>
          <w:p w14:paraId="051733A2" w14:textId="77777777" w:rsidR="00413349" w:rsidRPr="00D3464B" w:rsidRDefault="003137E9" w:rsidP="006B2541">
            <w:pPr>
              <w:jc w:val="right"/>
            </w:pPr>
            <w:r w:rsidRPr="00D3464B">
              <w:t>27-may-2015</w:t>
            </w:r>
          </w:p>
        </w:tc>
        <w:tc>
          <w:tcPr>
            <w:tcW w:w="7372" w:type="dxa"/>
          </w:tcPr>
          <w:p w14:paraId="66246EBE" w14:textId="4141EC86" w:rsidR="00413349" w:rsidRPr="00D3464B" w:rsidRDefault="00495D04" w:rsidP="00034150">
            <w:pPr>
              <w:ind w:left="177"/>
              <w:jc w:val="left"/>
            </w:pPr>
            <w:r w:rsidRPr="00D3464B">
              <w:t xml:space="preserve">bug </w:t>
            </w:r>
            <w:r w:rsidR="00413349" w:rsidRPr="00D3464B">
              <w:t xml:space="preserve">fixes, new </w:t>
            </w:r>
            <w:r w:rsidR="00FE0B96">
              <w:t>ayanamsha</w:t>
            </w:r>
            <w:r w:rsidR="00413349" w:rsidRPr="00D3464B">
              <w:t>s, new house methods, osculating elements</w:t>
            </w:r>
          </w:p>
        </w:tc>
      </w:tr>
      <w:tr w:rsidR="00DC69F7" w:rsidRPr="00D3464B" w14:paraId="54288EF9" w14:textId="77777777" w:rsidTr="00034150">
        <w:trPr>
          <w:cantSplit/>
        </w:trPr>
        <w:tc>
          <w:tcPr>
            <w:tcW w:w="959" w:type="dxa"/>
          </w:tcPr>
          <w:p w14:paraId="496E86F1" w14:textId="77777777" w:rsidR="00DC69F7" w:rsidRPr="00D3464B" w:rsidRDefault="00DC69F7" w:rsidP="003137E9">
            <w:pPr>
              <w:jc w:val="left"/>
            </w:pPr>
            <w:r w:rsidRPr="00D3464B">
              <w:t>2.05.01</w:t>
            </w:r>
          </w:p>
        </w:tc>
        <w:tc>
          <w:tcPr>
            <w:tcW w:w="1416" w:type="dxa"/>
          </w:tcPr>
          <w:p w14:paraId="303BAFF5" w14:textId="77777777" w:rsidR="00DC69F7" w:rsidRPr="00D3464B" w:rsidRDefault="003137E9" w:rsidP="006B2541">
            <w:pPr>
              <w:jc w:val="right"/>
            </w:pPr>
            <w:r w:rsidRPr="00D3464B">
              <w:t>27-may-2015</w:t>
            </w:r>
          </w:p>
        </w:tc>
        <w:tc>
          <w:tcPr>
            <w:tcW w:w="7372" w:type="dxa"/>
          </w:tcPr>
          <w:p w14:paraId="7CDA0CC3" w14:textId="77777777" w:rsidR="00DC69F7" w:rsidRPr="00D3464B" w:rsidRDefault="00495D04" w:rsidP="00034150">
            <w:pPr>
              <w:ind w:left="177"/>
              <w:jc w:val="left"/>
            </w:pPr>
            <w:r w:rsidRPr="00D3464B">
              <w:t xml:space="preserve">bug </w:t>
            </w:r>
            <w:r w:rsidR="00DC69F7" w:rsidRPr="00D3464B">
              <w:t>fix in new function swe_orbit_max_min_true_distance()</w:t>
            </w:r>
          </w:p>
        </w:tc>
      </w:tr>
      <w:tr w:rsidR="00FC2713" w:rsidRPr="00D3464B" w14:paraId="4601E532" w14:textId="77777777" w:rsidTr="00034150">
        <w:trPr>
          <w:cantSplit/>
        </w:trPr>
        <w:tc>
          <w:tcPr>
            <w:tcW w:w="959" w:type="dxa"/>
          </w:tcPr>
          <w:p w14:paraId="3301C34B" w14:textId="77777777" w:rsidR="00FC2713" w:rsidRPr="00D3464B" w:rsidRDefault="00FC2713" w:rsidP="003137E9">
            <w:pPr>
              <w:jc w:val="left"/>
            </w:pPr>
            <w:r w:rsidRPr="00D3464B">
              <w:t>2.06</w:t>
            </w:r>
          </w:p>
        </w:tc>
        <w:tc>
          <w:tcPr>
            <w:tcW w:w="1416" w:type="dxa"/>
          </w:tcPr>
          <w:p w14:paraId="65ADF01B" w14:textId="77777777" w:rsidR="00FC2713" w:rsidRPr="00D3464B" w:rsidRDefault="003137E9" w:rsidP="006B2541">
            <w:pPr>
              <w:jc w:val="right"/>
            </w:pPr>
            <w:r w:rsidRPr="00D3464B">
              <w:t>10-jan-2017</w:t>
            </w:r>
          </w:p>
        </w:tc>
        <w:tc>
          <w:tcPr>
            <w:tcW w:w="7372" w:type="dxa"/>
          </w:tcPr>
          <w:p w14:paraId="5CE1302C" w14:textId="77777777" w:rsidR="00FC2713" w:rsidRPr="00D3464B" w:rsidRDefault="00495D04" w:rsidP="00034150">
            <w:pPr>
              <w:ind w:left="177"/>
              <w:jc w:val="left"/>
            </w:pPr>
            <w:r w:rsidRPr="00D3464B">
              <w:t xml:space="preserve">new </w:t>
            </w:r>
            <w:r w:rsidR="00FC2713" w:rsidRPr="00D3464B">
              <w:t>Delta T calculation</w:t>
            </w:r>
          </w:p>
        </w:tc>
      </w:tr>
      <w:tr w:rsidR="000E56A5" w:rsidRPr="00D3464B" w14:paraId="1FDF6C91" w14:textId="77777777" w:rsidTr="00034150">
        <w:trPr>
          <w:cantSplit/>
        </w:trPr>
        <w:tc>
          <w:tcPr>
            <w:tcW w:w="959" w:type="dxa"/>
          </w:tcPr>
          <w:p w14:paraId="51C28781" w14:textId="77777777" w:rsidR="000E56A5" w:rsidRPr="00D3464B" w:rsidRDefault="000E56A5" w:rsidP="003137E9">
            <w:pPr>
              <w:jc w:val="left"/>
            </w:pPr>
            <w:r w:rsidRPr="00D3464B">
              <w:t>2.07</w:t>
            </w:r>
          </w:p>
        </w:tc>
        <w:tc>
          <w:tcPr>
            <w:tcW w:w="1416" w:type="dxa"/>
          </w:tcPr>
          <w:p w14:paraId="2ED53F9F" w14:textId="77777777" w:rsidR="000E56A5" w:rsidRPr="00D3464B" w:rsidRDefault="003137E9" w:rsidP="006B2541">
            <w:pPr>
              <w:jc w:val="right"/>
            </w:pPr>
            <w:r w:rsidRPr="00D3464B">
              <w:t>10-jan-2018</w:t>
            </w:r>
          </w:p>
        </w:tc>
        <w:tc>
          <w:tcPr>
            <w:tcW w:w="7372" w:type="dxa"/>
          </w:tcPr>
          <w:p w14:paraId="45F695D8" w14:textId="77777777" w:rsidR="000E56A5" w:rsidRPr="00D3464B" w:rsidRDefault="00495D04" w:rsidP="00034150">
            <w:pPr>
              <w:ind w:left="177"/>
              <w:jc w:val="left"/>
            </w:pPr>
            <w:r w:rsidRPr="00D3464B">
              <w:t xml:space="preserve">better </w:t>
            </w:r>
            <w:r w:rsidR="000E56A5" w:rsidRPr="00D3464B">
              <w:t>performance of swe_fixstar() and swe_rise_trans()</w:t>
            </w:r>
          </w:p>
        </w:tc>
      </w:tr>
      <w:tr w:rsidR="00EE6CA8" w:rsidRPr="00D3464B" w14:paraId="63733706" w14:textId="77777777" w:rsidTr="00034150">
        <w:trPr>
          <w:cantSplit/>
        </w:trPr>
        <w:tc>
          <w:tcPr>
            <w:tcW w:w="959" w:type="dxa"/>
          </w:tcPr>
          <w:p w14:paraId="5954BC22" w14:textId="77777777" w:rsidR="00EE6CA8" w:rsidRPr="00D3464B" w:rsidRDefault="00EE6CA8" w:rsidP="003137E9">
            <w:pPr>
              <w:jc w:val="left"/>
            </w:pPr>
            <w:r w:rsidRPr="00D3464B">
              <w:t>2.07.01</w:t>
            </w:r>
          </w:p>
        </w:tc>
        <w:tc>
          <w:tcPr>
            <w:tcW w:w="1416" w:type="dxa"/>
          </w:tcPr>
          <w:p w14:paraId="22C24CCE" w14:textId="77777777" w:rsidR="00EE6CA8" w:rsidRPr="00D3464B" w:rsidRDefault="003137E9" w:rsidP="006B2541">
            <w:pPr>
              <w:jc w:val="right"/>
            </w:pPr>
            <w:r w:rsidRPr="00D3464B">
              <w:t>1-feb-2018</w:t>
            </w:r>
          </w:p>
        </w:tc>
        <w:tc>
          <w:tcPr>
            <w:tcW w:w="7372" w:type="dxa"/>
          </w:tcPr>
          <w:p w14:paraId="13093642" w14:textId="77777777" w:rsidR="00EE6CA8" w:rsidRPr="00D3464B" w:rsidRDefault="00495D04" w:rsidP="00034150">
            <w:pPr>
              <w:ind w:left="177"/>
              <w:jc w:val="left"/>
            </w:pPr>
            <w:r w:rsidRPr="00D3464B">
              <w:t xml:space="preserve">compatibility </w:t>
            </w:r>
            <w:r w:rsidR="00EE6CA8" w:rsidRPr="00D3464B">
              <w:t>with Microsoft Visual Studio, minor bugfixes (fixed star functions, leap seconds).</w:t>
            </w:r>
          </w:p>
        </w:tc>
      </w:tr>
      <w:tr w:rsidR="002F48C6" w:rsidRPr="00D3464B" w14:paraId="47C23587" w14:textId="77777777" w:rsidTr="0023700F">
        <w:trPr>
          <w:cantSplit/>
        </w:trPr>
        <w:tc>
          <w:tcPr>
            <w:tcW w:w="959" w:type="dxa"/>
          </w:tcPr>
          <w:p w14:paraId="47D9BD6C" w14:textId="77777777" w:rsidR="002F48C6" w:rsidRPr="00D3464B" w:rsidRDefault="002F48C6" w:rsidP="0023700F">
            <w:pPr>
              <w:jc w:val="left"/>
            </w:pPr>
            <w:r w:rsidRPr="00D3464B">
              <w:t>2.08</w:t>
            </w:r>
          </w:p>
        </w:tc>
        <w:tc>
          <w:tcPr>
            <w:tcW w:w="1416" w:type="dxa"/>
          </w:tcPr>
          <w:p w14:paraId="0744B1C8" w14:textId="77777777" w:rsidR="002F48C6" w:rsidRPr="00D3464B" w:rsidRDefault="002F48C6" w:rsidP="0023700F">
            <w:pPr>
              <w:jc w:val="right"/>
            </w:pPr>
            <w:r w:rsidRPr="00D3464B">
              <w:t>13-jun-2019</w:t>
            </w:r>
          </w:p>
        </w:tc>
        <w:tc>
          <w:tcPr>
            <w:tcW w:w="7372" w:type="dxa"/>
          </w:tcPr>
          <w:p w14:paraId="7164EC17" w14:textId="77777777" w:rsidR="002F48C6" w:rsidRPr="00D3464B" w:rsidRDefault="002F48C6" w:rsidP="0023700F">
            <w:pPr>
              <w:ind w:left="177"/>
              <w:jc w:val="left"/>
            </w:pPr>
            <w:r w:rsidRPr="00D3464B">
              <w:t>new Delta T and a number of minor bugfixes.</w:t>
            </w:r>
          </w:p>
        </w:tc>
      </w:tr>
      <w:tr w:rsidR="0099799C" w:rsidRPr="00D3464B" w14:paraId="3BF483DF" w14:textId="77777777" w:rsidTr="0084536C">
        <w:trPr>
          <w:cantSplit/>
        </w:trPr>
        <w:tc>
          <w:tcPr>
            <w:tcW w:w="959" w:type="dxa"/>
          </w:tcPr>
          <w:p w14:paraId="0DA35CA9" w14:textId="77777777" w:rsidR="0099799C" w:rsidRPr="00D3464B" w:rsidRDefault="0099799C" w:rsidP="0084536C">
            <w:pPr>
              <w:jc w:val="left"/>
            </w:pPr>
            <w:r w:rsidRPr="00D3464B">
              <w:t>2.0</w:t>
            </w:r>
            <w:r>
              <w:t>9</w:t>
            </w:r>
          </w:p>
        </w:tc>
        <w:tc>
          <w:tcPr>
            <w:tcW w:w="1416" w:type="dxa"/>
          </w:tcPr>
          <w:p w14:paraId="4F26739E" w14:textId="4C83D051" w:rsidR="0099799C" w:rsidRPr="00D3464B" w:rsidRDefault="0099799C" w:rsidP="0084536C">
            <w:pPr>
              <w:jc w:val="right"/>
            </w:pPr>
            <w:r>
              <w:t>23</w:t>
            </w:r>
            <w:r w:rsidRPr="00D3464B">
              <w:t>-ju</w:t>
            </w:r>
            <w:r>
              <w:t>l</w:t>
            </w:r>
            <w:r w:rsidRPr="00D3464B">
              <w:t>-20</w:t>
            </w:r>
            <w:r>
              <w:t>20</w:t>
            </w:r>
          </w:p>
        </w:tc>
        <w:tc>
          <w:tcPr>
            <w:tcW w:w="7372" w:type="dxa"/>
          </w:tcPr>
          <w:p w14:paraId="112E6565" w14:textId="77777777" w:rsidR="0099799C" w:rsidRPr="00D3464B" w:rsidRDefault="0099799C" w:rsidP="0084536C">
            <w:pPr>
              <w:ind w:left="177"/>
              <w:jc w:val="left"/>
            </w:pPr>
            <w:r>
              <w:t xml:space="preserve">Improved Placidus houses, sidereal ephemerides, planetary magnitudes; </w:t>
            </w:r>
            <w:r w:rsidRPr="00D40A55">
              <w:t>minor bug fixes</w:t>
            </w:r>
            <w:r w:rsidRPr="00D3464B">
              <w:t>.</w:t>
            </w:r>
          </w:p>
        </w:tc>
      </w:tr>
      <w:tr w:rsidR="006A6DF4" w:rsidRPr="00D3464B" w14:paraId="7CC816B1" w14:textId="77777777" w:rsidTr="00971A0E">
        <w:trPr>
          <w:cantSplit/>
        </w:trPr>
        <w:tc>
          <w:tcPr>
            <w:tcW w:w="959" w:type="dxa"/>
          </w:tcPr>
          <w:p w14:paraId="78341D46" w14:textId="77777777" w:rsidR="006A6DF4" w:rsidRPr="00D3464B" w:rsidRDefault="006A6DF4" w:rsidP="00971A0E">
            <w:pPr>
              <w:jc w:val="left"/>
            </w:pPr>
            <w:r w:rsidRPr="00D3464B">
              <w:t>2.0</w:t>
            </w:r>
            <w:r>
              <w:t>9.01</w:t>
            </w:r>
          </w:p>
        </w:tc>
        <w:tc>
          <w:tcPr>
            <w:tcW w:w="1416" w:type="dxa"/>
          </w:tcPr>
          <w:p w14:paraId="02540A3C" w14:textId="77777777" w:rsidR="006A6DF4" w:rsidRPr="00D3464B" w:rsidRDefault="006A6DF4" w:rsidP="00971A0E">
            <w:pPr>
              <w:jc w:val="right"/>
            </w:pPr>
            <w:r>
              <w:t>23</w:t>
            </w:r>
            <w:r w:rsidRPr="00D3464B">
              <w:t>-ju</w:t>
            </w:r>
            <w:r>
              <w:t>l</w:t>
            </w:r>
            <w:r w:rsidRPr="00D3464B">
              <w:t>-20</w:t>
            </w:r>
            <w:r>
              <w:t>20</w:t>
            </w:r>
          </w:p>
        </w:tc>
        <w:tc>
          <w:tcPr>
            <w:tcW w:w="7372" w:type="dxa"/>
          </w:tcPr>
          <w:p w14:paraId="6D194063" w14:textId="77777777" w:rsidR="006A6DF4" w:rsidRPr="00D3464B" w:rsidRDefault="006A6DF4" w:rsidP="00971A0E">
            <w:pPr>
              <w:ind w:left="177"/>
              <w:jc w:val="left"/>
            </w:pPr>
            <w:r>
              <w:t>Bug fix for improved Placidus houses</w:t>
            </w:r>
            <w:r w:rsidRPr="00D3464B">
              <w:t>.</w:t>
            </w:r>
          </w:p>
        </w:tc>
      </w:tr>
      <w:tr w:rsidR="006C0D37" w:rsidRPr="00D3464B" w14:paraId="0C850C15" w14:textId="77777777" w:rsidTr="00971A0E">
        <w:trPr>
          <w:cantSplit/>
        </w:trPr>
        <w:tc>
          <w:tcPr>
            <w:tcW w:w="959" w:type="dxa"/>
          </w:tcPr>
          <w:p w14:paraId="4AE31357" w14:textId="77777777" w:rsidR="006C0D37" w:rsidRPr="00D3464B" w:rsidRDefault="006C0D37" w:rsidP="00971A0E">
            <w:pPr>
              <w:jc w:val="left"/>
            </w:pPr>
            <w:r w:rsidRPr="00D3464B">
              <w:t>2.0</w:t>
            </w:r>
            <w:r>
              <w:t>9.02</w:t>
            </w:r>
          </w:p>
        </w:tc>
        <w:tc>
          <w:tcPr>
            <w:tcW w:w="1416" w:type="dxa"/>
          </w:tcPr>
          <w:p w14:paraId="0469D9BC" w14:textId="77777777" w:rsidR="006C0D37" w:rsidRPr="00D3464B" w:rsidRDefault="006C0D37" w:rsidP="00971A0E">
            <w:pPr>
              <w:jc w:val="right"/>
            </w:pPr>
            <w:r>
              <w:t>18</w:t>
            </w:r>
            <w:r w:rsidRPr="00D3464B">
              <w:t>-</w:t>
            </w:r>
            <w:r>
              <w:t>aug</w:t>
            </w:r>
            <w:r w:rsidRPr="00D3464B">
              <w:t>-20</w:t>
            </w:r>
            <w:r>
              <w:t>20</w:t>
            </w:r>
          </w:p>
        </w:tc>
        <w:tc>
          <w:tcPr>
            <w:tcW w:w="7372" w:type="dxa"/>
          </w:tcPr>
          <w:p w14:paraId="6BD2AEB3" w14:textId="77777777" w:rsidR="006C0D37" w:rsidRPr="00D3464B" w:rsidRDefault="006C0D37" w:rsidP="00971A0E">
            <w:pPr>
              <w:ind w:left="177"/>
              <w:jc w:val="left"/>
            </w:pPr>
            <w:r>
              <w:t>New functions swe_houses_ex2(), swepeeds of house cusps</w:t>
            </w:r>
            <w:r w:rsidRPr="00D3464B">
              <w:t>.</w:t>
            </w:r>
          </w:p>
        </w:tc>
      </w:tr>
      <w:tr w:rsidR="004B4A08" w:rsidRPr="00D3464B" w14:paraId="7557847F" w14:textId="77777777" w:rsidTr="00432147">
        <w:trPr>
          <w:cantSplit/>
        </w:trPr>
        <w:tc>
          <w:tcPr>
            <w:tcW w:w="959" w:type="dxa"/>
          </w:tcPr>
          <w:p w14:paraId="35372A5B" w14:textId="77777777" w:rsidR="004B4A08" w:rsidRPr="00D3464B" w:rsidRDefault="004B4A08" w:rsidP="00432147">
            <w:pPr>
              <w:jc w:val="left"/>
            </w:pPr>
            <w:r w:rsidRPr="00D3464B">
              <w:t>2.0</w:t>
            </w:r>
            <w:r>
              <w:t>9.03</w:t>
            </w:r>
          </w:p>
        </w:tc>
        <w:tc>
          <w:tcPr>
            <w:tcW w:w="1416" w:type="dxa"/>
          </w:tcPr>
          <w:p w14:paraId="2060ADBE" w14:textId="77777777" w:rsidR="004B4A08" w:rsidRPr="00D3464B" w:rsidRDefault="004B4A08" w:rsidP="00432147">
            <w:pPr>
              <w:jc w:val="right"/>
            </w:pPr>
            <w:r>
              <w:t>1</w:t>
            </w:r>
            <w:r w:rsidRPr="00D3464B">
              <w:t>-</w:t>
            </w:r>
            <w:r>
              <w:t>sep</w:t>
            </w:r>
            <w:r w:rsidRPr="00D3464B">
              <w:t>-20</w:t>
            </w:r>
            <w:r>
              <w:t>20</w:t>
            </w:r>
          </w:p>
        </w:tc>
        <w:tc>
          <w:tcPr>
            <w:tcW w:w="7372" w:type="dxa"/>
          </w:tcPr>
          <w:p w14:paraId="37F60CD8" w14:textId="77777777" w:rsidR="004B4A08" w:rsidRPr="00D3464B" w:rsidRDefault="004B4A08" w:rsidP="00432147">
            <w:pPr>
              <w:ind w:left="177"/>
              <w:jc w:val="left"/>
            </w:pPr>
            <w:r>
              <w:t>Minor bug fixes</w:t>
            </w:r>
            <w:r w:rsidRPr="00D3464B">
              <w:t>.</w:t>
            </w:r>
          </w:p>
        </w:tc>
      </w:tr>
      <w:tr w:rsidR="00EE6CA8" w:rsidRPr="00D3464B" w14:paraId="7F964925" w14:textId="77777777" w:rsidTr="00034150">
        <w:trPr>
          <w:cantSplit/>
        </w:trPr>
        <w:tc>
          <w:tcPr>
            <w:tcW w:w="959" w:type="dxa"/>
          </w:tcPr>
          <w:p w14:paraId="5612D218" w14:textId="795D159D" w:rsidR="00EE6CA8" w:rsidRPr="00D3464B" w:rsidRDefault="00EE6CA8" w:rsidP="003137E9">
            <w:pPr>
              <w:jc w:val="left"/>
            </w:pPr>
            <w:r w:rsidRPr="00D3464B">
              <w:t>2.</w:t>
            </w:r>
            <w:r w:rsidR="004B4A08">
              <w:t>10</w:t>
            </w:r>
          </w:p>
        </w:tc>
        <w:tc>
          <w:tcPr>
            <w:tcW w:w="1416" w:type="dxa"/>
          </w:tcPr>
          <w:p w14:paraId="2B12D8A8" w14:textId="68CC6112" w:rsidR="00EE6CA8" w:rsidRPr="00D3464B" w:rsidRDefault="004B4A08" w:rsidP="006B2541">
            <w:pPr>
              <w:jc w:val="right"/>
            </w:pPr>
            <w:r>
              <w:t>3</w:t>
            </w:r>
            <w:r w:rsidR="003137E9" w:rsidRPr="00D3464B">
              <w:t>-</w:t>
            </w:r>
            <w:r>
              <w:t>dec</w:t>
            </w:r>
            <w:r w:rsidR="003137E9" w:rsidRPr="00D3464B">
              <w:t>-20</w:t>
            </w:r>
            <w:r w:rsidR="002F48C6">
              <w:t>20</w:t>
            </w:r>
          </w:p>
        </w:tc>
        <w:tc>
          <w:tcPr>
            <w:tcW w:w="7372" w:type="dxa"/>
          </w:tcPr>
          <w:p w14:paraId="0D0E7B21" w14:textId="09326869" w:rsidR="00EE6CA8" w:rsidRPr="00D3464B" w:rsidRDefault="00376E73" w:rsidP="00034150">
            <w:pPr>
              <w:ind w:left="177"/>
              <w:jc w:val="left"/>
            </w:pPr>
            <w:r>
              <w:t>Center of body</w:t>
            </w:r>
            <w:r w:rsidR="003E410C">
              <w:t>, planetary moons,</w:t>
            </w:r>
            <w:r>
              <w:t xml:space="preserve"> and planetocentric ephemerides </w:t>
            </w:r>
          </w:p>
        </w:tc>
      </w:tr>
    </w:tbl>
    <w:p w14:paraId="0332B6C5" w14:textId="6009ACDD" w:rsidR="0099799C" w:rsidRDefault="0099799C" w:rsidP="0099799C"/>
    <w:p w14:paraId="6E39929E" w14:textId="376AD2D5" w:rsidR="0099799C" w:rsidRDefault="0099799C" w:rsidP="0099799C"/>
    <w:p w14:paraId="0C569DF9" w14:textId="77777777" w:rsidR="003E410C" w:rsidRDefault="003E410C" w:rsidP="003E410C"/>
    <w:p w14:paraId="71F70822" w14:textId="605C0E74" w:rsidR="003E410C" w:rsidRDefault="003E410C" w:rsidP="003E410C">
      <w:pPr>
        <w:pStyle w:val="berschrift2"/>
      </w:pPr>
      <w:bookmarkStart w:id="307" w:name="_Toc58481460"/>
      <w:r>
        <w:t>Changes from version 2.09.03 to 2.10</w:t>
      </w:r>
      <w:bookmarkEnd w:id="307"/>
    </w:p>
    <w:p w14:paraId="42F10322" w14:textId="2C58DC44" w:rsidR="003E410C" w:rsidRDefault="003E410C" w:rsidP="003E410C">
      <w:pPr>
        <w:rPr>
          <w:szCs w:val="20"/>
        </w:rPr>
      </w:pPr>
      <w:r>
        <w:rPr>
          <w:szCs w:val="20"/>
        </w:rPr>
        <w:t>New features:</w:t>
      </w:r>
    </w:p>
    <w:p w14:paraId="6806EF32" w14:textId="5250D070" w:rsidR="003E410C" w:rsidRDefault="003E410C" w:rsidP="003E410C">
      <w:pPr>
        <w:rPr>
          <w:szCs w:val="20"/>
        </w:rPr>
      </w:pPr>
      <w:r>
        <w:rPr>
          <w:szCs w:val="20"/>
        </w:rPr>
        <w:t xml:space="preserve">- ephemerides of center of body (COB) of planets </w:t>
      </w:r>
    </w:p>
    <w:p w14:paraId="40B902BD" w14:textId="65C4BF66" w:rsidR="003E410C" w:rsidRPr="003E410C" w:rsidRDefault="003E410C" w:rsidP="003E410C">
      <w:pPr>
        <w:rPr>
          <w:szCs w:val="20"/>
        </w:rPr>
      </w:pPr>
      <w:r>
        <w:rPr>
          <w:szCs w:val="20"/>
        </w:rPr>
        <w:t>- ephemerides of some planetary moons</w:t>
      </w:r>
    </w:p>
    <w:p w14:paraId="33121867" w14:textId="5223F6B2" w:rsidR="003E410C" w:rsidRDefault="003E410C" w:rsidP="003E410C">
      <w:r>
        <w:t>- planetocentric ephemerides using the function swe_calc_pctr()</w:t>
      </w:r>
    </w:p>
    <w:p w14:paraId="29C55CDA" w14:textId="5580244F" w:rsidR="0054298C" w:rsidRDefault="0054298C" w:rsidP="003E410C">
      <w:r>
        <w:t xml:space="preserve">- function </w:t>
      </w:r>
      <w:r w:rsidRPr="0054298C">
        <w:t>swe_get_current_file_data</w:t>
      </w:r>
      <w:r>
        <w:t>() for time range of *.se1 ephemeris files.</w:t>
      </w:r>
    </w:p>
    <w:p w14:paraId="182700D6" w14:textId="77777777" w:rsidR="003E410C" w:rsidRDefault="003E410C" w:rsidP="0099799C"/>
    <w:p w14:paraId="2AC79C80" w14:textId="583F01F3" w:rsidR="006A6DF4" w:rsidRDefault="006A6DF4" w:rsidP="006A6DF4">
      <w:pPr>
        <w:pStyle w:val="berschrift2"/>
      </w:pPr>
      <w:bookmarkStart w:id="308" w:name="_Toc58481461"/>
      <w:r>
        <w:t>Changes from version 2.09.0</w:t>
      </w:r>
      <w:r w:rsidR="00421515">
        <w:t>2</w:t>
      </w:r>
      <w:r>
        <w:t xml:space="preserve"> to 2.09.0</w:t>
      </w:r>
      <w:r w:rsidR="00421515">
        <w:t>3</w:t>
      </w:r>
      <w:bookmarkEnd w:id="308"/>
    </w:p>
    <w:p w14:paraId="0DB5D798" w14:textId="14DDFCBD" w:rsidR="006A6DF4" w:rsidRDefault="00421515" w:rsidP="0099799C">
      <w:r>
        <w:t xml:space="preserve">Three </w:t>
      </w:r>
      <w:r w:rsidR="006C0D37">
        <w:t xml:space="preserve">minor </w:t>
      </w:r>
      <w:r>
        <w:t>bug fixes:</w:t>
      </w:r>
    </w:p>
    <w:p w14:paraId="4F5BD761" w14:textId="0A43E9C6" w:rsidR="00421515" w:rsidRPr="006C0D37" w:rsidRDefault="00421515" w:rsidP="00421515">
      <w:pPr>
        <w:pStyle w:val="Listenabsatz"/>
        <w:numPr>
          <w:ilvl w:val="0"/>
          <w:numId w:val="39"/>
        </w:numPr>
        <w:rPr>
          <w:szCs w:val="20"/>
        </w:rPr>
      </w:pPr>
      <w:r w:rsidRPr="006C0D37">
        <w:rPr>
          <w:szCs w:val="20"/>
          <w:lang w:eastAsia="de-DE"/>
        </w:rPr>
        <w:t>An initialization *serr = '\0'; was missing in function swe_calc(), which could lead to crashes</w:t>
      </w:r>
      <w:r w:rsidR="006C0D37">
        <w:rPr>
          <w:szCs w:val="20"/>
          <w:lang w:eastAsia="de-DE"/>
        </w:rPr>
        <w:t xml:space="preserve"> where error messages were written</w:t>
      </w:r>
      <w:r w:rsidRPr="006C0D37">
        <w:rPr>
          <w:szCs w:val="20"/>
          <w:lang w:eastAsia="de-DE"/>
        </w:rPr>
        <w:t xml:space="preserve">. </w:t>
      </w:r>
    </w:p>
    <w:p w14:paraId="5C38FC1D" w14:textId="65423468" w:rsidR="00421515" w:rsidRDefault="006C0D37" w:rsidP="00421515">
      <w:pPr>
        <w:pStyle w:val="Listenabsatz"/>
        <w:numPr>
          <w:ilvl w:val="0"/>
          <w:numId w:val="39"/>
        </w:numPr>
        <w:rPr>
          <w:szCs w:val="20"/>
        </w:rPr>
      </w:pPr>
      <w:r>
        <w:rPr>
          <w:szCs w:val="20"/>
          <w:lang w:eastAsia="de-DE"/>
        </w:rPr>
        <w:t>Sidereal positions of a</w:t>
      </w:r>
      <w:r w:rsidR="00421515" w:rsidRPr="006C0D37">
        <w:rPr>
          <w:szCs w:val="20"/>
          <w:lang w:eastAsia="de-DE"/>
        </w:rPr>
        <w:t>steroids were wrong with ayanamshas</w:t>
      </w:r>
      <w:r w:rsidR="00C803BA" w:rsidRPr="006C0D37">
        <w:rPr>
          <w:szCs w:val="20"/>
          <w:lang w:eastAsia="de-DE"/>
        </w:rPr>
        <w:t xml:space="preserve"> 9-16, 21-26, </w:t>
      </w:r>
      <w:r w:rsidR="00CA18CD" w:rsidRPr="006C0D37">
        <w:rPr>
          <w:szCs w:val="20"/>
          <w:lang w:eastAsia="de-DE"/>
        </w:rPr>
        <w:t>37, 38, 41, 42.</w:t>
      </w:r>
      <w:r>
        <w:rPr>
          <w:szCs w:val="20"/>
          <w:lang w:eastAsia="de-DE"/>
        </w:rPr>
        <w:t xml:space="preserve"> (Namely, all ayanamshas whose initial date is given in UT.)</w:t>
      </w:r>
    </w:p>
    <w:p w14:paraId="523928A7" w14:textId="220321BC" w:rsidR="00AB1841" w:rsidRPr="006C0D37" w:rsidRDefault="006C0D37" w:rsidP="0099799C">
      <w:pPr>
        <w:pStyle w:val="Listenabsatz"/>
        <w:numPr>
          <w:ilvl w:val="0"/>
          <w:numId w:val="39"/>
        </w:numPr>
        <w:rPr>
          <w:szCs w:val="20"/>
        </w:rPr>
      </w:pPr>
      <w:r>
        <w:rPr>
          <w:szCs w:val="20"/>
          <w:lang w:eastAsia="de-DE"/>
        </w:rPr>
        <w:lastRenderedPageBreak/>
        <w:t>Asteroids with ipl &gt; 10000 (SE_AST_OFFSET): calculating with several different ayanamshas after each other did not work properly.</w:t>
      </w:r>
    </w:p>
    <w:p w14:paraId="726CEE80" w14:textId="2BC3F512" w:rsidR="00421515" w:rsidRDefault="00421515" w:rsidP="00421515">
      <w:r>
        <w:t xml:space="preserve"> </w:t>
      </w:r>
    </w:p>
    <w:p w14:paraId="179D7D0C" w14:textId="689D97E2" w:rsidR="00421515" w:rsidRDefault="00421515" w:rsidP="00421515">
      <w:pPr>
        <w:pStyle w:val="berschrift2"/>
      </w:pPr>
      <w:bookmarkStart w:id="309" w:name="_Toc58481462"/>
      <w:r>
        <w:t>Changes from version 2.09.01 to 2.09.02</w:t>
      </w:r>
      <w:bookmarkEnd w:id="309"/>
    </w:p>
    <w:p w14:paraId="2A99CDC7" w14:textId="77777777" w:rsidR="00421515" w:rsidRDefault="00421515" w:rsidP="00421515">
      <w:r>
        <w:t>New functions swe_houses_ex2() and swe_houses_armc_ex2() can calculate speeds (“daily motions”) of house cusps and related points.</w:t>
      </w:r>
    </w:p>
    <w:p w14:paraId="13244B64" w14:textId="77777777" w:rsidR="00421515" w:rsidRDefault="00421515" w:rsidP="0099799C"/>
    <w:p w14:paraId="2707B59B" w14:textId="356258FE" w:rsidR="0099799C" w:rsidRPr="00E04065" w:rsidRDefault="0099799C" w:rsidP="0099799C">
      <w:pPr>
        <w:pStyle w:val="berschrift2"/>
      </w:pPr>
      <w:bookmarkStart w:id="310" w:name="_Toc58481463"/>
      <w:r w:rsidRPr="00E04065">
        <w:t>Changes from version 2.</w:t>
      </w:r>
      <w:r>
        <w:t>09</w:t>
      </w:r>
      <w:r w:rsidRPr="00E04065">
        <w:t xml:space="preserve"> to 2.0</w:t>
      </w:r>
      <w:r>
        <w:t>9.01</w:t>
      </w:r>
      <w:bookmarkEnd w:id="310"/>
    </w:p>
    <w:p w14:paraId="19CCC1DF" w14:textId="77777777" w:rsidR="0099799C" w:rsidRDefault="0099799C" w:rsidP="0099799C">
      <w:r>
        <w:t xml:space="preserve">Bugfix for improved Placidus house cusps near polar circle. </w:t>
      </w:r>
    </w:p>
    <w:p w14:paraId="0E440F78" w14:textId="641226CA" w:rsidR="0099799C" w:rsidRDefault="0099799C" w:rsidP="0099799C"/>
    <w:p w14:paraId="2766F611" w14:textId="77777777" w:rsidR="0099799C" w:rsidRDefault="0099799C" w:rsidP="0099799C"/>
    <w:p w14:paraId="33AF37F8" w14:textId="1620CBAF" w:rsidR="002F48C6" w:rsidRPr="00E04065" w:rsidRDefault="002F48C6" w:rsidP="0099799C">
      <w:pPr>
        <w:pStyle w:val="berschrift2"/>
      </w:pPr>
      <w:bookmarkStart w:id="311" w:name="_Toc58481464"/>
      <w:r w:rsidRPr="00E04065">
        <w:t>Changes from version 2.</w:t>
      </w:r>
      <w:r>
        <w:t>08</w:t>
      </w:r>
      <w:r w:rsidRPr="00E04065">
        <w:t xml:space="preserve"> to 2.0</w:t>
      </w:r>
      <w:r>
        <w:t>9</w:t>
      </w:r>
      <w:bookmarkEnd w:id="311"/>
    </w:p>
    <w:p w14:paraId="6798D71C" w14:textId="66BD4C6F" w:rsidR="002F48C6" w:rsidRDefault="00C3731D" w:rsidP="002F48C6">
      <w:r w:rsidRPr="00C3731D">
        <w:t>This release provides new values for Delta T in 2020 and 2021, an improved calculation of Placidus house cusps near the polar circles, new magnitudes for the major planets, improved sidereal ephemerides, and a few new ayanamshas</w:t>
      </w:r>
      <w:r w:rsidR="002F48C6" w:rsidRPr="00D3464B">
        <w:t>.</w:t>
      </w:r>
    </w:p>
    <w:p w14:paraId="4FF34CC5" w14:textId="77777777" w:rsidR="002F48C6" w:rsidRDefault="002F48C6" w:rsidP="002F48C6">
      <w:pPr>
        <w:ind w:left="360"/>
      </w:pPr>
      <w:r>
        <w:t xml:space="preserve">1. Our calculation of Placidus house positions did not provide greatest possible precision with high geographic latitudes (noticed by D.  Senthilathiban). The  </w:t>
      </w:r>
    </w:p>
    <w:p w14:paraId="39A5ABCF" w14:textId="2B0DEABE" w:rsidR="002F48C6" w:rsidRDefault="002F48C6" w:rsidP="002F48C6">
      <w:pPr>
        <w:ind w:left="360" w:firstLine="207"/>
      </w:pPr>
      <w:r>
        <w:t>improvement is documented in the General Documentation under 6.7. "Improvement of the Placidus house calculation in SE 2.09".</w:t>
      </w:r>
    </w:p>
    <w:p w14:paraId="5AB6B5B9" w14:textId="64051E43" w:rsidR="002F48C6" w:rsidRDefault="002F48C6" w:rsidP="002F48C6">
      <w:pPr>
        <w:ind w:left="360"/>
      </w:pPr>
      <w:r>
        <w:t xml:space="preserve">2. </w:t>
      </w:r>
      <w:r w:rsidR="00C3731D" w:rsidRPr="00C3731D">
        <w:t>New magnitudes according to Mallama 2018 were implemented. The new values agree with JPL Horizons for all planets except Mars, Saturn, and Uranus.</w:t>
      </w:r>
      <w:r>
        <w:t xml:space="preserve">  </w:t>
      </w:r>
    </w:p>
    <w:p w14:paraId="17552C59" w14:textId="6BE5673E" w:rsidR="002F48C6" w:rsidRDefault="002F48C6" w:rsidP="002F48C6">
      <w:pPr>
        <w:ind w:left="360" w:firstLine="207"/>
      </w:pPr>
      <w:r>
        <w:t xml:space="preserve">Deviations form Horizons are &lt; 0.1m for Mars, &lt; 0.02m for Saturn and &lt; 0.03m for Uranus. </w:t>
      </w:r>
    </w:p>
    <w:p w14:paraId="57909BA1" w14:textId="2301AB53" w:rsidR="002F48C6" w:rsidRDefault="002F48C6" w:rsidP="002F48C6">
      <w:pPr>
        <w:ind w:left="360"/>
      </w:pPr>
      <w:r>
        <w:t>3. New values for Delta T have been added for 2020 and 2021 (the latter estimated).</w:t>
      </w:r>
    </w:p>
    <w:p w14:paraId="578FCDBD" w14:textId="4414C607" w:rsidR="002F48C6" w:rsidRDefault="002F48C6" w:rsidP="002F48C6">
      <w:r>
        <w:t>Sidereal astrology:</w:t>
      </w:r>
    </w:p>
    <w:p w14:paraId="11CAD0D3" w14:textId="05B4FDA9" w:rsidR="00DF682A" w:rsidRDefault="00DF682A" w:rsidP="002F48C6">
      <w:r>
        <w:t>A lot of work has been done for more correct calculation of ayanamshas.</w:t>
      </w:r>
    </w:p>
    <w:p w14:paraId="3AC2E821" w14:textId="7705EF2E" w:rsidR="00C3731D" w:rsidRDefault="00C3731D" w:rsidP="00C3731D">
      <w:r>
        <w:t xml:space="preserve">       4. Improved general documentation:</w:t>
      </w:r>
    </w:p>
    <w:p w14:paraId="6250097C" w14:textId="77777777" w:rsidR="00C3731D" w:rsidRDefault="00C3731D" w:rsidP="00C3731D">
      <w:r>
        <w:t xml:space="preserve">   </w:t>
      </w:r>
      <w:r>
        <w:tab/>
        <w:t>- theory of ayanamsha in general</w:t>
      </w:r>
    </w:p>
    <w:p w14:paraId="3388CF89" w14:textId="77777777" w:rsidR="00C3731D" w:rsidRDefault="00C3731D" w:rsidP="00C3731D">
      <w:r>
        <w:t xml:space="preserve">   </w:t>
      </w:r>
      <w:r>
        <w:tab/>
        <w:t>- about Lahiri ayanamsha</w:t>
      </w:r>
    </w:p>
    <w:p w14:paraId="228E8D6B" w14:textId="77777777" w:rsidR="00C3731D" w:rsidRDefault="00C3731D" w:rsidP="00C3731D">
      <w:r>
        <w:t xml:space="preserve">   </w:t>
      </w:r>
      <w:r>
        <w:tab/>
        <w:t>- about ayanamsha data in IAE, IENA, RP</w:t>
      </w:r>
    </w:p>
    <w:p w14:paraId="39208301" w14:textId="77777777" w:rsidR="0023700F" w:rsidRDefault="00C3731D" w:rsidP="0023700F">
      <w:r>
        <w:t xml:space="preserve">   </w:t>
      </w:r>
      <w:r>
        <w:tab/>
      </w:r>
      <w:r w:rsidR="0023700F">
        <w:t xml:space="preserve">These parts of the documentation have been improved considerably. Important contributions were made by D. Senthilathiban and A.K. Kaul. </w:t>
      </w:r>
    </w:p>
    <w:p w14:paraId="0446EFAB" w14:textId="6927DB9A" w:rsidR="0023700F" w:rsidRDefault="0023700F" w:rsidP="0023700F">
      <w:pPr>
        <w:ind w:firstLine="567"/>
      </w:pPr>
      <w:r>
        <w:t>(Thank you very much, indeed!)</w:t>
      </w:r>
    </w:p>
    <w:p w14:paraId="7442409D" w14:textId="77777777" w:rsidR="0023700F" w:rsidRPr="0023700F" w:rsidRDefault="0023700F" w:rsidP="0023700F">
      <w:pPr>
        <w:spacing w:after="0"/>
        <w:ind w:firstLine="567"/>
        <w:rPr>
          <w:i/>
        </w:rPr>
      </w:pPr>
      <w:r w:rsidRPr="0023700F">
        <w:rPr>
          <w:i/>
        </w:rPr>
        <w:t xml:space="preserve">If questions arise concerning the reproducibility of ayanamsha values as given in IAE, IENA, or Rashtriya Panchang, please study Appendix E </w:t>
      </w:r>
    </w:p>
    <w:p w14:paraId="51D402C2" w14:textId="2CB5B45B" w:rsidR="00C3731D" w:rsidRPr="0023700F" w:rsidRDefault="0023700F" w:rsidP="0023700F">
      <w:pPr>
        <w:ind w:firstLine="567"/>
        <w:rPr>
          <w:i/>
        </w:rPr>
      </w:pPr>
      <w:r w:rsidRPr="0023700F">
        <w:rPr>
          <w:i/>
        </w:rPr>
        <w:t>in the general documentation</w:t>
      </w:r>
      <w:r w:rsidR="00C3731D" w:rsidRPr="0023700F">
        <w:rPr>
          <w:i/>
        </w:rPr>
        <w:t xml:space="preserve">. </w:t>
      </w:r>
    </w:p>
    <w:p w14:paraId="260F172A" w14:textId="6A660F5E" w:rsidR="002F48C6" w:rsidRDefault="00C3731D" w:rsidP="002F48C6">
      <w:pPr>
        <w:ind w:left="360"/>
      </w:pPr>
      <w:r>
        <w:t>5</w:t>
      </w:r>
      <w:r w:rsidR="002F48C6">
        <w:t>. Small corrections</w:t>
      </w:r>
      <w:r w:rsidR="0023700F">
        <w:t xml:space="preserve"> were</w:t>
      </w:r>
      <w:r w:rsidR="002F48C6">
        <w:t xml:space="preserve"> to some ayanamshas whose original definition was based on an old precession model such as Newcomb or IAU 1976:</w:t>
      </w:r>
    </w:p>
    <w:p w14:paraId="399E4EA1" w14:textId="1E2D82B5" w:rsidR="002F48C6" w:rsidRDefault="00337E74" w:rsidP="00337E74">
      <w:pPr>
        <w:spacing w:after="0"/>
      </w:pPr>
      <w:r>
        <w:t xml:space="preserve">           </w:t>
      </w:r>
      <w:r w:rsidR="002F48C6">
        <w:t xml:space="preserve">ayanamsha            </w:t>
      </w:r>
      <w:r w:rsidR="002F48C6">
        <w:tab/>
        <w:t xml:space="preserve">correction   </w:t>
      </w:r>
      <w:r w:rsidR="002F48C6">
        <w:tab/>
        <w:t>prec. model</w:t>
      </w:r>
    </w:p>
    <w:p w14:paraId="093B3CDA" w14:textId="2BDDDC4C" w:rsidR="002F48C6" w:rsidRDefault="002F48C6" w:rsidP="00337E74">
      <w:pPr>
        <w:spacing w:after="0"/>
      </w:pPr>
      <w:r>
        <w:t xml:space="preserve">   </w:t>
      </w:r>
      <w:r>
        <w:tab/>
      </w:r>
      <w:r w:rsidR="00337E74">
        <w:t xml:space="preserve"> </w:t>
      </w:r>
      <w:r>
        <w:t xml:space="preserve">0 Fagan-Bradley   </w:t>
      </w:r>
      <w:r>
        <w:tab/>
        <w:t xml:space="preserve">0.41256”    </w:t>
      </w:r>
      <w:r>
        <w:tab/>
        <w:t>Newcomb</w:t>
      </w:r>
    </w:p>
    <w:p w14:paraId="409A19D0" w14:textId="6D2A8D0C" w:rsidR="002F48C6" w:rsidRPr="00CF2A2B" w:rsidRDefault="00337E74" w:rsidP="00337E74">
      <w:pPr>
        <w:spacing w:after="0"/>
        <w:rPr>
          <w:lang w:val="fr-CH"/>
        </w:rPr>
      </w:pPr>
      <w:r>
        <w:t xml:space="preserve">           </w:t>
      </w:r>
      <w:r w:rsidR="002F48C6" w:rsidRPr="00CF2A2B">
        <w:rPr>
          <w:lang w:val="fr-CH"/>
        </w:rPr>
        <w:t xml:space="preserve">1 Lahiri             </w:t>
      </w:r>
      <w:r w:rsidR="002F48C6" w:rsidRPr="00CF2A2B">
        <w:rPr>
          <w:lang w:val="fr-CH"/>
        </w:rPr>
        <w:tab/>
        <w:t xml:space="preserve">-0.13036”  </w:t>
      </w:r>
      <w:r w:rsidR="002F48C6" w:rsidRPr="00CF2A2B">
        <w:rPr>
          <w:lang w:val="fr-CH"/>
        </w:rPr>
        <w:tab/>
        <w:t>IAU 1976</w:t>
      </w:r>
    </w:p>
    <w:p w14:paraId="72DD1740" w14:textId="0C4A20CE" w:rsidR="002F48C6" w:rsidRPr="00CF2A2B" w:rsidRDefault="00337E74" w:rsidP="00337E74">
      <w:pPr>
        <w:spacing w:after="0"/>
        <w:rPr>
          <w:lang w:val="fr-CH"/>
        </w:rPr>
      </w:pPr>
      <w:r w:rsidRPr="00CF2A2B">
        <w:rPr>
          <w:lang w:val="fr-CH"/>
        </w:rPr>
        <w:t xml:space="preserve"> </w:t>
      </w:r>
      <w:r w:rsidR="002F48C6" w:rsidRPr="00CF2A2B">
        <w:rPr>
          <w:lang w:val="fr-CH"/>
        </w:rPr>
        <w:tab/>
      </w:r>
      <w:r w:rsidRPr="00CF2A2B">
        <w:rPr>
          <w:lang w:val="fr-CH"/>
        </w:rPr>
        <w:t xml:space="preserve"> </w:t>
      </w:r>
      <w:r w:rsidR="002F48C6" w:rsidRPr="00CF2A2B">
        <w:rPr>
          <w:lang w:val="fr-CH"/>
        </w:rPr>
        <w:t xml:space="preserve">3 Raman              </w:t>
      </w:r>
      <w:r w:rsidR="002F48C6" w:rsidRPr="00CF2A2B">
        <w:rPr>
          <w:lang w:val="fr-CH"/>
        </w:rPr>
        <w:tab/>
        <w:t xml:space="preserve">0.82800”     </w:t>
      </w:r>
      <w:r w:rsidR="002F48C6" w:rsidRPr="00CF2A2B">
        <w:rPr>
          <w:lang w:val="fr-CH"/>
        </w:rPr>
        <w:tab/>
        <w:t>Newcomb</w:t>
      </w:r>
    </w:p>
    <w:p w14:paraId="7280287E" w14:textId="79A47FAB" w:rsidR="002F48C6" w:rsidRPr="00CF2A2B" w:rsidRDefault="002F48C6" w:rsidP="00337E74">
      <w:pPr>
        <w:rPr>
          <w:lang w:val="fr-CH"/>
        </w:rPr>
      </w:pPr>
      <w:r w:rsidRPr="00CF2A2B">
        <w:rPr>
          <w:lang w:val="fr-CH"/>
        </w:rPr>
        <w:tab/>
      </w:r>
      <w:r w:rsidR="00337E74" w:rsidRPr="00CF2A2B">
        <w:rPr>
          <w:lang w:val="fr-CH"/>
        </w:rPr>
        <w:t xml:space="preserve"> </w:t>
      </w:r>
      <w:r w:rsidRPr="00CF2A2B">
        <w:rPr>
          <w:lang w:val="fr-CH"/>
        </w:rPr>
        <w:t xml:space="preserve">5 Krishnamurti      </w:t>
      </w:r>
      <w:r w:rsidRPr="00CF2A2B">
        <w:rPr>
          <w:lang w:val="fr-CH"/>
        </w:rPr>
        <w:tab/>
        <w:t xml:space="preserve">0.82800”     </w:t>
      </w:r>
      <w:r w:rsidRPr="00CF2A2B">
        <w:rPr>
          <w:lang w:val="fr-CH"/>
        </w:rPr>
        <w:tab/>
        <w:t>Newcomb</w:t>
      </w:r>
    </w:p>
    <w:p w14:paraId="08FAB9EC" w14:textId="7138CFF2" w:rsidR="002F48C6" w:rsidRDefault="00C3731D" w:rsidP="002F48C6">
      <w:pPr>
        <w:ind w:left="360"/>
      </w:pPr>
      <w:r>
        <w:t>6</w:t>
      </w:r>
      <w:r w:rsidR="002F48C6">
        <w:t>. Additional</w:t>
      </w:r>
      <w:r w:rsidR="001468F6">
        <w:t>,</w:t>
      </w:r>
      <w:r w:rsidR="002F48C6">
        <w:t xml:space="preserve"> very small</w:t>
      </w:r>
      <w:r w:rsidR="00DF682A">
        <w:t>,</w:t>
      </w:r>
      <w:r w:rsidR="002F48C6">
        <w:t xml:space="preserve"> corrections </w:t>
      </w:r>
      <w:r w:rsidR="0023700F">
        <w:t xml:space="preserve">were made </w:t>
      </w:r>
      <w:r w:rsidR="002F48C6">
        <w:t>with the follwoing ayanamshas:</w:t>
      </w:r>
    </w:p>
    <w:p w14:paraId="15BB49CF" w14:textId="7BCB17C3" w:rsidR="002F48C6" w:rsidRDefault="002F48C6" w:rsidP="002F48C6">
      <w:r>
        <w:t xml:space="preserve">   </w:t>
      </w:r>
      <w:r>
        <w:tab/>
        <w:t>- Fagan/Bradley (0): Initial date is Besselian, i.e. 2433282.42346 instead of 2433282.5.</w:t>
      </w:r>
    </w:p>
    <w:p w14:paraId="1680D464" w14:textId="0B62E829" w:rsidR="002F48C6" w:rsidRDefault="002F48C6" w:rsidP="002F48C6">
      <w:r>
        <w:t xml:space="preserve">  </w:t>
      </w:r>
      <w:r>
        <w:tab/>
        <w:t xml:space="preserve">- Lahiri (1): Correction for nutation on initial date was slightly </w:t>
      </w:r>
      <w:r w:rsidR="00DF682A">
        <w:t>improved</w:t>
      </w:r>
      <w:r>
        <w:t xml:space="preserve"> in agreement with IAE 1985, namely nutation Wahr (1980) instead of nutation IAU2000B.</w:t>
      </w:r>
    </w:p>
    <w:p w14:paraId="1958FAA0" w14:textId="5FE790CE" w:rsidR="002F48C6" w:rsidRDefault="002F48C6" w:rsidP="002F48C6">
      <w:pPr>
        <w:spacing w:after="0"/>
        <w:ind w:left="397"/>
      </w:pPr>
      <w:r>
        <w:lastRenderedPageBreak/>
        <w:t xml:space="preserve">  </w:t>
      </w:r>
      <w:r>
        <w:tab/>
        <w:t xml:space="preserve">- DeLuce (2): DeLuce assumed zero ayanamsha at 1 Jan. 1 </w:t>
      </w:r>
      <w:r w:rsidR="00E85F55">
        <w:t>BCE</w:t>
      </w:r>
      <w:r>
        <w:t xml:space="preserve">, but used Newcomb precession to determine the ayanamsha for current epochs. The ayanamsha </w:t>
      </w:r>
    </w:p>
    <w:p w14:paraId="7472A2C3" w14:textId="2FEC7153" w:rsidR="002F48C6" w:rsidRDefault="002F48C6" w:rsidP="002F48C6">
      <w:r>
        <w:t xml:space="preserve">             is now based on modern precession. The correction amounts to about 22".</w:t>
      </w:r>
    </w:p>
    <w:p w14:paraId="1B65E4B8" w14:textId="5DE1AE93" w:rsidR="00337E74" w:rsidRDefault="00337E74" w:rsidP="00337E74">
      <w:r>
        <w:t xml:space="preserve">       </w:t>
      </w:r>
      <w:r w:rsidR="00C3731D">
        <w:t>7</w:t>
      </w:r>
      <w:r>
        <w:t>. New ayanamshas:</w:t>
      </w:r>
    </w:p>
    <w:p w14:paraId="2F042C27" w14:textId="29DD1C20" w:rsidR="00337E74" w:rsidRDefault="00337E74" w:rsidP="00337E74">
      <w:pPr>
        <w:spacing w:after="0"/>
      </w:pPr>
      <w:r>
        <w:t xml:space="preserve">   </w:t>
      </w:r>
      <w:r>
        <w:tab/>
        <w:t xml:space="preserve">- Krishnamurti/Senthilathiban,  </w:t>
      </w:r>
      <w:r>
        <w:tab/>
        <w:t xml:space="preserve">SE_SIDM_KRISHNAMURTI_VP291 </w:t>
      </w:r>
      <w:r>
        <w:tab/>
        <w:t>45</w:t>
      </w:r>
    </w:p>
    <w:p w14:paraId="4E1EAEAE" w14:textId="55DD679F" w:rsidR="00337E74" w:rsidRPr="00CF2A2B" w:rsidRDefault="00337E74" w:rsidP="00337E74">
      <w:pPr>
        <w:spacing w:after="0"/>
        <w:rPr>
          <w:lang w:val="fr-CH"/>
        </w:rPr>
      </w:pPr>
      <w:r>
        <w:t xml:space="preserve">   </w:t>
      </w:r>
      <w:r>
        <w:tab/>
      </w:r>
      <w:r w:rsidRPr="00CF2A2B">
        <w:rPr>
          <w:lang w:val="fr-CH"/>
        </w:rPr>
        <w:t xml:space="preserve">- Lahiri 1940,  </w:t>
      </w:r>
      <w:r w:rsidRPr="00CF2A2B">
        <w:rPr>
          <w:lang w:val="fr-CH"/>
        </w:rPr>
        <w:tab/>
      </w:r>
      <w:r w:rsidRPr="00CF2A2B">
        <w:rPr>
          <w:lang w:val="fr-CH"/>
        </w:rPr>
        <w:tab/>
      </w:r>
      <w:r w:rsidRPr="00CF2A2B">
        <w:rPr>
          <w:lang w:val="fr-CH"/>
        </w:rPr>
        <w:tab/>
        <w:t xml:space="preserve">SE_SIDM_LAHIRI_1940     </w:t>
      </w:r>
      <w:r w:rsidRPr="00CF2A2B">
        <w:rPr>
          <w:lang w:val="fr-CH"/>
        </w:rPr>
        <w:tab/>
      </w:r>
      <w:r w:rsidRPr="00CF2A2B">
        <w:rPr>
          <w:lang w:val="fr-CH"/>
        </w:rPr>
        <w:tab/>
      </w:r>
      <w:r w:rsidRPr="00CF2A2B">
        <w:rPr>
          <w:lang w:val="fr-CH"/>
        </w:rPr>
        <w:tab/>
        <w:t>43</w:t>
      </w:r>
    </w:p>
    <w:p w14:paraId="0A20333D" w14:textId="0B6A00A7" w:rsidR="00337E74" w:rsidRPr="00CF2A2B" w:rsidRDefault="00337E74" w:rsidP="00337E74">
      <w:pPr>
        <w:spacing w:after="0"/>
        <w:rPr>
          <w:lang w:val="fr-CH"/>
        </w:rPr>
      </w:pPr>
      <w:r w:rsidRPr="00CF2A2B">
        <w:rPr>
          <w:lang w:val="fr-CH"/>
        </w:rPr>
        <w:t xml:space="preserve">   </w:t>
      </w:r>
      <w:r w:rsidRPr="00CF2A2B">
        <w:rPr>
          <w:lang w:val="fr-CH"/>
        </w:rPr>
        <w:tab/>
        <w:t xml:space="preserve">- Lahiri 1980,  </w:t>
      </w:r>
      <w:r w:rsidRPr="00CF2A2B">
        <w:rPr>
          <w:lang w:val="fr-CH"/>
        </w:rPr>
        <w:tab/>
      </w:r>
      <w:r w:rsidRPr="00CF2A2B">
        <w:rPr>
          <w:lang w:val="fr-CH"/>
        </w:rPr>
        <w:tab/>
      </w:r>
      <w:r w:rsidRPr="00CF2A2B">
        <w:rPr>
          <w:lang w:val="fr-CH"/>
        </w:rPr>
        <w:tab/>
        <w:t xml:space="preserve">SE_SIDM_LAHIRI_VP285    </w:t>
      </w:r>
      <w:r w:rsidRPr="00CF2A2B">
        <w:rPr>
          <w:lang w:val="fr-CH"/>
        </w:rPr>
        <w:tab/>
      </w:r>
      <w:r w:rsidRPr="00CF2A2B">
        <w:rPr>
          <w:lang w:val="fr-CH"/>
        </w:rPr>
        <w:tab/>
        <w:t>44</w:t>
      </w:r>
    </w:p>
    <w:p w14:paraId="105A5F77" w14:textId="1A8F1C55" w:rsidR="00337E74" w:rsidRPr="00CF2A2B" w:rsidRDefault="00337E74" w:rsidP="00337E74">
      <w:pPr>
        <w:rPr>
          <w:lang w:val="fr-CH"/>
        </w:rPr>
      </w:pPr>
      <w:r w:rsidRPr="00CF2A2B">
        <w:rPr>
          <w:lang w:val="fr-CH"/>
        </w:rPr>
        <w:t xml:space="preserve">   </w:t>
      </w:r>
      <w:r w:rsidRPr="00CF2A2B">
        <w:rPr>
          <w:lang w:val="fr-CH"/>
        </w:rPr>
        <w:tab/>
        <w:t>- Lahiri ICRC</w:t>
      </w:r>
      <w:r w:rsidRPr="00CF2A2B">
        <w:rPr>
          <w:lang w:val="fr-CH"/>
        </w:rPr>
        <w:tab/>
      </w:r>
      <w:r w:rsidRPr="00CF2A2B">
        <w:rPr>
          <w:lang w:val="fr-CH"/>
        </w:rPr>
        <w:tab/>
      </w:r>
      <w:r w:rsidRPr="00CF2A2B">
        <w:rPr>
          <w:lang w:val="fr-CH"/>
        </w:rPr>
        <w:tab/>
      </w:r>
      <w:r w:rsidRPr="00CF2A2B">
        <w:rPr>
          <w:lang w:val="fr-CH"/>
        </w:rPr>
        <w:tab/>
        <w:t xml:space="preserve">SE_SIDM_LAHIRI_ICRC     </w:t>
      </w:r>
      <w:r w:rsidRPr="00CF2A2B">
        <w:rPr>
          <w:lang w:val="fr-CH"/>
        </w:rPr>
        <w:tab/>
      </w:r>
      <w:r w:rsidRPr="00CF2A2B">
        <w:rPr>
          <w:lang w:val="fr-CH"/>
        </w:rPr>
        <w:tab/>
      </w:r>
      <w:r w:rsidRPr="00CF2A2B">
        <w:rPr>
          <w:lang w:val="fr-CH"/>
        </w:rPr>
        <w:tab/>
        <w:t>46</w:t>
      </w:r>
    </w:p>
    <w:p w14:paraId="786461C0" w14:textId="6C7A797F" w:rsidR="00337E74" w:rsidRDefault="00337E74" w:rsidP="001468F6">
      <w:pPr>
        <w:ind w:left="567"/>
      </w:pPr>
      <w:r>
        <w:t xml:space="preserve">The three additional Lahiri ayanamshas are not really important. They were needed for testing and understanding the history of this aynamasha, and for the same reason they should also be kept. </w:t>
      </w:r>
      <w:r w:rsidR="006D1460" w:rsidRPr="006D1460">
        <w:t>Our hitherto Lahiri ayanamsha (SE_SIDM_LAHIRI = 1) is still the official Lahiri ayanamsha as used in Indian Astronomical Ephemeris (IAE) since 1985.</w:t>
      </w:r>
    </w:p>
    <w:p w14:paraId="3E06FC22" w14:textId="4E4A6398" w:rsidR="00337E74" w:rsidRDefault="001468F6" w:rsidP="00337E74">
      <w:r>
        <w:t xml:space="preserve">       </w:t>
      </w:r>
      <w:r w:rsidR="00C3731D">
        <w:t>8</w:t>
      </w:r>
      <w:r w:rsidR="00337E74">
        <w:t>. Option for ayanamsha calculation relative to ecliptic of date.</w:t>
      </w:r>
    </w:p>
    <w:p w14:paraId="2D038815" w14:textId="0BA8F880" w:rsidR="00337E74" w:rsidRDefault="00337E74" w:rsidP="00337E74">
      <w:r>
        <w:t xml:space="preserve">   </w:t>
      </w:r>
      <w:r w:rsidR="001468F6">
        <w:tab/>
      </w:r>
      <w:r>
        <w:t>#define SE_SIDBIT_ECL_DATE      2048</w:t>
      </w:r>
    </w:p>
    <w:p w14:paraId="152D86D5" w14:textId="1C2D118C" w:rsidR="002F48C6" w:rsidRDefault="00337E74" w:rsidP="00337E74">
      <w:r>
        <w:t xml:space="preserve">   </w:t>
      </w:r>
      <w:r w:rsidR="001468F6">
        <w:tab/>
      </w:r>
      <w:r>
        <w:t>With swetest, the option -sidbit2048 can be used.</w:t>
      </w:r>
      <w:r w:rsidR="006D1460">
        <w:t xml:space="preserve"> </w:t>
      </w:r>
      <w:r w:rsidR="006D1460" w:rsidRPr="006D1460">
        <w:t>(To be used by those only who understand it.)</w:t>
      </w:r>
    </w:p>
    <w:p w14:paraId="2631C652" w14:textId="0C7FA42E" w:rsidR="003B23DF" w:rsidRDefault="003B23DF" w:rsidP="003B23DF">
      <w:r>
        <w:t>Other issues:</w:t>
      </w:r>
    </w:p>
    <w:p w14:paraId="4740CEA0" w14:textId="77777777" w:rsidR="001468F6" w:rsidRDefault="001468F6" w:rsidP="001468F6">
      <w:pPr>
        <w:spacing w:after="0"/>
        <w:ind w:left="390"/>
      </w:pPr>
      <w:r>
        <w:t>9. When house calculation fails (which can happen with Placidus, Gauquelin, Koch, Sunshine houses), then the house functions return error but nevertheless provide</w:t>
      </w:r>
    </w:p>
    <w:p w14:paraId="5D57166D" w14:textId="5AA0CA7F" w:rsidR="001468F6" w:rsidRDefault="001468F6" w:rsidP="001468F6">
      <w:pPr>
        <w:ind w:left="390"/>
      </w:pPr>
      <w:r>
        <w:t xml:space="preserve">    Porphyry house cusps. Until now, swetest did so silently, without any warning. It now writes a warning. </w:t>
      </w:r>
    </w:p>
    <w:p w14:paraId="23E9DAAB" w14:textId="0E456E92" w:rsidR="001468F6" w:rsidRDefault="001468F6" w:rsidP="001468F6">
      <w:r>
        <w:t xml:space="preserve">     10. Bug fix in function swehouse.c:swe_house_pos(): Corrected double hcusp[36] to double hcusp[37].</w:t>
      </w:r>
    </w:p>
    <w:p w14:paraId="1285197D" w14:textId="77777777" w:rsidR="001468F6" w:rsidRDefault="001468F6" w:rsidP="001468F6">
      <w:pPr>
        <w:spacing w:after="0"/>
      </w:pPr>
      <w:r>
        <w:t xml:space="preserve">     11. Bug fix in function swe_refrac_extended(), calculating true altitude from apparent altitude (SE_APP_TO_TRUE): Function now correctly returns true altitude if apparent </w:t>
      </w:r>
    </w:p>
    <w:p w14:paraId="5D769B1A" w14:textId="3E13A3F1" w:rsidR="001468F6" w:rsidRDefault="001468F6" w:rsidP="001468F6">
      <w:pPr>
        <w:ind w:firstLine="567"/>
      </w:pPr>
      <w:r>
        <w:t>altitude is greater or equal to the dip of the horizon.</w:t>
      </w:r>
    </w:p>
    <w:p w14:paraId="601B41EF" w14:textId="77777777" w:rsidR="001468F6" w:rsidRDefault="001468F6" w:rsidP="001468F6">
      <w:pPr>
        <w:spacing w:after="0"/>
      </w:pPr>
      <w:r>
        <w:t xml:space="preserve">     12. Bug fix in function swe_get_planet_name() when used for asteroids. If the file s*.se1 was older than 2005, then the function provided a name string beginning </w:t>
      </w:r>
    </w:p>
    <w:p w14:paraId="3D8649C8" w14:textId="68BA9731" w:rsidR="001468F6" w:rsidRDefault="001468F6" w:rsidP="001468F6">
      <w:pPr>
        <w:ind w:firstLine="567"/>
      </w:pPr>
      <w:r>
        <w:t>with "? ".</w:t>
      </w:r>
    </w:p>
    <w:p w14:paraId="737317B8" w14:textId="77777777" w:rsidR="001468F6" w:rsidRDefault="001468F6" w:rsidP="001468F6">
      <w:pPr>
        <w:spacing w:after="0"/>
      </w:pPr>
      <w:r>
        <w:t xml:space="preserve">     13. Behaviour of occultation functions with fixed stars: attr[0] and attr[2] (fraction of diameter or disk occulted by the Moon) now have the value 1 (in previous versions </w:t>
      </w:r>
    </w:p>
    <w:p w14:paraId="3FD501CC" w14:textId="1D830A8C" w:rsidR="001468F6" w:rsidRDefault="001468F6" w:rsidP="001468F6">
      <w:pPr>
        <w:ind w:firstLine="567"/>
      </w:pPr>
      <w:r>
        <w:t xml:space="preserve">they had value 100). The new value is consistent with those given with occultations of planetary disks.   </w:t>
      </w:r>
    </w:p>
    <w:p w14:paraId="69B2D084" w14:textId="533DC073" w:rsidR="001468F6" w:rsidRDefault="001468F6" w:rsidP="001468F6">
      <w:r>
        <w:t xml:space="preserve">     14. The function swecalc() near its beginning set serr = '' in versions up to 2.08. This destroyed possible warnings written into it in the calling function swe_calc().</w:t>
      </w:r>
    </w:p>
    <w:p w14:paraId="31510574" w14:textId="57273FF8" w:rsidR="001A27A2" w:rsidRDefault="001A27A2" w:rsidP="001A27A2">
      <w:r>
        <w:t xml:space="preserve">     15. Perl-Swisseph:</w:t>
      </w:r>
    </w:p>
    <w:p w14:paraId="0C4B0976" w14:textId="500D3CE9" w:rsidR="001A27A2" w:rsidRDefault="001A27A2" w:rsidP="001A27A2">
      <w:pPr>
        <w:ind w:left="567"/>
      </w:pPr>
      <w:r>
        <w:t xml:space="preserve"> - Functions swe_sol_eclipse_where(), swe_sol_eclipse_how(),</w:t>
      </w:r>
    </w:p>
    <w:p w14:paraId="3CAE9C16" w14:textId="1E58C22F" w:rsidR="001A27A2" w:rsidRDefault="001A27A2" w:rsidP="001A27A2">
      <w:pPr>
        <w:ind w:left="567"/>
      </w:pPr>
      <w:r>
        <w:t xml:space="preserve">   swe_lun_eclipse_how() now provide Saros numbers, in the array attr as well as in the variables saros_series and saros_no.</w:t>
      </w:r>
    </w:p>
    <w:p w14:paraId="3213FD64" w14:textId="7C5939F5" w:rsidR="001468F6" w:rsidRDefault="001A27A2" w:rsidP="001A27A2">
      <w:pPr>
        <w:ind w:left="567"/>
      </w:pPr>
      <w:r>
        <w:t xml:space="preserve"> - Functions swe_lun_eclipse_when() now also provide start and end times ecl_begin und ecl_end (as with sol_eclipse_when_glob()).</w:t>
      </w:r>
    </w:p>
    <w:p w14:paraId="598C6D66" w14:textId="52DDB8B1" w:rsidR="002F48C6" w:rsidRDefault="002F48C6" w:rsidP="002F48C6"/>
    <w:p w14:paraId="7B4DD8E3" w14:textId="77777777" w:rsidR="002F48C6" w:rsidRPr="00E04065" w:rsidRDefault="002F48C6" w:rsidP="002F48C6">
      <w:pPr>
        <w:pStyle w:val="berschrift2"/>
      </w:pPr>
      <w:bookmarkStart w:id="312" w:name="_Toc58481465"/>
      <w:r w:rsidRPr="00E04065">
        <w:t>Changes from version 2.07.01 to 2.08</w:t>
      </w:r>
      <w:bookmarkEnd w:id="312"/>
    </w:p>
    <w:p w14:paraId="74867FD0" w14:textId="77777777" w:rsidR="002F48C6" w:rsidRDefault="002F48C6" w:rsidP="002F48C6">
      <w:r w:rsidRPr="00D3464B">
        <w:t xml:space="preserve">This release provides a number minor bug fixes and cleanups, an update for current Delta T, a few little improvements of swetest and three new </w:t>
      </w:r>
      <w:r>
        <w:t>ayanamsha</w:t>
      </w:r>
      <w:r w:rsidRPr="00D3464B">
        <w:t>s.</w:t>
      </w:r>
    </w:p>
    <w:p w14:paraId="66E2386F" w14:textId="77777777" w:rsidR="002F48C6" w:rsidRPr="00D3464B" w:rsidRDefault="002F48C6" w:rsidP="002F48C6">
      <w:r w:rsidRPr="00D3464B">
        <w:t>Fixed star functions:</w:t>
      </w:r>
    </w:p>
    <w:p w14:paraId="0F9BED7E" w14:textId="77777777" w:rsidR="002F48C6" w:rsidRDefault="002F48C6" w:rsidP="002F48C6">
      <w:pPr>
        <w:pStyle w:val="ListBullet1"/>
        <w:ind w:left="284" w:hanging="284"/>
      </w:pPr>
      <w:r w:rsidRPr="00D3464B">
        <w:rPr>
          <w:lang w:eastAsia="de-DE"/>
        </w:rPr>
        <w:t>Wrong</w:t>
      </w:r>
      <w:r w:rsidRPr="00D3464B">
        <w:t xml:space="preserve"> distance values in the remote past or future were corrected.</w:t>
      </w:r>
    </w:p>
    <w:p w14:paraId="6BF2B537" w14:textId="77777777" w:rsidR="002F48C6" w:rsidRDefault="002F48C6" w:rsidP="002F48C6">
      <w:r w:rsidRPr="00D3464B">
        <w:t>Position values were not affected by this bug.</w:t>
      </w:r>
    </w:p>
    <w:p w14:paraId="695877E9" w14:textId="77777777" w:rsidR="004E52D3" w:rsidRDefault="0037742A" w:rsidP="001A14CB">
      <w:pPr>
        <w:pStyle w:val="ListBullet1"/>
        <w:ind w:left="284" w:hanging="284"/>
      </w:pPr>
      <w:r w:rsidRPr="00D3464B">
        <w:rPr>
          <w:lang w:eastAsia="de-DE"/>
        </w:rPr>
        <w:t>Inaccurate</w:t>
      </w:r>
      <w:r w:rsidRPr="00D3464B">
        <w:t xml:space="preserve"> speed values of fixed star functions were corrected.</w:t>
      </w:r>
    </w:p>
    <w:p w14:paraId="01FD17B1" w14:textId="77777777" w:rsidR="00283E02" w:rsidRDefault="0037742A" w:rsidP="00CC1B5C">
      <w:r w:rsidRPr="00D3464B">
        <w:t>The nutation component was missing.</w:t>
      </w:r>
    </w:p>
    <w:p w14:paraId="65827FF2" w14:textId="77777777" w:rsidR="00283E02" w:rsidRDefault="0037742A" w:rsidP="001A14CB">
      <w:pPr>
        <w:pStyle w:val="ListBullet1"/>
        <w:ind w:left="284" w:hanging="284"/>
      </w:pPr>
      <w:r w:rsidRPr="00D3464B">
        <w:rPr>
          <w:lang w:eastAsia="de-DE"/>
        </w:rPr>
        <w:t>When</w:t>
      </w:r>
      <w:r w:rsidRPr="00D3464B">
        <w:t xml:space="preserve"> sepl*/semo* are not installed, swe_fixstar2() now defaults to the Moshier ephemeris. With version 2.07*, it has returned error.</w:t>
      </w:r>
    </w:p>
    <w:p w14:paraId="5A734BEB" w14:textId="77777777" w:rsidR="00283E02" w:rsidRDefault="0037742A" w:rsidP="001A14CB">
      <w:pPr>
        <w:pStyle w:val="ListBullet1"/>
        <w:ind w:left="284" w:hanging="284"/>
      </w:pPr>
      <w:r w:rsidRPr="00D3464B">
        <w:rPr>
          <w:lang w:eastAsia="de-DE"/>
        </w:rPr>
        <w:t>Repeated</w:t>
      </w:r>
      <w:r w:rsidRPr="00D3464B">
        <w:t xml:space="preserve"> call of swe_fixstar_mag() did not work correctly with SE 2.07*. Now it does.</w:t>
      </w:r>
    </w:p>
    <w:p w14:paraId="14346186" w14:textId="77777777" w:rsidR="00283E02" w:rsidRDefault="0037742A" w:rsidP="001A14CB">
      <w:pPr>
        <w:pStyle w:val="ListBullet1"/>
        <w:ind w:left="284" w:hanging="284"/>
      </w:pPr>
      <w:r w:rsidRPr="00D3464B">
        <w:rPr>
          <w:lang w:eastAsia="de-DE"/>
        </w:rPr>
        <w:lastRenderedPageBreak/>
        <w:t>The</w:t>
      </w:r>
      <w:r w:rsidRPr="00D3464B">
        <w:t xml:space="preserve"> AU constant has been updated to the current IAU standard. This change does not have any noticeable effect on planetary or star positions.</w:t>
      </w:r>
    </w:p>
    <w:p w14:paraId="388DFB6A" w14:textId="7AAFF4EA" w:rsidR="0037742A" w:rsidRPr="00D3464B" w:rsidRDefault="00FE0B96" w:rsidP="00CC1B5C">
      <w:r>
        <w:t>Ayanamsha</w:t>
      </w:r>
      <w:r w:rsidR="0037742A" w:rsidRPr="00D3464B">
        <w:t>s:</w:t>
      </w:r>
    </w:p>
    <w:p w14:paraId="39F2F204" w14:textId="6317047C" w:rsidR="004E52D3" w:rsidRDefault="0037742A" w:rsidP="001A14CB">
      <w:pPr>
        <w:pStyle w:val="ListBullet1"/>
        <w:ind w:left="284" w:hanging="284"/>
      </w:pPr>
      <w:r w:rsidRPr="00D3464B">
        <w:rPr>
          <w:lang w:eastAsia="de-DE"/>
        </w:rPr>
        <w:t>New</w:t>
      </w:r>
      <w:r w:rsidRPr="00D3464B">
        <w:t xml:space="preserve"> </w:t>
      </w:r>
      <w:r w:rsidR="00FE0B96">
        <w:t>ayanamsha</w:t>
      </w:r>
      <w:r w:rsidR="00D90815">
        <w:t xml:space="preserve">s </w:t>
      </w:r>
      <w:r w:rsidRPr="00D3464B">
        <w:t>were added:</w:t>
      </w:r>
    </w:p>
    <w:p w14:paraId="383B5B7F" w14:textId="77777777" w:rsidR="004E52D3" w:rsidRPr="00CF2A2B" w:rsidRDefault="0037742A" w:rsidP="00CC1B5C">
      <w:pPr>
        <w:rPr>
          <w:lang w:val="fr-CH"/>
        </w:rPr>
      </w:pPr>
      <w:r w:rsidRPr="00CF2A2B">
        <w:rPr>
          <w:lang w:val="fr-CH"/>
        </w:rPr>
        <w:t>SE_SIDM_GALCENT_COCHRANE (David Cochrane)</w:t>
      </w:r>
    </w:p>
    <w:p w14:paraId="5831DB05" w14:textId="77777777" w:rsidR="004E52D3" w:rsidRPr="00CF2A2B" w:rsidRDefault="0037742A" w:rsidP="00CC1B5C">
      <w:pPr>
        <w:rPr>
          <w:lang w:val="fr-CH"/>
        </w:rPr>
      </w:pPr>
      <w:r w:rsidRPr="00CF2A2B">
        <w:rPr>
          <w:lang w:val="fr-CH"/>
        </w:rPr>
        <w:t>SE_SIDM_GALEQU_FIORENZA (Nick Anthony Fiorenza)</w:t>
      </w:r>
    </w:p>
    <w:p w14:paraId="0BAC3E63" w14:textId="77777777" w:rsidR="004E52D3" w:rsidRDefault="0037742A" w:rsidP="00CC1B5C">
      <w:r w:rsidRPr="00D3464B">
        <w:t>SE_SIDM_VALENS_MOON (Vettius Valens, 2nd century CE)</w:t>
      </w:r>
    </w:p>
    <w:p w14:paraId="23207513" w14:textId="1F08DE26" w:rsidR="00283E02" w:rsidRDefault="0037742A" w:rsidP="00CC1B5C">
      <w:r w:rsidRPr="00D3464B">
        <w:t>For information on these, please look them up in the general documentation of</w:t>
      </w:r>
      <w:r w:rsidR="0070640C">
        <w:t xml:space="preserve"> </w:t>
      </w:r>
      <w:r w:rsidRPr="00D3464B">
        <w:t>the Swiss Ephemeris.</w:t>
      </w:r>
    </w:p>
    <w:p w14:paraId="2F3821AF" w14:textId="6BF31696" w:rsidR="004E52D3" w:rsidRDefault="0037742A" w:rsidP="001A14CB">
      <w:pPr>
        <w:pStyle w:val="ListBullet1"/>
        <w:ind w:left="284" w:hanging="284"/>
      </w:pPr>
      <w:r w:rsidRPr="00D3464B">
        <w:rPr>
          <w:lang w:eastAsia="de-DE"/>
        </w:rPr>
        <w:t>Kugler</w:t>
      </w:r>
      <w:r w:rsidRPr="00D3464B">
        <w:t xml:space="preserve"> </w:t>
      </w:r>
      <w:r w:rsidR="00FE0B96">
        <w:t>ayanamsha</w:t>
      </w:r>
      <w:r w:rsidR="00D90815">
        <w:t xml:space="preserve">s </w:t>
      </w:r>
      <w:r w:rsidRPr="00D3464B">
        <w:t>were corrected:</w:t>
      </w:r>
    </w:p>
    <w:p w14:paraId="177110DE" w14:textId="59926C6A" w:rsidR="004E52D3" w:rsidRDefault="0037742A" w:rsidP="00CC1B5C">
      <w:r w:rsidRPr="00D3464B">
        <w:t xml:space="preserve">E = -3;22 in source corresponds </w:t>
      </w:r>
      <w:r w:rsidR="00FE0B96">
        <w:t>ayanamsha</w:t>
      </w:r>
      <w:r w:rsidR="00D90815">
        <w:t xml:space="preserve"> </w:t>
      </w:r>
      <w:r w:rsidRPr="00D3464B">
        <w:t>ay = 5;40</w:t>
      </w:r>
    </w:p>
    <w:p w14:paraId="67A0C367" w14:textId="3AFCD64E" w:rsidR="004E52D3" w:rsidRDefault="0037742A" w:rsidP="00CC1B5C">
      <w:r w:rsidRPr="00D3464B">
        <w:t xml:space="preserve">E = -4;46 in source corresponds </w:t>
      </w:r>
      <w:r w:rsidR="00FE0B96">
        <w:t>ayanamsha</w:t>
      </w:r>
      <w:r w:rsidR="00D90815">
        <w:t xml:space="preserve"> </w:t>
      </w:r>
      <w:r w:rsidRPr="00D3464B">
        <w:t>ay = 4;16</w:t>
      </w:r>
    </w:p>
    <w:p w14:paraId="1D752D72" w14:textId="3B971C8C" w:rsidR="004E52D3" w:rsidRDefault="0037742A" w:rsidP="00CC1B5C">
      <w:r w:rsidRPr="00D3464B">
        <w:t xml:space="preserve">E = -5;37 in source corresponds </w:t>
      </w:r>
      <w:r w:rsidR="00FE0B96">
        <w:t>ayanamsha</w:t>
      </w:r>
      <w:r w:rsidR="00D90815">
        <w:t xml:space="preserve"> </w:t>
      </w:r>
      <w:r w:rsidRPr="00D3464B">
        <w:t>ay = 3;25</w:t>
      </w:r>
    </w:p>
    <w:p w14:paraId="335D3EE3" w14:textId="77777777" w:rsidR="00283E02" w:rsidRDefault="0037742A" w:rsidP="00CC1B5C">
      <w:r w:rsidRPr="00D3464B">
        <w:t>(Nobody has noticed this error for 20 years.)</w:t>
      </w:r>
    </w:p>
    <w:p w14:paraId="1B426774" w14:textId="77777777" w:rsidR="0037742A" w:rsidRPr="00D3464B" w:rsidRDefault="0037742A" w:rsidP="00CC1B5C">
      <w:r w:rsidRPr="00D3464B">
        <w:t>Other stuff:</w:t>
      </w:r>
    </w:p>
    <w:p w14:paraId="5D879093" w14:textId="77777777" w:rsidR="00283E02" w:rsidRDefault="0037742A" w:rsidP="001A14CB">
      <w:pPr>
        <w:pStyle w:val="ListBullet1"/>
        <w:ind w:left="284" w:hanging="284"/>
      </w:pPr>
      <w:r w:rsidRPr="00D3464B">
        <w:rPr>
          <w:lang w:eastAsia="de-DE"/>
        </w:rPr>
        <w:t>swe</w:t>
      </w:r>
      <w:r w:rsidRPr="00D3464B">
        <w:t>_houses_ex() now also understands iflag &amp; SEFLG_NONUT. This could be relevant for the calculation of sidereal house cusps.</w:t>
      </w:r>
    </w:p>
    <w:p w14:paraId="34C24386" w14:textId="77777777" w:rsidR="00283E02" w:rsidRDefault="0037742A" w:rsidP="001A14CB">
      <w:pPr>
        <w:pStyle w:val="ListBullet1"/>
        <w:ind w:left="284" w:hanging="284"/>
      </w:pPr>
      <w:r w:rsidRPr="00D3464B">
        <w:rPr>
          <w:lang w:eastAsia="de-DE"/>
        </w:rPr>
        <w:t>swe</w:t>
      </w:r>
      <w:r w:rsidRPr="00D3464B">
        <w:t>_pheno() and swe_pheno_ut(): the functions now return the correct ephemeris flag.</w:t>
      </w:r>
    </w:p>
    <w:p w14:paraId="1BA549A4" w14:textId="77777777" w:rsidR="004E52D3" w:rsidRDefault="0037742A" w:rsidP="001A14CB">
      <w:pPr>
        <w:pStyle w:val="ListBullet1"/>
        <w:ind w:left="284" w:hanging="284"/>
      </w:pPr>
      <w:r w:rsidRPr="00D3464B">
        <w:rPr>
          <w:lang w:eastAsia="de-DE"/>
        </w:rPr>
        <w:t>swe</w:t>
      </w:r>
      <w:r w:rsidRPr="00D3464B">
        <w:t>_split_deg() has had a problem if called with</w:t>
      </w:r>
    </w:p>
    <w:p w14:paraId="2F06E9E0" w14:textId="77777777" w:rsidR="004E52D3" w:rsidRDefault="0037742A" w:rsidP="00CC1B5C">
      <w:r w:rsidRPr="00D3464B">
        <w:t>SE_SPLIT_DEG_ROUND_SEC or SE_SPLIT_DEG_ZODIACAL:</w:t>
      </w:r>
    </w:p>
    <w:p w14:paraId="37471349" w14:textId="77777777" w:rsidR="00283E02" w:rsidRDefault="0037742A" w:rsidP="00CC1B5C">
      <w:r w:rsidRPr="00D3464B">
        <w:t>Sometimes, it provided sign number 12 when a position was rounded to 360°. This was wrong because sign numbers are defined as 0 - 11. This is a very old bug. From now on, only sign numbers 0 - 11 can occur.</w:t>
      </w:r>
    </w:p>
    <w:p w14:paraId="3CBBBA5A" w14:textId="77777777" w:rsidR="00283E02" w:rsidRDefault="0037742A" w:rsidP="00CC1B5C">
      <w:r w:rsidRPr="00D3464B">
        <w:t xml:space="preserve">A similar error </w:t>
      </w:r>
      <w:r w:rsidR="00E7025C" w:rsidRPr="00D3464B">
        <w:t>occurred</w:t>
      </w:r>
      <w:r w:rsidRPr="00D3464B">
        <w:t xml:space="preserve"> with SE_SPLIT_DEG_ROUND_SEC and SE_SPLIT_DEG_NAKSHATRA, where only nakshatra numbers 0 - 26 should be returned, no 27.</w:t>
      </w:r>
    </w:p>
    <w:p w14:paraId="08E8D894" w14:textId="77777777" w:rsidR="00283E02" w:rsidRDefault="0037742A" w:rsidP="001A14CB">
      <w:pPr>
        <w:pStyle w:val="ListBullet1"/>
        <w:ind w:left="284" w:hanging="284"/>
      </w:pPr>
      <w:r w:rsidRPr="00D3464B">
        <w:rPr>
          <w:lang w:eastAsia="de-DE"/>
        </w:rPr>
        <w:t>Macros</w:t>
      </w:r>
      <w:r w:rsidRPr="00D3464B">
        <w:t xml:space="preserve"> EXP16, USE_DLL16 und MAKE_DLL16 for very old compilers were removed.</w:t>
      </w:r>
    </w:p>
    <w:p w14:paraId="67C95CFC" w14:textId="77777777" w:rsidR="0037742A" w:rsidRPr="00D3464B" w:rsidRDefault="0037742A" w:rsidP="00CC1B5C">
      <w:r w:rsidRPr="00D3464B">
        <w:t>Improvements of swetest:</w:t>
      </w:r>
    </w:p>
    <w:p w14:paraId="33012ABB" w14:textId="77777777" w:rsidR="00283E02" w:rsidRDefault="0037742A" w:rsidP="001A14CB">
      <w:pPr>
        <w:pStyle w:val="ListBullet1"/>
        <w:ind w:left="284" w:hanging="284"/>
      </w:pPr>
      <w:r w:rsidRPr="00D3464B">
        <w:rPr>
          <w:lang w:eastAsia="de-DE"/>
        </w:rPr>
        <w:t>With</w:t>
      </w:r>
      <w:r w:rsidRPr="00D3464B">
        <w:t xml:space="preserve"> calculations depending on geographic positions such as risings and local eclipses, an output line indicating the geographic position has been added. Those who use swetest system calls in their software (which we actually do not recommend) should test if this does not create.</w:t>
      </w:r>
    </w:p>
    <w:p w14:paraId="4ED11316" w14:textId="77777777" w:rsidR="00283E02" w:rsidRDefault="0037742A" w:rsidP="001A14CB">
      <w:pPr>
        <w:pStyle w:val="ListBullet1"/>
        <w:ind w:left="284" w:hanging="284"/>
      </w:pPr>
      <w:r w:rsidRPr="00D3464B">
        <w:rPr>
          <w:lang w:eastAsia="de-DE"/>
        </w:rPr>
        <w:t>The</w:t>
      </w:r>
      <w:r w:rsidRPr="00D3464B">
        <w:t xml:space="preserve"> output header of swetest now shows both true and mean epsilon.</w:t>
      </w:r>
    </w:p>
    <w:p w14:paraId="40C82CC4" w14:textId="146036DF" w:rsidR="00283E02" w:rsidRDefault="0037742A" w:rsidP="00CC1B5C">
      <w:pPr>
        <w:pStyle w:val="ListBullet1"/>
        <w:ind w:left="284" w:hanging="284"/>
      </w:pPr>
      <w:r w:rsidRPr="00D3464B">
        <w:rPr>
          <w:lang w:eastAsia="de-DE"/>
        </w:rPr>
        <w:t>swetest</w:t>
      </w:r>
      <w:r w:rsidRPr="00D3464B">
        <w:t xml:space="preserve"> option -sidudef[jd,ay0,...] allows user-defined </w:t>
      </w:r>
      <w:r w:rsidR="00FE0B96">
        <w:t>ayanamsha</w:t>
      </w:r>
      <w:r w:rsidRPr="00D3464B">
        <w:t>. For detailed</w:t>
      </w:r>
      <w:r w:rsidR="0070640C">
        <w:t xml:space="preserve"> </w:t>
      </w:r>
      <w:r w:rsidRPr="00D3464B">
        <w:t>info about this option call swetest -h.</w:t>
      </w:r>
    </w:p>
    <w:p w14:paraId="5A6A2CB9" w14:textId="77777777" w:rsidR="00283E02" w:rsidRDefault="00242F64" w:rsidP="00CC1B5C">
      <w:r w:rsidRPr="00D3464B">
        <w:t>All new DLLs and executables were created with Microsoft Visual Studio 2015 (version 14.), no longer with MinGW on Linux. The usage of MinGW since Swiss Ephemeris version 2.05 had caused difficult problems for some of our users. We hope that these problems will now disappear.</w:t>
      </w:r>
    </w:p>
    <w:p w14:paraId="3642A706" w14:textId="77777777" w:rsidR="0037742A" w:rsidRPr="00E04065" w:rsidRDefault="0037742A" w:rsidP="00877D89">
      <w:pPr>
        <w:pStyle w:val="berschrift2"/>
      </w:pPr>
      <w:bookmarkStart w:id="313" w:name="_Toc58481466"/>
      <w:r w:rsidRPr="00E04065">
        <w:t>Changes from version 2.07 to 2.07.01</w:t>
      </w:r>
      <w:bookmarkEnd w:id="313"/>
    </w:p>
    <w:p w14:paraId="360E67A6" w14:textId="77777777" w:rsidR="0037742A" w:rsidRPr="00D3464B" w:rsidRDefault="0037742A" w:rsidP="001A14CB">
      <w:pPr>
        <w:pStyle w:val="ListBullet1"/>
        <w:ind w:left="284" w:hanging="284"/>
      </w:pPr>
      <w:r w:rsidRPr="00D3464B">
        <w:rPr>
          <w:lang w:eastAsia="de-DE"/>
        </w:rPr>
        <w:t>Changes</w:t>
      </w:r>
      <w:r w:rsidRPr="00D3464B">
        <w:t xml:space="preserve"> for compatibility with Microsoft Visual C. Affected functions are: swe_fixstar2(), swe_fixstar2_ut(), swe_fixstar2_mag().</w:t>
      </w:r>
    </w:p>
    <w:p w14:paraId="61AB164E" w14:textId="77777777" w:rsidR="0037742A" w:rsidRPr="00D3464B" w:rsidRDefault="0037742A" w:rsidP="001A14CB">
      <w:pPr>
        <w:pStyle w:val="ListBullet1"/>
        <w:ind w:left="284" w:hanging="284"/>
      </w:pPr>
      <w:r w:rsidRPr="00D3464B">
        <w:rPr>
          <w:lang w:eastAsia="de-DE"/>
        </w:rPr>
        <w:t>Minor</w:t>
      </w:r>
      <w:r w:rsidRPr="00D3464B">
        <w:t xml:space="preserve"> bugfixes in the functions swe_fixstar_ut(), swe_fixstar2_ut() and swe_fixstar2(). In particular, calls of the _ut functions with sequential star numbers did not work properly. This was an older bug, introduced with version 2.02.01 (where it appeared in function swe_fixstar_ut()).</w:t>
      </w:r>
    </w:p>
    <w:p w14:paraId="7B83A7B7" w14:textId="77777777" w:rsidR="00283E02" w:rsidRDefault="0037742A" w:rsidP="001A14CB">
      <w:pPr>
        <w:pStyle w:val="ListBullet1"/>
        <w:ind w:left="284" w:hanging="284"/>
      </w:pPr>
      <w:r w:rsidRPr="00D3464B">
        <w:rPr>
          <w:lang w:eastAsia="de-DE"/>
        </w:rPr>
        <w:t>Wrong</w:t>
      </w:r>
      <w:r w:rsidRPr="00D3464B">
        <w:t xml:space="preserve"> </w:t>
      </w:r>
      <w:r w:rsidR="00E7025C" w:rsidRPr="00D3464B">
        <w:t>leap second</w:t>
      </w:r>
      <w:r w:rsidRPr="00D3464B">
        <w:t xml:space="preserve"> (20171231) removed from swedate.c. </w:t>
      </w:r>
      <w:r w:rsidR="00E7025C" w:rsidRPr="00D3464B">
        <w:t>Affected</w:t>
      </w:r>
      <w:r w:rsidRPr="00D3464B">
        <w:t xml:space="preserve"> functions were: swe_utc_to_jd(), swe_jdet_to_utc(), swe_jdut1_to_utc().</w:t>
      </w:r>
    </w:p>
    <w:p w14:paraId="04C62194" w14:textId="77777777" w:rsidR="00494C46" w:rsidRPr="00E04065" w:rsidRDefault="00494C46" w:rsidP="00877D89">
      <w:pPr>
        <w:pStyle w:val="berschrift2"/>
      </w:pPr>
      <w:bookmarkStart w:id="314" w:name="_Toc58481467"/>
      <w:r w:rsidRPr="00E04065">
        <w:t>Changes from version 2.06 to 2.07</w:t>
      </w:r>
      <w:bookmarkEnd w:id="314"/>
    </w:p>
    <w:p w14:paraId="4002D540" w14:textId="77777777" w:rsidR="00283E02" w:rsidRDefault="00494C46" w:rsidP="001A14CB">
      <w:pPr>
        <w:pStyle w:val="ListBullet1"/>
        <w:ind w:left="284" w:hanging="284"/>
      </w:pPr>
      <w:r w:rsidRPr="00D3464B">
        <w:rPr>
          <w:lang w:eastAsia="de-DE"/>
        </w:rPr>
        <w:t>Greatly</w:t>
      </w:r>
      <w:r w:rsidRPr="00D3464B">
        <w:t xml:space="preserve"> enhanced performance of swe_rise_trans() with calculations of risings and settings of planets except for high geographic latitudes.</w:t>
      </w:r>
    </w:p>
    <w:p w14:paraId="47BBD1B7" w14:textId="77777777" w:rsidR="00283E02" w:rsidRDefault="009769E4" w:rsidP="001A14CB">
      <w:pPr>
        <w:pStyle w:val="ListBullet1"/>
        <w:ind w:left="284" w:hanging="284"/>
      </w:pPr>
      <w:r w:rsidRPr="00D3464B">
        <w:rPr>
          <w:lang w:eastAsia="de-DE"/>
        </w:rPr>
        <w:t>New</w:t>
      </w:r>
      <w:r w:rsidRPr="00D3464B">
        <w:t xml:space="preserve"> functions swe_fixstar2(), swe_fixstar2_ut(), and swe_fixstar2_mag() with g</w:t>
      </w:r>
      <w:r w:rsidR="00494C46" w:rsidRPr="00D3464B">
        <w:t>reatly increased performance. Important additional remarks are given further below.</w:t>
      </w:r>
    </w:p>
    <w:p w14:paraId="0B692EAD" w14:textId="77777777" w:rsidR="00283E02" w:rsidRDefault="00B96B76" w:rsidP="001A14CB">
      <w:pPr>
        <w:pStyle w:val="ListBullet1"/>
        <w:ind w:left="284" w:hanging="284"/>
      </w:pPr>
      <w:r w:rsidRPr="00D3464B">
        <w:rPr>
          <w:lang w:eastAsia="de-DE"/>
        </w:rPr>
        <w:lastRenderedPageBreak/>
        <w:t>Fixed</w:t>
      </w:r>
      <w:r w:rsidRPr="00D3464B">
        <w:t xml:space="preserve"> stars data file sefstars.txt was updated with new data from SIMBAD database.</w:t>
      </w:r>
    </w:p>
    <w:p w14:paraId="5D306A7A" w14:textId="77777777" w:rsidR="00B96B76" w:rsidRPr="00D3464B" w:rsidRDefault="00B96B76" w:rsidP="001A14CB">
      <w:pPr>
        <w:pStyle w:val="ListBullet1"/>
        <w:ind w:left="284" w:hanging="284"/>
      </w:pPr>
      <w:r w:rsidRPr="00D3464B">
        <w:rPr>
          <w:lang w:eastAsia="de-DE"/>
        </w:rPr>
        <w:t>swe</w:t>
      </w:r>
      <w:r w:rsidRPr="00D3464B">
        <w:t>_fixstar(): Distances (in AU) and daily motions of the stars have been added to the return array. The daily motions contain components of precession, nutation, aberration, parallax and the proper motions of the stars.</w:t>
      </w:r>
      <w:r w:rsidR="00446B06">
        <w:t xml:space="preserve"> </w:t>
      </w:r>
      <w:r w:rsidRPr="00D3464B">
        <w:t>The usage of correct fixed star distances leads to small changes in fixed star positions and calculations of occultations of stars by the Moon (in particular swe_lun_occult_when_glob()).</w:t>
      </w:r>
    </w:p>
    <w:p w14:paraId="2571BD0A" w14:textId="77777777" w:rsidR="00863E74" w:rsidRPr="00D3464B" w:rsidRDefault="00863E74" w:rsidP="00CC1B5C">
      <w:r w:rsidRPr="00D3464B">
        <w:t xml:space="preserve">To transform the distances from </w:t>
      </w:r>
      <w:r w:rsidR="00E94FCF" w:rsidRPr="00D3464B">
        <w:t>AU into lightyears or parsec, please use the following defines, which are in swephexp.h:</w:t>
      </w:r>
    </w:p>
    <w:p w14:paraId="176DDFA2" w14:textId="77777777" w:rsidR="00E94FCF" w:rsidRPr="00D3464B" w:rsidRDefault="00E94FCF" w:rsidP="00CC1B5C">
      <w:r w:rsidRPr="00D3464B">
        <w:t>#define AUNIT_TO_LIGHTYEAR (1.0/63241.077088071)</w:t>
      </w:r>
    </w:p>
    <w:p w14:paraId="6D2909C3" w14:textId="77777777" w:rsidR="00283E02" w:rsidRDefault="00E94FCF" w:rsidP="00CC1B5C">
      <w:r w:rsidRPr="00D3464B">
        <w:t>#define AUNIT_TO_PARSEC</w:t>
      </w:r>
      <w:r w:rsidR="00446B06">
        <w:t xml:space="preserve"> </w:t>
      </w:r>
      <w:r w:rsidRPr="00D3464B">
        <w:t>(1.0/206264.8062471)</w:t>
      </w:r>
    </w:p>
    <w:p w14:paraId="5A687BB8" w14:textId="77777777" w:rsidR="00283E02" w:rsidRDefault="00B96B76" w:rsidP="001A14CB">
      <w:pPr>
        <w:pStyle w:val="ListBullet1"/>
        <w:ind w:left="284" w:hanging="284"/>
      </w:pPr>
      <w:r w:rsidRPr="00D3464B">
        <w:rPr>
          <w:lang w:eastAsia="de-DE"/>
        </w:rPr>
        <w:t>There</w:t>
      </w:r>
      <w:r w:rsidRPr="00D3464B">
        <w:t xml:space="preserve"> was a bug with daily motions of planets in sidereal mode: They contained precession</w:t>
      </w:r>
      <w:r w:rsidR="009769E4" w:rsidRPr="00D3464B">
        <w:t>!</w:t>
      </w:r>
      <w:r w:rsidRPr="00D3464B">
        <w:t xml:space="preserve"> (Nobody ever noticed or complained for almost 20 years!)</w:t>
      </w:r>
    </w:p>
    <w:p w14:paraId="755F21AD" w14:textId="77777777" w:rsidR="00283E02" w:rsidRDefault="00494C46" w:rsidP="001A14CB">
      <w:pPr>
        <w:pStyle w:val="ListBullet1"/>
        <w:ind w:left="284" w:hanging="284"/>
      </w:pPr>
      <w:r w:rsidRPr="00D3464B">
        <w:t xml:space="preserve">In JPL Horizons mode, the Swiss Ephemeris now reproduces apparent position as provided by JPL Horizons with an accuracy of a few milliseconds of arc for its </w:t>
      </w:r>
      <w:r w:rsidRPr="00D3464B">
        <w:rPr>
          <w:i/>
        </w:rPr>
        <w:t>whole time range</w:t>
      </w:r>
      <w:r w:rsidRPr="00D3464B">
        <w:t xml:space="preserve">. Until SE 2.06 this has been possible only after 1800. Please note, this applies to JPL Horizons mode only </w:t>
      </w:r>
      <w:r w:rsidR="00416E82" w:rsidRPr="00D3464B">
        <w:t>(SEFLG_JPLHOR and SEFLG_JPLHOR_APPROX together with an original JPL ephemeris file; or swetest -jplhor, swetest -jplhora). O</w:t>
      </w:r>
      <w:r w:rsidRPr="00D3464B">
        <w:t xml:space="preserve">ur default astronomical methods </w:t>
      </w:r>
      <w:r w:rsidR="00416E82" w:rsidRPr="00D3464B">
        <w:t xml:space="preserve">are those of </w:t>
      </w:r>
      <w:r w:rsidR="00B96B76" w:rsidRPr="00D3464B">
        <w:t>IERS Conventions</w:t>
      </w:r>
      <w:r w:rsidR="00416E82" w:rsidRPr="00D3464B">
        <w:t xml:space="preserve"> 2010 and Astronomical Almanac</w:t>
      </w:r>
      <w:r w:rsidR="00B96B76" w:rsidRPr="00D3464B">
        <w:t xml:space="preserve">, </w:t>
      </w:r>
      <w:r w:rsidR="00B96B76" w:rsidRPr="00D3464B">
        <w:rPr>
          <w:i/>
        </w:rPr>
        <w:t>not</w:t>
      </w:r>
      <w:r w:rsidR="00B96B76" w:rsidRPr="00D3464B">
        <w:t xml:space="preserve"> those of JPL Horizons.</w:t>
      </w:r>
    </w:p>
    <w:p w14:paraId="5D9BCFE6" w14:textId="699785C4" w:rsidR="00283E02" w:rsidRDefault="000B299C" w:rsidP="001A14CB">
      <w:pPr>
        <w:pStyle w:val="ListBullet1"/>
        <w:ind w:left="284" w:hanging="284"/>
      </w:pPr>
      <w:r w:rsidRPr="00D3464B">
        <w:rPr>
          <w:lang w:eastAsia="de-DE"/>
        </w:rPr>
        <w:t>After</w:t>
      </w:r>
      <w:r w:rsidRPr="00D3464B">
        <w:t xml:space="preserve"> consulting with sidereal astrologers, we have changed the </w:t>
      </w:r>
      <w:r w:rsidR="00E7025C" w:rsidRPr="00D3464B">
        <w:t>behavior</w:t>
      </w:r>
      <w:r w:rsidRPr="00D3464B">
        <w:t xml:space="preserve"> of the function </w:t>
      </w:r>
      <w:r w:rsidR="00341D2D">
        <w:t>swe_get_ayanamsa</w:t>
      </w:r>
      <w:r w:rsidRPr="00D3464B">
        <w:t>_ex(). See programmer's documentation swephprg.htm, chap. 10.2. Note this change has no impact on the calculation of planetary positions, as long as you calculate them using the sidereal flag SEFLG_SIDEREAL.</w:t>
      </w:r>
    </w:p>
    <w:p w14:paraId="3D8393AE" w14:textId="018557CB" w:rsidR="004E52D3" w:rsidRDefault="000B299C" w:rsidP="001A14CB">
      <w:pPr>
        <w:pStyle w:val="ListBullet1"/>
        <w:ind w:left="284" w:hanging="284"/>
      </w:pPr>
      <w:r w:rsidRPr="00D3464B">
        <w:rPr>
          <w:lang w:eastAsia="de-DE"/>
        </w:rPr>
        <w:t>New</w:t>
      </w:r>
      <w:r w:rsidRPr="00D3464B">
        <w:t xml:space="preserve"> </w:t>
      </w:r>
      <w:r w:rsidR="00FE0B96">
        <w:t>ayanamsha</w:t>
      </w:r>
      <w:r w:rsidR="00D90815">
        <w:t xml:space="preserve"> </w:t>
      </w:r>
      <w:r w:rsidRPr="00D3464B">
        <w:t>added:</w:t>
      </w:r>
    </w:p>
    <w:p w14:paraId="7BC54DFA" w14:textId="6B9F35E1" w:rsidR="004E52D3" w:rsidRDefault="000B299C" w:rsidP="00CC1B5C">
      <w:r w:rsidRPr="00D3464B">
        <w:t xml:space="preserve">"Vedic" </w:t>
      </w:r>
      <w:r w:rsidR="00FE0B96">
        <w:t>ayanamsha</w:t>
      </w:r>
      <w:r w:rsidR="00D90815">
        <w:t xml:space="preserve"> </w:t>
      </w:r>
      <w:r w:rsidRPr="00D3464B">
        <w:t>according to Sunil Sheoran (SE_SIDM_TRUE_SHEORAN)</w:t>
      </w:r>
    </w:p>
    <w:p w14:paraId="453CA303" w14:textId="3368D581" w:rsidR="004E52D3" w:rsidRDefault="000B299C" w:rsidP="00CC1B5C">
      <w:r w:rsidRPr="00D3464B">
        <w:t>It must be noted that in Sheoran's opinion 0 Aries = 3°20' Ashvini. The user has to carry the responsibility to correctly handle this problem. For calculating a planet's nakshatra position correctly, we recommend the use</w:t>
      </w:r>
      <w:r w:rsidR="0070640C">
        <w:t xml:space="preserve"> </w:t>
      </w:r>
      <w:r w:rsidRPr="00D3464B">
        <w:t xml:space="preserve">of the function swe_split_deg() with parameter roundflag |= SE_SPLIT_DEG_NAKSHATRA or roundflag |= 1024. This will handle Sheoran’s </w:t>
      </w:r>
      <w:r w:rsidR="00FE0B96">
        <w:t>ayanamsha</w:t>
      </w:r>
      <w:r w:rsidR="00D90815">
        <w:t xml:space="preserve"> </w:t>
      </w:r>
      <w:r w:rsidRPr="00D3464B">
        <w:t>correctly.</w:t>
      </w:r>
    </w:p>
    <w:p w14:paraId="4246874D" w14:textId="5BE58D3F" w:rsidR="00283E02" w:rsidRDefault="000B299C" w:rsidP="00CC1B5C">
      <w:r w:rsidRPr="00D3464B">
        <w:t xml:space="preserve">For more information about this and other </w:t>
      </w:r>
      <w:r w:rsidR="00FE0B96">
        <w:t>ayanamsha</w:t>
      </w:r>
      <w:r w:rsidRPr="00D3464B">
        <w:t xml:space="preserve">s, I refer to the general documentation chap. 2.7 or my article on </w:t>
      </w:r>
      <w:r w:rsidR="00FE0B96">
        <w:t>ayanamsha</w:t>
      </w:r>
      <w:r w:rsidR="00D90815">
        <w:t xml:space="preserve">s </w:t>
      </w:r>
      <w:r w:rsidRPr="00D3464B">
        <w:t xml:space="preserve">here: </w:t>
      </w:r>
      <w:hyperlink r:id="rId25" w:history="1">
        <w:r w:rsidRPr="00497449">
          <w:rPr>
            <w:rStyle w:val="Hyperlink"/>
          </w:rPr>
          <w:t>https://www.astro.com/astrology/in_</w:t>
        </w:r>
        <w:r w:rsidR="00FE0B96">
          <w:rPr>
            <w:rStyle w:val="Hyperlink"/>
          </w:rPr>
          <w:t>ayanamsha</w:t>
        </w:r>
        <w:r w:rsidRPr="00497449">
          <w:rPr>
            <w:rStyle w:val="Hyperlink"/>
          </w:rPr>
          <w:t>_e.htm</w:t>
        </w:r>
      </w:hyperlink>
    </w:p>
    <w:p w14:paraId="26C16D51" w14:textId="77777777" w:rsidR="004E52D3" w:rsidRDefault="00494C46" w:rsidP="001A14CB">
      <w:pPr>
        <w:pStyle w:val="ListBullet1"/>
        <w:ind w:left="284" w:hanging="284"/>
      </w:pPr>
      <w:r w:rsidRPr="00D3464B">
        <w:rPr>
          <w:lang w:eastAsia="de-DE"/>
        </w:rPr>
        <w:t>Function</w:t>
      </w:r>
      <w:r w:rsidRPr="00D3464B">
        <w:t xml:space="preserve"> swe_rise_trans() has two new flags:</w:t>
      </w:r>
    </w:p>
    <w:p w14:paraId="3233D860" w14:textId="4F81FAA1" w:rsidR="004E52D3" w:rsidRDefault="00494C46" w:rsidP="00CC1B5C">
      <w:r w:rsidRPr="00D3464B">
        <w:t>SE_BIT_GEOCTR_NO_ECL_LAT 128 /* use geocentric (rather than topocentric) position of</w:t>
      </w:r>
      <w:r w:rsidR="0070640C">
        <w:t xml:space="preserve"> </w:t>
      </w:r>
      <w:r w:rsidRPr="00D3464B">
        <w:t>object and ignore its ecliptic latitude */</w:t>
      </w:r>
    </w:p>
    <w:p w14:paraId="0A00A19C" w14:textId="77777777" w:rsidR="00283E02" w:rsidRDefault="00494C46" w:rsidP="00CC1B5C">
      <w:r w:rsidRPr="00D3464B">
        <w:t>SE_BIT_HINDU_RISING</w:t>
      </w:r>
      <w:r w:rsidR="00446B06">
        <w:t xml:space="preserve"> </w:t>
      </w:r>
      <w:r w:rsidRPr="00D3464B">
        <w:t>/* calculate risings according to Hindu astrology */</w:t>
      </w:r>
    </w:p>
    <w:p w14:paraId="5544A321" w14:textId="77777777" w:rsidR="00283E02" w:rsidRDefault="00494C46" w:rsidP="001A14CB">
      <w:pPr>
        <w:pStyle w:val="ListBullet1"/>
        <w:ind w:left="284" w:hanging="284"/>
      </w:pPr>
      <w:r w:rsidRPr="00D3464B">
        <w:rPr>
          <w:lang w:eastAsia="de-DE"/>
        </w:rPr>
        <w:t>Of</w:t>
      </w:r>
      <w:r w:rsidRPr="00D3464B">
        <w:t xml:space="preserve"> course, as usual, leap seconds and Delta T have been updated.</w:t>
      </w:r>
    </w:p>
    <w:p w14:paraId="45331170" w14:textId="77777777" w:rsidR="00283E02" w:rsidRDefault="00D70410" w:rsidP="001A14CB">
      <w:pPr>
        <w:pStyle w:val="ListBullet1"/>
        <w:ind w:left="284" w:hanging="284"/>
      </w:pPr>
      <w:r w:rsidRPr="00D3464B">
        <w:rPr>
          <w:lang w:eastAsia="de-DE"/>
        </w:rPr>
        <w:t>Calculation</w:t>
      </w:r>
      <w:r w:rsidRPr="00D3464B">
        <w:t xml:space="preserve"> of heliacal risings using swe_heliacal_ut() now also works with Bayer designations, with an initial </w:t>
      </w:r>
      <w:r w:rsidR="007865FE" w:rsidRPr="00D3464B">
        <w:t>comma, e.g. “,alTau”</w:t>
      </w:r>
      <w:r w:rsidRPr="00D3464B">
        <w:t>.</w:t>
      </w:r>
    </w:p>
    <w:p w14:paraId="5330D778" w14:textId="77777777" w:rsidR="00283E02" w:rsidRDefault="000B299C" w:rsidP="001A14CB">
      <w:pPr>
        <w:pStyle w:val="ListBullet1"/>
        <w:ind w:left="284" w:hanging="284"/>
      </w:pPr>
      <w:r w:rsidRPr="00D3464B">
        <w:rPr>
          <w:lang w:eastAsia="de-DE"/>
        </w:rPr>
        <w:t>Problem</w:t>
      </w:r>
      <w:r w:rsidRPr="00D3464B">
        <w:t xml:space="preserve"> left undone:</w:t>
      </w:r>
    </w:p>
    <w:p w14:paraId="13C6F202" w14:textId="77777777" w:rsidR="00283E02" w:rsidRDefault="000B299C" w:rsidP="00CC1B5C">
      <w:r w:rsidRPr="00D3464B">
        <w:t>Janez Križaj noticed that in the remote past the ephemeris of the Sun has some unusual ecliptic latitude, which amounts to +-51 arcsec for the year -12998. This phenomenon is due to an intrinsic inaccuracy of the precession theory Vondrak 2011 and therefore we do not try to fix it.</w:t>
      </w:r>
      <w:r w:rsidR="00446B06">
        <w:t xml:space="preserve"> </w:t>
      </w:r>
      <w:r w:rsidRPr="00D3464B">
        <w:t>While the problem could be avoided by using some older precession theory such as Laskar 1986 or Owen 1990, we give preference to Vondrak 2011 because it is in very good agreement with precession IAU2006 for recent centuries. Also, the “problem” (a very small one) appears only in the very remote past, not in historical epochs.</w:t>
      </w:r>
    </w:p>
    <w:p w14:paraId="523F0148" w14:textId="77777777" w:rsidR="000B299C" w:rsidRPr="00D3464B" w:rsidRDefault="000B299C" w:rsidP="00CC1B5C">
      <w:r w:rsidRPr="00D3464B">
        <w:t xml:space="preserve">Important additional information on </w:t>
      </w:r>
      <w:r w:rsidR="009769E4" w:rsidRPr="00D3464B">
        <w:t>the new function swe_fixstar2() and its derivatives with</w:t>
      </w:r>
      <w:r w:rsidR="00BA5531" w:rsidRPr="00D3464B">
        <w:t xml:space="preserve"> increased performance:</w:t>
      </w:r>
    </w:p>
    <w:p w14:paraId="5620F6BB" w14:textId="77777777" w:rsidR="00283E02" w:rsidRDefault="00BA5531" w:rsidP="00CC1B5C">
      <w:r w:rsidRPr="00D3464B">
        <w:t xml:space="preserve">Some users had </w:t>
      </w:r>
      <w:r w:rsidR="00E7025C" w:rsidRPr="00D3464B">
        <w:t>criticized</w:t>
      </w:r>
      <w:r w:rsidRPr="00D3464B">
        <w:t xml:space="preserve"> that </w:t>
      </w:r>
      <w:r w:rsidR="0045498D" w:rsidRPr="00D3464B">
        <w:t>swe_fixstar()</w:t>
      </w:r>
      <w:r w:rsidRPr="00D3464B">
        <w:t xml:space="preserve"> was </w:t>
      </w:r>
      <w:r w:rsidR="004D1175" w:rsidRPr="00D3464B">
        <w:t xml:space="preserve">very </w:t>
      </w:r>
      <w:r w:rsidRPr="00D3464B">
        <w:t>inefficient because it reopened</w:t>
      </w:r>
      <w:r w:rsidR="004D1175" w:rsidRPr="00D3464B">
        <w:t xml:space="preserve"> and scanned</w:t>
      </w:r>
      <w:r w:rsidRPr="00D3464B">
        <w:t xml:space="preserve"> the file sefstars.txt for each fixed star to be calculated.</w:t>
      </w:r>
      <w:r w:rsidR="004D1175" w:rsidRPr="00D3464B">
        <w:t xml:space="preserve"> </w:t>
      </w:r>
      <w:r w:rsidRPr="00D3464B">
        <w:t xml:space="preserve">With version 2.07, </w:t>
      </w:r>
      <w:r w:rsidR="0045498D" w:rsidRPr="00D3464B">
        <w:t xml:space="preserve">the new function </w:t>
      </w:r>
      <w:r w:rsidRPr="00D3464B">
        <w:t>swe</w:t>
      </w:r>
      <w:r w:rsidR="004D1175" w:rsidRPr="00D3464B">
        <w:t>_</w:t>
      </w:r>
      <w:r w:rsidRPr="00D3464B">
        <w:t>fixstar</w:t>
      </w:r>
      <w:r w:rsidR="0045498D" w:rsidRPr="00D3464B">
        <w:t>2</w:t>
      </w:r>
      <w:r w:rsidRPr="00D3464B">
        <w:t>() reads the whole file the first time it is called and saves all stars in a sorted array of structs.</w:t>
      </w:r>
      <w:r w:rsidR="004D1175" w:rsidRPr="00D3464B">
        <w:t xml:space="preserve"> </w:t>
      </w:r>
      <w:r w:rsidRPr="00D3464B">
        <w:t>Stars are searched in this list using the binary search function bsearch().</w:t>
      </w:r>
      <w:r w:rsidR="004D1175" w:rsidRPr="00D3464B">
        <w:t xml:space="preserve"> </w:t>
      </w:r>
      <w:r w:rsidR="007645CA" w:rsidRPr="00D3464B">
        <w:t>After a call of swe_close() the data will be lost. A new call of swe_fixstar</w:t>
      </w:r>
      <w:r w:rsidR="00731889" w:rsidRPr="00D3464B">
        <w:t>2</w:t>
      </w:r>
      <w:r w:rsidR="007645CA" w:rsidRPr="00D3464B">
        <w:t>() will reload all stars from sefstars.txt.</w:t>
      </w:r>
    </w:p>
    <w:p w14:paraId="49A63A07" w14:textId="77777777" w:rsidR="00BA5531" w:rsidRPr="00D3464B" w:rsidRDefault="00BA5531" w:rsidP="00CC1B5C">
      <w:r w:rsidRPr="00D3464B">
        <w:t xml:space="preserve">The declaration of </w:t>
      </w:r>
      <w:r w:rsidR="004D1175" w:rsidRPr="00D3464B">
        <w:t>swe_fixstar</w:t>
      </w:r>
      <w:r w:rsidR="0045498D" w:rsidRPr="00D3464B">
        <w:t>2</w:t>
      </w:r>
      <w:r w:rsidR="004D1175" w:rsidRPr="00D3464B">
        <w:t>()</w:t>
      </w:r>
      <w:r w:rsidRPr="00D3464B">
        <w:t xml:space="preserve"> </w:t>
      </w:r>
      <w:r w:rsidR="0045498D" w:rsidRPr="00D3464B">
        <w:t>i</w:t>
      </w:r>
      <w:r w:rsidRPr="00D3464B">
        <w:t>s identical</w:t>
      </w:r>
      <w:r w:rsidR="0045498D" w:rsidRPr="00D3464B">
        <w:t xml:space="preserve"> to old swe_fixstar()</w:t>
      </w:r>
      <w:r w:rsidRPr="00D3464B">
        <w:t xml:space="preserve">, but its </w:t>
      </w:r>
      <w:r w:rsidR="00E7025C" w:rsidRPr="00D3464B">
        <w:t>behavior</w:t>
      </w:r>
      <w:r w:rsidRPr="00D3464B">
        <w:t xml:space="preserve"> is</w:t>
      </w:r>
      <w:r w:rsidR="004D1175" w:rsidRPr="00D3464B">
        <w:t xml:space="preserve"> </w:t>
      </w:r>
      <w:r w:rsidRPr="00D3464B">
        <w:t>slightly different:</w:t>
      </w:r>
    </w:p>
    <w:p w14:paraId="090CED12" w14:textId="77777777" w:rsidR="004E52D3" w:rsidRDefault="00BA5531" w:rsidP="00CC1B5C">
      <w:r w:rsidRPr="00D3464B">
        <w:t>Fixed stars can be searched by</w:t>
      </w:r>
    </w:p>
    <w:p w14:paraId="4FEF8CCD" w14:textId="77777777" w:rsidR="004E52D3" w:rsidRDefault="00BA5531" w:rsidP="001A14CB">
      <w:pPr>
        <w:pStyle w:val="ListBullet1"/>
        <w:ind w:left="284" w:hanging="284"/>
      </w:pPr>
      <w:r w:rsidRPr="00D3464B">
        <w:rPr>
          <w:lang w:eastAsia="de-DE"/>
        </w:rPr>
        <w:t>full</w:t>
      </w:r>
      <w:r w:rsidRPr="00D3464B">
        <w:t xml:space="preserve"> traditional name</w:t>
      </w:r>
    </w:p>
    <w:p w14:paraId="33F97654" w14:textId="77777777" w:rsidR="004E52D3" w:rsidRDefault="00BA5531" w:rsidP="001A14CB">
      <w:pPr>
        <w:pStyle w:val="ListBullet1"/>
        <w:ind w:left="284" w:hanging="284"/>
      </w:pPr>
      <w:r w:rsidRPr="00D3464B">
        <w:rPr>
          <w:lang w:eastAsia="de-DE"/>
        </w:rPr>
        <w:t>Bayer</w:t>
      </w:r>
      <w:r w:rsidRPr="00D3464B">
        <w:t>/Flamsteed designation</w:t>
      </w:r>
    </w:p>
    <w:p w14:paraId="043D56E7" w14:textId="77777777" w:rsidR="004E52D3" w:rsidRDefault="00BA5531" w:rsidP="001A14CB">
      <w:pPr>
        <w:pStyle w:val="ListBullet1"/>
        <w:ind w:left="284" w:hanging="284"/>
      </w:pPr>
      <w:r w:rsidRPr="00D3464B">
        <w:rPr>
          <w:lang w:eastAsia="de-DE"/>
        </w:rPr>
        <w:t>traditional</w:t>
      </w:r>
      <w:r w:rsidRPr="00D3464B">
        <w:t xml:space="preserve"> name with wildcard character '%'</w:t>
      </w:r>
    </w:p>
    <w:p w14:paraId="403B7BFD" w14:textId="77777777" w:rsidR="00283E02" w:rsidRDefault="00BA5531" w:rsidP="00CC1B5C">
      <w:r w:rsidRPr="00D3464B">
        <w:t>(With previous versions, search string "aldeb" provided the star Aldebaran.</w:t>
      </w:r>
      <w:r w:rsidR="004D1175" w:rsidRPr="00D3464B">
        <w:t xml:space="preserve"> </w:t>
      </w:r>
      <w:r w:rsidRPr="00D3464B">
        <w:t xml:space="preserve">This does not work anymore. </w:t>
      </w:r>
      <w:r w:rsidR="004D1175" w:rsidRPr="00D3464B">
        <w:t xml:space="preserve">For abbreviated </w:t>
      </w:r>
      <w:r w:rsidR="004D1175" w:rsidRPr="00D3464B">
        <w:lastRenderedPageBreak/>
        <w:t>search strings, a ‘%’ wildcard must</w:t>
      </w:r>
      <w:r w:rsidRPr="00D3464B">
        <w:t xml:space="preserve">, </w:t>
      </w:r>
      <w:r w:rsidR="004D1175" w:rsidRPr="00D3464B">
        <w:t xml:space="preserve">be added, e.g. </w:t>
      </w:r>
      <w:r w:rsidRPr="00D3464B">
        <w:t>"aldeb%".)</w:t>
      </w:r>
    </w:p>
    <w:p w14:paraId="451068DC" w14:textId="77777777" w:rsidR="004E52D3" w:rsidRDefault="00BA5531" w:rsidP="00CC1B5C">
      <w:r w:rsidRPr="00D3464B">
        <w:t>With the old swe_fixstar(), it was possible to use numbers as search</w:t>
      </w:r>
      <w:r w:rsidR="004D1175" w:rsidRPr="00D3464B">
        <w:t xml:space="preserve"> </w:t>
      </w:r>
      <w:r w:rsidRPr="00D3464B">
        <w:t>keys. The function then returned the n-th star it found in the list.</w:t>
      </w:r>
      <w:r w:rsidR="004D1175" w:rsidRPr="00D3464B">
        <w:t xml:space="preserve"> </w:t>
      </w:r>
      <w:r w:rsidRPr="00D3464B">
        <w:t>This functionality is still available in the new version of the function,</w:t>
      </w:r>
      <w:r w:rsidR="004D1175" w:rsidRPr="00D3464B">
        <w:t xml:space="preserve"> </w:t>
      </w:r>
      <w:r w:rsidRPr="00D3464B">
        <w:t>but the star numbering does no longer follow the order of the stars in</w:t>
      </w:r>
      <w:r w:rsidR="004D1175" w:rsidRPr="00D3464B">
        <w:t xml:space="preserve"> </w:t>
      </w:r>
      <w:r w:rsidRPr="00D3464B">
        <w:t>the file, but the order of the sorted Bayer designations. Nevertheless this feature is very practical if one wants to create a list</w:t>
      </w:r>
      <w:r w:rsidR="004D1175" w:rsidRPr="00D3464B">
        <w:t xml:space="preserve"> </w:t>
      </w:r>
      <w:r w:rsidRPr="00D3464B">
        <w:t>of all stars.</w:t>
      </w:r>
    </w:p>
    <w:p w14:paraId="2193927F" w14:textId="77777777" w:rsidR="004E52D3" w:rsidRDefault="00BA5531" w:rsidP="00CC1B5C">
      <w:r w:rsidRPr="00D3464B">
        <w:t>for i=</w:t>
      </w:r>
      <w:r w:rsidR="00B24804" w:rsidRPr="00D3464B">
        <w:t>1</w:t>
      </w:r>
      <w:r w:rsidRPr="00D3464B">
        <w:t>; i&lt;10000; i++) {</w:t>
      </w:r>
      <w:r w:rsidR="00446B06">
        <w:t xml:space="preserve"> </w:t>
      </w:r>
      <w:r w:rsidRPr="00D3464B">
        <w:t>// choose any number greater than number of lines (stars) in file</w:t>
      </w:r>
    </w:p>
    <w:p w14:paraId="3567CC0F" w14:textId="77777777" w:rsidR="004E52D3" w:rsidRDefault="00BA5531" w:rsidP="00CC1B5C">
      <w:r w:rsidRPr="00D3464B">
        <w:t>sprintf(star, "%d", i);</w:t>
      </w:r>
    </w:p>
    <w:p w14:paraId="6A0C1E95" w14:textId="77777777" w:rsidR="004E52D3" w:rsidRDefault="00BA5531" w:rsidP="00CC1B5C">
      <w:r w:rsidRPr="00D3464B">
        <w:t>returncode = swe_fixstar</w:t>
      </w:r>
      <w:r w:rsidR="005957D9" w:rsidRPr="00D3464B">
        <w:t>2</w:t>
      </w:r>
      <w:r w:rsidRPr="00D3464B">
        <w:t>(star, tjd, ...);</w:t>
      </w:r>
    </w:p>
    <w:p w14:paraId="6DFE30BD" w14:textId="77777777" w:rsidR="00283E02" w:rsidRDefault="004D1175" w:rsidP="00CC1B5C">
      <w:r w:rsidRPr="00D3464B">
        <w:t xml:space="preserve">… whatever you want to do with the star </w:t>
      </w:r>
      <w:r w:rsidR="00E7025C" w:rsidRPr="00D3464B">
        <w:t>positions</w:t>
      </w:r>
      <w:r w:rsidRPr="00D3464B">
        <w:t xml:space="preserve"> …</w:t>
      </w:r>
    </w:p>
    <w:p w14:paraId="4BA0B11B" w14:textId="77777777" w:rsidR="004E52D3" w:rsidRDefault="00BA5531" w:rsidP="00CC1B5C">
      <w:r w:rsidRPr="00D3464B">
        <w:t>if (returncode == ERR)</w:t>
      </w:r>
    </w:p>
    <w:p w14:paraId="6EB728C1" w14:textId="77777777" w:rsidR="004E52D3" w:rsidRDefault="00BA5531" w:rsidP="00CC1B5C">
      <w:r w:rsidRPr="00D3464B">
        <w:t>break;</w:t>
      </w:r>
    </w:p>
    <w:p w14:paraId="03A36D0D" w14:textId="77777777" w:rsidR="00283E02" w:rsidRDefault="00BA5531" w:rsidP="00CC1B5C">
      <w:r w:rsidRPr="00D3464B">
        <w:t>}</w:t>
      </w:r>
    </w:p>
    <w:p w14:paraId="2F9B45CB" w14:textId="77777777" w:rsidR="002B59F7" w:rsidRPr="00E04065" w:rsidRDefault="002B59F7" w:rsidP="00877D89">
      <w:pPr>
        <w:pStyle w:val="berschrift2"/>
      </w:pPr>
      <w:bookmarkStart w:id="315" w:name="_Toc58481468"/>
      <w:r w:rsidRPr="00E04065">
        <w:t>Changes from version 2.05.01 to 2.06</w:t>
      </w:r>
      <w:bookmarkEnd w:id="315"/>
    </w:p>
    <w:p w14:paraId="72D14DD1" w14:textId="77777777" w:rsidR="00C265FA" w:rsidRPr="00D3464B" w:rsidRDefault="00C265FA" w:rsidP="00CC1B5C">
      <w:r w:rsidRPr="00D3464B">
        <w:t>New calculation of Delta T, according to:</w:t>
      </w:r>
    </w:p>
    <w:p w14:paraId="62A3394B" w14:textId="23742131" w:rsidR="004E52D3" w:rsidRDefault="00C265FA" w:rsidP="00CC1B5C">
      <w:r w:rsidRPr="00D3464B">
        <w:t xml:space="preserve">Stephenson, F.R., Morrison, L.V., and Hohenkerk, C.Y., "Measurement of the </w:t>
      </w:r>
      <w:r w:rsidR="009B68B0">
        <w:t>Earth</w:t>
      </w:r>
      <w:r w:rsidRPr="00D3464B">
        <w:t xml:space="preserve">'s Rotation: 720 </w:t>
      </w:r>
      <w:r w:rsidR="00E85F55">
        <w:t>BCE</w:t>
      </w:r>
      <w:r w:rsidRPr="00D3464B">
        <w:t xml:space="preserve"> to </w:t>
      </w:r>
      <w:r w:rsidR="00E85F55">
        <w:t>CE</w:t>
      </w:r>
      <w:r w:rsidRPr="00D3464B">
        <w:t xml:space="preserve"> 2015", published by Royal Society Proceedings A and available from their website at</w:t>
      </w:r>
    </w:p>
    <w:p w14:paraId="2AD9E184" w14:textId="77777777" w:rsidR="004E52D3" w:rsidRDefault="00C265FA" w:rsidP="00CC1B5C">
      <w:r w:rsidRPr="00D3464B">
        <w:t>http://rspa.royalsocietypublishing.org/content/472/2196/20160404</w:t>
      </w:r>
    </w:p>
    <w:p w14:paraId="03AD54AE" w14:textId="77777777" w:rsidR="004E52D3" w:rsidRDefault="00C265FA" w:rsidP="00CC1B5C">
      <w:r w:rsidRPr="00D3464B">
        <w:t>http://astro.ukho.gov.uk/nao/lvm/</w:t>
      </w:r>
    </w:p>
    <w:p w14:paraId="2B9654E1" w14:textId="77777777" w:rsidR="00C265FA" w:rsidRPr="00D3464B" w:rsidRDefault="00C265FA" w:rsidP="00CC1B5C">
      <w:r w:rsidRPr="00D3464B">
        <w:t>http://astro.ukho.gov.uk/nao/lvm/Table-S15.txt</w:t>
      </w:r>
    </w:p>
    <w:p w14:paraId="41430205" w14:textId="77777777" w:rsidR="00C265FA" w:rsidRPr="00D3464B" w:rsidRDefault="00C265FA" w:rsidP="00CC1B5C">
      <w:r w:rsidRPr="00D3464B">
        <w:t xml:space="preserve">This publication provides algorithms for Delta T from 721 BCE to 2016 CE based on historical observations of eclipses and </w:t>
      </w:r>
      <w:r w:rsidR="00E7025C" w:rsidRPr="00D3464B">
        <w:t>occultations</w:t>
      </w:r>
      <w:r w:rsidRPr="00D3464B">
        <w:t>, as well as a parabolic function for epochs beyond this time range.</w:t>
      </w:r>
    </w:p>
    <w:p w14:paraId="42B16231" w14:textId="77777777" w:rsidR="00283E02" w:rsidRDefault="00C265FA" w:rsidP="00CC1B5C">
      <w:r w:rsidRPr="00D3464B">
        <w:t>The new Swiss Ephemeris uses these algorithms before 1 Dec. 1955 and then switches over to values provided by Astronomical Almanac 1986(etc.) pp. K8-K9 and values from IERS.</w:t>
      </w:r>
    </w:p>
    <w:p w14:paraId="2A10CC9E" w14:textId="77777777" w:rsidR="00283E02" w:rsidRDefault="00C265FA" w:rsidP="00CC1B5C">
      <w:r w:rsidRPr="00D3464B">
        <w:t xml:space="preserve">Delta T values from 1973 to today have been updated by values from IERS, with four-digit accuracy. Two small bugs </w:t>
      </w:r>
      <w:r w:rsidR="00281090" w:rsidRPr="00D3464B">
        <w:t>that interpolates</w:t>
      </w:r>
      <w:r w:rsidRPr="00D3464B">
        <w:t xml:space="preserve"> these tabulated data have been fixed. Changes in Delta T within this time range are smaller than 5 millisec. The accuracy possible with 1-year step width is about 0.05 sec.</w:t>
      </w:r>
      <w:r w:rsidR="00446B06">
        <w:t xml:space="preserve"> </w:t>
      </w:r>
      <w:r w:rsidRPr="00D3464B">
        <w:t>For better accuracy, we would have to implement a table of monthly or daily delta t values.</w:t>
      </w:r>
    </w:p>
    <w:p w14:paraId="61868291" w14:textId="77777777" w:rsidR="00283E02" w:rsidRDefault="00C265FA" w:rsidP="00CC1B5C">
      <w:r w:rsidRPr="00D3464B">
        <w:t>Time conversions from or to UTC take into account the leap second of 31 Dec 2016.</w:t>
      </w:r>
    </w:p>
    <w:p w14:paraId="004BE539" w14:textId="77777777" w:rsidR="00283E02" w:rsidRDefault="00C5420E" w:rsidP="00CC1B5C">
      <w:r w:rsidRPr="00D3464B">
        <w:t>Minor bug fixes in heliacal functions. E.g., h</w:t>
      </w:r>
      <w:r w:rsidR="00C265FA" w:rsidRPr="00D3464B">
        <w:t>eliacal functions now work with ObjectName in uppercase or lowercase.</w:t>
      </w:r>
    </w:p>
    <w:p w14:paraId="7AA56870" w14:textId="77777777" w:rsidR="00283E02" w:rsidRDefault="00C265FA" w:rsidP="00CC1B5C">
      <w:r w:rsidRPr="00D3464B">
        <w:t xml:space="preserve">Function swe_house_pos() </w:t>
      </w:r>
      <w:r w:rsidR="004F34B6" w:rsidRPr="00D3464B">
        <w:t xml:space="preserve">now </w:t>
      </w:r>
      <w:r w:rsidRPr="00D3464B">
        <w:t>provides geometrically correct planetary house positions also for the house methods I, Y, S (Sunshine, APC, Scripati).</w:t>
      </w:r>
    </w:p>
    <w:p w14:paraId="36A47B63" w14:textId="77777777" w:rsidR="00283E02" w:rsidRDefault="00C265FA" w:rsidP="00CC1B5C">
      <w:r w:rsidRPr="00D3464B">
        <w:t>House method N (1 = 0° Widder) did not work properly with some sidereal zodiac options.</w:t>
      </w:r>
    </w:p>
    <w:p w14:paraId="5F1E6000" w14:textId="77777777" w:rsidR="00283E02" w:rsidRDefault="00C265FA" w:rsidP="00CC1B5C">
      <w:r w:rsidRPr="00D3464B">
        <w:t>swe_houses_ex() with sidereal flag and rarely used flags SE_SIDBIT_ECL_T0 or SE_SIDBIT_SSY_PLANE returned a wrong ARMC.</w:t>
      </w:r>
    </w:p>
    <w:p w14:paraId="2B55D471" w14:textId="77777777" w:rsidR="00283E02" w:rsidRDefault="00C265FA" w:rsidP="00CC1B5C">
      <w:r w:rsidRPr="00D3464B">
        <w:t xml:space="preserve">Better </w:t>
      </w:r>
      <w:r w:rsidR="00E7025C" w:rsidRPr="00D3464B">
        <w:t>behavior</w:t>
      </w:r>
      <w:r w:rsidRPr="00D3464B">
        <w:t xml:space="preserve"> of swetest -rise in polar regions.</w:t>
      </w:r>
    </w:p>
    <w:p w14:paraId="16C3B0DF" w14:textId="77777777" w:rsidR="00283E02" w:rsidRDefault="00C265FA" w:rsidP="00CC1B5C">
      <w:r w:rsidRPr="00D3464B">
        <w:t>swetest understands a new parameter -utcHH:MM:SS, where input time is understood as UTC (whereas -utHH:MM:SS understands it as UT1).</w:t>
      </w:r>
      <w:r w:rsidR="00C5420E" w:rsidRPr="00D3464B">
        <w:t xml:space="preserve"> </w:t>
      </w:r>
      <w:r w:rsidRPr="00D3464B">
        <w:t>Note: Output of dates is always in UT1.</w:t>
      </w:r>
    </w:p>
    <w:p w14:paraId="6C6508DE" w14:textId="77777777" w:rsidR="00283E02" w:rsidRDefault="00C265FA" w:rsidP="00CC1B5C">
      <w:r w:rsidRPr="00D3464B">
        <w:t>About 110 fixed stars were added to file sefstars.txt.</w:t>
      </w:r>
    </w:p>
    <w:p w14:paraId="7B120CC7" w14:textId="77777777" w:rsidR="002B59F7" w:rsidRPr="00E04065" w:rsidRDefault="002B59F7" w:rsidP="00877D89">
      <w:pPr>
        <w:pStyle w:val="berschrift2"/>
      </w:pPr>
      <w:bookmarkStart w:id="316" w:name="_Toc58481469"/>
      <w:r w:rsidRPr="00E04065">
        <w:t>Changes from version 2.05 to 2.05.01</w:t>
      </w:r>
      <w:bookmarkEnd w:id="316"/>
    </w:p>
    <w:p w14:paraId="7E81304A" w14:textId="77777777" w:rsidR="00283E02" w:rsidRDefault="002B59F7" w:rsidP="00CC1B5C">
      <w:r w:rsidRPr="00D3464B">
        <w:t xml:space="preserve">Bug in new function </w:t>
      </w:r>
      <w:r w:rsidRPr="00D3464B">
        <w:rPr>
          <w:b/>
          <w:lang w:eastAsia="de-DE"/>
        </w:rPr>
        <w:t xml:space="preserve">swe_orbit_max_min_true_distance() </w:t>
      </w:r>
      <w:r w:rsidRPr="00D3464B">
        <w:rPr>
          <w:lang w:eastAsia="de-DE"/>
        </w:rPr>
        <w:t>has been fixed.</w:t>
      </w:r>
    </w:p>
    <w:p w14:paraId="3D268CC8" w14:textId="77777777" w:rsidR="00FA69C6" w:rsidRPr="00E04065" w:rsidRDefault="00FA69C6" w:rsidP="00877D89">
      <w:pPr>
        <w:pStyle w:val="berschrift2"/>
      </w:pPr>
      <w:bookmarkStart w:id="317" w:name="_Toc58481470"/>
      <w:r w:rsidRPr="00E04065">
        <w:t>Changes from version 2.04 to 2.05</w:t>
      </w:r>
      <w:bookmarkEnd w:id="317"/>
    </w:p>
    <w:p w14:paraId="0AF39EEA" w14:textId="77777777" w:rsidR="00283E02" w:rsidRDefault="005465B0" w:rsidP="00CC1B5C">
      <w:r w:rsidRPr="00D3464B">
        <w:t xml:space="preserve">Starting with release 2.05, the special unit test system </w:t>
      </w:r>
      <w:r w:rsidRPr="00D3464B">
        <w:rPr>
          <w:b/>
        </w:rPr>
        <w:t>setest</w:t>
      </w:r>
      <w:r w:rsidRPr="00D3464B">
        <w:t xml:space="preserve"> designed and developed by Rüdiger Plantiko is used by the developers. This improves the reliability of the code considerably and has led to the discovery of multiple bugs and inconsistencies.</w:t>
      </w:r>
    </w:p>
    <w:p w14:paraId="3F242AB5" w14:textId="77777777" w:rsidR="00283E02" w:rsidRDefault="005465B0" w:rsidP="00CC1B5C">
      <w:r w:rsidRPr="00D3464B">
        <w:t xml:space="preserve">Note: </w:t>
      </w:r>
      <w:r w:rsidRPr="00D3464B">
        <w:rPr>
          <w:b/>
        </w:rPr>
        <w:t>setest</w:t>
      </w:r>
      <w:r w:rsidRPr="00D3464B">
        <w:t xml:space="preserve"> is not to be confused with </w:t>
      </w:r>
      <w:r w:rsidRPr="00D3464B">
        <w:rPr>
          <w:b/>
        </w:rPr>
        <w:t>swetest</w:t>
      </w:r>
      <w:r w:rsidRPr="00D3464B">
        <w:t>, the test command-line utility program.</w:t>
      </w:r>
    </w:p>
    <w:p w14:paraId="69874854" w14:textId="77777777" w:rsidR="00283E02" w:rsidRDefault="004F3BF8" w:rsidP="00CC1B5C">
      <w:r w:rsidRPr="00D3464B">
        <w:lastRenderedPageBreak/>
        <w:t>Bug fixes and new features:</w:t>
      </w:r>
    </w:p>
    <w:p w14:paraId="05EEB1E9" w14:textId="77777777" w:rsidR="00283E02" w:rsidRDefault="00FA69C6" w:rsidP="00CC1B5C">
      <w:pPr>
        <w:rPr>
          <w:lang w:eastAsia="de-DE"/>
        </w:rPr>
      </w:pPr>
      <w:r w:rsidRPr="00D3464B">
        <w:rPr>
          <w:b/>
          <w:lang w:eastAsia="de-DE"/>
        </w:rPr>
        <w:t>1)</w:t>
      </w:r>
      <w:r w:rsidRPr="00D3464B">
        <w:rPr>
          <w:lang w:eastAsia="de-DE"/>
        </w:rPr>
        <w:t xml:space="preserve"> </w:t>
      </w:r>
      <w:r w:rsidR="00B759C4" w:rsidRPr="00D3464B">
        <w:rPr>
          <w:lang w:eastAsia="de-DE"/>
        </w:rPr>
        <w:t xml:space="preserve">The </w:t>
      </w:r>
      <w:r w:rsidRPr="00D3464B">
        <w:rPr>
          <w:b/>
          <w:bCs/>
          <w:lang w:eastAsia="de-DE"/>
        </w:rPr>
        <w:t>Fixed stars file sefstars.txt</w:t>
      </w:r>
      <w:r w:rsidRPr="00D3464B">
        <w:rPr>
          <w:lang w:eastAsia="de-DE"/>
        </w:rPr>
        <w:t xml:space="preserve"> was updated with new data from the Simbad Database. Some errors in the file were fixed.</w:t>
      </w:r>
    </w:p>
    <w:p w14:paraId="312BE0A2" w14:textId="77777777" w:rsidR="00283E02" w:rsidRDefault="00FA69C6" w:rsidP="00CC1B5C">
      <w:pPr>
        <w:rPr>
          <w:lang w:eastAsia="de-DE"/>
        </w:rPr>
      </w:pPr>
      <w:r w:rsidRPr="00D3464B">
        <w:rPr>
          <w:b/>
          <w:lang w:eastAsia="de-DE"/>
        </w:rPr>
        <w:t>2)</w:t>
      </w:r>
      <w:r w:rsidRPr="00D3464B">
        <w:rPr>
          <w:lang w:eastAsia="de-DE"/>
        </w:rPr>
        <w:t xml:space="preserve"> </w:t>
      </w:r>
      <w:r w:rsidRPr="00D3464B">
        <w:rPr>
          <w:b/>
          <w:bCs/>
          <w:lang w:eastAsia="de-DE"/>
        </w:rPr>
        <w:t xml:space="preserve">Topocentric </w:t>
      </w:r>
      <w:r w:rsidR="00E7025C" w:rsidRPr="00D3464B">
        <w:rPr>
          <w:b/>
          <w:bCs/>
          <w:lang w:eastAsia="de-DE"/>
        </w:rPr>
        <w:t>positions</w:t>
      </w:r>
      <w:r w:rsidRPr="00D3464B">
        <w:rPr>
          <w:lang w:eastAsia="de-DE"/>
        </w:rPr>
        <w:t xml:space="preserve"> of planets</w:t>
      </w:r>
      <w:r w:rsidR="00B759C4" w:rsidRPr="00D3464B">
        <w:rPr>
          <w:lang w:eastAsia="de-DE"/>
        </w:rPr>
        <w:t>:</w:t>
      </w:r>
      <w:r w:rsidRPr="00D3464B">
        <w:rPr>
          <w:lang w:eastAsia="de-DE"/>
        </w:rPr>
        <w:t xml:space="preserve"> The value of speed was not very good. This problem</w:t>
      </w:r>
      <w:r w:rsidR="00B74691" w:rsidRPr="00D3464B">
        <w:rPr>
          <w:lang w:eastAsia="de-DE"/>
        </w:rPr>
        <w:t xml:space="preserve"> was</w:t>
      </w:r>
      <w:r w:rsidRPr="00D3464B">
        <w:rPr>
          <w:lang w:eastAsia="de-DE"/>
        </w:rPr>
        <w:t xml:space="preserve"> found by Igor "TomCat" Germanenko in March 2015. A more accurate calculation of speed from three positions has </w:t>
      </w:r>
      <w:r w:rsidR="00B74691" w:rsidRPr="00D3464B">
        <w:rPr>
          <w:lang w:eastAsia="de-DE"/>
        </w:rPr>
        <w:t xml:space="preserve">now </w:t>
      </w:r>
      <w:r w:rsidRPr="00D3464B">
        <w:rPr>
          <w:lang w:eastAsia="de-DE"/>
        </w:rPr>
        <w:t>been implemented.</w:t>
      </w:r>
    </w:p>
    <w:p w14:paraId="7B556809" w14:textId="77777777" w:rsidR="00283E02" w:rsidRDefault="00FA69C6" w:rsidP="00CC1B5C">
      <w:pPr>
        <w:rPr>
          <w:lang w:eastAsia="de-DE"/>
        </w:rPr>
      </w:pPr>
      <w:r w:rsidRPr="00D3464B">
        <w:rPr>
          <w:lang w:eastAsia="de-DE"/>
        </w:rPr>
        <w:t>In addition, topocentric positions had an error &lt; 1 ar</w:t>
      </w:r>
      <w:r w:rsidR="005465B0" w:rsidRPr="00D3464B">
        <w:rPr>
          <w:lang w:eastAsia="de-DE"/>
        </w:rPr>
        <w:t>csec if the function swe_calc()</w:t>
      </w:r>
      <w:r w:rsidRPr="00D3464B">
        <w:rPr>
          <w:lang w:eastAsia="de-DE"/>
        </w:rPr>
        <w:t xml:space="preserve"> was called without SEFLG_SPEE</w:t>
      </w:r>
      <w:r w:rsidR="005465B0" w:rsidRPr="00D3464B">
        <w:rPr>
          <w:lang w:eastAsia="de-DE"/>
        </w:rPr>
        <w:t xml:space="preserve">D. </w:t>
      </w:r>
      <w:r w:rsidRPr="00D3464B">
        <w:rPr>
          <w:lang w:eastAsia="de-DE"/>
        </w:rPr>
        <w:t xml:space="preserve">This problem </w:t>
      </w:r>
      <w:r w:rsidR="00B74691" w:rsidRPr="00D3464B">
        <w:rPr>
          <w:lang w:eastAsia="de-DE"/>
        </w:rPr>
        <w:t xml:space="preserve">was </w:t>
      </w:r>
      <w:r w:rsidRPr="00D3464B">
        <w:rPr>
          <w:lang w:eastAsia="de-DE"/>
        </w:rPr>
        <w:t>found by Bernd Müller</w:t>
      </w:r>
      <w:r w:rsidR="00B74691" w:rsidRPr="00D3464B">
        <w:rPr>
          <w:lang w:eastAsia="de-DE"/>
        </w:rPr>
        <w:t xml:space="preserve"> and has now been fixed</w:t>
      </w:r>
      <w:r w:rsidRPr="00D3464B">
        <w:rPr>
          <w:lang w:eastAsia="de-DE"/>
        </w:rPr>
        <w:t>.</w:t>
      </w:r>
    </w:p>
    <w:p w14:paraId="16852286" w14:textId="77777777" w:rsidR="00283E02" w:rsidRDefault="00FA69C6" w:rsidP="00CC1B5C">
      <w:pPr>
        <w:rPr>
          <w:lang w:eastAsia="de-DE"/>
        </w:rPr>
      </w:pPr>
      <w:r w:rsidRPr="00D3464B">
        <w:rPr>
          <w:b/>
          <w:lang w:eastAsia="de-DE"/>
        </w:rPr>
        <w:t>3)</w:t>
      </w:r>
      <w:r w:rsidRPr="00D3464B">
        <w:rPr>
          <w:lang w:eastAsia="de-DE"/>
        </w:rPr>
        <w:t xml:space="preserve"> </w:t>
      </w:r>
      <w:r w:rsidRPr="00D3464B">
        <w:rPr>
          <w:b/>
          <w:lang w:eastAsia="de-DE"/>
        </w:rPr>
        <w:t>Initial calls of the Swiss Ephemeris</w:t>
      </w:r>
      <w:r w:rsidRPr="00D3464B">
        <w:rPr>
          <w:lang w:eastAsia="de-DE"/>
        </w:rPr>
        <w:t xml:space="preserve">: Some problems were fixed which appeared when users did calculations without opening the Swiss, i.e. without calling the function </w:t>
      </w:r>
      <w:r w:rsidRPr="00D3464B">
        <w:rPr>
          <w:b/>
          <w:bCs/>
          <w:lang w:eastAsia="de-DE"/>
        </w:rPr>
        <w:t>swe_set_ephe_path</w:t>
      </w:r>
      <w:r w:rsidRPr="00D3464B">
        <w:rPr>
          <w:lang w:eastAsia="de-DE"/>
        </w:rPr>
        <w:t>().</w:t>
      </w:r>
    </w:p>
    <w:p w14:paraId="0C8A2EE6" w14:textId="77777777" w:rsidR="00283E02" w:rsidRPr="00C11D00" w:rsidRDefault="00C11D00" w:rsidP="00C11D00">
      <w:r w:rsidRPr="00C11D00">
        <w:rPr>
          <w:b/>
          <w:bCs/>
        </w:rPr>
        <w:t>NOTE</w:t>
      </w:r>
      <w:r w:rsidR="00FA69C6" w:rsidRPr="00C11D00">
        <w:t xml:space="preserve">: It is still </w:t>
      </w:r>
      <w:r w:rsidR="00BA3624" w:rsidRPr="00C11D00">
        <w:t xml:space="preserve">strongly </w:t>
      </w:r>
      <w:r w:rsidR="00FA69C6" w:rsidRPr="00C11D00">
        <w:t>recommended to call this function in the beginning of an application in order to make sure that the results are always consistent.</w:t>
      </w:r>
    </w:p>
    <w:p w14:paraId="2C35D438" w14:textId="77777777" w:rsidR="00283E02" w:rsidRDefault="00FA69C6" w:rsidP="00CC1B5C">
      <w:pPr>
        <w:rPr>
          <w:lang w:eastAsia="de-DE"/>
        </w:rPr>
      </w:pPr>
      <w:r w:rsidRPr="00D3464B">
        <w:rPr>
          <w:b/>
          <w:lang w:eastAsia="de-DE"/>
        </w:rPr>
        <w:t>4)</w:t>
      </w:r>
      <w:r w:rsidRPr="00D3464B">
        <w:rPr>
          <w:lang w:eastAsia="de-DE"/>
        </w:rPr>
        <w:t xml:space="preserve"> </w:t>
      </w:r>
      <w:r w:rsidRPr="00D3464B">
        <w:rPr>
          <w:b/>
          <w:lang w:eastAsia="de-DE"/>
        </w:rPr>
        <w:t>New function</w:t>
      </w:r>
      <w:r w:rsidRPr="00D3464B">
        <w:rPr>
          <w:lang w:eastAsia="de-DE"/>
        </w:rPr>
        <w:t xml:space="preserve"> </w:t>
      </w:r>
      <w:r w:rsidRPr="00D3464B">
        <w:rPr>
          <w:b/>
          <w:bCs/>
          <w:lang w:eastAsia="de-DE"/>
        </w:rPr>
        <w:t>swe_get_orbital_elements()</w:t>
      </w:r>
      <w:r w:rsidRPr="00D3464B">
        <w:rPr>
          <w:lang w:eastAsia="de-DE"/>
        </w:rPr>
        <w:t xml:space="preserve"> calculates osculatin</w:t>
      </w:r>
      <w:r w:rsidR="00F25CFA" w:rsidRPr="00D3464B">
        <w:rPr>
          <w:lang w:eastAsia="de-DE"/>
        </w:rPr>
        <w:t>g</w:t>
      </w:r>
      <w:r w:rsidRPr="00D3464B">
        <w:rPr>
          <w:lang w:eastAsia="de-DE"/>
        </w:rPr>
        <w:t xml:space="preserve"> Kepler elements and some other data for planets, </w:t>
      </w:r>
      <w:r w:rsidR="009B68B0">
        <w:rPr>
          <w:lang w:eastAsia="de-DE"/>
        </w:rPr>
        <w:t>Earth</w:t>
      </w:r>
      <w:r w:rsidRPr="00D3464B">
        <w:rPr>
          <w:lang w:eastAsia="de-DE"/>
        </w:rPr>
        <w:t>-Moon barycentre, Moon, and asteroids. The program swetest has a new option -orbel that displays these data.</w:t>
      </w:r>
    </w:p>
    <w:p w14:paraId="281B37B2" w14:textId="77777777" w:rsidR="00283E02" w:rsidRDefault="00FA69C6" w:rsidP="00CC1B5C">
      <w:r w:rsidRPr="00D3464B">
        <w:rPr>
          <w:lang w:eastAsia="de-DE"/>
        </w:rPr>
        <w:t xml:space="preserve">New function </w:t>
      </w:r>
      <w:r w:rsidRPr="00D3464B">
        <w:rPr>
          <w:b/>
          <w:lang w:eastAsia="de-DE"/>
        </w:rPr>
        <w:t>swe_orbit_max_min_true_distance()</w:t>
      </w:r>
      <w:r w:rsidRPr="00D3464B">
        <w:rPr>
          <w:lang w:eastAsia="de-DE"/>
        </w:rPr>
        <w:t xml:space="preserve"> provides maximum, minimum, and true distance of a planet, on the basis of its osculating </w:t>
      </w:r>
      <w:r w:rsidR="00E7025C" w:rsidRPr="00D3464B">
        <w:rPr>
          <w:lang w:eastAsia="de-DE"/>
        </w:rPr>
        <w:t>ellipse. The</w:t>
      </w:r>
      <w:r w:rsidRPr="00D3464B">
        <w:rPr>
          <w:lang w:eastAsia="de-DE"/>
        </w:rPr>
        <w:t xml:space="preserve"> program swetest, when called with the option -fq, displays a relative distance of a planet (0 is maximum distance, 1000 is minimum distance).</w:t>
      </w:r>
    </w:p>
    <w:p w14:paraId="373468DA" w14:textId="77777777" w:rsidR="004E52D3" w:rsidRDefault="00FA69C6" w:rsidP="00CC1B5C">
      <w:r w:rsidRPr="00D3464B">
        <w:t>5) New house methods were added:</w:t>
      </w:r>
    </w:p>
    <w:p w14:paraId="70A74E15" w14:textId="77777777" w:rsidR="004E52D3" w:rsidRDefault="00FA69C6" w:rsidP="00CC1B5C">
      <w:r w:rsidRPr="00D3464B">
        <w:t>F - Carter poli-equatorial house system</w:t>
      </w:r>
    </w:p>
    <w:p w14:paraId="5D6B6221" w14:textId="77777777" w:rsidR="004E52D3" w:rsidRDefault="00FA69C6" w:rsidP="00CC1B5C">
      <w:r w:rsidRPr="00D3464B">
        <w:t>D - Equal houses, where cusp 10 = MC</w:t>
      </w:r>
    </w:p>
    <w:p w14:paraId="7BA07868" w14:textId="77777777" w:rsidR="004E52D3" w:rsidRDefault="00FA69C6" w:rsidP="00CC1B5C">
      <w:r w:rsidRPr="00D3464B">
        <w:t>I - Sunshine</w:t>
      </w:r>
    </w:p>
    <w:p w14:paraId="5638279D" w14:textId="77777777" w:rsidR="004E52D3" w:rsidRDefault="00FA69C6" w:rsidP="00CC1B5C">
      <w:r w:rsidRPr="00D3464B">
        <w:t>N - Equal houses, where cusp 1 = 0 Aries</w:t>
      </w:r>
    </w:p>
    <w:p w14:paraId="4354995D" w14:textId="77777777" w:rsidR="004E52D3" w:rsidRDefault="00FA69C6" w:rsidP="00CC1B5C">
      <w:r w:rsidRPr="00D3464B">
        <w:t>L - Pullen SD (sinusoidal delta) = ex Neo-Porphyry</w:t>
      </w:r>
    </w:p>
    <w:p w14:paraId="1F8C4AC5" w14:textId="77777777" w:rsidR="004E52D3" w:rsidRDefault="00FA69C6" w:rsidP="00CC1B5C">
      <w:r w:rsidRPr="00D3464B">
        <w:t>Q - Pullen SR (sinusoidal ratio)</w:t>
      </w:r>
    </w:p>
    <w:p w14:paraId="641D3411" w14:textId="77777777" w:rsidR="00FA69C6" w:rsidRPr="00D3464B" w:rsidRDefault="00FA69C6" w:rsidP="00CC1B5C">
      <w:r w:rsidRPr="00D3464B">
        <w:t>S - Sripati</w:t>
      </w:r>
    </w:p>
    <w:p w14:paraId="4F635B79" w14:textId="77777777" w:rsidR="00FA69C6" w:rsidRPr="009D4203" w:rsidRDefault="00FA69C6" w:rsidP="009D4203">
      <w:r w:rsidRPr="00D3464B">
        <w:t>Note:</w:t>
      </w:r>
    </w:p>
    <w:p w14:paraId="31B90EFE" w14:textId="77777777" w:rsidR="00FA69C6" w:rsidRPr="009D4203" w:rsidRDefault="00FA69C6" w:rsidP="001A14CB">
      <w:pPr>
        <w:pStyle w:val="ListBullet1"/>
        <w:ind w:left="284" w:hanging="284"/>
      </w:pPr>
      <w:r w:rsidRPr="009D4203">
        <w:rPr>
          <w:lang w:eastAsia="de-DE"/>
        </w:rPr>
        <w:t>Sunshine</w:t>
      </w:r>
      <w:r w:rsidRPr="009D4203">
        <w:t xml:space="preserve"> houses require some special handling with the functions </w:t>
      </w:r>
      <w:r w:rsidRPr="009D4203">
        <w:rPr>
          <w:b/>
          <w:bCs/>
        </w:rPr>
        <w:t>swe_houses_armc()</w:t>
      </w:r>
      <w:r w:rsidRPr="009D4203">
        <w:t xml:space="preserve"> and </w:t>
      </w:r>
      <w:r w:rsidRPr="009D4203">
        <w:rPr>
          <w:b/>
          <w:bCs/>
        </w:rPr>
        <w:t>swe_house_pos()</w:t>
      </w:r>
      <w:r w:rsidRPr="009D4203">
        <w:t>. Detailed instructions are given in the Programmer's Manual.</w:t>
      </w:r>
    </w:p>
    <w:p w14:paraId="2380FE8B" w14:textId="77777777" w:rsidR="00FA69C6" w:rsidRPr="00D3464B" w:rsidRDefault="00BA3624" w:rsidP="001A14CB">
      <w:pPr>
        <w:pStyle w:val="ListBullet1"/>
        <w:ind w:left="284" w:hanging="284"/>
      </w:pPr>
      <w:r w:rsidRPr="00D3464B">
        <w:rPr>
          <w:lang w:eastAsia="de-DE"/>
        </w:rPr>
        <w:t>Until</w:t>
      </w:r>
      <w:r w:rsidRPr="00D3464B">
        <w:t xml:space="preserve"> version 2.04, the </w:t>
      </w:r>
      <w:r w:rsidRPr="00763291">
        <w:t xml:space="preserve">function </w:t>
      </w:r>
      <w:r w:rsidR="005465B0" w:rsidRPr="00763291">
        <w:rPr>
          <w:b/>
          <w:bCs/>
        </w:rPr>
        <w:t>swe_house_pos()</w:t>
      </w:r>
      <w:r w:rsidR="005465B0" w:rsidRPr="00763291">
        <w:t xml:space="preserve"> </w:t>
      </w:r>
      <w:r w:rsidRPr="00763291">
        <w:t xml:space="preserve">has </w:t>
      </w:r>
      <w:r w:rsidRPr="00D3464B">
        <w:t>provided Placidus positions for the APC method. From version 2.05 on, it provides APC positions, but using a simplified method, namely the position relative to the house cusp and the house size.</w:t>
      </w:r>
      <w:r w:rsidR="00F25CFA" w:rsidRPr="00D3464B">
        <w:t xml:space="preserve"> This is not really in agreement with the geometry of the house system.</w:t>
      </w:r>
    </w:p>
    <w:p w14:paraId="26B1CCED" w14:textId="77777777" w:rsidR="004E52D3" w:rsidRDefault="00BA3624" w:rsidP="001A14CB">
      <w:pPr>
        <w:pStyle w:val="ListBullet1"/>
        <w:ind w:left="284" w:hanging="284"/>
        <w:rPr>
          <w:lang w:eastAsia="de-DE"/>
        </w:rPr>
      </w:pPr>
      <w:r w:rsidRPr="00D3464B">
        <w:rPr>
          <w:lang w:eastAsia="de-DE"/>
        </w:rPr>
        <w:t>The same simplified algorithm has been implemented for the following house methods:</w:t>
      </w:r>
    </w:p>
    <w:p w14:paraId="0E0F5CF1" w14:textId="77777777" w:rsidR="004E52D3" w:rsidRDefault="00BA3624" w:rsidP="00CC1B5C">
      <w:r w:rsidRPr="00D3464B">
        <w:t>Y APC, I Sunshine, L Pullen SD, Q Pullen SR, S Sripati</w:t>
      </w:r>
    </w:p>
    <w:p w14:paraId="7E6D4FE8" w14:textId="77777777" w:rsidR="00283E02" w:rsidRDefault="00BA3624" w:rsidP="00CC1B5C">
      <w:r w:rsidRPr="00D3464B">
        <w:t>We hope to implement correct geometrical algorithms with time.</w:t>
      </w:r>
    </w:p>
    <w:p w14:paraId="429F66A0" w14:textId="77777777" w:rsidR="004E52D3" w:rsidRDefault="00BA3624" w:rsidP="00CC1B5C">
      <w:r w:rsidRPr="00D3464B">
        <w:t>Minor bugfixes with houses:</w:t>
      </w:r>
    </w:p>
    <w:p w14:paraId="7830DEF7" w14:textId="77777777" w:rsidR="004E52D3" w:rsidRDefault="00BA3624" w:rsidP="001A14CB">
      <w:pPr>
        <w:pStyle w:val="ListBullet1"/>
        <w:ind w:left="284" w:hanging="284"/>
        <w:rPr>
          <w:lang w:eastAsia="de-DE"/>
        </w:rPr>
      </w:pPr>
      <w:r w:rsidRPr="00D3464B">
        <w:rPr>
          <w:lang w:eastAsia="de-DE"/>
        </w:rPr>
        <w:t xml:space="preserve">APC </w:t>
      </w:r>
      <w:r w:rsidR="00D11A1C" w:rsidRPr="00D3464B">
        <w:rPr>
          <w:lang w:eastAsia="de-DE"/>
        </w:rPr>
        <w:t>houses had</w:t>
      </w:r>
      <w:r w:rsidRPr="00D3464B">
        <w:rPr>
          <w:lang w:eastAsia="de-DE"/>
        </w:rPr>
        <w:t xml:space="preserve"> nan</w:t>
      </w:r>
      <w:r w:rsidR="005465B0" w:rsidRPr="00D3464B">
        <w:rPr>
          <w:lang w:eastAsia="de-DE"/>
        </w:rPr>
        <w:t xml:space="preserve"> (not a number)</w:t>
      </w:r>
      <w:r w:rsidRPr="00D3464B">
        <w:rPr>
          <w:lang w:eastAsia="de-DE"/>
        </w:rPr>
        <w:t xml:space="preserve"> values at geographic latitude 0.</w:t>
      </w:r>
    </w:p>
    <w:p w14:paraId="05E69794" w14:textId="77777777" w:rsidR="004E52D3" w:rsidRDefault="00BA3624" w:rsidP="001A14CB">
      <w:pPr>
        <w:pStyle w:val="ListBullet1"/>
        <w:ind w:left="284" w:hanging="284"/>
        <w:rPr>
          <w:lang w:eastAsia="de-DE"/>
        </w:rPr>
      </w:pPr>
      <w:r w:rsidRPr="00D3464B">
        <w:rPr>
          <w:lang w:eastAsia="de-DE"/>
        </w:rPr>
        <w:t xml:space="preserve">APC </w:t>
      </w:r>
      <w:r w:rsidR="00D11A1C" w:rsidRPr="00D3464B">
        <w:rPr>
          <w:lang w:eastAsia="de-DE"/>
        </w:rPr>
        <w:t>houses had</w:t>
      </w:r>
      <w:r w:rsidRPr="00D3464B">
        <w:rPr>
          <w:lang w:eastAsia="de-DE"/>
        </w:rPr>
        <w:t xml:space="preserve"> inaccurate MC/IC at geographic latitude 90.</w:t>
      </w:r>
    </w:p>
    <w:p w14:paraId="2E58D50E" w14:textId="4E2353FB" w:rsidR="00283E02" w:rsidRDefault="00BA3624" w:rsidP="00CC1B5C">
      <w:pPr>
        <w:pStyle w:val="ListBullet1"/>
        <w:ind w:left="284" w:hanging="284"/>
        <w:rPr>
          <w:lang w:eastAsia="de-DE"/>
        </w:rPr>
      </w:pPr>
      <w:r w:rsidRPr="00D3464B">
        <w:rPr>
          <w:lang w:eastAsia="de-DE"/>
        </w:rPr>
        <w:t xml:space="preserve">Krusinski </w:t>
      </w:r>
      <w:r w:rsidR="00681D84" w:rsidRPr="00D3464B">
        <w:rPr>
          <w:lang w:eastAsia="de-DE"/>
        </w:rPr>
        <w:t>houses had</w:t>
      </w:r>
      <w:r w:rsidRPr="00D3464B">
        <w:rPr>
          <w:lang w:eastAsia="de-DE"/>
        </w:rPr>
        <w:t xml:space="preserve"> wrong (opposite) house </w:t>
      </w:r>
      <w:r w:rsidR="00E7025C" w:rsidRPr="00D3464B">
        <w:rPr>
          <w:lang w:eastAsia="de-DE"/>
        </w:rPr>
        <w:t>positions</w:t>
      </w:r>
      <w:r w:rsidRPr="00D3464B">
        <w:rPr>
          <w:lang w:eastAsia="de-DE"/>
        </w:rPr>
        <w:t xml:space="preserve"> with</w:t>
      </w:r>
      <w:r w:rsidR="0070640C">
        <w:rPr>
          <w:lang w:eastAsia="de-DE"/>
        </w:rPr>
        <w:t xml:space="preserve"> </w:t>
      </w:r>
      <w:r w:rsidRPr="00D3464B">
        <w:t>function swe_house_pos() at geographic latitude 0.0.</w:t>
      </w:r>
    </w:p>
    <w:p w14:paraId="20F25786" w14:textId="77777777" w:rsidR="00283E02" w:rsidRDefault="002A24DA" w:rsidP="00CC1B5C">
      <w:r w:rsidRPr="00D3464B">
        <w:t>6)</w:t>
      </w:r>
      <w:r w:rsidR="00FA69C6" w:rsidRPr="00D3464B">
        <w:t xml:space="preserve"> </w:t>
      </w:r>
      <w:r w:rsidRPr="00D3464B">
        <w:t>Sidereal zodiac</w:t>
      </w:r>
      <w:r w:rsidR="00A131D8" w:rsidRPr="00D3464B">
        <w:t xml:space="preserve"> </w:t>
      </w:r>
      <w:r w:rsidR="003E1A3C" w:rsidRPr="00D3464B">
        <w:t>defined relat</w:t>
      </w:r>
      <w:r w:rsidR="00A131D8" w:rsidRPr="00D3464B">
        <w:t>ive to UT or TT</w:t>
      </w:r>
      <w:r w:rsidRPr="00D3464B">
        <w:t>:</w:t>
      </w:r>
    </w:p>
    <w:p w14:paraId="0C147691" w14:textId="418FF0CD" w:rsidR="00283E02" w:rsidRDefault="00FA69C6" w:rsidP="00CC1B5C">
      <w:r w:rsidRPr="00D3464B">
        <w:t xml:space="preserve">A problem found by Parashara Kumar with the </w:t>
      </w:r>
      <w:r w:rsidR="00FE0B96">
        <w:t>ayanamsha</w:t>
      </w:r>
      <w:r w:rsidR="00D90815">
        <w:t xml:space="preserve"> </w:t>
      </w:r>
      <w:r w:rsidRPr="00D3464B">
        <w:t>functions:</w:t>
      </w:r>
      <w:r w:rsidR="00A131D8" w:rsidRPr="00D3464B">
        <w:t xml:space="preserve"> </w:t>
      </w:r>
      <w:r w:rsidRPr="00D3464B">
        <w:t xml:space="preserve">The function </w:t>
      </w:r>
      <w:r w:rsidR="00341D2D">
        <w:t>swe_get_ayanamsa</w:t>
      </w:r>
      <w:r w:rsidRPr="00D3464B">
        <w:t xml:space="preserve">() requires TT (ET), but some of the </w:t>
      </w:r>
      <w:r w:rsidR="00FE0B96">
        <w:t>ayanamsha</w:t>
      </w:r>
      <w:r w:rsidR="00D90815">
        <w:t xml:space="preserve">s </w:t>
      </w:r>
      <w:r w:rsidRPr="00D3464B">
        <w:t>were internally defined relative to UT.</w:t>
      </w:r>
      <w:r w:rsidR="002A24DA" w:rsidRPr="00D3464B">
        <w:t xml:space="preserve"> </w:t>
      </w:r>
      <w:r w:rsidRPr="00D3464B">
        <w:t xml:space="preserve">Resulting error in </w:t>
      </w:r>
      <w:r w:rsidR="00FE0B96">
        <w:t>ayanamsha</w:t>
      </w:r>
      <w:r w:rsidR="00D90815">
        <w:t xml:space="preserve"> </w:t>
      </w:r>
      <w:r w:rsidRPr="00D3464B">
        <w:t>were about 0.01 arcsec in 500 CE.</w:t>
      </w:r>
      <w:r w:rsidR="002A24DA" w:rsidRPr="00D3464B">
        <w:t xml:space="preserve"> </w:t>
      </w:r>
      <w:r w:rsidRPr="00D3464B">
        <w:t>The error for current dates is about 0.0001 arcsec.</w:t>
      </w:r>
    </w:p>
    <w:p w14:paraId="081545B6" w14:textId="14573D0A" w:rsidR="00283E02" w:rsidRDefault="00FA69C6" w:rsidP="00CC1B5C">
      <w:r w:rsidRPr="00D3464B">
        <w:t xml:space="preserve">The internal definitions of the </w:t>
      </w:r>
      <w:r w:rsidR="00FE0B96">
        <w:t>ayanamsha</w:t>
      </w:r>
      <w:r w:rsidR="00D90815">
        <w:t xml:space="preserve">s </w:t>
      </w:r>
      <w:r w:rsidRPr="00D3464B">
        <w:t>has been changed and</w:t>
      </w:r>
      <w:r w:rsidR="002A24DA" w:rsidRPr="00D3464B">
        <w:t xml:space="preserve"> </w:t>
      </w:r>
      <w:r w:rsidRPr="00D3464B">
        <w:t>can be based either on UT or on TT.</w:t>
      </w:r>
    </w:p>
    <w:p w14:paraId="332010F7" w14:textId="71390E7A" w:rsidR="00283E02" w:rsidRDefault="00FA69C6" w:rsidP="00CC1B5C">
      <w:r w:rsidRPr="00D3464B">
        <w:t xml:space="preserve">Nothing changes for the user, except with user-defined </w:t>
      </w:r>
      <w:r w:rsidR="00FE0B96">
        <w:t>ayanamsha</w:t>
      </w:r>
      <w:r w:rsidRPr="00D3464B">
        <w:t>s.</w:t>
      </w:r>
      <w:r w:rsidR="002A24DA" w:rsidRPr="00D3464B">
        <w:t xml:space="preserve"> </w:t>
      </w:r>
      <w:r w:rsidRPr="00D3464B">
        <w:t>The t0 used in swe_set_sid</w:t>
      </w:r>
      <w:r w:rsidR="00E7025C">
        <w:t>_</w:t>
      </w:r>
      <w:r w:rsidRPr="00D3464B">
        <w:t>mode() is considered to be TT, except if the new</w:t>
      </w:r>
      <w:r w:rsidR="002A24DA" w:rsidRPr="00D3464B">
        <w:t xml:space="preserve"> </w:t>
      </w:r>
      <w:r w:rsidRPr="00D3464B">
        <w:t>bit flag SE_SIDBIT_USER_UT (1024) is or'ed to the parameter sid_mode.</w:t>
      </w:r>
    </w:p>
    <w:p w14:paraId="70378FE5" w14:textId="247CA2AE" w:rsidR="004E52D3" w:rsidRDefault="002A24DA" w:rsidP="00CC1B5C">
      <w:r w:rsidRPr="00D3464B">
        <w:rPr>
          <w:b/>
        </w:rPr>
        <w:t>7)</w:t>
      </w:r>
      <w:r w:rsidRPr="00D3464B">
        <w:t xml:space="preserve"> </w:t>
      </w:r>
      <w:r w:rsidR="00FE0B96">
        <w:rPr>
          <w:b/>
          <w:bCs/>
        </w:rPr>
        <w:t>Ayanamsha</w:t>
      </w:r>
      <w:r w:rsidRPr="00D3464B">
        <w:rPr>
          <w:b/>
          <w:bCs/>
        </w:rPr>
        <w:t>s:</w:t>
      </w:r>
      <w:r w:rsidRPr="00D3464B">
        <w:t xml:space="preserve"> </w:t>
      </w:r>
      <w:r w:rsidR="00FA69C6" w:rsidRPr="00D3464B">
        <w:t xml:space="preserve">Some </w:t>
      </w:r>
      <w:r w:rsidR="00FE0B96">
        <w:t>ayanamsha</w:t>
      </w:r>
      <w:r w:rsidR="00D90815">
        <w:t xml:space="preserve">s </w:t>
      </w:r>
      <w:r w:rsidR="00FA69C6" w:rsidRPr="00D3464B">
        <w:t>were corrected:</w:t>
      </w:r>
    </w:p>
    <w:p w14:paraId="1E983EED" w14:textId="45A27D3B" w:rsidR="004E52D3" w:rsidRDefault="00FA69C6" w:rsidP="001A14CB">
      <w:pPr>
        <w:pStyle w:val="ListBullet1"/>
        <w:ind w:left="284" w:hanging="284"/>
        <w:rPr>
          <w:lang w:eastAsia="de-DE"/>
        </w:rPr>
      </w:pPr>
      <w:r w:rsidRPr="00D3464B">
        <w:rPr>
          <w:lang w:eastAsia="de-DE"/>
        </w:rPr>
        <w:t xml:space="preserve">The "True Revati </w:t>
      </w:r>
      <w:r w:rsidR="00FE0B96">
        <w:rPr>
          <w:lang w:eastAsia="de-DE"/>
        </w:rPr>
        <w:t>Ayanamsha</w:t>
      </w:r>
      <w:r w:rsidRPr="00D3464B">
        <w:rPr>
          <w:lang w:eastAsia="de-DE"/>
        </w:rPr>
        <w:t>" (No. 28) (had the star at 0 Aries instead of</w:t>
      </w:r>
      <w:r w:rsidR="002A24DA" w:rsidRPr="00D3464B">
        <w:rPr>
          <w:lang w:eastAsia="de-DE"/>
        </w:rPr>
        <w:t xml:space="preserve"> </w:t>
      </w:r>
      <w:r w:rsidRPr="00D3464B">
        <w:rPr>
          <w:lang w:eastAsia="de-DE"/>
        </w:rPr>
        <w:t>29°50' Pisces.</w:t>
      </w:r>
    </w:p>
    <w:p w14:paraId="51B2D1F4" w14:textId="12E1C129" w:rsidR="004E52D3" w:rsidRDefault="00FA69C6" w:rsidP="001A14CB">
      <w:pPr>
        <w:pStyle w:val="ListBullet1"/>
        <w:ind w:left="284" w:hanging="284"/>
      </w:pPr>
      <w:r w:rsidRPr="00D3464B">
        <w:rPr>
          <w:lang w:eastAsia="de-DE"/>
        </w:rPr>
        <w:t xml:space="preserve">The Huber Babylonian </w:t>
      </w:r>
      <w:r w:rsidR="00FE0B96">
        <w:rPr>
          <w:lang w:eastAsia="de-DE"/>
        </w:rPr>
        <w:t>ayanamsha</w:t>
      </w:r>
      <w:r w:rsidR="00D90815">
        <w:rPr>
          <w:lang w:eastAsia="de-DE"/>
        </w:rPr>
        <w:t xml:space="preserve"> </w:t>
      </w:r>
      <w:r w:rsidRPr="00D3464B">
        <w:rPr>
          <w:lang w:eastAsia="de-DE"/>
        </w:rPr>
        <w:t>(No. 12) has been wrong for many years by</w:t>
      </w:r>
      <w:r w:rsidR="002A24DA" w:rsidRPr="00D3464B">
        <w:rPr>
          <w:lang w:eastAsia="de-DE"/>
        </w:rPr>
        <w:t xml:space="preserve"> </w:t>
      </w:r>
      <w:r w:rsidRPr="00D3464B">
        <w:rPr>
          <w:lang w:eastAsia="de-DE"/>
        </w:rPr>
        <w:t>6 arc min. This error was caused by wrong information in a publication by</w:t>
      </w:r>
      <w:r w:rsidR="002A24DA" w:rsidRPr="00D3464B">
        <w:rPr>
          <w:lang w:eastAsia="de-DE"/>
        </w:rPr>
        <w:t xml:space="preserve"> </w:t>
      </w:r>
      <w:r w:rsidRPr="00D3464B">
        <w:rPr>
          <w:lang w:eastAsia="de-DE"/>
        </w:rPr>
        <w:t>R. Mercier. The correction was made according to Huber's original</w:t>
      </w:r>
      <w:r w:rsidR="002A24DA" w:rsidRPr="00D3464B">
        <w:rPr>
          <w:lang w:eastAsia="de-DE"/>
        </w:rPr>
        <w:t xml:space="preserve"> </w:t>
      </w:r>
      <w:r w:rsidR="00E7025C" w:rsidRPr="00D3464B">
        <w:rPr>
          <w:lang w:eastAsia="de-DE"/>
        </w:rPr>
        <w:t>publication</w:t>
      </w:r>
      <w:r w:rsidRPr="00D3464B">
        <w:rPr>
          <w:lang w:eastAsia="de-DE"/>
        </w:rPr>
        <w:t>.</w:t>
      </w:r>
      <w:r w:rsidR="00446B06">
        <w:t xml:space="preserve"> </w:t>
      </w:r>
      <w:r w:rsidRPr="00D3464B">
        <w:t>More information is given in the General Documentation of the</w:t>
      </w:r>
      <w:r w:rsidR="002A24DA" w:rsidRPr="00D3464B">
        <w:t xml:space="preserve"> </w:t>
      </w:r>
      <w:r w:rsidRPr="00D3464B">
        <w:t>Swiss Ephemeris.</w:t>
      </w:r>
    </w:p>
    <w:p w14:paraId="542D5EE6" w14:textId="40501D92" w:rsidR="00283E02" w:rsidRDefault="00FE0B96" w:rsidP="001A14CB">
      <w:pPr>
        <w:pStyle w:val="ListBullet1"/>
        <w:ind w:left="284" w:hanging="284"/>
        <w:rPr>
          <w:lang w:eastAsia="de-DE"/>
        </w:rPr>
      </w:pPr>
      <w:r>
        <w:rPr>
          <w:lang w:eastAsia="de-DE"/>
        </w:rPr>
        <w:lastRenderedPageBreak/>
        <w:t>Ayanamsha</w:t>
      </w:r>
      <w:r w:rsidR="00D90815">
        <w:rPr>
          <w:lang w:eastAsia="de-DE"/>
        </w:rPr>
        <w:t xml:space="preserve"> </w:t>
      </w:r>
      <w:r w:rsidR="00FA69C6" w:rsidRPr="00D3464B">
        <w:rPr>
          <w:lang w:eastAsia="de-DE"/>
        </w:rPr>
        <w:t>having Galactic Centre at 0 Sagittarius (No. 17) has been</w:t>
      </w:r>
      <w:r w:rsidR="002A24DA" w:rsidRPr="00D3464B">
        <w:rPr>
          <w:lang w:eastAsia="de-DE"/>
        </w:rPr>
        <w:t xml:space="preserve"> </w:t>
      </w:r>
      <w:r w:rsidR="00FA69C6" w:rsidRPr="00D3464B">
        <w:rPr>
          <w:lang w:eastAsia="de-DE"/>
        </w:rPr>
        <w:t xml:space="preserve">changed to a "true" </w:t>
      </w:r>
      <w:r>
        <w:rPr>
          <w:lang w:eastAsia="de-DE"/>
        </w:rPr>
        <w:t>ayanamsha</w:t>
      </w:r>
      <w:r w:rsidR="00D90815">
        <w:rPr>
          <w:lang w:eastAsia="de-DE"/>
        </w:rPr>
        <w:t xml:space="preserve"> </w:t>
      </w:r>
      <w:r w:rsidR="00FA69C6" w:rsidRPr="00D3464B">
        <w:rPr>
          <w:lang w:eastAsia="de-DE"/>
        </w:rPr>
        <w:t>that has the GC always at 0 Sag.</w:t>
      </w:r>
    </w:p>
    <w:p w14:paraId="6B9E6E8D" w14:textId="6686D719" w:rsidR="004E52D3" w:rsidRDefault="002A24DA" w:rsidP="00CC1B5C">
      <w:r w:rsidRPr="00D3464B">
        <w:t xml:space="preserve">In addition, the following </w:t>
      </w:r>
      <w:r w:rsidR="00FE0B96">
        <w:t>ayanamsha</w:t>
      </w:r>
      <w:r w:rsidR="00D90815">
        <w:t xml:space="preserve">s </w:t>
      </w:r>
      <w:r w:rsidRPr="00D3464B">
        <w:t>have been added:</w:t>
      </w:r>
    </w:p>
    <w:p w14:paraId="3803FEA0" w14:textId="5DD6E598" w:rsidR="004E52D3" w:rsidRDefault="002A24DA" w:rsidP="001A14CB">
      <w:pPr>
        <w:pStyle w:val="ListBullet1"/>
        <w:ind w:left="284" w:hanging="284"/>
        <w:rPr>
          <w:lang w:eastAsia="de-DE"/>
        </w:rPr>
      </w:pPr>
      <w:r w:rsidRPr="00D3464B">
        <w:rPr>
          <w:lang w:eastAsia="de-DE"/>
        </w:rPr>
        <w:t xml:space="preserve">Galactic </w:t>
      </w:r>
      <w:r w:rsidR="00FE0B96">
        <w:rPr>
          <w:lang w:eastAsia="de-DE"/>
        </w:rPr>
        <w:t>ayanamsha</w:t>
      </w:r>
      <w:r w:rsidR="00D90815">
        <w:rPr>
          <w:lang w:eastAsia="de-DE"/>
        </w:rPr>
        <w:t xml:space="preserve"> </w:t>
      </w:r>
      <w:r w:rsidRPr="00D3464B">
        <w:rPr>
          <w:lang w:eastAsia="de-DE"/>
        </w:rPr>
        <w:t>(Gil Brand)</w:t>
      </w:r>
      <w:r w:rsidR="00446B06">
        <w:rPr>
          <w:lang w:eastAsia="de-DE"/>
        </w:rPr>
        <w:t xml:space="preserve"> </w:t>
      </w:r>
      <w:r w:rsidRPr="00D3464B">
        <w:rPr>
          <w:lang w:eastAsia="de-DE"/>
        </w:rPr>
        <w:t>SE_SIDM_GALCENT_RGBRAND</w:t>
      </w:r>
    </w:p>
    <w:p w14:paraId="0C4C0D14" w14:textId="77777777" w:rsidR="004E52D3" w:rsidRDefault="002A24DA" w:rsidP="001A14CB">
      <w:pPr>
        <w:pStyle w:val="ListBullet1"/>
        <w:ind w:left="284" w:hanging="284"/>
        <w:rPr>
          <w:lang w:eastAsia="de-DE"/>
        </w:rPr>
      </w:pPr>
      <w:r w:rsidRPr="00D3464B">
        <w:rPr>
          <w:lang w:eastAsia="de-DE"/>
        </w:rPr>
        <w:t>Galactic alignment (Skydram/Mardyks)</w:t>
      </w:r>
      <w:r w:rsidR="00446B06">
        <w:rPr>
          <w:lang w:eastAsia="de-DE"/>
        </w:rPr>
        <w:t xml:space="preserve"> </w:t>
      </w:r>
      <w:r w:rsidRPr="00D3464B">
        <w:rPr>
          <w:lang w:eastAsia="de-DE"/>
        </w:rPr>
        <w:t>SE_SIDM_GALALIGN_MARDYKS</w:t>
      </w:r>
    </w:p>
    <w:p w14:paraId="5C9E80A5" w14:textId="77777777" w:rsidR="004E52D3" w:rsidRPr="00CF2A2B" w:rsidRDefault="002A24DA" w:rsidP="001A14CB">
      <w:pPr>
        <w:pStyle w:val="ListBullet1"/>
        <w:ind w:left="284" w:hanging="284"/>
        <w:rPr>
          <w:lang w:val="fr-CH" w:eastAsia="de-DE"/>
        </w:rPr>
      </w:pPr>
      <w:r w:rsidRPr="00CF2A2B">
        <w:rPr>
          <w:lang w:val="fr-CH" w:eastAsia="de-DE"/>
        </w:rPr>
        <w:t>Galactic equator (IAU 1958)</w:t>
      </w:r>
      <w:r w:rsidR="00446B06" w:rsidRPr="00CF2A2B">
        <w:rPr>
          <w:lang w:val="fr-CH" w:eastAsia="de-DE"/>
        </w:rPr>
        <w:t xml:space="preserve"> </w:t>
      </w:r>
      <w:r w:rsidRPr="00CF2A2B">
        <w:rPr>
          <w:lang w:val="fr-CH" w:eastAsia="de-DE"/>
        </w:rPr>
        <w:t>SE_SIDM_GALEQU_IAU1958</w:t>
      </w:r>
    </w:p>
    <w:p w14:paraId="47BA259D" w14:textId="77777777" w:rsidR="004E52D3" w:rsidRDefault="002A24DA" w:rsidP="001A14CB">
      <w:pPr>
        <w:pStyle w:val="ListBullet1"/>
        <w:ind w:left="284" w:hanging="284"/>
        <w:rPr>
          <w:lang w:eastAsia="de-DE"/>
        </w:rPr>
      </w:pPr>
      <w:r w:rsidRPr="00D3464B">
        <w:rPr>
          <w:lang w:eastAsia="de-DE"/>
        </w:rPr>
        <w:t>Galactic equator true/modern</w:t>
      </w:r>
      <w:r w:rsidR="00446B06">
        <w:rPr>
          <w:lang w:eastAsia="de-DE"/>
        </w:rPr>
        <w:t xml:space="preserve"> </w:t>
      </w:r>
      <w:r w:rsidRPr="00D3464B">
        <w:rPr>
          <w:lang w:eastAsia="de-DE"/>
        </w:rPr>
        <w:t>SE_SIDM_GALEQU_TRUE</w:t>
      </w:r>
    </w:p>
    <w:p w14:paraId="4B41D28C" w14:textId="77777777" w:rsidR="004E52D3" w:rsidRDefault="002A24DA" w:rsidP="001A14CB">
      <w:pPr>
        <w:pStyle w:val="ListBullet1"/>
        <w:ind w:left="284" w:hanging="284"/>
        <w:rPr>
          <w:lang w:eastAsia="de-DE"/>
        </w:rPr>
      </w:pPr>
      <w:r w:rsidRPr="00D3464B">
        <w:rPr>
          <w:lang w:eastAsia="de-DE"/>
        </w:rPr>
        <w:t>Galactic equator in middle of Mula</w:t>
      </w:r>
      <w:r w:rsidR="00446B06">
        <w:rPr>
          <w:lang w:eastAsia="de-DE"/>
        </w:rPr>
        <w:t xml:space="preserve"> </w:t>
      </w:r>
      <w:r w:rsidRPr="00D3464B">
        <w:rPr>
          <w:lang w:eastAsia="de-DE"/>
        </w:rPr>
        <w:t>SE_SIDM_GALEQU_MULA</w:t>
      </w:r>
    </w:p>
    <w:p w14:paraId="37372EE2" w14:textId="70D3D991" w:rsidR="004E52D3" w:rsidRPr="00CF2A2B" w:rsidRDefault="002A24DA" w:rsidP="001A14CB">
      <w:pPr>
        <w:pStyle w:val="ListBullet1"/>
        <w:ind w:left="284" w:hanging="284"/>
        <w:rPr>
          <w:lang w:val="fr-CH" w:eastAsia="de-DE"/>
        </w:rPr>
      </w:pPr>
      <w:r w:rsidRPr="00CF2A2B">
        <w:rPr>
          <w:lang w:val="fr-CH" w:eastAsia="de-DE"/>
        </w:rPr>
        <w:t xml:space="preserve">True Mula </w:t>
      </w:r>
      <w:r w:rsidR="00FE0B96" w:rsidRPr="00CF2A2B">
        <w:rPr>
          <w:lang w:val="fr-CH" w:eastAsia="de-DE"/>
        </w:rPr>
        <w:t>ayanamsha</w:t>
      </w:r>
      <w:r w:rsidR="00D90815" w:rsidRPr="00CF2A2B">
        <w:rPr>
          <w:lang w:val="fr-CH" w:eastAsia="de-DE"/>
        </w:rPr>
        <w:t xml:space="preserve"> </w:t>
      </w:r>
      <w:r w:rsidRPr="00CF2A2B">
        <w:rPr>
          <w:lang w:val="fr-CH" w:eastAsia="de-DE"/>
        </w:rPr>
        <w:t>(Chandra Hari)</w:t>
      </w:r>
      <w:r w:rsidR="00446B06" w:rsidRPr="00CF2A2B">
        <w:rPr>
          <w:lang w:val="fr-CH" w:eastAsia="de-DE"/>
        </w:rPr>
        <w:t xml:space="preserve"> </w:t>
      </w:r>
      <w:r w:rsidRPr="00CF2A2B">
        <w:rPr>
          <w:lang w:val="fr-CH" w:eastAsia="de-DE"/>
        </w:rPr>
        <w:t>SE_SIDM_TRUE_MULA</w:t>
      </w:r>
    </w:p>
    <w:p w14:paraId="5B0E6EC3" w14:textId="77777777" w:rsidR="004E52D3" w:rsidRDefault="002A24DA" w:rsidP="001A14CB">
      <w:pPr>
        <w:pStyle w:val="ListBullet1"/>
        <w:ind w:left="284" w:hanging="284"/>
        <w:rPr>
          <w:lang w:eastAsia="de-DE"/>
        </w:rPr>
      </w:pPr>
      <w:r w:rsidRPr="00D3464B">
        <w:rPr>
          <w:lang w:eastAsia="de-DE"/>
        </w:rPr>
        <w:t>Galactic centre middle Mula (Wilhelm) SE_SIDM_GALCENT_MULA_WILHELM</w:t>
      </w:r>
    </w:p>
    <w:p w14:paraId="53BC26CD" w14:textId="77777777" w:rsidR="004E52D3" w:rsidRDefault="002A24DA" w:rsidP="001A14CB">
      <w:pPr>
        <w:pStyle w:val="ListBullet1"/>
        <w:ind w:left="284" w:hanging="284"/>
        <w:rPr>
          <w:lang w:eastAsia="de-DE"/>
        </w:rPr>
      </w:pPr>
      <w:r w:rsidRPr="00D3464B">
        <w:rPr>
          <w:lang w:eastAsia="de-DE"/>
        </w:rPr>
        <w:t>Aryabhata 522</w:t>
      </w:r>
      <w:r w:rsidR="00446B06">
        <w:rPr>
          <w:lang w:eastAsia="de-DE"/>
        </w:rPr>
        <w:t xml:space="preserve"> </w:t>
      </w:r>
      <w:r w:rsidRPr="00D3464B">
        <w:rPr>
          <w:lang w:eastAsia="de-DE"/>
        </w:rPr>
        <w:t>SE_SIDM_ARYABHATA_522</w:t>
      </w:r>
    </w:p>
    <w:p w14:paraId="742958E4" w14:textId="77777777" w:rsidR="004E52D3" w:rsidRDefault="002A24DA" w:rsidP="001A14CB">
      <w:pPr>
        <w:pStyle w:val="ListBullet1"/>
        <w:ind w:left="284" w:hanging="284"/>
        <w:rPr>
          <w:lang w:eastAsia="de-DE"/>
        </w:rPr>
      </w:pPr>
      <w:r w:rsidRPr="00D3464B">
        <w:rPr>
          <w:lang w:eastAsia="de-DE"/>
        </w:rPr>
        <w:t>Babylonian Britton</w:t>
      </w:r>
      <w:r w:rsidR="00446B06">
        <w:rPr>
          <w:lang w:eastAsia="de-DE"/>
        </w:rPr>
        <w:t xml:space="preserve"> </w:t>
      </w:r>
      <w:r w:rsidRPr="00D3464B">
        <w:rPr>
          <w:lang w:eastAsia="de-DE"/>
        </w:rPr>
        <w:t>SE_SIDM_BABYL_BRITTON</w:t>
      </w:r>
    </w:p>
    <w:p w14:paraId="71441B89" w14:textId="0137D068" w:rsidR="00283E02" w:rsidRDefault="002A24DA" w:rsidP="00CC1B5C">
      <w:r w:rsidRPr="00D3464B">
        <w:t>More information</w:t>
      </w:r>
      <w:r w:rsidR="00BF477D" w:rsidRPr="00D3464B">
        <w:t xml:space="preserve"> about these </w:t>
      </w:r>
      <w:r w:rsidR="00FE0B96">
        <w:t>ayanamsha</w:t>
      </w:r>
      <w:r w:rsidR="00D90815">
        <w:t xml:space="preserve">s </w:t>
      </w:r>
      <w:r w:rsidRPr="00D3464B">
        <w:t>is given in the General Documentation of the Swiss Ephemeris.</w:t>
      </w:r>
    </w:p>
    <w:p w14:paraId="5CE14896" w14:textId="7EEEFDA8" w:rsidR="00283E02" w:rsidRDefault="00BF477D" w:rsidP="00CC1B5C">
      <w:r w:rsidRPr="00D3464B">
        <w:rPr>
          <w:b/>
        </w:rPr>
        <w:t>8)</w:t>
      </w:r>
      <w:r w:rsidRPr="00D3464B">
        <w:t xml:space="preserve"> </w:t>
      </w:r>
      <w:r w:rsidRPr="00D3464B">
        <w:rPr>
          <w:b/>
        </w:rPr>
        <w:t xml:space="preserve">_TRUE_ </w:t>
      </w:r>
      <w:r w:rsidR="00FE0B96">
        <w:rPr>
          <w:b/>
        </w:rPr>
        <w:t>ayanamsha</w:t>
      </w:r>
      <w:r w:rsidR="00D90815">
        <w:rPr>
          <w:b/>
        </w:rPr>
        <w:t xml:space="preserve">s </w:t>
      </w:r>
      <w:r w:rsidR="00A131D8" w:rsidRPr="00D3464B">
        <w:rPr>
          <w:b/>
        </w:rPr>
        <w:t>algorithm</w:t>
      </w:r>
      <w:r w:rsidRPr="00D3464B">
        <w:t xml:space="preserve"> (True Chitra, True Revati, True Pushya</w:t>
      </w:r>
      <w:r w:rsidR="005617F8" w:rsidRPr="00D3464B">
        <w:t>, True Mula, Galactic/Gil Brand, Galactic/Wilhelm</w:t>
      </w:r>
      <w:r w:rsidRPr="00D3464B">
        <w:t>) always keep the intended longitude</w:t>
      </w:r>
      <w:r w:rsidR="005617F8" w:rsidRPr="00D3464B">
        <w:t>,</w:t>
      </w:r>
      <w:r w:rsidRPr="00D3464B">
        <w:t xml:space="preserve"> with</w:t>
      </w:r>
      <w:r w:rsidR="005617F8" w:rsidRPr="00D3464B">
        <w:t xml:space="preserve"> or without</w:t>
      </w:r>
      <w:r w:rsidRPr="00D3464B">
        <w:t xml:space="preserve"> the following iflags: SEFLG_TRUEPOS, SEFLG_NOABERR, SEFLG_NOGDEFL.</w:t>
      </w:r>
    </w:p>
    <w:p w14:paraId="49AA7909" w14:textId="0082C860" w:rsidR="00283E02" w:rsidRDefault="005617F8" w:rsidP="00CC1B5C">
      <w:r w:rsidRPr="00D3464B">
        <w:t xml:space="preserve">So far, the True Chitra </w:t>
      </w:r>
      <w:r w:rsidR="00FE0B96">
        <w:t>ayanamsha</w:t>
      </w:r>
      <w:r w:rsidR="00D90815">
        <w:t xml:space="preserve"> </w:t>
      </w:r>
      <w:r w:rsidRPr="00D3464B">
        <w:t>had Spica</w:t>
      </w:r>
      <w:r w:rsidR="001F6B0E" w:rsidRPr="00D3464B">
        <w:t>/Chitra</w:t>
      </w:r>
      <w:r w:rsidRPr="00D3464B">
        <w:t xml:space="preserve"> at 180° exactly if the </w:t>
      </w:r>
      <w:r w:rsidRPr="00D3464B">
        <w:rPr>
          <w:i/>
        </w:rPr>
        <w:t>apparent</w:t>
      </w:r>
      <w:r w:rsidRPr="00D3464B">
        <w:t xml:space="preserve"> position of the star was calculated, however not if the </w:t>
      </w:r>
      <w:r w:rsidRPr="00D3464B">
        <w:rPr>
          <w:i/>
        </w:rPr>
        <w:t xml:space="preserve">true </w:t>
      </w:r>
      <w:r w:rsidRPr="00D3464B">
        <w:t xml:space="preserve">position (without aberration/light deflection) was calculated. However, some people may find it more natural if </w:t>
      </w:r>
      <w:r w:rsidR="001F6B0E" w:rsidRPr="00D3464B">
        <w:t xml:space="preserve">the star’s </w:t>
      </w:r>
      <w:r w:rsidRPr="00D3464B">
        <w:t xml:space="preserve">true position is </w:t>
      </w:r>
      <w:r w:rsidR="001F6B0E" w:rsidRPr="00D3464B">
        <w:t>exactly at 180°.</w:t>
      </w:r>
    </w:p>
    <w:p w14:paraId="2BF2203E" w14:textId="77777777" w:rsidR="00A131D8" w:rsidRPr="00D3464B" w:rsidRDefault="00A131D8" w:rsidP="00CC1B5C">
      <w:r w:rsidRPr="00D3464B">
        <w:t>9) Occultation function swe_lun_occult_when_loc():</w:t>
      </w:r>
    </w:p>
    <w:p w14:paraId="02CBB96D" w14:textId="77777777" w:rsidR="00A131D8" w:rsidRPr="00D3464B" w:rsidRDefault="00A131D8" w:rsidP="004E6B3F">
      <w:pPr>
        <w:pStyle w:val="ListBullet1"/>
        <w:ind w:left="284" w:hanging="284"/>
        <w:rPr>
          <w:lang w:eastAsia="de-DE"/>
        </w:rPr>
      </w:pPr>
      <w:r w:rsidRPr="00D3464B">
        <w:rPr>
          <w:lang w:eastAsia="de-DE"/>
        </w:rPr>
        <w:t>Function did not correctly detect daytime occurrence with partial occultations (a rare phenomenon).</w:t>
      </w:r>
    </w:p>
    <w:p w14:paraId="5C954856" w14:textId="77777777" w:rsidR="004E52D3" w:rsidRDefault="00A131D8" w:rsidP="004E6B3F">
      <w:pPr>
        <w:pStyle w:val="ListBullet1"/>
        <w:ind w:left="284" w:hanging="284"/>
        <w:rPr>
          <w:lang w:eastAsia="de-DE"/>
        </w:rPr>
      </w:pPr>
      <w:r w:rsidRPr="00D3464B">
        <w:rPr>
          <w:lang w:eastAsia="de-DE"/>
        </w:rPr>
        <w:t>Some rare occultation events were missed by the function.</w:t>
      </w:r>
    </w:p>
    <w:p w14:paraId="6604FEDB" w14:textId="77777777" w:rsidR="00283E02" w:rsidRDefault="00A131D8" w:rsidP="00CC1B5C">
      <w:r w:rsidRPr="00D3464B">
        <w:t>As a result of the changes three are very small changes in the timings of the events.</w:t>
      </w:r>
    </w:p>
    <w:p w14:paraId="68B212D0" w14:textId="77777777" w:rsidR="00283E02" w:rsidRDefault="00A131D8" w:rsidP="004E6B3F">
      <w:pPr>
        <w:pStyle w:val="ListBullet1"/>
        <w:ind w:left="284" w:hanging="284"/>
        <w:rPr>
          <w:lang w:eastAsia="de-DE"/>
        </w:rPr>
      </w:pPr>
      <w:r w:rsidRPr="00D3464B">
        <w:rPr>
          <w:lang w:eastAsia="de-DE"/>
        </w:rPr>
        <w:t>Occultation of fixed stars have provided four contacts instead of two.</w:t>
      </w:r>
      <w:r w:rsidR="00446B06">
        <w:rPr>
          <w:lang w:eastAsia="de-DE"/>
        </w:rPr>
        <w:t xml:space="preserve"> </w:t>
      </w:r>
      <w:r w:rsidRPr="00D3464B">
        <w:rPr>
          <w:lang w:eastAsia="de-DE"/>
        </w:rPr>
        <w:t>Now there are only two contacts.</w:t>
      </w:r>
    </w:p>
    <w:p w14:paraId="1288AE0D" w14:textId="77777777" w:rsidR="00873F76" w:rsidRPr="00D3464B" w:rsidRDefault="00873F76" w:rsidP="00CC1B5C">
      <w:r w:rsidRPr="00D3464B">
        <w:rPr>
          <w:b/>
        </w:rPr>
        <w:t>10) Magnitudes for Venus and Mercury</w:t>
      </w:r>
      <w:r w:rsidRPr="00D3464B">
        <w:t xml:space="preserve"> have been improved according to Hilten 2005.</w:t>
      </w:r>
    </w:p>
    <w:p w14:paraId="2089DF33" w14:textId="77777777" w:rsidR="00283E02" w:rsidRDefault="00873F76" w:rsidP="00CC1B5C">
      <w:r w:rsidRPr="00D3464B">
        <w:t>The Swiss Ephemeris now provides the same magnitudes as JPL's Horizons System.</w:t>
      </w:r>
    </w:p>
    <w:p w14:paraId="64445D06" w14:textId="77777777" w:rsidR="00283E02" w:rsidRDefault="00873F76" w:rsidP="00CC1B5C">
      <w:r w:rsidRPr="00D3464B">
        <w:rPr>
          <w:b/>
        </w:rPr>
        <w:t>11) Heliacal functions</w:t>
      </w:r>
      <w:r w:rsidRPr="00D3464B">
        <w:t xml:space="preserve">: A few bugs discovered by Victor Reijs have been fixed, which however did not become </w:t>
      </w:r>
      <w:r w:rsidR="00E7025C" w:rsidRPr="00D3464B">
        <w:t>apparent</w:t>
      </w:r>
      <w:r w:rsidRPr="00D3464B">
        <w:t xml:space="preserve"> very often.</w:t>
      </w:r>
    </w:p>
    <w:p w14:paraId="2DB1A38B" w14:textId="77777777" w:rsidR="00283E02" w:rsidRDefault="00873F76" w:rsidP="00CC1B5C">
      <w:r w:rsidRPr="00D3464B">
        <w:rPr>
          <w:b/>
        </w:rPr>
        <w:t>12) User-defined Delt</w:t>
      </w:r>
      <w:r w:rsidR="005465B0" w:rsidRPr="00D3464B">
        <w:rPr>
          <w:b/>
        </w:rPr>
        <w:t>a</w:t>
      </w:r>
      <w:r w:rsidRPr="00D3464B">
        <w:rPr>
          <w:b/>
        </w:rPr>
        <w:t xml:space="preserve"> T</w:t>
      </w:r>
      <w:r w:rsidRPr="00D3464B">
        <w:t xml:space="preserve">: For </w:t>
      </w:r>
      <w:r w:rsidR="00E7025C" w:rsidRPr="00D3464B">
        <w:t>archeoastronomy</w:t>
      </w:r>
      <w:r w:rsidRPr="00D3464B">
        <w:t xml:space="preserve"> (as suggested by Victor Reijs) a new function swe_set_delta</w:t>
      </w:r>
      <w:r w:rsidR="00DF67A7" w:rsidRPr="00D3464B">
        <w:t>_</w:t>
      </w:r>
      <w:r w:rsidRPr="00D3464B">
        <w:t>t</w:t>
      </w:r>
      <w:r w:rsidR="00DF67A7" w:rsidRPr="00D3464B">
        <w:t>_userdef</w:t>
      </w:r>
      <w:r w:rsidRPr="00D3464B">
        <w:t>() was created that allows the user to set a particular value for delta t.</w:t>
      </w:r>
    </w:p>
    <w:p w14:paraId="12DBE8B6" w14:textId="77777777" w:rsidR="00283E02" w:rsidRDefault="00873F76" w:rsidP="00CC1B5C">
      <w:r w:rsidRPr="00D3464B">
        <w:rPr>
          <w:b/>
        </w:rPr>
        <w:t>13) Function swe_nod_aps</w:t>
      </w:r>
      <w:r w:rsidRPr="00D3464B">
        <w:t>(): a bug was fixed that occurred with calculations for the EMB.</w:t>
      </w:r>
    </w:p>
    <w:p w14:paraId="197B4019" w14:textId="77777777" w:rsidR="00283E02" w:rsidRDefault="00873F76" w:rsidP="00CC1B5C">
      <w:r w:rsidRPr="00D3464B">
        <w:rPr>
          <w:b/>
        </w:rPr>
        <w:t>14) New function swe_get_library_path</w:t>
      </w:r>
      <w:r w:rsidRPr="00D3464B">
        <w:t>(): The function returns the path in which the executable resides. If it is running with a DLL, then returns the path of the DLL.</w:t>
      </w:r>
    </w:p>
    <w:p w14:paraId="2856B87B" w14:textId="77777777" w:rsidR="00BF3510" w:rsidRPr="00E04065" w:rsidRDefault="00BF3510" w:rsidP="00877D89">
      <w:pPr>
        <w:pStyle w:val="berschrift2"/>
      </w:pPr>
      <w:bookmarkStart w:id="318" w:name="_Toc58481471"/>
      <w:r w:rsidRPr="00E04065">
        <w:t>Changes from version 2.03 to 2.04</w:t>
      </w:r>
      <w:bookmarkEnd w:id="318"/>
    </w:p>
    <w:p w14:paraId="21EFFF68" w14:textId="77777777" w:rsidR="00283E02" w:rsidRPr="00807FC9" w:rsidRDefault="00BF3510" w:rsidP="00807FC9">
      <w:r w:rsidRPr="00D3464B">
        <w:rPr>
          <w:b/>
          <w:bCs/>
          <w:lang w:eastAsia="de-DE"/>
        </w:rPr>
        <w:t>The DLL of version 2.03 is not compatible with existing software.</w:t>
      </w:r>
      <w:r w:rsidRPr="00D3464B">
        <w:rPr>
          <w:lang w:eastAsia="de-DE"/>
        </w:rPr>
        <w:t xml:space="preserve"> In all past versions, the function names in the DLL were “decorated” (i.e. they had an initial ‘_’ and a final ‘@99’). However, version 2.03 had the function names “undecorated”. This was a result of the removal of </w:t>
      </w:r>
      <w:r w:rsidRPr="00807FC9">
        <w:t>the PASCAL keyword from the function declarations. Because of this, the DLL was created with the __cdecl calling convention whereas with the PASCAL keyword it had been created with the __stdcall calling convention.</w:t>
      </w:r>
    </w:p>
    <w:p w14:paraId="0F25FF84" w14:textId="77777777" w:rsidR="00283E02" w:rsidRDefault="00BF3510" w:rsidP="00CC1B5C">
      <w:r w:rsidRPr="00D3464B">
        <w:t>Since VBA requires __stdcall, we return to __stdcall and to decorated function names.</w:t>
      </w:r>
    </w:p>
    <w:p w14:paraId="3FC83069" w14:textId="77777777" w:rsidR="00283E02" w:rsidRDefault="00BF3510" w:rsidP="00CC1B5C">
      <w:pPr>
        <w:rPr>
          <w:lang w:eastAsia="de-DE"/>
        </w:rPr>
      </w:pPr>
      <w:r w:rsidRPr="00D3464B">
        <w:rPr>
          <w:lang w:eastAsia="de-DE"/>
        </w:rPr>
        <w:t>The macro PASCAL_CONV, which had been misleading, was renamed as CALL_CONV.</w:t>
      </w:r>
    </w:p>
    <w:p w14:paraId="7DF61497" w14:textId="77777777" w:rsidR="00BF3510" w:rsidRPr="00E04065" w:rsidRDefault="00BF3510" w:rsidP="00877D89">
      <w:pPr>
        <w:pStyle w:val="berschrift2"/>
      </w:pPr>
      <w:bookmarkStart w:id="319" w:name="_Toc58481472"/>
      <w:r w:rsidRPr="00E04065">
        <w:t>Changes from version 2.02.01 to 2.03</w:t>
      </w:r>
      <w:bookmarkEnd w:id="319"/>
    </w:p>
    <w:p w14:paraId="6480ED00" w14:textId="77777777" w:rsidR="00283E02" w:rsidRDefault="00BF3510" w:rsidP="00CC1B5C">
      <w:pPr>
        <w:rPr>
          <w:lang w:eastAsia="de-DE"/>
        </w:rPr>
      </w:pPr>
      <w:r w:rsidRPr="00D3464B">
        <w:rPr>
          <w:lang w:eastAsia="de-DE"/>
        </w:rPr>
        <w:t>This is a minor release, mainly for those who wish a thread-safe Swiss Ephemeris. It was implemented according to the suggestions made by Rüdiger Plantico and Skylendar. Any errors might be Dieter Koch’s fault. On our Linux</w:t>
      </w:r>
      <w:r w:rsidR="00495D04">
        <w:rPr>
          <w:lang w:eastAsia="de-DE"/>
        </w:rPr>
        <w:t xml:space="preserve"> </w:t>
      </w:r>
      <w:r w:rsidRPr="00D3464B">
        <w:rPr>
          <w:lang w:eastAsia="de-DE"/>
        </w:rPr>
        <w:t>system, at least, it seems to work.</w:t>
      </w:r>
    </w:p>
    <w:p w14:paraId="4110F47D" w14:textId="77777777" w:rsidR="00283E02" w:rsidRDefault="00BF3510" w:rsidP="00807FC9">
      <w:pPr>
        <w:rPr>
          <w:color w:val="000000"/>
          <w:lang w:eastAsia="de-DE"/>
        </w:rPr>
      </w:pPr>
      <w:r w:rsidRPr="00D3464B">
        <w:rPr>
          <w:lang w:eastAsia="de-DE"/>
        </w:rPr>
        <w:t xml:space="preserve">However, it seems that that we </w:t>
      </w:r>
      <w:r w:rsidRPr="0070640C">
        <w:rPr>
          <w:lang w:eastAsia="de-DE"/>
        </w:rPr>
        <w:t>cannot</w:t>
      </w:r>
      <w:r w:rsidRPr="00D3464B">
        <w:rPr>
          <w:lang w:eastAsia="de-DE"/>
        </w:rPr>
        <w:t xml:space="preserve"> build a thread-safe DLL inhouse at the moment. If a group member could provide </w:t>
      </w:r>
      <w:r w:rsidRPr="00D3464B">
        <w:rPr>
          <w:lang w:eastAsia="de-DE"/>
        </w:rPr>
        <w:lastRenderedPageBreak/>
        <w:t xml:space="preserve">a thread-safe DLL, </w:t>
      </w:r>
      <w:r w:rsidRPr="00807FC9">
        <w:t>that could be added to the Swiss Ephemeris download area.</w:t>
      </w:r>
    </w:p>
    <w:p w14:paraId="428030EF" w14:textId="77777777" w:rsidR="00283E02" w:rsidRDefault="00BF3510" w:rsidP="00CC1B5C">
      <w:pPr>
        <w:rPr>
          <w:lang w:eastAsia="de-DE"/>
        </w:rPr>
      </w:pPr>
      <w:r w:rsidRPr="00D3464B">
        <w:rPr>
          <w:lang w:eastAsia="de-DE"/>
        </w:rPr>
        <w:t>Other changes:</w:t>
      </w:r>
    </w:p>
    <w:p w14:paraId="4AE20C47" w14:textId="77777777" w:rsidR="00283E02" w:rsidRDefault="00BF3510" w:rsidP="00CC1B5C">
      <w:pPr>
        <w:rPr>
          <w:lang w:eastAsia="de-DE"/>
        </w:rPr>
      </w:pPr>
      <w:r w:rsidRPr="00D3464B">
        <w:rPr>
          <w:lang w:eastAsia="de-DE"/>
        </w:rPr>
        <w:t>FAR, PASCAL, and EXP16 macros in function declarations were removed.</w:t>
      </w:r>
    </w:p>
    <w:p w14:paraId="5CFDD642" w14:textId="77777777" w:rsidR="004E52D3" w:rsidRDefault="00BF3510" w:rsidP="00CC1B5C">
      <w:pPr>
        <w:rPr>
          <w:lang w:eastAsia="de-DE"/>
        </w:rPr>
      </w:pPr>
      <w:r w:rsidRPr="00D3464B">
        <w:rPr>
          <w:lang w:eastAsia="de-DE"/>
        </w:rPr>
        <w:t>Minor bug fixes:</w:t>
      </w:r>
    </w:p>
    <w:p w14:paraId="11119359" w14:textId="77777777" w:rsidR="004E52D3" w:rsidRDefault="00BF3510" w:rsidP="00544D0E">
      <w:pPr>
        <w:pStyle w:val="ListBullet1"/>
        <w:ind w:left="284" w:hanging="284"/>
        <w:rPr>
          <w:lang w:eastAsia="de-DE"/>
        </w:rPr>
      </w:pPr>
      <w:r w:rsidRPr="00D3464B">
        <w:rPr>
          <w:lang w:eastAsia="de-DE"/>
        </w:rPr>
        <w:t>swe_calc_ut(): With some nonsensical SEFLG_ combinations, such as a combination of several ephemeris flags, slightly inconsistent results were returned.</w:t>
      </w:r>
    </w:p>
    <w:p w14:paraId="6A4E69FD" w14:textId="77777777" w:rsidR="00283E02" w:rsidRDefault="00BF3510" w:rsidP="00544D0E">
      <w:pPr>
        <w:pStyle w:val="ListBullet1"/>
        <w:ind w:left="284" w:hanging="284"/>
        <w:rPr>
          <w:lang w:eastAsia="de-DE"/>
        </w:rPr>
      </w:pPr>
      <w:r w:rsidRPr="00D3464B">
        <w:rPr>
          <w:lang w:eastAsia="de-DE"/>
        </w:rPr>
        <w:t>swe_calc(planet) with SEFLG_JPLEPH: If the function was called with a JD beyond the ephemeris range, then a subsequent call of swe_calc(SE_SUN) for a valid JD would have provided wrong result. This was a very old bug, found by Anner van Hardenbroek.</w:t>
      </w:r>
    </w:p>
    <w:p w14:paraId="5D44F2A3" w14:textId="77777777" w:rsidR="00283E02" w:rsidRDefault="00BF3510" w:rsidP="00CC1B5C">
      <w:pPr>
        <w:rPr>
          <w:lang w:eastAsia="de-DE"/>
        </w:rPr>
      </w:pPr>
      <w:r w:rsidRPr="00D3464B">
        <w:rPr>
          <w:lang w:eastAsia="de-DE"/>
        </w:rPr>
        <w:t>Note, other issues that have been discussed recently or even longer ago had to be postponed.</w:t>
      </w:r>
    </w:p>
    <w:p w14:paraId="391D4E5A" w14:textId="77777777" w:rsidR="00BF3510" w:rsidRPr="00E04065" w:rsidRDefault="00BF3510" w:rsidP="00877D89">
      <w:pPr>
        <w:pStyle w:val="berschrift2"/>
      </w:pPr>
      <w:bookmarkStart w:id="320" w:name="_Toc58481473"/>
      <w:r w:rsidRPr="00E04065">
        <w:t>Changes from version 2.02 to 2.02.01</w:t>
      </w:r>
      <w:bookmarkEnd w:id="320"/>
    </w:p>
    <w:p w14:paraId="3453A531" w14:textId="77777777" w:rsidR="004E52D3" w:rsidRDefault="00BF3510" w:rsidP="00544D0E">
      <w:pPr>
        <w:pStyle w:val="ListBullet1"/>
        <w:ind w:left="284" w:hanging="284"/>
        <w:rPr>
          <w:lang w:eastAsia="de-DE"/>
        </w:rPr>
      </w:pPr>
      <w:r w:rsidRPr="00D3464B">
        <w:rPr>
          <w:lang w:eastAsia="de-DE"/>
        </w:rPr>
        <w:t>For better backward-</w:t>
      </w:r>
      <w:r w:rsidR="00E7025C" w:rsidRPr="00D3464B">
        <w:rPr>
          <w:lang w:eastAsia="de-DE"/>
        </w:rPr>
        <w:t>compatibility</w:t>
      </w:r>
      <w:r w:rsidRPr="00D3464B">
        <w:rPr>
          <w:lang w:eastAsia="de-DE"/>
        </w:rPr>
        <w:t xml:space="preserve"> with 2.0x, the </w:t>
      </w:r>
      <w:r w:rsidR="00E7025C" w:rsidRPr="00D3464B">
        <w:rPr>
          <w:lang w:eastAsia="de-DE"/>
        </w:rPr>
        <w:t>behavior</w:t>
      </w:r>
      <w:r w:rsidRPr="00D3464B">
        <w:rPr>
          <w:lang w:eastAsia="de-DE"/>
        </w:rPr>
        <w:t xml:space="preserve"> of the old Delta T function swe_deltat() has been modified as follows:</w:t>
      </w:r>
    </w:p>
    <w:p w14:paraId="07F5221E" w14:textId="77777777" w:rsidR="004E52D3" w:rsidRDefault="00BF3510" w:rsidP="00CC1B5C">
      <w:pPr>
        <w:rPr>
          <w:lang w:eastAsia="de-DE"/>
        </w:rPr>
      </w:pPr>
      <w:r w:rsidRPr="00D3464B">
        <w:rPr>
          <w:lang w:eastAsia="de-DE"/>
        </w:rPr>
        <w:t>swe_deltat() assumes</w:t>
      </w:r>
    </w:p>
    <w:p w14:paraId="622AA027" w14:textId="77777777" w:rsidR="004E52D3" w:rsidRDefault="00BF3510" w:rsidP="00CC1B5C">
      <w:pPr>
        <w:rPr>
          <w:lang w:eastAsia="de-DE"/>
        </w:rPr>
      </w:pPr>
      <w:r w:rsidRPr="00D3464B">
        <w:rPr>
          <w:lang w:eastAsia="de-DE"/>
        </w:rPr>
        <w:t>SEFLG_JPLEPH, if a JPL file is open;</w:t>
      </w:r>
    </w:p>
    <w:p w14:paraId="184EEE68" w14:textId="77777777" w:rsidR="004E52D3" w:rsidRDefault="00BF3510" w:rsidP="00CC1B5C">
      <w:pPr>
        <w:rPr>
          <w:lang w:eastAsia="de-DE"/>
        </w:rPr>
      </w:pPr>
      <w:r w:rsidRPr="00D3464B">
        <w:rPr>
          <w:lang w:eastAsia="de-DE"/>
        </w:rPr>
        <w:t>SEFLG_SWIEPH, otherwise.</w:t>
      </w:r>
    </w:p>
    <w:p w14:paraId="271CD763" w14:textId="77777777" w:rsidR="00BF3510" w:rsidRPr="00D3464B" w:rsidRDefault="00BF3510" w:rsidP="00CC1B5C">
      <w:pPr>
        <w:rPr>
          <w:lang w:eastAsia="de-DE"/>
        </w:rPr>
      </w:pPr>
      <w:r w:rsidRPr="00D3464B">
        <w:rPr>
          <w:lang w:eastAsia="de-DE"/>
        </w:rPr>
        <w:t>Usually, this modification does not result in values different from those provided by former versions SE 2.00</w:t>
      </w:r>
      <w:r w:rsidR="00495D04">
        <w:rPr>
          <w:lang w:eastAsia="de-DE"/>
        </w:rPr>
        <w:t xml:space="preserve"> </w:t>
      </w:r>
      <w:r w:rsidRPr="00D3464B">
        <w:rPr>
          <w:lang w:eastAsia="de-DE"/>
        </w:rPr>
        <w:t>and 2.01.</w:t>
      </w:r>
    </w:p>
    <w:p w14:paraId="187FAF02" w14:textId="77777777" w:rsidR="00BF3510" w:rsidRPr="00D3464B" w:rsidRDefault="00BF3510" w:rsidP="00CC1B5C">
      <w:pPr>
        <w:rPr>
          <w:lang w:eastAsia="de-DE"/>
        </w:rPr>
      </w:pPr>
      <w:r w:rsidRPr="00D3464B">
        <w:rPr>
          <w:lang w:eastAsia="de-DE"/>
        </w:rPr>
        <w:t>Note, SEFLG_MOSEPH is never assumed by swe_deltat(). For consistent handling of ephemeris-dependent Delta T, please use the new Delta T function swe_deltat_ex(). Or if you understand the lunar tidal acceleration problem, you can use swe_set_tid_acc() to define the value you want.</w:t>
      </w:r>
    </w:p>
    <w:p w14:paraId="7569A27C" w14:textId="77777777" w:rsidR="00283E02" w:rsidRDefault="00BF3510" w:rsidP="00544D0E">
      <w:pPr>
        <w:pStyle w:val="ListBullet1"/>
        <w:ind w:left="284" w:hanging="284"/>
        <w:rPr>
          <w:lang w:eastAsia="de-DE"/>
        </w:rPr>
      </w:pPr>
      <w:r w:rsidRPr="00D3464B">
        <w:rPr>
          <w:lang w:eastAsia="de-DE"/>
        </w:rPr>
        <w:t xml:space="preserve">With version 2.02, software that does not use swe_set_ephe_path() or swe_set_jpl_file() to </w:t>
      </w:r>
      <w:r w:rsidR="00E7025C" w:rsidRPr="00D3464B">
        <w:rPr>
          <w:lang w:eastAsia="de-DE"/>
        </w:rPr>
        <w:t>initialize</w:t>
      </w:r>
      <w:r w:rsidRPr="00D3464B">
        <w:rPr>
          <w:lang w:eastAsia="de-DE"/>
        </w:rPr>
        <w:t xml:space="preserve"> the Swiss Ephemeris may fail to calculate topocentric planets with swe_calc() or swe_calc_ut() (return value ERR). Version 2.02.01 is more tolerant again.</w:t>
      </w:r>
    </w:p>
    <w:p w14:paraId="708B692D" w14:textId="24D17CC7" w:rsidR="00283E02" w:rsidRDefault="00FE0B96" w:rsidP="00544D0E">
      <w:pPr>
        <w:pStyle w:val="ListBullet1"/>
        <w:ind w:left="284" w:hanging="284"/>
        <w:rPr>
          <w:lang w:eastAsia="de-DE"/>
        </w:rPr>
      </w:pPr>
      <w:r>
        <w:rPr>
          <w:lang w:eastAsia="de-DE"/>
        </w:rPr>
        <w:t>Ayanamsha</w:t>
      </w:r>
      <w:r w:rsidR="00D90815">
        <w:rPr>
          <w:lang w:eastAsia="de-DE"/>
        </w:rPr>
        <w:t xml:space="preserve">s </w:t>
      </w:r>
      <w:r w:rsidR="00BF3510" w:rsidRPr="00D3464B">
        <w:rPr>
          <w:lang w:eastAsia="de-DE"/>
        </w:rPr>
        <w:t>TRUE_REVATI, TRUE_PUSHYA now also work if not fixed stars file is found in the ephemeris path. With TRUE_CHITRA, this has been the case for longer.</w:t>
      </w:r>
    </w:p>
    <w:p w14:paraId="2F4EE68C" w14:textId="77777777" w:rsidR="00283E02" w:rsidRDefault="00BF3510" w:rsidP="00544D0E">
      <w:pPr>
        <w:pStyle w:val="ListBullet1"/>
        <w:ind w:left="284" w:hanging="284"/>
        <w:rPr>
          <w:lang w:eastAsia="de-DE"/>
        </w:rPr>
      </w:pPr>
      <w:r w:rsidRPr="00D3464B">
        <w:rPr>
          <w:lang w:eastAsia="de-DE"/>
        </w:rPr>
        <w:t>Bug fixed: since version 2.00, the sidereal modes TRUE_CHITRA, TRUE_REVATI, TRUE_PUSHYA provided wrong latitude and speed for the Sun.</w:t>
      </w:r>
    </w:p>
    <w:p w14:paraId="00EF64CD" w14:textId="77777777" w:rsidR="00283E02" w:rsidRDefault="00BF3510" w:rsidP="00CC1B5C">
      <w:pPr>
        <w:rPr>
          <w:lang w:eastAsia="de-DE"/>
        </w:rPr>
      </w:pPr>
      <w:r w:rsidRPr="00D3464B">
        <w:rPr>
          <w:lang w:eastAsia="de-DE"/>
        </w:rPr>
        <w:t>Thanks to Thomas Mack for some contributions to this release.</w:t>
      </w:r>
    </w:p>
    <w:p w14:paraId="7AFABB13" w14:textId="77777777" w:rsidR="00BF3510" w:rsidRPr="00E04065" w:rsidRDefault="00BF3510" w:rsidP="00877D89">
      <w:pPr>
        <w:pStyle w:val="berschrift2"/>
      </w:pPr>
      <w:bookmarkStart w:id="321" w:name="_Toc58481474"/>
      <w:r w:rsidRPr="00E04065">
        <w:t>Changes from version 2.01 to 2.02</w:t>
      </w:r>
      <w:bookmarkEnd w:id="321"/>
    </w:p>
    <w:p w14:paraId="7FE7C75A" w14:textId="77777777" w:rsidR="00283E02" w:rsidRDefault="00BF3510" w:rsidP="00CC1B5C">
      <w:pPr>
        <w:rPr>
          <w:lang w:eastAsia="de-DE"/>
        </w:rPr>
      </w:pPr>
      <w:r w:rsidRPr="00D3464B">
        <w:rPr>
          <w:lang w:eastAsia="de-DE"/>
        </w:rPr>
        <w:t>Many thanks to all who have contributed bug reports, in particular Thomas Mack, Bernd Müller, and Anner van Hardenbroek.</w:t>
      </w:r>
    </w:p>
    <w:p w14:paraId="79D7D262" w14:textId="77777777" w:rsidR="00283E02" w:rsidRDefault="00BF3510" w:rsidP="00CC1B5C">
      <w:pPr>
        <w:rPr>
          <w:lang w:eastAsia="de-DE"/>
        </w:rPr>
      </w:pPr>
      <w:r w:rsidRPr="00D3464B">
        <w:rPr>
          <w:lang w:eastAsia="de-DE"/>
        </w:rPr>
        <w:t>Swiss Ephemeris 2.02 contains the following updates:</w:t>
      </w:r>
    </w:p>
    <w:p w14:paraId="67AF0232" w14:textId="77777777" w:rsidR="004E52D3" w:rsidRDefault="00BF3510" w:rsidP="00544D0E">
      <w:pPr>
        <w:pStyle w:val="ListBullet1"/>
        <w:ind w:left="284" w:hanging="284"/>
        <w:rPr>
          <w:lang w:eastAsia="de-DE"/>
        </w:rPr>
      </w:pPr>
      <w:r w:rsidRPr="00D3464B">
        <w:rPr>
          <w:lang w:eastAsia="de-DE"/>
        </w:rPr>
        <w:t>A bug was fixed in sidereal time functions before 1850 and after 2050.</w:t>
      </w:r>
      <w:r w:rsidR="00446B06">
        <w:rPr>
          <w:lang w:eastAsia="de-DE"/>
        </w:rPr>
        <w:t xml:space="preserve"> </w:t>
      </w:r>
      <w:r w:rsidRPr="00D3464B">
        <w:rPr>
          <w:lang w:eastAsia="de-DE"/>
        </w:rPr>
        <w:t>The bug was a side effect of some</w:t>
      </w:r>
      <w:r w:rsidR="00495D04">
        <w:rPr>
          <w:lang w:eastAsia="de-DE"/>
        </w:rPr>
        <w:t xml:space="preserve"> </w:t>
      </w:r>
      <w:r w:rsidRPr="00D3464B">
        <w:rPr>
          <w:lang w:eastAsia="de-DE"/>
        </w:rPr>
        <w:t>other bug fix in Version 2.01.</w:t>
      </w:r>
      <w:r w:rsidR="00446B06">
        <w:rPr>
          <w:lang w:eastAsia="de-DE"/>
        </w:rPr>
        <w:t xml:space="preserve"> </w:t>
      </w:r>
      <w:r w:rsidRPr="00D3464B">
        <w:rPr>
          <w:lang w:eastAsia="de-DE"/>
        </w:rPr>
        <w:t>The error was smaller than 5 arc min for the whole time range of the ephemeris.</w:t>
      </w:r>
    </w:p>
    <w:p w14:paraId="3FF41719" w14:textId="77777777" w:rsidR="004E52D3" w:rsidRDefault="00BF3510" w:rsidP="00CC1B5C">
      <w:pPr>
        <w:rPr>
          <w:lang w:eastAsia="de-DE"/>
        </w:rPr>
      </w:pPr>
      <w:r w:rsidRPr="00D3464B">
        <w:rPr>
          <w:lang w:eastAsia="de-DE"/>
        </w:rPr>
        <w:t>The bug also resulted in errors of similar size in azimuth calculations before 1850 and after 2050.</w:t>
      </w:r>
    </w:p>
    <w:p w14:paraId="1226F93E" w14:textId="77777777" w:rsidR="004E52D3" w:rsidRDefault="00BF3510" w:rsidP="00CC1B5C">
      <w:pPr>
        <w:rPr>
          <w:lang w:eastAsia="de-DE"/>
        </w:rPr>
      </w:pPr>
      <w:r w:rsidRPr="00D3464B">
        <w:rPr>
          <w:lang w:eastAsia="de-DE"/>
        </w:rPr>
        <w:t>Moreover, the bug resulted in errors of a few milliarcseconds in topocentric planetary positions before 1850 and</w:t>
      </w:r>
      <w:r w:rsidR="00495D04">
        <w:rPr>
          <w:lang w:eastAsia="de-DE"/>
        </w:rPr>
        <w:t xml:space="preserve"> </w:t>
      </w:r>
      <w:r w:rsidRPr="00D3464B">
        <w:rPr>
          <w:lang w:eastAsia="de-DE"/>
        </w:rPr>
        <w:t>after 2050.</w:t>
      </w:r>
    </w:p>
    <w:p w14:paraId="7C348D39" w14:textId="77777777" w:rsidR="00283E02" w:rsidRDefault="00BF3510" w:rsidP="00CC1B5C">
      <w:pPr>
        <w:rPr>
          <w:lang w:eastAsia="de-DE"/>
        </w:rPr>
      </w:pPr>
      <w:r w:rsidRPr="00D3464B">
        <w:rPr>
          <w:lang w:eastAsia="de-DE"/>
        </w:rPr>
        <w:t>In addition, the timings of risings, settings, and local eclipses may be slightly affected, again only before</w:t>
      </w:r>
      <w:r w:rsidR="00495D04">
        <w:rPr>
          <w:lang w:eastAsia="de-DE"/>
        </w:rPr>
        <w:t xml:space="preserve"> </w:t>
      </w:r>
      <w:r w:rsidRPr="00D3464B">
        <w:rPr>
          <w:lang w:eastAsia="de-DE"/>
        </w:rPr>
        <w:t>1850 and after 2050</w:t>
      </w:r>
      <w:r w:rsidR="00495D04">
        <w:rPr>
          <w:lang w:eastAsia="de-DE"/>
        </w:rPr>
        <w:t>.</w:t>
      </w:r>
    </w:p>
    <w:p w14:paraId="071AAB69" w14:textId="77777777" w:rsidR="00283E02" w:rsidRDefault="00BF3510" w:rsidP="00544D0E">
      <w:pPr>
        <w:pStyle w:val="ListBullet1"/>
        <w:ind w:left="284" w:hanging="284"/>
        <w:rPr>
          <w:lang w:eastAsia="de-DE"/>
        </w:rPr>
      </w:pPr>
      <w:r w:rsidRPr="00D3464B">
        <w:rPr>
          <w:lang w:eastAsia="de-DE"/>
        </w:rPr>
        <w:t>A bug was fixed that sometimes resulted in a program crash when function calls with different ephemeris flags</w:t>
      </w:r>
      <w:r w:rsidR="00495D04">
        <w:rPr>
          <w:lang w:eastAsia="de-DE"/>
        </w:rPr>
        <w:t xml:space="preserve"> </w:t>
      </w:r>
      <w:r w:rsidRPr="00D3464B">
        <w:rPr>
          <w:lang w:eastAsia="de-DE"/>
        </w:rPr>
        <w:t>(SEFLG_JPLEPH, SEFLG_SWIEPH, and SEFLG_MOSEPH) were made in sequence.</w:t>
      </w:r>
    </w:p>
    <w:p w14:paraId="252E9D9C" w14:textId="77777777" w:rsidR="004E52D3" w:rsidRDefault="00BF3510" w:rsidP="00544D0E">
      <w:pPr>
        <w:pStyle w:val="ListBullet1"/>
        <w:ind w:left="284" w:hanging="284"/>
        <w:rPr>
          <w:lang w:eastAsia="de-DE"/>
        </w:rPr>
      </w:pPr>
      <w:r w:rsidRPr="00D3464B">
        <w:rPr>
          <w:lang w:eastAsia="de-DE"/>
        </w:rPr>
        <w:t>Delta T functions:</w:t>
      </w:r>
    </w:p>
    <w:p w14:paraId="08612192" w14:textId="77777777" w:rsidR="004E52D3" w:rsidRDefault="00BF3510" w:rsidP="00544D0E">
      <w:pPr>
        <w:pStyle w:val="ListBullet1"/>
        <w:ind w:left="284" w:hanging="284"/>
        <w:rPr>
          <w:lang w:eastAsia="de-DE"/>
        </w:rPr>
      </w:pPr>
      <w:r w:rsidRPr="00D3464B">
        <w:rPr>
          <w:lang w:eastAsia="de-DE"/>
        </w:rPr>
        <w:t>New function swe_deltat_ex(tjd_ut, ephe_flag, serr), where ephe_flag is one of the following:</w:t>
      </w:r>
    </w:p>
    <w:p w14:paraId="1151A4D9" w14:textId="77777777" w:rsidR="004E52D3" w:rsidRDefault="00BF3510" w:rsidP="00CC1B5C">
      <w:pPr>
        <w:rPr>
          <w:lang w:eastAsia="de-DE"/>
        </w:rPr>
      </w:pPr>
      <w:r w:rsidRPr="00D3464B">
        <w:rPr>
          <w:lang w:eastAsia="de-DE"/>
        </w:rPr>
        <w:t>SEFLG_SWIEPH, SEFLG_JPLEPH, SEFLG_MOSEPH, and serr the usual string for error messages.</w:t>
      </w:r>
    </w:p>
    <w:p w14:paraId="042DE543" w14:textId="77777777" w:rsidR="004E52D3" w:rsidRDefault="00BF3510" w:rsidP="00CC1B5C">
      <w:pPr>
        <w:rPr>
          <w:lang w:eastAsia="de-DE"/>
        </w:rPr>
      </w:pPr>
      <w:r w:rsidRPr="00D3464B">
        <w:rPr>
          <w:lang w:eastAsia="de-DE"/>
        </w:rPr>
        <w:t>It is wise to use this new function instead of the old swe_deltat(), especially if one uses more than one</w:t>
      </w:r>
      <w:r w:rsidR="00495D04">
        <w:rPr>
          <w:lang w:eastAsia="de-DE"/>
        </w:rPr>
        <w:t xml:space="preserve"> </w:t>
      </w:r>
      <w:r w:rsidRPr="00D3464B">
        <w:rPr>
          <w:lang w:eastAsia="de-DE"/>
        </w:rPr>
        <w:t>ephemeris or wants to compare different ephemerides in UT.</w:t>
      </w:r>
    </w:p>
    <w:p w14:paraId="5929077E" w14:textId="3DE57E8F" w:rsidR="004E52D3" w:rsidRDefault="00BF3510" w:rsidP="00CC1B5C">
      <w:pPr>
        <w:rPr>
          <w:lang w:eastAsia="de-DE"/>
        </w:rPr>
      </w:pPr>
      <w:r w:rsidRPr="00D3464B">
        <w:rPr>
          <w:lang w:eastAsia="de-DE"/>
        </w:rPr>
        <w:lastRenderedPageBreak/>
        <w:t>Detailed explanations about this point are given further below in the general remark concerning Swiss</w:t>
      </w:r>
      <w:r w:rsidR="0070640C">
        <w:rPr>
          <w:lang w:eastAsia="de-DE"/>
        </w:rPr>
        <w:t xml:space="preserve"> </w:t>
      </w:r>
      <w:r w:rsidRPr="00D3464B">
        <w:rPr>
          <w:lang w:eastAsia="de-DE"/>
        </w:rPr>
        <w:t>Ephemeris 2.02 and above in chap. 8 (on Delta T functions).</w:t>
      </w:r>
    </w:p>
    <w:p w14:paraId="161144D1" w14:textId="77777777" w:rsidR="004E52D3" w:rsidRDefault="00BF3510" w:rsidP="00544D0E">
      <w:pPr>
        <w:pStyle w:val="ListBullet1"/>
        <w:ind w:left="284" w:hanging="284"/>
        <w:rPr>
          <w:lang w:eastAsia="de-DE"/>
        </w:rPr>
      </w:pPr>
      <w:r w:rsidRPr="00D3464B">
        <w:rPr>
          <w:lang w:eastAsia="de-DE"/>
        </w:rPr>
        <w:t>The old function swe_deltat() was slightly modified. It now assumes</w:t>
      </w:r>
    </w:p>
    <w:p w14:paraId="2F89C9D0" w14:textId="77777777" w:rsidR="004E52D3" w:rsidRDefault="00BF3510" w:rsidP="00CC1B5C">
      <w:pPr>
        <w:rPr>
          <w:lang w:eastAsia="de-DE"/>
        </w:rPr>
      </w:pPr>
      <w:r w:rsidRPr="00D3464B">
        <w:rPr>
          <w:lang w:eastAsia="de-DE"/>
        </w:rPr>
        <w:t>SEFLG_JPLEPH, if a JPL file is open;</w:t>
      </w:r>
    </w:p>
    <w:p w14:paraId="540FF9C4" w14:textId="77777777" w:rsidR="004E52D3" w:rsidRDefault="00BF3510" w:rsidP="00CC1B5C">
      <w:pPr>
        <w:rPr>
          <w:lang w:eastAsia="de-DE"/>
        </w:rPr>
      </w:pPr>
      <w:r w:rsidRPr="00D3464B">
        <w:rPr>
          <w:lang w:eastAsia="de-DE"/>
        </w:rPr>
        <w:t>SEFLG_SWIEPH, if a Swiss Ephemeris sepl* or semo* file is found;</w:t>
      </w:r>
    </w:p>
    <w:p w14:paraId="03EDBFCE" w14:textId="77777777" w:rsidR="004E52D3" w:rsidRDefault="00BF3510" w:rsidP="00CC1B5C">
      <w:pPr>
        <w:rPr>
          <w:lang w:eastAsia="de-DE"/>
        </w:rPr>
      </w:pPr>
      <w:r w:rsidRPr="00D3464B">
        <w:rPr>
          <w:lang w:eastAsia="de-DE"/>
        </w:rPr>
        <w:t>SEFLG_MOSEPH otherwise.</w:t>
      </w:r>
    </w:p>
    <w:p w14:paraId="52E3EF04" w14:textId="77777777" w:rsidR="00283E02" w:rsidRDefault="00BF3510" w:rsidP="00CC1B5C">
      <w:pPr>
        <w:rPr>
          <w:lang w:eastAsia="de-DE"/>
        </w:rPr>
      </w:pPr>
      <w:r w:rsidRPr="00D3464B">
        <w:rPr>
          <w:lang w:eastAsia="de-DE"/>
        </w:rPr>
        <w:t>Usually, this modification does not result in values different from those provided by former versions SE 2.00</w:t>
      </w:r>
      <w:r w:rsidR="00495D04">
        <w:rPr>
          <w:lang w:eastAsia="de-DE"/>
        </w:rPr>
        <w:t xml:space="preserve"> </w:t>
      </w:r>
      <w:r w:rsidRPr="00D3464B">
        <w:rPr>
          <w:lang w:eastAsia="de-DE"/>
        </w:rPr>
        <w:t>and 2.01.</w:t>
      </w:r>
    </w:p>
    <w:p w14:paraId="0D555A9A" w14:textId="5FEF2253" w:rsidR="004E52D3" w:rsidRDefault="00FE0B96" w:rsidP="00544D0E">
      <w:pPr>
        <w:pStyle w:val="ListBullet1"/>
        <w:ind w:left="284" w:hanging="284"/>
        <w:rPr>
          <w:lang w:eastAsia="de-DE"/>
        </w:rPr>
      </w:pPr>
      <w:r>
        <w:rPr>
          <w:lang w:eastAsia="de-DE"/>
        </w:rPr>
        <w:t>Ayanamsha</w:t>
      </w:r>
      <w:r w:rsidR="00D90815">
        <w:rPr>
          <w:lang w:eastAsia="de-DE"/>
        </w:rPr>
        <w:t xml:space="preserve"> </w:t>
      </w:r>
      <w:r w:rsidR="00BF3510" w:rsidRPr="00D3464B">
        <w:rPr>
          <w:lang w:eastAsia="de-DE"/>
        </w:rPr>
        <w:t>functions:</w:t>
      </w:r>
    </w:p>
    <w:p w14:paraId="1E8179DF" w14:textId="7F800C07" w:rsidR="004E52D3" w:rsidRDefault="00BF3510" w:rsidP="00544D0E">
      <w:pPr>
        <w:pStyle w:val="ListBullet1"/>
        <w:ind w:left="284" w:hanging="284"/>
        <w:rPr>
          <w:lang w:eastAsia="de-DE"/>
        </w:rPr>
      </w:pPr>
      <w:r w:rsidRPr="00D3464B">
        <w:rPr>
          <w:lang w:eastAsia="de-DE"/>
        </w:rPr>
        <w:t xml:space="preserve">New functions </w:t>
      </w:r>
      <w:r w:rsidR="00341D2D">
        <w:rPr>
          <w:lang w:eastAsia="de-DE"/>
        </w:rPr>
        <w:t>swe_get_ayanamsa</w:t>
      </w:r>
      <w:r w:rsidRPr="00D3464B">
        <w:rPr>
          <w:lang w:eastAsia="de-DE"/>
        </w:rPr>
        <w:t xml:space="preserve">_ex(), </w:t>
      </w:r>
      <w:r w:rsidR="00341D2D">
        <w:rPr>
          <w:lang w:eastAsia="de-DE"/>
        </w:rPr>
        <w:t>swe_get_ayanamsa</w:t>
      </w:r>
      <w:r w:rsidRPr="00D3464B">
        <w:rPr>
          <w:lang w:eastAsia="de-DE"/>
        </w:rPr>
        <w:t>_ex_ut() had to be introduced for similar reasons</w:t>
      </w:r>
      <w:r w:rsidR="00495D04">
        <w:rPr>
          <w:lang w:eastAsia="de-DE"/>
        </w:rPr>
        <w:t xml:space="preserve"> </w:t>
      </w:r>
      <w:r w:rsidRPr="00D3464B">
        <w:rPr>
          <w:lang w:eastAsia="de-DE"/>
        </w:rPr>
        <w:t>as swe_deltat_ex(). However, differences are very small, especially for recent dates.</w:t>
      </w:r>
    </w:p>
    <w:p w14:paraId="682D3521" w14:textId="77777777" w:rsidR="004E52D3" w:rsidRDefault="00BF3510" w:rsidP="00CC1B5C">
      <w:pPr>
        <w:rPr>
          <w:lang w:eastAsia="de-DE"/>
        </w:rPr>
      </w:pPr>
      <w:r w:rsidRPr="00D3464B">
        <w:rPr>
          <w:lang w:eastAsia="de-DE"/>
        </w:rPr>
        <w:t>For detailed explanations about this point, see general remarks further below.</w:t>
      </w:r>
    </w:p>
    <w:p w14:paraId="295C1A04" w14:textId="1A29DEE6" w:rsidR="004E52D3" w:rsidRDefault="00BF3510" w:rsidP="00544D0E">
      <w:pPr>
        <w:pStyle w:val="ListBullet1"/>
        <w:ind w:left="284" w:hanging="284"/>
        <w:rPr>
          <w:lang w:eastAsia="de-DE"/>
        </w:rPr>
      </w:pPr>
      <w:r w:rsidRPr="00D3464B">
        <w:rPr>
          <w:lang w:eastAsia="de-DE"/>
        </w:rPr>
        <w:t xml:space="preserve">The old function </w:t>
      </w:r>
      <w:r w:rsidR="00341D2D">
        <w:rPr>
          <w:lang w:eastAsia="de-DE"/>
        </w:rPr>
        <w:t>swe_get_ayanamsa</w:t>
      </w:r>
      <w:r w:rsidRPr="00D3464B">
        <w:rPr>
          <w:lang w:eastAsia="de-DE"/>
        </w:rPr>
        <w:t>() was modified in a similar way as swe_deltat().</w:t>
      </w:r>
    </w:p>
    <w:p w14:paraId="4D5EDBED" w14:textId="77777777" w:rsidR="00283E02" w:rsidRDefault="00BF3510" w:rsidP="00CC1B5C">
      <w:pPr>
        <w:rPr>
          <w:lang w:eastAsia="de-DE"/>
        </w:rPr>
      </w:pPr>
      <w:r w:rsidRPr="00D3464B">
        <w:rPr>
          <w:lang w:eastAsia="de-DE"/>
        </w:rPr>
        <w:t>Usually, this modification does not result in different results.</w:t>
      </w:r>
    </w:p>
    <w:p w14:paraId="4B27F015" w14:textId="77777777" w:rsidR="004E52D3" w:rsidRDefault="00BF3510" w:rsidP="00544D0E">
      <w:pPr>
        <w:pStyle w:val="ListBullet1"/>
        <w:ind w:left="284" w:hanging="284"/>
        <w:rPr>
          <w:lang w:eastAsia="de-DE"/>
        </w:rPr>
      </w:pPr>
      <w:r w:rsidRPr="00D3464B">
        <w:rPr>
          <w:lang w:eastAsia="de-DE"/>
        </w:rPr>
        <w:t>Eclipse and occultation functions:</w:t>
      </w:r>
    </w:p>
    <w:p w14:paraId="56323F6D" w14:textId="77777777" w:rsidR="004E52D3" w:rsidRDefault="00BF3510" w:rsidP="00544D0E">
      <w:pPr>
        <w:pStyle w:val="ListBullet1"/>
        <w:ind w:left="284" w:hanging="284"/>
        <w:rPr>
          <w:lang w:eastAsia="de-DE"/>
        </w:rPr>
      </w:pPr>
      <w:r w:rsidRPr="00D3464B">
        <w:rPr>
          <w:lang w:eastAsia="de-DE"/>
        </w:rPr>
        <w:t>Searches for non-existing events looped through the whole ephemeris.</w:t>
      </w:r>
    </w:p>
    <w:p w14:paraId="60B824B8" w14:textId="77777777" w:rsidR="004E52D3" w:rsidRDefault="00BF3510" w:rsidP="00CC1B5C">
      <w:pPr>
        <w:rPr>
          <w:lang w:eastAsia="de-DE"/>
        </w:rPr>
      </w:pPr>
      <w:r w:rsidRPr="00D3464B">
        <w:rPr>
          <w:lang w:eastAsia="de-DE"/>
        </w:rPr>
        <w:t>With version 2.02, an error is returned instead.</w:t>
      </w:r>
    </w:p>
    <w:p w14:paraId="136584CF" w14:textId="77777777" w:rsidR="004E52D3" w:rsidRDefault="00BF3510" w:rsidP="00544D0E">
      <w:pPr>
        <w:pStyle w:val="ListBullet1"/>
        <w:ind w:left="284" w:hanging="284"/>
        <w:rPr>
          <w:lang w:eastAsia="de-DE"/>
        </w:rPr>
      </w:pPr>
      <w:r w:rsidRPr="00D3464B">
        <w:rPr>
          <w:lang w:eastAsia="de-DE"/>
        </w:rPr>
        <w:t>Simplified (less confusing) handling of search flag in functions</w:t>
      </w:r>
      <w:r w:rsidR="00495D04">
        <w:rPr>
          <w:lang w:eastAsia="de-DE"/>
        </w:rPr>
        <w:t xml:space="preserve"> </w:t>
      </w:r>
      <w:r w:rsidRPr="00D3464B">
        <w:rPr>
          <w:lang w:eastAsia="de-DE"/>
        </w:rPr>
        <w:t>swe_sol_eclipse_when_glob() and swe_lun_occult_when_glob()</w:t>
      </w:r>
      <w:r w:rsidR="00495D04">
        <w:rPr>
          <w:lang w:eastAsia="de-DE"/>
        </w:rPr>
        <w:t xml:space="preserve"> </w:t>
      </w:r>
      <w:r w:rsidRPr="00D3464B">
        <w:rPr>
          <w:lang w:eastAsia="de-DE"/>
        </w:rPr>
        <w:t>(of course backward compatible)</w:t>
      </w:r>
      <w:r w:rsidR="00495D04">
        <w:rPr>
          <w:lang w:eastAsia="de-DE"/>
        </w:rPr>
        <w:t>.</w:t>
      </w:r>
    </w:p>
    <w:p w14:paraId="38A4A422" w14:textId="77777777" w:rsidR="00283E02" w:rsidRDefault="00BF3510" w:rsidP="00544D0E">
      <w:pPr>
        <w:pStyle w:val="ListBullet1"/>
        <w:ind w:left="284" w:hanging="284"/>
        <w:rPr>
          <w:lang w:eastAsia="de-DE"/>
        </w:rPr>
      </w:pPr>
      <w:r w:rsidRPr="00D3464B">
        <w:rPr>
          <w:lang w:eastAsia="de-DE"/>
        </w:rPr>
        <w:t>fixed bug: swe_lun_occult_when_loc() has overlooked some eclipses in polar regions (bug introduced in Swiss</w:t>
      </w:r>
      <w:r w:rsidR="00495D04">
        <w:rPr>
          <w:lang w:eastAsia="de-DE"/>
        </w:rPr>
        <w:t xml:space="preserve"> </w:t>
      </w:r>
      <w:r w:rsidRPr="00D3464B">
        <w:rPr>
          <w:lang w:eastAsia="de-DE"/>
        </w:rPr>
        <w:t>Ephemeris 2.01)</w:t>
      </w:r>
    </w:p>
    <w:p w14:paraId="1F398944" w14:textId="77777777" w:rsidR="00283E02" w:rsidRDefault="00BF3510" w:rsidP="00544D0E">
      <w:pPr>
        <w:pStyle w:val="ListBullet1"/>
        <w:ind w:left="284" w:hanging="284"/>
        <w:rPr>
          <w:lang w:eastAsia="de-DE"/>
        </w:rPr>
      </w:pPr>
      <w:r w:rsidRPr="00D3464B">
        <w:rPr>
          <w:lang w:eastAsia="de-DE"/>
        </w:rPr>
        <w:t>SEFLG_JPLHOR also works in combination with SEFLG_TOPOCTR</w:t>
      </w:r>
    </w:p>
    <w:p w14:paraId="7D53B22B" w14:textId="77777777" w:rsidR="004E52D3" w:rsidRDefault="00BF3510" w:rsidP="00CC1B5C">
      <w:pPr>
        <w:rPr>
          <w:lang w:eastAsia="de-DE"/>
        </w:rPr>
      </w:pPr>
      <w:r w:rsidRPr="00D3464B">
        <w:rPr>
          <w:lang w:eastAsia="de-DE"/>
        </w:rPr>
        <w:t>swetest:</w:t>
      </w:r>
    </w:p>
    <w:p w14:paraId="0EE70BDE" w14:textId="77777777" w:rsidR="004E52D3" w:rsidRDefault="00BF3510" w:rsidP="00544D0E">
      <w:pPr>
        <w:pStyle w:val="ListBullet1"/>
        <w:ind w:left="284" w:hanging="284"/>
        <w:rPr>
          <w:lang w:eastAsia="de-DE"/>
        </w:rPr>
      </w:pPr>
      <w:r w:rsidRPr="00D3464B">
        <w:rPr>
          <w:lang w:eastAsia="de-DE"/>
        </w:rPr>
        <w:t>The parameter -at(pressure),(temperature) can also be used with calculation of risings and altitudes of</w:t>
      </w:r>
      <w:r w:rsidR="00495D04">
        <w:rPr>
          <w:lang w:eastAsia="de-DE"/>
        </w:rPr>
        <w:t xml:space="preserve"> </w:t>
      </w:r>
      <w:r w:rsidRPr="00D3464B">
        <w:rPr>
          <w:lang w:eastAsia="de-DE"/>
        </w:rPr>
        <w:t>planets.</w:t>
      </w:r>
    </w:p>
    <w:p w14:paraId="50BEFB05" w14:textId="77777777" w:rsidR="00283E02" w:rsidRDefault="00BF3510" w:rsidP="00544D0E">
      <w:pPr>
        <w:pStyle w:val="ListBullet1"/>
        <w:ind w:left="284" w:hanging="284"/>
        <w:rPr>
          <w:lang w:eastAsia="de-DE"/>
        </w:rPr>
      </w:pPr>
      <w:r w:rsidRPr="00D3464B">
        <w:rPr>
          <w:lang w:eastAsia="de-DE"/>
        </w:rPr>
        <w:t>Some rounding errors in output were corrected.</w:t>
      </w:r>
    </w:p>
    <w:p w14:paraId="49B0D192" w14:textId="77777777" w:rsidR="00283E02" w:rsidRDefault="00BF3510" w:rsidP="00544D0E">
      <w:pPr>
        <w:pStyle w:val="ListBullet1"/>
        <w:ind w:left="284" w:hanging="284"/>
        <w:rPr>
          <w:lang w:eastAsia="de-DE"/>
        </w:rPr>
      </w:pPr>
      <w:r w:rsidRPr="00D3464B">
        <w:rPr>
          <w:lang w:eastAsia="de-DE"/>
        </w:rPr>
        <w:t>swemptab.c was renamed swemptab.h.</w:t>
      </w:r>
    </w:p>
    <w:p w14:paraId="1F64B751" w14:textId="77777777" w:rsidR="00283E02" w:rsidRDefault="00BF3510" w:rsidP="00544D0E">
      <w:pPr>
        <w:pStyle w:val="ListBullet1"/>
        <w:ind w:left="284" w:hanging="284"/>
        <w:rPr>
          <w:lang w:eastAsia="de-DE"/>
        </w:rPr>
      </w:pPr>
      <w:r w:rsidRPr="00D3464B">
        <w:rPr>
          <w:lang w:eastAsia="de-DE"/>
        </w:rPr>
        <w:t>Small correction with SEFLG_MOSEPH: frame bias was not correctly handled so far. Planetary positions</w:t>
      </w:r>
      <w:r w:rsidR="00495D04">
        <w:rPr>
          <w:lang w:eastAsia="de-DE"/>
        </w:rPr>
        <w:t xml:space="preserve"> </w:t>
      </w:r>
      <w:r w:rsidRPr="00D3464B">
        <w:rPr>
          <w:lang w:eastAsia="de-DE"/>
        </w:rPr>
        <w:t>change by less than 0.01 arcsec, which is far less than the inaccuracy of the Moshier ephemeris.</w:t>
      </w:r>
    </w:p>
    <w:p w14:paraId="75D959C4" w14:textId="77777777" w:rsidR="00283E02" w:rsidRDefault="00BF3510" w:rsidP="00CC1B5C">
      <w:pPr>
        <w:rPr>
          <w:lang w:eastAsia="de-DE"/>
        </w:rPr>
      </w:pPr>
      <w:r w:rsidRPr="00D3464B">
        <w:rPr>
          <w:lang w:eastAsia="de-DE"/>
        </w:rPr>
        <w:t>A general remark concerning Swiss Ephemeris 2.02:</w:t>
      </w:r>
    </w:p>
    <w:p w14:paraId="2E55AF03" w14:textId="77777777" w:rsidR="00283E02" w:rsidRDefault="00BF3510" w:rsidP="00CC1B5C">
      <w:pPr>
        <w:rPr>
          <w:lang w:eastAsia="de-DE"/>
        </w:rPr>
      </w:pPr>
      <w:r w:rsidRPr="00D3464B">
        <w:rPr>
          <w:lang w:eastAsia="de-DE"/>
        </w:rPr>
        <w:t>Since Swiss Ephemeris 2.0, which can handle a wide variety of JPL ephemerides, old design deficiencies of some functions, in particular swe_deltat(), have become incommoding under certain circumstances.</w:t>
      </w:r>
      <w:r w:rsidR="00446B06">
        <w:rPr>
          <w:lang w:eastAsia="de-DE"/>
        </w:rPr>
        <w:t xml:space="preserve"> </w:t>
      </w:r>
      <w:r w:rsidRPr="00D3464B">
        <w:rPr>
          <w:lang w:eastAsia="de-DE"/>
        </w:rPr>
        <w:t>Problems may (although need not) have occurred when the user called swe_calc_ut() or swe_fixstar_ut() for the remote past or future or compared planetary positions calculated with different ephemeris flags (SEFLG_SWIEPH, SEFLG_JPLEPH, SEFLG_MOSEPH).</w:t>
      </w:r>
    </w:p>
    <w:p w14:paraId="2827D4D7" w14:textId="77777777" w:rsidR="00283E02" w:rsidRDefault="00BF3510" w:rsidP="00CC1B5C">
      <w:pPr>
        <w:rPr>
          <w:lang w:eastAsia="de-DE"/>
        </w:rPr>
      </w:pPr>
      <w:r w:rsidRPr="00D3464B">
        <w:rPr>
          <w:lang w:eastAsia="de-DE"/>
        </w:rPr>
        <w:t>The problem is that the Delta T function actually needs to know what ephemeris is being used but does not have an input parameter ephemeris_flag. Since Swiss Ephemeris 2.00, the function swe_deltat() has therefore made a reasonable guess what kind of ephemeris was being used, depending on the last call of the function swe_set_ephe_path(). However, such guesses are not necessarily always correct, and the functions may have returned slightly inconsistent return values, depending on previous calculations made by the user.</w:t>
      </w:r>
      <w:r w:rsidR="00446B06">
        <w:rPr>
          <w:lang w:eastAsia="de-DE"/>
        </w:rPr>
        <w:t xml:space="preserve"> </w:t>
      </w:r>
      <w:r w:rsidRPr="00D3464B">
        <w:rPr>
          <w:lang w:eastAsia="de-DE"/>
        </w:rPr>
        <w:t>Although the resulting error will be always smaller than the inherent inaccuracy in historical observations, the design of the function swe_deltat() is obviously inappropriate.</w:t>
      </w:r>
    </w:p>
    <w:p w14:paraId="1B1D1247" w14:textId="14714DE3" w:rsidR="00283E02" w:rsidRDefault="00BF3510" w:rsidP="00CC1B5C">
      <w:pPr>
        <w:rPr>
          <w:lang w:eastAsia="de-DE"/>
        </w:rPr>
      </w:pPr>
      <w:r w:rsidRPr="00D3464B">
        <w:rPr>
          <w:lang w:eastAsia="de-DE"/>
        </w:rPr>
        <w:t xml:space="preserve">A similar problem exists for the function </w:t>
      </w:r>
      <w:r w:rsidR="00341D2D">
        <w:rPr>
          <w:lang w:eastAsia="de-DE"/>
        </w:rPr>
        <w:t>swe_get_ayanamsa</w:t>
      </w:r>
      <w:r w:rsidRPr="00D3464B">
        <w:rPr>
          <w:lang w:eastAsia="de-DE"/>
        </w:rPr>
        <w:t>() although the possible inconsistencies are very small.</w:t>
      </w:r>
    </w:p>
    <w:p w14:paraId="4552DCEC" w14:textId="22E37F65" w:rsidR="00BF3510" w:rsidRPr="00D3464B" w:rsidRDefault="00BF3510" w:rsidP="00CC1B5C">
      <w:pPr>
        <w:rPr>
          <w:lang w:eastAsia="de-DE"/>
        </w:rPr>
      </w:pPr>
      <w:r w:rsidRPr="00D3464B">
        <w:rPr>
          <w:lang w:eastAsia="de-DE"/>
        </w:rPr>
        <w:t xml:space="preserve">To remedy these problems, Swiss Ephemeris 2.02 introduces new functions for the calculation of Delta T and </w:t>
      </w:r>
      <w:r w:rsidR="00FE0B96">
        <w:rPr>
          <w:lang w:eastAsia="de-DE"/>
        </w:rPr>
        <w:t>ayanamsha</w:t>
      </w:r>
      <w:r w:rsidRPr="00D3464B">
        <w:rPr>
          <w:lang w:eastAsia="de-DE"/>
        </w:rPr>
        <w:t>:</w:t>
      </w:r>
    </w:p>
    <w:p w14:paraId="16F22D3E" w14:textId="69C77B96" w:rsidR="00283E02" w:rsidRDefault="00BF3510" w:rsidP="00544D0E">
      <w:r w:rsidRPr="00544D0E">
        <w:t>swe_deltat_ex(),</w:t>
      </w:r>
      <w:r w:rsidRPr="00544D0E">
        <w:br/>
      </w:r>
      <w:r w:rsidR="00341D2D">
        <w:t>swe_get_ayanamsa</w:t>
      </w:r>
      <w:r w:rsidRPr="00544D0E">
        <w:t>_ex_ut(), and</w:t>
      </w:r>
      <w:r w:rsidRPr="00544D0E">
        <w:br/>
      </w:r>
      <w:r w:rsidR="00341D2D">
        <w:t>swe_get_ayanamsa</w:t>
      </w:r>
      <w:r w:rsidRPr="00544D0E">
        <w:t>_ex()</w:t>
      </w:r>
      <w:r w:rsidRPr="00544D0E">
        <w:br/>
      </w:r>
      <w:r w:rsidRPr="00D3464B">
        <w:t xml:space="preserve">(The latter is independent of Delta T, however some </w:t>
      </w:r>
      <w:r w:rsidR="00FE0B96">
        <w:t>ayanamsha</w:t>
      </w:r>
      <w:r w:rsidR="00D90815">
        <w:t xml:space="preserve">s </w:t>
      </w:r>
      <w:r w:rsidRPr="00D3464B">
        <w:t xml:space="preserve">like True Chitrapaksha depend on a precise fixed star calculation, which requires a </w:t>
      </w:r>
      <w:r w:rsidR="00E7025C" w:rsidRPr="00D3464B">
        <w:t>solar</w:t>
      </w:r>
      <w:r w:rsidRPr="00D3464B">
        <w:t xml:space="preserve"> ephemeris for annual aberration. Therefore, an ephemeris flag is required.)</w:t>
      </w:r>
    </w:p>
    <w:p w14:paraId="63BE5F64" w14:textId="0C7017FA" w:rsidR="00283E02" w:rsidRDefault="00BF3510" w:rsidP="00807FC9">
      <w:pPr>
        <w:rPr>
          <w:color w:val="000000"/>
          <w:lang w:eastAsia="de-DE"/>
        </w:rPr>
      </w:pPr>
      <w:r w:rsidRPr="00D3464B">
        <w:rPr>
          <w:lang w:eastAsia="de-DE"/>
        </w:rPr>
        <w:t xml:space="preserve">Of course, the old functions swe_deltat(), </w:t>
      </w:r>
      <w:r w:rsidR="00341D2D">
        <w:rPr>
          <w:lang w:eastAsia="de-DE"/>
        </w:rPr>
        <w:t>swe_get_ayanamsa</w:t>
      </w:r>
      <w:r w:rsidRPr="00D3464B">
        <w:rPr>
          <w:lang w:eastAsia="de-DE"/>
        </w:rPr>
        <w:t xml:space="preserve">(), and </w:t>
      </w:r>
      <w:r w:rsidR="00341D2D">
        <w:rPr>
          <w:lang w:eastAsia="de-DE"/>
        </w:rPr>
        <w:t>swe_get_ayanamsa</w:t>
      </w:r>
      <w:r w:rsidRPr="00D3464B">
        <w:rPr>
          <w:lang w:eastAsia="de-DE"/>
        </w:rPr>
        <w:t xml:space="preserve">_ut() are still supported and work without any problems as long as the user uses only one ephemeris flag and calls the function swe_set_ephe_path() (as well swe_set_jpl_file() if using SEFLG_JPLEPH) before calculating Delta T and planetary positions. Nevertheless, it is recommended to </w:t>
      </w:r>
      <w:r w:rsidRPr="00D3464B">
        <w:rPr>
          <w:i/>
          <w:lang w:eastAsia="de-DE"/>
        </w:rPr>
        <w:t xml:space="preserve">use the new functions swe_deltat_ex(), </w:t>
      </w:r>
      <w:r w:rsidR="00341D2D">
        <w:rPr>
          <w:i/>
          <w:lang w:eastAsia="de-DE"/>
        </w:rPr>
        <w:t>swe_get_ayanamsa</w:t>
      </w:r>
      <w:r w:rsidRPr="00D3464B">
        <w:rPr>
          <w:i/>
          <w:lang w:eastAsia="de-DE"/>
        </w:rPr>
        <w:t xml:space="preserve">_ex(), and </w:t>
      </w:r>
      <w:r w:rsidR="00341D2D">
        <w:rPr>
          <w:i/>
          <w:lang w:eastAsia="de-DE"/>
        </w:rPr>
        <w:t>swe_get_ayanamsa</w:t>
      </w:r>
      <w:r w:rsidRPr="00D3464B">
        <w:rPr>
          <w:i/>
          <w:lang w:eastAsia="de-DE"/>
        </w:rPr>
        <w:t xml:space="preserve">_ex_ut() </w:t>
      </w:r>
      <w:r w:rsidRPr="00807FC9">
        <w:t>in future projects.</w:t>
      </w:r>
    </w:p>
    <w:p w14:paraId="195E5E31" w14:textId="77777777" w:rsidR="00283E02" w:rsidRDefault="00BF3510" w:rsidP="00CC1B5C">
      <w:pPr>
        <w:rPr>
          <w:lang w:eastAsia="de-DE"/>
        </w:rPr>
      </w:pPr>
      <w:r w:rsidRPr="00D3464B">
        <w:rPr>
          <w:lang w:eastAsia="de-DE"/>
        </w:rPr>
        <w:lastRenderedPageBreak/>
        <w:t>Also, please note that if you calculate planets using swe_calc_ut(), and stars using swe_fixstar_ut(), you usually need not worry about Delta T and can avoid any such complications.</w:t>
      </w:r>
    </w:p>
    <w:p w14:paraId="54502FA1" w14:textId="77777777" w:rsidR="00BF3510" w:rsidRPr="00E04065" w:rsidRDefault="00BF3510" w:rsidP="00877D89">
      <w:pPr>
        <w:pStyle w:val="berschrift2"/>
      </w:pPr>
      <w:bookmarkStart w:id="322" w:name="_Toc58481475"/>
      <w:r w:rsidRPr="00E04065">
        <w:t>Changes from version 2.00 to 2.01</w:t>
      </w:r>
      <w:bookmarkEnd w:id="322"/>
    </w:p>
    <w:p w14:paraId="23400550" w14:textId="77777777" w:rsidR="00283E02" w:rsidRDefault="00BF3510" w:rsidP="00CC1B5C">
      <w:pPr>
        <w:rPr>
          <w:lang w:eastAsia="de-DE"/>
        </w:rPr>
      </w:pPr>
      <w:r w:rsidRPr="00D3464B">
        <w:rPr>
          <w:lang w:eastAsia="de-DE"/>
        </w:rPr>
        <w:t xml:space="preserve">Many thanks to those who reported bugs or made valuable suggestions. And I </w:t>
      </w:r>
      <w:r w:rsidR="00445A0C" w:rsidRPr="00D3464B">
        <w:rPr>
          <w:lang w:eastAsia="de-DE"/>
        </w:rPr>
        <w:t>apologize</w:t>
      </w:r>
      <w:r w:rsidRPr="00D3464B">
        <w:rPr>
          <w:lang w:eastAsia="de-DE"/>
        </w:rPr>
        <w:t xml:space="preserve"> if I forgot to mention some name.</w:t>
      </w:r>
    </w:p>
    <w:p w14:paraId="6A188F06" w14:textId="77777777" w:rsidR="00BF3510" w:rsidRPr="00D3464B" w:rsidRDefault="00BF3510" w:rsidP="00CC1B5C">
      <w:pPr>
        <w:rPr>
          <w:lang w:eastAsia="de-DE"/>
        </w:rPr>
      </w:pPr>
      <w:r w:rsidRPr="00D3464B">
        <w:rPr>
          <w:lang w:eastAsia="de-DE"/>
        </w:rPr>
        <w:t>Note: Still unsolved is the problem with the lunar node with SEFLG_SWIEPH, discovered recently by Mihai (I don't know his full name).</w:t>
      </w:r>
    </w:p>
    <w:p w14:paraId="4B33C587" w14:textId="77777777" w:rsidR="00BF3510" w:rsidRPr="00D3464B" w:rsidRDefault="00BF3510" w:rsidP="00544D0E">
      <w:pPr>
        <w:pStyle w:val="ListBullet1"/>
        <w:ind w:left="284" w:hanging="284"/>
        <w:rPr>
          <w:lang w:eastAsia="de-DE"/>
        </w:rPr>
      </w:pPr>
      <w:r w:rsidRPr="00D3464B">
        <w:t>https</w:t>
      </w:r>
      <w:r w:rsidRPr="00D3464B">
        <w:rPr>
          <w:lang w:eastAsia="de-DE"/>
        </w:rPr>
        <w:t>://groups.yahoo.com/neo/groups/swisseph/conversations/topics/4829?reverse=1</w:t>
      </w:r>
    </w:p>
    <w:p w14:paraId="1C2D988C" w14:textId="77777777" w:rsidR="00283E02" w:rsidRDefault="00BF3510" w:rsidP="00CC1B5C">
      <w:pPr>
        <w:rPr>
          <w:lang w:eastAsia="de-DE"/>
        </w:rPr>
      </w:pPr>
      <w:r w:rsidRPr="00D3464B">
        <w:rPr>
          <w:lang w:eastAsia="de-DE"/>
        </w:rPr>
        <w:t>This problem, which has existed "forever", is tricky and will take more time to solve.</w:t>
      </w:r>
    </w:p>
    <w:p w14:paraId="1C41F7CC" w14:textId="77777777" w:rsidR="00283E02" w:rsidRDefault="00BF3510" w:rsidP="00CC1B5C">
      <w:pPr>
        <w:rPr>
          <w:lang w:eastAsia="de-DE"/>
        </w:rPr>
      </w:pPr>
      <w:r w:rsidRPr="00D3464B">
        <w:rPr>
          <w:lang w:eastAsia="de-DE"/>
        </w:rPr>
        <w:t>Improvements and updates:</w:t>
      </w:r>
    </w:p>
    <w:p w14:paraId="29CC04C8" w14:textId="77777777" w:rsidR="00283E02" w:rsidRDefault="00BF3510" w:rsidP="00544D0E">
      <w:pPr>
        <w:pStyle w:val="ListBullet1"/>
        <w:ind w:left="284" w:hanging="284"/>
        <w:rPr>
          <w:lang w:eastAsia="de-DE"/>
        </w:rPr>
      </w:pPr>
      <w:r w:rsidRPr="00D3464B">
        <w:t>Lunar</w:t>
      </w:r>
      <w:r w:rsidRPr="00D3464B">
        <w:rPr>
          <w:lang w:eastAsia="de-DE"/>
        </w:rPr>
        <w:t xml:space="preserve"> tidal acceleration for DE431 was updated to -25.8 arcsec/cty^2.</w:t>
      </w:r>
    </w:p>
    <w:p w14:paraId="12E044ED" w14:textId="77777777" w:rsidR="00283E02" w:rsidRDefault="00BF3510" w:rsidP="00CC1B5C">
      <w:pPr>
        <w:rPr>
          <w:lang w:eastAsia="de-DE"/>
        </w:rPr>
      </w:pPr>
      <w:r w:rsidRPr="00D3464B">
        <w:rPr>
          <w:lang w:eastAsia="de-DE"/>
        </w:rPr>
        <w:t>IPN Progress Report 42-196, February 15, 2014, p. 15: W.M. Folkner &amp; alii, “The Planetary and Lunar Ephemerides DE430 and DE431”.</w:t>
      </w:r>
    </w:p>
    <w:p w14:paraId="40C0EA86" w14:textId="77777777" w:rsidR="00283E02" w:rsidRDefault="00BF3510" w:rsidP="00544D0E">
      <w:pPr>
        <w:pStyle w:val="ListBullet1"/>
        <w:ind w:left="284" w:hanging="284"/>
        <w:rPr>
          <w:lang w:eastAsia="de-DE"/>
        </w:rPr>
      </w:pPr>
      <w:r w:rsidRPr="00D3464B">
        <w:rPr>
          <w:lang w:eastAsia="de-DE"/>
        </w:rPr>
        <w:t xml:space="preserve">leap </w:t>
      </w:r>
      <w:r w:rsidRPr="00D3464B">
        <w:t>seconds</w:t>
      </w:r>
      <w:r w:rsidRPr="00D3464B">
        <w:rPr>
          <w:lang w:eastAsia="de-DE"/>
        </w:rPr>
        <w:t xml:space="preserve"> of 2012 and 2015 added. (Note, users can add future leap seconds themselves in file seleapsec.txt.</w:t>
      </w:r>
    </w:p>
    <w:p w14:paraId="43F1F9E3" w14:textId="77777777" w:rsidR="00283E02" w:rsidRDefault="00BF3510" w:rsidP="00544D0E">
      <w:pPr>
        <w:pStyle w:val="ListBullet1"/>
        <w:ind w:left="284" w:hanging="284"/>
        <w:rPr>
          <w:lang w:eastAsia="de-DE"/>
        </w:rPr>
      </w:pPr>
      <w:r w:rsidRPr="00D3464B">
        <w:rPr>
          <w:lang w:eastAsia="de-DE"/>
        </w:rPr>
        <w:t>New values for Delta T until 2015, updated estimations for coming years.</w:t>
      </w:r>
    </w:p>
    <w:p w14:paraId="350C3FD3" w14:textId="77777777" w:rsidR="00283E02" w:rsidRDefault="00BF3510" w:rsidP="00544D0E">
      <w:pPr>
        <w:pStyle w:val="ListBullet1"/>
        <w:ind w:left="284" w:hanging="284"/>
        <w:rPr>
          <w:lang w:eastAsia="de-DE"/>
        </w:rPr>
      </w:pPr>
      <w:r w:rsidRPr="00D3464B">
        <w:rPr>
          <w:lang w:eastAsia="de-DE"/>
        </w:rPr>
        <w:t>#</w:t>
      </w:r>
      <w:r w:rsidRPr="00D3464B">
        <w:t>define</w:t>
      </w:r>
      <w:r w:rsidRPr="00D3464B">
        <w:rPr>
          <w:lang w:eastAsia="de-DE"/>
        </w:rPr>
        <w:t xml:space="preserve"> NO_JPL was removed</w:t>
      </w:r>
    </w:p>
    <w:p w14:paraId="31F94AA2" w14:textId="5DD882B6" w:rsidR="00283E02" w:rsidRDefault="00BF3510" w:rsidP="00544D0E">
      <w:pPr>
        <w:pStyle w:val="ListBullet1"/>
        <w:ind w:left="284" w:hanging="284"/>
        <w:rPr>
          <w:lang w:eastAsia="de-DE"/>
        </w:rPr>
      </w:pPr>
      <w:r w:rsidRPr="00D3464B">
        <w:t>True</w:t>
      </w:r>
      <w:r w:rsidRPr="00D3464B">
        <w:rPr>
          <w:lang w:eastAsia="de-DE"/>
        </w:rPr>
        <w:t xml:space="preserve"> Pushya paksha </w:t>
      </w:r>
      <w:r w:rsidR="00FE0B96">
        <w:rPr>
          <w:lang w:eastAsia="de-DE"/>
        </w:rPr>
        <w:t>ayanamsha</w:t>
      </w:r>
      <w:r w:rsidR="00D90815">
        <w:rPr>
          <w:lang w:eastAsia="de-DE"/>
        </w:rPr>
        <w:t xml:space="preserve"> </w:t>
      </w:r>
      <w:r w:rsidRPr="00D3464B">
        <w:rPr>
          <w:lang w:eastAsia="de-DE"/>
        </w:rPr>
        <w:t>added, according to PVR Narasimha Rao.</w:t>
      </w:r>
    </w:p>
    <w:p w14:paraId="43B0FF8B" w14:textId="77777777" w:rsidR="00283E02" w:rsidRDefault="00BF3510" w:rsidP="00CC1B5C">
      <w:pPr>
        <w:rPr>
          <w:lang w:eastAsia="de-DE"/>
        </w:rPr>
      </w:pPr>
      <w:r w:rsidRPr="00D3464B">
        <w:rPr>
          <w:lang w:eastAsia="de-DE"/>
        </w:rPr>
        <w:t>Fixes for bugs introduced with major release 2.0:</w:t>
      </w:r>
    </w:p>
    <w:p w14:paraId="78485767" w14:textId="77777777" w:rsidR="004E52D3" w:rsidRDefault="00BF3510" w:rsidP="00544D0E">
      <w:pPr>
        <w:pStyle w:val="ListBullet1"/>
        <w:ind w:left="284" w:hanging="284"/>
        <w:rPr>
          <w:lang w:eastAsia="de-DE"/>
        </w:rPr>
      </w:pPr>
      <w:r w:rsidRPr="00D3464B">
        <w:t>Topocentric</w:t>
      </w:r>
      <w:r w:rsidRPr="00D3464B">
        <w:rPr>
          <w:lang w:eastAsia="de-DE"/>
        </w:rPr>
        <w:t xml:space="preserve"> speed of planets was buggy after 2050 and before 1850, which was particularly obvious with slow planets like Neptune or Pluto. (Thanks to Igor "TomCat" Germanenko for pointing out this bug.)</w:t>
      </w:r>
    </w:p>
    <w:p w14:paraId="0A4DF771" w14:textId="77777777" w:rsidR="00283E02" w:rsidRDefault="00BF3510" w:rsidP="00CC1B5C">
      <w:pPr>
        <w:rPr>
          <w:lang w:eastAsia="de-DE"/>
        </w:rPr>
      </w:pPr>
      <w:r w:rsidRPr="00D3464B">
        <w:rPr>
          <w:lang w:eastAsia="de-DE"/>
        </w:rPr>
        <w:t>This was caused by the new (since 2.0) long-term algorithm for Sidereal Time, which interfered with the function swe_calc().</w:t>
      </w:r>
    </w:p>
    <w:p w14:paraId="6C1A689D" w14:textId="77777777" w:rsidR="00283E02" w:rsidRDefault="00BF3510" w:rsidP="00544D0E">
      <w:pPr>
        <w:pStyle w:val="ListBullet1"/>
        <w:ind w:left="284" w:hanging="284"/>
        <w:rPr>
          <w:lang w:eastAsia="de-DE"/>
        </w:rPr>
      </w:pPr>
      <w:r w:rsidRPr="00D3464B">
        <w:t>Topocentric</w:t>
      </w:r>
      <w:r w:rsidRPr="00D3464B">
        <w:rPr>
          <w:lang w:eastAsia="de-DE"/>
        </w:rPr>
        <w:t xml:space="preserve"> positions of the *Moon* after 2050 and before 1850 had an error of a few arc seconds, due to the same problem. With the Sun and the planets, the error was &lt; 0.01 arcsec.</w:t>
      </w:r>
    </w:p>
    <w:p w14:paraId="4C2C4293" w14:textId="77777777" w:rsidR="004E52D3" w:rsidRDefault="00BF3510" w:rsidP="00544D0E">
      <w:pPr>
        <w:pStyle w:val="ListBullet1"/>
        <w:ind w:left="284" w:hanging="284"/>
        <w:rPr>
          <w:lang w:eastAsia="de-DE"/>
        </w:rPr>
      </w:pPr>
      <w:r w:rsidRPr="00D3464B">
        <w:t>Another</w:t>
      </w:r>
      <w:r w:rsidRPr="00D3464B">
        <w:rPr>
          <w:lang w:eastAsia="de-DE"/>
        </w:rPr>
        <w:t xml:space="preserve"> small bug with topocentric positions was fixed that had existed since the first release of topocentric calculations, resulting in very small changes in position for the whole time range of the ephemeris.</w:t>
      </w:r>
    </w:p>
    <w:p w14:paraId="5902DED6" w14:textId="77777777" w:rsidR="00283E02" w:rsidRDefault="00BF3510" w:rsidP="00CC1B5C">
      <w:pPr>
        <w:rPr>
          <w:lang w:eastAsia="de-DE"/>
        </w:rPr>
      </w:pPr>
      <w:r w:rsidRPr="00D3464B">
        <w:rPr>
          <w:lang w:eastAsia="de-DE"/>
        </w:rPr>
        <w:t>Errors due to this bug were &lt; 0.3 arcsec for the Moon and &lt; 0.001" for other objects.</w:t>
      </w:r>
    </w:p>
    <w:p w14:paraId="5E2BA4FC" w14:textId="77777777" w:rsidR="00283E02" w:rsidRDefault="00BF3510" w:rsidP="00544D0E">
      <w:pPr>
        <w:pStyle w:val="ListBullet1"/>
        <w:ind w:left="284" w:hanging="284"/>
        <w:rPr>
          <w:lang w:eastAsia="de-DE"/>
        </w:rPr>
      </w:pPr>
      <w:r w:rsidRPr="00D3464B">
        <w:rPr>
          <w:lang w:eastAsia="de-DE"/>
        </w:rPr>
        <w:t xml:space="preserve">A </w:t>
      </w:r>
      <w:r w:rsidRPr="00D3464B">
        <w:t>small</w:t>
      </w:r>
      <w:r w:rsidRPr="00D3464B">
        <w:rPr>
          <w:lang w:eastAsia="de-DE"/>
        </w:rPr>
        <w:t xml:space="preserve"> bug in the new long-term algorithm for Sidereal Time, which is used before 1850 and after 2050, was fixed. The error due to this bug was &lt; 0.1 degree for the whole ephemeris time range.</w:t>
      </w:r>
    </w:p>
    <w:p w14:paraId="4B65514E" w14:textId="77777777" w:rsidR="00283E02" w:rsidRDefault="00BF3510" w:rsidP="00544D0E">
      <w:pPr>
        <w:pStyle w:val="ListBullet1"/>
        <w:ind w:left="284" w:hanging="284"/>
        <w:rPr>
          <w:lang w:eastAsia="de-DE"/>
        </w:rPr>
      </w:pPr>
      <w:r w:rsidRPr="00D3464B">
        <w:t>Since</w:t>
      </w:r>
      <w:r w:rsidRPr="00D3464B">
        <w:rPr>
          <w:lang w:eastAsia="de-DE"/>
        </w:rPr>
        <w:t xml:space="preserve"> Version 2.0, swe_set_tid_acc() did not work properly anymore, as a result of the new mechanism that chooses tidal acceleration depending on ephemeris. However, this function is not really needed anymore.</w:t>
      </w:r>
    </w:p>
    <w:p w14:paraId="08ECFD8C" w14:textId="736AD142" w:rsidR="00283E02" w:rsidRDefault="00BF3510" w:rsidP="00544D0E">
      <w:pPr>
        <w:pStyle w:val="ListBullet1"/>
        <w:ind w:left="284" w:hanging="284"/>
        <w:rPr>
          <w:lang w:eastAsia="de-DE"/>
        </w:rPr>
      </w:pPr>
      <w:r w:rsidRPr="00D3464B">
        <w:t>Sidereal</w:t>
      </w:r>
      <w:r w:rsidRPr="00D3464B">
        <w:rPr>
          <w:lang w:eastAsia="de-DE"/>
        </w:rPr>
        <w:t xml:space="preserve"> modes SE_SIDBIT_ECL_T0, SE_SIDBIT_SSY_PLANE did not work correctly anymore with </w:t>
      </w:r>
      <w:r w:rsidR="00FE0B96">
        <w:rPr>
          <w:lang w:eastAsia="de-DE"/>
        </w:rPr>
        <w:t>ayanamsha</w:t>
      </w:r>
      <w:r w:rsidR="00D90815">
        <w:rPr>
          <w:lang w:eastAsia="de-DE"/>
        </w:rPr>
        <w:t xml:space="preserve">s </w:t>
      </w:r>
      <w:r w:rsidRPr="00D3464B">
        <w:rPr>
          <w:lang w:eastAsia="de-DE"/>
        </w:rPr>
        <w:t>other than Fagan/Bradley.</w:t>
      </w:r>
    </w:p>
    <w:p w14:paraId="06C7A008" w14:textId="77777777" w:rsidR="004E52D3" w:rsidRDefault="00BF3510" w:rsidP="00544D0E">
      <w:pPr>
        <w:pStyle w:val="ListBullet1"/>
        <w:ind w:left="284" w:hanging="284"/>
        <w:rPr>
          <w:lang w:eastAsia="de-DE"/>
        </w:rPr>
      </w:pPr>
      <w:r w:rsidRPr="00D3464B">
        <w:t>Ephemeris</w:t>
      </w:r>
      <w:r w:rsidRPr="00D3464B">
        <w:rPr>
          <w:lang w:eastAsia="de-DE"/>
        </w:rPr>
        <w:t xml:space="preserve"> time range was corrected for a few objects:</w:t>
      </w:r>
    </w:p>
    <w:p w14:paraId="335300EA" w14:textId="7AAB8F5A" w:rsidR="004E52D3" w:rsidRDefault="00BF3510" w:rsidP="00CC1B5C">
      <w:pPr>
        <w:rPr>
          <w:lang w:eastAsia="de-DE"/>
        </w:rPr>
      </w:pPr>
      <w:r w:rsidRPr="00D3464B">
        <w:rPr>
          <w:lang w:eastAsia="de-DE"/>
        </w:rPr>
        <w:t xml:space="preserve">Chiron ephemeris range defined as 675 </w:t>
      </w:r>
      <w:r w:rsidR="00E85F55">
        <w:rPr>
          <w:lang w:eastAsia="de-DE"/>
        </w:rPr>
        <w:t>CE</w:t>
      </w:r>
      <w:r w:rsidRPr="00D3464B">
        <w:rPr>
          <w:lang w:eastAsia="de-DE"/>
        </w:rPr>
        <w:t xml:space="preserve"> to 4650 </w:t>
      </w:r>
      <w:r w:rsidR="00E85F55">
        <w:rPr>
          <w:lang w:eastAsia="de-DE"/>
        </w:rPr>
        <w:t>CE</w:t>
      </w:r>
      <w:r w:rsidRPr="00D3464B">
        <w:rPr>
          <w:lang w:eastAsia="de-DE"/>
        </w:rPr>
        <w:t>.</w:t>
      </w:r>
    </w:p>
    <w:p w14:paraId="1256D8B8" w14:textId="4A6A4647" w:rsidR="004E52D3" w:rsidRDefault="00BF3510" w:rsidP="00CC1B5C">
      <w:pPr>
        <w:rPr>
          <w:lang w:eastAsia="de-DE"/>
        </w:rPr>
      </w:pPr>
      <w:r w:rsidRPr="00D3464B">
        <w:rPr>
          <w:lang w:eastAsia="de-DE"/>
        </w:rPr>
        <w:t xml:space="preserve">Pholus ephemeris range defined as -2958 (2959 </w:t>
      </w:r>
      <w:r w:rsidR="00E85F55">
        <w:rPr>
          <w:lang w:eastAsia="de-DE"/>
        </w:rPr>
        <w:t>BCE</w:t>
      </w:r>
      <w:r w:rsidRPr="00D3464B">
        <w:rPr>
          <w:lang w:eastAsia="de-DE"/>
        </w:rPr>
        <w:t xml:space="preserve">) to 7309 </w:t>
      </w:r>
      <w:r w:rsidR="00E85F55">
        <w:rPr>
          <w:lang w:eastAsia="de-DE"/>
        </w:rPr>
        <w:t>CE</w:t>
      </w:r>
      <w:r w:rsidRPr="00D3464B">
        <w:rPr>
          <w:lang w:eastAsia="de-DE"/>
        </w:rPr>
        <w:t>.</w:t>
      </w:r>
    </w:p>
    <w:p w14:paraId="28C4B7CD" w14:textId="45344FE9" w:rsidR="00283E02" w:rsidRDefault="00BF3510" w:rsidP="00CC1B5C">
      <w:pPr>
        <w:rPr>
          <w:lang w:eastAsia="de-DE"/>
        </w:rPr>
      </w:pPr>
      <w:r w:rsidRPr="00D3464B">
        <w:rPr>
          <w:lang w:eastAsia="de-DE"/>
        </w:rPr>
        <w:t xml:space="preserve">Time range of interpolated lunar apside defined as -3000 (3001 </w:t>
      </w:r>
      <w:r w:rsidR="00E85F55">
        <w:rPr>
          <w:lang w:eastAsia="de-DE"/>
        </w:rPr>
        <w:t>BCE</w:t>
      </w:r>
      <w:r w:rsidRPr="00D3464B">
        <w:rPr>
          <w:lang w:eastAsia="de-DE"/>
        </w:rPr>
        <w:t xml:space="preserve">) to 3000 </w:t>
      </w:r>
      <w:r w:rsidR="00E85F55">
        <w:rPr>
          <w:lang w:eastAsia="de-DE"/>
        </w:rPr>
        <w:t>CE</w:t>
      </w:r>
      <w:r w:rsidRPr="00D3464B">
        <w:rPr>
          <w:lang w:eastAsia="de-DE"/>
        </w:rPr>
        <w:t>.</w:t>
      </w:r>
    </w:p>
    <w:p w14:paraId="1DCC0CB7" w14:textId="77777777" w:rsidR="004E52D3" w:rsidRDefault="00BF3510" w:rsidP="00544D0E">
      <w:pPr>
        <w:pStyle w:val="ListBullet1"/>
        <w:ind w:left="284" w:hanging="284"/>
        <w:rPr>
          <w:lang w:eastAsia="de-DE"/>
        </w:rPr>
      </w:pPr>
      <w:r w:rsidRPr="00D3464B">
        <w:t>Suggestion</w:t>
      </w:r>
      <w:r w:rsidRPr="00D3464B">
        <w:rPr>
          <w:lang w:eastAsia="de-DE"/>
        </w:rPr>
        <w:t xml:space="preserve"> by Thomas Mack, concerning 32-bit systems:</w:t>
      </w:r>
    </w:p>
    <w:p w14:paraId="381088C5" w14:textId="77777777" w:rsidR="004E52D3" w:rsidRDefault="00BF3510" w:rsidP="00CC1B5C">
      <w:pPr>
        <w:rPr>
          <w:lang w:eastAsia="de-DE"/>
        </w:rPr>
      </w:pPr>
      <w:r w:rsidRPr="00D3464B">
        <w:rPr>
          <w:lang w:eastAsia="de-DE"/>
        </w:rPr>
        <w:t>"...</w:t>
      </w:r>
      <w:r w:rsidR="00446B06">
        <w:rPr>
          <w:lang w:eastAsia="de-DE"/>
        </w:rPr>
        <w:t xml:space="preserve"> </w:t>
      </w:r>
      <w:r w:rsidRPr="00D3464B">
        <w:rPr>
          <w:lang w:eastAsia="de-DE"/>
        </w:rPr>
        <w:t>#define _FILE_OFFSET_BITS 64</w:t>
      </w:r>
    </w:p>
    <w:p w14:paraId="6D5BC18F" w14:textId="77777777" w:rsidR="00283E02" w:rsidRDefault="00BF3510" w:rsidP="00CC1B5C">
      <w:pPr>
        <w:rPr>
          <w:lang w:eastAsia="de-DE"/>
        </w:rPr>
      </w:pPr>
      <w:r w:rsidRPr="00D3464B">
        <w:rPr>
          <w:lang w:eastAsia="de-DE"/>
        </w:rPr>
        <w:t>has to appear before(!) including the standard libraries. ... You then can compile even on 32 bit systems without any need for work arounds."</w:t>
      </w:r>
    </w:p>
    <w:p w14:paraId="741D7C8A" w14:textId="77777777" w:rsidR="00283E02" w:rsidRDefault="00BF3510" w:rsidP="00CC1B5C">
      <w:pPr>
        <w:rPr>
          <w:lang w:eastAsia="de-DE"/>
        </w:rPr>
      </w:pPr>
      <w:r w:rsidRPr="00D3464B">
        <w:rPr>
          <w:lang w:eastAsia="de-DE"/>
        </w:rPr>
        <w:t>Fixes for other bugs (all very old):</w:t>
      </w:r>
    </w:p>
    <w:p w14:paraId="2A3FA20F" w14:textId="77777777" w:rsidR="00283E02" w:rsidRDefault="00BF3510" w:rsidP="00544D0E">
      <w:pPr>
        <w:pStyle w:val="ListBullet1"/>
        <w:ind w:left="284" w:hanging="284"/>
        <w:rPr>
          <w:lang w:eastAsia="de-DE"/>
        </w:rPr>
      </w:pPr>
      <w:r w:rsidRPr="00D3464B">
        <w:t>Function</w:t>
      </w:r>
      <w:r w:rsidRPr="00D3464B">
        <w:rPr>
          <w:lang w:eastAsia="de-DE"/>
        </w:rPr>
        <w:t xml:space="preserve"> swe_lun_eclipse_when_loc(): From now on, an eclipse is considered locally visible if the whole lunar disk is above the local geometric horizon. In former versions, the function has returned incorrect data if the eclipse ended after the rising of the upper and the rising of the lower limb of the moon or if it began between the setting of the lower and the setting of the upper limb of the moon.</w:t>
      </w:r>
    </w:p>
    <w:p w14:paraId="6638F0E3" w14:textId="77777777" w:rsidR="00283E02" w:rsidRDefault="00BF3510" w:rsidP="00544D0E">
      <w:pPr>
        <w:pStyle w:val="ListBullet1"/>
        <w:ind w:left="284" w:hanging="284"/>
        <w:rPr>
          <w:lang w:eastAsia="de-DE"/>
        </w:rPr>
      </w:pPr>
      <w:r w:rsidRPr="00D3464B">
        <w:rPr>
          <w:lang w:eastAsia="de-DE"/>
        </w:rPr>
        <w:t xml:space="preserve">The </w:t>
      </w:r>
      <w:r w:rsidRPr="00D3464B">
        <w:t>same</w:t>
      </w:r>
      <w:r w:rsidRPr="00D3464B">
        <w:rPr>
          <w:lang w:eastAsia="de-DE"/>
        </w:rPr>
        <w:t xml:space="preserve"> applies for the function swe_sol_eclipse_when_loc(), which had a similar problem.</w:t>
      </w:r>
    </w:p>
    <w:p w14:paraId="317E33B2" w14:textId="77777777" w:rsidR="004E52D3" w:rsidRDefault="00BF3510" w:rsidP="00544D0E">
      <w:pPr>
        <w:pStyle w:val="ListBullet1"/>
        <w:ind w:left="284" w:hanging="284"/>
        <w:rPr>
          <w:lang w:eastAsia="de-DE"/>
        </w:rPr>
      </w:pPr>
      <w:r w:rsidRPr="00D3464B">
        <w:t>Some</w:t>
      </w:r>
      <w:r w:rsidRPr="00D3464B">
        <w:rPr>
          <w:lang w:eastAsia="de-DE"/>
        </w:rPr>
        <w:t xml:space="preserve"> solar and lunar eclipses were missing after the year 3000 CE.</w:t>
      </w:r>
    </w:p>
    <w:p w14:paraId="5191F779" w14:textId="77777777" w:rsidR="004E52D3" w:rsidRDefault="00BF3510" w:rsidP="00CC1B5C">
      <w:pPr>
        <w:rPr>
          <w:lang w:eastAsia="de-DE"/>
        </w:rPr>
      </w:pPr>
      <w:r w:rsidRPr="00D3464B">
        <w:rPr>
          <w:lang w:eastAsia="de-DE"/>
        </w:rPr>
        <w:lastRenderedPageBreak/>
        <w:t>The following functions were affected:</w:t>
      </w:r>
    </w:p>
    <w:p w14:paraId="67CFC58E" w14:textId="77777777" w:rsidR="004E52D3" w:rsidRDefault="00BF3510" w:rsidP="00CC1B5C">
      <w:pPr>
        <w:rPr>
          <w:lang w:eastAsia="de-DE"/>
        </w:rPr>
      </w:pPr>
      <w:r w:rsidRPr="00D3464B">
        <w:rPr>
          <w:lang w:eastAsia="de-DE"/>
        </w:rPr>
        <w:t>swe_lun_eclipse_when(), swe_sol_eclipse_when_glob(), swe_sol_eclipse_when_loc()</w:t>
      </w:r>
      <w:r w:rsidR="00495D04">
        <w:rPr>
          <w:lang w:eastAsia="de-DE"/>
        </w:rPr>
        <w:t>.</w:t>
      </w:r>
    </w:p>
    <w:p w14:paraId="28DAC84E" w14:textId="77777777" w:rsidR="00283E02" w:rsidRDefault="00BF3510" w:rsidP="00CC1B5C">
      <w:pPr>
        <w:rPr>
          <w:lang w:eastAsia="de-DE"/>
        </w:rPr>
      </w:pPr>
      <w:r w:rsidRPr="00D3464B">
        <w:rPr>
          <w:lang w:eastAsia="de-DE"/>
        </w:rPr>
        <w:t>There was no such problem with the remote past, only with the remote future.</w:t>
      </w:r>
    </w:p>
    <w:p w14:paraId="6C432B81" w14:textId="77777777" w:rsidR="00283E02" w:rsidRDefault="00BF3510" w:rsidP="00544D0E">
      <w:pPr>
        <w:pStyle w:val="ListBullet1"/>
        <w:ind w:left="284" w:hanging="284"/>
        <w:rPr>
          <w:lang w:eastAsia="de-DE"/>
        </w:rPr>
      </w:pPr>
      <w:r w:rsidRPr="00D3464B">
        <w:t>Functions</w:t>
      </w:r>
      <w:r w:rsidRPr="00D3464B">
        <w:rPr>
          <w:lang w:eastAsia="de-DE"/>
        </w:rPr>
        <w:t xml:space="preserve"> swe_lunar_occult_when_glob() and swe_lunar_occult_when_loc() were improved. A better handling of rare or impossible events was implemented, so that infinite loops are avoided. For usage of the function, see example in swetest.c and programmers docu. The flag SE_ECL_ONE_TRY must be used, and the return value checked, unless you are really sure that events do occur.</w:t>
      </w:r>
    </w:p>
    <w:p w14:paraId="67E8E587" w14:textId="77777777" w:rsidR="00283E02" w:rsidRDefault="00BF3510" w:rsidP="00544D0E">
      <w:pPr>
        <w:pStyle w:val="ListBullet1"/>
        <w:ind w:left="284" w:hanging="284"/>
        <w:rPr>
          <w:lang w:eastAsia="de-DE"/>
        </w:rPr>
      </w:pPr>
      <w:r w:rsidRPr="00D3464B">
        <w:t>swe</w:t>
      </w:r>
      <w:r w:rsidRPr="00D3464B">
        <w:rPr>
          <w:lang w:eastAsia="de-DE"/>
        </w:rPr>
        <w:t>_nod_aps() now understands iflag &amp; SEFLG_RADIANS</w:t>
      </w:r>
    </w:p>
    <w:p w14:paraId="6CBA5B02" w14:textId="77777777" w:rsidR="004E52D3" w:rsidRDefault="00BF3510" w:rsidP="00544D0E">
      <w:pPr>
        <w:pStyle w:val="ListBullet1"/>
        <w:ind w:left="284" w:hanging="284"/>
      </w:pPr>
      <w:r w:rsidRPr="00D3464B">
        <w:t>In swetest, are rounding bug in degrees, minutes, seconds fixed.</w:t>
      </w:r>
    </w:p>
    <w:p w14:paraId="44425C4E" w14:textId="77777777" w:rsidR="00283E02" w:rsidRDefault="00BF3510" w:rsidP="00CC1B5C">
      <w:pPr>
        <w:rPr>
          <w:lang w:eastAsia="de-DE"/>
        </w:rPr>
      </w:pPr>
      <w:r w:rsidRPr="00D3464B">
        <w:rPr>
          <w:lang w:eastAsia="de-DE"/>
        </w:rPr>
        <w:t>180.0000000000000 could have been printed as "179°59'59.1000".</w:t>
      </w:r>
    </w:p>
    <w:p w14:paraId="40DBEA7D" w14:textId="77777777" w:rsidR="00BF3510" w:rsidRPr="00E04065" w:rsidRDefault="00BF3510" w:rsidP="00877D89">
      <w:pPr>
        <w:pStyle w:val="berschrift2"/>
      </w:pPr>
      <w:bookmarkStart w:id="323" w:name="_Toc58481476"/>
      <w:r w:rsidRPr="00E04065">
        <w:t>Changes from version 1.80 to 2.00</w:t>
      </w:r>
      <w:bookmarkEnd w:id="323"/>
    </w:p>
    <w:p w14:paraId="4FBF8232" w14:textId="77777777" w:rsidR="00283E02" w:rsidRDefault="00BF3510" w:rsidP="00CC1B5C">
      <w:r w:rsidRPr="00D3464B">
        <w:t>This is a major release which makes the Swiss Ephemeris fully compatible with JPL Ephemeris DE430/DE431.</w:t>
      </w:r>
    </w:p>
    <w:p w14:paraId="00F28844" w14:textId="77777777" w:rsidR="00283E02" w:rsidRDefault="00BF3510" w:rsidP="00CC1B5C">
      <w:r w:rsidRPr="00D3464B">
        <w:t>A considerable number of functions were updated. That should not be a problem for existing applications. However, the following notes must be made:</w:t>
      </w:r>
    </w:p>
    <w:p w14:paraId="736252D8" w14:textId="77777777" w:rsidR="00544D0E" w:rsidRDefault="00BF3510" w:rsidP="00DE5833">
      <w:pPr>
        <w:pStyle w:val="listnumbered"/>
        <w:numPr>
          <w:ilvl w:val="0"/>
          <w:numId w:val="27"/>
        </w:numPr>
        <w:ind w:left="284" w:hanging="284"/>
      </w:pPr>
      <w:r w:rsidRPr="00D3464B">
        <w:t xml:space="preserve">New ephemeris files sepl*.se1 and semo*.se1 were created from DE431, covering the time range from 11 Aug. -12999 </w:t>
      </w:r>
      <w:r w:rsidR="00445A0C" w:rsidRPr="00D3464B">
        <w:t>Jul.</w:t>
      </w:r>
      <w:r w:rsidRPr="00D3464B">
        <w:t xml:space="preserve"> (= 4 May -12999 </w:t>
      </w:r>
      <w:r w:rsidR="00445A0C" w:rsidRPr="00D3464B">
        <w:t>Greg</w:t>
      </w:r>
      <w:r w:rsidRPr="00D3464B">
        <w:t>.)</w:t>
      </w:r>
      <w:r w:rsidR="00446B06">
        <w:t xml:space="preserve"> </w:t>
      </w:r>
      <w:r w:rsidRPr="00D3464B">
        <w:t xml:space="preserve">to 7 Jan. 16800. For consistent ephemerides, </w:t>
      </w:r>
      <w:r w:rsidRPr="00544D0E">
        <w:rPr>
          <w:b/>
          <w:bCs/>
        </w:rPr>
        <w:t>users are advised to use either old sepl* and semo* files (based on DE406) or new files (based on DE431) but not mix old and new ones together</w:t>
      </w:r>
      <w:r w:rsidRPr="00D3464B">
        <w:t>. The internal handling of old and new files is not 100% identical (because of 3. below).</w:t>
      </w:r>
    </w:p>
    <w:p w14:paraId="1E1126E0" w14:textId="77777777" w:rsidR="00544D0E" w:rsidRDefault="00BF3510" w:rsidP="00DE5833">
      <w:pPr>
        <w:pStyle w:val="listnumbered"/>
        <w:numPr>
          <w:ilvl w:val="0"/>
          <w:numId w:val="27"/>
        </w:numPr>
        <w:ind w:left="284" w:hanging="284"/>
      </w:pPr>
      <w:r w:rsidRPr="00D3464B">
        <w:t>Because the time range of DE431 is a lot greater than that of DE406, better algorithms had to be implemented for objects not contained in JPL ephemerides (mean lunar node and apogee). Also, sidereal time and the equation of time had to be updated in order to give sensible results for the whole time range. The results may slightly deviate from former versions of the Swiss Ephemeris, even for epochs inside the time range of the old ephemeris.</w:t>
      </w:r>
    </w:p>
    <w:p w14:paraId="130D2EE1" w14:textId="77777777" w:rsidR="00283E02" w:rsidRDefault="00BF3510" w:rsidP="00DE5833">
      <w:pPr>
        <w:pStyle w:val="listnumbered"/>
        <w:numPr>
          <w:ilvl w:val="0"/>
          <w:numId w:val="27"/>
        </w:numPr>
        <w:ind w:left="284" w:hanging="284"/>
      </w:pPr>
      <w:r w:rsidRPr="00D3464B">
        <w:t xml:space="preserve">Until version 1.80, the Swiss Ephemeris ignored the fact that the different JPL ephemerides have a different inherent value of the tidal acceleration of the Moon. Calculations of Delta T must be adjusted to this value in order to get best results for the remote past, especially for ancient observations of the Moon and eclipses. Version 2.0 might result in slightly different values for </w:t>
      </w:r>
      <w:r w:rsidR="00445A0C" w:rsidRPr="00D3464B">
        <w:t>Delta</w:t>
      </w:r>
      <w:r w:rsidRPr="00D3464B">
        <w:t xml:space="preserve"> T when compared with older versions of the Swiss Ephemeris. The correct tidal acceleration is automatically set in the functions swe_set_ephe_path() and swe_set_jpl_file(), depending on the available lunar ephemeris. It can also be set using the function swe_set_tid_acc(). Users who work with different ephemerides at the same time, must be aware of this issue. The default value is that of DE430.</w:t>
      </w:r>
    </w:p>
    <w:p w14:paraId="7BCC167F" w14:textId="77777777" w:rsidR="00283E02" w:rsidRDefault="00BF3510" w:rsidP="00CC1B5C">
      <w:r w:rsidRPr="00D3464B">
        <w:t>New functionality and improvements:</w:t>
      </w:r>
    </w:p>
    <w:p w14:paraId="5F87FF25" w14:textId="77777777" w:rsidR="00283E02" w:rsidRDefault="00BF3510" w:rsidP="00544D0E">
      <w:pPr>
        <w:pStyle w:val="ListBullet1"/>
        <w:ind w:left="284" w:hanging="284"/>
      </w:pPr>
      <w:r w:rsidRPr="00D3464B">
        <w:t>Former versions of the Swiss Ephemeris were able to exactly reproduce ephemerides of the Astronomical Almanac. The new version also supports apparent position as given by the JPL Horizons web interface (</w:t>
      </w:r>
      <w:hyperlink r:id="rId26" w:history="1">
        <w:r w:rsidRPr="00497449">
          <w:rPr>
            <w:rStyle w:val="Hyperlink"/>
          </w:rPr>
          <w:t>http://ssd.jpl.nasa.gov/horizons.cgi</w:t>
        </w:r>
      </w:hyperlink>
      <w:r w:rsidRPr="00D3464B">
        <w:t>). Please read the chapter 2.4.5.i in this file above.</w:t>
      </w:r>
    </w:p>
    <w:p w14:paraId="7F5415C4" w14:textId="77777777" w:rsidR="00283E02" w:rsidRDefault="00BF3510" w:rsidP="00544D0E">
      <w:pPr>
        <w:pStyle w:val="ListBullet1"/>
        <w:ind w:left="284" w:hanging="284"/>
      </w:pPr>
      <w:r w:rsidRPr="00D3464B">
        <w:t>swe_sidtime() was improved so that it give sensible results for the whole time range of DE431.</w:t>
      </w:r>
    </w:p>
    <w:p w14:paraId="57D3EC8C" w14:textId="77777777" w:rsidR="00BF3510" w:rsidRPr="00D3464B" w:rsidRDefault="00BF3510" w:rsidP="00544D0E">
      <w:pPr>
        <w:pStyle w:val="ListBullet1"/>
        <w:ind w:left="284" w:hanging="284"/>
      </w:pPr>
      <w:r w:rsidRPr="00D3464B">
        <w:t>swe_time_equ() was improved so that it give sensible results for the whole time range of DE431.</w:t>
      </w:r>
    </w:p>
    <w:p w14:paraId="7826A9DF" w14:textId="77777777" w:rsidR="00283E02" w:rsidRDefault="00BF3510" w:rsidP="00544D0E">
      <w:pPr>
        <w:pStyle w:val="ListBullet1"/>
        <w:ind w:left="284" w:hanging="284"/>
      </w:pPr>
      <w:r w:rsidRPr="00D3464B">
        <w:t>New functions swe_lmt_to_lat() and swe_lat_to_lmt() were added. They convert local mean time into local apparent time and reverse.</w:t>
      </w:r>
    </w:p>
    <w:p w14:paraId="7E4FC93E" w14:textId="77777777" w:rsidR="00283E02" w:rsidRDefault="00BF3510" w:rsidP="00544D0E">
      <w:pPr>
        <w:pStyle w:val="ListBullet1"/>
        <w:ind w:left="284" w:hanging="284"/>
      </w:pPr>
      <w:r w:rsidRPr="00D3464B">
        <w:t>New function swe_lun_eclipse_when_loc() provides lunar eclipses that are observable at a given geographic position.</w:t>
      </w:r>
    </w:p>
    <w:p w14:paraId="55E84BD4" w14:textId="18E3A9BC" w:rsidR="00BF3510" w:rsidRPr="00D3464B" w:rsidRDefault="00BF3510" w:rsidP="00544D0E">
      <w:pPr>
        <w:pStyle w:val="ListBullet1"/>
        <w:ind w:left="284" w:hanging="284"/>
      </w:pPr>
      <w:r w:rsidRPr="00CF2A2B">
        <w:rPr>
          <w:lang w:val="fr-CH"/>
        </w:rPr>
        <w:t xml:space="preserve">New </w:t>
      </w:r>
      <w:r w:rsidR="00FE0B96" w:rsidRPr="00CF2A2B">
        <w:rPr>
          <w:lang w:val="fr-CH"/>
        </w:rPr>
        <w:t>ayanamsha</w:t>
      </w:r>
      <w:r w:rsidR="00D90815" w:rsidRPr="00CF2A2B">
        <w:rPr>
          <w:lang w:val="fr-CH"/>
        </w:rPr>
        <w:t xml:space="preserve"> </w:t>
      </w:r>
      <w:r w:rsidRPr="00CF2A2B">
        <w:rPr>
          <w:lang w:val="fr-CH"/>
        </w:rPr>
        <w:t xml:space="preserve">SE_SID_TRUE_CITRA (= 27, “true chitrapaksha </w:t>
      </w:r>
      <w:r w:rsidR="00FE0B96" w:rsidRPr="00CF2A2B">
        <w:rPr>
          <w:lang w:val="fr-CH"/>
        </w:rPr>
        <w:t>ayanamsha</w:t>
      </w:r>
      <w:r w:rsidRPr="00CF2A2B">
        <w:rPr>
          <w:lang w:val="fr-CH"/>
        </w:rPr>
        <w:t xml:space="preserve">”). </w:t>
      </w:r>
      <w:r w:rsidRPr="00D3464B">
        <w:t>The star Spica is always exactly at 180°.</w:t>
      </w:r>
    </w:p>
    <w:p w14:paraId="4BB1EB0B" w14:textId="3EF2D97E" w:rsidR="00283E02" w:rsidRDefault="00BF3510" w:rsidP="00544D0E">
      <w:pPr>
        <w:pStyle w:val="ListBullet1"/>
        <w:ind w:left="284" w:hanging="284"/>
      </w:pPr>
      <w:r w:rsidRPr="00D3464B">
        <w:t xml:space="preserve">New </w:t>
      </w:r>
      <w:r w:rsidR="00FE0B96">
        <w:t>ayanamsha</w:t>
      </w:r>
      <w:r w:rsidR="00D90815">
        <w:t xml:space="preserve"> </w:t>
      </w:r>
      <w:r w:rsidRPr="00D3464B">
        <w:t>SE_SIDM_TRUE_REVATI (= 28), with the star Revati (zeta Piscium) always exactly at 0°.</w:t>
      </w:r>
    </w:p>
    <w:p w14:paraId="0392D579" w14:textId="77777777" w:rsidR="00283E02" w:rsidRDefault="00BF3510" w:rsidP="00CC1B5C">
      <w:r w:rsidRPr="00D3464B">
        <w:t>Bug fixes:</w:t>
      </w:r>
    </w:p>
    <w:p w14:paraId="33143995" w14:textId="77777777" w:rsidR="00BF3510" w:rsidRPr="00D3464B" w:rsidRDefault="00BF3510" w:rsidP="00544D0E">
      <w:pPr>
        <w:pStyle w:val="ListBullet1"/>
        <w:ind w:left="284" w:hanging="284"/>
      </w:pPr>
      <w:r w:rsidRPr="00D3464B">
        <w:t>swetest.c, line 556: geopos[10], array size was too small in former versions</w:t>
      </w:r>
    </w:p>
    <w:p w14:paraId="29F1CC91" w14:textId="77777777" w:rsidR="00283E02" w:rsidRDefault="00BF3510" w:rsidP="00544D0E">
      <w:pPr>
        <w:pStyle w:val="ListBullet1"/>
        <w:ind w:left="284" w:hanging="284"/>
      </w:pPr>
      <w:r w:rsidRPr="00D3464B">
        <w:t>swetest.c, option -t[time] was buggy</w:t>
      </w:r>
    </w:p>
    <w:p w14:paraId="3C419C6F" w14:textId="77777777" w:rsidR="00283E02" w:rsidRDefault="00BF3510" w:rsidP="00544D0E">
      <w:pPr>
        <w:pStyle w:val="ListBullet1"/>
        <w:ind w:left="284" w:hanging="284"/>
      </w:pPr>
      <w:r w:rsidRPr="00D3464B">
        <w:t>a minor bugfix in swe_heliacal_ut(): in some cases, the morning last of the Moon was not found if visibility was bad and the geographic latitude was beyond 50N/S.</w:t>
      </w:r>
    </w:p>
    <w:p w14:paraId="3C1B2C49" w14:textId="77777777" w:rsidR="00283E02" w:rsidRDefault="00BF3510" w:rsidP="00544D0E">
      <w:pPr>
        <w:pStyle w:val="ListBullet1"/>
        <w:ind w:left="284" w:hanging="284"/>
      </w:pPr>
      <w:r w:rsidRPr="00D3464B">
        <w:t>unused function swi_str_concat() was removed.</w:t>
      </w:r>
    </w:p>
    <w:p w14:paraId="797EBDD0" w14:textId="77777777" w:rsidR="00BF3510" w:rsidRPr="00E04065" w:rsidRDefault="00BF3510" w:rsidP="00877D89">
      <w:pPr>
        <w:pStyle w:val="berschrift2"/>
      </w:pPr>
      <w:bookmarkStart w:id="324" w:name="_Toc58481477"/>
      <w:r w:rsidRPr="00E04065">
        <w:lastRenderedPageBreak/>
        <w:t>Changes from version 1.79 to 1.80</w:t>
      </w:r>
      <w:bookmarkEnd w:id="324"/>
    </w:p>
    <w:p w14:paraId="0E44D7D7" w14:textId="77777777" w:rsidR="00BF3510" w:rsidRPr="00D3464B" w:rsidRDefault="00BF3510" w:rsidP="00544D0E">
      <w:pPr>
        <w:pStyle w:val="ListBullet1"/>
        <w:ind w:left="284" w:hanging="284"/>
      </w:pPr>
      <w:r w:rsidRPr="00D3464B">
        <w:t>Security update: improved some places in code where buffer overflow could occur (thanks to Paul Elliott)</w:t>
      </w:r>
    </w:p>
    <w:p w14:paraId="02190F94" w14:textId="77777777" w:rsidR="00283E02" w:rsidRDefault="00BF3510" w:rsidP="00544D0E">
      <w:pPr>
        <w:pStyle w:val="ListBullet1"/>
        <w:ind w:left="284" w:hanging="284"/>
      </w:pPr>
      <w:r w:rsidRPr="00D3464B">
        <w:t>APC house system</w:t>
      </w:r>
    </w:p>
    <w:p w14:paraId="16774449" w14:textId="77777777" w:rsidR="00BF3510" w:rsidRPr="00D3464B" w:rsidRDefault="00BF3510" w:rsidP="00544D0E">
      <w:pPr>
        <w:pStyle w:val="ListBullet1"/>
        <w:ind w:left="284" w:hanging="284"/>
      </w:pPr>
      <w:r w:rsidRPr="00D3464B">
        <w:t>New function swe_house_name(), returns name of house method</w:t>
      </w:r>
    </w:p>
    <w:p w14:paraId="78835BBE" w14:textId="46AE06F8" w:rsidR="00BF3510" w:rsidRPr="00D3464B" w:rsidRDefault="00BF3510" w:rsidP="00544D0E">
      <w:pPr>
        <w:pStyle w:val="ListBullet1"/>
        <w:ind w:left="284" w:hanging="284"/>
      </w:pPr>
      <w:r w:rsidRPr="00D3464B">
        <w:t xml:space="preserve">Two new </w:t>
      </w:r>
      <w:r w:rsidR="00FE0B96">
        <w:t>ayanamsha</w:t>
      </w:r>
      <w:r w:rsidRPr="00D3464B">
        <w:t>s: Suryasiddhan</w:t>
      </w:r>
      <w:r w:rsidR="00445A0C">
        <w:t>ta</w:t>
      </w:r>
      <w:r w:rsidRPr="00D3464B">
        <w:t xml:space="preserve"> Revati (359’50 polar longitude) and Citra (180° polar longitude)</w:t>
      </w:r>
    </w:p>
    <w:p w14:paraId="626373D8" w14:textId="77777777" w:rsidR="00BF3510" w:rsidRPr="00D3464B" w:rsidRDefault="00BF3510" w:rsidP="00544D0E">
      <w:pPr>
        <w:pStyle w:val="ListBullet1"/>
        <w:ind w:left="284" w:hanging="284"/>
      </w:pPr>
      <w:r w:rsidRPr="00D3464B">
        <w:t>Bug fix in swehel.c, handling of age of observer (thanks to Victor Reijs).</w:t>
      </w:r>
    </w:p>
    <w:p w14:paraId="1C600DFF" w14:textId="77777777" w:rsidR="00283E02" w:rsidRDefault="00BF3510" w:rsidP="00544D0E">
      <w:pPr>
        <w:pStyle w:val="ListBullet1"/>
        <w:ind w:left="284" w:hanging="284"/>
      </w:pPr>
      <w:r w:rsidRPr="00D3464B">
        <w:t>Bug fix in swe_lun_occult_when_loc(): correct handling of starting date (thanks to Olivier Beltrami)</w:t>
      </w:r>
    </w:p>
    <w:p w14:paraId="2C05B206" w14:textId="77777777" w:rsidR="00BF3510" w:rsidRPr="00E04065" w:rsidRDefault="00BF3510" w:rsidP="00877D89">
      <w:pPr>
        <w:pStyle w:val="berschrift2"/>
      </w:pPr>
      <w:bookmarkStart w:id="325" w:name="_Toc58481478"/>
      <w:r w:rsidRPr="00E04065">
        <w:t>Changes from version 1.78 to 1.79</w:t>
      </w:r>
      <w:bookmarkEnd w:id="325"/>
    </w:p>
    <w:p w14:paraId="718B6778" w14:textId="77777777" w:rsidR="00283E02" w:rsidRDefault="00BF3510" w:rsidP="00544D0E">
      <w:pPr>
        <w:pStyle w:val="ListBullet1"/>
        <w:ind w:left="284" w:hanging="284"/>
      </w:pPr>
      <w:r w:rsidRPr="00D3464B">
        <w:t>Improved precision in eclipse calculations: 2</w:t>
      </w:r>
      <w:r w:rsidRPr="00D3464B">
        <w:rPr>
          <w:vertAlign w:val="superscript"/>
        </w:rPr>
        <w:t>nd</w:t>
      </w:r>
      <w:r w:rsidRPr="00D3464B">
        <w:t xml:space="preserve"> and 3</w:t>
      </w:r>
      <w:r w:rsidRPr="00D3464B">
        <w:rPr>
          <w:vertAlign w:val="superscript"/>
        </w:rPr>
        <w:t>rd</w:t>
      </w:r>
      <w:r w:rsidRPr="00D3464B">
        <w:t xml:space="preserve"> contact with solar eclipses, penumbral and partial phases with lunar eclipses.</w:t>
      </w:r>
    </w:p>
    <w:p w14:paraId="0C0D57E4" w14:textId="77777777" w:rsidR="00BF3510" w:rsidRPr="00D3464B" w:rsidRDefault="00BF3510" w:rsidP="00544D0E">
      <w:pPr>
        <w:pStyle w:val="ListBullet1"/>
        <w:ind w:left="284" w:hanging="284"/>
      </w:pPr>
      <w:r w:rsidRPr="00D3464B">
        <w:t>Bug fix in function swe_sol_eclipse_when_loc().If the local maximum eclipse occurs at sunset or sunrise, tret[0] now gives the moment when the lower limb of the Sun touches the horizon. This was not correctly implemented in former versions</w:t>
      </w:r>
    </w:p>
    <w:p w14:paraId="76F16B84" w14:textId="77777777" w:rsidR="00BF3510" w:rsidRPr="00D3464B" w:rsidRDefault="00BF3510" w:rsidP="00544D0E">
      <w:pPr>
        <w:pStyle w:val="ListBullet1"/>
        <w:ind w:left="284" w:hanging="284"/>
      </w:pPr>
      <w:r w:rsidRPr="00D3464B">
        <w:t>Several changes to C code that had caused compiler warnings (as proposed by Torsten Förtsch).</w:t>
      </w:r>
    </w:p>
    <w:p w14:paraId="26B68ECE" w14:textId="77777777" w:rsidR="00BF3510" w:rsidRPr="00D3464B" w:rsidRDefault="00BF3510" w:rsidP="00544D0E">
      <w:pPr>
        <w:pStyle w:val="ListBullet1"/>
        <w:ind w:left="284" w:hanging="284"/>
      </w:pPr>
      <w:r w:rsidRPr="00D3464B">
        <w:t xml:space="preserve">Bug fix in Perl functions swe_house() etc. These functions had crashed with a </w:t>
      </w:r>
      <w:r w:rsidR="00445A0C" w:rsidRPr="00D3464B">
        <w:t>segmentation</w:t>
      </w:r>
      <w:r w:rsidRPr="00D3464B">
        <w:t xml:space="preserve"> violation if called with the house parameter ‘G’.</w:t>
      </w:r>
    </w:p>
    <w:p w14:paraId="44914562" w14:textId="77777777" w:rsidR="00BF3510" w:rsidRPr="00D3464B" w:rsidRDefault="00BF3510" w:rsidP="00544D0E">
      <w:pPr>
        <w:pStyle w:val="ListBullet1"/>
        <w:ind w:left="284" w:hanging="284"/>
      </w:pPr>
      <w:r w:rsidRPr="00D3464B">
        <w:t>Bug fix in Perl function swe_utc_to_jd(), where gregflag had been read from the 4</w:t>
      </w:r>
      <w:r w:rsidRPr="00D3464B">
        <w:rPr>
          <w:vertAlign w:val="superscript"/>
        </w:rPr>
        <w:t>th</w:t>
      </w:r>
      <w:r w:rsidRPr="00D3464B">
        <w:t xml:space="preserve"> instead of the 6</w:t>
      </w:r>
      <w:r w:rsidRPr="00D3464B">
        <w:rPr>
          <w:vertAlign w:val="superscript"/>
        </w:rPr>
        <w:t>th</w:t>
      </w:r>
      <w:r w:rsidRPr="00D3464B">
        <w:t xml:space="preserve"> parameter.</w:t>
      </w:r>
    </w:p>
    <w:p w14:paraId="141FA48F" w14:textId="77777777" w:rsidR="00283E02" w:rsidRDefault="00BF3510" w:rsidP="00544D0E">
      <w:pPr>
        <w:pStyle w:val="ListBullet1"/>
        <w:ind w:left="284" w:hanging="284"/>
      </w:pPr>
      <w:r w:rsidRPr="00D3464B">
        <w:t>Bug fix in Perl functions to do with date conversion. The default mechanism for gregflag was buggy.</w:t>
      </w:r>
    </w:p>
    <w:p w14:paraId="1CF8C144" w14:textId="5C966738" w:rsidR="00283E02" w:rsidRDefault="00BF3510" w:rsidP="00544D0E">
      <w:pPr>
        <w:pStyle w:val="ListBullet1"/>
        <w:ind w:left="284" w:hanging="284"/>
      </w:pPr>
      <w:r w:rsidRPr="00D3464B">
        <w:t xml:space="preserve">For Hindu astrologers, some more </w:t>
      </w:r>
      <w:r w:rsidR="00FE0B96">
        <w:t>ayanamsha</w:t>
      </w:r>
      <w:r w:rsidR="00D90815">
        <w:t xml:space="preserve">s </w:t>
      </w:r>
      <w:r w:rsidRPr="00D3464B">
        <w:t>were added that are related to Suryasiddhanta and Aryabhata and are of historical interest.</w:t>
      </w:r>
    </w:p>
    <w:p w14:paraId="0E1B13D7" w14:textId="77777777" w:rsidR="00BF3510" w:rsidRPr="00E04065" w:rsidRDefault="00BF3510" w:rsidP="00877D89">
      <w:pPr>
        <w:pStyle w:val="berschrift2"/>
      </w:pPr>
      <w:bookmarkStart w:id="326" w:name="_Toc58481479"/>
      <w:r w:rsidRPr="00E04065">
        <w:t>Changes from version 1.77 to 1.78</w:t>
      </w:r>
      <w:bookmarkEnd w:id="326"/>
    </w:p>
    <w:p w14:paraId="3FD4D32E" w14:textId="77777777" w:rsidR="00BF3510" w:rsidRPr="00D3464B" w:rsidRDefault="00BF3510" w:rsidP="00544D0E">
      <w:pPr>
        <w:pStyle w:val="ListBullet1"/>
        <w:ind w:left="284" w:hanging="284"/>
      </w:pPr>
      <w:r w:rsidRPr="00F43F10">
        <w:t>precession is now calculated according to Vondrák, Capitaine, and Wallace 2011.</w:t>
      </w:r>
    </w:p>
    <w:p w14:paraId="62B66EC4" w14:textId="77777777" w:rsidR="00BF3510" w:rsidRPr="00D3464B" w:rsidRDefault="00BF3510" w:rsidP="00544D0E">
      <w:pPr>
        <w:pStyle w:val="ListBullet1"/>
        <w:ind w:left="284" w:hanging="284"/>
      </w:pPr>
      <w:r w:rsidRPr="00D3464B">
        <w:t>Delta t for current years updated.</w:t>
      </w:r>
    </w:p>
    <w:p w14:paraId="0BC433FE" w14:textId="77777777" w:rsidR="00BF3510" w:rsidRPr="00D3464B" w:rsidRDefault="00BF3510" w:rsidP="00544D0E">
      <w:pPr>
        <w:pStyle w:val="ListBullet1"/>
        <w:ind w:left="284" w:hanging="284"/>
      </w:pPr>
      <w:r w:rsidRPr="00D3464B">
        <w:t>new function: swe_rise_trans_true_hor() for risings and settings at a local horizon with known height.</w:t>
      </w:r>
    </w:p>
    <w:p w14:paraId="010B4223" w14:textId="77777777" w:rsidR="00BF3510" w:rsidRPr="00D3464B" w:rsidRDefault="00BF3510" w:rsidP="00544D0E">
      <w:pPr>
        <w:pStyle w:val="ListBullet1"/>
        <w:ind w:left="284" w:hanging="284"/>
      </w:pPr>
      <w:r w:rsidRPr="00D3464B">
        <w:t>functions swe_sol_eclipse_when_loc(), swe_lun_occult_when_loc(): return values tret[5] and tret[6] (sunrise and sunset times) added, which had been 0 so far.</w:t>
      </w:r>
    </w:p>
    <w:p w14:paraId="27F4E84C" w14:textId="77777777" w:rsidR="00BF3510" w:rsidRPr="00D3464B" w:rsidRDefault="00BF3510" w:rsidP="00544D0E">
      <w:pPr>
        <w:pStyle w:val="ListBullet1"/>
        <w:ind w:left="284" w:hanging="284"/>
      </w:pPr>
      <w:r w:rsidRPr="00D3464B">
        <w:t>function swe_lun_eclipse_how(): return values attr[4-6] added (azimuth and apparent and true altitude of moon).</w:t>
      </w:r>
    </w:p>
    <w:p w14:paraId="79806C32" w14:textId="77777777" w:rsidR="00BF3510" w:rsidRPr="00D3464B" w:rsidRDefault="00BF3510" w:rsidP="00544D0E">
      <w:pPr>
        <w:pStyle w:val="ListBullet1"/>
        <w:ind w:left="284" w:hanging="284"/>
      </w:pPr>
      <w:r w:rsidRPr="00544D0E">
        <w:rPr>
          <w:b/>
          <w:bCs/>
        </w:rPr>
        <w:t>Attention</w:t>
      </w:r>
      <w:r w:rsidRPr="00D3464B">
        <w:t xml:space="preserve"> with swe_sol_eclipse_how(): return value attr[4] is azimuth, now measured from south, in agreement with the function swe_azalt() and swe_azalt_rev().</w:t>
      </w:r>
    </w:p>
    <w:p w14:paraId="4EC3B588" w14:textId="77777777" w:rsidR="00BF3510" w:rsidRPr="00D3464B" w:rsidRDefault="00BF3510" w:rsidP="00544D0E">
      <w:pPr>
        <w:pStyle w:val="ListBullet1"/>
        <w:ind w:left="284" w:hanging="284"/>
      </w:pPr>
      <w:r w:rsidRPr="00D3464B">
        <w:t>minor bug fix in swe_rise_trans(): twilight calculation returned invalid times at high geographic latitudes.</w:t>
      </w:r>
    </w:p>
    <w:p w14:paraId="45181246" w14:textId="77777777" w:rsidR="00BF3510" w:rsidRPr="00D3464B" w:rsidRDefault="00BF3510" w:rsidP="00544D0E">
      <w:pPr>
        <w:pStyle w:val="ListBullet1"/>
        <w:ind w:left="284" w:hanging="284"/>
      </w:pPr>
      <w:r w:rsidRPr="00D3464B">
        <w:t>minor bug fix: when calling swe_calc() 1. with SEFLG_MOSEPH, 2. with SEFLG_SWIEPH, 3. again with SEFLG_MOSEPH, the result of 1. and 3. were slightly different. Now they agree.</w:t>
      </w:r>
    </w:p>
    <w:p w14:paraId="4781E889" w14:textId="77777777" w:rsidR="00283E02" w:rsidRDefault="00BF3510" w:rsidP="00544D0E">
      <w:pPr>
        <w:pStyle w:val="ListBullet1"/>
        <w:ind w:left="284" w:hanging="284"/>
      </w:pPr>
      <w:r w:rsidRPr="00D3464B">
        <w:t>minor bug fix in swe_houses(): With house methods H (Horizon), X (Meridian), M (Morinus), and geographic latitudes beyond the polar circle, the ascendant was wrong at times. The ascendant always has to be on the eastern part of the horizon.</w:t>
      </w:r>
    </w:p>
    <w:p w14:paraId="5DC2B931" w14:textId="77777777" w:rsidR="00BF3510" w:rsidRPr="00E04065" w:rsidRDefault="00BF3510" w:rsidP="00877D89">
      <w:pPr>
        <w:pStyle w:val="berschrift2"/>
      </w:pPr>
      <w:bookmarkStart w:id="327" w:name="_Toc58481480"/>
      <w:r w:rsidRPr="00E04065">
        <w:t>Changes from version 1.76 to 1.77</w:t>
      </w:r>
      <w:bookmarkEnd w:id="327"/>
    </w:p>
    <w:p w14:paraId="12477C72" w14:textId="77777777" w:rsidR="004E52D3" w:rsidRDefault="00BF3510" w:rsidP="00544D0E">
      <w:pPr>
        <w:pStyle w:val="ListBullet1"/>
        <w:ind w:left="284" w:hanging="284"/>
      </w:pPr>
      <w:r w:rsidRPr="00D3464B">
        <w:t>Delta T:</w:t>
      </w:r>
    </w:p>
    <w:p w14:paraId="5B7DED9D" w14:textId="77777777" w:rsidR="004E52D3" w:rsidRDefault="00BF3510" w:rsidP="00544D0E">
      <w:pPr>
        <w:pStyle w:val="ListBullet1"/>
        <w:ind w:left="284" w:hanging="284"/>
      </w:pPr>
      <w:r w:rsidRPr="00D3464B">
        <w:t>Current values were updated.</w:t>
      </w:r>
    </w:p>
    <w:p w14:paraId="091195D3" w14:textId="77777777" w:rsidR="004E52D3" w:rsidRDefault="00BF3510" w:rsidP="00544D0E">
      <w:pPr>
        <w:pStyle w:val="ListBullet1"/>
        <w:ind w:left="284" w:hanging="284"/>
      </w:pPr>
      <w:r w:rsidRPr="00D3464B">
        <w:t>File sedeltat.txt understands doubles.</w:t>
      </w:r>
    </w:p>
    <w:p w14:paraId="02AD87D0" w14:textId="77777777" w:rsidR="004E52D3" w:rsidRDefault="00BF3510" w:rsidP="00544D0E">
      <w:pPr>
        <w:pStyle w:val="ListBullet1"/>
        <w:ind w:left="284" w:hanging="284"/>
      </w:pPr>
      <w:r w:rsidRPr="00D3464B">
        <w:t>For the period before 1633, the new formulae by Espenak and Meeus (2006) are used.</w:t>
      </w:r>
      <w:r w:rsidR="00446B06">
        <w:t xml:space="preserve"> </w:t>
      </w:r>
      <w:r w:rsidRPr="00D3464B">
        <w:t>These formulae were derived from Morrison &amp; Stephenson (2004), as used by the Swiss Ephemeris until version 1.76.02.</w:t>
      </w:r>
    </w:p>
    <w:p w14:paraId="563FE6F7" w14:textId="77777777" w:rsidR="00283E02" w:rsidRDefault="00BF3510" w:rsidP="00544D0E">
      <w:pPr>
        <w:pStyle w:val="ListBullet1"/>
        <w:ind w:left="284" w:hanging="284"/>
      </w:pPr>
      <w:r w:rsidRPr="00D3464B">
        <w:t>The tidal acceleration of the moon contained in LE405/6 was corrected according to Chapront/Chapront-Touzé/Francou A&amp;A 387 (2002), p. 705.</w:t>
      </w:r>
    </w:p>
    <w:p w14:paraId="6C8C789B" w14:textId="77777777" w:rsidR="004E52D3" w:rsidRDefault="00BF3510" w:rsidP="00CC1B5C">
      <w:r w:rsidRPr="00D3464B">
        <w:lastRenderedPageBreak/>
        <w:t>Fixed stars:</w:t>
      </w:r>
    </w:p>
    <w:p w14:paraId="63FBD236" w14:textId="77777777" w:rsidR="004E52D3" w:rsidRDefault="00BF3510" w:rsidP="00544D0E">
      <w:pPr>
        <w:pStyle w:val="ListBullet1"/>
        <w:ind w:left="284" w:hanging="284"/>
      </w:pPr>
      <w:r w:rsidRPr="00D3464B">
        <w:t>There was an error in the handling of the proper motion in RA. The values given in fixstars.cat, which are taken from the Simbad database (Hipparcos), are referred to a great circle and include a factor of cos(d0).</w:t>
      </w:r>
    </w:p>
    <w:p w14:paraId="4EBC3DDA" w14:textId="77777777" w:rsidR="00283E02" w:rsidRDefault="00BF3510" w:rsidP="00544D0E">
      <w:pPr>
        <w:pStyle w:val="ListBullet1"/>
        <w:ind w:left="284" w:hanging="284"/>
      </w:pPr>
      <w:r w:rsidRPr="00D3464B">
        <w:t>There is a new fixed stars file sefstars.txt. The parameters are now identical to those in the Simbad database, which makes it much easier to add new star data to the file. If the program function swe_fixstar() does not find sefstars.txt, it will try the old fixed stars file fixstars.cat and will handle it correctly.</w:t>
      </w:r>
    </w:p>
    <w:p w14:paraId="269DC50A" w14:textId="77777777" w:rsidR="004E52D3" w:rsidRDefault="00BF3510" w:rsidP="00544D0E">
      <w:pPr>
        <w:pStyle w:val="ListBullet1"/>
        <w:ind w:left="284" w:hanging="284"/>
      </w:pPr>
      <w:r w:rsidRPr="00D3464B">
        <w:t>Fixed stars data were updated, some errors corrected.</w:t>
      </w:r>
    </w:p>
    <w:p w14:paraId="0D9CD93E" w14:textId="77777777" w:rsidR="00283E02" w:rsidRDefault="00BF3510" w:rsidP="00544D0E">
      <w:pPr>
        <w:pStyle w:val="ListBullet1"/>
        <w:ind w:left="284" w:hanging="284"/>
      </w:pPr>
      <w:r w:rsidRPr="00D3464B">
        <w:t>Search string for a star ignores white spaces.</w:t>
      </w:r>
    </w:p>
    <w:p w14:paraId="5546D35F" w14:textId="77777777" w:rsidR="004E52D3" w:rsidRDefault="00BF3510" w:rsidP="00544D0E">
      <w:pPr>
        <w:pStyle w:val="ListBullet1"/>
        <w:numPr>
          <w:ilvl w:val="0"/>
          <w:numId w:val="0"/>
        </w:numPr>
      </w:pPr>
      <w:r w:rsidRPr="00D3464B">
        <w:t>Other changes:</w:t>
      </w:r>
    </w:p>
    <w:p w14:paraId="1927D807" w14:textId="77777777" w:rsidR="004E52D3" w:rsidRDefault="00BF3510" w:rsidP="00544D0E">
      <w:pPr>
        <w:pStyle w:val="ListBullet1"/>
        <w:ind w:left="284" w:hanging="284"/>
      </w:pPr>
      <w:r w:rsidRPr="00D3464B">
        <w:t>New function swe_utc_time_zone(), converts local time to UTC and UTC to local time. Note, the function has no knowledge about time zones. The Swiss Ephemeris still does not provide the time zone for a given place and time.</w:t>
      </w:r>
    </w:p>
    <w:p w14:paraId="28974954" w14:textId="77777777" w:rsidR="004E52D3" w:rsidRDefault="00BF3510" w:rsidP="00544D0E">
      <w:pPr>
        <w:pStyle w:val="ListBullet1"/>
        <w:ind w:left="284" w:hanging="284"/>
      </w:pPr>
      <w:r w:rsidRPr="00D3464B">
        <w:t>swecl.c:</w:t>
      </w:r>
      <w:r w:rsidR="00445A0C">
        <w:t xml:space="preserve"> </w:t>
      </w:r>
      <w:r w:rsidRPr="00D3464B">
        <w:t>swe_rise_trans() has two new minor features: SE_BIT_FIXED_DISC_SIZE and SE_BIT_DISC_BOTTOM (thanks to Olivier Beltrami)</w:t>
      </w:r>
    </w:p>
    <w:p w14:paraId="4EE4EB9D" w14:textId="77777777" w:rsidR="004E52D3" w:rsidRDefault="00BF3510" w:rsidP="00544D0E">
      <w:pPr>
        <w:pStyle w:val="ListBullet1"/>
        <w:ind w:left="284" w:hanging="284"/>
      </w:pPr>
      <w:r w:rsidRPr="00D3464B">
        <w:t>minor bug fix in swemmoon.c, Moshier's lunar ephemeris (thanks to Bhanu Pinnamaneni)</w:t>
      </w:r>
    </w:p>
    <w:p w14:paraId="31C743E1" w14:textId="77777777" w:rsidR="0070640C" w:rsidRDefault="00BF3510" w:rsidP="00CC1B5C">
      <w:pPr>
        <w:pStyle w:val="ListBullet1"/>
        <w:ind w:left="284" w:hanging="284"/>
      </w:pPr>
      <w:r w:rsidRPr="00D3464B">
        <w:t>solar and lunar eclipse functions provide additional data:</w:t>
      </w:r>
      <w:r w:rsidR="0070640C">
        <w:t xml:space="preserve"> </w:t>
      </w:r>
    </w:p>
    <w:p w14:paraId="26E09A8A" w14:textId="60B8EF75" w:rsidR="00283E02" w:rsidRDefault="00BF3510" w:rsidP="0070640C">
      <w:pPr>
        <w:pStyle w:val="ListBullet1"/>
        <w:numPr>
          <w:ilvl w:val="0"/>
          <w:numId w:val="0"/>
        </w:numPr>
        <w:ind w:left="284"/>
      </w:pPr>
      <w:r w:rsidRPr="00D3464B">
        <w:t>attr[8] magnitude, attr[9] saros series number, attr[10] saros series member number</w:t>
      </w:r>
    </w:p>
    <w:p w14:paraId="11956405" w14:textId="77777777" w:rsidR="00BF3510" w:rsidRPr="00E04065" w:rsidRDefault="00BF3510" w:rsidP="00877D89">
      <w:pPr>
        <w:pStyle w:val="berschrift2"/>
      </w:pPr>
      <w:bookmarkStart w:id="328" w:name="_Toc58481481"/>
      <w:r w:rsidRPr="00E04065">
        <w:t>Changes from version 1.75 to 1.76</w:t>
      </w:r>
      <w:bookmarkEnd w:id="328"/>
    </w:p>
    <w:p w14:paraId="2B2ADD06" w14:textId="77777777" w:rsidR="00BF3510" w:rsidRPr="00D3464B" w:rsidRDefault="00BF3510" w:rsidP="00CC1B5C">
      <w:pPr>
        <w:rPr>
          <w:shd w:val="clear" w:color="auto" w:fill="FFFF00"/>
        </w:rPr>
      </w:pPr>
      <w:r w:rsidRPr="00D3464B">
        <w:rPr>
          <w:shd w:val="clear" w:color="auto" w:fill="FFFF00"/>
        </w:rPr>
        <w:t>New features:</w:t>
      </w:r>
    </w:p>
    <w:p w14:paraId="266DF46A" w14:textId="77777777" w:rsidR="00BF3510" w:rsidRPr="00D3464B" w:rsidRDefault="00BF3510" w:rsidP="00544D0E">
      <w:pPr>
        <w:pStyle w:val="ListBullet1"/>
        <w:ind w:left="284" w:hanging="284"/>
      </w:pPr>
      <w:r w:rsidRPr="00D3464B">
        <w:t>Functions for the calculation of heliacal risings and related phenomena, s. chap. 6.15-6.17.</w:t>
      </w:r>
    </w:p>
    <w:p w14:paraId="63465A0D" w14:textId="77777777" w:rsidR="00BF3510" w:rsidRPr="00D3464B" w:rsidRDefault="00BF3510" w:rsidP="00544D0E">
      <w:pPr>
        <w:pStyle w:val="ListBullet1"/>
        <w:ind w:left="284" w:hanging="284"/>
      </w:pPr>
      <w:r w:rsidRPr="00D3464B">
        <w:t>Functions for conversion between UTC and JD (TT/UT1), s. chap. 7.2 and 7.3.</w:t>
      </w:r>
    </w:p>
    <w:p w14:paraId="1CF992DF" w14:textId="77777777" w:rsidR="00BF3510" w:rsidRPr="00D3464B" w:rsidRDefault="00BF3510" w:rsidP="00544D0E">
      <w:pPr>
        <w:pStyle w:val="ListBullet1"/>
        <w:ind w:left="284" w:hanging="284"/>
      </w:pPr>
      <w:r w:rsidRPr="00D3464B">
        <w:t>File sedeltat.txt allows the user to update Delta T himself regularly, s. chap. 8.3</w:t>
      </w:r>
    </w:p>
    <w:p w14:paraId="2D8428F0" w14:textId="77777777" w:rsidR="00BF3510" w:rsidRPr="00D3464B" w:rsidRDefault="00BF3510" w:rsidP="00544D0E">
      <w:pPr>
        <w:pStyle w:val="ListBullet1"/>
        <w:ind w:left="284" w:hanging="284"/>
      </w:pPr>
      <w:r w:rsidRPr="00D3464B">
        <w:t>Function swe_rise_trans(): twilight calculations (civil, nautical, and astronomical) added</w:t>
      </w:r>
    </w:p>
    <w:p w14:paraId="4223544E" w14:textId="77777777" w:rsidR="00BF3510" w:rsidRPr="00D3464B" w:rsidRDefault="00BF3510" w:rsidP="00544D0E">
      <w:pPr>
        <w:pStyle w:val="ListBullet1"/>
        <w:ind w:left="284" w:hanging="284"/>
      </w:pPr>
      <w:r w:rsidRPr="00D3464B">
        <w:t>Function swe_version() returns version number of Swiss Ephemeris.</w:t>
      </w:r>
    </w:p>
    <w:p w14:paraId="60661B5C" w14:textId="77777777" w:rsidR="00283E02" w:rsidRDefault="00BF3510" w:rsidP="00544D0E">
      <w:pPr>
        <w:pStyle w:val="ListBullet1"/>
        <w:ind w:left="284" w:hanging="284"/>
      </w:pPr>
      <w:r w:rsidRPr="00D3464B">
        <w:t>Swiss Ephemeris for Perl programmers using XSUB</w:t>
      </w:r>
    </w:p>
    <w:p w14:paraId="48348F42" w14:textId="77777777" w:rsidR="00BF3510" w:rsidRPr="00D3464B" w:rsidRDefault="00BF3510" w:rsidP="00CC1B5C">
      <w:r w:rsidRPr="00D3464B">
        <w:t>Other updates:</w:t>
      </w:r>
    </w:p>
    <w:p w14:paraId="2368B3F7" w14:textId="77777777" w:rsidR="00283E02" w:rsidRDefault="00BF3510" w:rsidP="00544D0E">
      <w:pPr>
        <w:pStyle w:val="ListBullet1"/>
        <w:ind w:left="284" w:hanging="284"/>
      </w:pPr>
      <w:r w:rsidRPr="00D3464B">
        <w:t>Delta T updated (-2009).</w:t>
      </w:r>
    </w:p>
    <w:p w14:paraId="02CCCE2C" w14:textId="77777777" w:rsidR="00BF3510" w:rsidRPr="00D3464B" w:rsidRDefault="00BF3510" w:rsidP="00CC1B5C">
      <w:r w:rsidRPr="00D3464B">
        <w:t>Minor bug fixes:</w:t>
      </w:r>
    </w:p>
    <w:p w14:paraId="060E0D62" w14:textId="77777777" w:rsidR="00BF3510" w:rsidRPr="00D3464B" w:rsidRDefault="00BF3510" w:rsidP="00544D0E">
      <w:pPr>
        <w:pStyle w:val="ListBullet1"/>
        <w:ind w:left="284" w:hanging="284"/>
      </w:pPr>
      <w:r w:rsidRPr="00D3464B">
        <w:t>swe_house_pos(): minor bug with Alcabitius houses fixed</w:t>
      </w:r>
    </w:p>
    <w:p w14:paraId="64242033" w14:textId="77777777" w:rsidR="00BF3510" w:rsidRPr="00D3464B" w:rsidRDefault="00BF3510" w:rsidP="00544D0E">
      <w:pPr>
        <w:pStyle w:val="ListBullet1"/>
        <w:ind w:left="284" w:hanging="284"/>
      </w:pPr>
      <w:r w:rsidRPr="00D3464B">
        <w:t>swe_sol_eclipse_when_glob(): totality times for eclipses jd2456776 and jd2879654 fixed (tret[4], tret[5])</w:t>
      </w:r>
    </w:p>
    <w:p w14:paraId="58F42CD1" w14:textId="77777777" w:rsidR="00BF3510" w:rsidRPr="00E04065" w:rsidRDefault="00BF3510" w:rsidP="00877D89">
      <w:pPr>
        <w:pStyle w:val="berschrift2"/>
      </w:pPr>
      <w:bookmarkStart w:id="329" w:name="_Toc58481482"/>
      <w:r w:rsidRPr="00E04065">
        <w:t>Changes from version 1.74 to version 1.75</w:t>
      </w:r>
      <w:bookmarkEnd w:id="329"/>
    </w:p>
    <w:p w14:paraId="2A6838DA" w14:textId="77777777" w:rsidR="00283E02" w:rsidRDefault="00BF3510" w:rsidP="00544D0E">
      <w:pPr>
        <w:pStyle w:val="ListBullet1"/>
        <w:ind w:left="284" w:hanging="284"/>
      </w:pPr>
      <w:r w:rsidRPr="00D3464B">
        <w:t>The Swiss Ephemeris is now able to read ephemeris files of JPL ephemerides DE200 DE421. If JPL will not change the file structure in future releases, the Swiss Ephemeris will be able to read them, as well.</w:t>
      </w:r>
    </w:p>
    <w:p w14:paraId="7B59BE63" w14:textId="77777777" w:rsidR="00283E02" w:rsidRDefault="00BF3510" w:rsidP="00544D0E">
      <w:pPr>
        <w:pStyle w:val="ListBullet1"/>
        <w:ind w:left="284" w:hanging="284"/>
      </w:pPr>
      <w:r w:rsidRPr="00D3464B">
        <w:t>Function swe_fixstar() (and swe_fixstar_ut()) was made slightly more efficient.</w:t>
      </w:r>
    </w:p>
    <w:p w14:paraId="3CE9C8D6" w14:textId="77777777" w:rsidR="00283E02" w:rsidRDefault="00BF3510" w:rsidP="00544D0E">
      <w:pPr>
        <w:pStyle w:val="ListBullet1"/>
        <w:ind w:left="284" w:hanging="284"/>
      </w:pPr>
      <w:r w:rsidRPr="00D3464B">
        <w:t>Function swe_gauquelin_sector() was extended.</w:t>
      </w:r>
    </w:p>
    <w:p w14:paraId="6FCA90BB" w14:textId="77777777" w:rsidR="00BF3510" w:rsidRPr="00D3464B" w:rsidRDefault="00BF3510" w:rsidP="00544D0E">
      <w:pPr>
        <w:pStyle w:val="ListBullet1"/>
        <w:ind w:left="284" w:hanging="284"/>
      </w:pPr>
      <w:r w:rsidRPr="00D3464B">
        <w:t>Minor bug fixes.</w:t>
      </w:r>
    </w:p>
    <w:p w14:paraId="491F51B7" w14:textId="77777777" w:rsidR="00BF3510" w:rsidRPr="00E04065" w:rsidRDefault="00BF3510" w:rsidP="00877D89">
      <w:pPr>
        <w:pStyle w:val="berschrift2"/>
      </w:pPr>
      <w:bookmarkStart w:id="330" w:name="_Toc58481483"/>
      <w:r w:rsidRPr="00E04065">
        <w:t>Changes from version 1.73 to version 1.74</w:t>
      </w:r>
      <w:bookmarkEnd w:id="330"/>
    </w:p>
    <w:p w14:paraId="518EB604" w14:textId="77777777" w:rsidR="004E52D3" w:rsidRDefault="00BF3510" w:rsidP="00CC1B5C">
      <w:r w:rsidRPr="00D3464B">
        <w:t>The Swiss Ephemeris is made available under a dual licensing system:</w:t>
      </w:r>
    </w:p>
    <w:p w14:paraId="6AE99DCE" w14:textId="77777777" w:rsidR="00544D0E" w:rsidRDefault="00BF3510" w:rsidP="00DE5833">
      <w:pPr>
        <w:pStyle w:val="listlettered"/>
        <w:numPr>
          <w:ilvl w:val="0"/>
          <w:numId w:val="26"/>
        </w:numPr>
        <w:ind w:left="284" w:hanging="284"/>
      </w:pPr>
      <w:r w:rsidRPr="00D3464B">
        <w:t>GNU public license version 2 or later</w:t>
      </w:r>
      <w:r w:rsidR="00544D0E">
        <w:t>;</w:t>
      </w:r>
    </w:p>
    <w:p w14:paraId="1F57C653" w14:textId="77777777" w:rsidR="00BF3510" w:rsidRPr="00D3464B" w:rsidRDefault="00BF3510" w:rsidP="00DE5833">
      <w:pPr>
        <w:pStyle w:val="listlettered"/>
        <w:numPr>
          <w:ilvl w:val="0"/>
          <w:numId w:val="26"/>
        </w:numPr>
        <w:ind w:left="284" w:hanging="284"/>
      </w:pPr>
      <w:r w:rsidRPr="00D3464B">
        <w:t>Swiss Ephemeris Professional License</w:t>
      </w:r>
      <w:r w:rsidR="00544D0E">
        <w:t>.</w:t>
      </w:r>
    </w:p>
    <w:p w14:paraId="05601395" w14:textId="77777777" w:rsidR="00283E02" w:rsidRDefault="00BF3510" w:rsidP="00CC1B5C">
      <w:r w:rsidRPr="00D3464B">
        <w:t>For more details, see at the beginning of this file and at the beginning of every source code file.</w:t>
      </w:r>
    </w:p>
    <w:p w14:paraId="51DBDBCC" w14:textId="77777777" w:rsidR="00BF3510" w:rsidRPr="00D3464B" w:rsidRDefault="00BF3510" w:rsidP="00CC1B5C">
      <w:r w:rsidRPr="00D3464B">
        <w:t>Minor bug fixes:</w:t>
      </w:r>
    </w:p>
    <w:p w14:paraId="7A8C0270" w14:textId="77777777" w:rsidR="00BF3510" w:rsidRPr="00D3464B" w:rsidRDefault="00BF3510" w:rsidP="00544D0E">
      <w:pPr>
        <w:pStyle w:val="ListBullet1"/>
        <w:ind w:left="284" w:hanging="284"/>
      </w:pPr>
      <w:r w:rsidRPr="00D3464B">
        <w:t>Bug in swe_fixstars_mag() fixed.</w:t>
      </w:r>
    </w:p>
    <w:p w14:paraId="68468104" w14:textId="77777777" w:rsidR="00283E02" w:rsidRDefault="00BF3510" w:rsidP="00544D0E">
      <w:pPr>
        <w:pStyle w:val="ListBullet1"/>
        <w:ind w:left="284" w:hanging="284"/>
      </w:pPr>
      <w:r w:rsidRPr="00D3464B">
        <w:t xml:space="preserve">Bug in swe_nod_aps() fixed. With retrograde asteroids (20461 Dioretsa, 65407 2002RP120), the calculation of </w:t>
      </w:r>
      <w:r w:rsidRPr="00D3464B">
        <w:lastRenderedPageBreak/>
        <w:t>perihelion and aphelion was not correct.</w:t>
      </w:r>
    </w:p>
    <w:p w14:paraId="73D059E1" w14:textId="77777777" w:rsidR="00BF3510" w:rsidRPr="00D3464B" w:rsidRDefault="00BF3510" w:rsidP="00544D0E">
      <w:pPr>
        <w:pStyle w:val="ListBullet1"/>
        <w:ind w:left="284" w:hanging="284"/>
      </w:pPr>
      <w:r w:rsidRPr="00D3464B">
        <w:t>The ephemeris of asteroid 65407 2002RP120 was updated. It had been wrong before 17 June 2008.</w:t>
      </w:r>
    </w:p>
    <w:p w14:paraId="1B150E5E" w14:textId="77777777" w:rsidR="00BF3510" w:rsidRPr="00E04065" w:rsidRDefault="00BF3510" w:rsidP="00877D89">
      <w:pPr>
        <w:pStyle w:val="berschrift2"/>
      </w:pPr>
      <w:bookmarkStart w:id="331" w:name="_Toc58481484"/>
      <w:r w:rsidRPr="00E04065">
        <w:t>Changes from version 1.72 to version 1.73</w:t>
      </w:r>
      <w:bookmarkEnd w:id="331"/>
    </w:p>
    <w:p w14:paraId="11D4E8EB" w14:textId="77777777" w:rsidR="00BF3510" w:rsidRPr="00D3464B" w:rsidRDefault="00BF3510" w:rsidP="00CC1B5C">
      <w:pPr>
        <w:rPr>
          <w:shd w:val="clear" w:color="auto" w:fill="FFFF00"/>
        </w:rPr>
      </w:pPr>
      <w:r w:rsidRPr="00D3464B">
        <w:rPr>
          <w:shd w:val="clear" w:color="auto" w:fill="FFFF00"/>
        </w:rPr>
        <w:t>New features:</w:t>
      </w:r>
    </w:p>
    <w:p w14:paraId="2FF83EC3" w14:textId="77777777" w:rsidR="00BF3510" w:rsidRPr="00D3464B" w:rsidRDefault="00BF3510" w:rsidP="00544D0E">
      <w:pPr>
        <w:pStyle w:val="ListBullet1"/>
        <w:ind w:left="284" w:hanging="284"/>
      </w:pPr>
      <w:r w:rsidRPr="00D3464B">
        <w:t>Whole Sign houses implemented (W)</w:t>
      </w:r>
    </w:p>
    <w:p w14:paraId="618C8BF0" w14:textId="77777777" w:rsidR="00BF3510" w:rsidRPr="00D3464B" w:rsidRDefault="00BF3510" w:rsidP="00544D0E">
      <w:pPr>
        <w:pStyle w:val="ListBullet1"/>
        <w:ind w:left="284" w:hanging="284"/>
      </w:pPr>
      <w:r w:rsidRPr="00D3464B">
        <w:t>swe_house_pos() now also handles Alcabitius house method</w:t>
      </w:r>
    </w:p>
    <w:p w14:paraId="67E172DE" w14:textId="77777777" w:rsidR="00283E02" w:rsidRDefault="00BF3510" w:rsidP="00544D0E">
      <w:pPr>
        <w:pStyle w:val="ListBullet1"/>
        <w:ind w:left="284" w:hanging="284"/>
      </w:pPr>
      <w:r w:rsidRPr="00D3464B">
        <w:t>function swe_fixstars_mag() provides fixed stars magnitudes</w:t>
      </w:r>
    </w:p>
    <w:p w14:paraId="4F009214" w14:textId="77777777" w:rsidR="00BF3510" w:rsidRPr="00E04065" w:rsidRDefault="00BF3510" w:rsidP="00877D89">
      <w:pPr>
        <w:pStyle w:val="berschrift2"/>
      </w:pPr>
      <w:bookmarkStart w:id="332" w:name="_Toc58481485"/>
      <w:r w:rsidRPr="00E04065">
        <w:t>Changes from version 1.71 to version 1.72</w:t>
      </w:r>
      <w:bookmarkEnd w:id="332"/>
    </w:p>
    <w:p w14:paraId="63F0E487" w14:textId="77777777" w:rsidR="00BF3510" w:rsidRPr="00D3464B" w:rsidRDefault="00BF3510" w:rsidP="00544D0E">
      <w:pPr>
        <w:pStyle w:val="ListBullet1"/>
        <w:ind w:left="284" w:hanging="284"/>
      </w:pPr>
      <w:r w:rsidRPr="00D3464B">
        <w:t>Delta T values for recent years were updated</w:t>
      </w:r>
    </w:p>
    <w:p w14:paraId="2B7BF206" w14:textId="77777777" w:rsidR="00BF3510" w:rsidRPr="00D3464B" w:rsidRDefault="00BF3510" w:rsidP="00544D0E">
      <w:pPr>
        <w:pStyle w:val="ListBullet1"/>
        <w:ind w:left="284" w:hanging="284"/>
      </w:pPr>
      <w:r w:rsidRPr="00D3464B">
        <w:t>Delta T calculation before 1600 was updated to Morrison/Stephenson 2004..</w:t>
      </w:r>
    </w:p>
    <w:p w14:paraId="4D00A7FF" w14:textId="1D08ECAF" w:rsidR="004E52D3" w:rsidRDefault="00BF3510" w:rsidP="00544D0E">
      <w:pPr>
        <w:pStyle w:val="ListBullet1"/>
        <w:ind w:left="284" w:hanging="284"/>
      </w:pPr>
      <w:r w:rsidRPr="00D3464B">
        <w:t>New function swe_refrac_extended(), in cooperation with archeoastronomer Victor</w:t>
      </w:r>
      <w:r w:rsidR="00446B06">
        <w:t xml:space="preserve"> </w:t>
      </w:r>
      <w:r w:rsidRPr="00D3464B">
        <w:t>Reijs.</w:t>
      </w:r>
    </w:p>
    <w:p w14:paraId="2D39B6FB" w14:textId="77777777" w:rsidR="00BF3510" w:rsidRPr="00D3464B" w:rsidRDefault="00BF3510" w:rsidP="00CC1B5C">
      <w:r w:rsidRPr="00D3464B">
        <w:t>This function allows correct calculation of refraction for altitudes above sea &gt; 0, where the ideal horizon and</w:t>
      </w:r>
      <w:r w:rsidR="00BF74A0">
        <w:t xml:space="preserve"> p</w:t>
      </w:r>
      <w:r w:rsidRPr="00D3464B">
        <w:t>lanets that are visible may have a negative height.</w:t>
      </w:r>
    </w:p>
    <w:p w14:paraId="1A2D90C1" w14:textId="77777777" w:rsidR="00283E02" w:rsidRDefault="00BF3510" w:rsidP="00544D0E">
      <w:pPr>
        <w:pStyle w:val="ListBullet1"/>
        <w:ind w:left="284" w:hanging="284"/>
      </w:pPr>
      <w:r w:rsidRPr="00D3464B">
        <w:t>Minor bugs in swe_lun_occult_when_glob() and swe_lun_eclipse_how() were fixed.</w:t>
      </w:r>
    </w:p>
    <w:p w14:paraId="61170039" w14:textId="77777777" w:rsidR="00BF3510" w:rsidRPr="00E04065" w:rsidRDefault="00BF3510" w:rsidP="00877D89">
      <w:pPr>
        <w:pStyle w:val="berschrift2"/>
      </w:pPr>
      <w:bookmarkStart w:id="333" w:name="_Toc58481486"/>
      <w:r w:rsidRPr="00E04065">
        <w:t>Changes from version 1.70.03 to version 1.71</w:t>
      </w:r>
      <w:bookmarkEnd w:id="333"/>
    </w:p>
    <w:p w14:paraId="4A7068D1" w14:textId="77777777" w:rsidR="00BF3510" w:rsidRPr="00D3464B" w:rsidRDefault="00BF3510" w:rsidP="00CC1B5C">
      <w:r w:rsidRPr="00D3464B">
        <w:t>In September 2006, Pluto was introduced to the minor planet catalogue and given the catalogue number 134340.</w:t>
      </w:r>
    </w:p>
    <w:p w14:paraId="5571F929" w14:textId="77777777" w:rsidR="00283E02" w:rsidRDefault="00BF3510" w:rsidP="00CC1B5C">
      <w:r w:rsidRPr="00D3464B">
        <w:t>The numerical integrator we use to generate minor planet ephemerides would crash with 134340 Pluto, because Pluto is one of those planets whose gravitational perturbations are used for the numerical integration. Instead of fixing the numerical integrator for this special case, we chang</w:t>
      </w:r>
      <w:r w:rsidR="00445A0C">
        <w:t>ed</w:t>
      </w:r>
      <w:r w:rsidRPr="00D3464B">
        <w:t xml:space="preserve"> the Swiss Ephemeris functions in such a way that they treat minor planet 134340 Pluto (ipl=SE_AST_OFFSET+134340) as our main body Pluto (ipl=SE_PLUTO=9). This also results in a slightly better precision for 134340 Pluto.</w:t>
      </w:r>
    </w:p>
    <w:p w14:paraId="10706E91" w14:textId="77777777" w:rsidR="00BF3510" w:rsidRPr="00D3464B" w:rsidRDefault="00BF3510" w:rsidP="00CC1B5C">
      <w:r w:rsidRPr="00D3464B">
        <w:t>Swiss Ephemeris versions prior to 1.71 are not able to do any calculations for minor planet number 134340.</w:t>
      </w:r>
    </w:p>
    <w:p w14:paraId="444E6DE4" w14:textId="77777777" w:rsidR="00BF3510" w:rsidRPr="00E04065" w:rsidRDefault="00BF3510" w:rsidP="00877D89">
      <w:pPr>
        <w:pStyle w:val="berschrift2"/>
      </w:pPr>
      <w:bookmarkStart w:id="334" w:name="_Toc58481487"/>
      <w:r w:rsidRPr="00E04065">
        <w:t>Changes from version 1.70.02 to version 1.70.03</w:t>
      </w:r>
      <w:bookmarkEnd w:id="334"/>
    </w:p>
    <w:p w14:paraId="0FDAAD08" w14:textId="77777777" w:rsidR="00283E02" w:rsidRDefault="00BF3510" w:rsidP="00CC1B5C">
      <w:r w:rsidRPr="00D3464B">
        <w:t>Bug fixed (in swecl.c: swi_bias()): This bug sometimes resulted in a crash, if the DLL was used and the SEFLG_SPEED was not set. It seems that the error happened only with the DLL and did not appear, when the Swiss Ephemeris C code was directly linked to the application.</w:t>
      </w:r>
    </w:p>
    <w:p w14:paraId="532CC048" w14:textId="77777777" w:rsidR="00BF3510" w:rsidRPr="00D3464B" w:rsidRDefault="00BF3510" w:rsidP="00CC1B5C">
      <w:r w:rsidRPr="00D3464B">
        <w:t>Code to do with (#define NO_MOSHIER</w:t>
      </w:r>
      <w:r w:rsidR="007F40B2">
        <w:t>)</w:t>
      </w:r>
      <w:r w:rsidRPr="00D3464B">
        <w:t xml:space="preserve"> wa</w:t>
      </w:r>
      <w:r w:rsidR="00BF74A0">
        <w:t>s</w:t>
      </w:r>
      <w:r w:rsidRPr="00D3464B">
        <w:t xml:space="preserve"> removed.</w:t>
      </w:r>
    </w:p>
    <w:p w14:paraId="76D962B8" w14:textId="77777777" w:rsidR="00BF3510" w:rsidRPr="00E04065" w:rsidRDefault="00BF3510" w:rsidP="00877D89">
      <w:pPr>
        <w:pStyle w:val="berschrift2"/>
      </w:pPr>
      <w:bookmarkStart w:id="335" w:name="_Toc58481488"/>
      <w:r w:rsidRPr="00E04065">
        <w:t>Changes from version 1.70.01 to version 1.70.02</w:t>
      </w:r>
      <w:bookmarkEnd w:id="335"/>
    </w:p>
    <w:p w14:paraId="0CAD2183" w14:textId="77777777" w:rsidR="00BF3510" w:rsidRPr="00D3464B" w:rsidRDefault="00BF3510" w:rsidP="00CC1B5C">
      <w:r w:rsidRPr="00D3464B">
        <w:t>Bug fixed in speed calculation for interpolated lunar apsides. With ephemeris positions close to 0 Aries, speed calculations were completely wrong. E.g. swetest -pc -bj3670817.276275689 (speed = 1448042° !)</w:t>
      </w:r>
    </w:p>
    <w:p w14:paraId="68EB4B05" w14:textId="77777777" w:rsidR="00283E02" w:rsidRDefault="00BF3510" w:rsidP="00CC1B5C">
      <w:r w:rsidRPr="00D3464B">
        <w:t>Thanks, once more, to Thomas Mack, for testing the software so well.</w:t>
      </w:r>
    </w:p>
    <w:p w14:paraId="25A9F402" w14:textId="77777777" w:rsidR="00BF3510" w:rsidRPr="00E04065" w:rsidRDefault="00BF3510" w:rsidP="00877D89">
      <w:pPr>
        <w:pStyle w:val="berschrift2"/>
      </w:pPr>
      <w:bookmarkStart w:id="336" w:name="_Toc58481489"/>
      <w:r w:rsidRPr="00E04065">
        <w:t>Changes from version 1.70.00 to version 1.70.01</w:t>
      </w:r>
      <w:bookmarkEnd w:id="336"/>
    </w:p>
    <w:p w14:paraId="0402A781" w14:textId="77777777" w:rsidR="00283E02" w:rsidRDefault="00BF3510" w:rsidP="00CC1B5C">
      <w:r w:rsidRPr="00D3464B">
        <w:t>Bug fixed in speed calculation for interpolated lunar apsides. Bug could result in program crashes if the speed flag was set.</w:t>
      </w:r>
    </w:p>
    <w:p w14:paraId="74E0AADF" w14:textId="77777777" w:rsidR="00BF3510" w:rsidRPr="00E04065" w:rsidRDefault="00BF3510" w:rsidP="00877D89">
      <w:pPr>
        <w:pStyle w:val="berschrift2"/>
      </w:pPr>
      <w:bookmarkStart w:id="337" w:name="_Toc58481490"/>
      <w:r w:rsidRPr="00E04065">
        <w:t>Changes from version 1.67 to version 1.70</w:t>
      </w:r>
      <w:bookmarkEnd w:id="337"/>
    </w:p>
    <w:p w14:paraId="6A0810E4" w14:textId="77777777" w:rsidR="00BF3510" w:rsidRPr="00D3464B" w:rsidRDefault="00BF3510" w:rsidP="00CC1B5C">
      <w:pPr>
        <w:rPr>
          <w:shd w:val="clear" w:color="auto" w:fill="FFFF00"/>
        </w:rPr>
      </w:pPr>
      <w:r w:rsidRPr="00D3464B">
        <w:rPr>
          <w:shd w:val="clear" w:color="auto" w:fill="FFFF00"/>
        </w:rPr>
        <w:t>Update of algorithms to IAU standard recommendations:</w:t>
      </w:r>
    </w:p>
    <w:p w14:paraId="527CD99D" w14:textId="77777777" w:rsidR="00BF3510" w:rsidRPr="00D3464B" w:rsidRDefault="00BF3510" w:rsidP="00CC1B5C">
      <w:r w:rsidRPr="00D3464B">
        <w:t>All relevant IAU resolutions up to 2005 have been implemented. These include:</w:t>
      </w:r>
    </w:p>
    <w:p w14:paraId="1AB52D43" w14:textId="77777777" w:rsidR="00BF3510" w:rsidRPr="00D3464B" w:rsidRDefault="00BF3510" w:rsidP="00544D0E">
      <w:pPr>
        <w:pStyle w:val="ListBullet1"/>
        <w:ind w:left="284" w:hanging="284"/>
      </w:pPr>
      <w:r w:rsidRPr="00D3464B">
        <w:t xml:space="preserve">the "frame bias" rotation from the JPL reference system ICRS to J2000. The correction of position ~= 0.0068 arc sec </w:t>
      </w:r>
      <w:r w:rsidRPr="00D3464B">
        <w:lastRenderedPageBreak/>
        <w:t>in right ascension.</w:t>
      </w:r>
    </w:p>
    <w:p w14:paraId="339612EC" w14:textId="77777777" w:rsidR="00BF3510" w:rsidRPr="00D3464B" w:rsidRDefault="00BF3510" w:rsidP="00544D0E">
      <w:pPr>
        <w:pStyle w:val="ListBullet1"/>
        <w:ind w:left="284" w:hanging="284"/>
      </w:pPr>
      <w:r w:rsidRPr="00D3464B">
        <w:t>the precession model P03 (Capitaine/Wallace/Chapront 2003). The correction in longitude is smaller than 1 arc second from 1000 B.C. on.</w:t>
      </w:r>
    </w:p>
    <w:p w14:paraId="1F60A853" w14:textId="77777777" w:rsidR="00BF3510" w:rsidRPr="00D3464B" w:rsidRDefault="00BF3510" w:rsidP="00544D0E">
      <w:pPr>
        <w:pStyle w:val="ListBullet1"/>
        <w:ind w:left="284" w:hanging="284"/>
      </w:pPr>
      <w:r w:rsidRPr="00D3464B">
        <w:t>the nutation model IAU2000B (can be switched to IAU2000A)</w:t>
      </w:r>
    </w:p>
    <w:p w14:paraId="5A2641A8" w14:textId="77777777" w:rsidR="00BF3510" w:rsidRPr="00D3464B" w:rsidRDefault="00BF3510" w:rsidP="00544D0E">
      <w:pPr>
        <w:pStyle w:val="ListBullet1"/>
        <w:ind w:left="284" w:hanging="284"/>
      </w:pPr>
      <w:r w:rsidRPr="00D3464B">
        <w:t>corrections to epsilon</w:t>
      </w:r>
    </w:p>
    <w:p w14:paraId="08B1AB24" w14:textId="77777777" w:rsidR="00BF3510" w:rsidRPr="00D3464B" w:rsidRDefault="00BF3510" w:rsidP="00544D0E">
      <w:pPr>
        <w:pStyle w:val="ListBullet1"/>
        <w:ind w:left="284" w:hanging="284"/>
      </w:pPr>
      <w:r w:rsidRPr="00D3464B">
        <w:t>corrections to sidereal time</w:t>
      </w:r>
    </w:p>
    <w:p w14:paraId="22FF4724" w14:textId="77777777" w:rsidR="00BF3510" w:rsidRPr="00D3464B" w:rsidRDefault="00BF3510" w:rsidP="00544D0E">
      <w:pPr>
        <w:pStyle w:val="ListBullet1"/>
        <w:ind w:left="284" w:hanging="284"/>
      </w:pPr>
      <w:r w:rsidRPr="00D3464B">
        <w:t>fixed stars input data can be "J2000" or "ICRS"</w:t>
      </w:r>
    </w:p>
    <w:p w14:paraId="3658F95C" w14:textId="77777777" w:rsidR="00BF3510" w:rsidRPr="00D3464B" w:rsidRDefault="00BF3510" w:rsidP="00544D0E">
      <w:pPr>
        <w:pStyle w:val="ListBullet1"/>
        <w:ind w:left="284" w:hanging="284"/>
      </w:pPr>
      <w:r w:rsidRPr="00D3464B">
        <w:t>fixed stars conversion FK5 -&gt; J2000, where required</w:t>
      </w:r>
    </w:p>
    <w:p w14:paraId="0E630AA1" w14:textId="77777777" w:rsidR="00283E02" w:rsidRDefault="00BF3510" w:rsidP="00544D0E">
      <w:pPr>
        <w:pStyle w:val="ListBullet1"/>
        <w:ind w:left="284" w:hanging="284"/>
      </w:pPr>
      <w:r w:rsidRPr="00D3464B">
        <w:t>fixed stars data file was updated with newer data</w:t>
      </w:r>
    </w:p>
    <w:p w14:paraId="089B6B8D" w14:textId="77777777" w:rsidR="00BF3510" w:rsidRPr="00D3464B" w:rsidRDefault="00BF3510" w:rsidP="00544D0E">
      <w:pPr>
        <w:pStyle w:val="ListBullet1"/>
        <w:ind w:left="284" w:hanging="284"/>
      </w:pPr>
      <w:r w:rsidRPr="00D3464B">
        <w:t>constants in sweph.h updated</w:t>
      </w:r>
    </w:p>
    <w:p w14:paraId="4D79C861" w14:textId="77777777" w:rsidR="00283E02" w:rsidRDefault="00BF3510" w:rsidP="00CC1B5C">
      <w:r w:rsidRPr="00D3464B">
        <w:t>For more info, see the documentation swisseph.doc, chapters 2.1.2.1-3.</w:t>
      </w:r>
    </w:p>
    <w:p w14:paraId="54090801" w14:textId="77777777" w:rsidR="00BF3510" w:rsidRPr="00D3464B" w:rsidRDefault="00BF3510" w:rsidP="00CC1B5C">
      <w:pPr>
        <w:rPr>
          <w:shd w:val="clear" w:color="auto" w:fill="FFFF00"/>
        </w:rPr>
      </w:pPr>
      <w:r w:rsidRPr="00D3464B">
        <w:rPr>
          <w:shd w:val="clear" w:color="auto" w:fill="FFFF00"/>
        </w:rPr>
        <w:t>New features:</w:t>
      </w:r>
    </w:p>
    <w:p w14:paraId="7984F53D" w14:textId="77777777" w:rsidR="004E52D3" w:rsidRDefault="00BF3510" w:rsidP="00544D0E">
      <w:pPr>
        <w:pStyle w:val="ListBullet1"/>
        <w:ind w:left="284" w:hanging="284"/>
      </w:pPr>
      <w:r w:rsidRPr="00D3464B">
        <w:t>Ephemerides of "interpolated lunar apogee and perigee", as published by Dieter Koch in 2000 (swetest -pcg).</w:t>
      </w:r>
    </w:p>
    <w:p w14:paraId="7CC10E0E" w14:textId="77777777" w:rsidR="00BF3510" w:rsidRPr="00D3464B" w:rsidRDefault="00BF3510" w:rsidP="00CC1B5C">
      <w:r w:rsidRPr="00D3464B">
        <w:t>For more info, see the documentation swisseph.doc, chapter 2.2.4.</w:t>
      </w:r>
    </w:p>
    <w:p w14:paraId="15453AAE" w14:textId="77777777" w:rsidR="004E52D3" w:rsidRDefault="00BF3510" w:rsidP="00544D0E">
      <w:pPr>
        <w:pStyle w:val="ListBullet1"/>
        <w:ind w:left="284" w:hanging="284"/>
      </w:pPr>
      <w:r w:rsidRPr="00D3464B">
        <w:t>House system according to Bogdan Krusinski (character ‘U’).</w:t>
      </w:r>
    </w:p>
    <w:p w14:paraId="1BE8E7F9" w14:textId="77777777" w:rsidR="00283E02" w:rsidRDefault="00BF3510" w:rsidP="00CC1B5C">
      <w:r w:rsidRPr="00D3464B">
        <w:t>For more info, see the documentation swisseph.doc, chapter 6.1.13.</w:t>
      </w:r>
    </w:p>
    <w:p w14:paraId="51180F3A" w14:textId="77777777" w:rsidR="00BF3510" w:rsidRPr="00D3464B" w:rsidRDefault="00BF3510" w:rsidP="00CC1B5C">
      <w:r w:rsidRPr="00D3464B">
        <w:t>Bug fixes:</w:t>
      </w:r>
    </w:p>
    <w:p w14:paraId="230D00C2" w14:textId="77777777" w:rsidR="00283E02" w:rsidRDefault="00BF3510" w:rsidP="00544D0E">
      <w:pPr>
        <w:pStyle w:val="ListBullet1"/>
        <w:ind w:left="284" w:hanging="284"/>
      </w:pPr>
      <w:r w:rsidRPr="00D3464B">
        <w:t>Calculation of magnitude was wrong with asteroid numbers &lt; 10000 (10-nov-05)</w:t>
      </w:r>
    </w:p>
    <w:p w14:paraId="44E2E067" w14:textId="77777777" w:rsidR="00283E02" w:rsidRDefault="00BF3510" w:rsidP="00877D89">
      <w:pPr>
        <w:pStyle w:val="berschrift2"/>
      </w:pPr>
      <w:bookmarkStart w:id="338" w:name="_Toc58481491"/>
      <w:r w:rsidRPr="00E04065">
        <w:t>Changes from version 1.66 to version 1.67</w:t>
      </w:r>
      <w:bookmarkEnd w:id="338"/>
    </w:p>
    <w:p w14:paraId="4EC7A5A9" w14:textId="77777777" w:rsidR="00BF3510" w:rsidRPr="00D3464B" w:rsidRDefault="00BF3510" w:rsidP="00CC1B5C">
      <w:r w:rsidRPr="00D3464B">
        <w:t>Delta-T updated with new measured values for the years 2003 and 2004, and better estimates for 2005 and 2006.</w:t>
      </w:r>
    </w:p>
    <w:p w14:paraId="5C2B20DB" w14:textId="77777777" w:rsidR="00283E02" w:rsidRDefault="00BF3510" w:rsidP="00CC1B5C">
      <w:r w:rsidRPr="00D3464B">
        <w:t>Bug fixed #define SE_NFICT_ELEM 15</w:t>
      </w:r>
    </w:p>
    <w:p w14:paraId="7D9850F0" w14:textId="77777777" w:rsidR="00283E02" w:rsidRDefault="00BF3510" w:rsidP="00877D89">
      <w:pPr>
        <w:pStyle w:val="berschrift2"/>
      </w:pPr>
      <w:bookmarkStart w:id="339" w:name="_Toc58481492"/>
      <w:r w:rsidRPr="00E04065">
        <w:t>Changes from version 1.65 to version 1.66</w:t>
      </w:r>
      <w:bookmarkEnd w:id="339"/>
    </w:p>
    <w:p w14:paraId="57661028" w14:textId="77777777" w:rsidR="00BF3510" w:rsidRPr="00D3464B" w:rsidRDefault="00BF3510" w:rsidP="00CC1B5C">
      <w:pPr>
        <w:rPr>
          <w:shd w:val="clear" w:color="auto" w:fill="FFFF00"/>
        </w:rPr>
      </w:pPr>
      <w:r w:rsidRPr="00D3464B">
        <w:rPr>
          <w:shd w:val="clear" w:color="auto" w:fill="FFFF00"/>
        </w:rPr>
        <w:t>New features:</w:t>
      </w:r>
    </w:p>
    <w:p w14:paraId="0186A9DF" w14:textId="77777777" w:rsidR="00BF3510" w:rsidRPr="00D3464B" w:rsidRDefault="00BF3510" w:rsidP="00CC1B5C">
      <w:r w:rsidRPr="00D3464B">
        <w:t>House system according to Morinus (system ‘M’).</w:t>
      </w:r>
    </w:p>
    <w:p w14:paraId="262F9399" w14:textId="77777777" w:rsidR="00283E02" w:rsidRDefault="00BF3510" w:rsidP="00877D89">
      <w:pPr>
        <w:pStyle w:val="berschrift2"/>
      </w:pPr>
      <w:bookmarkStart w:id="340" w:name="_Toc58481493"/>
      <w:r w:rsidRPr="00E04065">
        <w:t>Changes from version 1.64.01 to version 1.65.00</w:t>
      </w:r>
      <w:bookmarkEnd w:id="340"/>
    </w:p>
    <w:p w14:paraId="0A3E2848" w14:textId="77777777" w:rsidR="00283E02" w:rsidRDefault="00BF3510" w:rsidP="00544D0E">
      <w:pPr>
        <w:pStyle w:val="ListBullet1"/>
        <w:ind w:left="284" w:hanging="284"/>
      </w:pPr>
      <w:r w:rsidRPr="00D3464B">
        <w:t>‘long’ variables were changed to ‘INT32’ for 64-bit compilers.</w:t>
      </w:r>
    </w:p>
    <w:p w14:paraId="0D9C0D04" w14:textId="77777777" w:rsidR="00283E02" w:rsidRDefault="00BF3510" w:rsidP="00877D89">
      <w:pPr>
        <w:pStyle w:val="berschrift2"/>
      </w:pPr>
      <w:bookmarkStart w:id="341" w:name="_Toc58481494"/>
      <w:r w:rsidRPr="00E04065">
        <w:t>Changes from version 1.64 to version 1.64.01</w:t>
      </w:r>
      <w:bookmarkEnd w:id="341"/>
    </w:p>
    <w:p w14:paraId="36AC0CC9" w14:textId="77777777" w:rsidR="00BF3510" w:rsidRPr="00D3464B" w:rsidRDefault="00BF3510" w:rsidP="00544D0E">
      <w:pPr>
        <w:pStyle w:val="ListBullet1"/>
        <w:ind w:left="284" w:hanging="284"/>
      </w:pPr>
      <w:r w:rsidRPr="00D3464B">
        <w:t>Bug fixed in swe_fixstar(). Declinations between –1° and 0° were wrongly taken as positive.</w:t>
      </w:r>
    </w:p>
    <w:p w14:paraId="0173514E" w14:textId="77777777" w:rsidR="00BF3510" w:rsidRPr="00D3464B" w:rsidRDefault="00BF3510" w:rsidP="00CC1B5C">
      <w:r w:rsidRPr="00D3464B">
        <w:t>Thanks to John Smith, Serbia, who found this bug.</w:t>
      </w:r>
    </w:p>
    <w:p w14:paraId="4002C3B3" w14:textId="77777777" w:rsidR="00283E02" w:rsidRDefault="00BF3510" w:rsidP="00544D0E">
      <w:pPr>
        <w:pStyle w:val="ListBullet1"/>
        <w:ind w:left="284" w:hanging="284"/>
      </w:pPr>
      <w:r w:rsidRPr="00D3464B">
        <w:t>Several minor bug fixes and cosmetic code improvements suggested by Thomas Mack, Germany.</w:t>
      </w:r>
    </w:p>
    <w:p w14:paraId="451A83DE" w14:textId="77777777" w:rsidR="00283E02" w:rsidRDefault="00BF3510" w:rsidP="00CC1B5C">
      <w:r w:rsidRPr="00D3464B">
        <w:t>swetest.c: options –po and –pn work now.</w:t>
      </w:r>
    </w:p>
    <w:p w14:paraId="2541B8C9" w14:textId="77777777" w:rsidR="00BF3510" w:rsidRPr="00D3464B" w:rsidRDefault="00BF3510" w:rsidP="00CC1B5C">
      <w:r w:rsidRPr="00D3464B">
        <w:t>Sweph.c: speed of mean node and mean lunar apogee were wrong in rare cases, near 0 Aries.</w:t>
      </w:r>
    </w:p>
    <w:p w14:paraId="655AC864" w14:textId="77777777" w:rsidR="00283E02" w:rsidRDefault="00BF3510" w:rsidP="00877D89">
      <w:pPr>
        <w:pStyle w:val="berschrift2"/>
      </w:pPr>
      <w:bookmarkStart w:id="342" w:name="_Toc58481495"/>
      <w:r w:rsidRPr="00E04065">
        <w:t>Changes from version 1.63 to version 1.64</w:t>
      </w:r>
      <w:bookmarkEnd w:id="342"/>
    </w:p>
    <w:p w14:paraId="66C68835" w14:textId="77777777" w:rsidR="00BF3510" w:rsidRPr="00D3464B" w:rsidRDefault="00BF3510" w:rsidP="00CC1B5C">
      <w:pPr>
        <w:rPr>
          <w:shd w:val="clear" w:color="auto" w:fill="FFFF00"/>
        </w:rPr>
      </w:pPr>
      <w:r w:rsidRPr="00D3464B">
        <w:rPr>
          <w:shd w:val="clear" w:color="auto" w:fill="FFFF00"/>
        </w:rPr>
        <w:t>New features:</w:t>
      </w:r>
    </w:p>
    <w:p w14:paraId="696437F6" w14:textId="77777777" w:rsidR="00BF3510" w:rsidRPr="00D3464B" w:rsidRDefault="00BF3510" w:rsidP="00DE5833">
      <w:pPr>
        <w:pStyle w:val="listnumbered"/>
        <w:numPr>
          <w:ilvl w:val="0"/>
          <w:numId w:val="25"/>
        </w:numPr>
        <w:ind w:left="284" w:hanging="284"/>
      </w:pPr>
      <w:r w:rsidRPr="00D3464B">
        <w:t>Gauquelin sectors:</w:t>
      </w:r>
    </w:p>
    <w:p w14:paraId="44C3C8FC" w14:textId="77777777" w:rsidR="00D75E26" w:rsidRDefault="00BF3510" w:rsidP="00CC1B5C">
      <w:pPr>
        <w:pStyle w:val="ListBullet1"/>
        <w:ind w:left="284" w:hanging="284"/>
      </w:pPr>
      <w:r w:rsidRPr="00D3464B">
        <w:t>swe_houses() etc. can be called with house system character ‘G’ to calculate Gauquelin sector boundaries.</w:t>
      </w:r>
    </w:p>
    <w:p w14:paraId="2602459D" w14:textId="77777777" w:rsidR="00D75E26" w:rsidRDefault="00BF3510" w:rsidP="00CC1B5C">
      <w:pPr>
        <w:pStyle w:val="ListBullet1"/>
        <w:ind w:left="284" w:hanging="284"/>
      </w:pPr>
      <w:r w:rsidRPr="00D3464B">
        <w:t>swe_house_pos() can be called with house system ‘G’ to calculate sector positions of planets.</w:t>
      </w:r>
    </w:p>
    <w:p w14:paraId="40355840" w14:textId="77777777" w:rsidR="00283E02" w:rsidRDefault="00BF3510" w:rsidP="00CC1B5C">
      <w:pPr>
        <w:pStyle w:val="ListBullet1"/>
        <w:ind w:left="284" w:hanging="284"/>
      </w:pPr>
      <w:r w:rsidRPr="00D3464B">
        <w:t>swe_gauquelin_sector() is new and calculates Gauquelin sector positions with three methods: without ecl. latitude, with ecl. latitude, from rising and setting.</w:t>
      </w:r>
    </w:p>
    <w:p w14:paraId="59875C46" w14:textId="77777777" w:rsidR="00283E02" w:rsidRDefault="00BF3510" w:rsidP="00DE5833">
      <w:pPr>
        <w:pStyle w:val="listnumbered"/>
        <w:numPr>
          <w:ilvl w:val="0"/>
          <w:numId w:val="25"/>
        </w:numPr>
        <w:ind w:left="284" w:hanging="284"/>
      </w:pPr>
      <w:r w:rsidRPr="00D3464B">
        <w:lastRenderedPageBreak/>
        <w:t>Waldemath Black Moon elements have been added in seorbel.txt (with thanks to Graham Dawson).</w:t>
      </w:r>
    </w:p>
    <w:p w14:paraId="38EBDF25" w14:textId="77777777" w:rsidR="00BF3510" w:rsidRPr="00D3464B" w:rsidRDefault="00BF3510" w:rsidP="00DE5833">
      <w:pPr>
        <w:pStyle w:val="listnumbered"/>
        <w:numPr>
          <w:ilvl w:val="0"/>
          <w:numId w:val="25"/>
        </w:numPr>
        <w:ind w:left="284" w:hanging="284"/>
      </w:pPr>
      <w:r w:rsidRPr="00D3464B">
        <w:t>Occultations of the planets and fixed stars by the moon</w:t>
      </w:r>
    </w:p>
    <w:p w14:paraId="4BDC4FA1" w14:textId="77777777" w:rsidR="00BF3510" w:rsidRPr="00D3464B" w:rsidRDefault="00BF3510" w:rsidP="00D75E26">
      <w:pPr>
        <w:pStyle w:val="ListBullet1"/>
        <w:ind w:left="284" w:hanging="284"/>
      </w:pPr>
      <w:r w:rsidRPr="00D3464B">
        <w:t>swe_lun_occult_when_loc() calculates occultations for a given geographic location</w:t>
      </w:r>
    </w:p>
    <w:p w14:paraId="5DE7AE60" w14:textId="77777777" w:rsidR="00283E02" w:rsidRDefault="00BF3510" w:rsidP="00D75E26">
      <w:pPr>
        <w:pStyle w:val="ListBullet1"/>
        <w:ind w:left="284" w:hanging="284"/>
      </w:pPr>
      <w:r w:rsidRPr="00D3464B">
        <w:t>swe_lun_occult_when_glob() calculates occultations globally</w:t>
      </w:r>
    </w:p>
    <w:p w14:paraId="1C197F61" w14:textId="77777777" w:rsidR="00283E02" w:rsidRDefault="00BF3510" w:rsidP="00DE5833">
      <w:pPr>
        <w:pStyle w:val="listnumbered"/>
        <w:numPr>
          <w:ilvl w:val="0"/>
          <w:numId w:val="25"/>
        </w:numPr>
        <w:ind w:left="284" w:hanging="284"/>
      </w:pPr>
      <w:r w:rsidRPr="00D3464B">
        <w:t>Minor bug fixes in swe_fixstar() (Cartesian coordinates), solar eclipse functions, swe_rise_trans()</w:t>
      </w:r>
    </w:p>
    <w:p w14:paraId="1938724D" w14:textId="77777777" w:rsidR="00283E02" w:rsidRDefault="00BF3510" w:rsidP="00DE5833">
      <w:pPr>
        <w:pStyle w:val="listnumbered"/>
        <w:numPr>
          <w:ilvl w:val="0"/>
          <w:numId w:val="25"/>
        </w:numPr>
        <w:ind w:left="284" w:hanging="284"/>
      </w:pPr>
      <w:r w:rsidRPr="00D3464B">
        <w:t>sweclips.c integrated into swetest.c. Swetest now also calculates eclipses, occultations, risings and settings.</w:t>
      </w:r>
    </w:p>
    <w:p w14:paraId="2585A115" w14:textId="77777777" w:rsidR="00BF3510" w:rsidRPr="00D3464B" w:rsidRDefault="00BF3510" w:rsidP="00DE5833">
      <w:pPr>
        <w:pStyle w:val="listnumbered"/>
        <w:numPr>
          <w:ilvl w:val="0"/>
          <w:numId w:val="25"/>
        </w:numPr>
        <w:ind w:left="284" w:hanging="284"/>
      </w:pPr>
      <w:r w:rsidRPr="00D3464B">
        <w:t>new Delta T algorithms</w:t>
      </w:r>
    </w:p>
    <w:p w14:paraId="12816372" w14:textId="77777777" w:rsidR="00283E02" w:rsidRDefault="00BF3510" w:rsidP="00877D89">
      <w:pPr>
        <w:pStyle w:val="berschrift2"/>
      </w:pPr>
      <w:bookmarkStart w:id="343" w:name="_Toc58481496"/>
      <w:r w:rsidRPr="00E04065">
        <w:t>Changes from version 1.62 to version 1.63</w:t>
      </w:r>
      <w:bookmarkEnd w:id="343"/>
    </w:p>
    <w:p w14:paraId="08D0C477" w14:textId="77777777" w:rsidR="00BF3510" w:rsidRPr="00D3464B" w:rsidRDefault="00BF3510" w:rsidP="00CC1B5C">
      <w:pPr>
        <w:rPr>
          <w:shd w:val="clear" w:color="auto" w:fill="FFFF00"/>
        </w:rPr>
      </w:pPr>
      <w:r w:rsidRPr="00D3464B">
        <w:rPr>
          <w:shd w:val="clear" w:color="auto" w:fill="FFFF00"/>
        </w:rPr>
        <w:t>New features:</w:t>
      </w:r>
    </w:p>
    <w:p w14:paraId="4C0DB79C" w14:textId="77777777" w:rsidR="00BF3510" w:rsidRPr="00D3464B" w:rsidRDefault="00BF3510" w:rsidP="00CC1B5C">
      <w:r w:rsidRPr="00D3464B">
        <w:t>The option –house was added to swetest.c so that swetest.exe can now be used to compute complete horoscopes in textual mode.</w:t>
      </w:r>
    </w:p>
    <w:p w14:paraId="4549C638" w14:textId="77777777" w:rsidR="00BF3510" w:rsidRPr="00D3464B" w:rsidRDefault="00BF3510" w:rsidP="00CC1B5C">
      <w:r w:rsidRPr="00D3464B">
        <w:t>Bu</w:t>
      </w:r>
      <w:r w:rsidR="00445A0C">
        <w:t>g</w:t>
      </w:r>
      <w:r w:rsidRPr="00D3464B">
        <w:t xml:space="preserve"> fix: a minor bug in function swe_co_trans was fixed. It never had an effect.</w:t>
      </w:r>
    </w:p>
    <w:p w14:paraId="3A46376C" w14:textId="77777777" w:rsidR="00283E02" w:rsidRDefault="00BF3510" w:rsidP="00877D89">
      <w:pPr>
        <w:pStyle w:val="berschrift2"/>
      </w:pPr>
      <w:bookmarkStart w:id="344" w:name="_Toc58481497"/>
      <w:r w:rsidRPr="00E04065">
        <w:t>Changes from version 1.61.03 to version 1.62</w:t>
      </w:r>
      <w:bookmarkEnd w:id="344"/>
    </w:p>
    <w:p w14:paraId="32C90559" w14:textId="77777777" w:rsidR="00BF3510" w:rsidRPr="00D3464B" w:rsidRDefault="00BF3510" w:rsidP="00CC1B5C">
      <w:pPr>
        <w:rPr>
          <w:shd w:val="clear" w:color="auto" w:fill="FFFF00"/>
        </w:rPr>
      </w:pPr>
      <w:r w:rsidRPr="00D3464B">
        <w:rPr>
          <w:shd w:val="clear" w:color="auto" w:fill="FFFF00"/>
        </w:rPr>
        <w:t>New features:</w:t>
      </w:r>
    </w:p>
    <w:p w14:paraId="64DEFC60" w14:textId="77777777" w:rsidR="00BF3510" w:rsidRPr="00D3464B" w:rsidRDefault="00BF3510" w:rsidP="00DE5833">
      <w:pPr>
        <w:pStyle w:val="listnumbered"/>
        <w:numPr>
          <w:ilvl w:val="0"/>
          <w:numId w:val="20"/>
        </w:numPr>
        <w:ind w:left="284" w:hanging="284"/>
      </w:pPr>
      <w:r w:rsidRPr="00D3464B">
        <w:t xml:space="preserve">Elements for hypothetical bodies that move around the </w:t>
      </w:r>
      <w:r w:rsidR="009B68B0">
        <w:t>Earth</w:t>
      </w:r>
      <w:r w:rsidRPr="00D3464B">
        <w:t xml:space="preserve"> (e.g. Selena/White Moon) can be added to the file seorbel.txt.</w:t>
      </w:r>
    </w:p>
    <w:p w14:paraId="5984CEEF" w14:textId="77777777" w:rsidR="00283E02" w:rsidRDefault="00BF3510" w:rsidP="00DE5833">
      <w:pPr>
        <w:pStyle w:val="listnumbered"/>
        <w:numPr>
          <w:ilvl w:val="0"/>
          <w:numId w:val="20"/>
        </w:numPr>
        <w:ind w:left="284" w:hanging="284"/>
      </w:pPr>
      <w:r w:rsidRPr="00D3464B">
        <w:t>The software will be able to read asteroid files &gt; 55535.</w:t>
      </w:r>
    </w:p>
    <w:p w14:paraId="57037B6B" w14:textId="77777777" w:rsidR="00283E02" w:rsidRDefault="00BF3510" w:rsidP="00CC1B5C">
      <w:r w:rsidRPr="00D3464B">
        <w:t>Bug fixes:</w:t>
      </w:r>
    </w:p>
    <w:p w14:paraId="3BA2947C" w14:textId="77777777" w:rsidR="00BF3510" w:rsidRPr="00D3464B" w:rsidRDefault="00BF3510" w:rsidP="00DE5833">
      <w:pPr>
        <w:pStyle w:val="listnumbered"/>
        <w:numPr>
          <w:ilvl w:val="0"/>
          <w:numId w:val="21"/>
        </w:numPr>
        <w:ind w:left="284" w:hanging="284"/>
      </w:pPr>
      <w:r w:rsidRPr="00D3464B">
        <w:t>error in geocentric planetary descending nodes fixed</w:t>
      </w:r>
    </w:p>
    <w:p w14:paraId="67272000" w14:textId="77777777" w:rsidR="00BF3510" w:rsidRPr="00D3464B" w:rsidRDefault="00BF3510" w:rsidP="00DE5833">
      <w:pPr>
        <w:pStyle w:val="listnumbered"/>
        <w:numPr>
          <w:ilvl w:val="0"/>
          <w:numId w:val="20"/>
        </w:numPr>
        <w:ind w:left="284" w:hanging="284"/>
      </w:pPr>
      <w:r w:rsidRPr="00D3464B">
        <w:t>swe_calc() now allows hypothetical planets beyond SE_FICT_OFFSET + 15</w:t>
      </w:r>
    </w:p>
    <w:p w14:paraId="6303A0BA" w14:textId="77777777" w:rsidR="00BF3510" w:rsidRPr="00D3464B" w:rsidRDefault="00BF3510" w:rsidP="00DE5833">
      <w:pPr>
        <w:pStyle w:val="listnumbered"/>
        <w:numPr>
          <w:ilvl w:val="0"/>
          <w:numId w:val="20"/>
        </w:numPr>
        <w:ind w:left="284" w:hanging="284"/>
      </w:pPr>
      <w:r w:rsidRPr="00D3464B">
        <w:t>position of hypothetical planets slightly corrected (&lt; 0.01 arc second)</w:t>
      </w:r>
    </w:p>
    <w:p w14:paraId="1D39DBA9" w14:textId="77777777" w:rsidR="00283E02" w:rsidRDefault="00BF3510" w:rsidP="00877D89">
      <w:pPr>
        <w:pStyle w:val="berschrift2"/>
      </w:pPr>
      <w:bookmarkStart w:id="345" w:name="_Toc58481498"/>
      <w:r w:rsidRPr="00E04065">
        <w:t>Changes from version 1.61 to 1.61.01</w:t>
      </w:r>
      <w:bookmarkEnd w:id="345"/>
    </w:p>
    <w:p w14:paraId="4FAC9EF0" w14:textId="77777777" w:rsidR="00BF3510" w:rsidRPr="00D3464B" w:rsidRDefault="00BF3510" w:rsidP="00CC1B5C">
      <w:pPr>
        <w:rPr>
          <w:shd w:val="clear" w:color="auto" w:fill="FFFF00"/>
        </w:rPr>
      </w:pPr>
      <w:r w:rsidRPr="00D3464B">
        <w:rPr>
          <w:shd w:val="clear" w:color="auto" w:fill="FFFF00"/>
        </w:rPr>
        <w:t>New features:</w:t>
      </w:r>
    </w:p>
    <w:p w14:paraId="2C5A2E09" w14:textId="77777777" w:rsidR="00283E02" w:rsidRDefault="00BF3510" w:rsidP="00DE5833">
      <w:pPr>
        <w:pStyle w:val="listnumbered"/>
        <w:numPr>
          <w:ilvl w:val="0"/>
          <w:numId w:val="22"/>
        </w:numPr>
        <w:ind w:left="284" w:hanging="284"/>
      </w:pPr>
      <w:r w:rsidRPr="00D3464B">
        <w:t>swe_houses and swe_houses_armc now supports the Alcabitus house system. The function swe_house_pos() does not yet, because we wanted to release quickly on user request.</w:t>
      </w:r>
    </w:p>
    <w:p w14:paraId="1AA4E8BD" w14:textId="77777777" w:rsidR="00283E02" w:rsidRDefault="00BF3510" w:rsidP="00877D89">
      <w:pPr>
        <w:pStyle w:val="berschrift2"/>
      </w:pPr>
      <w:bookmarkStart w:id="346" w:name="_Toc58481499"/>
      <w:r w:rsidRPr="00E04065">
        <w:t>Changes from version 1.60 to 1.61</w:t>
      </w:r>
      <w:bookmarkEnd w:id="346"/>
    </w:p>
    <w:p w14:paraId="4381497E" w14:textId="77777777" w:rsidR="00BF3510" w:rsidRPr="00D3464B" w:rsidRDefault="00BF3510" w:rsidP="00CC1B5C">
      <w:pPr>
        <w:rPr>
          <w:shd w:val="clear" w:color="auto" w:fill="FFFF00"/>
        </w:rPr>
      </w:pPr>
      <w:r w:rsidRPr="00D3464B">
        <w:rPr>
          <w:shd w:val="clear" w:color="auto" w:fill="FFFF00"/>
        </w:rPr>
        <w:t>New features:</w:t>
      </w:r>
    </w:p>
    <w:p w14:paraId="51ED2E67" w14:textId="77777777" w:rsidR="00283E02" w:rsidRDefault="00BF3510" w:rsidP="00DE5833">
      <w:pPr>
        <w:pStyle w:val="listnumbered"/>
        <w:numPr>
          <w:ilvl w:val="0"/>
          <w:numId w:val="23"/>
        </w:numPr>
        <w:ind w:left="284" w:hanging="284"/>
      </w:pPr>
      <w:r w:rsidRPr="00D3464B">
        <w:t>Function swe_rise_trans(): Risings and settings also for disc center and without refraction</w:t>
      </w:r>
    </w:p>
    <w:p w14:paraId="131A1823" w14:textId="77777777" w:rsidR="00BF3510" w:rsidRPr="00D3464B" w:rsidRDefault="00BF3510" w:rsidP="00DE5833">
      <w:pPr>
        <w:pStyle w:val="listnumbered"/>
        <w:numPr>
          <w:ilvl w:val="0"/>
          <w:numId w:val="20"/>
        </w:numPr>
        <w:ind w:left="284" w:hanging="284"/>
      </w:pPr>
      <w:r w:rsidRPr="00D3464B">
        <w:t>“topocentric” house system added to swe_houses() and other house-related functions</w:t>
      </w:r>
    </w:p>
    <w:p w14:paraId="6B1CADB6" w14:textId="77777777" w:rsidR="00BF3510" w:rsidRPr="00D3464B" w:rsidRDefault="00BF3510" w:rsidP="00DE5833">
      <w:pPr>
        <w:pStyle w:val="listnumbered"/>
        <w:numPr>
          <w:ilvl w:val="0"/>
          <w:numId w:val="20"/>
        </w:numPr>
        <w:ind w:left="284" w:hanging="284"/>
      </w:pPr>
      <w:r w:rsidRPr="00D3464B">
        <w:t>Hypothetical planets (seorbel.txt), orbital elements with t terms are possible now (e.g. for Vulcan according to L.H. Weston)</w:t>
      </w:r>
    </w:p>
    <w:p w14:paraId="46410565" w14:textId="77777777" w:rsidR="00283E02" w:rsidRDefault="00BF3510" w:rsidP="00877D89">
      <w:pPr>
        <w:pStyle w:val="berschrift2"/>
      </w:pPr>
      <w:bookmarkStart w:id="347" w:name="_Toc58481500"/>
      <w:r w:rsidRPr="00E04065">
        <w:t>Changes from version 1.51 to 1.60</w:t>
      </w:r>
      <w:bookmarkEnd w:id="347"/>
    </w:p>
    <w:p w14:paraId="4778CB48" w14:textId="77777777" w:rsidR="00BF3510" w:rsidRPr="00D3464B" w:rsidRDefault="00BF3510" w:rsidP="00CC1B5C">
      <w:pPr>
        <w:rPr>
          <w:shd w:val="clear" w:color="auto" w:fill="FFFF00"/>
        </w:rPr>
      </w:pPr>
      <w:r w:rsidRPr="00D3464B">
        <w:rPr>
          <w:shd w:val="clear" w:color="auto" w:fill="FFFF00"/>
        </w:rPr>
        <w:t>New features:</w:t>
      </w:r>
    </w:p>
    <w:p w14:paraId="001B6FF6" w14:textId="77777777" w:rsidR="008F268B" w:rsidRDefault="00BF3510" w:rsidP="00DE5833">
      <w:pPr>
        <w:pStyle w:val="listnumbered"/>
        <w:numPr>
          <w:ilvl w:val="0"/>
          <w:numId w:val="24"/>
        </w:numPr>
        <w:ind w:left="284" w:hanging="284"/>
      </w:pPr>
      <w:r w:rsidRPr="005D3C75">
        <w:t>Universal time functions swe_calc_ut(), swe_fixstar_ut(), etc.</w:t>
      </w:r>
    </w:p>
    <w:p w14:paraId="37A2EBF0" w14:textId="77777777" w:rsidR="008F268B" w:rsidRDefault="00BF3510" w:rsidP="00DE5833">
      <w:pPr>
        <w:pStyle w:val="listnumbered"/>
        <w:numPr>
          <w:ilvl w:val="0"/>
          <w:numId w:val="20"/>
        </w:numPr>
        <w:ind w:left="284" w:hanging="284"/>
      </w:pPr>
      <w:r w:rsidRPr="005D3C75">
        <w:t>Planetary nodes, perihelia, aphelia, focal points</w:t>
      </w:r>
      <w:r w:rsidR="008F268B">
        <w:t>.</w:t>
      </w:r>
    </w:p>
    <w:p w14:paraId="0042192E" w14:textId="77777777" w:rsidR="008F268B" w:rsidRDefault="00BF3510" w:rsidP="00DE5833">
      <w:pPr>
        <w:pStyle w:val="listnumbered"/>
        <w:numPr>
          <w:ilvl w:val="0"/>
          <w:numId w:val="20"/>
        </w:numPr>
        <w:ind w:left="284" w:hanging="284"/>
      </w:pPr>
      <w:r w:rsidRPr="005D3C75">
        <w:t>Risings, settings, and meridian transits of the Moon, planets, asteroids, and stars.</w:t>
      </w:r>
    </w:p>
    <w:p w14:paraId="02CCA40D" w14:textId="77777777" w:rsidR="008F268B" w:rsidRDefault="00BF3510" w:rsidP="00DE5833">
      <w:pPr>
        <w:pStyle w:val="listnumbered"/>
        <w:numPr>
          <w:ilvl w:val="0"/>
          <w:numId w:val="20"/>
        </w:numPr>
        <w:ind w:left="284" w:hanging="284"/>
      </w:pPr>
      <w:r w:rsidRPr="005D3C75">
        <w:t>Horizontal coordinates (azimuth and altitude)</w:t>
      </w:r>
      <w:r w:rsidR="008F268B">
        <w:t>.</w:t>
      </w:r>
    </w:p>
    <w:p w14:paraId="7FBE2BE3" w14:textId="77777777" w:rsidR="008F268B" w:rsidRDefault="00BF3510" w:rsidP="00DE5833">
      <w:pPr>
        <w:pStyle w:val="listnumbered"/>
        <w:numPr>
          <w:ilvl w:val="0"/>
          <w:numId w:val="20"/>
        </w:numPr>
        <w:ind w:left="284" w:hanging="284"/>
      </w:pPr>
      <w:r w:rsidRPr="00D3464B">
        <w:t>Refraction</w:t>
      </w:r>
      <w:r w:rsidR="008F268B">
        <w:t>.</w:t>
      </w:r>
    </w:p>
    <w:p w14:paraId="3DA68F47" w14:textId="77777777" w:rsidR="008F268B" w:rsidRDefault="00BF3510" w:rsidP="00DE5833">
      <w:pPr>
        <w:pStyle w:val="listnumbered"/>
        <w:numPr>
          <w:ilvl w:val="0"/>
          <w:numId w:val="20"/>
        </w:numPr>
        <w:ind w:left="284" w:hanging="284"/>
      </w:pPr>
      <w:r w:rsidRPr="00D3464B">
        <w:t>User-definable orbital elements</w:t>
      </w:r>
      <w:r w:rsidR="008F268B">
        <w:t>.</w:t>
      </w:r>
    </w:p>
    <w:p w14:paraId="39D3591B" w14:textId="77777777" w:rsidR="008F268B" w:rsidRDefault="00BF3510" w:rsidP="00DE5833">
      <w:pPr>
        <w:pStyle w:val="listnumbered"/>
        <w:numPr>
          <w:ilvl w:val="0"/>
          <w:numId w:val="20"/>
        </w:numPr>
        <w:ind w:left="284" w:hanging="284"/>
      </w:pPr>
      <w:r w:rsidRPr="00D3464B">
        <w:t>Asteroid names can be updated by user</w:t>
      </w:r>
      <w:r w:rsidR="008F268B">
        <w:t>.</w:t>
      </w:r>
    </w:p>
    <w:p w14:paraId="7C0E3121" w14:textId="77777777" w:rsidR="00283E02" w:rsidRDefault="00BF3510" w:rsidP="00DE5833">
      <w:pPr>
        <w:pStyle w:val="listnumbered"/>
        <w:numPr>
          <w:ilvl w:val="0"/>
          <w:numId w:val="20"/>
        </w:numPr>
        <w:ind w:left="284" w:hanging="284"/>
      </w:pPr>
      <w:r w:rsidRPr="00D3464B">
        <w:lastRenderedPageBreak/>
        <w:t>Hitherto missing "Personal Sensitive Points" according to M. Munkasey.</w:t>
      </w:r>
    </w:p>
    <w:p w14:paraId="477FB467" w14:textId="77777777" w:rsidR="00BF3510" w:rsidRPr="00D3464B" w:rsidRDefault="00BF3510" w:rsidP="00CC1B5C">
      <w:r w:rsidRPr="00D3464B">
        <w:t>Minor bug fixes:</w:t>
      </w:r>
    </w:p>
    <w:p w14:paraId="09389F2D" w14:textId="77777777" w:rsidR="00BF3510" w:rsidRPr="00D3464B" w:rsidRDefault="00BF3510" w:rsidP="00791E47">
      <w:pPr>
        <w:pStyle w:val="ListBullet1"/>
        <w:ind w:left="284" w:hanging="284"/>
      </w:pPr>
      <w:r w:rsidRPr="00D3464B">
        <w:rPr>
          <w:b/>
          <w:bCs/>
        </w:rPr>
        <w:t xml:space="preserve">Astrometric lunar positions </w:t>
      </w:r>
      <w:r w:rsidRPr="00D3464B">
        <w:t>(not relevant for astrology;</w:t>
      </w:r>
      <w:r w:rsidRPr="005D3C75">
        <w:t xml:space="preserve"> swe_calc(tjd, SE_MOON, SEFLG_NOABERR)) had a maximum error of about 20 arc sec).</w:t>
      </w:r>
    </w:p>
    <w:p w14:paraId="5C3F26F6" w14:textId="77777777" w:rsidR="00BF3510" w:rsidRPr="00D3464B" w:rsidRDefault="00BF3510" w:rsidP="00791E47">
      <w:pPr>
        <w:pStyle w:val="ListBullet1"/>
        <w:ind w:left="284" w:hanging="284"/>
      </w:pPr>
      <w:r w:rsidRPr="00D3464B">
        <w:rPr>
          <w:b/>
          <w:bCs/>
        </w:rPr>
        <w:t>Topocentric lunar positions</w:t>
      </w:r>
      <w:r w:rsidRPr="00D3464B">
        <w:t xml:space="preserve"> (not relevant for common astrology): the ellipsoid shape of the </w:t>
      </w:r>
      <w:r w:rsidR="009B68B0">
        <w:t>Earth</w:t>
      </w:r>
      <w:r w:rsidRPr="00D3464B">
        <w:t xml:space="preserve"> was not correctly implemented. This resulted in an error of 2 - 3 arc seconds. The new precision is 0.2 - 0.3 arc seconds, corresponding to about 500 m in geographic location. This is also the precision that Nasa's Horizon system provides for the topocentric moon. The planets are much better, of course.</w:t>
      </w:r>
    </w:p>
    <w:p w14:paraId="7DC68C3F" w14:textId="77777777" w:rsidR="00283E02" w:rsidRDefault="00BF3510" w:rsidP="00791E47">
      <w:pPr>
        <w:pStyle w:val="ListBullet1"/>
        <w:ind w:left="284" w:hanging="284"/>
      </w:pPr>
      <w:r w:rsidRPr="00D3464B">
        <w:rPr>
          <w:b/>
          <w:bCs/>
        </w:rPr>
        <w:t>Solar eclipse functions</w:t>
      </w:r>
      <w:r w:rsidRPr="00D3464B">
        <w:rPr>
          <w:i/>
          <w:iCs/>
        </w:rPr>
        <w:t>:</w:t>
      </w:r>
      <w:r w:rsidRPr="00D3464B">
        <w:t xml:space="preserve"> The correction of the topocentric moon and another small bug fix lead to slightly different results of the solar eclipse functions. The improvement is within a few time seconds.</w:t>
      </w:r>
    </w:p>
    <w:p w14:paraId="44FF47C5" w14:textId="77777777" w:rsidR="00BF3510" w:rsidRPr="00E04065" w:rsidRDefault="00BF3510" w:rsidP="00877D89">
      <w:pPr>
        <w:pStyle w:val="berschrift2"/>
      </w:pPr>
      <w:bookmarkStart w:id="348" w:name="_Toc58481501"/>
      <w:r w:rsidRPr="00E04065">
        <w:t>Changes from version 1.50 to 1.51</w:t>
      </w:r>
      <w:bookmarkEnd w:id="348"/>
    </w:p>
    <w:p w14:paraId="10712636" w14:textId="77777777" w:rsidR="00BF3510" w:rsidRPr="00D3464B" w:rsidRDefault="00BF3510" w:rsidP="00CC1B5C">
      <w:r w:rsidRPr="00D3464B">
        <w:t>Minor bug fixes:</w:t>
      </w:r>
    </w:p>
    <w:p w14:paraId="5FD3B0B2" w14:textId="77777777" w:rsidR="00BF3510" w:rsidRPr="00D3464B" w:rsidRDefault="00BF3510" w:rsidP="00791E47">
      <w:pPr>
        <w:pStyle w:val="ListBullet1"/>
        <w:ind w:left="284" w:hanging="284"/>
      </w:pPr>
      <w:r w:rsidRPr="00D3464B">
        <w:t>J2000 coordinates for the lunar node and osculating apogee corrected. This bug did not affect ordinary computations like ecliptical or equatorial positions.</w:t>
      </w:r>
    </w:p>
    <w:p w14:paraId="572E76A7" w14:textId="77777777" w:rsidR="00BF3510" w:rsidRPr="00D3464B" w:rsidRDefault="00BF3510" w:rsidP="00791E47">
      <w:pPr>
        <w:pStyle w:val="ListBullet1"/>
        <w:ind w:left="284" w:hanging="284"/>
      </w:pPr>
      <w:r w:rsidRPr="00D3464B">
        <w:t>minor bugs in swetest.c corrected</w:t>
      </w:r>
    </w:p>
    <w:p w14:paraId="2C8AC447" w14:textId="77777777" w:rsidR="00BF3510" w:rsidRPr="00D3464B" w:rsidRDefault="00BF3510" w:rsidP="00791E47">
      <w:pPr>
        <w:pStyle w:val="ListBullet1"/>
        <w:ind w:left="284" w:hanging="284"/>
      </w:pPr>
      <w:r w:rsidRPr="00D3464B">
        <w:t>sweclips.exe recompiled</w:t>
      </w:r>
    </w:p>
    <w:p w14:paraId="6298A8F0" w14:textId="77777777" w:rsidR="00BF3510" w:rsidRPr="00D3464B" w:rsidRDefault="00BF3510" w:rsidP="00791E47">
      <w:pPr>
        <w:pStyle w:val="ListBullet1"/>
        <w:ind w:left="284" w:hanging="284"/>
      </w:pPr>
      <w:r w:rsidRPr="00D3464B">
        <w:t>trace DLLs recompiled</w:t>
      </w:r>
    </w:p>
    <w:p w14:paraId="1595F487" w14:textId="77777777" w:rsidR="00BF3510" w:rsidRPr="00D3464B" w:rsidRDefault="00BF3510" w:rsidP="00791E47">
      <w:pPr>
        <w:pStyle w:val="ListBullet1"/>
        <w:ind w:left="284" w:hanging="284"/>
      </w:pPr>
      <w:r w:rsidRPr="00D3464B">
        <w:t>some VB5 declarations corrected</w:t>
      </w:r>
    </w:p>
    <w:p w14:paraId="34D2A3C1" w14:textId="77777777" w:rsidR="00BF3510" w:rsidRPr="00E04065" w:rsidRDefault="00BF3510" w:rsidP="00877D89">
      <w:pPr>
        <w:pStyle w:val="berschrift2"/>
      </w:pPr>
      <w:bookmarkStart w:id="349" w:name="_Toc58481502"/>
      <w:r w:rsidRPr="00E04065">
        <w:t>Changes from version 1.40 to 1.50</w:t>
      </w:r>
      <w:bookmarkEnd w:id="349"/>
    </w:p>
    <w:p w14:paraId="0FE0EC3F" w14:textId="77777777" w:rsidR="00BF3510" w:rsidRPr="00D3464B" w:rsidRDefault="00BF3510" w:rsidP="005D3C75">
      <w:r w:rsidRPr="00D3464B">
        <w:rPr>
          <w:shd w:val="clear" w:color="auto" w:fill="FFFF00"/>
        </w:rPr>
        <w:t>New:</w:t>
      </w:r>
      <w:r w:rsidRPr="00D3464B">
        <w:rPr>
          <w:color w:val="FF0000"/>
        </w:rPr>
        <w:t xml:space="preserve"> </w:t>
      </w:r>
      <w:r w:rsidRPr="00D3464B">
        <w:t>SIDEREAL planetary and house position.</w:t>
      </w:r>
    </w:p>
    <w:p w14:paraId="42D3EB27" w14:textId="77777777" w:rsidR="00BF3510" w:rsidRPr="00D3464B" w:rsidRDefault="00BF3510" w:rsidP="005D3C75">
      <w:r w:rsidRPr="00D3464B">
        <w:t>The fixed star file fixstars.cat has been improved and enlarged by Valentin Abramov, Tartu, Estonia.</w:t>
      </w:r>
    </w:p>
    <w:p w14:paraId="56F10ED5" w14:textId="77777777" w:rsidR="00BF3510" w:rsidRPr="00D3464B" w:rsidRDefault="00BF3510" w:rsidP="005D3C75">
      <w:r w:rsidRPr="00D3464B">
        <w:t>Stars have been ordered by constellation. Many names and alternative spellings have been added.</w:t>
      </w:r>
    </w:p>
    <w:p w14:paraId="78D2EF25" w14:textId="77777777" w:rsidR="00BF3510" w:rsidRPr="00D3464B" w:rsidRDefault="00BF3510" w:rsidP="005D3C75">
      <w:r w:rsidRPr="00D3464B">
        <w:t>Minor bug fix in solar eclipse functions, sometimes relevant in border-line cases annular/total, partial/total.</w:t>
      </w:r>
    </w:p>
    <w:p w14:paraId="4F2D629D" w14:textId="77777777" w:rsidR="00283E02" w:rsidRDefault="00BF3510" w:rsidP="005D3C75">
      <w:r w:rsidRPr="00D3464B">
        <w:t>J2000 coordinates for the lunar nodes were redefined: In versions before 1.50, the J2000 lunar nodes were the intersection points of the lunar orbit with the ecliptic of 2000. From 1.50 on, they are defined as the intersection points with the ecliptic of date, referred to the coordinate system of the ecliptic of J2000.</w:t>
      </w:r>
    </w:p>
    <w:p w14:paraId="1B2D0AC3" w14:textId="77777777" w:rsidR="00BF3510" w:rsidRPr="00E04065" w:rsidRDefault="00BF3510" w:rsidP="00877D89">
      <w:pPr>
        <w:pStyle w:val="berschrift2"/>
      </w:pPr>
      <w:bookmarkStart w:id="350" w:name="_Toc58481503"/>
      <w:r w:rsidRPr="00E04065">
        <w:t>Changes from version 1.31 to 1.40</w:t>
      </w:r>
      <w:bookmarkEnd w:id="350"/>
    </w:p>
    <w:p w14:paraId="2A0299A2" w14:textId="77777777" w:rsidR="00BF3510" w:rsidRPr="00D3464B" w:rsidRDefault="00BF3510" w:rsidP="00CC1B5C">
      <w:r w:rsidRPr="00D3464B">
        <w:rPr>
          <w:shd w:val="clear" w:color="auto" w:fill="FFFF00"/>
        </w:rPr>
        <w:t>New:</w:t>
      </w:r>
      <w:r w:rsidRPr="00D3464B">
        <w:rPr>
          <w:color w:val="FF0000"/>
        </w:rPr>
        <w:t xml:space="preserve"> </w:t>
      </w:r>
      <w:r w:rsidRPr="00D3464B">
        <w:t>Function for several planetary phenomena added</w:t>
      </w:r>
    </w:p>
    <w:p w14:paraId="40CC9792" w14:textId="77777777" w:rsidR="00283E02" w:rsidRDefault="00BF3510" w:rsidP="00CC1B5C">
      <w:r w:rsidRPr="00D3464B">
        <w:t xml:space="preserve">Bug fix in </w:t>
      </w:r>
      <w:r w:rsidRPr="00B248F1">
        <w:t>swe_sol_ecl_when_glob()</w:t>
      </w:r>
      <w:r w:rsidRPr="00D3464B">
        <w:t>. The time for maximum eclipse at local apparent noon (tret[1]) was sometimes wrong. When called from VB5, the program crashed.</w:t>
      </w:r>
    </w:p>
    <w:p w14:paraId="03DF8CF7" w14:textId="77777777" w:rsidR="00BF3510" w:rsidRPr="00E04065" w:rsidRDefault="00BF3510" w:rsidP="00877D89">
      <w:pPr>
        <w:pStyle w:val="berschrift2"/>
      </w:pPr>
      <w:bookmarkStart w:id="351" w:name="_Toc58481504"/>
      <w:r w:rsidRPr="00E04065">
        <w:t>Changes from version 1.30 to 1.31</w:t>
      </w:r>
      <w:bookmarkEnd w:id="351"/>
    </w:p>
    <w:p w14:paraId="322F99CD" w14:textId="77777777" w:rsidR="00BF3510" w:rsidRPr="00D3464B" w:rsidRDefault="00BF3510" w:rsidP="00CC1B5C">
      <w:r w:rsidRPr="00D3464B">
        <w:rPr>
          <w:shd w:val="clear" w:color="auto" w:fill="FFFF00"/>
        </w:rPr>
        <w:t>New:</w:t>
      </w:r>
      <w:r w:rsidRPr="00D3464B">
        <w:t xml:space="preserve"> Eclipse functions added.</w:t>
      </w:r>
    </w:p>
    <w:p w14:paraId="672C1E8B" w14:textId="77777777" w:rsidR="00BF3510" w:rsidRPr="00D3464B" w:rsidRDefault="00BF3510" w:rsidP="00CC1B5C">
      <w:r w:rsidRPr="00D3464B">
        <w:t>Minor bug fix: with previous versions, the function</w:t>
      </w:r>
      <w:r w:rsidRPr="00B248F1">
        <w:t xml:space="preserve"> swe_get_planet_name()</w:t>
      </w:r>
      <w:r w:rsidRPr="00D3464B">
        <w:t xml:space="preserve"> got the name wrong, if it was an asteroid name and consisted of two or more words (e.g. Van Gogh)</w:t>
      </w:r>
    </w:p>
    <w:p w14:paraId="229CA8DE" w14:textId="77777777" w:rsidR="00BF3510" w:rsidRPr="00E04065" w:rsidRDefault="00BF3510" w:rsidP="00877D89">
      <w:pPr>
        <w:pStyle w:val="berschrift2"/>
      </w:pPr>
      <w:bookmarkStart w:id="352" w:name="_Toc58481505"/>
      <w:r w:rsidRPr="00E04065">
        <w:t>Changes from version 1.27 to 1.30</w:t>
      </w:r>
      <w:bookmarkEnd w:id="352"/>
    </w:p>
    <w:p w14:paraId="6F07157A" w14:textId="05677421" w:rsidR="00BF3510" w:rsidRPr="00D3464B" w:rsidRDefault="00BF3510" w:rsidP="00CC1B5C">
      <w:r w:rsidRPr="00D3464B">
        <w:t xml:space="preserve">The time range of the Swiss Ephemeris has been extended by numerical integration. The Swiss Ephemeris now covers the period </w:t>
      </w:r>
      <w:r w:rsidRPr="00D3464B">
        <w:rPr>
          <w:b/>
          <w:bCs/>
        </w:rPr>
        <w:t xml:space="preserve">2 Jan 5401 </w:t>
      </w:r>
      <w:r w:rsidR="00E85F55">
        <w:rPr>
          <w:b/>
          <w:bCs/>
        </w:rPr>
        <w:t>BCE</w:t>
      </w:r>
      <w:r w:rsidRPr="00D3464B">
        <w:t xml:space="preserve"> to </w:t>
      </w:r>
      <w:r w:rsidRPr="00D3464B">
        <w:rPr>
          <w:b/>
          <w:bCs/>
        </w:rPr>
        <w:t xml:space="preserve">31 Dec 5399 </w:t>
      </w:r>
      <w:r w:rsidR="00E85F55">
        <w:rPr>
          <w:b/>
          <w:bCs/>
        </w:rPr>
        <w:t>CE</w:t>
      </w:r>
      <w:r w:rsidRPr="00D3464B">
        <w:t>. To use the extended time range, the appropriate ephemeris files must be downloaded.</w:t>
      </w:r>
    </w:p>
    <w:p w14:paraId="7DCFD86F" w14:textId="147F49EA" w:rsidR="004E52D3" w:rsidRDefault="00BF3510" w:rsidP="00CC1B5C">
      <w:r w:rsidRPr="00D3464B">
        <w:t xml:space="preserve">In the JPL mode and the Moshier mode the time range remains unchanged at 3000 </w:t>
      </w:r>
      <w:r w:rsidR="00E85F55">
        <w:t>BCE</w:t>
      </w:r>
      <w:r w:rsidRPr="00D3464B">
        <w:t xml:space="preserve"> to 3000 </w:t>
      </w:r>
      <w:r w:rsidR="00E85F55">
        <w:t>CE</w:t>
      </w:r>
      <w:r w:rsidRPr="00D3464B">
        <w:t>.</w:t>
      </w:r>
    </w:p>
    <w:p w14:paraId="29AF28EA" w14:textId="77777777" w:rsidR="00283E02" w:rsidRPr="006A4E53" w:rsidRDefault="00BF3510" w:rsidP="006A4E53">
      <w:pPr>
        <w:rPr>
          <w:b/>
          <w:bCs/>
          <w:color w:val="C00000"/>
        </w:rPr>
      </w:pPr>
      <w:r w:rsidRPr="00B13FBF">
        <w:rPr>
          <w:b/>
          <w:bCs/>
          <w:color w:val="FF0000"/>
        </w:rPr>
        <w:t>IMPORTANT</w:t>
      </w:r>
    </w:p>
    <w:p w14:paraId="3FC165F6" w14:textId="25BD210B" w:rsidR="00BF3510" w:rsidRPr="00D3464B" w:rsidRDefault="00BF3510" w:rsidP="00CC1B5C">
      <w:r w:rsidRPr="00D3464B">
        <w:t xml:space="preserve">Chiron’s ephemeris is now restricted to the time range </w:t>
      </w:r>
      <w:r w:rsidRPr="00D3464B">
        <w:rPr>
          <w:b/>
          <w:bCs/>
        </w:rPr>
        <w:t xml:space="preserve">650 </w:t>
      </w:r>
      <w:r w:rsidR="00E85F55">
        <w:rPr>
          <w:b/>
          <w:bCs/>
        </w:rPr>
        <w:t>CE</w:t>
      </w:r>
      <w:r w:rsidRPr="00D3464B">
        <w:rPr>
          <w:b/>
          <w:bCs/>
        </w:rPr>
        <w:t xml:space="preserve"> – 4650 </w:t>
      </w:r>
      <w:r w:rsidR="00E85F55">
        <w:rPr>
          <w:b/>
          <w:bCs/>
        </w:rPr>
        <w:t>CE</w:t>
      </w:r>
      <w:r w:rsidRPr="00D3464B">
        <w:t>; for explanations, see swisseph.doc.</w:t>
      </w:r>
    </w:p>
    <w:p w14:paraId="797156BF" w14:textId="77777777" w:rsidR="00BF3510" w:rsidRPr="00D3464B" w:rsidRDefault="00BF3510" w:rsidP="00CC1B5C">
      <w:r w:rsidRPr="00D3464B">
        <w:lastRenderedPageBreak/>
        <w:t>Outside this time range, Swiss Ephemeris returns an error code and a position value 0. You must handle this situation in your application. There is a similar restriction with Pholus (as with some other asteroids).</w:t>
      </w:r>
    </w:p>
    <w:p w14:paraId="0C19C910" w14:textId="77777777" w:rsidR="00BF3510" w:rsidRPr="00E04065" w:rsidRDefault="00BF3510" w:rsidP="00877D89">
      <w:pPr>
        <w:pStyle w:val="berschrift2"/>
      </w:pPr>
      <w:bookmarkStart w:id="353" w:name="_Toc58481506"/>
      <w:r w:rsidRPr="00E04065">
        <w:t>Changes from version 1.26 to 1.27</w:t>
      </w:r>
      <w:bookmarkEnd w:id="353"/>
    </w:p>
    <w:p w14:paraId="54431F09" w14:textId="77777777" w:rsidR="00283E02" w:rsidRDefault="00BF3510" w:rsidP="00CC1B5C">
      <w:r w:rsidRPr="00D3464B">
        <w:t xml:space="preserve">The environment variable </w:t>
      </w:r>
      <w:r w:rsidRPr="00B248F1">
        <w:t>SE_EPHE_PATH</w:t>
      </w:r>
      <w:r w:rsidRPr="00D3464B">
        <w:t xml:space="preserve"> is now always overriding the call to </w:t>
      </w:r>
      <w:r w:rsidRPr="00B248F1">
        <w:t>swe_set_ephe_path()</w:t>
      </w:r>
      <w:r w:rsidRPr="00D3464B">
        <w:t xml:space="preserve"> if it is set and contains a value.</w:t>
      </w:r>
    </w:p>
    <w:p w14:paraId="2E0A8D43" w14:textId="77777777" w:rsidR="00BF3510" w:rsidRPr="00D3464B" w:rsidRDefault="00BF3510" w:rsidP="00CC1B5C">
      <w:r w:rsidRPr="00D3464B">
        <w:t>Both the environment variable and the function argument can now contain a list of directory names where the ephemeris files are looked for. Before this release, they could contain only a single directory name.</w:t>
      </w:r>
    </w:p>
    <w:p w14:paraId="65DA19E1" w14:textId="77777777" w:rsidR="00BF3510" w:rsidRPr="00E04065" w:rsidRDefault="00BF3510" w:rsidP="00877D89">
      <w:pPr>
        <w:pStyle w:val="berschrift2"/>
      </w:pPr>
      <w:bookmarkStart w:id="354" w:name="_Toc58481507"/>
      <w:r w:rsidRPr="00E04065">
        <w:t>Changes from version 1.25 to 1.26</w:t>
      </w:r>
      <w:bookmarkEnd w:id="354"/>
    </w:p>
    <w:p w14:paraId="7B1FC512" w14:textId="77777777" w:rsidR="00283E02" w:rsidRDefault="00BF3510" w:rsidP="00791E47">
      <w:pPr>
        <w:pStyle w:val="ListBullet1"/>
        <w:ind w:left="284" w:hanging="284"/>
      </w:pPr>
      <w:r w:rsidRPr="00D3464B">
        <w:t xml:space="preserve">The asteroid subdirectory ephe/asteroid has been split into </w:t>
      </w:r>
      <w:r w:rsidRPr="005D3C75">
        <w:t xml:space="preserve">directories ast0, ast1,... </w:t>
      </w:r>
      <w:r w:rsidRPr="00D3464B">
        <w:t>with 1000 asteroid files per directory.</w:t>
      </w:r>
    </w:p>
    <w:p w14:paraId="0CD838CE" w14:textId="77777777" w:rsidR="00BF3510" w:rsidRPr="00D3464B" w:rsidRDefault="00BF3510" w:rsidP="00791E47">
      <w:pPr>
        <w:pStyle w:val="ListBullet1"/>
        <w:ind w:left="284" w:hanging="284"/>
      </w:pPr>
      <w:r w:rsidRPr="00D3464B">
        <w:t>source code is included with the distribution under the new licensing model</w:t>
      </w:r>
    </w:p>
    <w:p w14:paraId="5E07F4A6" w14:textId="77777777" w:rsidR="00BF3510" w:rsidRPr="005D3C75" w:rsidRDefault="00BF3510" w:rsidP="00791E47">
      <w:pPr>
        <w:pStyle w:val="ListBullet1"/>
        <w:ind w:left="284" w:hanging="284"/>
      </w:pPr>
      <w:r w:rsidRPr="00D3464B">
        <w:t xml:space="preserve">the Placalc compatibility </w:t>
      </w:r>
      <w:r w:rsidRPr="005D3C75">
        <w:t>API (swepcalc.h) is now documented</w:t>
      </w:r>
    </w:p>
    <w:p w14:paraId="72417EE2" w14:textId="77777777" w:rsidR="00BF3510" w:rsidRPr="005D3C75" w:rsidRDefault="00BF3510" w:rsidP="00791E47">
      <w:pPr>
        <w:pStyle w:val="ListBullet1"/>
        <w:ind w:left="284" w:hanging="284"/>
      </w:pPr>
      <w:r w:rsidRPr="005D3C75">
        <w:t>There is a new function to compute the equation of time swe_time_equ().</w:t>
      </w:r>
    </w:p>
    <w:p w14:paraId="55ADAA99" w14:textId="77777777" w:rsidR="00BF3510" w:rsidRPr="00D3464B" w:rsidRDefault="00BF3510" w:rsidP="00791E47">
      <w:pPr>
        <w:pStyle w:val="ListBullet1"/>
        <w:ind w:left="284" w:hanging="284"/>
      </w:pPr>
      <w:r w:rsidRPr="00D3464B">
        <w:t>Improvements of ephemerides:</w:t>
      </w:r>
    </w:p>
    <w:p w14:paraId="02768B39" w14:textId="77777777" w:rsidR="00BF3510" w:rsidRPr="00D3464B" w:rsidRDefault="00BF3510" w:rsidP="00791E47">
      <w:pPr>
        <w:pStyle w:val="ListBullet1"/>
        <w:ind w:left="284" w:hanging="284"/>
      </w:pPr>
      <w:r w:rsidRPr="006F3A21">
        <w:t>ATTENTION:</w:t>
      </w:r>
      <w:r w:rsidRPr="00D3464B">
        <w:t xml:space="preserve"> Ephemeris of </w:t>
      </w:r>
      <w:r w:rsidRPr="00D3464B">
        <w:rPr>
          <w:b/>
          <w:bCs/>
        </w:rPr>
        <w:t>16 Psyche</w:t>
      </w:r>
      <w:r w:rsidRPr="00D3464B">
        <w:t xml:space="preserve"> has been wrong so far ! By a mysterious mistake it has been identical to 3 Juno.</w:t>
      </w:r>
    </w:p>
    <w:p w14:paraId="18C7C2CE" w14:textId="77777777" w:rsidR="00BF3510" w:rsidRPr="00D3464B" w:rsidRDefault="00BF3510" w:rsidP="00791E47">
      <w:pPr>
        <w:pStyle w:val="ListBullet1"/>
        <w:ind w:left="284" w:hanging="284"/>
      </w:pPr>
      <w:r w:rsidRPr="00D3464B">
        <w:t>Ephemerides of Ceres, Pallas, Vesta, Juno, Chiron and Pholus have been reintegrated, with more recent orbital elements and parameters (e.g. asteroid masses) that are more appropriate to Bowells database of minor planets elements. The differences are small, though.</w:t>
      </w:r>
    </w:p>
    <w:p w14:paraId="42891C0D" w14:textId="77777777" w:rsidR="00BF3510" w:rsidRPr="00D3464B" w:rsidRDefault="00BF3510" w:rsidP="00791E47">
      <w:pPr>
        <w:pStyle w:val="ListBullet1"/>
        <w:ind w:left="284" w:hanging="284"/>
        <w:rPr>
          <w:b/>
          <w:bCs/>
        </w:rPr>
      </w:pPr>
      <w:r w:rsidRPr="00D3464B">
        <w:t xml:space="preserve">Note that the </w:t>
      </w:r>
      <w:hyperlink w:anchor="_Hlk478116834" w:history="1">
        <w:r w:rsidRPr="00497449">
          <w:rPr>
            <w:rStyle w:val="Hyperlink"/>
          </w:rPr>
          <w:t>CHIRON</w:t>
        </w:r>
      </w:hyperlink>
      <w:r w:rsidRPr="00D3464B">
        <w:t xml:space="preserve"> ephemeris should not be used before </w:t>
      </w:r>
      <w:r w:rsidRPr="00D3464B">
        <w:rPr>
          <w:b/>
          <w:bCs/>
        </w:rPr>
        <w:t>700 A.D.</w:t>
      </w:r>
    </w:p>
    <w:p w14:paraId="2105E695" w14:textId="77777777" w:rsidR="00BF3510" w:rsidRPr="00D3464B" w:rsidRDefault="00BF3510" w:rsidP="00791E47">
      <w:pPr>
        <w:pStyle w:val="ListBullet1"/>
        <w:ind w:left="284" w:hanging="284"/>
      </w:pPr>
      <w:r w:rsidRPr="00D3464B">
        <w:t xml:space="preserve">Minor bug fix in computation of topocentric planet positions. Nutation has not been </w:t>
      </w:r>
      <w:r w:rsidR="00445A0C" w:rsidRPr="00D3464B">
        <w:t>correctly</w:t>
      </w:r>
      <w:r w:rsidRPr="00D3464B">
        <w:t xml:space="preserve"> considered in observer’s position. This has </w:t>
      </w:r>
      <w:r w:rsidR="00445A0C" w:rsidRPr="00D3464B">
        <w:t>led</w:t>
      </w:r>
      <w:r w:rsidRPr="00D3464B">
        <w:t xml:space="preserve"> to an error of 1 milliarcsec with the planets and 0.1” with the moon.</w:t>
      </w:r>
    </w:p>
    <w:p w14:paraId="7A6B9D05" w14:textId="77777777" w:rsidR="00283E02" w:rsidRDefault="00BF3510" w:rsidP="00791E47">
      <w:pPr>
        <w:pStyle w:val="ListBullet1"/>
        <w:ind w:left="284" w:hanging="284"/>
      </w:pPr>
      <w:r w:rsidRPr="00D3464B">
        <w:t xml:space="preserve">We have inactivated the coordinate transformation from </w:t>
      </w:r>
      <w:r w:rsidRPr="00D3464B">
        <w:rPr>
          <w:b/>
          <w:bCs/>
        </w:rPr>
        <w:t>IERS</w:t>
      </w:r>
      <w:r w:rsidRPr="00D3464B">
        <w:t xml:space="preserve"> to </w:t>
      </w:r>
      <w:r w:rsidRPr="00D3464B">
        <w:rPr>
          <w:b/>
          <w:bCs/>
        </w:rPr>
        <w:t>FK5</w:t>
      </w:r>
      <w:r w:rsidRPr="00D3464B">
        <w:t>, because there is still no generally accepted algorithm. This results in a difference of a few milliarcsec from former releases.</w:t>
      </w:r>
    </w:p>
    <w:p w14:paraId="0D73C02E" w14:textId="77777777" w:rsidR="00BF3510" w:rsidRPr="00E04065" w:rsidRDefault="00BF3510" w:rsidP="00877D89">
      <w:pPr>
        <w:pStyle w:val="berschrift2"/>
      </w:pPr>
      <w:bookmarkStart w:id="355" w:name="_Toc58481508"/>
      <w:r w:rsidRPr="00E04065">
        <w:t>Changes from version 1.22 to 1.23</w:t>
      </w:r>
      <w:bookmarkEnd w:id="355"/>
    </w:p>
    <w:p w14:paraId="2CA065D3" w14:textId="77777777" w:rsidR="00BF3510" w:rsidRPr="00D3464B" w:rsidRDefault="00BF3510" w:rsidP="00791E47">
      <w:pPr>
        <w:pStyle w:val="ListBullet1"/>
        <w:ind w:left="284" w:hanging="284"/>
      </w:pPr>
      <w:r w:rsidRPr="00D3464B">
        <w:t>The topocentric flag now also works with the fixed stars. (The effect of diurnal aberration is a few 0.1 arc second.)</w:t>
      </w:r>
    </w:p>
    <w:p w14:paraId="206F2393" w14:textId="77777777" w:rsidR="00BF3510" w:rsidRPr="00D3464B" w:rsidRDefault="00BF3510" w:rsidP="00791E47">
      <w:pPr>
        <w:pStyle w:val="ListBullet1"/>
        <w:ind w:left="284" w:hanging="284"/>
      </w:pPr>
      <w:r w:rsidRPr="00D3464B">
        <w:t xml:space="preserve">Bug fix: The return position of </w:t>
      </w:r>
      <w:r w:rsidRPr="00B248F1">
        <w:t>swe_cotrans_sp()</w:t>
      </w:r>
      <w:r w:rsidRPr="00D3464B">
        <w:t xml:space="preserve"> has been 0, when the input distance was 0.</w:t>
      </w:r>
    </w:p>
    <w:p w14:paraId="62B482A9" w14:textId="77777777" w:rsidR="00BF3510" w:rsidRPr="00D3464B" w:rsidRDefault="00BF3510" w:rsidP="00791E47">
      <w:pPr>
        <w:pStyle w:val="ListBullet1"/>
        <w:ind w:left="284" w:hanging="284"/>
      </w:pPr>
      <w:r w:rsidRPr="00D3464B">
        <w:t>About 140 asteroids are on the CD.</w:t>
      </w:r>
    </w:p>
    <w:p w14:paraId="42057971" w14:textId="77777777" w:rsidR="00BF3510" w:rsidRPr="00E04065" w:rsidRDefault="00BF3510" w:rsidP="00877D89">
      <w:pPr>
        <w:pStyle w:val="berschrift2"/>
      </w:pPr>
      <w:bookmarkStart w:id="356" w:name="_Toc58481509"/>
      <w:r w:rsidRPr="00E04065">
        <w:t>Changes from version 1.21 to 1.22</w:t>
      </w:r>
      <w:bookmarkEnd w:id="356"/>
    </w:p>
    <w:p w14:paraId="6710BB0A" w14:textId="77777777" w:rsidR="00BF3510" w:rsidRPr="00D3464B" w:rsidRDefault="00BF3510" w:rsidP="00791E47">
      <w:pPr>
        <w:pStyle w:val="ListBullet1"/>
        <w:ind w:left="284" w:hanging="284"/>
      </w:pPr>
      <w:r w:rsidRPr="00D3464B">
        <w:t>Asteroid ephemerides have been moved to the ephe\asteroid.</w:t>
      </w:r>
    </w:p>
    <w:p w14:paraId="07E46A6B" w14:textId="77777777" w:rsidR="00BF3510" w:rsidRPr="00D3464B" w:rsidRDefault="00BF3510" w:rsidP="00791E47">
      <w:pPr>
        <w:pStyle w:val="ListBullet1"/>
        <w:ind w:left="284" w:hanging="284"/>
      </w:pPr>
      <w:r w:rsidRPr="00D3464B">
        <w:t>The DLL has been modified in such a way that it can find them there.</w:t>
      </w:r>
    </w:p>
    <w:p w14:paraId="60D3410B" w14:textId="77777777" w:rsidR="00BF3510" w:rsidRPr="00D3464B" w:rsidRDefault="00BF3510" w:rsidP="00791E47">
      <w:pPr>
        <w:pStyle w:val="ListBullet1"/>
        <w:ind w:left="284" w:hanging="284"/>
      </w:pPr>
      <w:r w:rsidRPr="00D3464B">
        <w:t>All asteroids with catalogue number below 90 are on the CD and a few additional ones.</w:t>
      </w:r>
    </w:p>
    <w:p w14:paraId="2373295A" w14:textId="77777777" w:rsidR="00BF3510" w:rsidRPr="00E04065" w:rsidRDefault="00BF3510" w:rsidP="00877D89">
      <w:pPr>
        <w:pStyle w:val="berschrift2"/>
      </w:pPr>
      <w:bookmarkStart w:id="357" w:name="_Toc58481510"/>
      <w:r w:rsidRPr="00E04065">
        <w:t>Changes from version 1.20 to 1.21</w:t>
      </w:r>
      <w:bookmarkEnd w:id="357"/>
    </w:p>
    <w:p w14:paraId="140619D2" w14:textId="77777777" w:rsidR="00BF3510" w:rsidRPr="00D3464B" w:rsidRDefault="00BF3510" w:rsidP="00CC1B5C">
      <w:r w:rsidRPr="00D3464B">
        <w:t xml:space="preserve">Sample program and function declarations for </w:t>
      </w:r>
      <w:hyperlink w:anchor="_Hlk478117215" w:history="1">
        <w:r w:rsidRPr="00D3464B">
          <w:rPr>
            <w:rStyle w:val="Hyperlink"/>
            <w:sz w:val="22"/>
            <w:szCs w:val="22"/>
          </w:rPr>
          <w:t>Delphi 1.0</w:t>
        </w:r>
        <w:r w:rsidR="00446B06">
          <w:rPr>
            <w:rStyle w:val="Hyperlink"/>
            <w:sz w:val="22"/>
            <w:szCs w:val="22"/>
          </w:rPr>
          <w:t xml:space="preserve"> </w:t>
        </w:r>
      </w:hyperlink>
      <w:r w:rsidRPr="00D3464B">
        <w:t xml:space="preserve"> added.</w:t>
      </w:r>
    </w:p>
    <w:p w14:paraId="491942A3" w14:textId="77777777" w:rsidR="00BF3510" w:rsidRPr="00E04065" w:rsidRDefault="00BF3510" w:rsidP="00877D89">
      <w:pPr>
        <w:pStyle w:val="berschrift2"/>
      </w:pPr>
      <w:bookmarkStart w:id="358" w:name="_Toc58481511"/>
      <w:r w:rsidRPr="00E04065">
        <w:t>Changes from version 1.11 to 1.20</w:t>
      </w:r>
      <w:bookmarkEnd w:id="358"/>
    </w:p>
    <w:p w14:paraId="691E4DA4" w14:textId="77777777" w:rsidR="00BF3510" w:rsidRPr="00D3464B" w:rsidRDefault="00BF3510" w:rsidP="00CC1B5C">
      <w:pPr>
        <w:rPr>
          <w:shd w:val="clear" w:color="auto" w:fill="FFFF00"/>
        </w:rPr>
      </w:pPr>
      <w:r w:rsidRPr="00D3464B">
        <w:rPr>
          <w:shd w:val="clear" w:color="auto" w:fill="FFFF00"/>
        </w:rPr>
        <w:t>New:</w:t>
      </w:r>
    </w:p>
    <w:p w14:paraId="4A957208" w14:textId="77777777" w:rsidR="00BF3510" w:rsidRPr="00D3464B" w:rsidRDefault="00BF3510" w:rsidP="00791E47">
      <w:pPr>
        <w:pStyle w:val="ListBullet1"/>
        <w:ind w:left="284" w:hanging="284"/>
      </w:pPr>
      <w:r w:rsidRPr="00D3464B">
        <w:t xml:space="preserve">A flag bit </w:t>
      </w:r>
      <w:r w:rsidRPr="00B248F1">
        <w:t>SEFLG_TOPOCTR</w:t>
      </w:r>
      <w:r w:rsidRPr="00D3464B">
        <w:t xml:space="preserve"> allows to compute topocentric planet positions. Before calling </w:t>
      </w:r>
      <w:r w:rsidRPr="00B248F1">
        <w:t>swe_calc()</w:t>
      </w:r>
      <w:r w:rsidRPr="00D3464B">
        <w:t xml:space="preserve">, call </w:t>
      </w:r>
      <w:hyperlink w:anchor="_Hlk477841944" w:history="1">
        <w:r w:rsidRPr="00497449">
          <w:rPr>
            <w:rStyle w:val="Hyperlink"/>
          </w:rPr>
          <w:t>swe_set_topo</w:t>
        </w:r>
      </w:hyperlink>
      <w:r w:rsidRPr="00D3464B">
        <w:t>.</w:t>
      </w:r>
    </w:p>
    <w:p w14:paraId="6244747F" w14:textId="77777777" w:rsidR="00BF3510" w:rsidRPr="00D3464B" w:rsidRDefault="00C97A94" w:rsidP="00791E47">
      <w:pPr>
        <w:pStyle w:val="ListBullet1"/>
        <w:ind w:left="284" w:hanging="284"/>
      </w:pPr>
      <w:hyperlink w:anchor="_Hlk477862955" w:history="1">
        <w:r w:rsidR="00BF3510" w:rsidRPr="00497449">
          <w:rPr>
            <w:rStyle w:val="Hyperlink"/>
          </w:rPr>
          <w:t>swe_house_pos</w:t>
        </w:r>
      </w:hyperlink>
      <w:r w:rsidR="00BF3510" w:rsidRPr="00497449">
        <w:rPr>
          <w:rStyle w:val="Hyperlink"/>
        </w:rPr>
        <w:t xml:space="preserve"> </w:t>
      </w:r>
      <w:r w:rsidR="00BF3510" w:rsidRPr="00D3464B">
        <w:t xml:space="preserve">for computation of the house position of a given planet. See description in </w:t>
      </w:r>
      <w:r w:rsidR="00BF3510" w:rsidRPr="005D3C75">
        <w:t xml:space="preserve">SWISSEPH.DOC, Chapter 3.1 ”Geocentric and topocentric positions”. A </w:t>
      </w:r>
      <w:r w:rsidR="00BF3510" w:rsidRPr="00D3464B">
        <w:t xml:space="preserve">bug has been fixed that has sometimes turned up, when the JPL </w:t>
      </w:r>
      <w:r w:rsidR="00BF3510" w:rsidRPr="00D3464B">
        <w:lastRenderedPageBreak/>
        <w:t>ephemeris was closed. (An error in memory allocation and freeing.)</w:t>
      </w:r>
    </w:p>
    <w:p w14:paraId="773612EF" w14:textId="77777777" w:rsidR="00283E02" w:rsidRDefault="00BF3510" w:rsidP="00791E47">
      <w:pPr>
        <w:pStyle w:val="ListBullet1"/>
        <w:ind w:left="284" w:hanging="284"/>
      </w:pPr>
      <w:r w:rsidRPr="00D3464B">
        <w:t xml:space="preserve">Bug </w:t>
      </w:r>
      <w:r w:rsidRPr="005D3C75">
        <w:t xml:space="preserve">fix: swe_cotrans() </w:t>
      </w:r>
      <w:r w:rsidRPr="00D3464B">
        <w:t>did not work in former versions.</w:t>
      </w:r>
    </w:p>
    <w:p w14:paraId="7081631E" w14:textId="77777777" w:rsidR="00BF3510" w:rsidRPr="00E04065" w:rsidRDefault="00BF3510" w:rsidP="00877D89">
      <w:pPr>
        <w:pStyle w:val="berschrift2"/>
      </w:pPr>
      <w:bookmarkStart w:id="359" w:name="_Toc58481512"/>
      <w:r w:rsidRPr="00E04065">
        <w:t>Changes from version 1.10 to 1.11</w:t>
      </w:r>
      <w:bookmarkEnd w:id="359"/>
    </w:p>
    <w:p w14:paraId="2EC45F53" w14:textId="77777777" w:rsidR="00283E02" w:rsidRDefault="00BF3510" w:rsidP="00CC1B5C">
      <w:r w:rsidRPr="00D3464B">
        <w:t>No bug fix, but two minor improvements:</w:t>
      </w:r>
    </w:p>
    <w:p w14:paraId="3E89BC82" w14:textId="77777777" w:rsidR="00BF3510" w:rsidRPr="005D3C75" w:rsidRDefault="00BF3510" w:rsidP="00791E47">
      <w:pPr>
        <w:pStyle w:val="ListBullet1"/>
        <w:ind w:left="284" w:hanging="284"/>
      </w:pPr>
      <w:r w:rsidRPr="00D3464B">
        <w:t xml:space="preserve">A change of the ephemeris bits in parameter </w:t>
      </w:r>
      <w:r w:rsidRPr="00336BF7">
        <w:rPr>
          <w:rStyle w:val="sourcecode"/>
        </w:rPr>
        <w:t>iflag</w:t>
      </w:r>
      <w:r w:rsidRPr="00D3464B">
        <w:t xml:space="preserve"> of </w:t>
      </w:r>
      <w:r w:rsidRPr="005D3C75">
        <w:t xml:space="preserve">function swe_calc() usually forces an implicit swe_close() operation. Inside a loop, e.g. for drawing a graphical </w:t>
      </w:r>
      <w:r w:rsidR="00445A0C" w:rsidRPr="005D3C75">
        <w:t>ephemeris</w:t>
      </w:r>
      <w:r w:rsidRPr="005D3C75">
        <w:t>, this can slow down a program. Before this release, two calls with iflag = 0 and iflag = SEFLG_SWIEPH where considered different, though in fact the same ephemeris is used. Now these two calls are considered identical, and swe_close() is not performed implicitly.</w:t>
      </w:r>
      <w:r w:rsidRPr="005D3C75">
        <w:br/>
        <w:t>For calls with the pseudo-planet-number ipl = SE_ECL_NUT, whose result does not depend on the chosen ephemeris, the ephemeris bits are ignored completely and swe_close() is never performed implicitly.</w:t>
      </w:r>
    </w:p>
    <w:p w14:paraId="45119A66" w14:textId="77777777" w:rsidR="00BF3510" w:rsidRPr="00D3464B" w:rsidRDefault="00BF3510" w:rsidP="00791E47">
      <w:pPr>
        <w:pStyle w:val="ListBullet1"/>
        <w:ind w:left="284" w:hanging="284"/>
      </w:pPr>
      <w:r w:rsidRPr="005D3C75">
        <w:t xml:space="preserve">In former versions, calls of the Moshier ephemeris with speed and without speed flag have returned a very small difference in position (0.01 arc second). The reason was that, for precise speed, swe_calc() had to do an additional iteration in the light-time calculation. The two calls now return identical position </w:t>
      </w:r>
      <w:r w:rsidRPr="00D3464B">
        <w:t>data.</w:t>
      </w:r>
    </w:p>
    <w:p w14:paraId="4F5D065B" w14:textId="77777777" w:rsidR="00BF3510" w:rsidRPr="00E04065" w:rsidRDefault="00BF3510" w:rsidP="00877D89">
      <w:pPr>
        <w:pStyle w:val="berschrift2"/>
      </w:pPr>
      <w:bookmarkStart w:id="360" w:name="_Toc58481513"/>
      <w:r w:rsidRPr="00E04065">
        <w:t>Changes from version 1.04 to 1.10</w:t>
      </w:r>
      <w:bookmarkEnd w:id="360"/>
    </w:p>
    <w:p w14:paraId="3EC9BFF4" w14:textId="77777777" w:rsidR="00BF3510" w:rsidRPr="00D3464B" w:rsidRDefault="00BF3510" w:rsidP="00791E47">
      <w:pPr>
        <w:pStyle w:val="ListBullet1"/>
        <w:ind w:left="284" w:hanging="284"/>
      </w:pPr>
      <w:r w:rsidRPr="00D3464B">
        <w:t xml:space="preserve">A bug has been fixed that sometimes occurred </w:t>
      </w:r>
      <w:r w:rsidRPr="005D3C75">
        <w:t xml:space="preserve">in swe_calc() when the user changed iflag between calls, e.g. the speed flag. The first call for a planet which had been previously computed for the same time, </w:t>
      </w:r>
      <w:r w:rsidRPr="00D3464B">
        <w:t xml:space="preserve">but a different iflag, could return incorrect results, if Sun, Moon or </w:t>
      </w:r>
      <w:r w:rsidR="009B68B0">
        <w:t>Earth</w:t>
      </w:r>
      <w:r w:rsidRPr="00D3464B">
        <w:t xml:space="preserve"> had been computed for a different time in between these two calls.</w:t>
      </w:r>
    </w:p>
    <w:p w14:paraId="5CD5C6E2" w14:textId="77777777" w:rsidR="00BF3510" w:rsidRPr="00D3464B" w:rsidRDefault="00BF3510" w:rsidP="00791E47">
      <w:pPr>
        <w:pStyle w:val="ListBullet1"/>
        <w:ind w:left="284" w:hanging="284"/>
      </w:pPr>
      <w:r w:rsidRPr="00D3464B">
        <w:t>More asteroids have been added in this release.</w:t>
      </w:r>
    </w:p>
    <w:p w14:paraId="103BC4BD" w14:textId="77777777" w:rsidR="00BF3510" w:rsidRPr="00E04065" w:rsidRDefault="00BF3510" w:rsidP="00877D89">
      <w:pPr>
        <w:pStyle w:val="berschrift2"/>
      </w:pPr>
      <w:bookmarkStart w:id="361" w:name="_Toc58481514"/>
      <w:r w:rsidRPr="00E04065">
        <w:t>Changes from Version 1.03 to 1.04</w:t>
      </w:r>
      <w:bookmarkEnd w:id="361"/>
    </w:p>
    <w:p w14:paraId="5FF74B11" w14:textId="77777777" w:rsidR="00BF3510" w:rsidRPr="00D3464B" w:rsidRDefault="00BF3510" w:rsidP="00791E47">
      <w:pPr>
        <w:pStyle w:val="ListBullet1"/>
        <w:ind w:left="284" w:hanging="284"/>
      </w:pPr>
      <w:r w:rsidRPr="00D3464B">
        <w:t>A bug has been fixed that has sometimes lead to a floating point exception when the speed flag was not specified and an unusual sequence of planets was called.</w:t>
      </w:r>
    </w:p>
    <w:p w14:paraId="2D07C529" w14:textId="77777777" w:rsidR="00283E02" w:rsidRDefault="00BF3510" w:rsidP="00791E47">
      <w:pPr>
        <w:pStyle w:val="ListBullet1"/>
        <w:ind w:left="284" w:hanging="284"/>
      </w:pPr>
      <w:r w:rsidRPr="00D3464B">
        <w:t>Additional asteroid files have been included.</w:t>
      </w:r>
    </w:p>
    <w:p w14:paraId="1E2384A6" w14:textId="77777777" w:rsidR="00BF3510" w:rsidRPr="00D3464B" w:rsidRDefault="00BF3510" w:rsidP="00406858">
      <w:r w:rsidRPr="00B13FBF">
        <w:rPr>
          <w:b/>
          <w:bCs/>
          <w:color w:val="FF0000"/>
        </w:rPr>
        <w:t>Attention</w:t>
      </w:r>
      <w:r w:rsidRPr="00406858">
        <w:t>:</w:t>
      </w:r>
      <w:r w:rsidR="00446B06" w:rsidRPr="00406858">
        <w:t xml:space="preserve"> </w:t>
      </w:r>
      <w:r w:rsidRPr="00D3464B">
        <w:t>Use these files only with the new DLL. Previous versions cannot deal with more than one additional asteroid besides the main asteroids. This error did not appear so far, because only 433 Eros was on our CD-ROM.</w:t>
      </w:r>
    </w:p>
    <w:p w14:paraId="53A4841C" w14:textId="77777777" w:rsidR="00BF3510" w:rsidRPr="00E04065" w:rsidRDefault="00BF3510" w:rsidP="00877D89">
      <w:pPr>
        <w:pStyle w:val="berschrift2"/>
      </w:pPr>
      <w:bookmarkStart w:id="362" w:name="_Toc58481515"/>
      <w:r w:rsidRPr="00E04065">
        <w:t>Changes from Version 1.02 to 1.03</w:t>
      </w:r>
      <w:bookmarkEnd w:id="362"/>
    </w:p>
    <w:p w14:paraId="696CFBAA" w14:textId="77777777" w:rsidR="00BF3510" w:rsidRPr="005D3C75" w:rsidRDefault="00BF3510" w:rsidP="00791E47">
      <w:pPr>
        <w:pStyle w:val="ListBullet1"/>
        <w:ind w:left="284" w:hanging="284"/>
      </w:pPr>
      <w:r w:rsidRPr="005D3C75">
        <w:t xml:space="preserve">swe_fixstar() has a better implementation for the search of a specific star. If a number is given, the non-comment lines in the file fixstars.cat are now counted from 1; </w:t>
      </w:r>
      <w:r w:rsidR="00445A0C" w:rsidRPr="005D3C75">
        <w:t>they were</w:t>
      </w:r>
      <w:r w:rsidRPr="005D3C75">
        <w:t xml:space="preserve"> counted from zero in earlier releases.</w:t>
      </w:r>
    </w:p>
    <w:p w14:paraId="14FF8C44" w14:textId="77777777" w:rsidR="00BF3510" w:rsidRPr="005D3C75" w:rsidRDefault="00BF3510" w:rsidP="00791E47">
      <w:pPr>
        <w:pStyle w:val="ListBullet1"/>
        <w:ind w:left="284" w:hanging="284"/>
      </w:pPr>
      <w:r w:rsidRPr="005D3C75">
        <w:t>swe_fixstar() now also computes heliocentric and barycentric fixed stars positions. Former versions Swiss Ephemeris always returned geocentric positions, even if the heliocentric or the barycentric flag bit was set.</w:t>
      </w:r>
    </w:p>
    <w:p w14:paraId="2AB4C893" w14:textId="77777777" w:rsidR="00BF3510" w:rsidRPr="005D3C75" w:rsidRDefault="00BF3510" w:rsidP="00791E47">
      <w:pPr>
        <w:pStyle w:val="ListBullet1"/>
        <w:ind w:left="284" w:hanging="284"/>
      </w:pPr>
      <w:r w:rsidRPr="005D3C75">
        <w:t>The Galactic Center has been included in fixstars.cat.</w:t>
      </w:r>
    </w:p>
    <w:p w14:paraId="747F67E5" w14:textId="77777777" w:rsidR="00BF3510" w:rsidRPr="005D3C75" w:rsidRDefault="00BF3510" w:rsidP="00791E47">
      <w:pPr>
        <w:pStyle w:val="ListBullet1"/>
        <w:ind w:left="284" w:hanging="284"/>
      </w:pPr>
      <w:r w:rsidRPr="005D3C75">
        <w:t>Two small bugs were fixed in the implementation of the barycentric Sun and planets. Under unusual conditions, e.g. if the caller switched from JPL to Swiss Ephemeris or vice-versa, an error of an arc second appeared with the barycentric sun and 0.001 arc sec with the barycentric planets. However, this did not touch normal geocentric computations.</w:t>
      </w:r>
    </w:p>
    <w:p w14:paraId="56C1BABF" w14:textId="77777777" w:rsidR="00BF3510" w:rsidRPr="00D3464B" w:rsidRDefault="00BF3510" w:rsidP="00791E47">
      <w:pPr>
        <w:pStyle w:val="ListBullet1"/>
        <w:ind w:left="284" w:hanging="284"/>
      </w:pPr>
      <w:r w:rsidRPr="00D3464B">
        <w:t>Some VB declarations in swedecl.txt contained errors and have been fixed. The VB sample has been extended to show fixed star and house calculation. This fix is only in 1.03 releases from 29-oct-97 or later, not in the two 1.03 CDROMs we burned on 28-oct-97.</w:t>
      </w:r>
    </w:p>
    <w:p w14:paraId="61260348" w14:textId="77777777" w:rsidR="00283E02" w:rsidRDefault="00BF3510" w:rsidP="00877D89">
      <w:pPr>
        <w:pStyle w:val="berschrift2"/>
      </w:pPr>
      <w:bookmarkStart w:id="363" w:name="_Toc58481516"/>
      <w:r w:rsidRPr="00E04065">
        <w:t>Changes from Version 1.01 to 1.02</w:t>
      </w:r>
      <w:bookmarkEnd w:id="363"/>
    </w:p>
    <w:p w14:paraId="0A58CF74" w14:textId="77777777" w:rsidR="00BF3510" w:rsidRPr="005D3C75" w:rsidRDefault="00BF3510" w:rsidP="00791E47">
      <w:pPr>
        <w:pStyle w:val="ListBullet1"/>
        <w:ind w:left="284" w:hanging="284"/>
      </w:pPr>
      <w:r w:rsidRPr="00D3464B">
        <w:t xml:space="preserve">The </w:t>
      </w:r>
      <w:r w:rsidRPr="005D3C75">
        <w:t>function swe_houses() has been changed.</w:t>
      </w:r>
    </w:p>
    <w:p w14:paraId="0C1B5702" w14:textId="77777777" w:rsidR="00BF3510" w:rsidRPr="00D3464B" w:rsidRDefault="00BF3510" w:rsidP="00791E47">
      <w:pPr>
        <w:pStyle w:val="ListBullet1"/>
        <w:ind w:left="284" w:hanging="284"/>
      </w:pPr>
      <w:r w:rsidRPr="005D3C75">
        <w:t xml:space="preserve">A new function swe_houses_armc() has been </w:t>
      </w:r>
      <w:r w:rsidRPr="00D3464B">
        <w:t>added which can be used when a sidereal time (</w:t>
      </w:r>
      <w:r w:rsidRPr="00336BF7">
        <w:rPr>
          <w:rStyle w:val="sourcecode"/>
        </w:rPr>
        <w:t>armc</w:t>
      </w:r>
      <w:r w:rsidRPr="00D3464B">
        <w:t>) is given but no actual date is known, e.g. for Composite charts.</w:t>
      </w:r>
    </w:p>
    <w:p w14:paraId="0FE58E3E" w14:textId="77777777" w:rsidR="00BF3510" w:rsidRPr="00D3464B" w:rsidRDefault="00BF3510" w:rsidP="00791E47">
      <w:pPr>
        <w:pStyle w:val="ListBullet1"/>
        <w:ind w:left="284" w:hanging="284"/>
      </w:pPr>
      <w:r w:rsidRPr="00D3464B">
        <w:t>The body numbers of the hypothetical bodies have been changed.</w:t>
      </w:r>
    </w:p>
    <w:p w14:paraId="748EA1EF" w14:textId="77777777" w:rsidR="00BF3510" w:rsidRPr="00D3464B" w:rsidRDefault="00BF3510" w:rsidP="00791E47">
      <w:pPr>
        <w:pStyle w:val="ListBullet1"/>
        <w:ind w:left="284" w:hanging="284"/>
      </w:pPr>
      <w:r w:rsidRPr="00D3464B">
        <w:t xml:space="preserve">The development environment for the DLL and the sample programs have been changed from Watcom 10.5 to </w:t>
      </w:r>
      <w:r w:rsidRPr="00D3464B">
        <w:lastRenderedPageBreak/>
        <w:t>Microsoft Visual C++ (5.0 and 1.5). This was necessary because the Watcom compiler created LIB files which were not compatible with Microsoft C. The LIB files created by Visual C however are compatible with Watcom.</w:t>
      </w:r>
    </w:p>
    <w:p w14:paraId="1EE73D9F" w14:textId="77777777" w:rsidR="00BF3510" w:rsidRPr="00E04065" w:rsidRDefault="00BF3510" w:rsidP="00877D89">
      <w:pPr>
        <w:pStyle w:val="berschrift2"/>
      </w:pPr>
      <w:bookmarkStart w:id="364" w:name="_Toc58481517"/>
      <w:r w:rsidRPr="00E04065">
        <w:t>Changes from Version 1.00</w:t>
      </w:r>
      <w:r w:rsidR="00446B06" w:rsidRPr="00E04065">
        <w:t xml:space="preserve"> </w:t>
      </w:r>
      <w:r w:rsidRPr="00E04065">
        <w:t>to 1.01</w:t>
      </w:r>
      <w:bookmarkEnd w:id="364"/>
    </w:p>
    <w:p w14:paraId="2833B08A" w14:textId="4D0C7B02" w:rsidR="00BF3510" w:rsidRPr="00D3464B" w:rsidRDefault="00BF3510" w:rsidP="001555B8">
      <w:pPr>
        <w:pStyle w:val="berschrift3"/>
      </w:pPr>
      <w:bookmarkStart w:id="365" w:name="_Sidereal_time"/>
      <w:bookmarkStart w:id="366" w:name="_Toc58481518"/>
      <w:bookmarkEnd w:id="365"/>
      <w:r w:rsidRPr="00D3464B">
        <w:t>Sidereal time</w:t>
      </w:r>
      <w:bookmarkEnd w:id="366"/>
    </w:p>
    <w:p w14:paraId="62086550" w14:textId="77777777" w:rsidR="00BF3510" w:rsidRPr="005D3C75" w:rsidRDefault="00BF3510" w:rsidP="00CC1B5C">
      <w:r w:rsidRPr="00D3464B">
        <w:t xml:space="preserve">The computation of the sidereal time is now much easier. The obliquity and nutation are now computed inside the </w:t>
      </w:r>
      <w:r w:rsidRPr="005D3C75">
        <w:t>function. The structure of the function swe_sidtime() has been changed as follows:</w:t>
      </w:r>
    </w:p>
    <w:p w14:paraId="77239D54" w14:textId="77777777" w:rsidR="00BF3510" w:rsidRPr="005D3C75" w:rsidRDefault="00BF3510" w:rsidP="00CC1B5C">
      <w:r w:rsidRPr="005D3C75">
        <w:t>/* sidereal time */</w:t>
      </w:r>
    </w:p>
    <w:p w14:paraId="2C57959B" w14:textId="77777777" w:rsidR="00BF3510" w:rsidRPr="005D3C75" w:rsidRDefault="00BF3510" w:rsidP="00CC1B5C">
      <w:r w:rsidRPr="005D3C75">
        <w:t>double swe_sidtime(double tjd_ut);</w:t>
      </w:r>
      <w:r w:rsidR="0021556A" w:rsidRPr="005D3C75">
        <w:tab/>
      </w:r>
      <w:r w:rsidRPr="005D3C75">
        <w:t>/* Julian day number, UT */</w:t>
      </w:r>
    </w:p>
    <w:p w14:paraId="371318FA" w14:textId="77777777" w:rsidR="00BF3510" w:rsidRPr="00D3464B" w:rsidRDefault="00BF3510" w:rsidP="00CC1B5C">
      <w:r w:rsidRPr="005D3C75">
        <w:t xml:space="preserve">The old functions swe_sidtime0() has </w:t>
      </w:r>
      <w:r w:rsidRPr="00D3464B">
        <w:t>been kept for backward compatibility.</w:t>
      </w:r>
    </w:p>
    <w:p w14:paraId="72B1F51A" w14:textId="77777777" w:rsidR="00BF3510" w:rsidRPr="00D3464B" w:rsidRDefault="00BF3510" w:rsidP="001555B8">
      <w:pPr>
        <w:pStyle w:val="berschrift3"/>
      </w:pPr>
      <w:bookmarkStart w:id="367" w:name="_Toc58481519"/>
      <w:r w:rsidRPr="00D3464B">
        <w:t>Houses</w:t>
      </w:r>
      <w:bookmarkEnd w:id="367"/>
    </w:p>
    <w:p w14:paraId="3014CED2" w14:textId="77777777" w:rsidR="00283E02" w:rsidRDefault="00BF3510" w:rsidP="00CC1B5C">
      <w:r w:rsidRPr="00D3464B">
        <w:t>The calculation of houses has been simplified as well. Moreover, the Vertex has been added.</w:t>
      </w:r>
    </w:p>
    <w:p w14:paraId="294F292E" w14:textId="77777777" w:rsidR="00BF3510" w:rsidRPr="005D3C75" w:rsidRDefault="00BF3510" w:rsidP="00CC1B5C">
      <w:r w:rsidRPr="00D3464B">
        <w:t xml:space="preserve">The version </w:t>
      </w:r>
      <w:r w:rsidRPr="00D3464B">
        <w:rPr>
          <w:b/>
          <w:bCs/>
        </w:rPr>
        <w:t>1.01</w:t>
      </w:r>
      <w:r w:rsidRPr="00D3464B">
        <w:t xml:space="preserve"> </w:t>
      </w:r>
      <w:r w:rsidRPr="005D3C75">
        <w:t>structure of swe_houses() is:</w:t>
      </w:r>
    </w:p>
    <w:p w14:paraId="5CEB89D9" w14:textId="77777777" w:rsidR="00BF3510" w:rsidRPr="005D3C75" w:rsidRDefault="00BF3510" w:rsidP="00CC1B5C">
      <w:r w:rsidRPr="005D3C75">
        <w:t>int swe_houses(</w:t>
      </w:r>
    </w:p>
    <w:p w14:paraId="53143641" w14:textId="77777777" w:rsidR="00BF3510" w:rsidRPr="005D3C75" w:rsidRDefault="00BF3510" w:rsidP="00B13FBF">
      <w:pPr>
        <w:tabs>
          <w:tab w:val="left" w:pos="2835"/>
        </w:tabs>
        <w:ind w:left="567"/>
      </w:pPr>
      <w:r w:rsidRPr="005D3C75">
        <w:t>double tjd_ut,</w:t>
      </w:r>
      <w:r w:rsidR="0021556A" w:rsidRPr="005D3C75">
        <w:tab/>
      </w:r>
      <w:r w:rsidR="00A54730">
        <w:tab/>
      </w:r>
      <w:r w:rsidRPr="005D3C75">
        <w:t xml:space="preserve">/* </w:t>
      </w:r>
      <w:r w:rsidR="00445A0C" w:rsidRPr="005D3C75">
        <w:t>Julian</w:t>
      </w:r>
      <w:r w:rsidRPr="005D3C75">
        <w:t xml:space="preserve"> day number, UT */</w:t>
      </w:r>
    </w:p>
    <w:p w14:paraId="49722F15" w14:textId="77777777" w:rsidR="00BF3510" w:rsidRPr="005D3C75" w:rsidRDefault="00BF3510" w:rsidP="00B13FBF">
      <w:pPr>
        <w:tabs>
          <w:tab w:val="left" w:pos="2835"/>
        </w:tabs>
        <w:ind w:left="567"/>
      </w:pPr>
      <w:r w:rsidRPr="005D3C75">
        <w:t>double geolat,</w:t>
      </w:r>
      <w:r w:rsidR="00A54730">
        <w:tab/>
      </w:r>
      <w:r w:rsidR="0021556A" w:rsidRPr="005D3C75">
        <w:tab/>
      </w:r>
      <w:r w:rsidRPr="005D3C75">
        <w:t>/* geographic latitude, in degrees */</w:t>
      </w:r>
    </w:p>
    <w:p w14:paraId="3C851FCE" w14:textId="77777777" w:rsidR="00BF3510" w:rsidRPr="005D3C75" w:rsidRDefault="00BF3510" w:rsidP="00B13FBF">
      <w:pPr>
        <w:tabs>
          <w:tab w:val="left" w:pos="2835"/>
        </w:tabs>
        <w:ind w:left="567"/>
      </w:pPr>
      <w:r w:rsidRPr="005D3C75">
        <w:t>double geolon,</w:t>
      </w:r>
      <w:r w:rsidR="0021556A" w:rsidRPr="005D3C75">
        <w:tab/>
      </w:r>
      <w:r w:rsidRPr="005D3C75">
        <w:t>/* geographic longitude, in degrees */</w:t>
      </w:r>
    </w:p>
    <w:p w14:paraId="5A22003F" w14:textId="77777777" w:rsidR="00BF3510" w:rsidRPr="005D3C75" w:rsidRDefault="00BF3510" w:rsidP="00B13FBF">
      <w:pPr>
        <w:tabs>
          <w:tab w:val="left" w:pos="2835"/>
        </w:tabs>
        <w:ind w:left="567"/>
      </w:pPr>
      <w:r w:rsidRPr="005D3C75">
        <w:t>char hsys,</w:t>
      </w:r>
      <w:r w:rsidR="0021556A" w:rsidRPr="005D3C75">
        <w:tab/>
      </w:r>
      <w:r w:rsidRPr="005D3C75">
        <w:tab/>
        <w:t>/* house method, one of the letters PKRCAV */</w:t>
      </w:r>
    </w:p>
    <w:p w14:paraId="657045A1" w14:textId="77777777" w:rsidR="00BF3510" w:rsidRPr="005D3C75" w:rsidRDefault="00BF3510" w:rsidP="00B13FBF">
      <w:pPr>
        <w:tabs>
          <w:tab w:val="left" w:pos="2835"/>
        </w:tabs>
        <w:ind w:left="567"/>
      </w:pPr>
      <w:r w:rsidRPr="005D3C75">
        <w:t>double *asc,</w:t>
      </w:r>
      <w:r w:rsidRPr="005D3C75">
        <w:tab/>
      </w:r>
      <w:r w:rsidR="00A54730">
        <w:tab/>
      </w:r>
      <w:r w:rsidRPr="005D3C75">
        <w:t>/* address for ascendant */</w:t>
      </w:r>
    </w:p>
    <w:p w14:paraId="1F2C1C0A" w14:textId="77777777" w:rsidR="00BF3510" w:rsidRPr="005D3C75" w:rsidRDefault="00BF3510" w:rsidP="00B13FBF">
      <w:pPr>
        <w:tabs>
          <w:tab w:val="left" w:pos="2835"/>
        </w:tabs>
        <w:ind w:left="567"/>
      </w:pPr>
      <w:r w:rsidRPr="005D3C75">
        <w:t>double *mc,</w:t>
      </w:r>
      <w:r w:rsidRPr="005D3C75">
        <w:tab/>
      </w:r>
      <w:r w:rsidRPr="005D3C75">
        <w:tab/>
        <w:t>/* address for mc */</w:t>
      </w:r>
      <w:r w:rsidRPr="005D3C75">
        <w:tab/>
      </w:r>
      <w:r w:rsidRPr="005D3C75">
        <w:tab/>
      </w:r>
      <w:r w:rsidRPr="005D3C75">
        <w:tab/>
      </w:r>
    </w:p>
    <w:p w14:paraId="7A3C6A58" w14:textId="77777777" w:rsidR="00BF3510" w:rsidRPr="005D3C75" w:rsidRDefault="00BF3510" w:rsidP="00B13FBF">
      <w:pPr>
        <w:tabs>
          <w:tab w:val="left" w:pos="2835"/>
        </w:tabs>
        <w:ind w:left="567"/>
      </w:pPr>
      <w:r w:rsidRPr="005D3C75">
        <w:t>double *armc,</w:t>
      </w:r>
      <w:r w:rsidRPr="005D3C75">
        <w:tab/>
      </w:r>
      <w:r w:rsidR="00A54730">
        <w:tab/>
      </w:r>
      <w:r w:rsidRPr="005D3C75">
        <w:t>/* address for armc */</w:t>
      </w:r>
    </w:p>
    <w:p w14:paraId="7AC8B371" w14:textId="77777777" w:rsidR="00B13FBF" w:rsidRDefault="00BF3510" w:rsidP="00B13FBF">
      <w:pPr>
        <w:tabs>
          <w:tab w:val="left" w:pos="2835"/>
        </w:tabs>
        <w:ind w:left="567"/>
      </w:pPr>
      <w:r w:rsidRPr="005D3C75">
        <w:t>double *vertex,</w:t>
      </w:r>
      <w:r w:rsidRPr="005D3C75">
        <w:tab/>
        <w:t>/* address for vertex */</w:t>
      </w:r>
    </w:p>
    <w:p w14:paraId="0098F176" w14:textId="77777777" w:rsidR="00BF3510" w:rsidRPr="005D3C75" w:rsidRDefault="00BF3510" w:rsidP="00B13FBF">
      <w:pPr>
        <w:tabs>
          <w:tab w:val="left" w:pos="2835"/>
        </w:tabs>
        <w:ind w:left="567"/>
      </w:pPr>
      <w:r w:rsidRPr="005D3C75">
        <w:t>double *cusps);</w:t>
      </w:r>
      <w:r w:rsidRPr="005D3C75">
        <w:tab/>
        <w:t>/* address for 13 doubles: 1 empty + 12 houses */</w:t>
      </w:r>
    </w:p>
    <w:p w14:paraId="0673F5A4" w14:textId="77777777" w:rsidR="00BF3510" w:rsidRPr="00D3464B" w:rsidRDefault="00BF3510" w:rsidP="00CC1B5C">
      <w:r w:rsidRPr="00B13FBF">
        <w:rPr>
          <w:b/>
          <w:bCs/>
          <w:color w:val="FF0000"/>
        </w:rPr>
        <w:t>Note</w:t>
      </w:r>
      <w:r w:rsidRPr="00D3464B">
        <w:t xml:space="preserve"> also, that the indices of the cusps have changed:</w:t>
      </w:r>
    </w:p>
    <w:p w14:paraId="29A349C8" w14:textId="77777777" w:rsidR="00BF3510" w:rsidRPr="005D3C75" w:rsidRDefault="00BF3510" w:rsidP="00B13FBF">
      <w:pPr>
        <w:tabs>
          <w:tab w:val="left" w:pos="2835"/>
        </w:tabs>
        <w:ind w:left="567"/>
      </w:pPr>
      <w:r w:rsidRPr="005D3C75">
        <w:t>cusp[0] = 0</w:t>
      </w:r>
      <w:r w:rsidRPr="005D3C75">
        <w:tab/>
        <w:t>(before: cusp[0] = house 1)</w:t>
      </w:r>
    </w:p>
    <w:p w14:paraId="78523B47" w14:textId="77777777" w:rsidR="00BF3510" w:rsidRPr="005D3C75" w:rsidRDefault="00BF3510" w:rsidP="00B13FBF">
      <w:pPr>
        <w:tabs>
          <w:tab w:val="left" w:pos="2835"/>
        </w:tabs>
        <w:ind w:left="567"/>
      </w:pPr>
      <w:r w:rsidRPr="005D3C75">
        <w:t>cusp[1] = house 1</w:t>
      </w:r>
      <w:r w:rsidRPr="005D3C75">
        <w:tab/>
        <w:t>(before: cusp[1] = house 2)</w:t>
      </w:r>
    </w:p>
    <w:p w14:paraId="05B9077F" w14:textId="77777777" w:rsidR="00BF3510" w:rsidRPr="005D3C75" w:rsidRDefault="00BF3510" w:rsidP="00B13FBF">
      <w:pPr>
        <w:tabs>
          <w:tab w:val="left" w:pos="2835"/>
        </w:tabs>
        <w:ind w:left="567"/>
      </w:pPr>
      <w:r w:rsidRPr="005D3C75">
        <w:t>cusp[2] = house 2</w:t>
      </w:r>
      <w:r w:rsidRPr="005D3C75">
        <w:tab/>
        <w:t>(etc.)</w:t>
      </w:r>
    </w:p>
    <w:p w14:paraId="26615633" w14:textId="77777777" w:rsidR="00BF3510" w:rsidRPr="00D3464B" w:rsidRDefault="00BF3510" w:rsidP="00B13FBF">
      <w:pPr>
        <w:ind w:firstLine="567"/>
      </w:pPr>
      <w:r w:rsidRPr="00D3464B">
        <w:t>etc.</w:t>
      </w:r>
    </w:p>
    <w:p w14:paraId="7F34ABCE" w14:textId="77777777" w:rsidR="00BF3510" w:rsidRPr="00D3464B" w:rsidRDefault="00BF3510" w:rsidP="001555B8">
      <w:pPr>
        <w:pStyle w:val="berschrift3"/>
      </w:pPr>
      <w:bookmarkStart w:id="368" w:name="_Toc58481520"/>
      <w:r w:rsidRPr="00D3464B">
        <w:t>Ecliptic obliquity and nutation</w:t>
      </w:r>
      <w:bookmarkEnd w:id="368"/>
    </w:p>
    <w:p w14:paraId="22AFF067" w14:textId="77777777" w:rsidR="00BF3510" w:rsidRDefault="00BF3510" w:rsidP="005A5CEF">
      <w:r w:rsidRPr="00D3464B">
        <w:t>The new pseudo-body</w:t>
      </w:r>
      <w:r w:rsidRPr="00B248F1">
        <w:rPr>
          <w:rStyle w:val="functions"/>
        </w:rPr>
        <w:t xml:space="preserve"> </w:t>
      </w:r>
      <w:r w:rsidRPr="005D3C75">
        <w:t>SE_ECL_NUT replaces the two separate pseudo-bodies SE_ECLIPTIC and SE_NUTATION in the function swe_calc().</w:t>
      </w:r>
    </w:p>
    <w:p w14:paraId="55F9FC7F" w14:textId="77777777" w:rsidR="00BF3510" w:rsidRPr="00E04065" w:rsidRDefault="00BF3510" w:rsidP="002E5836">
      <w:pPr>
        <w:pStyle w:val="berschrift1"/>
      </w:pPr>
      <w:bookmarkStart w:id="369" w:name="_Toc58481521"/>
      <w:bookmarkStart w:id="370" w:name="_Hlk30497530"/>
      <w:r w:rsidRPr="00E04065">
        <w:t>What is missing</w:t>
      </w:r>
      <w:r w:rsidR="004E52D3" w:rsidRPr="00E04065">
        <w:t xml:space="preserve"> </w:t>
      </w:r>
      <w:r w:rsidRPr="00E04065">
        <w:t>?</w:t>
      </w:r>
      <w:bookmarkEnd w:id="369"/>
    </w:p>
    <w:bookmarkEnd w:id="370"/>
    <w:p w14:paraId="725866C8" w14:textId="77777777" w:rsidR="00BF3510" w:rsidRPr="00D3464B" w:rsidRDefault="00BF3510" w:rsidP="00CC1B5C">
      <w:r w:rsidRPr="00D3464B">
        <w:t>There are some important limits in regard to what you can expect from an ephemeris module. We do not tell you:</w:t>
      </w:r>
    </w:p>
    <w:p w14:paraId="446BEDE8" w14:textId="77777777" w:rsidR="00BF3510" w:rsidRPr="00527695" w:rsidRDefault="00BF3510" w:rsidP="00DE5833">
      <w:pPr>
        <w:numPr>
          <w:ilvl w:val="0"/>
          <w:numId w:val="2"/>
        </w:numPr>
        <w:ind w:left="567" w:hanging="567"/>
      </w:pPr>
      <w:bookmarkStart w:id="371" w:name="_Hlk477486313"/>
      <w:r w:rsidRPr="00527695">
        <w:t>how to draw a chart</w:t>
      </w:r>
      <w:bookmarkEnd w:id="371"/>
      <w:r w:rsidR="00EF5663" w:rsidRPr="00527695">
        <w:t>;</w:t>
      </w:r>
    </w:p>
    <w:p w14:paraId="7B92C2CE" w14:textId="77777777" w:rsidR="00BF3510" w:rsidRPr="00527695" w:rsidRDefault="00BF3510" w:rsidP="00DE5833">
      <w:pPr>
        <w:numPr>
          <w:ilvl w:val="0"/>
          <w:numId w:val="2"/>
        </w:numPr>
        <w:ind w:left="567" w:hanging="567"/>
      </w:pPr>
      <w:bookmarkStart w:id="372" w:name="_Hlk477487992"/>
      <w:r w:rsidRPr="00527695">
        <w:t>which glyphs to use</w:t>
      </w:r>
      <w:bookmarkEnd w:id="372"/>
      <w:r w:rsidR="00EF5663" w:rsidRPr="00527695">
        <w:t>;</w:t>
      </w:r>
    </w:p>
    <w:p w14:paraId="48485DC2" w14:textId="6A92CF95" w:rsidR="00BF3510" w:rsidRPr="00527695" w:rsidRDefault="00BF3510" w:rsidP="00DE5833">
      <w:pPr>
        <w:numPr>
          <w:ilvl w:val="0"/>
          <w:numId w:val="2"/>
        </w:numPr>
        <w:ind w:left="567" w:hanging="567"/>
      </w:pPr>
      <w:r w:rsidRPr="00C15A25">
        <w:t>when a planet is stationar</w:t>
      </w:r>
      <w:r w:rsidRPr="00527695">
        <w:rPr>
          <w:color w:val="000000"/>
        </w:rPr>
        <w:t>y</w:t>
      </w:r>
      <w:r w:rsidR="00EF5663" w:rsidRPr="00527695">
        <w:t>;</w:t>
      </w:r>
    </w:p>
    <w:p w14:paraId="1B41BE4F" w14:textId="77777777" w:rsidR="00BF3510" w:rsidRPr="00527695" w:rsidRDefault="00BF3510" w:rsidP="00DE5833">
      <w:pPr>
        <w:numPr>
          <w:ilvl w:val="0"/>
          <w:numId w:val="2"/>
        </w:numPr>
        <w:ind w:left="567" w:hanging="567"/>
      </w:pPr>
      <w:r w:rsidRPr="00527695">
        <w:t>how to compute universal time from local time, i.e. what timezone a place is located in</w:t>
      </w:r>
      <w:r w:rsidR="00EF5663" w:rsidRPr="00527695">
        <w:t>;</w:t>
      </w:r>
    </w:p>
    <w:p w14:paraId="442EA694" w14:textId="77777777" w:rsidR="00BF3510" w:rsidRPr="00527695" w:rsidRDefault="00BF3510" w:rsidP="00DE5833">
      <w:pPr>
        <w:numPr>
          <w:ilvl w:val="0"/>
          <w:numId w:val="2"/>
        </w:numPr>
        <w:ind w:left="567" w:hanging="567"/>
      </w:pPr>
      <w:r w:rsidRPr="00527695">
        <w:t xml:space="preserve">how to compute progressions, solar returns, </w:t>
      </w:r>
      <w:r w:rsidR="00445A0C" w:rsidRPr="00527695">
        <w:t>composite</w:t>
      </w:r>
      <w:r w:rsidRPr="00527695">
        <w:t xml:space="preserve"> charts, transit times and a lot </w:t>
      </w:r>
      <w:r w:rsidR="00EF5663" w:rsidRPr="00527695">
        <w:t>more;</w:t>
      </w:r>
    </w:p>
    <w:p w14:paraId="4CB9595A" w14:textId="3A89B4D5" w:rsidR="00347C36" w:rsidRDefault="00BF3510" w:rsidP="00DE5833">
      <w:pPr>
        <w:numPr>
          <w:ilvl w:val="0"/>
          <w:numId w:val="2"/>
        </w:numPr>
        <w:ind w:left="567" w:hanging="567"/>
      </w:pPr>
      <w:r w:rsidRPr="00C15A25">
        <w:t xml:space="preserve">what the different calendars </w:t>
      </w:r>
      <w:r w:rsidRPr="00527695">
        <w:t xml:space="preserve">(Julian, Gregorian </w:t>
      </w:r>
      <w:r w:rsidR="00EF5663" w:rsidRPr="00527695">
        <w:t>.</w:t>
      </w:r>
      <w:r w:rsidRPr="00527695">
        <w:t>..) mean and when they appl</w:t>
      </w:r>
      <w:r w:rsidR="00841EEA" w:rsidRPr="00527695">
        <w:t>y</w:t>
      </w:r>
      <w:r w:rsidRPr="00527695">
        <w:t>.</w:t>
      </w:r>
    </w:p>
    <w:p w14:paraId="4FEB168F" w14:textId="77777777" w:rsidR="00347C36" w:rsidRDefault="00347C36">
      <w:pPr>
        <w:widowControl/>
        <w:suppressAutoHyphens w:val="0"/>
        <w:autoSpaceDE/>
        <w:snapToGrid/>
        <w:spacing w:after="0"/>
        <w:jc w:val="left"/>
      </w:pPr>
      <w:r>
        <w:br w:type="page"/>
      </w:r>
    </w:p>
    <w:p w14:paraId="03D91866" w14:textId="77777777" w:rsidR="00BF3510" w:rsidRPr="00527695" w:rsidRDefault="00BF3510" w:rsidP="00347C36">
      <w:pPr>
        <w:ind w:left="567"/>
      </w:pPr>
    </w:p>
    <w:p w14:paraId="7DA5A683" w14:textId="043281EB" w:rsidR="00BF3510" w:rsidRPr="00E04065" w:rsidRDefault="00BF3510" w:rsidP="002E5836">
      <w:pPr>
        <w:pStyle w:val="berschrift1"/>
      </w:pPr>
      <w:bookmarkStart w:id="373" w:name="_Index"/>
      <w:bookmarkStart w:id="374" w:name="_Toc58481522"/>
      <w:bookmarkStart w:id="375" w:name="index"/>
      <w:bookmarkEnd w:id="373"/>
      <w:r w:rsidRPr="00E04065">
        <w:t>Index</w:t>
      </w:r>
      <w:bookmarkEnd w:id="374"/>
    </w:p>
    <w:tbl>
      <w:tblPr>
        <w:tblW w:w="0" w:type="auto"/>
        <w:tblInd w:w="534" w:type="dxa"/>
        <w:tblLayout w:type="fixed"/>
        <w:tblLook w:val="0000" w:firstRow="0" w:lastRow="0" w:firstColumn="0" w:lastColumn="0" w:noHBand="0" w:noVBand="0"/>
      </w:tblPr>
      <w:tblGrid>
        <w:gridCol w:w="2976"/>
        <w:gridCol w:w="6570"/>
      </w:tblGrid>
      <w:tr w:rsidR="00BF3510" w:rsidRPr="007A5AA9" w14:paraId="29617F90" w14:textId="77777777" w:rsidTr="006F79D4">
        <w:trPr>
          <w:trHeight w:val="387"/>
        </w:trPr>
        <w:tc>
          <w:tcPr>
            <w:tcW w:w="2976" w:type="dxa"/>
            <w:vAlign w:val="center"/>
          </w:tcPr>
          <w:bookmarkEnd w:id="375"/>
          <w:p w14:paraId="56F1E11B" w14:textId="77777777" w:rsidR="00BF3510" w:rsidRPr="007A5AA9" w:rsidRDefault="00BF3510" w:rsidP="007A5AA9">
            <w:pPr>
              <w:rPr>
                <w:b/>
                <w:bCs/>
                <w:szCs w:val="20"/>
              </w:rPr>
            </w:pPr>
            <w:r w:rsidRPr="007A5AA9">
              <w:rPr>
                <w:b/>
                <w:bCs/>
                <w:szCs w:val="20"/>
              </w:rPr>
              <w:t>Flag</w:t>
            </w:r>
          </w:p>
        </w:tc>
        <w:tc>
          <w:tcPr>
            <w:tcW w:w="6570" w:type="dxa"/>
            <w:vAlign w:val="center"/>
          </w:tcPr>
          <w:p w14:paraId="1855A9D8" w14:textId="77777777" w:rsidR="00BF3510" w:rsidRPr="007A5AA9" w:rsidRDefault="00BF3510" w:rsidP="007A5AA9">
            <w:pPr>
              <w:rPr>
                <w:b/>
                <w:bCs/>
                <w:szCs w:val="20"/>
              </w:rPr>
            </w:pPr>
            <w:r w:rsidRPr="007A5AA9">
              <w:rPr>
                <w:b/>
                <w:bCs/>
                <w:szCs w:val="20"/>
              </w:rPr>
              <w:t xml:space="preserve">Body, </w:t>
            </w:r>
            <w:r w:rsidR="00EA0B9F" w:rsidRPr="007A5AA9">
              <w:rPr>
                <w:b/>
                <w:bCs/>
                <w:szCs w:val="20"/>
              </w:rPr>
              <w:t>point</w:t>
            </w:r>
          </w:p>
        </w:tc>
      </w:tr>
      <w:tr w:rsidR="00BF3510" w:rsidRPr="007A5AA9" w14:paraId="26BFA5A6" w14:textId="77777777" w:rsidTr="006F79D4">
        <w:tc>
          <w:tcPr>
            <w:tcW w:w="2976" w:type="dxa"/>
          </w:tcPr>
          <w:p w14:paraId="1C6784B7" w14:textId="77777777" w:rsidR="00BF3510" w:rsidRPr="007A5AA9" w:rsidRDefault="00C97A94" w:rsidP="007A5AA9">
            <w:pPr>
              <w:rPr>
                <w:szCs w:val="20"/>
              </w:rPr>
            </w:pPr>
            <w:hyperlink w:anchor="_Hlk477833574" w:history="1">
              <w:r w:rsidR="00406858" w:rsidRPr="007A5AA9">
                <w:rPr>
                  <w:szCs w:val="20"/>
                </w:rPr>
                <w:t>DEFAULT EPHEMERIS FLAG</w:t>
              </w:r>
            </w:hyperlink>
          </w:p>
        </w:tc>
        <w:tc>
          <w:tcPr>
            <w:tcW w:w="6570" w:type="dxa"/>
          </w:tcPr>
          <w:p w14:paraId="4A5B2C4F" w14:textId="77777777" w:rsidR="00BF3510" w:rsidRPr="007A5AA9" w:rsidRDefault="00C97A94" w:rsidP="007A5AA9">
            <w:pPr>
              <w:rPr>
                <w:szCs w:val="20"/>
              </w:rPr>
            </w:pPr>
            <w:hyperlink w:anchor="_Hlk477320798" w:history="1">
              <w:r w:rsidR="00406858" w:rsidRPr="007A5AA9">
                <w:rPr>
                  <w:szCs w:val="20"/>
                </w:rPr>
                <w:t>ADDITIONAL ASTEROIDS</w:t>
              </w:r>
            </w:hyperlink>
          </w:p>
        </w:tc>
      </w:tr>
      <w:tr w:rsidR="00BF3510" w:rsidRPr="007A5AA9" w14:paraId="550897A4" w14:textId="77777777" w:rsidTr="006F79D4">
        <w:tc>
          <w:tcPr>
            <w:tcW w:w="2976" w:type="dxa"/>
          </w:tcPr>
          <w:p w14:paraId="214287B4" w14:textId="77777777" w:rsidR="00BF3510" w:rsidRPr="007A5AA9" w:rsidRDefault="00C97A94" w:rsidP="007A5AA9">
            <w:pPr>
              <w:rPr>
                <w:szCs w:val="20"/>
              </w:rPr>
            </w:pPr>
            <w:hyperlink w:anchor="_Hlk477321234" w:history="1">
              <w:r w:rsidR="00406858" w:rsidRPr="007A5AA9">
                <w:rPr>
                  <w:szCs w:val="20"/>
                </w:rPr>
                <w:t>EPHEMERIS FLAGS</w:t>
              </w:r>
            </w:hyperlink>
          </w:p>
        </w:tc>
        <w:tc>
          <w:tcPr>
            <w:tcW w:w="6570" w:type="dxa"/>
          </w:tcPr>
          <w:p w14:paraId="105CD94A" w14:textId="77777777" w:rsidR="00BF3510" w:rsidRPr="007A5AA9" w:rsidRDefault="00C97A94" w:rsidP="007A5AA9">
            <w:pPr>
              <w:rPr>
                <w:szCs w:val="20"/>
              </w:rPr>
            </w:pPr>
            <w:hyperlink w:anchor="_Hlk477320919" w:history="1">
              <w:r w:rsidR="00406858" w:rsidRPr="007A5AA9">
                <w:rPr>
                  <w:szCs w:val="20"/>
                </w:rPr>
                <w:t>FICTITIOUS PLANETS</w:t>
              </w:r>
            </w:hyperlink>
          </w:p>
        </w:tc>
      </w:tr>
      <w:tr w:rsidR="00BF3510" w:rsidRPr="007A5AA9" w14:paraId="10F7F384" w14:textId="77777777" w:rsidTr="006F79D4">
        <w:tc>
          <w:tcPr>
            <w:tcW w:w="2976" w:type="dxa"/>
          </w:tcPr>
          <w:p w14:paraId="45AE4B6A" w14:textId="77777777" w:rsidR="00BF3510" w:rsidRPr="007A5AA9" w:rsidRDefault="00C97A94" w:rsidP="007A5AA9">
            <w:pPr>
              <w:rPr>
                <w:szCs w:val="20"/>
              </w:rPr>
            </w:pPr>
            <w:hyperlink w:anchor="_Hlk477321208" w:history="1">
              <w:r w:rsidR="00406858" w:rsidRPr="007A5AA9">
                <w:rPr>
                  <w:szCs w:val="20"/>
                </w:rPr>
                <w:t>FLAG BITS</w:t>
              </w:r>
            </w:hyperlink>
          </w:p>
        </w:tc>
        <w:tc>
          <w:tcPr>
            <w:tcW w:w="6570" w:type="dxa"/>
          </w:tcPr>
          <w:p w14:paraId="4A8FFD5F" w14:textId="77777777" w:rsidR="00BF3510" w:rsidRPr="007A5AA9" w:rsidRDefault="00C97A94" w:rsidP="007A5AA9">
            <w:pPr>
              <w:rPr>
                <w:szCs w:val="20"/>
              </w:rPr>
            </w:pPr>
            <w:hyperlink w:anchor="_Hlk477834622" w:history="1">
              <w:r w:rsidR="00406858" w:rsidRPr="007A5AA9">
                <w:rPr>
                  <w:szCs w:val="20"/>
                </w:rPr>
                <w:t>FIND A NAME</w:t>
              </w:r>
            </w:hyperlink>
          </w:p>
        </w:tc>
      </w:tr>
      <w:tr w:rsidR="00BF3510" w:rsidRPr="007A5AA9" w14:paraId="10980853" w14:textId="77777777" w:rsidTr="006F79D4">
        <w:tc>
          <w:tcPr>
            <w:tcW w:w="2976" w:type="dxa"/>
          </w:tcPr>
          <w:p w14:paraId="1345C5CE" w14:textId="77777777" w:rsidR="00BF3510" w:rsidRPr="007A5AA9" w:rsidRDefault="00C97A94" w:rsidP="007A5AA9">
            <w:pPr>
              <w:rPr>
                <w:szCs w:val="20"/>
              </w:rPr>
            </w:pPr>
            <w:hyperlink w:anchor="_Hlk477321274" w:history="1">
              <w:r w:rsidR="00406858" w:rsidRPr="007A5AA9">
                <w:rPr>
                  <w:szCs w:val="20"/>
                </w:rPr>
                <w:t>SPEED FLAG</w:t>
              </w:r>
            </w:hyperlink>
          </w:p>
        </w:tc>
        <w:tc>
          <w:tcPr>
            <w:tcW w:w="6570" w:type="dxa"/>
          </w:tcPr>
          <w:p w14:paraId="76C221CF" w14:textId="77777777" w:rsidR="00BF3510" w:rsidRPr="007A5AA9" w:rsidRDefault="00C97A94" w:rsidP="007A5AA9">
            <w:pPr>
              <w:rPr>
                <w:szCs w:val="20"/>
              </w:rPr>
            </w:pPr>
            <w:hyperlink w:anchor="_Hlk477829414" w:history="1">
              <w:r w:rsidR="00406858" w:rsidRPr="007A5AA9">
                <w:rPr>
                  <w:szCs w:val="20"/>
                </w:rPr>
                <w:t>HOW TO COMPUTE</w:t>
              </w:r>
            </w:hyperlink>
          </w:p>
        </w:tc>
      </w:tr>
      <w:tr w:rsidR="00BF3510" w:rsidRPr="007A5AA9" w14:paraId="1B04536A" w14:textId="77777777" w:rsidTr="006F79D4">
        <w:tc>
          <w:tcPr>
            <w:tcW w:w="2976" w:type="dxa"/>
          </w:tcPr>
          <w:p w14:paraId="33841106" w14:textId="77777777" w:rsidR="00BF3510" w:rsidRPr="007A5AA9" w:rsidRDefault="00BF3510" w:rsidP="007A5AA9">
            <w:pPr>
              <w:rPr>
                <w:szCs w:val="20"/>
              </w:rPr>
            </w:pPr>
          </w:p>
        </w:tc>
        <w:tc>
          <w:tcPr>
            <w:tcW w:w="6570" w:type="dxa"/>
          </w:tcPr>
          <w:p w14:paraId="6C8DE7D9" w14:textId="77777777" w:rsidR="00BF3510" w:rsidRPr="007A5AA9" w:rsidRDefault="00C97A94" w:rsidP="007A5AA9">
            <w:pPr>
              <w:rPr>
                <w:szCs w:val="20"/>
              </w:rPr>
            </w:pPr>
            <w:hyperlink w:anchor="_Hlk477832844" w:history="1">
              <w:r w:rsidR="00406858" w:rsidRPr="007A5AA9">
                <w:rPr>
                  <w:szCs w:val="20"/>
                </w:rPr>
                <w:t>SPECIAL BODY SE_ECL_NUT</w:t>
              </w:r>
            </w:hyperlink>
          </w:p>
        </w:tc>
      </w:tr>
      <w:tr w:rsidR="00BF3510" w:rsidRPr="007A5AA9" w14:paraId="1A9C3036" w14:textId="77777777" w:rsidTr="006F79D4">
        <w:tc>
          <w:tcPr>
            <w:tcW w:w="2976" w:type="dxa"/>
          </w:tcPr>
          <w:p w14:paraId="1000CC6C" w14:textId="77777777" w:rsidR="00BF3510" w:rsidRPr="007A5AA9" w:rsidRDefault="00BF3510" w:rsidP="007A5AA9">
            <w:pPr>
              <w:rPr>
                <w:szCs w:val="20"/>
              </w:rPr>
            </w:pPr>
          </w:p>
        </w:tc>
        <w:tc>
          <w:tcPr>
            <w:tcW w:w="6570" w:type="dxa"/>
          </w:tcPr>
          <w:p w14:paraId="09AF0695" w14:textId="77777777" w:rsidR="00BF3510" w:rsidRPr="007A5AA9" w:rsidRDefault="00C97A94" w:rsidP="00964DE4">
            <w:pPr>
              <w:spacing w:after="0"/>
              <w:rPr>
                <w:szCs w:val="20"/>
              </w:rPr>
            </w:pPr>
            <w:hyperlink w:anchor="_Hlk477832209" w:history="1">
              <w:r w:rsidR="00406858" w:rsidRPr="007A5AA9">
                <w:rPr>
                  <w:szCs w:val="20"/>
                </w:rPr>
                <w:t>URANIAN PLANETS</w:t>
              </w:r>
            </w:hyperlink>
          </w:p>
        </w:tc>
      </w:tr>
    </w:tbl>
    <w:p w14:paraId="74F2564A" w14:textId="77777777" w:rsidR="007210D5" w:rsidRPr="00034150" w:rsidRDefault="007210D5" w:rsidP="00CC1B5C">
      <w:pPr>
        <w:rPr>
          <w:szCs w:val="20"/>
        </w:rPr>
      </w:pPr>
    </w:p>
    <w:tbl>
      <w:tblPr>
        <w:tblW w:w="9914" w:type="dxa"/>
        <w:tblInd w:w="534" w:type="dxa"/>
        <w:tblLayout w:type="fixed"/>
        <w:tblLook w:val="0000" w:firstRow="0" w:lastRow="0" w:firstColumn="0" w:lastColumn="0" w:noHBand="0" w:noVBand="0"/>
      </w:tblPr>
      <w:tblGrid>
        <w:gridCol w:w="2976"/>
        <w:gridCol w:w="2268"/>
        <w:gridCol w:w="4670"/>
      </w:tblGrid>
      <w:tr w:rsidR="00BF3510" w:rsidRPr="00E13E30" w14:paraId="13350221" w14:textId="77777777" w:rsidTr="00E13E30">
        <w:trPr>
          <w:cantSplit/>
          <w:trHeight w:val="423"/>
        </w:trPr>
        <w:tc>
          <w:tcPr>
            <w:tcW w:w="2976" w:type="dxa"/>
            <w:vAlign w:val="center"/>
          </w:tcPr>
          <w:p w14:paraId="0FE54A73" w14:textId="77777777" w:rsidR="00BF3510" w:rsidRPr="00E13E30" w:rsidRDefault="007210D5" w:rsidP="004A0CAB">
            <w:pPr>
              <w:ind w:left="-17" w:firstLine="17"/>
              <w:jc w:val="left"/>
              <w:rPr>
                <w:b/>
                <w:bCs/>
                <w:szCs w:val="20"/>
              </w:rPr>
            </w:pPr>
            <w:r>
              <w:br w:type="page"/>
            </w:r>
            <w:r>
              <w:br w:type="page"/>
            </w:r>
            <w:r>
              <w:rPr>
                <w:sz w:val="8"/>
                <w:szCs w:val="8"/>
              </w:rPr>
              <w:br w:type="page"/>
            </w:r>
            <w:r w:rsidR="00BF3510" w:rsidRPr="00E13E30">
              <w:rPr>
                <w:b/>
                <w:bCs/>
                <w:szCs w:val="20"/>
              </w:rPr>
              <w:t>Position</w:t>
            </w:r>
          </w:p>
        </w:tc>
        <w:tc>
          <w:tcPr>
            <w:tcW w:w="2268" w:type="dxa"/>
            <w:vAlign w:val="center"/>
          </w:tcPr>
          <w:p w14:paraId="6A65D11A" w14:textId="77777777" w:rsidR="00BF3510" w:rsidRPr="00E13E30" w:rsidRDefault="00BF3510" w:rsidP="004A0CAB">
            <w:pPr>
              <w:ind w:left="-17" w:firstLine="17"/>
              <w:jc w:val="left"/>
              <w:rPr>
                <w:b/>
                <w:bCs/>
                <w:szCs w:val="20"/>
              </w:rPr>
            </w:pPr>
            <w:r w:rsidRPr="00E13E30">
              <w:rPr>
                <w:b/>
                <w:bCs/>
                <w:szCs w:val="20"/>
              </w:rPr>
              <w:t>What is</w:t>
            </w:r>
            <w:r w:rsidR="00F479E6" w:rsidRPr="00E13E30">
              <w:rPr>
                <w:b/>
                <w:bCs/>
                <w:szCs w:val="20"/>
              </w:rPr>
              <w:t xml:space="preserve"> …</w:t>
            </w:r>
          </w:p>
        </w:tc>
        <w:tc>
          <w:tcPr>
            <w:tcW w:w="4670" w:type="dxa"/>
            <w:vAlign w:val="center"/>
          </w:tcPr>
          <w:p w14:paraId="5F13BC8B" w14:textId="77777777" w:rsidR="00BF3510" w:rsidRPr="00E13E30" w:rsidRDefault="00BF3510" w:rsidP="004A0CAB">
            <w:pPr>
              <w:ind w:left="-17" w:firstLine="17"/>
              <w:jc w:val="left"/>
              <w:rPr>
                <w:b/>
                <w:bCs/>
                <w:szCs w:val="20"/>
              </w:rPr>
            </w:pPr>
            <w:r w:rsidRPr="00E13E30">
              <w:rPr>
                <w:b/>
                <w:bCs/>
                <w:szCs w:val="20"/>
              </w:rPr>
              <w:t>How to</w:t>
            </w:r>
            <w:r w:rsidR="00F479E6" w:rsidRPr="00E13E30">
              <w:rPr>
                <w:b/>
                <w:bCs/>
                <w:szCs w:val="20"/>
              </w:rPr>
              <w:t xml:space="preserve"> </w:t>
            </w:r>
            <w:r w:rsidRPr="00E13E30">
              <w:rPr>
                <w:b/>
                <w:bCs/>
                <w:szCs w:val="20"/>
              </w:rPr>
              <w:t>…</w:t>
            </w:r>
          </w:p>
        </w:tc>
      </w:tr>
      <w:tr w:rsidR="00BF3510" w:rsidRPr="00E13E30" w14:paraId="5667A727" w14:textId="77777777" w:rsidTr="00E13E30">
        <w:trPr>
          <w:cantSplit/>
        </w:trPr>
        <w:tc>
          <w:tcPr>
            <w:tcW w:w="2976" w:type="dxa"/>
            <w:vAlign w:val="center"/>
          </w:tcPr>
          <w:p w14:paraId="739F7976" w14:textId="77777777" w:rsidR="00BF3510" w:rsidRPr="00E13E30" w:rsidRDefault="00C97A94" w:rsidP="004A0CAB">
            <w:pPr>
              <w:ind w:left="-17" w:firstLine="17"/>
              <w:jc w:val="left"/>
              <w:rPr>
                <w:szCs w:val="20"/>
              </w:rPr>
            </w:pPr>
            <w:hyperlink w:anchor="_Hlk477321696" w:history="1">
              <w:r w:rsidR="00406858" w:rsidRPr="00E13E30">
                <w:rPr>
                  <w:szCs w:val="20"/>
                </w:rPr>
                <w:t>ASTROMETRIC</w:t>
              </w:r>
            </w:hyperlink>
          </w:p>
        </w:tc>
        <w:tc>
          <w:tcPr>
            <w:tcW w:w="2268" w:type="dxa"/>
            <w:vAlign w:val="center"/>
          </w:tcPr>
          <w:p w14:paraId="48039D07" w14:textId="2EC7FA3F" w:rsidR="00BF3510" w:rsidRPr="00E13E30" w:rsidRDefault="00C97A94" w:rsidP="004A0CAB">
            <w:pPr>
              <w:ind w:left="-17" w:firstLine="17"/>
              <w:jc w:val="left"/>
              <w:rPr>
                <w:szCs w:val="20"/>
              </w:rPr>
            </w:pPr>
            <w:hyperlink w:anchor="_Hlk477842381" w:history="1">
              <w:r w:rsidR="00FE0B96">
                <w:rPr>
                  <w:szCs w:val="20"/>
                </w:rPr>
                <w:t>AYANAMSHA</w:t>
              </w:r>
            </w:hyperlink>
          </w:p>
        </w:tc>
        <w:tc>
          <w:tcPr>
            <w:tcW w:w="4670" w:type="dxa"/>
            <w:vAlign w:val="center"/>
          </w:tcPr>
          <w:p w14:paraId="4DABE471" w14:textId="77777777" w:rsidR="00BF3510" w:rsidRPr="00E13E30" w:rsidRDefault="00C97A94" w:rsidP="004A0CAB">
            <w:pPr>
              <w:ind w:left="-17" w:firstLine="17"/>
              <w:jc w:val="left"/>
              <w:rPr>
                <w:szCs w:val="20"/>
              </w:rPr>
            </w:pPr>
            <w:hyperlink w:anchor="_Hlt477860200" w:history="1">
              <w:r w:rsidR="00406858" w:rsidRPr="00E13E30">
                <w:rPr>
                  <w:szCs w:val="20"/>
                </w:rPr>
                <w:t>CHANGE THE TIDAL ACCELERATION</w:t>
              </w:r>
            </w:hyperlink>
          </w:p>
        </w:tc>
      </w:tr>
      <w:tr w:rsidR="00BF3510" w:rsidRPr="00E13E30" w14:paraId="559E6264" w14:textId="77777777" w:rsidTr="00E13E30">
        <w:trPr>
          <w:cantSplit/>
          <w:trHeight w:val="87"/>
        </w:trPr>
        <w:tc>
          <w:tcPr>
            <w:tcW w:w="2976" w:type="dxa"/>
            <w:vAlign w:val="center"/>
          </w:tcPr>
          <w:p w14:paraId="618476C8" w14:textId="77777777" w:rsidR="00BF3510" w:rsidRPr="00E13E30" w:rsidRDefault="00C97A94" w:rsidP="004A0CAB">
            <w:pPr>
              <w:ind w:left="-17" w:firstLine="17"/>
              <w:jc w:val="left"/>
              <w:rPr>
                <w:szCs w:val="20"/>
              </w:rPr>
            </w:pPr>
            <w:hyperlink w:anchor="_Hlk477321673" w:history="1">
              <w:r w:rsidR="00406858" w:rsidRPr="00E13E30">
                <w:rPr>
                  <w:szCs w:val="20"/>
                </w:rPr>
                <w:t>BARYCENTRIC</w:t>
              </w:r>
            </w:hyperlink>
          </w:p>
        </w:tc>
        <w:tc>
          <w:tcPr>
            <w:tcW w:w="2268" w:type="dxa"/>
            <w:vAlign w:val="center"/>
          </w:tcPr>
          <w:p w14:paraId="31CDBAE9" w14:textId="77777777" w:rsidR="00BF3510" w:rsidRPr="00E13E30" w:rsidRDefault="00C97A94" w:rsidP="004A0CAB">
            <w:pPr>
              <w:ind w:left="-17" w:firstLine="17"/>
              <w:jc w:val="left"/>
              <w:rPr>
                <w:szCs w:val="20"/>
              </w:rPr>
            </w:pPr>
            <w:hyperlink w:anchor="_Hlk477831317" w:history="1">
              <w:r w:rsidR="00406858" w:rsidRPr="00E13E30">
                <w:rPr>
                  <w:szCs w:val="20"/>
                </w:rPr>
                <w:t>DYNAMICAL TIME</w:t>
              </w:r>
            </w:hyperlink>
          </w:p>
        </w:tc>
        <w:tc>
          <w:tcPr>
            <w:tcW w:w="4670" w:type="dxa"/>
            <w:vAlign w:val="center"/>
          </w:tcPr>
          <w:p w14:paraId="3C8857D5" w14:textId="77777777" w:rsidR="00BF3510" w:rsidRPr="00E13E30" w:rsidRDefault="00C97A94" w:rsidP="004A0CAB">
            <w:pPr>
              <w:ind w:left="-17" w:firstLine="17"/>
              <w:jc w:val="left"/>
              <w:rPr>
                <w:szCs w:val="20"/>
              </w:rPr>
            </w:pPr>
            <w:hyperlink w:anchor="_Hlk477862421" w:history="1">
              <w:r w:rsidR="00406858" w:rsidRPr="00E13E30">
                <w:rPr>
                  <w:szCs w:val="20"/>
                </w:rPr>
                <w:t>COMPUTE SIDEREAL COMPOSITE HOUSE CUSPS</w:t>
              </w:r>
            </w:hyperlink>
          </w:p>
        </w:tc>
      </w:tr>
      <w:tr w:rsidR="00BF3510" w:rsidRPr="00E13E30" w14:paraId="628FCA1E" w14:textId="77777777" w:rsidTr="00E13E30">
        <w:trPr>
          <w:cantSplit/>
        </w:trPr>
        <w:tc>
          <w:tcPr>
            <w:tcW w:w="2976" w:type="dxa"/>
            <w:vAlign w:val="center"/>
          </w:tcPr>
          <w:p w14:paraId="38317244" w14:textId="77777777" w:rsidR="00BF3510" w:rsidRPr="00E13E30" w:rsidRDefault="00C97A94" w:rsidP="004A0CAB">
            <w:pPr>
              <w:ind w:left="-17" w:firstLine="17"/>
              <w:jc w:val="left"/>
              <w:rPr>
                <w:szCs w:val="20"/>
              </w:rPr>
            </w:pPr>
            <w:hyperlink w:anchor="_Hlk477833734" w:history="1">
              <w:r w:rsidR="00406858" w:rsidRPr="00E13E30">
                <w:rPr>
                  <w:szCs w:val="20"/>
                </w:rPr>
                <w:t>EQUATORIAL</w:t>
              </w:r>
            </w:hyperlink>
          </w:p>
        </w:tc>
        <w:tc>
          <w:tcPr>
            <w:tcW w:w="2268" w:type="dxa"/>
            <w:vAlign w:val="center"/>
          </w:tcPr>
          <w:p w14:paraId="5BF96FAC" w14:textId="77777777" w:rsidR="00BF3510" w:rsidRPr="00E13E30" w:rsidRDefault="00C97A94" w:rsidP="004A0CAB">
            <w:pPr>
              <w:ind w:left="-17" w:firstLine="17"/>
              <w:jc w:val="left"/>
              <w:rPr>
                <w:szCs w:val="20"/>
              </w:rPr>
            </w:pPr>
            <w:hyperlink w:anchor="_Hlk477830987" w:history="1">
              <w:r w:rsidR="00406858" w:rsidRPr="00E13E30">
                <w:rPr>
                  <w:szCs w:val="20"/>
                </w:rPr>
                <w:t>EPHEMERIS TIME</w:t>
              </w:r>
            </w:hyperlink>
          </w:p>
        </w:tc>
        <w:tc>
          <w:tcPr>
            <w:tcW w:w="4670" w:type="dxa"/>
            <w:vAlign w:val="center"/>
          </w:tcPr>
          <w:p w14:paraId="0B3DF294" w14:textId="77777777" w:rsidR="00BF3510" w:rsidRPr="00E13E30" w:rsidRDefault="00C97A94" w:rsidP="004A0CAB">
            <w:pPr>
              <w:ind w:left="-17" w:firstLine="17"/>
              <w:jc w:val="left"/>
              <w:rPr>
                <w:szCs w:val="20"/>
              </w:rPr>
            </w:pPr>
            <w:hyperlink w:anchor="_Hlk477862144" w:history="1">
              <w:r w:rsidR="00406858" w:rsidRPr="00E13E30">
                <w:rPr>
                  <w:szCs w:val="20"/>
                </w:rPr>
                <w:t>COMPUTE THE COMPOSITE ECLIPTIC OBLIQUITY</w:t>
              </w:r>
            </w:hyperlink>
          </w:p>
        </w:tc>
      </w:tr>
      <w:tr w:rsidR="00BF3510" w:rsidRPr="00E13E30" w14:paraId="65D28FC7" w14:textId="77777777" w:rsidTr="00E13E30">
        <w:trPr>
          <w:cantSplit/>
        </w:trPr>
        <w:tc>
          <w:tcPr>
            <w:tcW w:w="2976" w:type="dxa"/>
            <w:vAlign w:val="center"/>
          </w:tcPr>
          <w:p w14:paraId="4149BD23" w14:textId="77777777" w:rsidR="00BF3510" w:rsidRPr="00E13E30" w:rsidRDefault="00C97A94" w:rsidP="004A0CAB">
            <w:pPr>
              <w:ind w:left="-17" w:firstLine="17"/>
              <w:jc w:val="left"/>
              <w:rPr>
                <w:szCs w:val="20"/>
              </w:rPr>
            </w:pPr>
            <w:hyperlink w:anchor="_Hlk477321658" w:history="1">
              <w:r w:rsidR="00406858" w:rsidRPr="00E13E30">
                <w:rPr>
                  <w:szCs w:val="20"/>
                </w:rPr>
                <w:t>HELIOCENTRIC</w:t>
              </w:r>
            </w:hyperlink>
          </w:p>
        </w:tc>
        <w:tc>
          <w:tcPr>
            <w:tcW w:w="2268" w:type="dxa"/>
            <w:vAlign w:val="center"/>
          </w:tcPr>
          <w:p w14:paraId="44E9B232" w14:textId="77777777" w:rsidR="00BF3510" w:rsidRPr="00E13E30" w:rsidRDefault="00C97A94" w:rsidP="004A0CAB">
            <w:pPr>
              <w:ind w:left="-17" w:firstLine="17"/>
              <w:jc w:val="left"/>
              <w:rPr>
                <w:szCs w:val="20"/>
              </w:rPr>
            </w:pPr>
            <w:hyperlink w:anchor="_Hlk477840429" w:history="1">
              <w:r w:rsidR="00406858" w:rsidRPr="00E13E30">
                <w:rPr>
                  <w:szCs w:val="20"/>
                </w:rPr>
                <w:t>EQUATION OF TIME</w:t>
              </w:r>
            </w:hyperlink>
          </w:p>
        </w:tc>
        <w:tc>
          <w:tcPr>
            <w:tcW w:w="4670" w:type="dxa"/>
            <w:vAlign w:val="center"/>
          </w:tcPr>
          <w:p w14:paraId="5465F0C5" w14:textId="77777777" w:rsidR="00BF3510" w:rsidRPr="00E13E30" w:rsidRDefault="00C97A94" w:rsidP="004A0CAB">
            <w:pPr>
              <w:ind w:left="-17" w:firstLine="17"/>
              <w:jc w:val="left"/>
              <w:rPr>
                <w:szCs w:val="20"/>
              </w:rPr>
            </w:pPr>
            <w:hyperlink w:anchor="_Hlk477837327" w:history="1">
              <w:r w:rsidR="00406858" w:rsidRPr="00E13E30">
                <w:rPr>
                  <w:szCs w:val="20"/>
                </w:rPr>
                <w:t>DRAW THE ECLIPSE PATH</w:t>
              </w:r>
            </w:hyperlink>
          </w:p>
        </w:tc>
      </w:tr>
      <w:tr w:rsidR="00BF3510" w:rsidRPr="00E13E30" w14:paraId="7B126F72" w14:textId="77777777" w:rsidTr="00E13E30">
        <w:trPr>
          <w:cantSplit/>
          <w:trHeight w:val="324"/>
        </w:trPr>
        <w:tc>
          <w:tcPr>
            <w:tcW w:w="2976" w:type="dxa"/>
            <w:vAlign w:val="center"/>
          </w:tcPr>
          <w:p w14:paraId="59E2B9CE" w14:textId="77777777" w:rsidR="00BF3510" w:rsidRPr="00E13E30" w:rsidRDefault="00C97A94" w:rsidP="004A0CAB">
            <w:pPr>
              <w:ind w:left="-17" w:firstLine="17"/>
              <w:jc w:val="left"/>
              <w:rPr>
                <w:szCs w:val="20"/>
              </w:rPr>
            </w:pPr>
            <w:hyperlink w:anchor="_Hlk477321486" w:history="1">
              <w:r w:rsidR="00406858" w:rsidRPr="00E13E30">
                <w:rPr>
                  <w:szCs w:val="20"/>
                </w:rPr>
                <w:t>J2000</w:t>
              </w:r>
            </w:hyperlink>
          </w:p>
        </w:tc>
        <w:tc>
          <w:tcPr>
            <w:tcW w:w="2268" w:type="dxa"/>
            <w:vAlign w:val="center"/>
          </w:tcPr>
          <w:p w14:paraId="69FEFEFB" w14:textId="77777777" w:rsidR="00BF3510" w:rsidRPr="00E13E30" w:rsidRDefault="00C97A94" w:rsidP="004A0CAB">
            <w:pPr>
              <w:ind w:left="-17" w:firstLine="17"/>
              <w:jc w:val="left"/>
              <w:rPr>
                <w:szCs w:val="20"/>
              </w:rPr>
            </w:pPr>
            <w:hyperlink w:anchor="_Hlk477330118" w:history="1">
              <w:r w:rsidR="00406858" w:rsidRPr="00E13E30">
                <w:rPr>
                  <w:szCs w:val="20"/>
                </w:rPr>
                <w:t>JULIAN DAY</w:t>
              </w:r>
            </w:hyperlink>
          </w:p>
        </w:tc>
        <w:tc>
          <w:tcPr>
            <w:tcW w:w="4670" w:type="dxa"/>
            <w:vAlign w:val="center"/>
          </w:tcPr>
          <w:p w14:paraId="7688D9A4" w14:textId="77777777" w:rsidR="00BF3510" w:rsidRPr="00E13E30" w:rsidRDefault="00C97A94" w:rsidP="004A0CAB">
            <w:pPr>
              <w:ind w:left="-17" w:firstLine="17"/>
              <w:jc w:val="left"/>
              <w:rPr>
                <w:szCs w:val="20"/>
              </w:rPr>
            </w:pPr>
            <w:hyperlink w:anchor="_Hlk477320958" w:history="1">
              <w:r w:rsidR="00406858" w:rsidRPr="00E13E30">
                <w:rPr>
                  <w:szCs w:val="20"/>
                </w:rPr>
                <w:t>GET OBLIQUITY AND NUTATION</w:t>
              </w:r>
            </w:hyperlink>
          </w:p>
        </w:tc>
      </w:tr>
      <w:tr w:rsidR="00BF3510" w:rsidRPr="00E13E30" w14:paraId="7BB59BDB" w14:textId="77777777" w:rsidTr="00E13E30">
        <w:trPr>
          <w:cantSplit/>
        </w:trPr>
        <w:tc>
          <w:tcPr>
            <w:tcW w:w="2976" w:type="dxa"/>
            <w:vAlign w:val="center"/>
          </w:tcPr>
          <w:p w14:paraId="0D4A66D2" w14:textId="77777777" w:rsidR="00BF3510" w:rsidRPr="00E13E30" w:rsidRDefault="00C97A94" w:rsidP="004A0CAB">
            <w:pPr>
              <w:ind w:left="-17" w:firstLine="17"/>
              <w:jc w:val="left"/>
              <w:rPr>
                <w:szCs w:val="20"/>
              </w:rPr>
            </w:pPr>
            <w:hyperlink w:anchor="_Hlk477325102" w:history="1">
              <w:r w:rsidR="00406858" w:rsidRPr="00E13E30">
                <w:rPr>
                  <w:szCs w:val="20"/>
                </w:rPr>
                <w:t>POSITION AND SPEED</w:t>
              </w:r>
            </w:hyperlink>
          </w:p>
        </w:tc>
        <w:tc>
          <w:tcPr>
            <w:tcW w:w="2268" w:type="dxa"/>
            <w:vAlign w:val="center"/>
          </w:tcPr>
          <w:p w14:paraId="7A574A3F" w14:textId="77777777" w:rsidR="00BF3510" w:rsidRPr="00E13E30" w:rsidRDefault="00C97A94" w:rsidP="004A0CAB">
            <w:pPr>
              <w:ind w:left="-17" w:firstLine="17"/>
              <w:jc w:val="left"/>
              <w:rPr>
                <w:szCs w:val="20"/>
              </w:rPr>
            </w:pPr>
            <w:hyperlink w:anchor="_Hlk477330492" w:history="1">
              <w:r w:rsidR="00406858" w:rsidRPr="00E13E30">
                <w:rPr>
                  <w:szCs w:val="20"/>
                </w:rPr>
                <w:t>UNIVERSAL TIME</w:t>
              </w:r>
            </w:hyperlink>
          </w:p>
        </w:tc>
        <w:tc>
          <w:tcPr>
            <w:tcW w:w="4670" w:type="dxa"/>
            <w:vAlign w:val="center"/>
          </w:tcPr>
          <w:p w14:paraId="01C8496D" w14:textId="77777777" w:rsidR="00BF3510" w:rsidRPr="00E13E30" w:rsidRDefault="00C97A94" w:rsidP="004A0CAB">
            <w:pPr>
              <w:ind w:left="-17" w:firstLine="17"/>
              <w:jc w:val="left"/>
              <w:rPr>
                <w:szCs w:val="20"/>
              </w:rPr>
            </w:pPr>
            <w:hyperlink w:anchor="_Hlk477837444" w:history="1">
              <w:r w:rsidR="00406858" w:rsidRPr="00E13E30">
                <w:rPr>
                  <w:szCs w:val="20"/>
                </w:rPr>
                <w:t>GET THE UMBRA/PENUMBRA LIMITS</w:t>
              </w:r>
            </w:hyperlink>
          </w:p>
        </w:tc>
      </w:tr>
      <w:tr w:rsidR="00BF3510" w:rsidRPr="00E13E30" w14:paraId="2FE92EEF" w14:textId="77777777" w:rsidTr="00E13E30">
        <w:trPr>
          <w:cantSplit/>
        </w:trPr>
        <w:tc>
          <w:tcPr>
            <w:tcW w:w="2976" w:type="dxa"/>
            <w:vAlign w:val="center"/>
          </w:tcPr>
          <w:p w14:paraId="012928C9" w14:textId="77777777" w:rsidR="00BF3510" w:rsidRPr="00E13E30" w:rsidRDefault="00C97A94" w:rsidP="004A0CAB">
            <w:pPr>
              <w:ind w:left="-17" w:firstLine="17"/>
              <w:jc w:val="left"/>
              <w:rPr>
                <w:szCs w:val="20"/>
              </w:rPr>
            </w:pPr>
            <w:hyperlink w:anchor="_Hlk477833841" w:history="1">
              <w:r w:rsidR="00406858" w:rsidRPr="00E13E30">
                <w:rPr>
                  <w:szCs w:val="20"/>
                </w:rPr>
                <w:t>RADIANS/DEGREES</w:t>
              </w:r>
            </w:hyperlink>
          </w:p>
        </w:tc>
        <w:tc>
          <w:tcPr>
            <w:tcW w:w="2268" w:type="dxa"/>
            <w:vAlign w:val="center"/>
          </w:tcPr>
          <w:p w14:paraId="230E53C1" w14:textId="77777777" w:rsidR="00BF3510" w:rsidRPr="00E13E30" w:rsidRDefault="00C97A94" w:rsidP="004A0CAB">
            <w:pPr>
              <w:ind w:left="-17" w:firstLine="17"/>
              <w:jc w:val="left"/>
              <w:rPr>
                <w:szCs w:val="20"/>
              </w:rPr>
            </w:pPr>
            <w:hyperlink w:anchor="_Hlk477861184" w:history="1">
              <w:r w:rsidR="00406858" w:rsidRPr="00E13E30">
                <w:rPr>
                  <w:szCs w:val="20"/>
                </w:rPr>
                <w:t>VERTEX/AN</w:t>
              </w:r>
              <w:r w:rsidR="00444808">
                <w:rPr>
                  <w:szCs w:val="20"/>
                </w:rPr>
                <w:t>T</w:t>
              </w:r>
              <w:r w:rsidR="00406858" w:rsidRPr="00E13E30">
                <w:rPr>
                  <w:szCs w:val="20"/>
                </w:rPr>
                <w:t>IVERTEX</w:t>
              </w:r>
            </w:hyperlink>
          </w:p>
        </w:tc>
        <w:tc>
          <w:tcPr>
            <w:tcW w:w="4670" w:type="dxa"/>
            <w:vAlign w:val="center"/>
          </w:tcPr>
          <w:p w14:paraId="77AFD772" w14:textId="77777777" w:rsidR="00BF3510" w:rsidRPr="00E13E30" w:rsidRDefault="00C97A94" w:rsidP="004A0CAB">
            <w:pPr>
              <w:ind w:left="-17" w:firstLine="17"/>
              <w:jc w:val="left"/>
              <w:rPr>
                <w:szCs w:val="20"/>
              </w:rPr>
            </w:pPr>
            <w:hyperlink w:anchor="_Hlk477835264" w:history="1">
              <w:r w:rsidR="00406858" w:rsidRPr="00E13E30">
                <w:rPr>
                  <w:szCs w:val="20"/>
                </w:rPr>
                <w:t>SEARCH FOR A STAR</w:t>
              </w:r>
            </w:hyperlink>
          </w:p>
        </w:tc>
      </w:tr>
      <w:tr w:rsidR="00BF3510" w:rsidRPr="00E13E30" w14:paraId="72D41C30" w14:textId="77777777" w:rsidTr="00E13E30">
        <w:trPr>
          <w:cantSplit/>
        </w:trPr>
        <w:tc>
          <w:tcPr>
            <w:tcW w:w="2976" w:type="dxa"/>
            <w:vAlign w:val="center"/>
          </w:tcPr>
          <w:p w14:paraId="1FBA4218" w14:textId="77777777" w:rsidR="00BF3510" w:rsidRPr="00E13E30" w:rsidRDefault="00C97A94" w:rsidP="004A0CAB">
            <w:pPr>
              <w:ind w:left="-17" w:firstLine="17"/>
              <w:jc w:val="left"/>
              <w:rPr>
                <w:szCs w:val="20"/>
              </w:rPr>
            </w:pPr>
            <w:hyperlink w:anchor="_Hlk477321473" w:history="1">
              <w:r w:rsidR="00406858" w:rsidRPr="00E13E30">
                <w:rPr>
                  <w:szCs w:val="20"/>
                </w:rPr>
                <w:t>SIDEREAL</w:t>
              </w:r>
            </w:hyperlink>
          </w:p>
        </w:tc>
        <w:tc>
          <w:tcPr>
            <w:tcW w:w="2268" w:type="dxa"/>
            <w:vAlign w:val="center"/>
          </w:tcPr>
          <w:p w14:paraId="47866032" w14:textId="77777777" w:rsidR="00BF3510" w:rsidRPr="00E13E30" w:rsidRDefault="00BF3510" w:rsidP="004A0CAB">
            <w:pPr>
              <w:ind w:left="-17" w:firstLine="17"/>
              <w:jc w:val="left"/>
              <w:rPr>
                <w:szCs w:val="20"/>
              </w:rPr>
            </w:pPr>
          </w:p>
        </w:tc>
        <w:tc>
          <w:tcPr>
            <w:tcW w:w="4670" w:type="dxa"/>
            <w:vAlign w:val="center"/>
          </w:tcPr>
          <w:p w14:paraId="092530F7" w14:textId="77777777" w:rsidR="00BF3510" w:rsidRPr="00E13E30" w:rsidRDefault="00C97A94" w:rsidP="004A0CAB">
            <w:pPr>
              <w:ind w:left="-17" w:firstLine="17"/>
              <w:jc w:val="left"/>
              <w:rPr>
                <w:szCs w:val="20"/>
              </w:rPr>
            </w:pPr>
            <w:hyperlink w:anchor="_Hlk477321265" w:history="1">
              <w:r w:rsidR="00406858" w:rsidRPr="00E13E30">
                <w:rPr>
                  <w:szCs w:val="20"/>
                </w:rPr>
                <w:t>SWITCH THE COORDINATE SYSTEMS</w:t>
              </w:r>
            </w:hyperlink>
          </w:p>
        </w:tc>
      </w:tr>
      <w:tr w:rsidR="00BF3510" w:rsidRPr="00E13E30" w14:paraId="5459629D" w14:textId="77777777" w:rsidTr="00E13E30">
        <w:trPr>
          <w:cantSplit/>
        </w:trPr>
        <w:tc>
          <w:tcPr>
            <w:tcW w:w="2976" w:type="dxa"/>
            <w:vAlign w:val="center"/>
          </w:tcPr>
          <w:p w14:paraId="4E4A60F0" w14:textId="77777777" w:rsidR="00BF3510" w:rsidRPr="00E13E30" w:rsidRDefault="00C97A94" w:rsidP="004A0CAB">
            <w:pPr>
              <w:ind w:left="-17" w:firstLine="17"/>
              <w:jc w:val="left"/>
              <w:rPr>
                <w:szCs w:val="20"/>
              </w:rPr>
            </w:pPr>
            <w:hyperlink w:anchor="_Hlk477321643" w:history="1">
              <w:r w:rsidR="00406858" w:rsidRPr="00E13E30">
                <w:rPr>
                  <w:szCs w:val="20"/>
                </w:rPr>
                <w:t>TOPOCENTRIC</w:t>
              </w:r>
            </w:hyperlink>
            <w:r w:rsidR="00406858" w:rsidRPr="00E13E30">
              <w:rPr>
                <w:szCs w:val="20"/>
              </w:rPr>
              <w:t xml:space="preserve"> </w:t>
            </w:r>
          </w:p>
        </w:tc>
        <w:tc>
          <w:tcPr>
            <w:tcW w:w="2268" w:type="dxa"/>
            <w:vAlign w:val="center"/>
          </w:tcPr>
          <w:p w14:paraId="1675A8A3" w14:textId="77777777" w:rsidR="00BF3510" w:rsidRPr="00E13E30" w:rsidRDefault="00BF3510" w:rsidP="004A0CAB">
            <w:pPr>
              <w:ind w:left="-17" w:firstLine="17"/>
              <w:jc w:val="left"/>
              <w:rPr>
                <w:szCs w:val="20"/>
              </w:rPr>
            </w:pPr>
          </w:p>
        </w:tc>
        <w:tc>
          <w:tcPr>
            <w:tcW w:w="4670" w:type="dxa"/>
            <w:vAlign w:val="center"/>
          </w:tcPr>
          <w:p w14:paraId="3AD339B3" w14:textId="77777777" w:rsidR="00BF3510" w:rsidRPr="00E13E30" w:rsidRDefault="00C97A94" w:rsidP="004A0CAB">
            <w:pPr>
              <w:ind w:left="-17" w:firstLine="17"/>
              <w:jc w:val="left"/>
              <w:rPr>
                <w:szCs w:val="20"/>
              </w:rPr>
            </w:pPr>
            <w:hyperlink w:anchor="_Hlk477321511" w:history="1">
              <w:r w:rsidR="00406858" w:rsidRPr="00E13E30">
                <w:rPr>
                  <w:szCs w:val="20"/>
                </w:rPr>
                <w:t>SWITCH TRUE/MEAN EQUINOX OF DATE</w:t>
              </w:r>
            </w:hyperlink>
          </w:p>
        </w:tc>
      </w:tr>
      <w:tr w:rsidR="00BF3510" w:rsidRPr="00E13E30" w14:paraId="30B5F0A2" w14:textId="77777777" w:rsidTr="00E13E30">
        <w:trPr>
          <w:cantSplit/>
        </w:trPr>
        <w:tc>
          <w:tcPr>
            <w:tcW w:w="2976" w:type="dxa"/>
            <w:vAlign w:val="center"/>
          </w:tcPr>
          <w:p w14:paraId="04291208" w14:textId="77777777" w:rsidR="00BF3510" w:rsidRPr="00E13E30" w:rsidRDefault="00C97A94" w:rsidP="004A0CAB">
            <w:pPr>
              <w:ind w:left="-17" w:firstLine="17"/>
              <w:jc w:val="left"/>
              <w:rPr>
                <w:szCs w:val="20"/>
              </w:rPr>
            </w:pPr>
            <w:hyperlink w:anchor="_Hlk477834072" w:history="1">
              <w:r w:rsidR="00406858" w:rsidRPr="00E13E30">
                <w:rPr>
                  <w:szCs w:val="20"/>
                </w:rPr>
                <w:t>TRUE GEOMETRICAL POSITION</w:t>
              </w:r>
            </w:hyperlink>
          </w:p>
        </w:tc>
        <w:tc>
          <w:tcPr>
            <w:tcW w:w="2268" w:type="dxa"/>
            <w:vAlign w:val="center"/>
          </w:tcPr>
          <w:p w14:paraId="36A56D16" w14:textId="77777777" w:rsidR="00BF3510" w:rsidRPr="00E13E30" w:rsidRDefault="00BF3510" w:rsidP="004A0CAB">
            <w:pPr>
              <w:ind w:left="-17" w:firstLine="17"/>
              <w:jc w:val="left"/>
              <w:rPr>
                <w:szCs w:val="20"/>
              </w:rPr>
            </w:pPr>
          </w:p>
        </w:tc>
        <w:tc>
          <w:tcPr>
            <w:tcW w:w="4670" w:type="dxa"/>
            <w:vAlign w:val="center"/>
          </w:tcPr>
          <w:p w14:paraId="0356B6F8" w14:textId="77777777" w:rsidR="00BF3510" w:rsidRPr="00E13E30" w:rsidRDefault="00BF3510" w:rsidP="004A0CAB">
            <w:pPr>
              <w:ind w:left="-17" w:firstLine="17"/>
              <w:jc w:val="left"/>
              <w:rPr>
                <w:szCs w:val="20"/>
              </w:rPr>
            </w:pPr>
          </w:p>
        </w:tc>
      </w:tr>
      <w:tr w:rsidR="00BF3510" w:rsidRPr="00E13E30" w14:paraId="40A39B05" w14:textId="77777777" w:rsidTr="00E13E30">
        <w:trPr>
          <w:cantSplit/>
        </w:trPr>
        <w:tc>
          <w:tcPr>
            <w:tcW w:w="2976" w:type="dxa"/>
            <w:vAlign w:val="center"/>
          </w:tcPr>
          <w:p w14:paraId="4EDD3498" w14:textId="77777777" w:rsidR="00BF3510" w:rsidRPr="00E13E30" w:rsidRDefault="00C97A94" w:rsidP="004A0CAB">
            <w:pPr>
              <w:ind w:left="-17" w:firstLine="17"/>
              <w:jc w:val="left"/>
              <w:rPr>
                <w:szCs w:val="20"/>
              </w:rPr>
            </w:pPr>
            <w:hyperlink w:anchor="_Hlk477321411" w:history="1">
              <w:r w:rsidR="00406858" w:rsidRPr="00E13E30">
                <w:rPr>
                  <w:szCs w:val="20"/>
                </w:rPr>
                <w:t>TRUE/APPARENT</w:t>
              </w:r>
            </w:hyperlink>
          </w:p>
        </w:tc>
        <w:tc>
          <w:tcPr>
            <w:tcW w:w="2268" w:type="dxa"/>
            <w:vAlign w:val="center"/>
          </w:tcPr>
          <w:p w14:paraId="17377879" w14:textId="77777777" w:rsidR="00BF3510" w:rsidRPr="00E13E30" w:rsidRDefault="00BF3510" w:rsidP="004A0CAB">
            <w:pPr>
              <w:ind w:left="-17" w:firstLine="17"/>
              <w:jc w:val="left"/>
              <w:rPr>
                <w:szCs w:val="20"/>
              </w:rPr>
            </w:pPr>
          </w:p>
        </w:tc>
        <w:tc>
          <w:tcPr>
            <w:tcW w:w="4670" w:type="dxa"/>
            <w:vAlign w:val="center"/>
          </w:tcPr>
          <w:p w14:paraId="461577D9" w14:textId="77777777" w:rsidR="00BF3510" w:rsidRPr="00E13E30" w:rsidRDefault="00BF3510" w:rsidP="004A0CAB">
            <w:pPr>
              <w:ind w:left="-17" w:firstLine="17"/>
              <w:jc w:val="left"/>
              <w:rPr>
                <w:szCs w:val="20"/>
              </w:rPr>
            </w:pPr>
          </w:p>
        </w:tc>
      </w:tr>
      <w:tr w:rsidR="00BF3510" w:rsidRPr="00E13E30" w14:paraId="5B881CC3" w14:textId="77777777" w:rsidTr="00E13E30">
        <w:trPr>
          <w:cantSplit/>
        </w:trPr>
        <w:tc>
          <w:tcPr>
            <w:tcW w:w="2976" w:type="dxa"/>
            <w:vAlign w:val="center"/>
          </w:tcPr>
          <w:p w14:paraId="5F7EEAD4" w14:textId="77777777" w:rsidR="00BF3510" w:rsidRPr="00E13E30" w:rsidRDefault="00C97A94" w:rsidP="00964DE4">
            <w:pPr>
              <w:spacing w:after="0"/>
              <w:ind w:left="-17" w:firstLine="17"/>
              <w:jc w:val="left"/>
              <w:rPr>
                <w:szCs w:val="20"/>
              </w:rPr>
            </w:pPr>
            <w:hyperlink w:anchor="_Hlk477833826" w:history="1">
              <w:r w:rsidR="00406858" w:rsidRPr="00E13E30">
                <w:rPr>
                  <w:szCs w:val="20"/>
                </w:rPr>
                <w:t xml:space="preserve">X, Y, Z </w:t>
              </w:r>
            </w:hyperlink>
          </w:p>
        </w:tc>
        <w:tc>
          <w:tcPr>
            <w:tcW w:w="2268" w:type="dxa"/>
            <w:vAlign w:val="center"/>
          </w:tcPr>
          <w:p w14:paraId="2303A2F4" w14:textId="77777777" w:rsidR="00BF3510" w:rsidRPr="00E13E30" w:rsidRDefault="00BF3510" w:rsidP="004A0CAB">
            <w:pPr>
              <w:ind w:left="-17" w:firstLine="17"/>
              <w:jc w:val="left"/>
              <w:rPr>
                <w:szCs w:val="20"/>
              </w:rPr>
            </w:pPr>
          </w:p>
        </w:tc>
        <w:tc>
          <w:tcPr>
            <w:tcW w:w="4670" w:type="dxa"/>
            <w:vAlign w:val="center"/>
          </w:tcPr>
          <w:p w14:paraId="5D8F3F9C" w14:textId="77777777" w:rsidR="00BF3510" w:rsidRPr="00E13E30" w:rsidRDefault="00BF3510" w:rsidP="004A0CAB">
            <w:pPr>
              <w:ind w:left="-17" w:firstLine="17"/>
              <w:jc w:val="left"/>
              <w:rPr>
                <w:szCs w:val="20"/>
              </w:rPr>
            </w:pPr>
          </w:p>
        </w:tc>
      </w:tr>
    </w:tbl>
    <w:p w14:paraId="0FC43D8F" w14:textId="77777777" w:rsidR="00BF3510" w:rsidRPr="00736FB3" w:rsidRDefault="00BF3510" w:rsidP="00CC1B5C">
      <w:pPr>
        <w:rPr>
          <w:szCs w:val="20"/>
        </w:rPr>
      </w:pPr>
    </w:p>
    <w:tbl>
      <w:tblPr>
        <w:tblW w:w="8339" w:type="dxa"/>
        <w:tblInd w:w="534" w:type="dxa"/>
        <w:tblLayout w:type="fixed"/>
        <w:tblLook w:val="0000" w:firstRow="0" w:lastRow="0" w:firstColumn="0" w:lastColumn="0" w:noHBand="0" w:noVBand="0"/>
      </w:tblPr>
      <w:tblGrid>
        <w:gridCol w:w="3227"/>
        <w:gridCol w:w="5112"/>
      </w:tblGrid>
      <w:tr w:rsidR="005F4205" w:rsidRPr="00B10EBB" w14:paraId="15EBB21C" w14:textId="77777777" w:rsidTr="00EA32A8">
        <w:tc>
          <w:tcPr>
            <w:tcW w:w="3227" w:type="dxa"/>
          </w:tcPr>
          <w:p w14:paraId="767A4CD2" w14:textId="77777777" w:rsidR="005F4205" w:rsidRPr="00B10EBB" w:rsidRDefault="005F4205" w:rsidP="00964DE4">
            <w:pPr>
              <w:spacing w:after="0"/>
              <w:rPr>
                <w:b/>
                <w:bCs/>
                <w:szCs w:val="20"/>
              </w:rPr>
            </w:pPr>
            <w:r w:rsidRPr="00B10EBB">
              <w:rPr>
                <w:b/>
                <w:bCs/>
                <w:szCs w:val="20"/>
              </w:rPr>
              <w:t>Variables</w:t>
            </w:r>
          </w:p>
        </w:tc>
        <w:tc>
          <w:tcPr>
            <w:tcW w:w="5112" w:type="dxa"/>
          </w:tcPr>
          <w:p w14:paraId="4CE20521" w14:textId="77777777" w:rsidR="005F4205" w:rsidRPr="00B10EBB" w:rsidRDefault="005F4205" w:rsidP="00B97BBB">
            <w:pPr>
              <w:rPr>
                <w:b/>
                <w:bCs/>
                <w:szCs w:val="20"/>
              </w:rPr>
            </w:pPr>
            <w:r w:rsidRPr="00B10EBB">
              <w:rPr>
                <w:b/>
                <w:bCs/>
                <w:szCs w:val="20"/>
              </w:rPr>
              <w:t>Errors</w:t>
            </w:r>
          </w:p>
        </w:tc>
      </w:tr>
      <w:tr w:rsidR="005F4205" w:rsidRPr="00B10EBB" w14:paraId="31B1E554" w14:textId="77777777" w:rsidTr="00EA32A8">
        <w:tc>
          <w:tcPr>
            <w:tcW w:w="3227" w:type="dxa"/>
          </w:tcPr>
          <w:p w14:paraId="0E1C9DF6" w14:textId="77777777" w:rsidR="005F4205" w:rsidRPr="00B10EBB" w:rsidRDefault="00C97A94" w:rsidP="00B97BBB">
            <w:pPr>
              <w:rPr>
                <w:szCs w:val="20"/>
              </w:rPr>
            </w:pPr>
            <w:hyperlink w:anchor="_Hlk477864589" w:history="1">
              <w:r w:rsidR="005F4205" w:rsidRPr="00B10EBB">
                <w:rPr>
                  <w:szCs w:val="20"/>
                </w:rPr>
                <w:t>ARMC</w:t>
              </w:r>
            </w:hyperlink>
          </w:p>
        </w:tc>
        <w:tc>
          <w:tcPr>
            <w:tcW w:w="5112" w:type="dxa"/>
          </w:tcPr>
          <w:p w14:paraId="7AE4AC46" w14:textId="77777777" w:rsidR="005F4205" w:rsidRPr="00B10EBB" w:rsidRDefault="00C97A94" w:rsidP="00B97BBB">
            <w:pPr>
              <w:rPr>
                <w:szCs w:val="20"/>
              </w:rPr>
            </w:pPr>
            <w:hyperlink w:anchor="_Hlk477863570" w:history="1">
              <w:r w:rsidR="005F4205" w:rsidRPr="00B10EBB">
                <w:rPr>
                  <w:szCs w:val="20"/>
                </w:rPr>
                <w:t>ASTEROIDS</w:t>
              </w:r>
            </w:hyperlink>
          </w:p>
        </w:tc>
      </w:tr>
      <w:tr w:rsidR="005F4205" w:rsidRPr="00B10EBB" w14:paraId="346AC4D1" w14:textId="77777777" w:rsidTr="00EA32A8">
        <w:tc>
          <w:tcPr>
            <w:tcW w:w="3227" w:type="dxa"/>
          </w:tcPr>
          <w:p w14:paraId="10B79093" w14:textId="77777777" w:rsidR="005F4205" w:rsidRPr="00B10EBB" w:rsidRDefault="00C97A94" w:rsidP="00B97BBB">
            <w:pPr>
              <w:rPr>
                <w:szCs w:val="20"/>
              </w:rPr>
            </w:pPr>
            <w:hyperlink w:anchor="_Hlk477862569" w:history="1">
              <w:r w:rsidR="005F4205" w:rsidRPr="00B10EBB">
                <w:rPr>
                  <w:szCs w:val="20"/>
                </w:rPr>
                <w:t>ASCMC[...]</w:t>
              </w:r>
            </w:hyperlink>
          </w:p>
        </w:tc>
        <w:tc>
          <w:tcPr>
            <w:tcW w:w="5112" w:type="dxa"/>
          </w:tcPr>
          <w:p w14:paraId="6D320EB2" w14:textId="77777777" w:rsidR="005F4205" w:rsidRPr="00B10EBB" w:rsidRDefault="00C97A94" w:rsidP="00B97BBB">
            <w:pPr>
              <w:rPr>
                <w:szCs w:val="20"/>
              </w:rPr>
            </w:pPr>
            <w:hyperlink w:anchor="_Hlk477864373" w:history="1">
              <w:r w:rsidR="005F4205" w:rsidRPr="00B10EBB">
                <w:rPr>
                  <w:szCs w:val="20"/>
                </w:rPr>
                <w:t>AVOIDING KOCH HOUSES</w:t>
              </w:r>
            </w:hyperlink>
          </w:p>
        </w:tc>
      </w:tr>
      <w:tr w:rsidR="005F4205" w:rsidRPr="00B10EBB" w14:paraId="0D81091A" w14:textId="77777777" w:rsidTr="00EA32A8">
        <w:tc>
          <w:tcPr>
            <w:tcW w:w="3227" w:type="dxa"/>
          </w:tcPr>
          <w:p w14:paraId="7F0D4D07" w14:textId="77777777" w:rsidR="005F4205" w:rsidRPr="00B10EBB" w:rsidRDefault="00C97A94" w:rsidP="00B97BBB">
            <w:pPr>
              <w:rPr>
                <w:szCs w:val="20"/>
              </w:rPr>
            </w:pPr>
            <w:hyperlink w:anchor="_Hlk477328180" w:history="1">
              <w:r w:rsidR="005F4205" w:rsidRPr="00B10EBB">
                <w:rPr>
                  <w:szCs w:val="20"/>
                </w:rPr>
                <w:t>ATPRESS</w:t>
              </w:r>
            </w:hyperlink>
          </w:p>
        </w:tc>
        <w:tc>
          <w:tcPr>
            <w:tcW w:w="5112" w:type="dxa"/>
          </w:tcPr>
          <w:p w14:paraId="3C511435" w14:textId="77777777" w:rsidR="005F4205" w:rsidRPr="00B10EBB" w:rsidRDefault="00C97A94" w:rsidP="00B97BBB">
            <w:pPr>
              <w:rPr>
                <w:szCs w:val="20"/>
              </w:rPr>
            </w:pPr>
            <w:hyperlink w:anchor="_Hlk477864058" w:history="1">
              <w:r w:rsidR="005F4205" w:rsidRPr="00B10EBB">
                <w:rPr>
                  <w:szCs w:val="20"/>
                </w:rPr>
                <w:t>EPHEMERIS PATH LENGTH</w:t>
              </w:r>
            </w:hyperlink>
          </w:p>
        </w:tc>
      </w:tr>
      <w:tr w:rsidR="005F4205" w:rsidRPr="00B10EBB" w14:paraId="766C36D8" w14:textId="77777777" w:rsidTr="00EA32A8">
        <w:tc>
          <w:tcPr>
            <w:tcW w:w="3227" w:type="dxa"/>
          </w:tcPr>
          <w:p w14:paraId="2A46E7BD" w14:textId="77777777" w:rsidR="005F4205" w:rsidRPr="00B10EBB" w:rsidRDefault="00C97A94" w:rsidP="00B97BBB">
            <w:pPr>
              <w:rPr>
                <w:szCs w:val="20"/>
              </w:rPr>
            </w:pPr>
            <w:hyperlink w:anchor="_Hlk477328191" w:history="1">
              <w:r w:rsidR="005F4205" w:rsidRPr="00B10EBB">
                <w:rPr>
                  <w:szCs w:val="20"/>
                </w:rPr>
                <w:t>ATTEMP</w:t>
              </w:r>
            </w:hyperlink>
          </w:p>
        </w:tc>
        <w:tc>
          <w:tcPr>
            <w:tcW w:w="5112" w:type="dxa"/>
          </w:tcPr>
          <w:p w14:paraId="7D350776" w14:textId="77777777" w:rsidR="005F4205" w:rsidRPr="00B10EBB" w:rsidRDefault="00C97A94" w:rsidP="00B97BBB">
            <w:pPr>
              <w:rPr>
                <w:szCs w:val="20"/>
              </w:rPr>
            </w:pPr>
            <w:hyperlink w:anchor="_Hlk477831517" w:history="1">
              <w:r w:rsidR="005F4205" w:rsidRPr="00B10EBB">
                <w:rPr>
                  <w:szCs w:val="20"/>
                </w:rPr>
                <w:t>ERRORS AND RETURN VALUES</w:t>
              </w:r>
            </w:hyperlink>
          </w:p>
        </w:tc>
      </w:tr>
      <w:tr w:rsidR="005F4205" w:rsidRPr="00B10EBB" w14:paraId="5AAFD51A" w14:textId="77777777" w:rsidTr="00EA32A8">
        <w:tc>
          <w:tcPr>
            <w:tcW w:w="3227" w:type="dxa"/>
          </w:tcPr>
          <w:p w14:paraId="3080FBC6" w14:textId="77777777" w:rsidR="005F4205" w:rsidRPr="00B10EBB" w:rsidRDefault="00C97A94" w:rsidP="00B97BBB">
            <w:pPr>
              <w:rPr>
                <w:szCs w:val="20"/>
              </w:rPr>
            </w:pPr>
            <w:hyperlink w:anchor="_Hlk477842217" w:history="1">
              <w:r w:rsidR="005F4205" w:rsidRPr="00B10EBB">
                <w:rPr>
                  <w:szCs w:val="20"/>
                </w:rPr>
                <w:t>AYAN_T0</w:t>
              </w:r>
            </w:hyperlink>
          </w:p>
        </w:tc>
        <w:tc>
          <w:tcPr>
            <w:tcW w:w="5112" w:type="dxa"/>
          </w:tcPr>
          <w:p w14:paraId="5F47A5C8" w14:textId="77777777" w:rsidR="005F4205" w:rsidRPr="00B10EBB" w:rsidRDefault="00C97A94" w:rsidP="00B97BBB">
            <w:pPr>
              <w:rPr>
                <w:szCs w:val="20"/>
              </w:rPr>
            </w:pPr>
            <w:hyperlink w:anchor="_Hlk477831866" w:history="1">
              <w:r w:rsidR="005F4205" w:rsidRPr="00B10EBB">
                <w:rPr>
                  <w:szCs w:val="20"/>
                </w:rPr>
                <w:t>FATAL ERROR</w:t>
              </w:r>
            </w:hyperlink>
          </w:p>
        </w:tc>
      </w:tr>
      <w:tr w:rsidR="005F4205" w:rsidRPr="00B10EBB" w14:paraId="0911E4BC" w14:textId="77777777" w:rsidTr="00EA32A8">
        <w:tc>
          <w:tcPr>
            <w:tcW w:w="3227" w:type="dxa"/>
          </w:tcPr>
          <w:p w14:paraId="268F326B" w14:textId="77777777" w:rsidR="005F4205" w:rsidRPr="00B10EBB" w:rsidRDefault="00C97A94" w:rsidP="00B97BBB">
            <w:pPr>
              <w:rPr>
                <w:szCs w:val="20"/>
              </w:rPr>
            </w:pPr>
            <w:hyperlink w:anchor="_Hlk477862529" w:history="1">
              <w:r w:rsidR="005F4205" w:rsidRPr="00B10EBB">
                <w:rPr>
                  <w:szCs w:val="20"/>
                </w:rPr>
                <w:t>CUSPS[...]</w:t>
              </w:r>
            </w:hyperlink>
          </w:p>
        </w:tc>
        <w:tc>
          <w:tcPr>
            <w:tcW w:w="5112" w:type="dxa"/>
          </w:tcPr>
          <w:p w14:paraId="5E8E02E5" w14:textId="77777777" w:rsidR="005F4205" w:rsidRPr="00B10EBB" w:rsidRDefault="00C97A94" w:rsidP="00B97BBB">
            <w:pPr>
              <w:rPr>
                <w:szCs w:val="20"/>
              </w:rPr>
            </w:pPr>
            <w:hyperlink w:anchor="_Hlk477864194" w:history="1">
              <w:r w:rsidR="005F4205" w:rsidRPr="00B10EBB">
                <w:rPr>
                  <w:szCs w:val="20"/>
                </w:rPr>
                <w:t>HOUSE CUSPS BEYOND THE POLAR CIRCLE</w:t>
              </w:r>
            </w:hyperlink>
          </w:p>
        </w:tc>
      </w:tr>
      <w:tr w:rsidR="005F4205" w:rsidRPr="00B10EBB" w14:paraId="16DBB3F3" w14:textId="77777777" w:rsidTr="00EA32A8">
        <w:tc>
          <w:tcPr>
            <w:tcW w:w="3227" w:type="dxa"/>
          </w:tcPr>
          <w:p w14:paraId="0E80B619" w14:textId="77777777" w:rsidR="005F4205" w:rsidRPr="00B10EBB" w:rsidRDefault="00C97A94" w:rsidP="00B97BBB">
            <w:pPr>
              <w:rPr>
                <w:szCs w:val="20"/>
              </w:rPr>
            </w:pPr>
            <w:hyperlink w:anchor="_Hlk477862235" w:history="1">
              <w:r w:rsidR="005F4205" w:rsidRPr="00B10EBB">
                <w:rPr>
                  <w:szCs w:val="20"/>
                </w:rPr>
                <w:t>EPS</w:t>
              </w:r>
            </w:hyperlink>
          </w:p>
        </w:tc>
        <w:tc>
          <w:tcPr>
            <w:tcW w:w="5112" w:type="dxa"/>
          </w:tcPr>
          <w:p w14:paraId="7AD6A097" w14:textId="77777777" w:rsidR="005F4205" w:rsidRPr="00B10EBB" w:rsidRDefault="00C97A94" w:rsidP="00B97BBB">
            <w:pPr>
              <w:rPr>
                <w:szCs w:val="20"/>
              </w:rPr>
            </w:pPr>
            <w:hyperlink w:anchor="_Hlk477864273" w:history="1">
              <w:r w:rsidR="005F4205" w:rsidRPr="00B10EBB">
                <w:rPr>
                  <w:szCs w:val="20"/>
                </w:rPr>
                <w:t>KOCH HOUSES LIMITATIONS</w:t>
              </w:r>
            </w:hyperlink>
          </w:p>
        </w:tc>
      </w:tr>
      <w:tr w:rsidR="00EA32A8" w:rsidRPr="00B10EBB" w14:paraId="097DE56A" w14:textId="77777777" w:rsidTr="00EA32A8">
        <w:tc>
          <w:tcPr>
            <w:tcW w:w="3227" w:type="dxa"/>
          </w:tcPr>
          <w:p w14:paraId="059324C2" w14:textId="77777777" w:rsidR="00EA32A8" w:rsidRPr="00B10EBB" w:rsidRDefault="00C97A94" w:rsidP="00B97BBB">
            <w:pPr>
              <w:rPr>
                <w:szCs w:val="20"/>
              </w:rPr>
            </w:pPr>
            <w:hyperlink w:anchor="_Hlk477329877" w:history="1">
              <w:r w:rsidR="00EA32A8" w:rsidRPr="00B10EBB">
                <w:rPr>
                  <w:szCs w:val="20"/>
                </w:rPr>
                <w:t>GREGFLAG</w:t>
              </w:r>
            </w:hyperlink>
          </w:p>
        </w:tc>
        <w:tc>
          <w:tcPr>
            <w:tcW w:w="5112" w:type="dxa"/>
          </w:tcPr>
          <w:p w14:paraId="78F5D1C8" w14:textId="77777777" w:rsidR="00EA32A8" w:rsidRPr="00B10EBB" w:rsidRDefault="00C97A94" w:rsidP="00B97BBB">
            <w:pPr>
              <w:rPr>
                <w:szCs w:val="20"/>
              </w:rPr>
            </w:pPr>
            <w:hyperlink w:anchor="_Hlk477863706" w:history="1">
              <w:r w:rsidR="00EA32A8" w:rsidRPr="00B10EBB">
                <w:rPr>
                  <w:szCs w:val="20"/>
                </w:rPr>
                <w:t>SPEEDS OF THE FIXED STARS</w:t>
              </w:r>
            </w:hyperlink>
          </w:p>
        </w:tc>
      </w:tr>
      <w:tr w:rsidR="00EA32A8" w:rsidRPr="00B10EBB" w14:paraId="00072193" w14:textId="77777777" w:rsidTr="00EA32A8">
        <w:tc>
          <w:tcPr>
            <w:tcW w:w="3227" w:type="dxa"/>
          </w:tcPr>
          <w:p w14:paraId="3DD6BB72" w14:textId="77777777" w:rsidR="00EA32A8" w:rsidRPr="00B10EBB" w:rsidRDefault="00C97A94" w:rsidP="00B97BBB">
            <w:pPr>
              <w:rPr>
                <w:szCs w:val="20"/>
              </w:rPr>
            </w:pPr>
            <w:hyperlink w:anchor="_Hlk477862719" w:history="1">
              <w:r w:rsidR="00EA32A8" w:rsidRPr="00B10EBB">
                <w:rPr>
                  <w:szCs w:val="20"/>
                </w:rPr>
                <w:t>HSYS</w:t>
              </w:r>
            </w:hyperlink>
          </w:p>
        </w:tc>
        <w:tc>
          <w:tcPr>
            <w:tcW w:w="5112" w:type="dxa"/>
          </w:tcPr>
          <w:p w14:paraId="71E1D722" w14:textId="77777777" w:rsidR="00EA32A8" w:rsidRPr="00B10EBB" w:rsidRDefault="00EA32A8" w:rsidP="00B97BBB">
            <w:pPr>
              <w:rPr>
                <w:szCs w:val="20"/>
              </w:rPr>
            </w:pPr>
          </w:p>
        </w:tc>
      </w:tr>
      <w:tr w:rsidR="00EA32A8" w:rsidRPr="00B10EBB" w14:paraId="735D743C" w14:textId="77777777" w:rsidTr="00EA32A8">
        <w:tc>
          <w:tcPr>
            <w:tcW w:w="3227" w:type="dxa"/>
          </w:tcPr>
          <w:p w14:paraId="2C9FBF5F" w14:textId="77777777" w:rsidR="00EA32A8" w:rsidRPr="00B10EBB" w:rsidRDefault="00C97A94" w:rsidP="00B97BBB">
            <w:pPr>
              <w:rPr>
                <w:szCs w:val="20"/>
              </w:rPr>
            </w:pPr>
            <w:hyperlink w:anchor="_Hlk477831658" w:history="1">
              <w:r w:rsidR="00EA32A8" w:rsidRPr="00B10EBB">
                <w:rPr>
                  <w:szCs w:val="20"/>
                </w:rPr>
                <w:t>IFLAG</w:t>
              </w:r>
            </w:hyperlink>
          </w:p>
        </w:tc>
        <w:tc>
          <w:tcPr>
            <w:tcW w:w="5112" w:type="dxa"/>
          </w:tcPr>
          <w:p w14:paraId="077D777C" w14:textId="77777777" w:rsidR="00EA32A8" w:rsidRPr="00B10EBB" w:rsidRDefault="00EA32A8" w:rsidP="00B97BBB">
            <w:pPr>
              <w:rPr>
                <w:szCs w:val="20"/>
              </w:rPr>
            </w:pPr>
          </w:p>
        </w:tc>
      </w:tr>
      <w:tr w:rsidR="00EA32A8" w:rsidRPr="00B10EBB" w14:paraId="34695398" w14:textId="77777777" w:rsidTr="00EA32A8">
        <w:tc>
          <w:tcPr>
            <w:tcW w:w="3227" w:type="dxa"/>
          </w:tcPr>
          <w:p w14:paraId="634117BB" w14:textId="77777777" w:rsidR="00EA32A8" w:rsidRPr="00B10EBB" w:rsidRDefault="00C97A94" w:rsidP="00B97BBB">
            <w:pPr>
              <w:rPr>
                <w:szCs w:val="20"/>
              </w:rPr>
            </w:pPr>
            <w:hyperlink w:anchor="_Hlk477320729" w:history="1">
              <w:r w:rsidR="00EA32A8" w:rsidRPr="00B10EBB">
                <w:rPr>
                  <w:szCs w:val="20"/>
                </w:rPr>
                <w:t>IPL</w:t>
              </w:r>
            </w:hyperlink>
          </w:p>
        </w:tc>
        <w:tc>
          <w:tcPr>
            <w:tcW w:w="5112" w:type="dxa"/>
          </w:tcPr>
          <w:p w14:paraId="53385D8A" w14:textId="77777777" w:rsidR="00EA32A8" w:rsidRPr="00B10EBB" w:rsidRDefault="00EA32A8" w:rsidP="00B97BBB">
            <w:pPr>
              <w:rPr>
                <w:szCs w:val="20"/>
              </w:rPr>
            </w:pPr>
          </w:p>
        </w:tc>
      </w:tr>
      <w:tr w:rsidR="00EA32A8" w:rsidRPr="00B10EBB" w14:paraId="00284F91" w14:textId="77777777" w:rsidTr="00EA32A8">
        <w:tc>
          <w:tcPr>
            <w:tcW w:w="3227" w:type="dxa"/>
          </w:tcPr>
          <w:p w14:paraId="47B8CD9A" w14:textId="77777777" w:rsidR="00EA32A8" w:rsidRPr="00B10EBB" w:rsidRDefault="00C97A94" w:rsidP="00B97BBB">
            <w:pPr>
              <w:rPr>
                <w:szCs w:val="20"/>
              </w:rPr>
            </w:pPr>
            <w:hyperlink w:anchor="_Hlk477836150" w:history="1">
              <w:r w:rsidR="00EA32A8" w:rsidRPr="00B10EBB">
                <w:rPr>
                  <w:szCs w:val="20"/>
                </w:rPr>
                <w:t>METHOD</w:t>
              </w:r>
            </w:hyperlink>
          </w:p>
        </w:tc>
        <w:tc>
          <w:tcPr>
            <w:tcW w:w="5112" w:type="dxa"/>
          </w:tcPr>
          <w:p w14:paraId="17B46F8E" w14:textId="77777777" w:rsidR="00EA32A8" w:rsidRPr="00B10EBB" w:rsidRDefault="00EA32A8" w:rsidP="00B97BBB">
            <w:pPr>
              <w:rPr>
                <w:szCs w:val="20"/>
              </w:rPr>
            </w:pPr>
          </w:p>
        </w:tc>
      </w:tr>
      <w:tr w:rsidR="00EA32A8" w:rsidRPr="00B10EBB" w14:paraId="2D19945B" w14:textId="77777777" w:rsidTr="00EA32A8">
        <w:tc>
          <w:tcPr>
            <w:tcW w:w="3227" w:type="dxa"/>
          </w:tcPr>
          <w:p w14:paraId="25810AE6" w14:textId="77777777" w:rsidR="00EA32A8" w:rsidRPr="00B10EBB" w:rsidRDefault="00C97A94" w:rsidP="00B97BBB">
            <w:pPr>
              <w:rPr>
                <w:szCs w:val="20"/>
              </w:rPr>
            </w:pPr>
            <w:hyperlink w:anchor="_Hlk477328165" w:history="1">
              <w:r w:rsidR="00EA32A8" w:rsidRPr="00B10EBB">
                <w:rPr>
                  <w:szCs w:val="20"/>
                </w:rPr>
                <w:t>RSMI</w:t>
              </w:r>
            </w:hyperlink>
          </w:p>
        </w:tc>
        <w:tc>
          <w:tcPr>
            <w:tcW w:w="5112" w:type="dxa"/>
          </w:tcPr>
          <w:p w14:paraId="628BED40" w14:textId="77777777" w:rsidR="00EA32A8" w:rsidRPr="00B10EBB" w:rsidRDefault="00EA32A8" w:rsidP="00B97BBB">
            <w:pPr>
              <w:rPr>
                <w:szCs w:val="20"/>
              </w:rPr>
            </w:pPr>
          </w:p>
        </w:tc>
      </w:tr>
      <w:tr w:rsidR="00EA32A8" w:rsidRPr="00B10EBB" w14:paraId="545AD1D4" w14:textId="77777777" w:rsidTr="00EA32A8">
        <w:tc>
          <w:tcPr>
            <w:tcW w:w="3227" w:type="dxa"/>
          </w:tcPr>
          <w:p w14:paraId="495D344F" w14:textId="77777777" w:rsidR="00EA32A8" w:rsidRPr="00B10EBB" w:rsidRDefault="00C97A94" w:rsidP="00B97BBB">
            <w:pPr>
              <w:rPr>
                <w:szCs w:val="20"/>
              </w:rPr>
            </w:pPr>
            <w:hyperlink w:anchor="_Hlk477842160" w:history="1">
              <w:r w:rsidR="00EA32A8" w:rsidRPr="00B10EBB">
                <w:rPr>
                  <w:szCs w:val="20"/>
                </w:rPr>
                <w:t xml:space="preserve">SID_MODE </w:t>
              </w:r>
            </w:hyperlink>
          </w:p>
        </w:tc>
        <w:tc>
          <w:tcPr>
            <w:tcW w:w="5112" w:type="dxa"/>
          </w:tcPr>
          <w:p w14:paraId="17AC9EF5" w14:textId="77777777" w:rsidR="00EA32A8" w:rsidRPr="00B10EBB" w:rsidRDefault="00EA32A8" w:rsidP="00B97BBB">
            <w:pPr>
              <w:rPr>
                <w:szCs w:val="20"/>
              </w:rPr>
            </w:pPr>
          </w:p>
        </w:tc>
      </w:tr>
      <w:tr w:rsidR="00EA32A8" w:rsidRPr="00B10EBB" w14:paraId="439209A7" w14:textId="77777777" w:rsidTr="00EA32A8">
        <w:tc>
          <w:tcPr>
            <w:tcW w:w="3227" w:type="dxa"/>
          </w:tcPr>
          <w:p w14:paraId="3B308E07" w14:textId="77777777" w:rsidR="00EA32A8" w:rsidRPr="00B10EBB" w:rsidRDefault="00C97A94" w:rsidP="00B97BBB">
            <w:pPr>
              <w:rPr>
                <w:szCs w:val="20"/>
              </w:rPr>
            </w:pPr>
            <w:hyperlink w:anchor="_Hlk477835149" w:history="1">
              <w:r w:rsidR="00EA32A8" w:rsidRPr="00B10EBB">
                <w:rPr>
                  <w:szCs w:val="20"/>
                </w:rPr>
                <w:t>STAR</w:t>
              </w:r>
            </w:hyperlink>
          </w:p>
        </w:tc>
        <w:tc>
          <w:tcPr>
            <w:tcW w:w="5112" w:type="dxa"/>
          </w:tcPr>
          <w:p w14:paraId="50C57E7B" w14:textId="77777777" w:rsidR="00EA32A8" w:rsidRPr="00B10EBB" w:rsidRDefault="00EA32A8" w:rsidP="00B97BBB">
            <w:pPr>
              <w:rPr>
                <w:szCs w:val="20"/>
              </w:rPr>
            </w:pPr>
          </w:p>
        </w:tc>
      </w:tr>
    </w:tbl>
    <w:p w14:paraId="548924C2" w14:textId="77777777" w:rsidR="00BF3510" w:rsidRPr="00034150" w:rsidRDefault="00BF3510" w:rsidP="00CC1B5C">
      <w:pPr>
        <w:rPr>
          <w:szCs w:val="20"/>
        </w:rPr>
      </w:pPr>
    </w:p>
    <w:p w14:paraId="2C53FF31" w14:textId="77777777" w:rsidR="00034150" w:rsidRDefault="00034150">
      <w:r>
        <w:br w:type="page"/>
      </w:r>
    </w:p>
    <w:tbl>
      <w:tblPr>
        <w:tblW w:w="0" w:type="auto"/>
        <w:tblBorders>
          <w:insideH w:val="single" w:sz="4" w:space="0" w:color="auto"/>
          <w:insideV w:val="single" w:sz="8" w:space="0" w:color="auto"/>
        </w:tblBorders>
        <w:tblLook w:val="04A0" w:firstRow="1" w:lastRow="0" w:firstColumn="1" w:lastColumn="0" w:noHBand="0" w:noVBand="1"/>
      </w:tblPr>
      <w:tblGrid>
        <w:gridCol w:w="463"/>
        <w:gridCol w:w="2835"/>
        <w:gridCol w:w="7167"/>
      </w:tblGrid>
      <w:tr w:rsidR="00EF08AB" w:rsidRPr="001045B1" w14:paraId="043C894C" w14:textId="77777777" w:rsidTr="00034150">
        <w:tc>
          <w:tcPr>
            <w:tcW w:w="0" w:type="auto"/>
            <w:shd w:val="clear" w:color="auto" w:fill="auto"/>
          </w:tcPr>
          <w:p w14:paraId="2D71D70A" w14:textId="77777777" w:rsidR="00EF08AB" w:rsidRPr="001045B1" w:rsidRDefault="00034150" w:rsidP="001045B1">
            <w:pPr>
              <w:ind w:left="31"/>
              <w:rPr>
                <w:b/>
                <w:bCs/>
                <w:szCs w:val="20"/>
              </w:rPr>
            </w:pPr>
            <w:r>
              <w:lastRenderedPageBreak/>
              <w:br w:type="page"/>
            </w:r>
          </w:p>
        </w:tc>
        <w:tc>
          <w:tcPr>
            <w:tcW w:w="0" w:type="auto"/>
            <w:shd w:val="clear" w:color="auto" w:fill="auto"/>
          </w:tcPr>
          <w:p w14:paraId="0353651E" w14:textId="77777777" w:rsidR="00EF08AB" w:rsidRPr="001045B1" w:rsidRDefault="00EF08AB" w:rsidP="001E4776">
            <w:pPr>
              <w:ind w:left="31" w:right="194"/>
              <w:jc w:val="right"/>
              <w:rPr>
                <w:b/>
                <w:bCs/>
                <w:szCs w:val="20"/>
              </w:rPr>
            </w:pPr>
            <w:bookmarkStart w:id="376" w:name="functions_list"/>
            <w:r w:rsidRPr="001045B1">
              <w:rPr>
                <w:b/>
                <w:bCs/>
                <w:szCs w:val="20"/>
              </w:rPr>
              <w:t>Function</w:t>
            </w:r>
            <w:bookmarkEnd w:id="376"/>
          </w:p>
        </w:tc>
        <w:tc>
          <w:tcPr>
            <w:tcW w:w="7383" w:type="dxa"/>
            <w:shd w:val="clear" w:color="auto" w:fill="auto"/>
          </w:tcPr>
          <w:p w14:paraId="315AD224" w14:textId="77777777" w:rsidR="00EF08AB" w:rsidRPr="001045B1" w:rsidRDefault="00EF08AB" w:rsidP="001045B1">
            <w:pPr>
              <w:ind w:left="31"/>
              <w:rPr>
                <w:b/>
                <w:bCs/>
                <w:szCs w:val="20"/>
              </w:rPr>
            </w:pPr>
            <w:r w:rsidRPr="001045B1">
              <w:rPr>
                <w:b/>
                <w:bCs/>
                <w:szCs w:val="20"/>
              </w:rPr>
              <w:t>Description</w:t>
            </w:r>
          </w:p>
        </w:tc>
      </w:tr>
      <w:tr w:rsidR="00EF08AB" w:rsidRPr="001045B1" w14:paraId="215F06A6" w14:textId="77777777" w:rsidTr="00034150">
        <w:tc>
          <w:tcPr>
            <w:tcW w:w="0" w:type="auto"/>
            <w:shd w:val="clear" w:color="auto" w:fill="auto"/>
          </w:tcPr>
          <w:p w14:paraId="216BE767" w14:textId="77777777" w:rsidR="00EF08AB" w:rsidRPr="001045B1" w:rsidRDefault="005F4205" w:rsidP="001045B1">
            <w:pPr>
              <w:ind w:left="31"/>
              <w:rPr>
                <w:szCs w:val="20"/>
              </w:rPr>
            </w:pPr>
            <w:r w:rsidRPr="001045B1">
              <w:rPr>
                <w:szCs w:val="20"/>
              </w:rPr>
              <w:t>1</w:t>
            </w:r>
          </w:p>
        </w:tc>
        <w:tc>
          <w:tcPr>
            <w:tcW w:w="0" w:type="auto"/>
            <w:shd w:val="clear" w:color="auto" w:fill="auto"/>
          </w:tcPr>
          <w:p w14:paraId="43991623" w14:textId="77777777" w:rsidR="00EF08AB" w:rsidRPr="001045B1" w:rsidRDefault="00C97A94" w:rsidP="001E4776">
            <w:pPr>
              <w:ind w:left="31" w:right="194"/>
              <w:jc w:val="right"/>
              <w:rPr>
                <w:szCs w:val="20"/>
              </w:rPr>
            </w:pPr>
            <w:hyperlink w:anchor="_Hlk477329169" w:history="1">
              <w:r w:rsidR="00EF08AB" w:rsidRPr="001045B1">
                <w:rPr>
                  <w:szCs w:val="20"/>
                </w:rPr>
                <w:t>swe_azalt</w:t>
              </w:r>
            </w:hyperlink>
          </w:p>
        </w:tc>
        <w:tc>
          <w:tcPr>
            <w:tcW w:w="7383" w:type="dxa"/>
            <w:shd w:val="clear" w:color="auto" w:fill="auto"/>
          </w:tcPr>
          <w:p w14:paraId="62F30DA3" w14:textId="77777777" w:rsidR="00EF08AB" w:rsidRPr="001045B1" w:rsidRDefault="00EF08AB" w:rsidP="001045B1">
            <w:pPr>
              <w:ind w:left="31"/>
              <w:rPr>
                <w:szCs w:val="20"/>
              </w:rPr>
            </w:pPr>
            <w:r w:rsidRPr="001045B1">
              <w:rPr>
                <w:szCs w:val="20"/>
              </w:rPr>
              <w:t>computes the horizontal coordinates (azimuth and altitude)</w:t>
            </w:r>
          </w:p>
        </w:tc>
      </w:tr>
      <w:tr w:rsidR="00EF08AB" w:rsidRPr="001045B1" w14:paraId="37F3049A" w14:textId="77777777" w:rsidTr="00034150">
        <w:tc>
          <w:tcPr>
            <w:tcW w:w="0" w:type="auto"/>
            <w:shd w:val="clear" w:color="auto" w:fill="auto"/>
          </w:tcPr>
          <w:p w14:paraId="558EDF60" w14:textId="77777777" w:rsidR="00EF08AB" w:rsidRPr="001045B1" w:rsidRDefault="005F4205" w:rsidP="001045B1">
            <w:pPr>
              <w:ind w:left="31"/>
              <w:rPr>
                <w:szCs w:val="20"/>
              </w:rPr>
            </w:pPr>
            <w:r w:rsidRPr="001045B1">
              <w:rPr>
                <w:szCs w:val="20"/>
              </w:rPr>
              <w:t>2</w:t>
            </w:r>
          </w:p>
        </w:tc>
        <w:tc>
          <w:tcPr>
            <w:tcW w:w="0" w:type="auto"/>
            <w:shd w:val="clear" w:color="auto" w:fill="auto"/>
          </w:tcPr>
          <w:p w14:paraId="651C543E" w14:textId="77777777" w:rsidR="00EF08AB" w:rsidRPr="001045B1" w:rsidRDefault="00C97A94" w:rsidP="001E4776">
            <w:pPr>
              <w:ind w:left="31" w:right="194"/>
              <w:jc w:val="right"/>
              <w:rPr>
                <w:szCs w:val="20"/>
              </w:rPr>
            </w:pPr>
            <w:hyperlink w:anchor="_Hlk477329516" w:history="1">
              <w:r w:rsidR="00EF08AB" w:rsidRPr="001045B1">
                <w:rPr>
                  <w:szCs w:val="20"/>
                </w:rPr>
                <w:t>swe_azalt_rev</w:t>
              </w:r>
            </w:hyperlink>
          </w:p>
        </w:tc>
        <w:tc>
          <w:tcPr>
            <w:tcW w:w="7383" w:type="dxa"/>
            <w:shd w:val="clear" w:color="auto" w:fill="auto"/>
          </w:tcPr>
          <w:p w14:paraId="0AD8BDB8" w14:textId="77777777" w:rsidR="00EF08AB" w:rsidRPr="001045B1" w:rsidRDefault="00EF08AB" w:rsidP="001045B1">
            <w:pPr>
              <w:ind w:left="31"/>
              <w:rPr>
                <w:szCs w:val="20"/>
              </w:rPr>
            </w:pPr>
            <w:r w:rsidRPr="001045B1">
              <w:rPr>
                <w:szCs w:val="20"/>
              </w:rPr>
              <w:t>computes either ecliptical or equatorial coordinates from azimuth and true altitude</w:t>
            </w:r>
          </w:p>
        </w:tc>
      </w:tr>
      <w:tr w:rsidR="00EF08AB" w:rsidRPr="001045B1" w14:paraId="29A2A6F1" w14:textId="77777777" w:rsidTr="00034150">
        <w:tc>
          <w:tcPr>
            <w:tcW w:w="0" w:type="auto"/>
            <w:shd w:val="clear" w:color="auto" w:fill="auto"/>
          </w:tcPr>
          <w:p w14:paraId="010449BD" w14:textId="77777777" w:rsidR="00EF08AB" w:rsidRPr="001045B1" w:rsidRDefault="005F4205" w:rsidP="001045B1">
            <w:pPr>
              <w:ind w:left="31"/>
              <w:rPr>
                <w:szCs w:val="20"/>
              </w:rPr>
            </w:pPr>
            <w:r w:rsidRPr="001045B1">
              <w:rPr>
                <w:szCs w:val="20"/>
              </w:rPr>
              <w:t>3</w:t>
            </w:r>
          </w:p>
        </w:tc>
        <w:tc>
          <w:tcPr>
            <w:tcW w:w="0" w:type="auto"/>
            <w:shd w:val="clear" w:color="auto" w:fill="auto"/>
          </w:tcPr>
          <w:p w14:paraId="1C8D7735" w14:textId="77777777" w:rsidR="00EF08AB" w:rsidRPr="001045B1" w:rsidRDefault="00C97A94" w:rsidP="001E4776">
            <w:pPr>
              <w:ind w:left="31" w:right="194"/>
              <w:jc w:val="right"/>
              <w:rPr>
                <w:szCs w:val="20"/>
              </w:rPr>
            </w:pPr>
            <w:hyperlink w:anchor="_Hlk477320293" w:history="1">
              <w:r w:rsidR="00EF08AB" w:rsidRPr="001045B1">
                <w:rPr>
                  <w:szCs w:val="20"/>
                </w:rPr>
                <w:t>swe_calc</w:t>
              </w:r>
            </w:hyperlink>
          </w:p>
        </w:tc>
        <w:tc>
          <w:tcPr>
            <w:tcW w:w="7383" w:type="dxa"/>
            <w:shd w:val="clear" w:color="auto" w:fill="auto"/>
          </w:tcPr>
          <w:p w14:paraId="7A22F1C9" w14:textId="77777777" w:rsidR="00EF08AB" w:rsidRPr="001045B1" w:rsidRDefault="00EF08AB" w:rsidP="001045B1">
            <w:pPr>
              <w:ind w:left="31"/>
              <w:rPr>
                <w:szCs w:val="20"/>
              </w:rPr>
            </w:pPr>
            <w:r w:rsidRPr="001045B1">
              <w:rPr>
                <w:szCs w:val="20"/>
              </w:rPr>
              <w:t>computes the positions of planets, asteroids, lunar nodes and apogees</w:t>
            </w:r>
          </w:p>
        </w:tc>
      </w:tr>
      <w:tr w:rsidR="00EF08AB" w:rsidRPr="001045B1" w14:paraId="7EB50105" w14:textId="77777777" w:rsidTr="00034150">
        <w:tc>
          <w:tcPr>
            <w:tcW w:w="0" w:type="auto"/>
            <w:shd w:val="clear" w:color="auto" w:fill="auto"/>
          </w:tcPr>
          <w:p w14:paraId="5FEB319B" w14:textId="77777777" w:rsidR="00EF08AB" w:rsidRPr="001045B1" w:rsidRDefault="005F4205" w:rsidP="001045B1">
            <w:pPr>
              <w:ind w:left="31"/>
              <w:rPr>
                <w:szCs w:val="20"/>
              </w:rPr>
            </w:pPr>
            <w:r w:rsidRPr="001045B1">
              <w:rPr>
                <w:szCs w:val="20"/>
              </w:rPr>
              <w:t>4</w:t>
            </w:r>
          </w:p>
        </w:tc>
        <w:tc>
          <w:tcPr>
            <w:tcW w:w="0" w:type="auto"/>
            <w:shd w:val="clear" w:color="auto" w:fill="auto"/>
          </w:tcPr>
          <w:p w14:paraId="5CDB0124" w14:textId="77777777" w:rsidR="00EF08AB" w:rsidRPr="001045B1" w:rsidRDefault="00C97A94" w:rsidP="001E4776">
            <w:pPr>
              <w:ind w:left="31" w:right="194"/>
              <w:jc w:val="right"/>
              <w:rPr>
                <w:szCs w:val="20"/>
              </w:rPr>
            </w:pPr>
            <w:hyperlink w:anchor="_Hlk477319384" w:history="1">
              <w:r w:rsidR="00EF08AB" w:rsidRPr="001045B1">
                <w:rPr>
                  <w:szCs w:val="20"/>
                </w:rPr>
                <w:t>swe_calc_ut</w:t>
              </w:r>
            </w:hyperlink>
          </w:p>
        </w:tc>
        <w:tc>
          <w:tcPr>
            <w:tcW w:w="7383" w:type="dxa"/>
            <w:shd w:val="clear" w:color="auto" w:fill="auto"/>
          </w:tcPr>
          <w:p w14:paraId="58C7A941" w14:textId="77777777" w:rsidR="00EF08AB" w:rsidRPr="001045B1" w:rsidRDefault="00EF08AB" w:rsidP="001045B1">
            <w:pPr>
              <w:ind w:left="31"/>
              <w:rPr>
                <w:szCs w:val="20"/>
              </w:rPr>
            </w:pPr>
            <w:r w:rsidRPr="001045B1">
              <w:rPr>
                <w:szCs w:val="20"/>
              </w:rPr>
              <w:t>modified version of swe_calc</w:t>
            </w:r>
          </w:p>
        </w:tc>
      </w:tr>
      <w:tr w:rsidR="00EF08AB" w:rsidRPr="001045B1" w14:paraId="0EC2DC45" w14:textId="77777777" w:rsidTr="00034150">
        <w:tc>
          <w:tcPr>
            <w:tcW w:w="0" w:type="auto"/>
            <w:shd w:val="clear" w:color="auto" w:fill="auto"/>
          </w:tcPr>
          <w:p w14:paraId="00F517EE" w14:textId="77777777" w:rsidR="00EF08AB" w:rsidRPr="001045B1" w:rsidRDefault="005F4205" w:rsidP="001045B1">
            <w:pPr>
              <w:ind w:left="31"/>
              <w:rPr>
                <w:szCs w:val="20"/>
              </w:rPr>
            </w:pPr>
            <w:r w:rsidRPr="001045B1">
              <w:rPr>
                <w:szCs w:val="20"/>
              </w:rPr>
              <w:t>5</w:t>
            </w:r>
          </w:p>
        </w:tc>
        <w:tc>
          <w:tcPr>
            <w:tcW w:w="0" w:type="auto"/>
            <w:shd w:val="clear" w:color="auto" w:fill="auto"/>
          </w:tcPr>
          <w:p w14:paraId="55A3A35B" w14:textId="77777777" w:rsidR="00EF08AB" w:rsidRPr="001045B1" w:rsidRDefault="00C97A94" w:rsidP="001E4776">
            <w:pPr>
              <w:ind w:left="31" w:right="194"/>
              <w:jc w:val="right"/>
              <w:rPr>
                <w:szCs w:val="20"/>
              </w:rPr>
            </w:pPr>
            <w:hyperlink w:anchor="_Hlk477844023" w:history="1">
              <w:r w:rsidR="00EF08AB" w:rsidRPr="001045B1">
                <w:rPr>
                  <w:szCs w:val="20"/>
                </w:rPr>
                <w:t>swe_close</w:t>
              </w:r>
            </w:hyperlink>
          </w:p>
        </w:tc>
        <w:tc>
          <w:tcPr>
            <w:tcW w:w="7383" w:type="dxa"/>
            <w:shd w:val="clear" w:color="auto" w:fill="auto"/>
          </w:tcPr>
          <w:p w14:paraId="01BEC61C" w14:textId="77777777" w:rsidR="00EF08AB" w:rsidRPr="001045B1" w:rsidRDefault="00EF08AB" w:rsidP="001045B1">
            <w:pPr>
              <w:ind w:left="31"/>
              <w:rPr>
                <w:szCs w:val="20"/>
              </w:rPr>
            </w:pPr>
            <w:r w:rsidRPr="001045B1">
              <w:rPr>
                <w:szCs w:val="20"/>
              </w:rPr>
              <w:t>releases most resources used by the Swiss Ephemeris</w:t>
            </w:r>
          </w:p>
        </w:tc>
      </w:tr>
      <w:tr w:rsidR="00EF08AB" w:rsidRPr="001045B1" w14:paraId="20FC9F3E" w14:textId="77777777" w:rsidTr="00034150">
        <w:tc>
          <w:tcPr>
            <w:tcW w:w="0" w:type="auto"/>
            <w:shd w:val="clear" w:color="auto" w:fill="auto"/>
          </w:tcPr>
          <w:p w14:paraId="6488EA1B" w14:textId="77777777" w:rsidR="00EF08AB" w:rsidRPr="001045B1" w:rsidRDefault="005F4205" w:rsidP="001045B1">
            <w:pPr>
              <w:ind w:left="31"/>
              <w:rPr>
                <w:szCs w:val="20"/>
              </w:rPr>
            </w:pPr>
            <w:r w:rsidRPr="001045B1">
              <w:rPr>
                <w:szCs w:val="20"/>
              </w:rPr>
              <w:t>6</w:t>
            </w:r>
          </w:p>
        </w:tc>
        <w:tc>
          <w:tcPr>
            <w:tcW w:w="0" w:type="auto"/>
            <w:shd w:val="clear" w:color="auto" w:fill="auto"/>
          </w:tcPr>
          <w:p w14:paraId="7389F0A3" w14:textId="77777777" w:rsidR="00EF08AB" w:rsidRPr="001045B1" w:rsidRDefault="00C97A94" w:rsidP="001E4776">
            <w:pPr>
              <w:ind w:left="31" w:right="194"/>
              <w:jc w:val="right"/>
              <w:rPr>
                <w:szCs w:val="20"/>
              </w:rPr>
            </w:pPr>
            <w:hyperlink w:anchor="_Hlk478111295" w:history="1">
              <w:r w:rsidR="00EF08AB" w:rsidRPr="001045B1">
                <w:rPr>
                  <w:szCs w:val="20"/>
                </w:rPr>
                <w:t>swe_cotrans</w:t>
              </w:r>
            </w:hyperlink>
          </w:p>
        </w:tc>
        <w:tc>
          <w:tcPr>
            <w:tcW w:w="7383" w:type="dxa"/>
            <w:shd w:val="clear" w:color="auto" w:fill="auto"/>
          </w:tcPr>
          <w:p w14:paraId="0DE18D76" w14:textId="77777777" w:rsidR="00EF08AB" w:rsidRPr="001045B1" w:rsidRDefault="00EF08AB" w:rsidP="001045B1">
            <w:pPr>
              <w:ind w:left="31"/>
              <w:rPr>
                <w:szCs w:val="20"/>
              </w:rPr>
            </w:pPr>
            <w:r w:rsidRPr="001045B1">
              <w:rPr>
                <w:szCs w:val="20"/>
              </w:rPr>
              <w:t>coordinate transformation, from ecliptic to equator or vice-versa</w:t>
            </w:r>
          </w:p>
        </w:tc>
      </w:tr>
      <w:tr w:rsidR="00EF08AB" w:rsidRPr="001045B1" w14:paraId="60BB48BA" w14:textId="77777777" w:rsidTr="00034150">
        <w:tc>
          <w:tcPr>
            <w:tcW w:w="0" w:type="auto"/>
            <w:shd w:val="clear" w:color="auto" w:fill="auto"/>
          </w:tcPr>
          <w:p w14:paraId="1675C9EB" w14:textId="77777777" w:rsidR="00EF08AB" w:rsidRPr="001045B1" w:rsidRDefault="005F4205" w:rsidP="001045B1">
            <w:pPr>
              <w:ind w:left="31"/>
              <w:rPr>
                <w:szCs w:val="20"/>
              </w:rPr>
            </w:pPr>
            <w:r w:rsidRPr="001045B1">
              <w:rPr>
                <w:szCs w:val="20"/>
              </w:rPr>
              <w:t>7</w:t>
            </w:r>
          </w:p>
        </w:tc>
        <w:tc>
          <w:tcPr>
            <w:tcW w:w="0" w:type="auto"/>
            <w:shd w:val="clear" w:color="auto" w:fill="auto"/>
          </w:tcPr>
          <w:p w14:paraId="3FCFFF48" w14:textId="77777777" w:rsidR="00EF08AB" w:rsidRPr="001045B1" w:rsidRDefault="00C97A94" w:rsidP="001E4776">
            <w:pPr>
              <w:ind w:left="31" w:right="194"/>
              <w:jc w:val="right"/>
              <w:rPr>
                <w:szCs w:val="20"/>
              </w:rPr>
            </w:pPr>
            <w:hyperlink w:anchor="_Hlk478111388" w:history="1">
              <w:r w:rsidR="00EF08AB" w:rsidRPr="001045B1">
                <w:rPr>
                  <w:szCs w:val="20"/>
                </w:rPr>
                <w:t>swe_cotrans_sp</w:t>
              </w:r>
            </w:hyperlink>
            <w:r w:rsidR="00EF08AB" w:rsidRPr="001045B1">
              <w:rPr>
                <w:szCs w:val="20"/>
              </w:rPr>
              <w:t xml:space="preserve"> </w:t>
            </w:r>
          </w:p>
        </w:tc>
        <w:tc>
          <w:tcPr>
            <w:tcW w:w="7383" w:type="dxa"/>
            <w:shd w:val="clear" w:color="auto" w:fill="auto"/>
          </w:tcPr>
          <w:p w14:paraId="29814EDD" w14:textId="77777777" w:rsidR="00EF08AB" w:rsidRPr="001045B1" w:rsidRDefault="00EF08AB" w:rsidP="001045B1">
            <w:pPr>
              <w:ind w:left="31"/>
              <w:rPr>
                <w:szCs w:val="20"/>
              </w:rPr>
            </w:pPr>
            <w:r w:rsidRPr="001045B1">
              <w:rPr>
                <w:szCs w:val="20"/>
              </w:rPr>
              <w:t>coordinate transformation of position and speed, from ecliptic to equator or vice-versa</w:t>
            </w:r>
          </w:p>
        </w:tc>
      </w:tr>
      <w:tr w:rsidR="00EF08AB" w:rsidRPr="001045B1" w14:paraId="6C716441" w14:textId="77777777" w:rsidTr="00034150">
        <w:tc>
          <w:tcPr>
            <w:tcW w:w="0" w:type="auto"/>
            <w:shd w:val="clear" w:color="auto" w:fill="auto"/>
          </w:tcPr>
          <w:p w14:paraId="0BE1FC9D" w14:textId="77777777" w:rsidR="00EF08AB" w:rsidRPr="001045B1" w:rsidRDefault="005F4205" w:rsidP="001045B1">
            <w:pPr>
              <w:ind w:left="31"/>
              <w:rPr>
                <w:szCs w:val="20"/>
              </w:rPr>
            </w:pPr>
            <w:r w:rsidRPr="001045B1">
              <w:rPr>
                <w:szCs w:val="20"/>
              </w:rPr>
              <w:t>8</w:t>
            </w:r>
          </w:p>
        </w:tc>
        <w:tc>
          <w:tcPr>
            <w:tcW w:w="0" w:type="auto"/>
            <w:shd w:val="clear" w:color="auto" w:fill="auto"/>
          </w:tcPr>
          <w:p w14:paraId="77A4BBDE" w14:textId="77777777" w:rsidR="00EF08AB" w:rsidRPr="001045B1" w:rsidRDefault="00C97A94" w:rsidP="001E4776">
            <w:pPr>
              <w:ind w:left="31" w:right="194"/>
              <w:jc w:val="right"/>
              <w:rPr>
                <w:szCs w:val="20"/>
              </w:rPr>
            </w:pPr>
            <w:hyperlink w:anchor="_Hlk477331070" w:history="1">
              <w:r w:rsidR="00EF08AB" w:rsidRPr="001045B1">
                <w:rPr>
                  <w:szCs w:val="20"/>
                </w:rPr>
                <w:t>swe_date_conversion</w:t>
              </w:r>
            </w:hyperlink>
          </w:p>
        </w:tc>
        <w:tc>
          <w:tcPr>
            <w:tcW w:w="7383" w:type="dxa"/>
            <w:shd w:val="clear" w:color="auto" w:fill="auto"/>
          </w:tcPr>
          <w:p w14:paraId="05C833A1" w14:textId="77777777" w:rsidR="00EF08AB" w:rsidRPr="001045B1" w:rsidRDefault="00EF08AB" w:rsidP="001045B1">
            <w:pPr>
              <w:ind w:left="31"/>
              <w:rPr>
                <w:szCs w:val="20"/>
              </w:rPr>
            </w:pPr>
            <w:r w:rsidRPr="001045B1">
              <w:rPr>
                <w:szCs w:val="20"/>
              </w:rPr>
              <w:t>computes a Julian day from year, month, day, time and checks whether a date is legal</w:t>
            </w:r>
          </w:p>
        </w:tc>
      </w:tr>
      <w:tr w:rsidR="00EF08AB" w:rsidRPr="001045B1" w14:paraId="594E18E3" w14:textId="77777777" w:rsidTr="00034150">
        <w:tc>
          <w:tcPr>
            <w:tcW w:w="0" w:type="auto"/>
            <w:shd w:val="clear" w:color="auto" w:fill="auto"/>
          </w:tcPr>
          <w:p w14:paraId="551FF75D" w14:textId="77777777" w:rsidR="00EF08AB" w:rsidRPr="001045B1" w:rsidRDefault="005F4205" w:rsidP="001045B1">
            <w:pPr>
              <w:ind w:left="31"/>
              <w:rPr>
                <w:szCs w:val="20"/>
              </w:rPr>
            </w:pPr>
            <w:r w:rsidRPr="001045B1">
              <w:rPr>
                <w:szCs w:val="20"/>
              </w:rPr>
              <w:t>9</w:t>
            </w:r>
          </w:p>
        </w:tc>
        <w:tc>
          <w:tcPr>
            <w:tcW w:w="0" w:type="auto"/>
            <w:shd w:val="clear" w:color="auto" w:fill="auto"/>
          </w:tcPr>
          <w:p w14:paraId="46619E66" w14:textId="77777777" w:rsidR="00EF08AB" w:rsidRPr="001045B1" w:rsidRDefault="00C97A94" w:rsidP="001E4776">
            <w:pPr>
              <w:ind w:left="31" w:right="194"/>
              <w:jc w:val="right"/>
              <w:rPr>
                <w:szCs w:val="20"/>
              </w:rPr>
            </w:pPr>
            <w:hyperlink w:anchor="_Hlk478111399" w:history="1">
              <w:r w:rsidR="00EF08AB" w:rsidRPr="001045B1">
                <w:rPr>
                  <w:szCs w:val="20"/>
                </w:rPr>
                <w:t>swe_degnorm</w:t>
              </w:r>
            </w:hyperlink>
          </w:p>
        </w:tc>
        <w:tc>
          <w:tcPr>
            <w:tcW w:w="7383" w:type="dxa"/>
            <w:shd w:val="clear" w:color="auto" w:fill="auto"/>
          </w:tcPr>
          <w:p w14:paraId="2A06934F" w14:textId="77777777" w:rsidR="00EF08AB" w:rsidRPr="001045B1" w:rsidRDefault="00EF08AB" w:rsidP="001045B1">
            <w:pPr>
              <w:ind w:left="31"/>
              <w:rPr>
                <w:szCs w:val="20"/>
              </w:rPr>
            </w:pPr>
            <w:r w:rsidRPr="001045B1">
              <w:rPr>
                <w:szCs w:val="20"/>
              </w:rPr>
              <w:t>normalization of any degree number to the range 0 ... 360</w:t>
            </w:r>
          </w:p>
        </w:tc>
      </w:tr>
      <w:tr w:rsidR="00EF08AB" w:rsidRPr="001045B1" w14:paraId="121D3102" w14:textId="77777777" w:rsidTr="00034150">
        <w:tc>
          <w:tcPr>
            <w:tcW w:w="0" w:type="auto"/>
            <w:shd w:val="clear" w:color="auto" w:fill="auto"/>
          </w:tcPr>
          <w:p w14:paraId="241D987B" w14:textId="77777777" w:rsidR="00EF08AB" w:rsidRPr="001045B1" w:rsidRDefault="00EF08AB" w:rsidP="001045B1">
            <w:pPr>
              <w:ind w:left="31"/>
              <w:rPr>
                <w:szCs w:val="20"/>
              </w:rPr>
            </w:pPr>
            <w:r w:rsidRPr="001045B1">
              <w:rPr>
                <w:szCs w:val="20"/>
              </w:rPr>
              <w:t>1</w:t>
            </w:r>
            <w:r w:rsidR="005F4205" w:rsidRPr="001045B1">
              <w:rPr>
                <w:szCs w:val="20"/>
              </w:rPr>
              <w:t>0</w:t>
            </w:r>
          </w:p>
        </w:tc>
        <w:tc>
          <w:tcPr>
            <w:tcW w:w="0" w:type="auto"/>
            <w:shd w:val="clear" w:color="auto" w:fill="auto"/>
          </w:tcPr>
          <w:p w14:paraId="1E6F5C42" w14:textId="77777777" w:rsidR="00EF08AB" w:rsidRPr="001045B1" w:rsidRDefault="00C97A94" w:rsidP="001E4776">
            <w:pPr>
              <w:ind w:left="31" w:right="194"/>
              <w:jc w:val="right"/>
              <w:rPr>
                <w:szCs w:val="20"/>
              </w:rPr>
            </w:pPr>
            <w:hyperlink w:anchor="_Hlk477840778" w:history="1">
              <w:r w:rsidR="00EF08AB" w:rsidRPr="001045B1">
                <w:rPr>
                  <w:szCs w:val="20"/>
                </w:rPr>
                <w:t>swe_deltat</w:t>
              </w:r>
            </w:hyperlink>
          </w:p>
        </w:tc>
        <w:tc>
          <w:tcPr>
            <w:tcW w:w="7383" w:type="dxa"/>
            <w:shd w:val="clear" w:color="auto" w:fill="auto"/>
          </w:tcPr>
          <w:p w14:paraId="313324F2" w14:textId="77777777" w:rsidR="00EF08AB" w:rsidRPr="001045B1" w:rsidRDefault="00B10EBB" w:rsidP="001045B1">
            <w:pPr>
              <w:ind w:left="31"/>
              <w:rPr>
                <w:szCs w:val="20"/>
              </w:rPr>
            </w:pPr>
            <w:r w:rsidRPr="001045B1">
              <w:rPr>
                <w:szCs w:val="20"/>
              </w:rPr>
              <w:t xml:space="preserve">computes </w:t>
            </w:r>
            <w:r w:rsidR="00EF08AB" w:rsidRPr="001045B1">
              <w:rPr>
                <w:szCs w:val="20"/>
              </w:rPr>
              <w:t>the difference between Universal Time (UT, GMT) and Ephemeris time</w:t>
            </w:r>
          </w:p>
        </w:tc>
      </w:tr>
      <w:tr w:rsidR="00EF08AB" w:rsidRPr="001045B1" w14:paraId="17862A94" w14:textId="77777777" w:rsidTr="00034150">
        <w:tc>
          <w:tcPr>
            <w:tcW w:w="0" w:type="auto"/>
            <w:shd w:val="clear" w:color="auto" w:fill="auto"/>
          </w:tcPr>
          <w:p w14:paraId="04EDCC15" w14:textId="77777777" w:rsidR="00EF08AB" w:rsidRPr="001045B1" w:rsidRDefault="00EF08AB" w:rsidP="001045B1">
            <w:pPr>
              <w:ind w:left="31"/>
              <w:rPr>
                <w:szCs w:val="20"/>
              </w:rPr>
            </w:pPr>
            <w:r w:rsidRPr="001045B1">
              <w:rPr>
                <w:szCs w:val="20"/>
              </w:rPr>
              <w:t>1</w:t>
            </w:r>
            <w:r w:rsidR="005F4205" w:rsidRPr="001045B1">
              <w:rPr>
                <w:szCs w:val="20"/>
              </w:rPr>
              <w:t>1</w:t>
            </w:r>
          </w:p>
        </w:tc>
        <w:tc>
          <w:tcPr>
            <w:tcW w:w="0" w:type="auto"/>
            <w:shd w:val="clear" w:color="auto" w:fill="auto"/>
          </w:tcPr>
          <w:p w14:paraId="31BAF781" w14:textId="77777777" w:rsidR="00EF08AB" w:rsidRPr="001045B1" w:rsidRDefault="00C97A94" w:rsidP="001E4776">
            <w:pPr>
              <w:ind w:left="31" w:right="194"/>
              <w:jc w:val="right"/>
              <w:rPr>
                <w:szCs w:val="20"/>
              </w:rPr>
            </w:pPr>
            <w:hyperlink w:anchor="_Hlk477325176" w:history="1">
              <w:r w:rsidR="00EF08AB" w:rsidRPr="001045B1">
                <w:rPr>
                  <w:szCs w:val="20"/>
                </w:rPr>
                <w:t>swe_fixstar</w:t>
              </w:r>
            </w:hyperlink>
          </w:p>
        </w:tc>
        <w:tc>
          <w:tcPr>
            <w:tcW w:w="7383" w:type="dxa"/>
            <w:shd w:val="clear" w:color="auto" w:fill="auto"/>
          </w:tcPr>
          <w:p w14:paraId="6CB5DA57" w14:textId="77777777" w:rsidR="00EF08AB" w:rsidRPr="001045B1" w:rsidRDefault="00EF08AB" w:rsidP="001045B1">
            <w:pPr>
              <w:ind w:left="31"/>
              <w:rPr>
                <w:szCs w:val="20"/>
              </w:rPr>
            </w:pPr>
            <w:r w:rsidRPr="001045B1">
              <w:rPr>
                <w:szCs w:val="20"/>
              </w:rPr>
              <w:t>computes fixed stars</w:t>
            </w:r>
          </w:p>
        </w:tc>
      </w:tr>
      <w:tr w:rsidR="00EF08AB" w:rsidRPr="001045B1" w14:paraId="2F263D1B" w14:textId="77777777" w:rsidTr="00034150">
        <w:tc>
          <w:tcPr>
            <w:tcW w:w="0" w:type="auto"/>
            <w:shd w:val="clear" w:color="auto" w:fill="auto"/>
          </w:tcPr>
          <w:p w14:paraId="111C23B2" w14:textId="77777777" w:rsidR="00EF08AB" w:rsidRPr="001045B1" w:rsidRDefault="00EF08AB" w:rsidP="001045B1">
            <w:pPr>
              <w:ind w:left="31"/>
              <w:rPr>
                <w:szCs w:val="20"/>
              </w:rPr>
            </w:pPr>
            <w:r w:rsidRPr="001045B1">
              <w:rPr>
                <w:szCs w:val="20"/>
              </w:rPr>
              <w:t>1</w:t>
            </w:r>
            <w:r w:rsidR="005F4205" w:rsidRPr="001045B1">
              <w:rPr>
                <w:szCs w:val="20"/>
              </w:rPr>
              <w:t>2</w:t>
            </w:r>
          </w:p>
        </w:tc>
        <w:tc>
          <w:tcPr>
            <w:tcW w:w="0" w:type="auto"/>
            <w:shd w:val="clear" w:color="auto" w:fill="auto"/>
          </w:tcPr>
          <w:p w14:paraId="7F92126A" w14:textId="77777777" w:rsidR="00EF08AB" w:rsidRPr="001045B1" w:rsidRDefault="00C97A94" w:rsidP="001E4776">
            <w:pPr>
              <w:ind w:left="31" w:right="194"/>
              <w:jc w:val="right"/>
              <w:rPr>
                <w:szCs w:val="20"/>
              </w:rPr>
            </w:pPr>
            <w:hyperlink w:anchor="_Hlk477325162" w:history="1">
              <w:r w:rsidR="00EF08AB" w:rsidRPr="001045B1">
                <w:rPr>
                  <w:szCs w:val="20"/>
                </w:rPr>
                <w:t>swe_fixstar_ut</w:t>
              </w:r>
            </w:hyperlink>
          </w:p>
        </w:tc>
        <w:tc>
          <w:tcPr>
            <w:tcW w:w="7383" w:type="dxa"/>
            <w:shd w:val="clear" w:color="auto" w:fill="auto"/>
          </w:tcPr>
          <w:p w14:paraId="21D979E6" w14:textId="77777777" w:rsidR="00EF08AB" w:rsidRPr="001045B1" w:rsidRDefault="00EF08AB" w:rsidP="001045B1">
            <w:pPr>
              <w:ind w:left="31"/>
              <w:rPr>
                <w:szCs w:val="20"/>
              </w:rPr>
            </w:pPr>
            <w:r w:rsidRPr="001045B1">
              <w:rPr>
                <w:szCs w:val="20"/>
              </w:rPr>
              <w:t>modified version of swe_fixstar</w:t>
            </w:r>
          </w:p>
        </w:tc>
      </w:tr>
      <w:tr w:rsidR="00EF08AB" w:rsidRPr="001045B1" w14:paraId="461E1866" w14:textId="77777777" w:rsidTr="00034150">
        <w:tc>
          <w:tcPr>
            <w:tcW w:w="0" w:type="auto"/>
            <w:shd w:val="clear" w:color="auto" w:fill="auto"/>
          </w:tcPr>
          <w:p w14:paraId="6902F266" w14:textId="77777777" w:rsidR="00EF08AB" w:rsidRPr="001045B1" w:rsidRDefault="00EF08AB" w:rsidP="001045B1">
            <w:pPr>
              <w:ind w:left="31"/>
              <w:rPr>
                <w:szCs w:val="20"/>
              </w:rPr>
            </w:pPr>
            <w:r w:rsidRPr="001045B1">
              <w:rPr>
                <w:szCs w:val="20"/>
              </w:rPr>
              <w:t>1</w:t>
            </w:r>
            <w:r w:rsidR="005F4205" w:rsidRPr="001045B1">
              <w:rPr>
                <w:szCs w:val="20"/>
              </w:rPr>
              <w:t>3</w:t>
            </w:r>
          </w:p>
        </w:tc>
        <w:tc>
          <w:tcPr>
            <w:tcW w:w="0" w:type="auto"/>
            <w:shd w:val="clear" w:color="auto" w:fill="auto"/>
          </w:tcPr>
          <w:p w14:paraId="311A18BC" w14:textId="1FEE9F3A" w:rsidR="00EF08AB" w:rsidRPr="001045B1" w:rsidRDefault="00C97A94" w:rsidP="001E4776">
            <w:pPr>
              <w:ind w:left="31" w:right="194"/>
              <w:jc w:val="right"/>
              <w:rPr>
                <w:szCs w:val="20"/>
              </w:rPr>
            </w:pPr>
            <w:hyperlink w:anchor="_Hlk477856443" w:history="1">
              <w:r w:rsidR="00341D2D">
                <w:rPr>
                  <w:szCs w:val="20"/>
                </w:rPr>
                <w:t>swe_get_ayanamsa</w:t>
              </w:r>
            </w:hyperlink>
            <w:r w:rsidR="00EF08AB" w:rsidRPr="001045B1">
              <w:rPr>
                <w:szCs w:val="20"/>
              </w:rPr>
              <w:t xml:space="preserve"> </w:t>
            </w:r>
          </w:p>
        </w:tc>
        <w:tc>
          <w:tcPr>
            <w:tcW w:w="7383" w:type="dxa"/>
            <w:shd w:val="clear" w:color="auto" w:fill="auto"/>
          </w:tcPr>
          <w:p w14:paraId="5133AA6E" w14:textId="652E4217" w:rsidR="00EF08AB" w:rsidRPr="001045B1" w:rsidRDefault="00EF08AB" w:rsidP="001045B1">
            <w:pPr>
              <w:ind w:left="31"/>
              <w:rPr>
                <w:szCs w:val="20"/>
              </w:rPr>
            </w:pPr>
            <w:r w:rsidRPr="001045B1">
              <w:rPr>
                <w:szCs w:val="20"/>
              </w:rPr>
              <w:t xml:space="preserve">computes the </w:t>
            </w:r>
            <w:hyperlink w:anchor="_Hlk477842381" w:history="1">
              <w:r w:rsidR="00FE0B96">
                <w:rPr>
                  <w:szCs w:val="20"/>
                </w:rPr>
                <w:t>ayanamsha</w:t>
              </w:r>
            </w:hyperlink>
          </w:p>
        </w:tc>
      </w:tr>
      <w:tr w:rsidR="00EF08AB" w:rsidRPr="001045B1" w14:paraId="479FF303" w14:textId="77777777" w:rsidTr="00034150">
        <w:tc>
          <w:tcPr>
            <w:tcW w:w="0" w:type="auto"/>
            <w:shd w:val="clear" w:color="auto" w:fill="auto"/>
          </w:tcPr>
          <w:p w14:paraId="0B9AE41D" w14:textId="77777777" w:rsidR="00EF08AB" w:rsidRPr="001045B1" w:rsidRDefault="00EF08AB" w:rsidP="001045B1">
            <w:pPr>
              <w:ind w:left="31"/>
              <w:rPr>
                <w:szCs w:val="20"/>
              </w:rPr>
            </w:pPr>
            <w:r w:rsidRPr="001045B1">
              <w:rPr>
                <w:szCs w:val="20"/>
              </w:rPr>
              <w:t>1</w:t>
            </w:r>
            <w:r w:rsidR="005F4205" w:rsidRPr="001045B1">
              <w:rPr>
                <w:szCs w:val="20"/>
              </w:rPr>
              <w:t>4</w:t>
            </w:r>
          </w:p>
        </w:tc>
        <w:tc>
          <w:tcPr>
            <w:tcW w:w="0" w:type="auto"/>
            <w:shd w:val="clear" w:color="auto" w:fill="auto"/>
          </w:tcPr>
          <w:p w14:paraId="502DE4F5" w14:textId="00A1D353" w:rsidR="00EF08AB" w:rsidRPr="001045B1" w:rsidRDefault="00C97A94" w:rsidP="001E4776">
            <w:pPr>
              <w:ind w:left="31" w:right="194"/>
              <w:jc w:val="right"/>
              <w:rPr>
                <w:szCs w:val="20"/>
              </w:rPr>
            </w:pPr>
            <w:hyperlink w:anchor="_Hlk477856452" w:history="1">
              <w:r w:rsidR="00341D2D">
                <w:rPr>
                  <w:szCs w:val="20"/>
                </w:rPr>
                <w:t>swe_get_ayanamsa</w:t>
              </w:r>
              <w:r w:rsidR="00EF08AB" w:rsidRPr="001045B1">
                <w:rPr>
                  <w:szCs w:val="20"/>
                </w:rPr>
                <w:t>_ut</w:t>
              </w:r>
            </w:hyperlink>
          </w:p>
        </w:tc>
        <w:tc>
          <w:tcPr>
            <w:tcW w:w="7383" w:type="dxa"/>
            <w:shd w:val="clear" w:color="auto" w:fill="auto"/>
          </w:tcPr>
          <w:p w14:paraId="0BB55C3B" w14:textId="12CA1A1D" w:rsidR="00EF08AB" w:rsidRPr="001045B1" w:rsidRDefault="00EF08AB" w:rsidP="001045B1">
            <w:pPr>
              <w:ind w:left="31"/>
              <w:rPr>
                <w:szCs w:val="20"/>
              </w:rPr>
            </w:pPr>
            <w:r w:rsidRPr="001045B1">
              <w:rPr>
                <w:szCs w:val="20"/>
              </w:rPr>
              <w:t xml:space="preserve">modified version of </w:t>
            </w:r>
            <w:r w:rsidR="00341D2D">
              <w:rPr>
                <w:szCs w:val="20"/>
              </w:rPr>
              <w:t>swe_get_ayanamsa</w:t>
            </w:r>
          </w:p>
        </w:tc>
      </w:tr>
      <w:tr w:rsidR="00EF08AB" w:rsidRPr="001045B1" w14:paraId="4738E2BC" w14:textId="77777777" w:rsidTr="00034150">
        <w:tc>
          <w:tcPr>
            <w:tcW w:w="0" w:type="auto"/>
            <w:shd w:val="clear" w:color="auto" w:fill="auto"/>
          </w:tcPr>
          <w:p w14:paraId="5E3AA10A" w14:textId="77777777" w:rsidR="00EF08AB" w:rsidRPr="001045B1" w:rsidRDefault="00EF08AB" w:rsidP="001045B1">
            <w:pPr>
              <w:ind w:left="31"/>
              <w:rPr>
                <w:szCs w:val="20"/>
              </w:rPr>
            </w:pPr>
            <w:r w:rsidRPr="001045B1">
              <w:rPr>
                <w:szCs w:val="20"/>
              </w:rPr>
              <w:t>1</w:t>
            </w:r>
            <w:r w:rsidR="005F4205" w:rsidRPr="001045B1">
              <w:rPr>
                <w:szCs w:val="20"/>
              </w:rPr>
              <w:t>5</w:t>
            </w:r>
          </w:p>
        </w:tc>
        <w:tc>
          <w:tcPr>
            <w:tcW w:w="0" w:type="auto"/>
            <w:shd w:val="clear" w:color="auto" w:fill="auto"/>
          </w:tcPr>
          <w:p w14:paraId="0A40EC81" w14:textId="77777777" w:rsidR="00EF08AB" w:rsidRPr="001045B1" w:rsidRDefault="00C97A94" w:rsidP="001E4776">
            <w:pPr>
              <w:ind w:left="31" w:right="194"/>
              <w:jc w:val="right"/>
              <w:rPr>
                <w:szCs w:val="20"/>
              </w:rPr>
            </w:pPr>
            <w:hyperlink w:anchor="_Hlk477324852" w:history="1">
              <w:r w:rsidR="00EF08AB" w:rsidRPr="001045B1">
                <w:rPr>
                  <w:szCs w:val="20"/>
                </w:rPr>
                <w:t>swe_get_planet_name</w:t>
              </w:r>
            </w:hyperlink>
          </w:p>
        </w:tc>
        <w:tc>
          <w:tcPr>
            <w:tcW w:w="7383" w:type="dxa"/>
            <w:shd w:val="clear" w:color="auto" w:fill="auto"/>
          </w:tcPr>
          <w:p w14:paraId="77BDCB9B" w14:textId="77777777" w:rsidR="00EF08AB" w:rsidRPr="001045B1" w:rsidRDefault="00EF08AB" w:rsidP="001045B1">
            <w:pPr>
              <w:ind w:left="31"/>
              <w:rPr>
                <w:szCs w:val="20"/>
              </w:rPr>
            </w:pPr>
            <w:r w:rsidRPr="001045B1">
              <w:rPr>
                <w:szCs w:val="20"/>
              </w:rPr>
              <w:t>finds a planetary or asteroid name by given number</w:t>
            </w:r>
          </w:p>
        </w:tc>
      </w:tr>
      <w:tr w:rsidR="00EF08AB" w:rsidRPr="001045B1" w14:paraId="106E076B" w14:textId="77777777" w:rsidTr="00034150">
        <w:tc>
          <w:tcPr>
            <w:tcW w:w="0" w:type="auto"/>
            <w:shd w:val="clear" w:color="auto" w:fill="auto"/>
          </w:tcPr>
          <w:p w14:paraId="6C5F0FA6" w14:textId="77777777" w:rsidR="00EF08AB" w:rsidRPr="001045B1" w:rsidRDefault="00EF08AB" w:rsidP="001045B1">
            <w:pPr>
              <w:ind w:left="31"/>
              <w:rPr>
                <w:szCs w:val="20"/>
              </w:rPr>
            </w:pPr>
            <w:r w:rsidRPr="001045B1">
              <w:rPr>
                <w:szCs w:val="20"/>
              </w:rPr>
              <w:t>1</w:t>
            </w:r>
            <w:r w:rsidR="005F4205" w:rsidRPr="001045B1">
              <w:rPr>
                <w:szCs w:val="20"/>
              </w:rPr>
              <w:t>6</w:t>
            </w:r>
          </w:p>
        </w:tc>
        <w:tc>
          <w:tcPr>
            <w:tcW w:w="0" w:type="auto"/>
            <w:shd w:val="clear" w:color="auto" w:fill="auto"/>
          </w:tcPr>
          <w:p w14:paraId="15E84CD7" w14:textId="77777777" w:rsidR="00EF08AB" w:rsidRPr="001045B1" w:rsidRDefault="00C97A94" w:rsidP="001E4776">
            <w:pPr>
              <w:ind w:left="31" w:right="194"/>
              <w:jc w:val="right"/>
              <w:rPr>
                <w:szCs w:val="20"/>
              </w:rPr>
            </w:pPr>
            <w:hyperlink w:anchor="_Hlk477840792" w:history="1">
              <w:r w:rsidR="00EF08AB" w:rsidRPr="001045B1">
                <w:rPr>
                  <w:szCs w:val="20"/>
                </w:rPr>
                <w:t>swe_get_tid_acc</w:t>
              </w:r>
            </w:hyperlink>
          </w:p>
        </w:tc>
        <w:tc>
          <w:tcPr>
            <w:tcW w:w="7383" w:type="dxa"/>
            <w:shd w:val="clear" w:color="auto" w:fill="auto"/>
          </w:tcPr>
          <w:p w14:paraId="0BD89F90" w14:textId="77777777" w:rsidR="00EF08AB" w:rsidRPr="001045B1" w:rsidRDefault="00EF08AB" w:rsidP="001045B1">
            <w:pPr>
              <w:ind w:left="31"/>
              <w:rPr>
                <w:szCs w:val="20"/>
              </w:rPr>
            </w:pPr>
            <w:r w:rsidRPr="001045B1">
              <w:rPr>
                <w:szCs w:val="20"/>
              </w:rPr>
              <w:t>gets the tidal acceleration</w:t>
            </w:r>
          </w:p>
        </w:tc>
      </w:tr>
      <w:tr w:rsidR="00EF08AB" w:rsidRPr="001045B1" w14:paraId="547C8802" w14:textId="77777777" w:rsidTr="00034150">
        <w:tc>
          <w:tcPr>
            <w:tcW w:w="0" w:type="auto"/>
            <w:shd w:val="clear" w:color="auto" w:fill="auto"/>
          </w:tcPr>
          <w:p w14:paraId="681F5EDF" w14:textId="77777777" w:rsidR="00EF08AB" w:rsidRPr="001045B1" w:rsidRDefault="00EF08AB" w:rsidP="001045B1">
            <w:pPr>
              <w:ind w:left="31"/>
              <w:rPr>
                <w:szCs w:val="20"/>
              </w:rPr>
            </w:pPr>
            <w:r w:rsidRPr="001045B1">
              <w:rPr>
                <w:szCs w:val="20"/>
              </w:rPr>
              <w:t>1</w:t>
            </w:r>
            <w:r w:rsidR="005F4205" w:rsidRPr="001045B1">
              <w:rPr>
                <w:szCs w:val="20"/>
              </w:rPr>
              <w:t>7</w:t>
            </w:r>
          </w:p>
        </w:tc>
        <w:tc>
          <w:tcPr>
            <w:tcW w:w="0" w:type="auto"/>
            <w:shd w:val="clear" w:color="auto" w:fill="auto"/>
          </w:tcPr>
          <w:p w14:paraId="16878A66" w14:textId="77777777" w:rsidR="00EF08AB" w:rsidRPr="001045B1" w:rsidRDefault="00C97A94" w:rsidP="001E4776">
            <w:pPr>
              <w:ind w:left="31" w:right="194"/>
              <w:jc w:val="right"/>
              <w:rPr>
                <w:szCs w:val="20"/>
              </w:rPr>
            </w:pPr>
            <w:hyperlink w:anchor="_Hlk477862955" w:history="1">
              <w:r w:rsidR="00EF08AB" w:rsidRPr="001045B1">
                <w:rPr>
                  <w:szCs w:val="20"/>
                </w:rPr>
                <w:t>swe_heliacal_ut</w:t>
              </w:r>
            </w:hyperlink>
          </w:p>
        </w:tc>
        <w:tc>
          <w:tcPr>
            <w:tcW w:w="7383" w:type="dxa"/>
            <w:shd w:val="clear" w:color="auto" w:fill="auto"/>
          </w:tcPr>
          <w:p w14:paraId="68D5286B" w14:textId="77777777" w:rsidR="00EF08AB" w:rsidRPr="001045B1" w:rsidRDefault="00EF08AB" w:rsidP="001045B1">
            <w:pPr>
              <w:ind w:left="31"/>
              <w:rPr>
                <w:szCs w:val="20"/>
              </w:rPr>
            </w:pPr>
            <w:r w:rsidRPr="001045B1">
              <w:rPr>
                <w:szCs w:val="20"/>
              </w:rPr>
              <w:t>compute heliacal risings etc. of a planet or star</w:t>
            </w:r>
          </w:p>
        </w:tc>
      </w:tr>
      <w:tr w:rsidR="00EF08AB" w:rsidRPr="001045B1" w14:paraId="0A3F9891" w14:textId="77777777" w:rsidTr="00034150">
        <w:tc>
          <w:tcPr>
            <w:tcW w:w="0" w:type="auto"/>
            <w:shd w:val="clear" w:color="auto" w:fill="auto"/>
          </w:tcPr>
          <w:p w14:paraId="487A8739" w14:textId="77777777" w:rsidR="00EF08AB" w:rsidRPr="001045B1" w:rsidRDefault="00EF08AB" w:rsidP="001045B1">
            <w:pPr>
              <w:ind w:left="31"/>
              <w:rPr>
                <w:szCs w:val="20"/>
              </w:rPr>
            </w:pPr>
            <w:r w:rsidRPr="001045B1">
              <w:rPr>
                <w:szCs w:val="20"/>
              </w:rPr>
              <w:t>1</w:t>
            </w:r>
            <w:r w:rsidR="005F4205" w:rsidRPr="001045B1">
              <w:rPr>
                <w:szCs w:val="20"/>
              </w:rPr>
              <w:t>8</w:t>
            </w:r>
          </w:p>
        </w:tc>
        <w:tc>
          <w:tcPr>
            <w:tcW w:w="0" w:type="auto"/>
            <w:shd w:val="clear" w:color="auto" w:fill="auto"/>
          </w:tcPr>
          <w:p w14:paraId="1FA26F06" w14:textId="77777777" w:rsidR="00EF08AB" w:rsidRPr="001045B1" w:rsidRDefault="00C97A94" w:rsidP="001E4776">
            <w:pPr>
              <w:ind w:left="31" w:right="194"/>
              <w:jc w:val="right"/>
              <w:rPr>
                <w:szCs w:val="20"/>
              </w:rPr>
            </w:pPr>
            <w:hyperlink w:anchor="_Hlk477862955" w:history="1">
              <w:r w:rsidR="00EF08AB" w:rsidRPr="001045B1">
                <w:rPr>
                  <w:szCs w:val="20"/>
                </w:rPr>
                <w:t>swe_house_pos</w:t>
              </w:r>
            </w:hyperlink>
          </w:p>
        </w:tc>
        <w:tc>
          <w:tcPr>
            <w:tcW w:w="7383" w:type="dxa"/>
            <w:shd w:val="clear" w:color="auto" w:fill="auto"/>
          </w:tcPr>
          <w:p w14:paraId="358A0070" w14:textId="77777777" w:rsidR="00EF08AB" w:rsidRPr="001045B1" w:rsidRDefault="00EF08AB" w:rsidP="001045B1">
            <w:pPr>
              <w:ind w:left="31"/>
              <w:rPr>
                <w:szCs w:val="20"/>
              </w:rPr>
            </w:pPr>
            <w:r w:rsidRPr="001045B1">
              <w:rPr>
                <w:szCs w:val="20"/>
              </w:rPr>
              <w:t>compute the house position of a given body for a given ARMC</w:t>
            </w:r>
          </w:p>
        </w:tc>
      </w:tr>
      <w:tr w:rsidR="00EF08AB" w:rsidRPr="001045B1" w14:paraId="637C6BE9" w14:textId="77777777" w:rsidTr="00034150">
        <w:tc>
          <w:tcPr>
            <w:tcW w:w="0" w:type="auto"/>
            <w:shd w:val="clear" w:color="auto" w:fill="auto"/>
          </w:tcPr>
          <w:p w14:paraId="44CC97EA" w14:textId="77777777" w:rsidR="00EF08AB" w:rsidRPr="001045B1" w:rsidRDefault="005F4205" w:rsidP="001045B1">
            <w:pPr>
              <w:ind w:left="31"/>
              <w:rPr>
                <w:szCs w:val="20"/>
              </w:rPr>
            </w:pPr>
            <w:r w:rsidRPr="001045B1">
              <w:rPr>
                <w:szCs w:val="20"/>
              </w:rPr>
              <w:t>19</w:t>
            </w:r>
          </w:p>
        </w:tc>
        <w:tc>
          <w:tcPr>
            <w:tcW w:w="0" w:type="auto"/>
            <w:shd w:val="clear" w:color="auto" w:fill="auto"/>
          </w:tcPr>
          <w:p w14:paraId="77ECD069" w14:textId="77777777" w:rsidR="00EF08AB" w:rsidRPr="001045B1" w:rsidRDefault="00C97A94" w:rsidP="001E4776">
            <w:pPr>
              <w:ind w:left="31" w:right="194"/>
              <w:jc w:val="right"/>
              <w:rPr>
                <w:szCs w:val="20"/>
              </w:rPr>
            </w:pPr>
            <w:hyperlink w:anchor="_Hlk477861239" w:history="1">
              <w:r w:rsidR="00EF08AB" w:rsidRPr="001045B1">
                <w:rPr>
                  <w:szCs w:val="20"/>
                </w:rPr>
                <w:t>swe_houses</w:t>
              </w:r>
            </w:hyperlink>
          </w:p>
        </w:tc>
        <w:tc>
          <w:tcPr>
            <w:tcW w:w="7383" w:type="dxa"/>
            <w:shd w:val="clear" w:color="auto" w:fill="auto"/>
          </w:tcPr>
          <w:p w14:paraId="53043545" w14:textId="77777777" w:rsidR="00EF08AB" w:rsidRPr="001045B1" w:rsidRDefault="00EF08AB" w:rsidP="001045B1">
            <w:pPr>
              <w:ind w:left="31"/>
              <w:rPr>
                <w:szCs w:val="20"/>
              </w:rPr>
            </w:pPr>
            <w:r w:rsidRPr="001045B1">
              <w:rPr>
                <w:szCs w:val="20"/>
              </w:rPr>
              <w:t>calculates houses for a given date and geographic position</w:t>
            </w:r>
          </w:p>
        </w:tc>
      </w:tr>
      <w:tr w:rsidR="00EF08AB" w:rsidRPr="001045B1" w14:paraId="497E5796" w14:textId="77777777" w:rsidTr="00034150">
        <w:tc>
          <w:tcPr>
            <w:tcW w:w="0" w:type="auto"/>
            <w:shd w:val="clear" w:color="auto" w:fill="auto"/>
          </w:tcPr>
          <w:p w14:paraId="3744AD4D" w14:textId="77777777" w:rsidR="00EF08AB" w:rsidRPr="001045B1" w:rsidRDefault="00EF08AB" w:rsidP="001045B1">
            <w:pPr>
              <w:ind w:left="31"/>
              <w:rPr>
                <w:szCs w:val="20"/>
              </w:rPr>
            </w:pPr>
            <w:r w:rsidRPr="001045B1">
              <w:rPr>
                <w:szCs w:val="20"/>
              </w:rPr>
              <w:t>2</w:t>
            </w:r>
            <w:r w:rsidR="005F4205" w:rsidRPr="001045B1">
              <w:rPr>
                <w:szCs w:val="20"/>
              </w:rPr>
              <w:t>0</w:t>
            </w:r>
          </w:p>
        </w:tc>
        <w:tc>
          <w:tcPr>
            <w:tcW w:w="0" w:type="auto"/>
            <w:shd w:val="clear" w:color="auto" w:fill="auto"/>
          </w:tcPr>
          <w:p w14:paraId="60B92CC6" w14:textId="77777777" w:rsidR="00EF08AB" w:rsidRPr="001045B1" w:rsidRDefault="00C97A94" w:rsidP="001E4776">
            <w:pPr>
              <w:ind w:left="31" w:right="194"/>
              <w:jc w:val="right"/>
              <w:rPr>
                <w:szCs w:val="20"/>
              </w:rPr>
            </w:pPr>
            <w:hyperlink w:anchor="_Hlk477861854" w:history="1">
              <w:r w:rsidR="00EF08AB" w:rsidRPr="001045B1">
                <w:rPr>
                  <w:szCs w:val="20"/>
                </w:rPr>
                <w:t>swe_houses_armc</w:t>
              </w:r>
            </w:hyperlink>
            <w:r w:rsidR="00EF08AB" w:rsidRPr="001045B1">
              <w:rPr>
                <w:szCs w:val="20"/>
              </w:rPr>
              <w:t xml:space="preserve"> </w:t>
            </w:r>
          </w:p>
        </w:tc>
        <w:tc>
          <w:tcPr>
            <w:tcW w:w="7383" w:type="dxa"/>
            <w:shd w:val="clear" w:color="auto" w:fill="auto"/>
          </w:tcPr>
          <w:p w14:paraId="3AF7A4E9" w14:textId="77777777" w:rsidR="00EF08AB" w:rsidRPr="001045B1" w:rsidRDefault="00EF08AB" w:rsidP="001045B1">
            <w:pPr>
              <w:ind w:left="31"/>
              <w:rPr>
                <w:szCs w:val="20"/>
              </w:rPr>
            </w:pPr>
            <w:r w:rsidRPr="001045B1">
              <w:rPr>
                <w:szCs w:val="20"/>
              </w:rPr>
              <w:t>computes houses from ARMC (e.g. with the composite horoscope which has no date)</w:t>
            </w:r>
          </w:p>
        </w:tc>
      </w:tr>
      <w:tr w:rsidR="00EF08AB" w:rsidRPr="001045B1" w14:paraId="140A5782" w14:textId="77777777" w:rsidTr="00034150">
        <w:tc>
          <w:tcPr>
            <w:tcW w:w="0" w:type="auto"/>
            <w:shd w:val="clear" w:color="auto" w:fill="auto"/>
          </w:tcPr>
          <w:p w14:paraId="0EF2E046" w14:textId="77777777" w:rsidR="00EF08AB" w:rsidRPr="001045B1" w:rsidRDefault="00EF08AB" w:rsidP="001045B1">
            <w:pPr>
              <w:ind w:left="31"/>
              <w:rPr>
                <w:szCs w:val="20"/>
              </w:rPr>
            </w:pPr>
            <w:r w:rsidRPr="001045B1">
              <w:rPr>
                <w:szCs w:val="20"/>
              </w:rPr>
              <w:t>2</w:t>
            </w:r>
            <w:r w:rsidR="005F4205" w:rsidRPr="001045B1">
              <w:rPr>
                <w:szCs w:val="20"/>
              </w:rPr>
              <w:t>1</w:t>
            </w:r>
          </w:p>
        </w:tc>
        <w:tc>
          <w:tcPr>
            <w:tcW w:w="0" w:type="auto"/>
            <w:shd w:val="clear" w:color="auto" w:fill="auto"/>
          </w:tcPr>
          <w:p w14:paraId="16929B8C" w14:textId="77777777" w:rsidR="00EF08AB" w:rsidRPr="001045B1" w:rsidRDefault="00C97A94" w:rsidP="001E4776">
            <w:pPr>
              <w:ind w:left="31" w:right="194"/>
              <w:jc w:val="right"/>
              <w:rPr>
                <w:szCs w:val="20"/>
              </w:rPr>
            </w:pPr>
            <w:hyperlink w:anchor="_Hlk477861861" w:history="1">
              <w:r w:rsidR="00EF08AB" w:rsidRPr="001045B1">
                <w:rPr>
                  <w:szCs w:val="20"/>
                </w:rPr>
                <w:t>swe_houses_ex</w:t>
              </w:r>
            </w:hyperlink>
          </w:p>
        </w:tc>
        <w:tc>
          <w:tcPr>
            <w:tcW w:w="7383" w:type="dxa"/>
            <w:shd w:val="clear" w:color="auto" w:fill="auto"/>
          </w:tcPr>
          <w:p w14:paraId="11661398" w14:textId="77777777" w:rsidR="00EF08AB" w:rsidRPr="001045B1" w:rsidRDefault="00EF08AB" w:rsidP="001045B1">
            <w:pPr>
              <w:ind w:left="31"/>
              <w:rPr>
                <w:szCs w:val="20"/>
              </w:rPr>
            </w:pPr>
            <w:r w:rsidRPr="001045B1">
              <w:rPr>
                <w:szCs w:val="20"/>
              </w:rPr>
              <w:t>the same as swe_houses(). Has a parameter, which can be used, if sidereal house positions are wanted</w:t>
            </w:r>
          </w:p>
        </w:tc>
      </w:tr>
      <w:tr w:rsidR="00EF08AB" w:rsidRPr="001045B1" w14:paraId="63ED24B4" w14:textId="77777777" w:rsidTr="00034150">
        <w:tc>
          <w:tcPr>
            <w:tcW w:w="0" w:type="auto"/>
            <w:shd w:val="clear" w:color="auto" w:fill="auto"/>
          </w:tcPr>
          <w:p w14:paraId="6BCBCCEC" w14:textId="77777777" w:rsidR="00EF08AB" w:rsidRPr="001045B1" w:rsidRDefault="00EF08AB" w:rsidP="001045B1">
            <w:pPr>
              <w:ind w:left="31"/>
              <w:rPr>
                <w:szCs w:val="20"/>
              </w:rPr>
            </w:pPr>
            <w:r w:rsidRPr="001045B1">
              <w:rPr>
                <w:szCs w:val="20"/>
              </w:rPr>
              <w:t>2</w:t>
            </w:r>
            <w:r w:rsidR="005F4205" w:rsidRPr="001045B1">
              <w:rPr>
                <w:szCs w:val="20"/>
              </w:rPr>
              <w:t>2</w:t>
            </w:r>
          </w:p>
        </w:tc>
        <w:tc>
          <w:tcPr>
            <w:tcW w:w="0" w:type="auto"/>
            <w:shd w:val="clear" w:color="auto" w:fill="auto"/>
          </w:tcPr>
          <w:p w14:paraId="04816A81" w14:textId="77777777" w:rsidR="00EF08AB" w:rsidRPr="001045B1" w:rsidRDefault="00C97A94" w:rsidP="001E4776">
            <w:pPr>
              <w:ind w:left="31" w:right="194"/>
              <w:jc w:val="right"/>
              <w:rPr>
                <w:szCs w:val="20"/>
              </w:rPr>
            </w:pPr>
            <w:hyperlink w:anchor="_Hlk477329697" w:history="1">
              <w:r w:rsidR="00EF08AB" w:rsidRPr="001045B1">
                <w:rPr>
                  <w:szCs w:val="20"/>
                </w:rPr>
                <w:t>swe_jdet_to_utc</w:t>
              </w:r>
            </w:hyperlink>
          </w:p>
        </w:tc>
        <w:tc>
          <w:tcPr>
            <w:tcW w:w="7383" w:type="dxa"/>
            <w:shd w:val="clear" w:color="auto" w:fill="auto"/>
          </w:tcPr>
          <w:p w14:paraId="73DF9893" w14:textId="77777777" w:rsidR="00EF08AB" w:rsidRPr="001045B1" w:rsidRDefault="00EF08AB" w:rsidP="001045B1">
            <w:pPr>
              <w:ind w:left="31"/>
              <w:rPr>
                <w:szCs w:val="20"/>
              </w:rPr>
            </w:pPr>
            <w:r w:rsidRPr="001045B1">
              <w:rPr>
                <w:szCs w:val="20"/>
              </w:rPr>
              <w:t>converts JD (ET/TT) to UTC</w:t>
            </w:r>
          </w:p>
        </w:tc>
      </w:tr>
      <w:tr w:rsidR="00EF08AB" w:rsidRPr="001045B1" w14:paraId="26EE93C6" w14:textId="77777777" w:rsidTr="00034150">
        <w:tc>
          <w:tcPr>
            <w:tcW w:w="0" w:type="auto"/>
            <w:shd w:val="clear" w:color="auto" w:fill="auto"/>
          </w:tcPr>
          <w:p w14:paraId="1BA5FD69" w14:textId="77777777" w:rsidR="00EF08AB" w:rsidRPr="001045B1" w:rsidRDefault="00EF08AB" w:rsidP="001045B1">
            <w:pPr>
              <w:ind w:left="31"/>
              <w:rPr>
                <w:szCs w:val="20"/>
              </w:rPr>
            </w:pPr>
            <w:r w:rsidRPr="001045B1">
              <w:rPr>
                <w:szCs w:val="20"/>
              </w:rPr>
              <w:t>2</w:t>
            </w:r>
            <w:r w:rsidR="005F4205" w:rsidRPr="001045B1">
              <w:rPr>
                <w:szCs w:val="20"/>
              </w:rPr>
              <w:t>3</w:t>
            </w:r>
          </w:p>
        </w:tc>
        <w:tc>
          <w:tcPr>
            <w:tcW w:w="0" w:type="auto"/>
            <w:shd w:val="clear" w:color="auto" w:fill="auto"/>
          </w:tcPr>
          <w:p w14:paraId="49F76DD3" w14:textId="77777777" w:rsidR="00EF08AB" w:rsidRPr="001045B1" w:rsidRDefault="00C97A94" w:rsidP="001E4776">
            <w:pPr>
              <w:ind w:left="31" w:right="194"/>
              <w:jc w:val="right"/>
              <w:rPr>
                <w:szCs w:val="20"/>
              </w:rPr>
            </w:pPr>
            <w:hyperlink w:anchor="_Hlk477329697" w:history="1">
              <w:r w:rsidR="00EF08AB" w:rsidRPr="001045B1">
                <w:rPr>
                  <w:szCs w:val="20"/>
                </w:rPr>
                <w:t>swe_jdut1_to_utc</w:t>
              </w:r>
            </w:hyperlink>
          </w:p>
        </w:tc>
        <w:tc>
          <w:tcPr>
            <w:tcW w:w="7383" w:type="dxa"/>
            <w:shd w:val="clear" w:color="auto" w:fill="auto"/>
          </w:tcPr>
          <w:p w14:paraId="343D18D6" w14:textId="77777777" w:rsidR="00EF08AB" w:rsidRPr="001045B1" w:rsidRDefault="00EF08AB" w:rsidP="001045B1">
            <w:pPr>
              <w:ind w:left="31"/>
              <w:rPr>
                <w:szCs w:val="20"/>
              </w:rPr>
            </w:pPr>
            <w:r w:rsidRPr="001045B1">
              <w:rPr>
                <w:szCs w:val="20"/>
              </w:rPr>
              <w:t>converts JD (UT1) to UTC</w:t>
            </w:r>
          </w:p>
        </w:tc>
      </w:tr>
      <w:tr w:rsidR="00EF08AB" w:rsidRPr="001045B1" w14:paraId="2B874B7C" w14:textId="77777777" w:rsidTr="00034150">
        <w:tc>
          <w:tcPr>
            <w:tcW w:w="0" w:type="auto"/>
            <w:shd w:val="clear" w:color="auto" w:fill="auto"/>
          </w:tcPr>
          <w:p w14:paraId="29A7D817" w14:textId="77777777" w:rsidR="00EF08AB" w:rsidRPr="001045B1" w:rsidRDefault="00EF08AB" w:rsidP="001045B1">
            <w:pPr>
              <w:ind w:left="31"/>
              <w:rPr>
                <w:szCs w:val="20"/>
              </w:rPr>
            </w:pPr>
            <w:r w:rsidRPr="001045B1">
              <w:rPr>
                <w:szCs w:val="20"/>
              </w:rPr>
              <w:t>2</w:t>
            </w:r>
            <w:r w:rsidR="005F4205" w:rsidRPr="001045B1">
              <w:rPr>
                <w:szCs w:val="20"/>
              </w:rPr>
              <w:t>4</w:t>
            </w:r>
          </w:p>
        </w:tc>
        <w:tc>
          <w:tcPr>
            <w:tcW w:w="0" w:type="auto"/>
            <w:shd w:val="clear" w:color="auto" w:fill="auto"/>
          </w:tcPr>
          <w:p w14:paraId="2719B6EF" w14:textId="77777777" w:rsidR="00EF08AB" w:rsidRPr="001045B1" w:rsidRDefault="00C97A94" w:rsidP="001E4776">
            <w:pPr>
              <w:ind w:left="31" w:right="194"/>
              <w:jc w:val="right"/>
              <w:rPr>
                <w:szCs w:val="20"/>
              </w:rPr>
            </w:pPr>
            <w:hyperlink w:anchor="_Hlk477329697" w:history="1">
              <w:r w:rsidR="00EF08AB" w:rsidRPr="001045B1">
                <w:rPr>
                  <w:szCs w:val="20"/>
                </w:rPr>
                <w:t>swe_julday</w:t>
              </w:r>
            </w:hyperlink>
          </w:p>
        </w:tc>
        <w:tc>
          <w:tcPr>
            <w:tcW w:w="7383" w:type="dxa"/>
            <w:shd w:val="clear" w:color="auto" w:fill="auto"/>
          </w:tcPr>
          <w:p w14:paraId="208BBABB" w14:textId="77777777" w:rsidR="00EF08AB" w:rsidRPr="001045B1" w:rsidRDefault="00EF08AB" w:rsidP="001045B1">
            <w:pPr>
              <w:ind w:left="31"/>
              <w:rPr>
                <w:szCs w:val="20"/>
              </w:rPr>
            </w:pPr>
            <w:r w:rsidRPr="001045B1">
              <w:rPr>
                <w:szCs w:val="20"/>
              </w:rPr>
              <w:t>conversion from day, month, year, time to Julian date</w:t>
            </w:r>
          </w:p>
        </w:tc>
      </w:tr>
      <w:tr w:rsidR="00EF08AB" w:rsidRPr="001045B1" w14:paraId="1961042E" w14:textId="77777777" w:rsidTr="00034150">
        <w:tc>
          <w:tcPr>
            <w:tcW w:w="0" w:type="auto"/>
            <w:shd w:val="clear" w:color="auto" w:fill="auto"/>
          </w:tcPr>
          <w:p w14:paraId="0067ACB1" w14:textId="77777777" w:rsidR="00EF08AB" w:rsidRPr="001045B1" w:rsidRDefault="00EF08AB" w:rsidP="001045B1">
            <w:pPr>
              <w:ind w:left="31"/>
              <w:rPr>
                <w:szCs w:val="20"/>
              </w:rPr>
            </w:pPr>
            <w:r w:rsidRPr="001045B1">
              <w:rPr>
                <w:szCs w:val="20"/>
              </w:rPr>
              <w:t>2</w:t>
            </w:r>
            <w:r w:rsidR="005F4205" w:rsidRPr="001045B1">
              <w:rPr>
                <w:szCs w:val="20"/>
              </w:rPr>
              <w:t>5</w:t>
            </w:r>
          </w:p>
        </w:tc>
        <w:tc>
          <w:tcPr>
            <w:tcW w:w="0" w:type="auto"/>
            <w:shd w:val="clear" w:color="auto" w:fill="auto"/>
          </w:tcPr>
          <w:p w14:paraId="2458B135" w14:textId="77777777" w:rsidR="00EF08AB" w:rsidRPr="001045B1" w:rsidRDefault="00C97A94" w:rsidP="001E4776">
            <w:pPr>
              <w:ind w:left="31" w:right="194"/>
              <w:jc w:val="right"/>
              <w:rPr>
                <w:szCs w:val="20"/>
              </w:rPr>
            </w:pPr>
            <w:hyperlink w:anchor="_Hlk477326863" w:history="1">
              <w:r w:rsidR="00EF08AB" w:rsidRPr="001045B1">
                <w:rPr>
                  <w:szCs w:val="20"/>
                </w:rPr>
                <w:t>swe_lat_to_lmt</w:t>
              </w:r>
            </w:hyperlink>
          </w:p>
        </w:tc>
        <w:tc>
          <w:tcPr>
            <w:tcW w:w="7383" w:type="dxa"/>
            <w:shd w:val="clear" w:color="auto" w:fill="auto"/>
          </w:tcPr>
          <w:p w14:paraId="79930CDA" w14:textId="77777777" w:rsidR="00EF08AB" w:rsidRPr="001045B1" w:rsidRDefault="00EF08AB" w:rsidP="001045B1">
            <w:pPr>
              <w:ind w:left="31"/>
              <w:rPr>
                <w:szCs w:val="20"/>
              </w:rPr>
            </w:pPr>
            <w:r w:rsidRPr="001045B1">
              <w:rPr>
                <w:szCs w:val="20"/>
              </w:rPr>
              <w:t>converts local apparent time (LAT) to local mean time (LMT)</w:t>
            </w:r>
          </w:p>
        </w:tc>
      </w:tr>
      <w:tr w:rsidR="00EF08AB" w:rsidRPr="001045B1" w14:paraId="7541361A" w14:textId="77777777" w:rsidTr="00034150">
        <w:tc>
          <w:tcPr>
            <w:tcW w:w="0" w:type="auto"/>
            <w:shd w:val="clear" w:color="auto" w:fill="auto"/>
          </w:tcPr>
          <w:p w14:paraId="39EA0B4A" w14:textId="77777777" w:rsidR="00EF08AB" w:rsidRPr="001045B1" w:rsidRDefault="00EF08AB" w:rsidP="001045B1">
            <w:pPr>
              <w:ind w:left="31"/>
              <w:rPr>
                <w:szCs w:val="20"/>
              </w:rPr>
            </w:pPr>
            <w:r w:rsidRPr="001045B1">
              <w:rPr>
                <w:szCs w:val="20"/>
              </w:rPr>
              <w:t>2</w:t>
            </w:r>
            <w:r w:rsidR="005F4205" w:rsidRPr="001045B1">
              <w:rPr>
                <w:szCs w:val="20"/>
              </w:rPr>
              <w:t>6</w:t>
            </w:r>
          </w:p>
        </w:tc>
        <w:tc>
          <w:tcPr>
            <w:tcW w:w="0" w:type="auto"/>
            <w:shd w:val="clear" w:color="auto" w:fill="auto"/>
          </w:tcPr>
          <w:p w14:paraId="62BFE0A9" w14:textId="77777777" w:rsidR="00EF08AB" w:rsidRPr="001045B1" w:rsidRDefault="00C97A94" w:rsidP="001E4776">
            <w:pPr>
              <w:ind w:left="31" w:right="194"/>
              <w:jc w:val="right"/>
              <w:rPr>
                <w:szCs w:val="20"/>
              </w:rPr>
            </w:pPr>
            <w:hyperlink w:anchor="_Hlk477326863" w:history="1">
              <w:r w:rsidR="00EF08AB" w:rsidRPr="001045B1">
                <w:rPr>
                  <w:szCs w:val="20"/>
                </w:rPr>
                <w:t>swe_lmt_to_lat</w:t>
              </w:r>
            </w:hyperlink>
          </w:p>
        </w:tc>
        <w:tc>
          <w:tcPr>
            <w:tcW w:w="7383" w:type="dxa"/>
            <w:shd w:val="clear" w:color="auto" w:fill="auto"/>
          </w:tcPr>
          <w:p w14:paraId="761A97DF" w14:textId="77777777" w:rsidR="00EF08AB" w:rsidRPr="001045B1" w:rsidRDefault="00EF08AB" w:rsidP="001045B1">
            <w:pPr>
              <w:ind w:left="31"/>
              <w:rPr>
                <w:szCs w:val="20"/>
              </w:rPr>
            </w:pPr>
            <w:r w:rsidRPr="001045B1">
              <w:rPr>
                <w:szCs w:val="20"/>
              </w:rPr>
              <w:t>converts local mean time (LMT) to local apparent time (LAT)</w:t>
            </w:r>
          </w:p>
        </w:tc>
      </w:tr>
      <w:tr w:rsidR="00EF08AB" w:rsidRPr="001045B1" w14:paraId="05704C4F" w14:textId="77777777" w:rsidTr="00034150">
        <w:tc>
          <w:tcPr>
            <w:tcW w:w="0" w:type="auto"/>
            <w:shd w:val="clear" w:color="auto" w:fill="auto"/>
          </w:tcPr>
          <w:p w14:paraId="61C57975" w14:textId="77777777" w:rsidR="00EF08AB" w:rsidRPr="001045B1" w:rsidRDefault="00EF08AB" w:rsidP="001045B1">
            <w:pPr>
              <w:ind w:left="31"/>
              <w:rPr>
                <w:szCs w:val="20"/>
              </w:rPr>
            </w:pPr>
            <w:r w:rsidRPr="001045B1">
              <w:rPr>
                <w:szCs w:val="20"/>
              </w:rPr>
              <w:t>2</w:t>
            </w:r>
            <w:r w:rsidR="005F4205" w:rsidRPr="001045B1">
              <w:rPr>
                <w:szCs w:val="20"/>
              </w:rPr>
              <w:t>7</w:t>
            </w:r>
          </w:p>
        </w:tc>
        <w:tc>
          <w:tcPr>
            <w:tcW w:w="0" w:type="auto"/>
            <w:shd w:val="clear" w:color="auto" w:fill="auto"/>
          </w:tcPr>
          <w:p w14:paraId="6FD15AA3" w14:textId="77777777" w:rsidR="00EF08AB" w:rsidRPr="001045B1" w:rsidRDefault="00C97A94" w:rsidP="001E4776">
            <w:pPr>
              <w:ind w:left="31" w:right="194"/>
              <w:jc w:val="right"/>
              <w:rPr>
                <w:szCs w:val="20"/>
              </w:rPr>
            </w:pPr>
            <w:hyperlink w:anchor="_Hlk477326863" w:history="1">
              <w:r w:rsidR="00EF08AB" w:rsidRPr="001045B1">
                <w:rPr>
                  <w:szCs w:val="20"/>
                </w:rPr>
                <w:t>swe_lun_eclipse_how</w:t>
              </w:r>
            </w:hyperlink>
          </w:p>
        </w:tc>
        <w:tc>
          <w:tcPr>
            <w:tcW w:w="7383" w:type="dxa"/>
            <w:shd w:val="clear" w:color="auto" w:fill="auto"/>
          </w:tcPr>
          <w:p w14:paraId="4D8F16F3" w14:textId="77777777" w:rsidR="00EF08AB" w:rsidRPr="001045B1" w:rsidRDefault="00EF08AB" w:rsidP="001045B1">
            <w:pPr>
              <w:ind w:left="31"/>
              <w:rPr>
                <w:szCs w:val="20"/>
              </w:rPr>
            </w:pPr>
            <w:r w:rsidRPr="001045B1">
              <w:rPr>
                <w:szCs w:val="20"/>
              </w:rPr>
              <w:t>computes the attributes of a lunar eclipse at a given time</w:t>
            </w:r>
          </w:p>
        </w:tc>
      </w:tr>
      <w:tr w:rsidR="00EF08AB" w:rsidRPr="001045B1" w14:paraId="63C6C55F" w14:textId="77777777" w:rsidTr="00034150">
        <w:tc>
          <w:tcPr>
            <w:tcW w:w="0" w:type="auto"/>
            <w:shd w:val="clear" w:color="auto" w:fill="auto"/>
          </w:tcPr>
          <w:p w14:paraId="402C38FB" w14:textId="77777777" w:rsidR="00EF08AB" w:rsidRPr="001045B1" w:rsidRDefault="00EF08AB" w:rsidP="001045B1">
            <w:pPr>
              <w:ind w:left="31"/>
              <w:rPr>
                <w:szCs w:val="20"/>
              </w:rPr>
            </w:pPr>
            <w:r w:rsidRPr="001045B1">
              <w:rPr>
                <w:szCs w:val="20"/>
              </w:rPr>
              <w:t>2</w:t>
            </w:r>
            <w:r w:rsidR="005F4205" w:rsidRPr="001045B1">
              <w:rPr>
                <w:szCs w:val="20"/>
              </w:rPr>
              <w:t>8</w:t>
            </w:r>
          </w:p>
        </w:tc>
        <w:tc>
          <w:tcPr>
            <w:tcW w:w="0" w:type="auto"/>
            <w:shd w:val="clear" w:color="auto" w:fill="auto"/>
          </w:tcPr>
          <w:p w14:paraId="7B92DD8E" w14:textId="77777777" w:rsidR="00EF08AB" w:rsidRPr="001045B1" w:rsidRDefault="00C97A94" w:rsidP="001E4776">
            <w:pPr>
              <w:ind w:left="31" w:right="194"/>
              <w:jc w:val="right"/>
              <w:rPr>
                <w:szCs w:val="20"/>
              </w:rPr>
            </w:pPr>
            <w:hyperlink w:anchor="_Hlk477326807" w:history="1">
              <w:r w:rsidR="00EF08AB" w:rsidRPr="001045B1">
                <w:rPr>
                  <w:szCs w:val="20"/>
                </w:rPr>
                <w:t>swe_lun_eclipse_when</w:t>
              </w:r>
            </w:hyperlink>
          </w:p>
        </w:tc>
        <w:tc>
          <w:tcPr>
            <w:tcW w:w="7383" w:type="dxa"/>
            <w:shd w:val="clear" w:color="auto" w:fill="auto"/>
          </w:tcPr>
          <w:p w14:paraId="4C4A91C3" w14:textId="77777777" w:rsidR="00EF08AB" w:rsidRPr="001045B1" w:rsidRDefault="00EF08AB" w:rsidP="001045B1">
            <w:pPr>
              <w:ind w:left="31"/>
              <w:rPr>
                <w:szCs w:val="20"/>
              </w:rPr>
            </w:pPr>
            <w:r w:rsidRPr="001045B1">
              <w:rPr>
                <w:szCs w:val="20"/>
              </w:rPr>
              <w:t>finds the next lunar eclipse</w:t>
            </w:r>
          </w:p>
        </w:tc>
      </w:tr>
      <w:tr w:rsidR="00EF08AB" w:rsidRPr="001045B1" w14:paraId="2135BDCC" w14:textId="77777777" w:rsidTr="00034150">
        <w:tc>
          <w:tcPr>
            <w:tcW w:w="0" w:type="auto"/>
            <w:shd w:val="clear" w:color="auto" w:fill="auto"/>
          </w:tcPr>
          <w:p w14:paraId="5B8EBE0D" w14:textId="77777777" w:rsidR="00EF08AB" w:rsidRPr="001045B1" w:rsidRDefault="005F4205" w:rsidP="001045B1">
            <w:pPr>
              <w:ind w:left="31"/>
              <w:rPr>
                <w:szCs w:val="20"/>
              </w:rPr>
            </w:pPr>
            <w:r w:rsidRPr="001045B1">
              <w:rPr>
                <w:szCs w:val="20"/>
              </w:rPr>
              <w:t>29</w:t>
            </w:r>
          </w:p>
        </w:tc>
        <w:tc>
          <w:tcPr>
            <w:tcW w:w="0" w:type="auto"/>
            <w:shd w:val="clear" w:color="auto" w:fill="auto"/>
          </w:tcPr>
          <w:p w14:paraId="0E1DF22F" w14:textId="77777777" w:rsidR="00EF08AB" w:rsidRPr="001045B1" w:rsidRDefault="00C97A94" w:rsidP="001E4776">
            <w:pPr>
              <w:ind w:left="31" w:right="194"/>
              <w:jc w:val="right"/>
              <w:rPr>
                <w:szCs w:val="20"/>
              </w:rPr>
            </w:pPr>
            <w:hyperlink w:anchor="_Hlk477326807" w:history="1">
              <w:r w:rsidR="00EF08AB" w:rsidRPr="001045B1">
                <w:rPr>
                  <w:szCs w:val="20"/>
                </w:rPr>
                <w:t>swe_lun_eclipse_when_loc</w:t>
              </w:r>
            </w:hyperlink>
          </w:p>
        </w:tc>
        <w:tc>
          <w:tcPr>
            <w:tcW w:w="7383" w:type="dxa"/>
            <w:shd w:val="clear" w:color="auto" w:fill="auto"/>
          </w:tcPr>
          <w:p w14:paraId="2DE0B969" w14:textId="77777777" w:rsidR="00EF08AB" w:rsidRPr="001045B1" w:rsidRDefault="00EF08AB" w:rsidP="001045B1">
            <w:pPr>
              <w:ind w:left="31"/>
              <w:rPr>
                <w:szCs w:val="20"/>
              </w:rPr>
            </w:pPr>
            <w:r w:rsidRPr="001045B1">
              <w:rPr>
                <w:szCs w:val="20"/>
              </w:rPr>
              <w:t>finds the next lunar eclipse observable from a geographic location</w:t>
            </w:r>
          </w:p>
        </w:tc>
      </w:tr>
      <w:tr w:rsidR="00EF08AB" w:rsidRPr="001045B1" w14:paraId="50D6597D" w14:textId="77777777" w:rsidTr="00034150">
        <w:tc>
          <w:tcPr>
            <w:tcW w:w="0" w:type="auto"/>
            <w:shd w:val="clear" w:color="auto" w:fill="auto"/>
          </w:tcPr>
          <w:p w14:paraId="25BF0DFB" w14:textId="77777777" w:rsidR="00EF08AB" w:rsidRPr="001045B1" w:rsidRDefault="00EF08AB" w:rsidP="001045B1">
            <w:pPr>
              <w:ind w:left="31"/>
              <w:rPr>
                <w:szCs w:val="20"/>
              </w:rPr>
            </w:pPr>
            <w:r w:rsidRPr="001045B1">
              <w:rPr>
                <w:szCs w:val="20"/>
              </w:rPr>
              <w:t>3</w:t>
            </w:r>
            <w:r w:rsidR="005F4205" w:rsidRPr="001045B1">
              <w:rPr>
                <w:szCs w:val="20"/>
              </w:rPr>
              <w:t>0</w:t>
            </w:r>
          </w:p>
        </w:tc>
        <w:tc>
          <w:tcPr>
            <w:tcW w:w="0" w:type="auto"/>
            <w:shd w:val="clear" w:color="auto" w:fill="auto"/>
          </w:tcPr>
          <w:p w14:paraId="2D882BFA" w14:textId="77777777" w:rsidR="00EF08AB" w:rsidRPr="001045B1" w:rsidRDefault="00C97A94" w:rsidP="001E4776">
            <w:pPr>
              <w:ind w:left="31" w:right="194"/>
              <w:jc w:val="right"/>
              <w:rPr>
                <w:szCs w:val="20"/>
              </w:rPr>
            </w:pPr>
            <w:hyperlink w:anchor="_Hlk477325759" w:history="1">
              <w:r w:rsidR="00EF08AB" w:rsidRPr="001045B1">
                <w:rPr>
                  <w:szCs w:val="20"/>
                </w:rPr>
                <w:t>swe_nod_aps</w:t>
              </w:r>
            </w:hyperlink>
          </w:p>
        </w:tc>
        <w:tc>
          <w:tcPr>
            <w:tcW w:w="7383" w:type="dxa"/>
            <w:shd w:val="clear" w:color="auto" w:fill="auto"/>
          </w:tcPr>
          <w:p w14:paraId="5C0BEED5" w14:textId="77777777" w:rsidR="00EF08AB" w:rsidRPr="001045B1" w:rsidRDefault="00EF08AB" w:rsidP="001045B1">
            <w:pPr>
              <w:ind w:left="31"/>
              <w:rPr>
                <w:szCs w:val="20"/>
              </w:rPr>
            </w:pPr>
            <w:r w:rsidRPr="001045B1">
              <w:rPr>
                <w:szCs w:val="20"/>
              </w:rPr>
              <w:t>computes planetary nodes and apsides: perihelia, aphelia, second focal points of the orbital ellipses</w:t>
            </w:r>
          </w:p>
        </w:tc>
      </w:tr>
      <w:tr w:rsidR="00EF08AB" w:rsidRPr="001045B1" w14:paraId="09E2107F" w14:textId="77777777" w:rsidTr="00034150">
        <w:tc>
          <w:tcPr>
            <w:tcW w:w="0" w:type="auto"/>
            <w:shd w:val="clear" w:color="auto" w:fill="auto"/>
          </w:tcPr>
          <w:p w14:paraId="4A33F0C5" w14:textId="77777777" w:rsidR="00EF08AB" w:rsidRPr="001045B1" w:rsidRDefault="00EF08AB" w:rsidP="001045B1">
            <w:pPr>
              <w:ind w:left="31"/>
              <w:rPr>
                <w:szCs w:val="20"/>
              </w:rPr>
            </w:pPr>
            <w:r w:rsidRPr="001045B1">
              <w:rPr>
                <w:szCs w:val="20"/>
              </w:rPr>
              <w:t>3</w:t>
            </w:r>
            <w:r w:rsidR="005F4205" w:rsidRPr="001045B1">
              <w:rPr>
                <w:szCs w:val="20"/>
              </w:rPr>
              <w:t>1</w:t>
            </w:r>
          </w:p>
        </w:tc>
        <w:tc>
          <w:tcPr>
            <w:tcW w:w="0" w:type="auto"/>
            <w:shd w:val="clear" w:color="auto" w:fill="auto"/>
          </w:tcPr>
          <w:p w14:paraId="45A87FAC" w14:textId="77777777" w:rsidR="00EF08AB" w:rsidRPr="001045B1" w:rsidRDefault="00C97A94" w:rsidP="001E4776">
            <w:pPr>
              <w:ind w:left="31" w:right="194"/>
              <w:jc w:val="right"/>
              <w:rPr>
                <w:szCs w:val="20"/>
              </w:rPr>
            </w:pPr>
            <w:hyperlink w:anchor="_Hlk477325741" w:history="1">
              <w:r w:rsidR="00EF08AB" w:rsidRPr="001045B1">
                <w:rPr>
                  <w:szCs w:val="20"/>
                </w:rPr>
                <w:t>swe_nod_aps_ut</w:t>
              </w:r>
            </w:hyperlink>
          </w:p>
        </w:tc>
        <w:tc>
          <w:tcPr>
            <w:tcW w:w="7383" w:type="dxa"/>
            <w:shd w:val="clear" w:color="auto" w:fill="auto"/>
          </w:tcPr>
          <w:p w14:paraId="6C36B59C" w14:textId="77777777" w:rsidR="00EF08AB" w:rsidRPr="001045B1" w:rsidRDefault="00EF08AB" w:rsidP="001045B1">
            <w:pPr>
              <w:ind w:left="31"/>
              <w:rPr>
                <w:szCs w:val="20"/>
              </w:rPr>
            </w:pPr>
            <w:r w:rsidRPr="001045B1">
              <w:rPr>
                <w:szCs w:val="20"/>
              </w:rPr>
              <w:t>modified version of swe_nod_aps</w:t>
            </w:r>
          </w:p>
        </w:tc>
      </w:tr>
      <w:tr w:rsidR="00EF08AB" w:rsidRPr="001045B1" w14:paraId="5B1C392B" w14:textId="77777777" w:rsidTr="00034150">
        <w:tc>
          <w:tcPr>
            <w:tcW w:w="0" w:type="auto"/>
            <w:shd w:val="clear" w:color="auto" w:fill="auto"/>
          </w:tcPr>
          <w:p w14:paraId="409F7E20" w14:textId="77777777" w:rsidR="00EF08AB" w:rsidRPr="001045B1" w:rsidRDefault="00EF08AB" w:rsidP="001045B1">
            <w:pPr>
              <w:ind w:left="31"/>
              <w:rPr>
                <w:szCs w:val="20"/>
              </w:rPr>
            </w:pPr>
            <w:r w:rsidRPr="001045B1">
              <w:rPr>
                <w:szCs w:val="20"/>
              </w:rPr>
              <w:t>3</w:t>
            </w:r>
            <w:r w:rsidR="005F4205" w:rsidRPr="001045B1">
              <w:rPr>
                <w:szCs w:val="20"/>
              </w:rPr>
              <w:t>2</w:t>
            </w:r>
          </w:p>
        </w:tc>
        <w:tc>
          <w:tcPr>
            <w:tcW w:w="0" w:type="auto"/>
            <w:shd w:val="clear" w:color="auto" w:fill="auto"/>
          </w:tcPr>
          <w:p w14:paraId="41B66EFC" w14:textId="77777777" w:rsidR="00EF08AB" w:rsidRPr="001045B1" w:rsidRDefault="00C97A94" w:rsidP="001E4776">
            <w:pPr>
              <w:ind w:left="31" w:right="194"/>
              <w:jc w:val="right"/>
              <w:rPr>
                <w:szCs w:val="20"/>
              </w:rPr>
            </w:pPr>
            <w:hyperlink w:anchor="_Hlk477329016" w:history="1">
              <w:r w:rsidR="00EF08AB" w:rsidRPr="001045B1">
                <w:rPr>
                  <w:szCs w:val="20"/>
                </w:rPr>
                <w:t>swe_pheno</w:t>
              </w:r>
            </w:hyperlink>
          </w:p>
        </w:tc>
        <w:tc>
          <w:tcPr>
            <w:tcW w:w="7383" w:type="dxa"/>
            <w:shd w:val="clear" w:color="auto" w:fill="auto"/>
          </w:tcPr>
          <w:p w14:paraId="0ECC9FD4" w14:textId="77777777" w:rsidR="00EF08AB" w:rsidRPr="001045B1" w:rsidRDefault="00EF08AB" w:rsidP="001045B1">
            <w:pPr>
              <w:ind w:left="31"/>
              <w:rPr>
                <w:szCs w:val="20"/>
              </w:rPr>
            </w:pPr>
            <w:r w:rsidRPr="001045B1">
              <w:rPr>
                <w:szCs w:val="20"/>
              </w:rPr>
              <w:t>computes phase, phase angle, elongation, apparent diameter, apparent magnitude</w:t>
            </w:r>
          </w:p>
        </w:tc>
      </w:tr>
      <w:tr w:rsidR="00EF08AB" w:rsidRPr="001045B1" w14:paraId="0F967E21" w14:textId="77777777" w:rsidTr="00034150">
        <w:tc>
          <w:tcPr>
            <w:tcW w:w="0" w:type="auto"/>
            <w:shd w:val="clear" w:color="auto" w:fill="auto"/>
          </w:tcPr>
          <w:p w14:paraId="64CA0674" w14:textId="77777777" w:rsidR="00EF08AB" w:rsidRPr="001045B1" w:rsidRDefault="00EF08AB" w:rsidP="001045B1">
            <w:pPr>
              <w:ind w:left="31"/>
              <w:rPr>
                <w:szCs w:val="20"/>
              </w:rPr>
            </w:pPr>
            <w:r w:rsidRPr="001045B1">
              <w:rPr>
                <w:szCs w:val="20"/>
              </w:rPr>
              <w:t>3</w:t>
            </w:r>
            <w:r w:rsidR="005F4205" w:rsidRPr="001045B1">
              <w:rPr>
                <w:szCs w:val="20"/>
              </w:rPr>
              <w:t>3</w:t>
            </w:r>
          </w:p>
        </w:tc>
        <w:tc>
          <w:tcPr>
            <w:tcW w:w="0" w:type="auto"/>
            <w:shd w:val="clear" w:color="auto" w:fill="auto"/>
          </w:tcPr>
          <w:p w14:paraId="35667632" w14:textId="77777777" w:rsidR="00EF08AB" w:rsidRPr="001045B1" w:rsidRDefault="00C97A94" w:rsidP="001E4776">
            <w:pPr>
              <w:ind w:left="31" w:right="194"/>
              <w:jc w:val="right"/>
              <w:rPr>
                <w:szCs w:val="20"/>
              </w:rPr>
            </w:pPr>
            <w:hyperlink w:anchor="_Hlk477328995" w:history="1">
              <w:r w:rsidR="00EF08AB" w:rsidRPr="001045B1">
                <w:rPr>
                  <w:szCs w:val="20"/>
                </w:rPr>
                <w:t>swe_pheno_ut</w:t>
              </w:r>
            </w:hyperlink>
          </w:p>
        </w:tc>
        <w:tc>
          <w:tcPr>
            <w:tcW w:w="7383" w:type="dxa"/>
            <w:shd w:val="clear" w:color="auto" w:fill="auto"/>
          </w:tcPr>
          <w:p w14:paraId="36D11EC7" w14:textId="77777777" w:rsidR="00EF08AB" w:rsidRPr="001045B1" w:rsidRDefault="00EF08AB" w:rsidP="001045B1">
            <w:pPr>
              <w:ind w:left="31"/>
              <w:rPr>
                <w:szCs w:val="20"/>
              </w:rPr>
            </w:pPr>
            <w:r w:rsidRPr="001045B1">
              <w:rPr>
                <w:szCs w:val="20"/>
              </w:rPr>
              <w:t>modified version of swe_pheno</w:t>
            </w:r>
          </w:p>
        </w:tc>
      </w:tr>
      <w:tr w:rsidR="00EF08AB" w:rsidRPr="001045B1" w14:paraId="0A8CAB03" w14:textId="77777777" w:rsidTr="00034150">
        <w:tc>
          <w:tcPr>
            <w:tcW w:w="0" w:type="auto"/>
            <w:shd w:val="clear" w:color="auto" w:fill="auto"/>
          </w:tcPr>
          <w:p w14:paraId="1B71768E" w14:textId="77777777" w:rsidR="00EF08AB" w:rsidRPr="001045B1" w:rsidRDefault="00EF08AB" w:rsidP="001045B1">
            <w:pPr>
              <w:ind w:left="31"/>
              <w:rPr>
                <w:szCs w:val="20"/>
              </w:rPr>
            </w:pPr>
            <w:r w:rsidRPr="001045B1">
              <w:rPr>
                <w:szCs w:val="20"/>
              </w:rPr>
              <w:t>3</w:t>
            </w:r>
            <w:r w:rsidR="005F4205" w:rsidRPr="001045B1">
              <w:rPr>
                <w:szCs w:val="20"/>
              </w:rPr>
              <w:t>4</w:t>
            </w:r>
          </w:p>
        </w:tc>
        <w:tc>
          <w:tcPr>
            <w:tcW w:w="0" w:type="auto"/>
            <w:shd w:val="clear" w:color="auto" w:fill="auto"/>
          </w:tcPr>
          <w:p w14:paraId="6ADDF2C3" w14:textId="77777777" w:rsidR="00EF08AB" w:rsidRPr="001045B1" w:rsidRDefault="00C97A94" w:rsidP="001E4776">
            <w:pPr>
              <w:ind w:left="31" w:right="194"/>
              <w:jc w:val="right"/>
              <w:rPr>
                <w:szCs w:val="20"/>
              </w:rPr>
            </w:pPr>
            <w:hyperlink w:anchor="_Hlk477329626" w:history="1">
              <w:r w:rsidR="00EF08AB" w:rsidRPr="001045B1">
                <w:rPr>
                  <w:szCs w:val="20"/>
                </w:rPr>
                <w:t>swe_refrac</w:t>
              </w:r>
            </w:hyperlink>
          </w:p>
        </w:tc>
        <w:tc>
          <w:tcPr>
            <w:tcW w:w="7383" w:type="dxa"/>
            <w:shd w:val="clear" w:color="auto" w:fill="auto"/>
          </w:tcPr>
          <w:p w14:paraId="5FB70020" w14:textId="77777777" w:rsidR="00EF08AB" w:rsidRPr="001045B1" w:rsidRDefault="00EF08AB" w:rsidP="001045B1">
            <w:pPr>
              <w:ind w:left="31"/>
              <w:rPr>
                <w:szCs w:val="20"/>
              </w:rPr>
            </w:pPr>
            <w:r w:rsidRPr="001045B1">
              <w:rPr>
                <w:szCs w:val="20"/>
              </w:rPr>
              <w:t xml:space="preserve">the true/apparent altitude </w:t>
            </w:r>
            <w:r w:rsidR="00445A0C" w:rsidRPr="001045B1">
              <w:rPr>
                <w:szCs w:val="20"/>
              </w:rPr>
              <w:t>conversion</w:t>
            </w:r>
          </w:p>
        </w:tc>
      </w:tr>
      <w:tr w:rsidR="00EF08AB" w:rsidRPr="001045B1" w14:paraId="50988728" w14:textId="77777777" w:rsidTr="00034150">
        <w:tc>
          <w:tcPr>
            <w:tcW w:w="0" w:type="auto"/>
            <w:shd w:val="clear" w:color="auto" w:fill="auto"/>
          </w:tcPr>
          <w:p w14:paraId="51894E55" w14:textId="77777777" w:rsidR="00EF08AB" w:rsidRPr="001045B1" w:rsidRDefault="00EF08AB" w:rsidP="001045B1">
            <w:pPr>
              <w:ind w:left="31"/>
              <w:rPr>
                <w:szCs w:val="20"/>
              </w:rPr>
            </w:pPr>
            <w:r w:rsidRPr="001045B1">
              <w:rPr>
                <w:szCs w:val="20"/>
              </w:rPr>
              <w:t>3</w:t>
            </w:r>
            <w:r w:rsidR="005F4205" w:rsidRPr="001045B1">
              <w:rPr>
                <w:szCs w:val="20"/>
              </w:rPr>
              <w:t>5</w:t>
            </w:r>
          </w:p>
        </w:tc>
        <w:tc>
          <w:tcPr>
            <w:tcW w:w="0" w:type="auto"/>
            <w:shd w:val="clear" w:color="auto" w:fill="auto"/>
          </w:tcPr>
          <w:p w14:paraId="1B8EEE38" w14:textId="77777777" w:rsidR="00EF08AB" w:rsidRPr="001045B1" w:rsidRDefault="00C97A94" w:rsidP="001E4776">
            <w:pPr>
              <w:ind w:left="31" w:right="194"/>
              <w:jc w:val="right"/>
              <w:rPr>
                <w:szCs w:val="20"/>
              </w:rPr>
            </w:pPr>
            <w:hyperlink w:anchor="_Hlk477329626" w:history="1">
              <w:r w:rsidR="00EF08AB" w:rsidRPr="001045B1">
                <w:rPr>
                  <w:szCs w:val="20"/>
                </w:rPr>
                <w:t>swe_refrac_extended</w:t>
              </w:r>
            </w:hyperlink>
          </w:p>
        </w:tc>
        <w:tc>
          <w:tcPr>
            <w:tcW w:w="7383" w:type="dxa"/>
            <w:shd w:val="clear" w:color="auto" w:fill="auto"/>
          </w:tcPr>
          <w:p w14:paraId="55559DEE" w14:textId="77777777" w:rsidR="00EF08AB" w:rsidRPr="001045B1" w:rsidRDefault="00EF08AB" w:rsidP="001045B1">
            <w:pPr>
              <w:ind w:left="31"/>
              <w:rPr>
                <w:szCs w:val="20"/>
              </w:rPr>
            </w:pPr>
            <w:r w:rsidRPr="001045B1">
              <w:rPr>
                <w:szCs w:val="20"/>
              </w:rPr>
              <w:t xml:space="preserve">the true/apparent altitude </w:t>
            </w:r>
            <w:r w:rsidR="00445A0C" w:rsidRPr="001045B1">
              <w:rPr>
                <w:szCs w:val="20"/>
              </w:rPr>
              <w:t>conversion</w:t>
            </w:r>
          </w:p>
        </w:tc>
      </w:tr>
      <w:tr w:rsidR="00EF08AB" w:rsidRPr="001045B1" w14:paraId="3654A94E" w14:textId="77777777" w:rsidTr="00034150">
        <w:tc>
          <w:tcPr>
            <w:tcW w:w="0" w:type="auto"/>
            <w:shd w:val="clear" w:color="auto" w:fill="auto"/>
          </w:tcPr>
          <w:p w14:paraId="0685DF41" w14:textId="77777777" w:rsidR="00EF08AB" w:rsidRPr="001045B1" w:rsidRDefault="00EF08AB" w:rsidP="001045B1">
            <w:pPr>
              <w:ind w:left="31"/>
              <w:rPr>
                <w:szCs w:val="20"/>
              </w:rPr>
            </w:pPr>
            <w:r w:rsidRPr="001045B1">
              <w:rPr>
                <w:szCs w:val="20"/>
              </w:rPr>
              <w:t>3</w:t>
            </w:r>
            <w:r w:rsidR="005F4205" w:rsidRPr="001045B1">
              <w:rPr>
                <w:szCs w:val="20"/>
              </w:rPr>
              <w:t>6</w:t>
            </w:r>
          </w:p>
        </w:tc>
        <w:tc>
          <w:tcPr>
            <w:tcW w:w="0" w:type="auto"/>
            <w:shd w:val="clear" w:color="auto" w:fill="auto"/>
          </w:tcPr>
          <w:p w14:paraId="58D26C4C" w14:textId="77777777" w:rsidR="00EF08AB" w:rsidRPr="001045B1" w:rsidRDefault="00C97A94" w:rsidP="001E4776">
            <w:pPr>
              <w:ind w:left="31" w:right="194"/>
              <w:jc w:val="right"/>
              <w:rPr>
                <w:szCs w:val="20"/>
              </w:rPr>
            </w:pPr>
            <w:hyperlink w:anchor="_Hlk477329710" w:history="1">
              <w:r w:rsidR="00EF08AB" w:rsidRPr="001045B1">
                <w:rPr>
                  <w:szCs w:val="20"/>
                </w:rPr>
                <w:t xml:space="preserve">swe_revjul </w:t>
              </w:r>
            </w:hyperlink>
          </w:p>
        </w:tc>
        <w:tc>
          <w:tcPr>
            <w:tcW w:w="7383" w:type="dxa"/>
            <w:shd w:val="clear" w:color="auto" w:fill="auto"/>
          </w:tcPr>
          <w:p w14:paraId="1B91757B" w14:textId="77777777" w:rsidR="00EF08AB" w:rsidRPr="001045B1" w:rsidRDefault="00EF08AB" w:rsidP="001045B1">
            <w:pPr>
              <w:ind w:left="31"/>
              <w:rPr>
                <w:szCs w:val="20"/>
              </w:rPr>
            </w:pPr>
            <w:r w:rsidRPr="001045B1">
              <w:rPr>
                <w:szCs w:val="20"/>
              </w:rPr>
              <w:t>conversion from Julian date to day, month, year, time</w:t>
            </w:r>
          </w:p>
        </w:tc>
      </w:tr>
      <w:tr w:rsidR="00EF08AB" w:rsidRPr="001045B1" w14:paraId="7A37FE6D" w14:textId="77777777" w:rsidTr="00034150">
        <w:tc>
          <w:tcPr>
            <w:tcW w:w="0" w:type="auto"/>
            <w:shd w:val="clear" w:color="auto" w:fill="auto"/>
          </w:tcPr>
          <w:p w14:paraId="68EFE2F6" w14:textId="77777777" w:rsidR="00EF08AB" w:rsidRPr="001045B1" w:rsidRDefault="00EF08AB" w:rsidP="001045B1">
            <w:pPr>
              <w:ind w:left="31"/>
              <w:rPr>
                <w:szCs w:val="20"/>
              </w:rPr>
            </w:pPr>
            <w:r w:rsidRPr="001045B1">
              <w:rPr>
                <w:szCs w:val="20"/>
              </w:rPr>
              <w:t>3</w:t>
            </w:r>
            <w:r w:rsidR="005F4205" w:rsidRPr="001045B1">
              <w:rPr>
                <w:szCs w:val="20"/>
              </w:rPr>
              <w:t>7</w:t>
            </w:r>
          </w:p>
        </w:tc>
        <w:tc>
          <w:tcPr>
            <w:tcW w:w="0" w:type="auto"/>
            <w:shd w:val="clear" w:color="auto" w:fill="auto"/>
          </w:tcPr>
          <w:p w14:paraId="55E2D819" w14:textId="77777777" w:rsidR="00EF08AB" w:rsidRPr="001045B1" w:rsidRDefault="00C97A94" w:rsidP="001E4776">
            <w:pPr>
              <w:ind w:left="31" w:right="194"/>
              <w:jc w:val="right"/>
              <w:rPr>
                <w:szCs w:val="20"/>
              </w:rPr>
            </w:pPr>
            <w:hyperlink w:anchor="_Hlk477327296" w:history="1">
              <w:r w:rsidR="00EF08AB" w:rsidRPr="001045B1">
                <w:rPr>
                  <w:szCs w:val="20"/>
                </w:rPr>
                <w:t>swe_rise_trans</w:t>
              </w:r>
            </w:hyperlink>
          </w:p>
        </w:tc>
        <w:tc>
          <w:tcPr>
            <w:tcW w:w="7383" w:type="dxa"/>
            <w:shd w:val="clear" w:color="auto" w:fill="auto"/>
          </w:tcPr>
          <w:p w14:paraId="7A892406" w14:textId="77777777" w:rsidR="00EF08AB" w:rsidRPr="001045B1" w:rsidRDefault="00EF08AB" w:rsidP="001045B1">
            <w:pPr>
              <w:ind w:left="31"/>
              <w:rPr>
                <w:szCs w:val="20"/>
              </w:rPr>
            </w:pPr>
            <w:r w:rsidRPr="001045B1">
              <w:rPr>
                <w:szCs w:val="20"/>
              </w:rPr>
              <w:t>computes the times of rising, setting and meridian transits</w:t>
            </w:r>
          </w:p>
        </w:tc>
      </w:tr>
      <w:tr w:rsidR="00EF08AB" w:rsidRPr="001045B1" w14:paraId="72854EB9" w14:textId="77777777" w:rsidTr="00034150">
        <w:tc>
          <w:tcPr>
            <w:tcW w:w="0" w:type="auto"/>
            <w:shd w:val="clear" w:color="auto" w:fill="auto"/>
          </w:tcPr>
          <w:p w14:paraId="51288C5D" w14:textId="77777777" w:rsidR="00EF08AB" w:rsidRPr="001045B1" w:rsidRDefault="00EF08AB" w:rsidP="001045B1">
            <w:pPr>
              <w:ind w:left="31"/>
              <w:rPr>
                <w:szCs w:val="20"/>
              </w:rPr>
            </w:pPr>
            <w:r w:rsidRPr="001045B1">
              <w:rPr>
                <w:szCs w:val="20"/>
              </w:rPr>
              <w:t>3</w:t>
            </w:r>
            <w:r w:rsidR="005F4205" w:rsidRPr="001045B1">
              <w:rPr>
                <w:szCs w:val="20"/>
              </w:rPr>
              <w:t>8</w:t>
            </w:r>
          </w:p>
        </w:tc>
        <w:tc>
          <w:tcPr>
            <w:tcW w:w="0" w:type="auto"/>
            <w:shd w:val="clear" w:color="auto" w:fill="auto"/>
          </w:tcPr>
          <w:p w14:paraId="1B9DB3DD" w14:textId="77777777" w:rsidR="00EF08AB" w:rsidRPr="001045B1" w:rsidRDefault="00C97A94" w:rsidP="001E4776">
            <w:pPr>
              <w:ind w:left="31" w:right="194"/>
              <w:jc w:val="right"/>
              <w:rPr>
                <w:szCs w:val="20"/>
              </w:rPr>
            </w:pPr>
            <w:hyperlink w:anchor="_Hlk477327296" w:history="1">
              <w:r w:rsidR="00EF08AB" w:rsidRPr="001045B1">
                <w:rPr>
                  <w:szCs w:val="20"/>
                </w:rPr>
                <w:t>swe_rise_trans_true_hor</w:t>
              </w:r>
            </w:hyperlink>
          </w:p>
        </w:tc>
        <w:tc>
          <w:tcPr>
            <w:tcW w:w="7383" w:type="dxa"/>
            <w:shd w:val="clear" w:color="auto" w:fill="auto"/>
          </w:tcPr>
          <w:p w14:paraId="0C09E43A" w14:textId="77777777" w:rsidR="00EF08AB" w:rsidRPr="001045B1" w:rsidRDefault="00EF08AB" w:rsidP="001045B1">
            <w:pPr>
              <w:ind w:left="31"/>
              <w:rPr>
                <w:szCs w:val="20"/>
              </w:rPr>
            </w:pPr>
            <w:r w:rsidRPr="001045B1">
              <w:rPr>
                <w:szCs w:val="20"/>
              </w:rPr>
              <w:t xml:space="preserve">computes the times of rising, setting and meridian transits relative to true horizon </w:t>
            </w:r>
          </w:p>
        </w:tc>
      </w:tr>
      <w:tr w:rsidR="00EF08AB" w:rsidRPr="001045B1" w14:paraId="36E085DF" w14:textId="77777777" w:rsidTr="00034150">
        <w:tc>
          <w:tcPr>
            <w:tcW w:w="0" w:type="auto"/>
            <w:shd w:val="clear" w:color="auto" w:fill="auto"/>
          </w:tcPr>
          <w:p w14:paraId="7F29FE3F" w14:textId="77777777" w:rsidR="00EF08AB" w:rsidRPr="001045B1" w:rsidRDefault="005F4205" w:rsidP="001045B1">
            <w:pPr>
              <w:ind w:left="31"/>
              <w:rPr>
                <w:szCs w:val="20"/>
              </w:rPr>
            </w:pPr>
            <w:r w:rsidRPr="001045B1">
              <w:rPr>
                <w:szCs w:val="20"/>
              </w:rPr>
              <w:lastRenderedPageBreak/>
              <w:t>39</w:t>
            </w:r>
          </w:p>
        </w:tc>
        <w:tc>
          <w:tcPr>
            <w:tcW w:w="0" w:type="auto"/>
            <w:shd w:val="clear" w:color="auto" w:fill="auto"/>
          </w:tcPr>
          <w:p w14:paraId="090BBE96" w14:textId="77777777" w:rsidR="00EF08AB" w:rsidRPr="001045B1" w:rsidRDefault="00C97A94" w:rsidP="001E4776">
            <w:pPr>
              <w:ind w:left="31" w:right="194"/>
              <w:jc w:val="right"/>
              <w:rPr>
                <w:szCs w:val="20"/>
              </w:rPr>
            </w:pPr>
            <w:hyperlink w:anchor="_Hlk477843944" w:history="1">
              <w:r w:rsidR="00EF08AB" w:rsidRPr="001045B1">
                <w:rPr>
                  <w:szCs w:val="20"/>
                </w:rPr>
                <w:t>swe_set_ephe_path</w:t>
              </w:r>
            </w:hyperlink>
          </w:p>
        </w:tc>
        <w:tc>
          <w:tcPr>
            <w:tcW w:w="7383" w:type="dxa"/>
            <w:shd w:val="clear" w:color="auto" w:fill="auto"/>
          </w:tcPr>
          <w:p w14:paraId="229B322C" w14:textId="77777777" w:rsidR="00EF08AB" w:rsidRPr="001045B1" w:rsidRDefault="00EF08AB" w:rsidP="001045B1">
            <w:pPr>
              <w:ind w:left="31"/>
              <w:rPr>
                <w:szCs w:val="20"/>
              </w:rPr>
            </w:pPr>
            <w:r w:rsidRPr="001045B1">
              <w:rPr>
                <w:szCs w:val="20"/>
              </w:rPr>
              <w:t>set application’s own ephemeris path</w:t>
            </w:r>
          </w:p>
        </w:tc>
      </w:tr>
      <w:tr w:rsidR="00EF08AB" w:rsidRPr="001045B1" w14:paraId="622EEBD8" w14:textId="77777777" w:rsidTr="00034150">
        <w:tc>
          <w:tcPr>
            <w:tcW w:w="0" w:type="auto"/>
            <w:shd w:val="clear" w:color="auto" w:fill="auto"/>
          </w:tcPr>
          <w:p w14:paraId="5E7C8537" w14:textId="77777777" w:rsidR="00EF08AB" w:rsidRPr="001045B1" w:rsidRDefault="00EF08AB" w:rsidP="001045B1">
            <w:pPr>
              <w:ind w:left="31"/>
              <w:rPr>
                <w:szCs w:val="20"/>
              </w:rPr>
            </w:pPr>
            <w:r w:rsidRPr="001045B1">
              <w:rPr>
                <w:szCs w:val="20"/>
              </w:rPr>
              <w:t>4</w:t>
            </w:r>
            <w:r w:rsidR="005F4205" w:rsidRPr="001045B1">
              <w:rPr>
                <w:szCs w:val="20"/>
              </w:rPr>
              <w:t>0</w:t>
            </w:r>
          </w:p>
        </w:tc>
        <w:tc>
          <w:tcPr>
            <w:tcW w:w="0" w:type="auto"/>
            <w:shd w:val="clear" w:color="auto" w:fill="auto"/>
          </w:tcPr>
          <w:p w14:paraId="6A0F7A93" w14:textId="77777777" w:rsidR="00EF08AB" w:rsidRPr="001045B1" w:rsidRDefault="00C97A94" w:rsidP="001E4776">
            <w:pPr>
              <w:ind w:left="31" w:right="194"/>
              <w:jc w:val="right"/>
              <w:rPr>
                <w:szCs w:val="20"/>
              </w:rPr>
            </w:pPr>
            <w:hyperlink w:anchor="_Hlk477844051" w:history="1">
              <w:r w:rsidR="00EF08AB" w:rsidRPr="001045B1">
                <w:rPr>
                  <w:szCs w:val="20"/>
                </w:rPr>
                <w:t>swe_set_jpl_file</w:t>
              </w:r>
            </w:hyperlink>
          </w:p>
        </w:tc>
        <w:tc>
          <w:tcPr>
            <w:tcW w:w="7383" w:type="dxa"/>
            <w:shd w:val="clear" w:color="auto" w:fill="auto"/>
          </w:tcPr>
          <w:p w14:paraId="6EDE534F" w14:textId="77777777" w:rsidR="00EF08AB" w:rsidRPr="001045B1" w:rsidRDefault="00EF08AB" w:rsidP="001045B1">
            <w:pPr>
              <w:ind w:left="31"/>
              <w:rPr>
                <w:szCs w:val="20"/>
              </w:rPr>
            </w:pPr>
            <w:r w:rsidRPr="001045B1">
              <w:rPr>
                <w:szCs w:val="20"/>
              </w:rPr>
              <w:t>sets JPL ephemeris directory path</w:t>
            </w:r>
          </w:p>
        </w:tc>
      </w:tr>
      <w:tr w:rsidR="00EF08AB" w:rsidRPr="001045B1" w14:paraId="526769C4" w14:textId="77777777" w:rsidTr="00034150">
        <w:tc>
          <w:tcPr>
            <w:tcW w:w="0" w:type="auto"/>
            <w:shd w:val="clear" w:color="auto" w:fill="auto"/>
          </w:tcPr>
          <w:p w14:paraId="3D1A97E8" w14:textId="77777777" w:rsidR="00EF08AB" w:rsidRPr="001045B1" w:rsidRDefault="00EF08AB" w:rsidP="001045B1">
            <w:pPr>
              <w:ind w:left="31"/>
              <w:rPr>
                <w:szCs w:val="20"/>
              </w:rPr>
            </w:pPr>
            <w:r w:rsidRPr="001045B1">
              <w:rPr>
                <w:szCs w:val="20"/>
              </w:rPr>
              <w:t>4</w:t>
            </w:r>
            <w:r w:rsidR="005F4205" w:rsidRPr="001045B1">
              <w:rPr>
                <w:szCs w:val="20"/>
              </w:rPr>
              <w:t>1</w:t>
            </w:r>
          </w:p>
        </w:tc>
        <w:tc>
          <w:tcPr>
            <w:tcW w:w="0" w:type="auto"/>
            <w:shd w:val="clear" w:color="auto" w:fill="auto"/>
          </w:tcPr>
          <w:p w14:paraId="40428256" w14:textId="77777777" w:rsidR="00EF08AB" w:rsidRPr="001045B1" w:rsidRDefault="00C97A94" w:rsidP="001E4776">
            <w:pPr>
              <w:ind w:left="31" w:right="194"/>
              <w:jc w:val="right"/>
              <w:rPr>
                <w:szCs w:val="20"/>
              </w:rPr>
            </w:pPr>
            <w:hyperlink w:anchor="_Hlk477842044" w:history="1">
              <w:r w:rsidR="00EF08AB" w:rsidRPr="001045B1">
                <w:rPr>
                  <w:szCs w:val="20"/>
                </w:rPr>
                <w:t>swe_set_sid_mode</w:t>
              </w:r>
            </w:hyperlink>
          </w:p>
        </w:tc>
        <w:tc>
          <w:tcPr>
            <w:tcW w:w="7383" w:type="dxa"/>
            <w:shd w:val="clear" w:color="auto" w:fill="auto"/>
          </w:tcPr>
          <w:p w14:paraId="528EFC07" w14:textId="77777777" w:rsidR="00EF08AB" w:rsidRPr="001045B1" w:rsidRDefault="00EF08AB" w:rsidP="001045B1">
            <w:pPr>
              <w:ind w:left="31"/>
              <w:rPr>
                <w:szCs w:val="20"/>
              </w:rPr>
            </w:pPr>
            <w:r w:rsidRPr="001045B1">
              <w:rPr>
                <w:szCs w:val="20"/>
              </w:rPr>
              <w:t xml:space="preserve">specifies the </w:t>
            </w:r>
            <w:hyperlink w:anchor="_Hlk477860745" w:history="1">
              <w:r w:rsidRPr="001045B1">
                <w:rPr>
                  <w:szCs w:val="20"/>
                </w:rPr>
                <w:t>sidereal modes</w:t>
              </w:r>
            </w:hyperlink>
          </w:p>
        </w:tc>
      </w:tr>
      <w:tr w:rsidR="00EF08AB" w:rsidRPr="001045B1" w14:paraId="38CD5F46" w14:textId="77777777" w:rsidTr="00034150">
        <w:tc>
          <w:tcPr>
            <w:tcW w:w="0" w:type="auto"/>
            <w:shd w:val="clear" w:color="auto" w:fill="auto"/>
          </w:tcPr>
          <w:p w14:paraId="64515A25" w14:textId="77777777" w:rsidR="00EF08AB" w:rsidRPr="001045B1" w:rsidRDefault="00EF08AB" w:rsidP="001045B1">
            <w:pPr>
              <w:ind w:left="31"/>
              <w:rPr>
                <w:szCs w:val="20"/>
              </w:rPr>
            </w:pPr>
            <w:r w:rsidRPr="001045B1">
              <w:rPr>
                <w:szCs w:val="20"/>
              </w:rPr>
              <w:t>4</w:t>
            </w:r>
            <w:r w:rsidR="005F4205" w:rsidRPr="001045B1">
              <w:rPr>
                <w:szCs w:val="20"/>
              </w:rPr>
              <w:t>2</w:t>
            </w:r>
          </w:p>
        </w:tc>
        <w:tc>
          <w:tcPr>
            <w:tcW w:w="0" w:type="auto"/>
            <w:shd w:val="clear" w:color="auto" w:fill="auto"/>
          </w:tcPr>
          <w:p w14:paraId="1FFC2465" w14:textId="77777777" w:rsidR="00EF08AB" w:rsidRPr="001045B1" w:rsidRDefault="00C97A94" w:rsidP="001E4776">
            <w:pPr>
              <w:ind w:left="31" w:right="194"/>
              <w:jc w:val="right"/>
              <w:rPr>
                <w:szCs w:val="20"/>
              </w:rPr>
            </w:pPr>
            <w:hyperlink w:anchor="_Hlk477840801" w:history="1">
              <w:r w:rsidR="00EF08AB" w:rsidRPr="001045B1">
                <w:rPr>
                  <w:szCs w:val="20"/>
                </w:rPr>
                <w:t>swe_set_tid_acc</w:t>
              </w:r>
            </w:hyperlink>
          </w:p>
        </w:tc>
        <w:tc>
          <w:tcPr>
            <w:tcW w:w="7383" w:type="dxa"/>
            <w:shd w:val="clear" w:color="auto" w:fill="auto"/>
          </w:tcPr>
          <w:p w14:paraId="270D0033" w14:textId="77777777" w:rsidR="00EF08AB" w:rsidRPr="001045B1" w:rsidRDefault="00EF08AB" w:rsidP="001045B1">
            <w:pPr>
              <w:ind w:left="31"/>
              <w:rPr>
                <w:szCs w:val="20"/>
              </w:rPr>
            </w:pPr>
            <w:r w:rsidRPr="001045B1">
              <w:rPr>
                <w:szCs w:val="20"/>
              </w:rPr>
              <w:t>sets tidal acceleration used in swe_deltat()</w:t>
            </w:r>
          </w:p>
        </w:tc>
      </w:tr>
      <w:tr w:rsidR="00EF08AB" w:rsidRPr="001045B1" w14:paraId="39F32962" w14:textId="77777777" w:rsidTr="00034150">
        <w:tc>
          <w:tcPr>
            <w:tcW w:w="0" w:type="auto"/>
            <w:shd w:val="clear" w:color="auto" w:fill="auto"/>
          </w:tcPr>
          <w:p w14:paraId="39CCC37E" w14:textId="77777777" w:rsidR="00EF08AB" w:rsidRPr="001045B1" w:rsidRDefault="00EF08AB" w:rsidP="001045B1">
            <w:pPr>
              <w:ind w:left="31"/>
              <w:rPr>
                <w:szCs w:val="20"/>
              </w:rPr>
            </w:pPr>
            <w:r w:rsidRPr="001045B1">
              <w:rPr>
                <w:szCs w:val="20"/>
              </w:rPr>
              <w:t>4</w:t>
            </w:r>
            <w:r w:rsidR="005F4205" w:rsidRPr="001045B1">
              <w:rPr>
                <w:szCs w:val="20"/>
              </w:rPr>
              <w:t>3</w:t>
            </w:r>
          </w:p>
        </w:tc>
        <w:tc>
          <w:tcPr>
            <w:tcW w:w="0" w:type="auto"/>
            <w:shd w:val="clear" w:color="auto" w:fill="auto"/>
          </w:tcPr>
          <w:p w14:paraId="7F74820D" w14:textId="77777777" w:rsidR="00EF08AB" w:rsidRPr="001045B1" w:rsidRDefault="00C97A94" w:rsidP="001E4776">
            <w:pPr>
              <w:ind w:left="31" w:right="194"/>
              <w:jc w:val="right"/>
              <w:rPr>
                <w:szCs w:val="20"/>
              </w:rPr>
            </w:pPr>
            <w:hyperlink w:anchor="_Hlk477841944" w:history="1">
              <w:r w:rsidR="00EF08AB" w:rsidRPr="001045B1">
                <w:rPr>
                  <w:szCs w:val="20"/>
                </w:rPr>
                <w:t>swe_set_topo</w:t>
              </w:r>
            </w:hyperlink>
          </w:p>
        </w:tc>
        <w:tc>
          <w:tcPr>
            <w:tcW w:w="7383" w:type="dxa"/>
            <w:shd w:val="clear" w:color="auto" w:fill="auto"/>
          </w:tcPr>
          <w:p w14:paraId="33AE1F4A" w14:textId="77777777" w:rsidR="00EF08AB" w:rsidRPr="001045B1" w:rsidRDefault="00EF08AB" w:rsidP="001045B1">
            <w:pPr>
              <w:ind w:left="31"/>
              <w:rPr>
                <w:szCs w:val="20"/>
              </w:rPr>
            </w:pPr>
            <w:r w:rsidRPr="001045B1">
              <w:rPr>
                <w:szCs w:val="20"/>
              </w:rPr>
              <w:t>sets what geographic position is to be used before topocentric planet positions for a certain birth place can be computed</w:t>
            </w:r>
          </w:p>
        </w:tc>
      </w:tr>
      <w:tr w:rsidR="00EF08AB" w:rsidRPr="001045B1" w14:paraId="629CDECF" w14:textId="77777777" w:rsidTr="00034150">
        <w:tc>
          <w:tcPr>
            <w:tcW w:w="0" w:type="auto"/>
            <w:shd w:val="clear" w:color="auto" w:fill="auto"/>
          </w:tcPr>
          <w:p w14:paraId="408763BA" w14:textId="77777777" w:rsidR="00EF08AB" w:rsidRPr="001045B1" w:rsidRDefault="00EF08AB" w:rsidP="001045B1">
            <w:pPr>
              <w:ind w:left="31"/>
              <w:rPr>
                <w:szCs w:val="20"/>
              </w:rPr>
            </w:pPr>
            <w:r w:rsidRPr="001045B1">
              <w:rPr>
                <w:szCs w:val="20"/>
              </w:rPr>
              <w:t>4</w:t>
            </w:r>
            <w:r w:rsidR="005F4205" w:rsidRPr="001045B1">
              <w:rPr>
                <w:szCs w:val="20"/>
              </w:rPr>
              <w:t>4</w:t>
            </w:r>
          </w:p>
        </w:tc>
        <w:tc>
          <w:tcPr>
            <w:tcW w:w="0" w:type="auto"/>
            <w:shd w:val="clear" w:color="auto" w:fill="auto"/>
          </w:tcPr>
          <w:p w14:paraId="2509A938" w14:textId="77777777" w:rsidR="00EF08AB" w:rsidRPr="001045B1" w:rsidRDefault="00C97A94" w:rsidP="001E4776">
            <w:pPr>
              <w:ind w:left="31" w:right="194"/>
              <w:jc w:val="right"/>
              <w:rPr>
                <w:szCs w:val="20"/>
              </w:rPr>
            </w:pPr>
            <w:hyperlink w:anchor="_Hlk477864660" w:history="1">
              <w:r w:rsidR="00EF08AB" w:rsidRPr="001045B1">
                <w:rPr>
                  <w:szCs w:val="20"/>
                </w:rPr>
                <w:t>swe_sidtime</w:t>
              </w:r>
            </w:hyperlink>
          </w:p>
        </w:tc>
        <w:tc>
          <w:tcPr>
            <w:tcW w:w="7383" w:type="dxa"/>
            <w:shd w:val="clear" w:color="auto" w:fill="auto"/>
          </w:tcPr>
          <w:p w14:paraId="7EAD8A3A" w14:textId="77777777" w:rsidR="00EF08AB" w:rsidRPr="001045B1" w:rsidRDefault="00EF08AB" w:rsidP="001045B1">
            <w:pPr>
              <w:ind w:left="31"/>
              <w:rPr>
                <w:szCs w:val="20"/>
              </w:rPr>
            </w:pPr>
            <w:r w:rsidRPr="001045B1">
              <w:rPr>
                <w:szCs w:val="20"/>
              </w:rPr>
              <w:t>returns sidereal time on Julian day</w:t>
            </w:r>
          </w:p>
        </w:tc>
      </w:tr>
      <w:tr w:rsidR="00EF08AB" w:rsidRPr="001045B1" w14:paraId="572BD3E0" w14:textId="77777777" w:rsidTr="00034150">
        <w:tc>
          <w:tcPr>
            <w:tcW w:w="0" w:type="auto"/>
            <w:shd w:val="clear" w:color="auto" w:fill="auto"/>
          </w:tcPr>
          <w:p w14:paraId="371CA243" w14:textId="77777777" w:rsidR="00EF08AB" w:rsidRPr="001045B1" w:rsidRDefault="00EF08AB" w:rsidP="001045B1">
            <w:pPr>
              <w:ind w:left="31"/>
              <w:rPr>
                <w:szCs w:val="20"/>
              </w:rPr>
            </w:pPr>
            <w:r w:rsidRPr="001045B1">
              <w:rPr>
                <w:szCs w:val="20"/>
              </w:rPr>
              <w:t>4</w:t>
            </w:r>
            <w:r w:rsidR="005F4205" w:rsidRPr="001045B1">
              <w:rPr>
                <w:szCs w:val="20"/>
              </w:rPr>
              <w:t>5</w:t>
            </w:r>
          </w:p>
        </w:tc>
        <w:tc>
          <w:tcPr>
            <w:tcW w:w="0" w:type="auto"/>
            <w:shd w:val="clear" w:color="auto" w:fill="auto"/>
          </w:tcPr>
          <w:p w14:paraId="6089AFDE" w14:textId="77777777" w:rsidR="00EF08AB" w:rsidRPr="001045B1" w:rsidRDefault="00C97A94" w:rsidP="001E4776">
            <w:pPr>
              <w:ind w:left="31" w:right="194"/>
              <w:jc w:val="right"/>
              <w:rPr>
                <w:szCs w:val="20"/>
              </w:rPr>
            </w:pPr>
            <w:hyperlink w:anchor="_Hlk477864667" w:history="1">
              <w:r w:rsidR="00EF08AB" w:rsidRPr="001045B1">
                <w:rPr>
                  <w:szCs w:val="20"/>
                </w:rPr>
                <w:t>swe_sidtime0</w:t>
              </w:r>
            </w:hyperlink>
          </w:p>
        </w:tc>
        <w:tc>
          <w:tcPr>
            <w:tcW w:w="7383" w:type="dxa"/>
            <w:shd w:val="clear" w:color="auto" w:fill="auto"/>
          </w:tcPr>
          <w:p w14:paraId="1D2CB516" w14:textId="77777777" w:rsidR="00EF08AB" w:rsidRPr="001045B1" w:rsidRDefault="00EF08AB" w:rsidP="001045B1">
            <w:pPr>
              <w:ind w:left="31"/>
              <w:rPr>
                <w:szCs w:val="20"/>
              </w:rPr>
            </w:pPr>
            <w:r w:rsidRPr="001045B1">
              <w:rPr>
                <w:szCs w:val="20"/>
              </w:rPr>
              <w:t>returns sidereal time on Julian day, obliquity and nutation</w:t>
            </w:r>
          </w:p>
        </w:tc>
      </w:tr>
      <w:tr w:rsidR="00EF08AB" w:rsidRPr="001045B1" w14:paraId="25369D3D" w14:textId="77777777" w:rsidTr="00034150">
        <w:tc>
          <w:tcPr>
            <w:tcW w:w="0" w:type="auto"/>
            <w:shd w:val="clear" w:color="auto" w:fill="auto"/>
          </w:tcPr>
          <w:p w14:paraId="476C0BC5" w14:textId="77777777" w:rsidR="00EF08AB" w:rsidRPr="001045B1" w:rsidRDefault="00EF08AB" w:rsidP="001045B1">
            <w:pPr>
              <w:ind w:left="31"/>
              <w:rPr>
                <w:szCs w:val="20"/>
              </w:rPr>
            </w:pPr>
            <w:r w:rsidRPr="001045B1">
              <w:rPr>
                <w:szCs w:val="20"/>
              </w:rPr>
              <w:t>4</w:t>
            </w:r>
            <w:r w:rsidR="005F4205" w:rsidRPr="001045B1">
              <w:rPr>
                <w:szCs w:val="20"/>
              </w:rPr>
              <w:t>6</w:t>
            </w:r>
          </w:p>
        </w:tc>
        <w:tc>
          <w:tcPr>
            <w:tcW w:w="0" w:type="auto"/>
            <w:shd w:val="clear" w:color="auto" w:fill="auto"/>
          </w:tcPr>
          <w:p w14:paraId="170C64C7" w14:textId="77777777" w:rsidR="00EF08AB" w:rsidRPr="001045B1" w:rsidRDefault="00C97A94" w:rsidP="001E4776">
            <w:pPr>
              <w:ind w:left="31" w:right="194"/>
              <w:jc w:val="right"/>
              <w:rPr>
                <w:szCs w:val="20"/>
              </w:rPr>
            </w:pPr>
            <w:hyperlink w:anchor="_Hlk477326421" w:history="1">
              <w:r w:rsidR="00EF08AB" w:rsidRPr="001045B1">
                <w:rPr>
                  <w:szCs w:val="20"/>
                </w:rPr>
                <w:t>swe_sol_eclipse_how</w:t>
              </w:r>
            </w:hyperlink>
          </w:p>
        </w:tc>
        <w:tc>
          <w:tcPr>
            <w:tcW w:w="7383" w:type="dxa"/>
            <w:shd w:val="clear" w:color="auto" w:fill="auto"/>
          </w:tcPr>
          <w:p w14:paraId="5182E276" w14:textId="77777777" w:rsidR="00EF08AB" w:rsidRPr="001045B1" w:rsidRDefault="00EF08AB" w:rsidP="001045B1">
            <w:pPr>
              <w:ind w:left="31"/>
              <w:rPr>
                <w:szCs w:val="20"/>
              </w:rPr>
            </w:pPr>
            <w:r w:rsidRPr="001045B1">
              <w:rPr>
                <w:szCs w:val="20"/>
              </w:rPr>
              <w:t>calculates the solar eclipse attributes for a given geographic position and time</w:t>
            </w:r>
          </w:p>
        </w:tc>
      </w:tr>
      <w:tr w:rsidR="00EF08AB" w:rsidRPr="001045B1" w14:paraId="42A88D88" w14:textId="77777777" w:rsidTr="00034150">
        <w:tc>
          <w:tcPr>
            <w:tcW w:w="0" w:type="auto"/>
            <w:shd w:val="clear" w:color="auto" w:fill="auto"/>
          </w:tcPr>
          <w:p w14:paraId="3B3AF4DE" w14:textId="77777777" w:rsidR="00EF08AB" w:rsidRPr="001045B1" w:rsidRDefault="00EF08AB" w:rsidP="001045B1">
            <w:pPr>
              <w:ind w:left="31"/>
              <w:rPr>
                <w:szCs w:val="20"/>
              </w:rPr>
            </w:pPr>
            <w:r w:rsidRPr="001045B1">
              <w:rPr>
                <w:szCs w:val="20"/>
              </w:rPr>
              <w:t>4</w:t>
            </w:r>
            <w:r w:rsidR="005F4205" w:rsidRPr="001045B1">
              <w:rPr>
                <w:szCs w:val="20"/>
              </w:rPr>
              <w:t>7</w:t>
            </w:r>
          </w:p>
        </w:tc>
        <w:tc>
          <w:tcPr>
            <w:tcW w:w="0" w:type="auto"/>
            <w:shd w:val="clear" w:color="auto" w:fill="auto"/>
          </w:tcPr>
          <w:p w14:paraId="5FD0BBF8" w14:textId="77777777" w:rsidR="00EF08AB" w:rsidRPr="001045B1" w:rsidRDefault="00C97A94" w:rsidP="001E4776">
            <w:pPr>
              <w:ind w:left="31" w:right="194"/>
              <w:jc w:val="right"/>
              <w:rPr>
                <w:szCs w:val="20"/>
              </w:rPr>
            </w:pPr>
            <w:hyperlink w:anchor="_Hlk477326215" w:history="1">
              <w:r w:rsidR="00EF08AB" w:rsidRPr="001045B1">
                <w:rPr>
                  <w:szCs w:val="20"/>
                </w:rPr>
                <w:t>swe_sol_eclipse_when_glob</w:t>
              </w:r>
            </w:hyperlink>
          </w:p>
        </w:tc>
        <w:tc>
          <w:tcPr>
            <w:tcW w:w="7383" w:type="dxa"/>
            <w:shd w:val="clear" w:color="auto" w:fill="auto"/>
          </w:tcPr>
          <w:p w14:paraId="65C7F255" w14:textId="77777777" w:rsidR="00EF08AB" w:rsidRPr="001045B1" w:rsidRDefault="00EF08AB" w:rsidP="001045B1">
            <w:pPr>
              <w:ind w:left="31"/>
              <w:rPr>
                <w:szCs w:val="20"/>
              </w:rPr>
            </w:pPr>
            <w:r w:rsidRPr="001045B1">
              <w:rPr>
                <w:szCs w:val="20"/>
              </w:rPr>
              <w:t>finds the next solar eclipse globally</w:t>
            </w:r>
          </w:p>
        </w:tc>
      </w:tr>
      <w:tr w:rsidR="00EF08AB" w:rsidRPr="001045B1" w14:paraId="781F4903" w14:textId="77777777" w:rsidTr="00034150">
        <w:tc>
          <w:tcPr>
            <w:tcW w:w="0" w:type="auto"/>
            <w:shd w:val="clear" w:color="auto" w:fill="auto"/>
          </w:tcPr>
          <w:p w14:paraId="574A6E66" w14:textId="77777777" w:rsidR="00EF08AB" w:rsidRPr="001045B1" w:rsidRDefault="00EF08AB" w:rsidP="001045B1">
            <w:pPr>
              <w:ind w:left="31"/>
              <w:rPr>
                <w:szCs w:val="20"/>
              </w:rPr>
            </w:pPr>
            <w:r w:rsidRPr="001045B1">
              <w:rPr>
                <w:szCs w:val="20"/>
              </w:rPr>
              <w:t>4</w:t>
            </w:r>
            <w:r w:rsidR="005F4205" w:rsidRPr="001045B1">
              <w:rPr>
                <w:szCs w:val="20"/>
              </w:rPr>
              <w:t>8</w:t>
            </w:r>
          </w:p>
        </w:tc>
        <w:tc>
          <w:tcPr>
            <w:tcW w:w="0" w:type="auto"/>
            <w:shd w:val="clear" w:color="auto" w:fill="auto"/>
          </w:tcPr>
          <w:p w14:paraId="5D7A30A5" w14:textId="77777777" w:rsidR="00EF08AB" w:rsidRPr="001045B1" w:rsidRDefault="00C97A94" w:rsidP="001E4776">
            <w:pPr>
              <w:ind w:left="31" w:right="194"/>
              <w:jc w:val="right"/>
              <w:rPr>
                <w:szCs w:val="20"/>
              </w:rPr>
            </w:pPr>
            <w:hyperlink w:anchor="_Hlk477326105" w:history="1">
              <w:r w:rsidR="00EF08AB" w:rsidRPr="001045B1">
                <w:rPr>
                  <w:szCs w:val="20"/>
                </w:rPr>
                <w:t>swe_sol_eclipse_when_loc</w:t>
              </w:r>
            </w:hyperlink>
          </w:p>
        </w:tc>
        <w:tc>
          <w:tcPr>
            <w:tcW w:w="7383" w:type="dxa"/>
            <w:shd w:val="clear" w:color="auto" w:fill="auto"/>
          </w:tcPr>
          <w:p w14:paraId="33A911DE" w14:textId="77777777" w:rsidR="00EF08AB" w:rsidRPr="001045B1" w:rsidRDefault="00EF08AB" w:rsidP="001045B1">
            <w:pPr>
              <w:ind w:left="31"/>
              <w:rPr>
                <w:szCs w:val="20"/>
              </w:rPr>
            </w:pPr>
            <w:r w:rsidRPr="001045B1">
              <w:rPr>
                <w:szCs w:val="20"/>
              </w:rPr>
              <w:t>finds the next solar eclipse for a given geographic position</w:t>
            </w:r>
          </w:p>
        </w:tc>
      </w:tr>
      <w:tr w:rsidR="00EF08AB" w:rsidRPr="001045B1" w14:paraId="42EAE176" w14:textId="77777777" w:rsidTr="00034150">
        <w:tc>
          <w:tcPr>
            <w:tcW w:w="0" w:type="auto"/>
            <w:shd w:val="clear" w:color="auto" w:fill="auto"/>
          </w:tcPr>
          <w:p w14:paraId="6340F059" w14:textId="77777777" w:rsidR="00EF08AB" w:rsidRPr="001045B1" w:rsidRDefault="005F4205" w:rsidP="001045B1">
            <w:pPr>
              <w:ind w:left="31"/>
              <w:rPr>
                <w:szCs w:val="20"/>
              </w:rPr>
            </w:pPr>
            <w:r w:rsidRPr="001045B1">
              <w:rPr>
                <w:szCs w:val="20"/>
              </w:rPr>
              <w:t>49</w:t>
            </w:r>
          </w:p>
        </w:tc>
        <w:tc>
          <w:tcPr>
            <w:tcW w:w="0" w:type="auto"/>
            <w:shd w:val="clear" w:color="auto" w:fill="auto"/>
          </w:tcPr>
          <w:p w14:paraId="4D5174B3" w14:textId="77777777" w:rsidR="00EF08AB" w:rsidRPr="001045B1" w:rsidRDefault="00C97A94" w:rsidP="001E4776">
            <w:pPr>
              <w:ind w:left="31" w:right="194"/>
              <w:jc w:val="right"/>
              <w:rPr>
                <w:szCs w:val="20"/>
              </w:rPr>
            </w:pPr>
            <w:hyperlink w:anchor="_Hlk477326645" w:history="1">
              <w:r w:rsidR="00EF08AB" w:rsidRPr="001045B1">
                <w:rPr>
                  <w:szCs w:val="20"/>
                </w:rPr>
                <w:t>swe_sol_eclipse_where</w:t>
              </w:r>
            </w:hyperlink>
          </w:p>
        </w:tc>
        <w:tc>
          <w:tcPr>
            <w:tcW w:w="7383" w:type="dxa"/>
            <w:shd w:val="clear" w:color="auto" w:fill="auto"/>
          </w:tcPr>
          <w:p w14:paraId="48F6E639" w14:textId="77777777" w:rsidR="00EF08AB" w:rsidRPr="001045B1" w:rsidRDefault="00EF08AB" w:rsidP="001045B1">
            <w:pPr>
              <w:ind w:left="31"/>
              <w:rPr>
                <w:szCs w:val="20"/>
              </w:rPr>
            </w:pPr>
            <w:r w:rsidRPr="001045B1">
              <w:rPr>
                <w:szCs w:val="20"/>
              </w:rPr>
              <w:t>finds out the geographic position where an eclipse is central or maximal</w:t>
            </w:r>
          </w:p>
        </w:tc>
      </w:tr>
      <w:tr w:rsidR="00EF08AB" w:rsidRPr="001045B1" w14:paraId="19FAD6DE" w14:textId="77777777" w:rsidTr="00034150">
        <w:tc>
          <w:tcPr>
            <w:tcW w:w="0" w:type="auto"/>
            <w:shd w:val="clear" w:color="auto" w:fill="auto"/>
          </w:tcPr>
          <w:p w14:paraId="47D85404" w14:textId="77777777" w:rsidR="00EF08AB" w:rsidRPr="001045B1" w:rsidRDefault="00EF08AB" w:rsidP="001045B1">
            <w:pPr>
              <w:ind w:left="31"/>
              <w:rPr>
                <w:szCs w:val="20"/>
              </w:rPr>
            </w:pPr>
            <w:r w:rsidRPr="001045B1">
              <w:rPr>
                <w:szCs w:val="20"/>
              </w:rPr>
              <w:t>5</w:t>
            </w:r>
            <w:r w:rsidR="005F4205" w:rsidRPr="001045B1">
              <w:rPr>
                <w:szCs w:val="20"/>
              </w:rPr>
              <w:t>0</w:t>
            </w:r>
          </w:p>
        </w:tc>
        <w:tc>
          <w:tcPr>
            <w:tcW w:w="0" w:type="auto"/>
            <w:shd w:val="clear" w:color="auto" w:fill="auto"/>
          </w:tcPr>
          <w:p w14:paraId="511C09B9" w14:textId="77777777" w:rsidR="00EF08AB" w:rsidRPr="001045B1" w:rsidRDefault="00C97A94" w:rsidP="001E4776">
            <w:pPr>
              <w:ind w:left="31" w:right="194"/>
              <w:jc w:val="right"/>
              <w:rPr>
                <w:szCs w:val="20"/>
              </w:rPr>
            </w:pPr>
            <w:hyperlink w:anchor="_Hlk477330339" w:history="1">
              <w:r w:rsidR="00EF08AB" w:rsidRPr="001045B1">
                <w:rPr>
                  <w:szCs w:val="20"/>
                </w:rPr>
                <w:t>swe_time_equ</w:t>
              </w:r>
            </w:hyperlink>
          </w:p>
        </w:tc>
        <w:tc>
          <w:tcPr>
            <w:tcW w:w="7383" w:type="dxa"/>
            <w:shd w:val="clear" w:color="auto" w:fill="auto"/>
          </w:tcPr>
          <w:p w14:paraId="3BADEA1B" w14:textId="77777777" w:rsidR="00EF08AB" w:rsidRPr="001045B1" w:rsidRDefault="00EF08AB" w:rsidP="001045B1">
            <w:pPr>
              <w:ind w:left="31"/>
              <w:rPr>
                <w:szCs w:val="20"/>
              </w:rPr>
            </w:pPr>
            <w:r w:rsidRPr="001045B1">
              <w:rPr>
                <w:szCs w:val="20"/>
              </w:rPr>
              <w:t>returns the difference between local apparent and local mean time</w:t>
            </w:r>
          </w:p>
        </w:tc>
      </w:tr>
      <w:tr w:rsidR="00EF08AB" w:rsidRPr="001045B1" w14:paraId="5462C491" w14:textId="77777777" w:rsidTr="00034150">
        <w:tc>
          <w:tcPr>
            <w:tcW w:w="0" w:type="auto"/>
            <w:shd w:val="clear" w:color="auto" w:fill="auto"/>
          </w:tcPr>
          <w:p w14:paraId="4711B9F2" w14:textId="77777777" w:rsidR="00EF08AB" w:rsidRPr="001045B1" w:rsidRDefault="00EF08AB" w:rsidP="001045B1">
            <w:pPr>
              <w:ind w:left="31"/>
              <w:rPr>
                <w:szCs w:val="20"/>
              </w:rPr>
            </w:pPr>
            <w:r w:rsidRPr="001045B1">
              <w:rPr>
                <w:szCs w:val="20"/>
              </w:rPr>
              <w:t>5</w:t>
            </w:r>
            <w:r w:rsidR="005F4205" w:rsidRPr="001045B1">
              <w:rPr>
                <w:szCs w:val="20"/>
              </w:rPr>
              <w:t>1</w:t>
            </w:r>
          </w:p>
        </w:tc>
        <w:tc>
          <w:tcPr>
            <w:tcW w:w="0" w:type="auto"/>
            <w:shd w:val="clear" w:color="auto" w:fill="auto"/>
          </w:tcPr>
          <w:p w14:paraId="0E1754B4" w14:textId="77777777" w:rsidR="00EF08AB" w:rsidRPr="001045B1" w:rsidRDefault="00C97A94" w:rsidP="001E4776">
            <w:pPr>
              <w:ind w:left="31" w:right="194"/>
              <w:jc w:val="right"/>
              <w:rPr>
                <w:szCs w:val="20"/>
              </w:rPr>
            </w:pPr>
            <w:hyperlink w:anchor="_Hlk477330339" w:history="1">
              <w:r w:rsidR="00EF08AB" w:rsidRPr="001045B1">
                <w:rPr>
                  <w:szCs w:val="20"/>
                </w:rPr>
                <w:t>swe_utc_time_zone</w:t>
              </w:r>
            </w:hyperlink>
          </w:p>
        </w:tc>
        <w:tc>
          <w:tcPr>
            <w:tcW w:w="7383" w:type="dxa"/>
            <w:shd w:val="clear" w:color="auto" w:fill="auto"/>
          </w:tcPr>
          <w:p w14:paraId="3019446D" w14:textId="77777777" w:rsidR="00EF08AB" w:rsidRPr="001045B1" w:rsidRDefault="00EF08AB" w:rsidP="001045B1">
            <w:pPr>
              <w:ind w:left="31"/>
              <w:rPr>
                <w:szCs w:val="20"/>
              </w:rPr>
            </w:pPr>
            <w:r w:rsidRPr="001045B1">
              <w:rPr>
                <w:szCs w:val="20"/>
              </w:rPr>
              <w:t>converts UTC int time zone time</w:t>
            </w:r>
          </w:p>
        </w:tc>
      </w:tr>
      <w:tr w:rsidR="00EF08AB" w:rsidRPr="001045B1" w14:paraId="49BA50FB" w14:textId="77777777" w:rsidTr="00034150">
        <w:tc>
          <w:tcPr>
            <w:tcW w:w="0" w:type="auto"/>
            <w:shd w:val="clear" w:color="auto" w:fill="auto"/>
          </w:tcPr>
          <w:p w14:paraId="6C1BC6A4" w14:textId="77777777" w:rsidR="00EF08AB" w:rsidRPr="001045B1" w:rsidRDefault="00EF08AB" w:rsidP="001045B1">
            <w:pPr>
              <w:ind w:left="31"/>
              <w:rPr>
                <w:szCs w:val="20"/>
              </w:rPr>
            </w:pPr>
            <w:r w:rsidRPr="001045B1">
              <w:rPr>
                <w:szCs w:val="20"/>
              </w:rPr>
              <w:t>5</w:t>
            </w:r>
            <w:r w:rsidR="005F4205" w:rsidRPr="001045B1">
              <w:rPr>
                <w:szCs w:val="20"/>
              </w:rPr>
              <w:t>2</w:t>
            </w:r>
          </w:p>
        </w:tc>
        <w:tc>
          <w:tcPr>
            <w:tcW w:w="0" w:type="auto"/>
            <w:shd w:val="clear" w:color="auto" w:fill="auto"/>
          </w:tcPr>
          <w:p w14:paraId="00A064DD" w14:textId="77777777" w:rsidR="00EF08AB" w:rsidRPr="001045B1" w:rsidRDefault="00C97A94" w:rsidP="001E4776">
            <w:pPr>
              <w:ind w:left="31" w:right="194"/>
              <w:jc w:val="right"/>
              <w:rPr>
                <w:szCs w:val="20"/>
              </w:rPr>
            </w:pPr>
            <w:hyperlink w:anchor="_Hlk477330339" w:history="1">
              <w:r w:rsidR="00EF08AB" w:rsidRPr="001045B1">
                <w:rPr>
                  <w:szCs w:val="20"/>
                </w:rPr>
                <w:t>swe_version</w:t>
              </w:r>
            </w:hyperlink>
          </w:p>
        </w:tc>
        <w:tc>
          <w:tcPr>
            <w:tcW w:w="7383" w:type="dxa"/>
            <w:shd w:val="clear" w:color="auto" w:fill="auto"/>
          </w:tcPr>
          <w:p w14:paraId="244A1953" w14:textId="77777777" w:rsidR="00EF08AB" w:rsidRPr="001045B1" w:rsidRDefault="00EF08AB" w:rsidP="001045B1">
            <w:pPr>
              <w:ind w:left="31"/>
              <w:rPr>
                <w:szCs w:val="20"/>
              </w:rPr>
            </w:pPr>
            <w:r w:rsidRPr="001045B1">
              <w:rPr>
                <w:szCs w:val="20"/>
              </w:rPr>
              <w:t>returns the version of the Swiss Ephemeris</w:t>
            </w:r>
          </w:p>
        </w:tc>
      </w:tr>
      <w:tr w:rsidR="00EF08AB" w:rsidRPr="001045B1" w14:paraId="165C0823" w14:textId="77777777" w:rsidTr="00034150">
        <w:tc>
          <w:tcPr>
            <w:tcW w:w="0" w:type="auto"/>
            <w:shd w:val="clear" w:color="auto" w:fill="auto"/>
          </w:tcPr>
          <w:p w14:paraId="0BC18BA2" w14:textId="77777777" w:rsidR="00EF08AB" w:rsidRPr="001045B1" w:rsidRDefault="00EF08AB" w:rsidP="001045B1">
            <w:pPr>
              <w:ind w:left="31"/>
              <w:rPr>
                <w:szCs w:val="20"/>
              </w:rPr>
            </w:pPr>
            <w:r w:rsidRPr="001045B1">
              <w:rPr>
                <w:szCs w:val="20"/>
              </w:rPr>
              <w:t>5</w:t>
            </w:r>
            <w:r w:rsidR="005F4205" w:rsidRPr="001045B1">
              <w:rPr>
                <w:szCs w:val="20"/>
              </w:rPr>
              <w:t>3</w:t>
            </w:r>
          </w:p>
        </w:tc>
        <w:tc>
          <w:tcPr>
            <w:tcW w:w="0" w:type="auto"/>
            <w:shd w:val="clear" w:color="auto" w:fill="auto"/>
          </w:tcPr>
          <w:p w14:paraId="1B168AF0" w14:textId="77777777" w:rsidR="00EF08AB" w:rsidRPr="001045B1" w:rsidRDefault="00C97A94" w:rsidP="001E4776">
            <w:pPr>
              <w:ind w:left="31" w:right="194"/>
              <w:jc w:val="right"/>
              <w:rPr>
                <w:szCs w:val="20"/>
              </w:rPr>
            </w:pPr>
            <w:hyperlink w:anchor="_Hlk477330339" w:history="1">
              <w:r w:rsidR="00EF08AB" w:rsidRPr="001045B1">
                <w:rPr>
                  <w:szCs w:val="20"/>
                </w:rPr>
                <w:t>swe_vis_limit_mag</w:t>
              </w:r>
            </w:hyperlink>
          </w:p>
        </w:tc>
        <w:tc>
          <w:tcPr>
            <w:tcW w:w="7383" w:type="dxa"/>
            <w:shd w:val="clear" w:color="auto" w:fill="auto"/>
          </w:tcPr>
          <w:p w14:paraId="4ADCDECC" w14:textId="77777777" w:rsidR="00EF08AB" w:rsidRPr="001045B1" w:rsidRDefault="00EF08AB" w:rsidP="001045B1">
            <w:pPr>
              <w:ind w:left="31"/>
              <w:rPr>
                <w:szCs w:val="20"/>
              </w:rPr>
            </w:pPr>
            <w:r w:rsidRPr="001045B1">
              <w:rPr>
                <w:szCs w:val="20"/>
              </w:rPr>
              <w:t>calculates the magnitude for an object to be visible</w:t>
            </w:r>
          </w:p>
        </w:tc>
      </w:tr>
    </w:tbl>
    <w:p w14:paraId="63B0D9E4" w14:textId="77777777" w:rsidR="00BF3510" w:rsidRPr="00D3464B" w:rsidRDefault="00BF3510" w:rsidP="00CC1B5C"/>
    <w:tbl>
      <w:tblPr>
        <w:tblW w:w="0" w:type="auto"/>
        <w:tblBorders>
          <w:insideH w:val="single" w:sz="4" w:space="0" w:color="auto"/>
          <w:insideV w:val="single" w:sz="8" w:space="0" w:color="auto"/>
        </w:tblBorders>
        <w:tblLayout w:type="fixed"/>
        <w:tblLook w:val="0000" w:firstRow="0" w:lastRow="0" w:firstColumn="0" w:lastColumn="0" w:noHBand="0" w:noVBand="0"/>
      </w:tblPr>
      <w:tblGrid>
        <w:gridCol w:w="2093"/>
        <w:gridCol w:w="6480"/>
      </w:tblGrid>
      <w:tr w:rsidR="00BF3510" w:rsidRPr="004A0CAB" w14:paraId="084985C0" w14:textId="77777777" w:rsidTr="001E4776">
        <w:trPr>
          <w:cantSplit/>
        </w:trPr>
        <w:tc>
          <w:tcPr>
            <w:tcW w:w="2093" w:type="dxa"/>
          </w:tcPr>
          <w:p w14:paraId="12A3DBFE" w14:textId="77777777" w:rsidR="00BF3510" w:rsidRPr="004A0CAB" w:rsidRDefault="00BF3510" w:rsidP="001E4776">
            <w:pPr>
              <w:ind w:right="175"/>
              <w:jc w:val="right"/>
              <w:rPr>
                <w:b/>
                <w:bCs/>
                <w:szCs w:val="20"/>
              </w:rPr>
            </w:pPr>
            <w:r w:rsidRPr="004A0CAB">
              <w:rPr>
                <w:b/>
                <w:bCs/>
                <w:szCs w:val="20"/>
              </w:rPr>
              <w:t>PlaCalc function</w:t>
            </w:r>
          </w:p>
        </w:tc>
        <w:tc>
          <w:tcPr>
            <w:tcW w:w="6480" w:type="dxa"/>
          </w:tcPr>
          <w:p w14:paraId="333B62C9" w14:textId="77777777" w:rsidR="00BF3510" w:rsidRPr="004A0CAB" w:rsidRDefault="00BF3510" w:rsidP="004A0CAB">
            <w:pPr>
              <w:rPr>
                <w:b/>
                <w:bCs/>
                <w:szCs w:val="20"/>
              </w:rPr>
            </w:pPr>
            <w:r w:rsidRPr="004A0CAB">
              <w:rPr>
                <w:b/>
                <w:bCs/>
                <w:szCs w:val="20"/>
              </w:rPr>
              <w:t>Description</w:t>
            </w:r>
          </w:p>
        </w:tc>
      </w:tr>
      <w:tr w:rsidR="00BF3510" w:rsidRPr="004A0CAB" w14:paraId="1482266A" w14:textId="77777777" w:rsidTr="001E4776">
        <w:trPr>
          <w:cantSplit/>
        </w:trPr>
        <w:tc>
          <w:tcPr>
            <w:tcW w:w="2093" w:type="dxa"/>
          </w:tcPr>
          <w:p w14:paraId="079CCA3B" w14:textId="77777777" w:rsidR="00BF3510" w:rsidRPr="004A0CAB" w:rsidRDefault="00C97A94" w:rsidP="001E4776">
            <w:pPr>
              <w:ind w:right="175"/>
              <w:jc w:val="right"/>
              <w:rPr>
                <w:szCs w:val="20"/>
              </w:rPr>
            </w:pPr>
            <w:hyperlink w:anchor="_Hlk478111710" w:history="1">
              <w:r w:rsidR="00BF3510" w:rsidRPr="004A0CAB">
                <w:rPr>
                  <w:szCs w:val="20"/>
                </w:rPr>
                <w:t>swe_csnorm</w:t>
              </w:r>
            </w:hyperlink>
          </w:p>
        </w:tc>
        <w:tc>
          <w:tcPr>
            <w:tcW w:w="6480" w:type="dxa"/>
          </w:tcPr>
          <w:p w14:paraId="2506E4BE" w14:textId="77777777" w:rsidR="00BF3510" w:rsidRPr="004A0CAB" w:rsidRDefault="009E42D9" w:rsidP="004A0CAB">
            <w:pPr>
              <w:rPr>
                <w:szCs w:val="20"/>
              </w:rPr>
            </w:pPr>
            <w:r w:rsidRPr="004A0CAB">
              <w:rPr>
                <w:szCs w:val="20"/>
              </w:rPr>
              <w:t xml:space="preserve">normalize </w:t>
            </w:r>
            <w:r w:rsidR="00BF3510" w:rsidRPr="004A0CAB">
              <w:rPr>
                <w:szCs w:val="20"/>
              </w:rPr>
              <w:t>argument into interval [0..DEG360]</w:t>
            </w:r>
          </w:p>
        </w:tc>
      </w:tr>
      <w:tr w:rsidR="00BF3510" w:rsidRPr="004A0CAB" w14:paraId="3B71C4B3" w14:textId="77777777" w:rsidTr="001E4776">
        <w:trPr>
          <w:cantSplit/>
        </w:trPr>
        <w:tc>
          <w:tcPr>
            <w:tcW w:w="2093" w:type="dxa"/>
          </w:tcPr>
          <w:p w14:paraId="60087EBB" w14:textId="77777777" w:rsidR="00BF3510" w:rsidRPr="004A0CAB" w:rsidRDefault="00C97A94" w:rsidP="001E4776">
            <w:pPr>
              <w:ind w:right="175"/>
              <w:jc w:val="right"/>
              <w:rPr>
                <w:szCs w:val="20"/>
              </w:rPr>
            </w:pPr>
            <w:hyperlink w:anchor="_Hlk478112081" w:history="1">
              <w:r w:rsidR="00BF3510" w:rsidRPr="004A0CAB">
                <w:rPr>
                  <w:szCs w:val="20"/>
                </w:rPr>
                <w:t>swe_cs2degstr</w:t>
              </w:r>
            </w:hyperlink>
          </w:p>
        </w:tc>
        <w:tc>
          <w:tcPr>
            <w:tcW w:w="6480" w:type="dxa"/>
          </w:tcPr>
          <w:p w14:paraId="40F2BE0D" w14:textId="77777777" w:rsidR="00BF3510" w:rsidRPr="004A0CAB" w:rsidRDefault="009E42D9" w:rsidP="004A0CAB">
            <w:pPr>
              <w:rPr>
                <w:szCs w:val="20"/>
              </w:rPr>
            </w:pPr>
            <w:r w:rsidRPr="004A0CAB">
              <w:rPr>
                <w:szCs w:val="20"/>
              </w:rPr>
              <w:t xml:space="preserve">centiseconds </w:t>
            </w:r>
            <w:r w:rsidR="00BF3510" w:rsidRPr="004A0CAB">
              <w:rPr>
                <w:szCs w:val="20"/>
              </w:rPr>
              <w:t>-&gt; degrees string</w:t>
            </w:r>
          </w:p>
        </w:tc>
      </w:tr>
      <w:tr w:rsidR="00BF3510" w:rsidRPr="004A0CAB" w14:paraId="5670E2E6" w14:textId="77777777" w:rsidTr="001E4776">
        <w:trPr>
          <w:cantSplit/>
        </w:trPr>
        <w:tc>
          <w:tcPr>
            <w:tcW w:w="2093" w:type="dxa"/>
          </w:tcPr>
          <w:p w14:paraId="1693E7EA" w14:textId="77777777" w:rsidR="00BF3510" w:rsidRPr="004A0CAB" w:rsidRDefault="00C97A94" w:rsidP="001E4776">
            <w:pPr>
              <w:ind w:right="175"/>
              <w:jc w:val="right"/>
              <w:rPr>
                <w:szCs w:val="20"/>
              </w:rPr>
            </w:pPr>
            <w:hyperlink w:anchor="_Hlk478112074" w:history="1">
              <w:r w:rsidR="00BF3510" w:rsidRPr="004A0CAB">
                <w:rPr>
                  <w:szCs w:val="20"/>
                </w:rPr>
                <w:t>swe_cs2lonlatstr</w:t>
              </w:r>
            </w:hyperlink>
          </w:p>
        </w:tc>
        <w:tc>
          <w:tcPr>
            <w:tcW w:w="6480" w:type="dxa"/>
          </w:tcPr>
          <w:p w14:paraId="4334AA2A" w14:textId="77777777" w:rsidR="00BF3510" w:rsidRPr="004A0CAB" w:rsidRDefault="009E42D9" w:rsidP="004A0CAB">
            <w:pPr>
              <w:rPr>
                <w:szCs w:val="20"/>
              </w:rPr>
            </w:pPr>
            <w:r w:rsidRPr="004A0CAB">
              <w:rPr>
                <w:szCs w:val="20"/>
              </w:rPr>
              <w:t xml:space="preserve">centiseconds </w:t>
            </w:r>
            <w:r w:rsidR="00BF3510" w:rsidRPr="004A0CAB">
              <w:rPr>
                <w:szCs w:val="20"/>
              </w:rPr>
              <w:t>-&gt; longitude or latitude string</w:t>
            </w:r>
          </w:p>
        </w:tc>
      </w:tr>
      <w:tr w:rsidR="00BF3510" w:rsidRPr="004A0CAB" w14:paraId="27D6BBBC" w14:textId="77777777" w:rsidTr="001E4776">
        <w:trPr>
          <w:cantSplit/>
        </w:trPr>
        <w:tc>
          <w:tcPr>
            <w:tcW w:w="2093" w:type="dxa"/>
          </w:tcPr>
          <w:p w14:paraId="43BD82FF" w14:textId="77777777" w:rsidR="00BF3510" w:rsidRPr="004A0CAB" w:rsidRDefault="00C97A94" w:rsidP="001E4776">
            <w:pPr>
              <w:ind w:right="175"/>
              <w:jc w:val="right"/>
              <w:rPr>
                <w:szCs w:val="20"/>
              </w:rPr>
            </w:pPr>
            <w:hyperlink w:anchor="_Hlk478112061" w:history="1">
              <w:r w:rsidR="00BF3510" w:rsidRPr="004A0CAB">
                <w:rPr>
                  <w:szCs w:val="20"/>
                </w:rPr>
                <w:t>swe_cs2timestr</w:t>
              </w:r>
            </w:hyperlink>
          </w:p>
        </w:tc>
        <w:tc>
          <w:tcPr>
            <w:tcW w:w="6480" w:type="dxa"/>
          </w:tcPr>
          <w:p w14:paraId="58574AA0" w14:textId="77777777" w:rsidR="00BF3510" w:rsidRPr="004A0CAB" w:rsidRDefault="009E42D9" w:rsidP="004A0CAB">
            <w:pPr>
              <w:rPr>
                <w:szCs w:val="20"/>
              </w:rPr>
            </w:pPr>
            <w:r w:rsidRPr="004A0CAB">
              <w:rPr>
                <w:szCs w:val="20"/>
              </w:rPr>
              <w:t xml:space="preserve">centiseconds </w:t>
            </w:r>
            <w:r w:rsidR="00BF3510" w:rsidRPr="004A0CAB">
              <w:rPr>
                <w:szCs w:val="20"/>
              </w:rPr>
              <w:t>-&gt; time string</w:t>
            </w:r>
          </w:p>
        </w:tc>
      </w:tr>
      <w:tr w:rsidR="00BF3510" w:rsidRPr="004A0CAB" w14:paraId="6810E12F" w14:textId="77777777" w:rsidTr="001E4776">
        <w:trPr>
          <w:cantSplit/>
        </w:trPr>
        <w:tc>
          <w:tcPr>
            <w:tcW w:w="2093" w:type="dxa"/>
          </w:tcPr>
          <w:p w14:paraId="73ECEC71" w14:textId="77777777" w:rsidR="00BF3510" w:rsidRPr="004A0CAB" w:rsidRDefault="00C97A94" w:rsidP="001E4776">
            <w:pPr>
              <w:ind w:right="175"/>
              <w:jc w:val="right"/>
              <w:rPr>
                <w:szCs w:val="20"/>
              </w:rPr>
            </w:pPr>
            <w:hyperlink w:anchor="_Hlk478111937" w:history="1">
              <w:r w:rsidR="00BF3510" w:rsidRPr="004A0CAB">
                <w:rPr>
                  <w:szCs w:val="20"/>
                </w:rPr>
                <w:t>swe_csroundsec</w:t>
              </w:r>
            </w:hyperlink>
          </w:p>
        </w:tc>
        <w:tc>
          <w:tcPr>
            <w:tcW w:w="6480" w:type="dxa"/>
          </w:tcPr>
          <w:p w14:paraId="6337A063" w14:textId="77777777" w:rsidR="00BF3510" w:rsidRPr="004A0CAB" w:rsidRDefault="009E42D9" w:rsidP="004A0CAB">
            <w:pPr>
              <w:rPr>
                <w:szCs w:val="20"/>
              </w:rPr>
            </w:pPr>
            <w:r w:rsidRPr="004A0CAB">
              <w:rPr>
                <w:szCs w:val="20"/>
              </w:rPr>
              <w:t xml:space="preserve">round </w:t>
            </w:r>
            <w:r w:rsidR="00BF3510" w:rsidRPr="004A0CAB">
              <w:rPr>
                <w:szCs w:val="20"/>
              </w:rPr>
              <w:t>second, but at 29.5959 always down</w:t>
            </w:r>
          </w:p>
        </w:tc>
      </w:tr>
      <w:tr w:rsidR="00BF3510" w:rsidRPr="004A0CAB" w14:paraId="6CCCE9AA" w14:textId="77777777" w:rsidTr="001E4776">
        <w:trPr>
          <w:cantSplit/>
        </w:trPr>
        <w:tc>
          <w:tcPr>
            <w:tcW w:w="2093" w:type="dxa"/>
          </w:tcPr>
          <w:p w14:paraId="6A9BC580" w14:textId="77777777" w:rsidR="00BF3510" w:rsidRPr="004A0CAB" w:rsidRDefault="00C97A94" w:rsidP="001E4776">
            <w:pPr>
              <w:ind w:right="175"/>
              <w:jc w:val="right"/>
              <w:rPr>
                <w:szCs w:val="20"/>
              </w:rPr>
            </w:pPr>
            <w:hyperlink w:anchor="_Hlk478111943" w:history="1">
              <w:r w:rsidR="00BF3510" w:rsidRPr="004A0CAB">
                <w:rPr>
                  <w:szCs w:val="20"/>
                </w:rPr>
                <w:t>swe_d2l</w:t>
              </w:r>
            </w:hyperlink>
          </w:p>
        </w:tc>
        <w:tc>
          <w:tcPr>
            <w:tcW w:w="6480" w:type="dxa"/>
          </w:tcPr>
          <w:p w14:paraId="74F4C23F" w14:textId="77777777" w:rsidR="00BF3510" w:rsidRPr="004A0CAB" w:rsidRDefault="009E42D9" w:rsidP="004A0CAB">
            <w:pPr>
              <w:rPr>
                <w:szCs w:val="20"/>
              </w:rPr>
            </w:pPr>
            <w:r w:rsidRPr="004A0CAB">
              <w:rPr>
                <w:szCs w:val="20"/>
              </w:rPr>
              <w:t xml:space="preserve">double </w:t>
            </w:r>
            <w:r w:rsidR="00BF3510" w:rsidRPr="004A0CAB">
              <w:rPr>
                <w:szCs w:val="20"/>
              </w:rPr>
              <w:t>to long with rounding, no overflow check</w:t>
            </w:r>
          </w:p>
        </w:tc>
      </w:tr>
      <w:tr w:rsidR="00BF3510" w:rsidRPr="004A0CAB" w14:paraId="2725B712" w14:textId="77777777" w:rsidTr="001E4776">
        <w:trPr>
          <w:cantSplit/>
        </w:trPr>
        <w:tc>
          <w:tcPr>
            <w:tcW w:w="2093" w:type="dxa"/>
          </w:tcPr>
          <w:p w14:paraId="0C2D057D" w14:textId="77777777" w:rsidR="00BF3510" w:rsidRPr="004A0CAB" w:rsidRDefault="00C97A94" w:rsidP="001E4776">
            <w:pPr>
              <w:ind w:right="175"/>
              <w:jc w:val="right"/>
              <w:rPr>
                <w:szCs w:val="20"/>
              </w:rPr>
            </w:pPr>
            <w:hyperlink w:anchor="_Hlk478111951" w:history="1">
              <w:r w:rsidR="00BF3510" w:rsidRPr="004A0CAB">
                <w:rPr>
                  <w:szCs w:val="20"/>
                </w:rPr>
                <w:t>swe_day_of_week</w:t>
              </w:r>
            </w:hyperlink>
          </w:p>
        </w:tc>
        <w:tc>
          <w:tcPr>
            <w:tcW w:w="6480" w:type="dxa"/>
          </w:tcPr>
          <w:p w14:paraId="36384116" w14:textId="77777777" w:rsidR="00BF3510" w:rsidRPr="004A0CAB" w:rsidRDefault="009E42D9" w:rsidP="004A0CAB">
            <w:pPr>
              <w:rPr>
                <w:szCs w:val="20"/>
              </w:rPr>
            </w:pPr>
            <w:r w:rsidRPr="004A0CAB">
              <w:rPr>
                <w:szCs w:val="20"/>
              </w:rPr>
              <w:t xml:space="preserve">day </w:t>
            </w:r>
            <w:r w:rsidR="00BF3510" w:rsidRPr="004A0CAB">
              <w:rPr>
                <w:szCs w:val="20"/>
              </w:rPr>
              <w:t>of week Monday = 0, ... Sunday = 6</w:t>
            </w:r>
          </w:p>
        </w:tc>
      </w:tr>
      <w:tr w:rsidR="00BF3510" w:rsidRPr="004A0CAB" w14:paraId="25E241EE" w14:textId="77777777" w:rsidTr="001E4776">
        <w:trPr>
          <w:cantSplit/>
        </w:trPr>
        <w:tc>
          <w:tcPr>
            <w:tcW w:w="2093" w:type="dxa"/>
          </w:tcPr>
          <w:p w14:paraId="6CECEB5A" w14:textId="77777777" w:rsidR="00BF3510" w:rsidRPr="004A0CAB" w:rsidRDefault="00C97A94" w:rsidP="001E4776">
            <w:pPr>
              <w:ind w:right="175"/>
              <w:jc w:val="right"/>
              <w:rPr>
                <w:szCs w:val="20"/>
              </w:rPr>
            </w:pPr>
            <w:hyperlink w:anchor="_Hlk478111918" w:history="1">
              <w:r w:rsidR="00BF3510" w:rsidRPr="004A0CAB">
                <w:rPr>
                  <w:szCs w:val="20"/>
                </w:rPr>
                <w:t>swe_difcs2n</w:t>
              </w:r>
            </w:hyperlink>
          </w:p>
        </w:tc>
        <w:tc>
          <w:tcPr>
            <w:tcW w:w="6480" w:type="dxa"/>
          </w:tcPr>
          <w:p w14:paraId="580DD647" w14:textId="77777777" w:rsidR="00BF3510" w:rsidRPr="004A0CAB" w:rsidRDefault="009E42D9" w:rsidP="004A0CAB">
            <w:pPr>
              <w:rPr>
                <w:szCs w:val="20"/>
              </w:rPr>
            </w:pPr>
            <w:r w:rsidRPr="004A0CAB">
              <w:rPr>
                <w:szCs w:val="20"/>
              </w:rPr>
              <w:t xml:space="preserve">distance </w:t>
            </w:r>
            <w:r w:rsidR="00BF3510" w:rsidRPr="004A0CAB">
              <w:rPr>
                <w:szCs w:val="20"/>
              </w:rPr>
              <w:t>in centisecs p1 – p2 normalized to [-180..180]</w:t>
            </w:r>
          </w:p>
        </w:tc>
      </w:tr>
      <w:tr w:rsidR="00BF3510" w:rsidRPr="004A0CAB" w14:paraId="25BF46E0" w14:textId="77777777" w:rsidTr="001E4776">
        <w:trPr>
          <w:cantSplit/>
        </w:trPr>
        <w:tc>
          <w:tcPr>
            <w:tcW w:w="2093" w:type="dxa"/>
          </w:tcPr>
          <w:p w14:paraId="7407FCA8" w14:textId="77777777" w:rsidR="00BF3510" w:rsidRPr="004A0CAB" w:rsidRDefault="00C97A94" w:rsidP="001E4776">
            <w:pPr>
              <w:ind w:right="175"/>
              <w:jc w:val="right"/>
              <w:rPr>
                <w:szCs w:val="20"/>
              </w:rPr>
            </w:pPr>
            <w:hyperlink w:anchor="_Hlk478111870" w:history="1">
              <w:r w:rsidR="00BF3510" w:rsidRPr="004A0CAB">
                <w:rPr>
                  <w:szCs w:val="20"/>
                </w:rPr>
                <w:t>swe_difcsn</w:t>
              </w:r>
            </w:hyperlink>
          </w:p>
        </w:tc>
        <w:tc>
          <w:tcPr>
            <w:tcW w:w="6480" w:type="dxa"/>
          </w:tcPr>
          <w:p w14:paraId="7174B7E2" w14:textId="77777777" w:rsidR="00BF3510" w:rsidRPr="004A0CAB" w:rsidRDefault="009E42D9" w:rsidP="004A0CAB">
            <w:pPr>
              <w:rPr>
                <w:szCs w:val="20"/>
              </w:rPr>
            </w:pPr>
            <w:r w:rsidRPr="004A0CAB">
              <w:rPr>
                <w:szCs w:val="20"/>
              </w:rPr>
              <w:t xml:space="preserve">distance </w:t>
            </w:r>
            <w:r w:rsidR="00BF3510" w:rsidRPr="004A0CAB">
              <w:rPr>
                <w:szCs w:val="20"/>
              </w:rPr>
              <w:t>in centisecs p1 – p2 normalized to [0..360]</w:t>
            </w:r>
          </w:p>
        </w:tc>
      </w:tr>
      <w:tr w:rsidR="00BF3510" w:rsidRPr="004A0CAB" w14:paraId="16EA4223" w14:textId="77777777" w:rsidTr="001E4776">
        <w:trPr>
          <w:cantSplit/>
        </w:trPr>
        <w:tc>
          <w:tcPr>
            <w:tcW w:w="2093" w:type="dxa"/>
          </w:tcPr>
          <w:p w14:paraId="360EB6E6" w14:textId="77777777" w:rsidR="00BF3510" w:rsidRPr="004A0CAB" w:rsidRDefault="00C97A94" w:rsidP="001E4776">
            <w:pPr>
              <w:ind w:right="175"/>
              <w:jc w:val="right"/>
              <w:rPr>
                <w:szCs w:val="20"/>
              </w:rPr>
            </w:pPr>
            <w:hyperlink w:anchor="_Hlk478111928" w:history="1">
              <w:r w:rsidR="00BF3510" w:rsidRPr="004A0CAB">
                <w:rPr>
                  <w:szCs w:val="20"/>
                </w:rPr>
                <w:t>swe_difdeg2n</w:t>
              </w:r>
            </w:hyperlink>
          </w:p>
        </w:tc>
        <w:tc>
          <w:tcPr>
            <w:tcW w:w="6480" w:type="dxa"/>
          </w:tcPr>
          <w:p w14:paraId="6D8B5FE2" w14:textId="77777777" w:rsidR="00BF3510" w:rsidRPr="004A0CAB" w:rsidRDefault="00406858" w:rsidP="004A0CAB">
            <w:pPr>
              <w:rPr>
                <w:szCs w:val="20"/>
              </w:rPr>
            </w:pPr>
            <w:r w:rsidRPr="004A0CAB">
              <w:rPr>
                <w:szCs w:val="20"/>
              </w:rPr>
              <w:t xml:space="preserve">distance </w:t>
            </w:r>
            <w:r w:rsidR="00BF3510" w:rsidRPr="004A0CAB">
              <w:rPr>
                <w:szCs w:val="20"/>
              </w:rPr>
              <w:t>in degrees</w:t>
            </w:r>
          </w:p>
        </w:tc>
      </w:tr>
      <w:tr w:rsidR="00BF3510" w:rsidRPr="004A0CAB" w14:paraId="525427AA" w14:textId="77777777" w:rsidTr="001E4776">
        <w:trPr>
          <w:cantSplit/>
        </w:trPr>
        <w:tc>
          <w:tcPr>
            <w:tcW w:w="2093" w:type="dxa"/>
          </w:tcPr>
          <w:p w14:paraId="33F7F4E2" w14:textId="77777777" w:rsidR="00BF3510" w:rsidRPr="004A0CAB" w:rsidRDefault="00C97A94" w:rsidP="001E4776">
            <w:pPr>
              <w:ind w:right="175"/>
              <w:jc w:val="right"/>
              <w:rPr>
                <w:szCs w:val="20"/>
              </w:rPr>
            </w:pPr>
            <w:hyperlink w:anchor="_Hlk478111884" w:history="1">
              <w:r w:rsidR="00BF3510" w:rsidRPr="004A0CAB">
                <w:rPr>
                  <w:szCs w:val="20"/>
                </w:rPr>
                <w:t xml:space="preserve">swe_difdegn </w:t>
              </w:r>
            </w:hyperlink>
          </w:p>
        </w:tc>
        <w:tc>
          <w:tcPr>
            <w:tcW w:w="6480" w:type="dxa"/>
          </w:tcPr>
          <w:p w14:paraId="4A7A5678" w14:textId="77777777" w:rsidR="00BF3510" w:rsidRPr="004A0CAB" w:rsidRDefault="009E42D9" w:rsidP="004A0CAB">
            <w:pPr>
              <w:rPr>
                <w:szCs w:val="20"/>
              </w:rPr>
            </w:pPr>
            <w:r w:rsidRPr="004A0CAB">
              <w:rPr>
                <w:szCs w:val="20"/>
              </w:rPr>
              <w:t xml:space="preserve">distance </w:t>
            </w:r>
            <w:r w:rsidR="00BF3510" w:rsidRPr="004A0CAB">
              <w:rPr>
                <w:szCs w:val="20"/>
              </w:rPr>
              <w:t>in degrees</w:t>
            </w:r>
          </w:p>
        </w:tc>
      </w:tr>
    </w:tbl>
    <w:p w14:paraId="01827815" w14:textId="77777777" w:rsidR="00406858" w:rsidRPr="006A4E53" w:rsidRDefault="00406858" w:rsidP="006A4E53">
      <w:pPr>
        <w:rPr>
          <w:b/>
          <w:bCs/>
          <w:color w:val="C00000"/>
        </w:rPr>
      </w:pPr>
    </w:p>
    <w:p w14:paraId="05457082" w14:textId="77777777" w:rsidR="00BF3510" w:rsidRPr="00031928" w:rsidRDefault="00BF3510" w:rsidP="006A4E53">
      <w:pPr>
        <w:rPr>
          <w:b/>
          <w:bCs/>
          <w:color w:val="FF0000"/>
        </w:rPr>
      </w:pPr>
      <w:r w:rsidRPr="00031928">
        <w:rPr>
          <w:b/>
          <w:bCs/>
          <w:color w:val="FF0000"/>
        </w:rPr>
        <w:t>End of SWEPHPRG.DOC</w:t>
      </w:r>
    </w:p>
    <w:sectPr w:rsidR="00BF3510" w:rsidRPr="00031928" w:rsidSect="00464113">
      <w:headerReference w:type="default" r:id="rId27"/>
      <w:footerReference w:type="default" r:id="rId28"/>
      <w:footnotePr>
        <w:pos w:val="beneathText"/>
      </w:footnotePr>
      <w:pgSz w:w="11905" w:h="16837" w:code="9"/>
      <w:pgMar w:top="851" w:right="720" w:bottom="709" w:left="720" w:header="284" w:footer="17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64D27" w14:textId="77777777" w:rsidR="006E704C" w:rsidRDefault="006E704C" w:rsidP="00CC1B5C">
      <w:r>
        <w:separator/>
      </w:r>
    </w:p>
  </w:endnote>
  <w:endnote w:type="continuationSeparator" w:id="0">
    <w:p w14:paraId="540E65BF" w14:textId="77777777" w:rsidR="006E704C" w:rsidRDefault="006E704C" w:rsidP="00CC1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I Bang Lang">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FB021" w14:textId="77777777" w:rsidR="005D2252" w:rsidRDefault="005D225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2B9E8" w14:textId="77777777" w:rsidR="004B02FE" w:rsidRPr="007C30A6" w:rsidRDefault="004B02FE" w:rsidP="00CC1B5C">
    <w:r w:rsidRPr="007C30A6">
      <w:tab/>
    </w:r>
    <w:r w:rsidRPr="007C30A6">
      <w:rPr>
        <w:rFonts w:ascii="Calibri Light" w:hAnsi="Calibri Light" w:cs="Times New Roman"/>
      </w:rPr>
      <w:t xml:space="preserve">~ </w:t>
    </w:r>
    <w:r w:rsidRPr="007C30A6">
      <w:rPr>
        <w:rFonts w:ascii="Calibri" w:hAnsi="Calibri" w:cs="Times New Roman"/>
      </w:rPr>
      <w:fldChar w:fldCharType="begin"/>
    </w:r>
    <w:r w:rsidRPr="007C30A6">
      <w:instrText xml:space="preserve"> PAGE    \* MERGEFORMAT </w:instrText>
    </w:r>
    <w:r w:rsidRPr="007C30A6">
      <w:rPr>
        <w:rFonts w:ascii="Calibri" w:hAnsi="Calibri" w:cs="Times New Roman"/>
      </w:rPr>
      <w:fldChar w:fldCharType="separate"/>
    </w:r>
    <w:r w:rsidRPr="007C30A6">
      <w:rPr>
        <w:rFonts w:ascii="Calibri Light" w:hAnsi="Calibri Light" w:cs="Times New Roman"/>
      </w:rPr>
      <w:t>1</w:t>
    </w:r>
    <w:r w:rsidRPr="007C30A6">
      <w:rPr>
        <w:rFonts w:ascii="Calibri Light" w:hAnsi="Calibri Light" w:cs="Times New Roman"/>
      </w:rPr>
      <w:fldChar w:fldCharType="end"/>
    </w:r>
    <w:r w:rsidRPr="007C30A6">
      <w:rPr>
        <w:rFonts w:ascii="Calibri Light" w:hAnsi="Calibri Light"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A3D35" w14:textId="77777777" w:rsidR="005D2252" w:rsidRDefault="005D2252">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ABBA7" w14:textId="64BADF6D" w:rsidR="004B02FE" w:rsidRPr="007C30A6" w:rsidRDefault="004B02FE" w:rsidP="002D1304">
    <w:pPr>
      <w:pBdr>
        <w:top w:val="single" w:sz="8" w:space="7" w:color="auto"/>
      </w:pBdr>
      <w:tabs>
        <w:tab w:val="center" w:pos="5245"/>
        <w:tab w:val="right" w:pos="10465"/>
      </w:tabs>
    </w:pPr>
    <w:r>
      <w:rPr>
        <w:noProof/>
        <w:lang w:val="de-DE" w:eastAsia="de-DE"/>
      </w:rPr>
      <mc:AlternateContent>
        <mc:Choice Requires="wpg">
          <w:drawing>
            <wp:anchor distT="0" distB="0" distL="114300" distR="114300" simplePos="0" relativeHeight="251657216" behindDoc="0" locked="0" layoutInCell="1" allowOverlap="1" wp14:anchorId="33ACBE51" wp14:editId="7FCC8944">
              <wp:simplePos x="0" y="0"/>
              <wp:positionH relativeFrom="column">
                <wp:posOffset>5945505</wp:posOffset>
              </wp:positionH>
              <wp:positionV relativeFrom="paragraph">
                <wp:posOffset>47625</wp:posOffset>
              </wp:positionV>
              <wp:extent cx="260350" cy="276225"/>
              <wp:effectExtent l="1905" t="0" r="17145" b="19050"/>
              <wp:wrapNone/>
              <wp:docPr id="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276225"/>
                        <a:chOff x="9961" y="16115"/>
                        <a:chExt cx="410" cy="435"/>
                      </a:xfrm>
                    </wpg:grpSpPr>
                    <wps:wsp>
                      <wps:cNvPr id="5" name="AutoShape 1"/>
                      <wps:cNvSpPr>
                        <a:spLocks noChangeAspect="1" noChangeArrowheads="1"/>
                      </wps:cNvSpPr>
                      <wps:spPr bwMode="auto">
                        <a:xfrm>
                          <a:off x="9961" y="16127"/>
                          <a:ext cx="410" cy="410"/>
                        </a:xfrm>
                        <a:prstGeom prst="plus">
                          <a:avLst>
                            <a:gd name="adj" fmla="val 25000"/>
                          </a:avLst>
                        </a:prstGeom>
                        <a:solidFill>
                          <a:srgbClr val="5B9BD5"/>
                        </a:solidFill>
                        <a:ln w="9525">
                          <a:solidFill>
                            <a:srgbClr val="000000"/>
                          </a:solidFill>
                          <a:miter lim="800000"/>
                          <a:headEnd/>
                          <a:tailEnd/>
                        </a:ln>
                        <a:effectLst>
                          <a:outerShdw blurRad="63500" dist="29783" dir="3885598" algn="ctr" rotWithShape="0">
                            <a:srgbClr val="1F4D78">
                              <a:alpha val="50000"/>
                            </a:srgbClr>
                          </a:outerShdw>
                        </a:effectLst>
                      </wps:spPr>
                      <wps:bodyPr rot="0" vert="horz" wrap="square" lIns="91440" tIns="45720" rIns="91440" bIns="45720" anchor="t" anchorCtr="0" upright="1">
                        <a:noAutofit/>
                      </wps:bodyPr>
                    </wps:wsp>
                    <wps:wsp>
                      <wps:cNvPr id="6" name="Text Box 2"/>
                      <wps:cNvSpPr txBox="1">
                        <a:spLocks noChangeArrowheads="1"/>
                      </wps:cNvSpPr>
                      <wps:spPr bwMode="auto">
                        <a:xfrm>
                          <a:off x="10035" y="16115"/>
                          <a:ext cx="262" cy="435"/>
                        </a:xfrm>
                        <a:prstGeom prst="rect">
                          <a:avLst/>
                        </a:prstGeom>
                        <a:noFill/>
                        <a:ln w="0">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4050BDF" w14:textId="77777777" w:rsidR="004B02FE" w:rsidRPr="00CB3EBA" w:rsidRDefault="00C97A94" w:rsidP="001601C4">
                            <w:pPr>
                              <w:spacing w:after="0"/>
                              <w:jc w:val="center"/>
                              <w:rPr>
                                <w:b/>
                                <w:bCs/>
                                <w:color w:val="000000"/>
                                <w:sz w:val="32"/>
                                <w:szCs w:val="32"/>
                              </w:rPr>
                            </w:pPr>
                            <w:hyperlink w:anchor="index" w:history="1">
                              <w:r w:rsidR="004B02FE" w:rsidRPr="00CB3EBA">
                                <w:rPr>
                                  <w:rStyle w:val="Hyperlink"/>
                                  <w:b/>
                                  <w:bCs/>
                                  <w:color w:val="000000"/>
                                  <w:sz w:val="32"/>
                                  <w:szCs w:val="32"/>
                                  <w:u w:val="none"/>
                                </w:rPr>
                                <w:t>i</w:t>
                              </w:r>
                            </w:hyperlink>
                          </w:p>
                          <w:p w14:paraId="50A52AE6" w14:textId="77777777" w:rsidR="004B02FE" w:rsidRPr="00CB3EBA" w:rsidRDefault="004B02FE">
                            <w:pPr>
                              <w:rPr>
                                <w:color w:val="00000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ACBE51" id="Group 11" o:spid="_x0000_s1026" style="position:absolute;left:0;text-align:left;margin-left:468.15pt;margin-top:3.75pt;width:20.5pt;height:21.75pt;z-index:251657216" coordorigin="9961,16115" coordsize="410,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">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1" o:spid="_x0000_s1027" type="#_x0000_t11" style="position:absolute;left:9961;top:16127;width:410;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" fillcolor="#5b9bd5">
                <v:shadow on="t" color="#1f4d78" opacity=".5" offset="1pt,.74833mm"/>
                <o:lock v:ext="edit" aspectratio="t"/>
              </v:shape>
              <v:shapetype id="_x0000_t202" coordsize="21600,21600" o:spt="202" path="m,l,21600r21600,l21600,xe">
                <v:stroke joinstyle="miter"/>
                <v:path gradientshapeok="t" o:connecttype="rect"/>
              </v:shapetype>
              <v:shape id="Text Box 2" o:spid="_x0000_s1028" type="#_x0000_t202" style="position:absolute;left:10035;top:16115;width:262;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" filled="f" strokeweight="0">
                <v:stroke opacity="0"/>
                <v:textbox inset="0,0,0,0">
                  <w:txbxContent>
                    <w:p w14:paraId="04050BDF" w14:textId="77777777" w:rsidR="004B02FE" w:rsidRPr="00CB3EBA" w:rsidRDefault="00C97A94" w:rsidP="001601C4">
                      <w:pPr>
                        <w:spacing w:after="0"/>
                        <w:jc w:val="center"/>
                        <w:rPr>
                          <w:b/>
                          <w:bCs/>
                          <w:color w:val="000000"/>
                          <w:sz w:val="32"/>
                          <w:szCs w:val="32"/>
                        </w:rPr>
                      </w:pPr>
                      <w:hyperlink w:anchor="index" w:history="1">
                        <w:r w:rsidR="004B02FE" w:rsidRPr="00CB3EBA">
                          <w:rPr>
                            <w:rStyle w:val="Hyperlink"/>
                            <w:b/>
                            <w:bCs/>
                            <w:color w:val="000000"/>
                            <w:sz w:val="32"/>
                            <w:szCs w:val="32"/>
                            <w:u w:val="none"/>
                          </w:rPr>
                          <w:t>i</w:t>
                        </w:r>
                      </w:hyperlink>
                    </w:p>
                    <w:p w14:paraId="50A52AE6" w14:textId="77777777" w:rsidR="004B02FE" w:rsidRPr="00CB3EBA" w:rsidRDefault="004B02FE">
                      <w:pPr>
                        <w:rPr>
                          <w:color w:val="000000"/>
                        </w:rPr>
                      </w:pPr>
                    </w:p>
                  </w:txbxContent>
                </v:textbox>
              </v:shape>
            </v:group>
          </w:pict>
        </mc:Fallback>
      </mc:AlternateContent>
    </w:r>
    <w:r>
      <w:rPr>
        <w:noProof/>
        <w:lang w:val="de-DE" w:eastAsia="de-DE"/>
      </w:rPr>
      <mc:AlternateContent>
        <mc:Choice Requires="wpg">
          <w:drawing>
            <wp:anchor distT="0" distB="0" distL="114300" distR="114300" simplePos="0" relativeHeight="251658240" behindDoc="0" locked="0" layoutInCell="1" allowOverlap="1" wp14:anchorId="050DF88E" wp14:editId="71794634">
              <wp:simplePos x="0" y="0"/>
              <wp:positionH relativeFrom="column">
                <wp:posOffset>6288405</wp:posOffset>
              </wp:positionH>
              <wp:positionV relativeFrom="paragraph">
                <wp:posOffset>40640</wp:posOffset>
              </wp:positionV>
              <wp:extent cx="323850" cy="302260"/>
              <wp:effectExtent l="1905" t="2540" r="17145" b="12700"/>
              <wp:wrapNone/>
              <wp:docPr id="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850" cy="302260"/>
                        <a:chOff x="8745" y="15381"/>
                        <a:chExt cx="510" cy="476"/>
                      </a:xfrm>
                    </wpg:grpSpPr>
                    <wps:wsp>
                      <wps:cNvPr id="2" name="AutoShape 6"/>
                      <wps:cNvSpPr>
                        <a:spLocks noChangeArrowheads="1"/>
                      </wps:cNvSpPr>
                      <wps:spPr bwMode="auto">
                        <a:xfrm>
                          <a:off x="8745" y="15414"/>
                          <a:ext cx="510" cy="397"/>
                        </a:xfrm>
                        <a:prstGeom prst="upArrow">
                          <a:avLst>
                            <a:gd name="adj1" fmla="val 50000"/>
                            <a:gd name="adj2" fmla="val 25000"/>
                          </a:avLst>
                        </a:prstGeom>
                        <a:solidFill>
                          <a:srgbClr val="ED7D31"/>
                        </a:solidFill>
                        <a:ln w="9525">
                          <a:solidFill>
                            <a:srgbClr val="000000"/>
                          </a:solidFill>
                          <a:miter lim="800000"/>
                          <a:headEnd/>
                          <a:tailEnd/>
                        </a:ln>
                        <a:effectLst>
                          <a:outerShdw blurRad="63500" dist="29783" dir="3885598" algn="ctr" rotWithShape="0">
                            <a:srgbClr val="823B0B">
                              <a:alpha val="50000"/>
                            </a:srgbClr>
                          </a:outerShdw>
                        </a:effectLst>
                      </wps:spPr>
                      <wps:bodyPr rot="0" vert="eaVert" wrap="square" lIns="91440" tIns="45720" rIns="91440" bIns="45720" anchor="t" anchorCtr="0" upright="1">
                        <a:noAutofit/>
                      </wps:bodyPr>
                    </wps:wsp>
                    <wps:wsp>
                      <wps:cNvPr id="3" name="Text Box 2"/>
                      <wps:cNvSpPr txBox="1">
                        <a:spLocks noChangeArrowheads="1"/>
                      </wps:cNvSpPr>
                      <wps:spPr bwMode="auto">
                        <a:xfrm>
                          <a:off x="8868" y="15381"/>
                          <a:ext cx="262" cy="476"/>
                        </a:xfrm>
                        <a:prstGeom prst="rect">
                          <a:avLst/>
                        </a:prstGeom>
                        <a:noFill/>
                        <a:ln w="0">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ABD0773" w14:textId="77777777" w:rsidR="004B02FE" w:rsidRPr="009A512F" w:rsidRDefault="00C97A94" w:rsidP="003943AB">
                            <w:pPr>
                              <w:spacing w:after="0"/>
                              <w:jc w:val="center"/>
                              <w:rPr>
                                <w:b/>
                                <w:bCs/>
                                <w:color w:val="000000"/>
                                <w:sz w:val="32"/>
                                <w:szCs w:val="32"/>
                              </w:rPr>
                            </w:pPr>
                            <w:hyperlink w:anchor="contents" w:history="1">
                              <w:r w:rsidR="004B02FE" w:rsidRPr="009A512F">
                                <w:rPr>
                                  <w:rStyle w:val="Hyperlink"/>
                                  <w:b/>
                                  <w:bCs/>
                                  <w:color w:val="000000"/>
                                  <w:sz w:val="32"/>
                                  <w:szCs w:val="32"/>
                                  <w:u w:val="none"/>
                                </w:rPr>
                                <w:t>c</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0DF88E" id="Group 10" o:spid="_x0000_s1029" style="position:absolute;left:0;text-align:left;margin-left:495.15pt;margin-top:3.2pt;width:25.5pt;height:23.8pt;z-index:251658240" coordorigin="8745,15381" coordsize="510,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6" o:spid="_x0000_s1030" type="#_x0000_t68" style="position:absolute;left:8745;top:15414;width:51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" fillcolor="#ed7d31">
                <v:shadow on="t" color="#823b0b" opacity=".5" offset="1pt,.74833mm"/>
                <v:textbox style="layout-flow:vertical-ideographic"/>
              </v:shape>
              <v:shape id="Text Box 2" o:spid="_x0000_s1031" type="#_x0000_t202" style="position:absolute;left:8868;top:15381;width:262;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" filled="f" strokeweight="0">
                <v:stroke opacity="0"/>
                <v:textbox inset="0,0,0,0">
                  <w:txbxContent>
                    <w:p w14:paraId="1ABD0773" w14:textId="77777777" w:rsidR="004B02FE" w:rsidRPr="009A512F" w:rsidRDefault="00C97A94" w:rsidP="003943AB">
                      <w:pPr>
                        <w:spacing w:after="0"/>
                        <w:jc w:val="center"/>
                        <w:rPr>
                          <w:b/>
                          <w:bCs/>
                          <w:color w:val="000000"/>
                          <w:sz w:val="32"/>
                          <w:szCs w:val="32"/>
                        </w:rPr>
                      </w:pPr>
                      <w:hyperlink w:anchor="contents" w:history="1">
                        <w:r w:rsidR="004B02FE" w:rsidRPr="009A512F">
                          <w:rPr>
                            <w:rStyle w:val="Hyperlink"/>
                            <w:b/>
                            <w:bCs/>
                            <w:color w:val="000000"/>
                            <w:sz w:val="32"/>
                            <w:szCs w:val="32"/>
                            <w:u w:val="none"/>
                          </w:rPr>
                          <w:t>c</w:t>
                        </w:r>
                      </w:hyperlink>
                    </w:p>
                  </w:txbxContent>
                </v:textbox>
              </v:shape>
            </v:group>
          </w:pict>
        </mc:Fallback>
      </mc:AlternateContent>
    </w:r>
    <w:r>
      <w:rPr>
        <w:rFonts w:ascii="Calibri Light" w:hAnsi="Calibri Light" w:cs="Times New Roman"/>
      </w:rPr>
      <w:t>swephprg.doc</w:t>
    </w:r>
    <w:r>
      <w:rPr>
        <w:rFonts w:ascii="Calibri Light" w:hAnsi="Calibri Light" w:cs="Times New Roman"/>
      </w:rPr>
      <w:tab/>
    </w:r>
    <w:r w:rsidRPr="007C30A6">
      <w:rPr>
        <w:rFonts w:ascii="Calibri Light" w:hAnsi="Calibri Light" w:cs="Times New Roman"/>
      </w:rPr>
      <w:t xml:space="preserve">~ </w:t>
    </w:r>
    <w:r w:rsidRPr="007C30A6">
      <w:rPr>
        <w:rFonts w:ascii="Calibri" w:hAnsi="Calibri" w:cs="Times New Roman"/>
      </w:rPr>
      <w:fldChar w:fldCharType="begin"/>
    </w:r>
    <w:r w:rsidRPr="007C30A6">
      <w:instrText xml:space="preserve"> PAGE    \* MERGEFORMAT </w:instrText>
    </w:r>
    <w:r w:rsidRPr="007C30A6">
      <w:rPr>
        <w:rFonts w:ascii="Calibri" w:hAnsi="Calibri" w:cs="Times New Roman"/>
      </w:rPr>
      <w:fldChar w:fldCharType="separate"/>
    </w:r>
    <w:r w:rsidRPr="00FB11D5">
      <w:rPr>
        <w:rFonts w:ascii="Calibri Light" w:hAnsi="Calibri Light" w:cs="Times New Roman"/>
        <w:noProof/>
      </w:rPr>
      <w:t>8</w:t>
    </w:r>
    <w:r w:rsidRPr="007C30A6">
      <w:rPr>
        <w:rFonts w:ascii="Calibri Light" w:hAnsi="Calibri Light" w:cs="Times New Roman"/>
      </w:rPr>
      <w:fldChar w:fldCharType="end"/>
    </w:r>
    <w:r w:rsidRPr="007C30A6">
      <w:rPr>
        <w:rFonts w:ascii="Calibri Light" w:hAnsi="Calibri Light" w:cs="Times New Roman"/>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913C5" w14:textId="788D8892" w:rsidR="004B02FE" w:rsidRPr="007C30A6" w:rsidRDefault="004B02FE" w:rsidP="002D1304">
    <w:pPr>
      <w:pBdr>
        <w:top w:val="single" w:sz="8" w:space="7" w:color="auto"/>
      </w:pBdr>
      <w:tabs>
        <w:tab w:val="center" w:pos="5245"/>
        <w:tab w:val="right" w:pos="10465"/>
      </w:tabs>
    </w:pPr>
    <w:r>
      <w:rPr>
        <w:noProof/>
        <w:lang w:val="de-DE" w:eastAsia="de-DE"/>
      </w:rPr>
      <mc:AlternateContent>
        <mc:Choice Requires="wpg">
          <w:drawing>
            <wp:anchor distT="0" distB="0" distL="114300" distR="114300" simplePos="0" relativeHeight="251660288" behindDoc="0" locked="0" layoutInCell="1" allowOverlap="1" wp14:anchorId="6C184248" wp14:editId="29737CD8">
              <wp:simplePos x="0" y="0"/>
              <wp:positionH relativeFrom="column">
                <wp:posOffset>5945505</wp:posOffset>
              </wp:positionH>
              <wp:positionV relativeFrom="paragraph">
                <wp:posOffset>47625</wp:posOffset>
              </wp:positionV>
              <wp:extent cx="260350" cy="276225"/>
              <wp:effectExtent l="57150" t="38100" r="63500" b="104775"/>
              <wp:wrapNone/>
              <wp:docPr id="7" name="Group 1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276225"/>
                        <a:chOff x="9961" y="16115"/>
                        <a:chExt cx="410" cy="435"/>
                      </a:xfrm>
                    </wpg:grpSpPr>
                    <wps:wsp>
                      <wps:cNvPr id="8" name="AutoShape 1"/>
                      <wps:cNvSpPr>
                        <a:spLocks noChangeAspect="1" noChangeArrowheads="1"/>
                      </wps:cNvSpPr>
                      <wps:spPr bwMode="auto">
                        <a:xfrm>
                          <a:off x="9961" y="16127"/>
                          <a:ext cx="410" cy="410"/>
                        </a:xfrm>
                        <a:prstGeom prst="plus">
                          <a:avLst>
                            <a:gd name="adj" fmla="val 25000"/>
                          </a:avLst>
                        </a:prstGeom>
                        <a:solidFill>
                          <a:srgbClr val="5B9BD5"/>
                        </a:solidFill>
                        <a:ln w="9525">
                          <a:solidFill>
                            <a:srgbClr val="000000"/>
                          </a:solidFill>
                          <a:miter lim="800000"/>
                          <a:headEnd/>
                          <a:tailEnd/>
                        </a:ln>
                        <a:effectLst>
                          <a:outerShdw blurRad="63500" dist="29783" dir="3885598" algn="ctr" rotWithShape="0">
                            <a:srgbClr val="1F4D78">
                              <a:alpha val="50000"/>
                            </a:srgbClr>
                          </a:outerShdw>
                        </a:effectLst>
                      </wps:spPr>
                      <wps:bodyPr rot="0" vert="horz" wrap="square" lIns="91440" tIns="45720" rIns="91440" bIns="45720" anchor="t" anchorCtr="0" upright="1">
                        <a:noAutofit/>
                      </wps:bodyPr>
                    </wps:wsp>
                    <wps:wsp>
                      <wps:cNvPr id="9" name="Text Box 2"/>
                      <wps:cNvSpPr txBox="1">
                        <a:spLocks noChangeArrowheads="1"/>
                      </wps:cNvSpPr>
                      <wps:spPr bwMode="auto">
                        <a:xfrm>
                          <a:off x="10035" y="16115"/>
                          <a:ext cx="262" cy="435"/>
                        </a:xfrm>
                        <a:prstGeom prst="rect">
                          <a:avLst/>
                        </a:prstGeom>
                        <a:noFill/>
                        <a:ln w="0">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8D5C891" w14:textId="3A0DC0F9" w:rsidR="004B02FE" w:rsidRPr="00CB3EBA" w:rsidRDefault="00C97A94" w:rsidP="001601C4">
                            <w:pPr>
                              <w:spacing w:after="0"/>
                              <w:jc w:val="center"/>
                              <w:rPr>
                                <w:b/>
                                <w:bCs/>
                                <w:color w:val="000000"/>
                                <w:sz w:val="32"/>
                                <w:szCs w:val="32"/>
                              </w:rPr>
                            </w:pPr>
                            <w:hyperlink w:anchor="_Index" w:history="1">
                              <w:r w:rsidR="004B02FE" w:rsidRPr="00CB3EBA">
                                <w:rPr>
                                  <w:rStyle w:val="Hyperlink"/>
                                  <w:b/>
                                  <w:bCs/>
                                  <w:color w:val="000000"/>
                                  <w:sz w:val="32"/>
                                  <w:szCs w:val="32"/>
                                  <w:u w:val="none"/>
                                </w:rPr>
                                <w:t>i</w:t>
                              </w:r>
                            </w:hyperlink>
                          </w:p>
                          <w:p w14:paraId="7C7C420E" w14:textId="77777777" w:rsidR="004B02FE" w:rsidRPr="00CB3EBA" w:rsidRDefault="004B02FE">
                            <w:pPr>
                              <w:rPr>
                                <w:color w:val="00000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184248" id="_x0000_s1032" href="#_Index" style="position:absolute;left:0;text-align:left;margin-left:468.15pt;margin-top:3.75pt;width:20.5pt;height:21.75pt;z-index:251660288" coordorigin="9961,16115" coordsize="410,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" o:button="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1" o:spid="_x0000_s1033" type="#_x0000_t11" style="position:absolute;left:9961;top:16127;width:410;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" fillcolor="#5b9bd5">
                <v:shadow on="t" color="#1f4d78" opacity=".5" offset="1pt,.74833mm"/>
                <o:lock v:ext="edit" aspectratio="t"/>
              </v:shape>
              <v:shapetype id="_x0000_t202" coordsize="21600,21600" o:spt="202" path="m,l,21600r21600,l21600,xe">
                <v:stroke joinstyle="miter"/>
                <v:path gradientshapeok="t" o:connecttype="rect"/>
              </v:shapetype>
              <v:shape id="Text Box 2" o:spid="_x0000_s1034" type="#_x0000_t202" style="position:absolute;left:10035;top:16115;width:262;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" filled="f" strokeweight="0">
                <v:stroke opacity="0"/>
                <v:textbox inset="0,0,0,0">
                  <w:txbxContent>
                    <w:p w14:paraId="38D5C891" w14:textId="3A0DC0F9" w:rsidR="004B02FE" w:rsidRPr="00CB3EBA" w:rsidRDefault="00C97A94" w:rsidP="001601C4">
                      <w:pPr>
                        <w:spacing w:after="0"/>
                        <w:jc w:val="center"/>
                        <w:rPr>
                          <w:b/>
                          <w:bCs/>
                          <w:color w:val="000000"/>
                          <w:sz w:val="32"/>
                          <w:szCs w:val="32"/>
                        </w:rPr>
                      </w:pPr>
                      <w:hyperlink w:anchor="_Index" w:history="1">
                        <w:r w:rsidR="004B02FE" w:rsidRPr="00CB3EBA">
                          <w:rPr>
                            <w:rStyle w:val="Hyperlink"/>
                            <w:b/>
                            <w:bCs/>
                            <w:color w:val="000000"/>
                            <w:sz w:val="32"/>
                            <w:szCs w:val="32"/>
                            <w:u w:val="none"/>
                          </w:rPr>
                          <w:t>i</w:t>
                        </w:r>
                      </w:hyperlink>
                    </w:p>
                    <w:p w14:paraId="7C7C420E" w14:textId="77777777" w:rsidR="004B02FE" w:rsidRPr="00CB3EBA" w:rsidRDefault="004B02FE">
                      <w:pPr>
                        <w:rPr>
                          <w:color w:val="000000"/>
                        </w:rPr>
                      </w:pPr>
                    </w:p>
                  </w:txbxContent>
                </v:textbox>
              </v:shape>
            </v:group>
          </w:pict>
        </mc:Fallback>
      </mc:AlternateContent>
    </w:r>
    <w:r>
      <w:rPr>
        <w:noProof/>
        <w:lang w:val="de-DE" w:eastAsia="de-DE"/>
      </w:rPr>
      <mc:AlternateContent>
        <mc:Choice Requires="wpg">
          <w:drawing>
            <wp:anchor distT="0" distB="0" distL="114300" distR="114300" simplePos="0" relativeHeight="251661312" behindDoc="0" locked="0" layoutInCell="1" allowOverlap="1" wp14:anchorId="7F55DC9D" wp14:editId="28C95AA1">
              <wp:simplePos x="0" y="0"/>
              <wp:positionH relativeFrom="column">
                <wp:posOffset>6288405</wp:posOffset>
              </wp:positionH>
              <wp:positionV relativeFrom="paragraph">
                <wp:posOffset>40640</wp:posOffset>
              </wp:positionV>
              <wp:extent cx="323850" cy="302260"/>
              <wp:effectExtent l="1905" t="2540" r="17145" b="1270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850" cy="302260"/>
                        <a:chOff x="8745" y="15381"/>
                        <a:chExt cx="510" cy="476"/>
                      </a:xfrm>
                    </wpg:grpSpPr>
                    <wps:wsp>
                      <wps:cNvPr id="11" name="AutoShape 6"/>
                      <wps:cNvSpPr>
                        <a:spLocks noChangeArrowheads="1"/>
                      </wps:cNvSpPr>
                      <wps:spPr bwMode="auto">
                        <a:xfrm>
                          <a:off x="8745" y="15414"/>
                          <a:ext cx="510" cy="397"/>
                        </a:xfrm>
                        <a:prstGeom prst="upArrow">
                          <a:avLst>
                            <a:gd name="adj1" fmla="val 50000"/>
                            <a:gd name="adj2" fmla="val 25000"/>
                          </a:avLst>
                        </a:prstGeom>
                        <a:solidFill>
                          <a:srgbClr val="ED7D31"/>
                        </a:solidFill>
                        <a:ln w="9525">
                          <a:solidFill>
                            <a:srgbClr val="000000"/>
                          </a:solidFill>
                          <a:miter lim="800000"/>
                          <a:headEnd/>
                          <a:tailEnd/>
                        </a:ln>
                        <a:effectLst>
                          <a:outerShdw blurRad="63500" dist="29783" dir="3885598" algn="ctr" rotWithShape="0">
                            <a:srgbClr val="823B0B">
                              <a:alpha val="50000"/>
                            </a:srgbClr>
                          </a:outerShdw>
                        </a:effectLst>
                      </wps:spPr>
                      <wps:bodyPr rot="0" vert="eaVert" wrap="square" lIns="91440" tIns="45720" rIns="91440" bIns="45720" anchor="t" anchorCtr="0" upright="1">
                        <a:noAutofit/>
                      </wps:bodyPr>
                    </wps:wsp>
                    <wps:wsp>
                      <wps:cNvPr id="12" name="Text Box 2"/>
                      <wps:cNvSpPr txBox="1">
                        <a:spLocks noChangeArrowheads="1"/>
                      </wps:cNvSpPr>
                      <wps:spPr bwMode="auto">
                        <a:xfrm>
                          <a:off x="8868" y="15381"/>
                          <a:ext cx="262" cy="476"/>
                        </a:xfrm>
                        <a:prstGeom prst="rect">
                          <a:avLst/>
                        </a:prstGeom>
                        <a:noFill/>
                        <a:ln w="0">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6E4206C" w14:textId="77777777" w:rsidR="004B02FE" w:rsidRPr="009A512F" w:rsidRDefault="00C97A94" w:rsidP="003943AB">
                            <w:pPr>
                              <w:spacing w:after="0"/>
                              <w:jc w:val="center"/>
                              <w:rPr>
                                <w:b/>
                                <w:bCs/>
                                <w:color w:val="000000"/>
                                <w:sz w:val="32"/>
                                <w:szCs w:val="32"/>
                              </w:rPr>
                            </w:pPr>
                            <w:hyperlink w:anchor="contents" w:history="1">
                              <w:r w:rsidR="004B02FE" w:rsidRPr="009A512F">
                                <w:rPr>
                                  <w:rStyle w:val="Hyperlink"/>
                                  <w:b/>
                                  <w:bCs/>
                                  <w:color w:val="000000"/>
                                  <w:sz w:val="32"/>
                                  <w:szCs w:val="32"/>
                                  <w:u w:val="none"/>
                                </w:rPr>
                                <w:t>c</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55DC9D" id="_x0000_s1035" style="position:absolute;left:0;text-align:left;margin-left:495.15pt;margin-top:3.2pt;width:25.5pt;height:23.8pt;z-index:251661312" coordorigin="8745,15381" coordsize="510,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6" o:spid="_x0000_s1036" type="#_x0000_t68" style="position:absolute;left:8745;top:15414;width:51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" fillcolor="#ed7d31">
                <v:shadow on="t" color="#823b0b" opacity=".5" offset="1pt,.74833mm"/>
                <v:textbox style="layout-flow:vertical-ideographic"/>
              </v:shape>
              <v:shape id="Text Box 2" o:spid="_x0000_s1037" type="#_x0000_t202" style="position:absolute;left:8868;top:15381;width:262;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" filled="f" strokeweight="0">
                <v:stroke opacity="0"/>
                <v:textbox inset="0,0,0,0">
                  <w:txbxContent>
                    <w:p w14:paraId="66E4206C" w14:textId="77777777" w:rsidR="004B02FE" w:rsidRPr="009A512F" w:rsidRDefault="00C97A94" w:rsidP="003943AB">
                      <w:pPr>
                        <w:spacing w:after="0"/>
                        <w:jc w:val="center"/>
                        <w:rPr>
                          <w:b/>
                          <w:bCs/>
                          <w:color w:val="000000"/>
                          <w:sz w:val="32"/>
                          <w:szCs w:val="32"/>
                        </w:rPr>
                      </w:pPr>
                      <w:hyperlink w:anchor="contents" w:history="1">
                        <w:r w:rsidR="004B02FE" w:rsidRPr="009A512F">
                          <w:rPr>
                            <w:rStyle w:val="Hyperlink"/>
                            <w:b/>
                            <w:bCs/>
                            <w:color w:val="000000"/>
                            <w:sz w:val="32"/>
                            <w:szCs w:val="32"/>
                            <w:u w:val="none"/>
                          </w:rPr>
                          <w:t>c</w:t>
                        </w:r>
                      </w:hyperlink>
                    </w:p>
                  </w:txbxContent>
                </v:textbox>
              </v:shape>
            </v:group>
          </w:pict>
        </mc:Fallback>
      </mc:AlternateContent>
    </w:r>
    <w:r>
      <w:rPr>
        <w:rFonts w:ascii="Calibri Light" w:hAnsi="Calibri Light" w:cs="Times New Roman"/>
      </w:rPr>
      <w:t>swephprg.doc</w:t>
    </w:r>
    <w:r>
      <w:rPr>
        <w:rFonts w:ascii="Calibri Light" w:hAnsi="Calibri Light" w:cs="Times New Roman"/>
      </w:rPr>
      <w:tab/>
    </w:r>
    <w:r w:rsidRPr="007C30A6">
      <w:rPr>
        <w:rFonts w:ascii="Calibri Light" w:hAnsi="Calibri Light" w:cs="Times New Roman"/>
      </w:rPr>
      <w:t xml:space="preserve">~ </w:t>
    </w:r>
    <w:r w:rsidRPr="007C30A6">
      <w:rPr>
        <w:rFonts w:ascii="Calibri" w:hAnsi="Calibri" w:cs="Times New Roman"/>
      </w:rPr>
      <w:fldChar w:fldCharType="begin"/>
    </w:r>
    <w:r w:rsidRPr="007C30A6">
      <w:instrText xml:space="preserve"> PAGE    \* MERGEFORMAT </w:instrText>
    </w:r>
    <w:r w:rsidRPr="007C30A6">
      <w:rPr>
        <w:rFonts w:ascii="Calibri" w:hAnsi="Calibri" w:cs="Times New Roman"/>
      </w:rPr>
      <w:fldChar w:fldCharType="separate"/>
    </w:r>
    <w:r w:rsidRPr="00FB11D5">
      <w:rPr>
        <w:rFonts w:ascii="Calibri Light" w:hAnsi="Calibri Light" w:cs="Times New Roman"/>
        <w:noProof/>
      </w:rPr>
      <w:t>8</w:t>
    </w:r>
    <w:r w:rsidRPr="007C30A6">
      <w:rPr>
        <w:rFonts w:ascii="Calibri Light" w:hAnsi="Calibri Light" w:cs="Times New Roman"/>
      </w:rPr>
      <w:fldChar w:fldCharType="end"/>
    </w:r>
    <w:r w:rsidRPr="007C30A6">
      <w:rPr>
        <w:rFonts w:ascii="Calibri Light" w:hAnsi="Calibri Light"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CDB229" w14:textId="77777777" w:rsidR="006E704C" w:rsidRDefault="006E704C" w:rsidP="00CC1B5C">
      <w:r>
        <w:separator/>
      </w:r>
    </w:p>
  </w:footnote>
  <w:footnote w:type="continuationSeparator" w:id="0">
    <w:p w14:paraId="430A0695" w14:textId="77777777" w:rsidR="006E704C" w:rsidRDefault="006E704C" w:rsidP="00CC1B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10C05" w14:textId="77777777" w:rsidR="00CF2A2B" w:rsidRDefault="00CF2A2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FE6D3" w14:textId="77777777" w:rsidR="004B02FE" w:rsidRDefault="004B02FE" w:rsidP="00CC1B5C">
    <w:r>
      <w:rPr>
        <w:rStyle w:val="Seitenzahl"/>
      </w:rPr>
      <w:t>Swiss Ephemeris 2.08</w:t>
    </w:r>
    <w:r>
      <w:rPr>
        <w:rStyle w:val="Seitenzahl"/>
      </w:rPr>
      <w:tab/>
    </w:r>
    <w:r>
      <w:rPr>
        <w:rStyle w:val="Seitenzahl"/>
      </w:rPr>
      <w:tab/>
    </w:r>
    <w:r>
      <w:rPr>
        <w:rStyle w:val="Seitenzahl"/>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8FE0E" w14:textId="77777777" w:rsidR="00CF2A2B" w:rsidRDefault="00CF2A2B">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6815F" w14:textId="6E4DA5D1" w:rsidR="004B02FE" w:rsidRDefault="004B02FE" w:rsidP="002D1304">
    <w:pPr>
      <w:pBdr>
        <w:bottom w:val="single" w:sz="8" w:space="7" w:color="auto"/>
      </w:pBdr>
      <w:tabs>
        <w:tab w:val="center" w:pos="5245"/>
        <w:tab w:val="right" w:pos="10490"/>
      </w:tabs>
    </w:pPr>
    <w:r>
      <w:rPr>
        <w:rStyle w:val="Seitenzahl"/>
      </w:rPr>
      <w:t>Swiss Ephemeris 2.</w:t>
    </w:r>
    <w:r w:rsidR="00490AE2">
      <w:rPr>
        <w:rStyle w:val="Seitenzahl"/>
      </w:rPr>
      <w:t>10</w:t>
    </w:r>
    <w:r>
      <w:rPr>
        <w:rStyle w:val="Seitenzahl"/>
      </w:rPr>
      <w:tab/>
    </w:r>
    <w:r>
      <w:rPr>
        <w:rStyle w:val="Seitenzahl"/>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29058" w14:textId="48C10958" w:rsidR="004B02FE" w:rsidRDefault="004B02FE" w:rsidP="00FB11D5">
    <w:pPr>
      <w:pBdr>
        <w:bottom w:val="single" w:sz="8" w:space="7" w:color="auto"/>
      </w:pBdr>
      <w:tabs>
        <w:tab w:val="right" w:pos="10490"/>
      </w:tabs>
    </w:pPr>
    <w:r>
      <w:rPr>
        <w:rStyle w:val="Seitenzahl"/>
      </w:rPr>
      <w:t>Swiss Ephemeris 2.</w:t>
    </w:r>
    <w:r w:rsidR="00490AE2">
      <w:rPr>
        <w:rStyle w:val="Seitenzahl"/>
      </w:rPr>
      <w:t>10</w:t>
    </w:r>
    <w:r>
      <w:rPr>
        <w:rStyle w:val="Seitenzahl"/>
      </w:rPr>
      <w:tab/>
    </w:r>
    <w:r>
      <w:rPr>
        <w:rStyle w:val="Seitenzahl"/>
      </w:rPr>
      <w:fldChar w:fldCharType="begin"/>
    </w:r>
    <w:r>
      <w:rPr>
        <w:rStyle w:val="Seitenzahl"/>
      </w:rPr>
      <w:instrText xml:space="preserve"> STYLEREF  "1" </w:instrText>
    </w:r>
    <w:r>
      <w:rPr>
        <w:rStyle w:val="Seitenzahl"/>
      </w:rPr>
      <w:fldChar w:fldCharType="separate"/>
    </w:r>
    <w:r w:rsidR="00C97A94">
      <w:rPr>
        <w:rStyle w:val="Seitenzahl"/>
        <w:noProof/>
      </w:rPr>
      <w:t>The Ephemeris file related functions</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77F6A606"/>
    <w:lvl w:ilvl="0">
      <w:start w:val="1"/>
      <w:numFmt w:val="decimal"/>
      <w:pStyle w:val="berschrift1"/>
      <w:lvlText w:val="%1."/>
      <w:lvlJc w:val="left"/>
      <w:pPr>
        <w:ind w:left="567" w:hanging="567"/>
      </w:pPr>
      <w:rPr>
        <w:rFonts w:cs="Times New Roman" w:hint="default"/>
        <w:b w:val="0"/>
        <w:bCs w:val="0"/>
        <w:i w:val="0"/>
        <w:iCs w:val="0"/>
        <w:caps w:val="0"/>
        <w:smallCaps w:val="0"/>
        <w:strike w:val="0"/>
        <w:dstrike w:val="0"/>
        <w:outline w:val="0"/>
        <w:shadow w:val="0"/>
        <w:emboss w:val="0"/>
        <w:imprint w:val="0"/>
        <w:noProof w:val="0"/>
        <w:vanish w:val="0"/>
        <w:color w:val="2E74B5" w:themeColor="accent1" w:themeShade="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tabs>
          <w:tab w:val="num" w:pos="2580"/>
        </w:tabs>
        <w:ind w:left="2126" w:firstLine="0"/>
      </w:pPr>
      <w:rPr>
        <w:rFonts w:hint="default"/>
        <w:color w:val="2E74B5" w:themeColor="accent1" w:themeShade="BF"/>
      </w:rPr>
    </w:lvl>
    <w:lvl w:ilvl="2">
      <w:start w:val="1"/>
      <w:numFmt w:val="decimal"/>
      <w:pStyle w:val="berschrift3"/>
      <w:lvlText w:val="%1.%2.%3."/>
      <w:lvlJc w:val="left"/>
      <w:pPr>
        <w:ind w:left="794" w:firstLine="0"/>
      </w:pPr>
      <w:rPr>
        <w:rFonts w:hint="default"/>
      </w:rPr>
    </w:lvl>
    <w:lvl w:ilvl="3">
      <w:start w:val="1"/>
      <w:numFmt w:val="decimal"/>
      <w:pStyle w:val="berschrift4"/>
      <w:lvlText w:val="%3.%4."/>
      <w:lvlJc w:val="left"/>
      <w:pPr>
        <w:ind w:left="1134" w:firstLine="0"/>
      </w:pPr>
      <w:rPr>
        <w:rFonts w:hint="default"/>
      </w:rPr>
    </w:lvl>
    <w:lvl w:ilvl="4">
      <w:start w:val="1"/>
      <w:numFmt w:val="decimal"/>
      <w:pStyle w:val="berschrift5"/>
      <w:lvlText w:val="(%5)"/>
      <w:lvlJc w:val="left"/>
      <w:pPr>
        <w:ind w:left="2880" w:firstLine="0"/>
      </w:pPr>
      <w:rPr>
        <w:rFonts w:hint="default"/>
      </w:rPr>
    </w:lvl>
    <w:lvl w:ilvl="5">
      <w:start w:val="1"/>
      <w:numFmt w:val="lowerLetter"/>
      <w:pStyle w:val="berschrift6"/>
      <w:lvlText w:val="(%6)"/>
      <w:lvlJc w:val="left"/>
      <w:pPr>
        <w:ind w:left="3600" w:firstLine="0"/>
      </w:pPr>
      <w:rPr>
        <w:rFonts w:hint="default"/>
      </w:rPr>
    </w:lvl>
    <w:lvl w:ilvl="6">
      <w:start w:val="1"/>
      <w:numFmt w:val="lowerRoman"/>
      <w:pStyle w:val="berschrift7"/>
      <w:lvlText w:val="(%7)"/>
      <w:lvlJc w:val="left"/>
      <w:pPr>
        <w:ind w:left="4320" w:firstLine="0"/>
      </w:pPr>
      <w:rPr>
        <w:rFonts w:hint="default"/>
      </w:rPr>
    </w:lvl>
    <w:lvl w:ilvl="7">
      <w:start w:val="1"/>
      <w:numFmt w:val="lowerLetter"/>
      <w:pStyle w:val="berschrift8"/>
      <w:lvlText w:val="(%8)"/>
      <w:lvlJc w:val="left"/>
      <w:pPr>
        <w:ind w:left="5040" w:firstLine="0"/>
      </w:pPr>
      <w:rPr>
        <w:rFonts w:hint="default"/>
      </w:rPr>
    </w:lvl>
    <w:lvl w:ilvl="8">
      <w:start w:val="1"/>
      <w:numFmt w:val="lowerRoman"/>
      <w:pStyle w:val="berschrift9"/>
      <w:lvlText w:val="(%9)"/>
      <w:lvlJc w:val="left"/>
      <w:pPr>
        <w:ind w:left="5760" w:firstLine="0"/>
      </w:pPr>
      <w:rPr>
        <w:rFonts w:hint="default"/>
      </w:rPr>
    </w:lvl>
  </w:abstractNum>
  <w:abstractNum w:abstractNumId="1" w15:restartNumberingAfterBreak="0">
    <w:nsid w:val="00000002"/>
    <w:multiLevelType w:val="singleLevel"/>
    <w:tmpl w:val="00000002"/>
    <w:name w:val="WW8Num4"/>
    <w:lvl w:ilvl="0">
      <w:start w:val="1"/>
      <w:numFmt w:val="bullet"/>
      <w:lvlText w:val=""/>
      <w:lvlJc w:val="left"/>
      <w:pPr>
        <w:tabs>
          <w:tab w:val="num" w:pos="360"/>
        </w:tabs>
      </w:pPr>
      <w:rPr>
        <w:rFonts w:ascii="Symbol" w:hAnsi="Symbol" w:cs="Times New Roman"/>
      </w:rPr>
    </w:lvl>
  </w:abstractNum>
  <w:abstractNum w:abstractNumId="2" w15:restartNumberingAfterBreak="0">
    <w:nsid w:val="00000003"/>
    <w:multiLevelType w:val="singleLevel"/>
    <w:tmpl w:val="00000003"/>
    <w:name w:val="WW8Num5"/>
    <w:lvl w:ilvl="0">
      <w:start w:val="1"/>
      <w:numFmt w:val="bullet"/>
      <w:lvlText w:val=""/>
      <w:lvlJc w:val="left"/>
      <w:pPr>
        <w:tabs>
          <w:tab w:val="num" w:pos="360"/>
        </w:tabs>
      </w:pPr>
      <w:rPr>
        <w:rFonts w:ascii="Symbol" w:hAnsi="Symbol" w:cs="Times New Roman"/>
      </w:rPr>
    </w:lvl>
  </w:abstractNum>
  <w:abstractNum w:abstractNumId="3" w15:restartNumberingAfterBreak="0">
    <w:nsid w:val="00000005"/>
    <w:multiLevelType w:val="singleLevel"/>
    <w:tmpl w:val="00000005"/>
    <w:name w:val="WW8Num8"/>
    <w:lvl w:ilvl="0">
      <w:start w:val="1"/>
      <w:numFmt w:val="bullet"/>
      <w:lvlText w:val=""/>
      <w:lvlJc w:val="left"/>
      <w:pPr>
        <w:tabs>
          <w:tab w:val="num" w:pos="360"/>
        </w:tabs>
      </w:pPr>
      <w:rPr>
        <w:rFonts w:ascii="Symbol" w:hAnsi="Symbol" w:cs="Times New Roman"/>
      </w:rPr>
    </w:lvl>
  </w:abstractNum>
  <w:abstractNum w:abstractNumId="4" w15:restartNumberingAfterBreak="0">
    <w:nsid w:val="00000006"/>
    <w:multiLevelType w:val="singleLevel"/>
    <w:tmpl w:val="00000006"/>
    <w:name w:val="WW8Num9"/>
    <w:lvl w:ilvl="0">
      <w:start w:val="1"/>
      <w:numFmt w:val="bullet"/>
      <w:lvlText w:val=""/>
      <w:lvlJc w:val="left"/>
      <w:pPr>
        <w:tabs>
          <w:tab w:val="num" w:pos="360"/>
        </w:tabs>
      </w:pPr>
      <w:rPr>
        <w:rFonts w:ascii="Symbol" w:hAnsi="Symbol" w:cs="Times New Roman"/>
      </w:rPr>
    </w:lvl>
  </w:abstractNum>
  <w:abstractNum w:abstractNumId="5" w15:restartNumberingAfterBreak="0">
    <w:nsid w:val="00000007"/>
    <w:multiLevelType w:val="singleLevel"/>
    <w:tmpl w:val="B9A437EC"/>
    <w:name w:val="WW8Num10"/>
    <w:lvl w:ilvl="0">
      <w:start w:val="1"/>
      <w:numFmt w:val="bullet"/>
      <w:lvlText w:val=""/>
      <w:lvlJc w:val="left"/>
      <w:pPr>
        <w:tabs>
          <w:tab w:val="num" w:pos="360"/>
        </w:tabs>
      </w:pPr>
      <w:rPr>
        <w:rFonts w:ascii="Symbol" w:hAnsi="Symbol" w:cs="Times New Roman"/>
        <w:color w:val="000000"/>
      </w:rPr>
    </w:lvl>
  </w:abstractNum>
  <w:abstractNum w:abstractNumId="6" w15:restartNumberingAfterBreak="0">
    <w:nsid w:val="00000008"/>
    <w:multiLevelType w:val="singleLevel"/>
    <w:tmpl w:val="00000008"/>
    <w:name w:val="WW8Num11"/>
    <w:lvl w:ilvl="0">
      <w:start w:val="1"/>
      <w:numFmt w:val="bullet"/>
      <w:lvlText w:val=""/>
      <w:lvlJc w:val="left"/>
      <w:pPr>
        <w:tabs>
          <w:tab w:val="num" w:pos="360"/>
        </w:tabs>
      </w:pPr>
      <w:rPr>
        <w:rFonts w:ascii="Symbol" w:hAnsi="Symbol" w:cs="Times New Roman"/>
      </w:rPr>
    </w:lvl>
  </w:abstractNum>
  <w:abstractNum w:abstractNumId="7" w15:restartNumberingAfterBreak="0">
    <w:nsid w:val="00000009"/>
    <w:multiLevelType w:val="singleLevel"/>
    <w:tmpl w:val="00000009"/>
    <w:name w:val="WW8Num12"/>
    <w:lvl w:ilvl="0">
      <w:start w:val="1"/>
      <w:numFmt w:val="bullet"/>
      <w:lvlText w:val=""/>
      <w:lvlJc w:val="left"/>
      <w:pPr>
        <w:tabs>
          <w:tab w:val="num" w:pos="360"/>
        </w:tabs>
      </w:pPr>
      <w:rPr>
        <w:rFonts w:ascii="Symbol" w:hAnsi="Symbol" w:cs="Times New Roman"/>
      </w:rPr>
    </w:lvl>
  </w:abstractNum>
  <w:abstractNum w:abstractNumId="8" w15:restartNumberingAfterBreak="0">
    <w:nsid w:val="0000000B"/>
    <w:multiLevelType w:val="singleLevel"/>
    <w:tmpl w:val="0000000B"/>
    <w:name w:val="WW8Num20"/>
    <w:lvl w:ilvl="0">
      <w:start w:val="1"/>
      <w:numFmt w:val="bullet"/>
      <w:lvlText w:val=""/>
      <w:lvlJc w:val="left"/>
      <w:pPr>
        <w:tabs>
          <w:tab w:val="num" w:pos="360"/>
        </w:tabs>
      </w:pPr>
      <w:rPr>
        <w:rFonts w:ascii="Symbol" w:hAnsi="Symbol" w:cs="Times New Roman"/>
      </w:rPr>
    </w:lvl>
  </w:abstractNum>
  <w:abstractNum w:abstractNumId="9" w15:restartNumberingAfterBreak="0">
    <w:nsid w:val="0000000C"/>
    <w:multiLevelType w:val="singleLevel"/>
    <w:tmpl w:val="0000000C"/>
    <w:name w:val="WW8Num21"/>
    <w:lvl w:ilvl="0">
      <w:start w:val="1"/>
      <w:numFmt w:val="bullet"/>
      <w:lvlText w:val=""/>
      <w:lvlJc w:val="left"/>
      <w:pPr>
        <w:tabs>
          <w:tab w:val="num" w:pos="360"/>
        </w:tabs>
      </w:pPr>
      <w:rPr>
        <w:rFonts w:ascii="Symbol" w:hAnsi="Symbol" w:cs="Times New Roman"/>
      </w:rPr>
    </w:lvl>
  </w:abstractNum>
  <w:abstractNum w:abstractNumId="10" w15:restartNumberingAfterBreak="0">
    <w:nsid w:val="0000000D"/>
    <w:multiLevelType w:val="singleLevel"/>
    <w:tmpl w:val="0000000D"/>
    <w:name w:val="WW8Num24"/>
    <w:lvl w:ilvl="0">
      <w:start w:val="1"/>
      <w:numFmt w:val="bullet"/>
      <w:lvlText w:val=""/>
      <w:lvlJc w:val="left"/>
      <w:pPr>
        <w:tabs>
          <w:tab w:val="num" w:pos="360"/>
        </w:tabs>
      </w:pPr>
      <w:rPr>
        <w:rFonts w:ascii="Symbol" w:hAnsi="Symbol" w:cs="Times New Roman"/>
      </w:rPr>
    </w:lvl>
  </w:abstractNum>
  <w:abstractNum w:abstractNumId="11" w15:restartNumberingAfterBreak="0">
    <w:nsid w:val="0000000E"/>
    <w:multiLevelType w:val="singleLevel"/>
    <w:tmpl w:val="0000000E"/>
    <w:name w:val="WW8Num25"/>
    <w:lvl w:ilvl="0">
      <w:start w:val="1"/>
      <w:numFmt w:val="bullet"/>
      <w:lvlText w:val=""/>
      <w:lvlJc w:val="left"/>
      <w:pPr>
        <w:tabs>
          <w:tab w:val="num" w:pos="360"/>
        </w:tabs>
      </w:pPr>
      <w:rPr>
        <w:rFonts w:ascii="Symbol" w:hAnsi="Symbol" w:cs="Times New Roman"/>
      </w:rPr>
    </w:lvl>
  </w:abstractNum>
  <w:abstractNum w:abstractNumId="12" w15:restartNumberingAfterBreak="0">
    <w:nsid w:val="0000000F"/>
    <w:multiLevelType w:val="singleLevel"/>
    <w:tmpl w:val="0000000F"/>
    <w:name w:val="WW8Num26"/>
    <w:lvl w:ilvl="0">
      <w:start w:val="1"/>
      <w:numFmt w:val="bullet"/>
      <w:lvlText w:val=""/>
      <w:lvlJc w:val="left"/>
      <w:pPr>
        <w:tabs>
          <w:tab w:val="num" w:pos="360"/>
        </w:tabs>
      </w:pPr>
      <w:rPr>
        <w:rFonts w:ascii="Symbol" w:hAnsi="Symbol" w:cs="Times New Roman"/>
      </w:rPr>
    </w:lvl>
  </w:abstractNum>
  <w:abstractNum w:abstractNumId="13" w15:restartNumberingAfterBreak="0">
    <w:nsid w:val="00000010"/>
    <w:multiLevelType w:val="singleLevel"/>
    <w:tmpl w:val="00000010"/>
    <w:name w:val="WW8Num27"/>
    <w:lvl w:ilvl="0">
      <w:start w:val="1"/>
      <w:numFmt w:val="bullet"/>
      <w:lvlText w:val=""/>
      <w:lvlJc w:val="left"/>
      <w:pPr>
        <w:tabs>
          <w:tab w:val="num" w:pos="360"/>
        </w:tabs>
      </w:pPr>
      <w:rPr>
        <w:rFonts w:ascii="Symbol" w:hAnsi="Symbol" w:cs="Times New Roman"/>
      </w:rPr>
    </w:lvl>
  </w:abstractNum>
  <w:abstractNum w:abstractNumId="14" w15:restartNumberingAfterBreak="0">
    <w:nsid w:val="00000011"/>
    <w:multiLevelType w:val="singleLevel"/>
    <w:tmpl w:val="00000011"/>
    <w:name w:val="WW8Num28"/>
    <w:lvl w:ilvl="0">
      <w:start w:val="1"/>
      <w:numFmt w:val="bullet"/>
      <w:lvlText w:val=""/>
      <w:lvlJc w:val="left"/>
      <w:pPr>
        <w:tabs>
          <w:tab w:val="num" w:pos="360"/>
        </w:tabs>
      </w:pPr>
      <w:rPr>
        <w:rFonts w:ascii="Symbol" w:hAnsi="Symbol" w:cs="Times New Roman"/>
      </w:rPr>
    </w:lvl>
  </w:abstractNum>
  <w:abstractNum w:abstractNumId="15" w15:restartNumberingAfterBreak="0">
    <w:nsid w:val="00000012"/>
    <w:multiLevelType w:val="singleLevel"/>
    <w:tmpl w:val="00000012"/>
    <w:name w:val="WW8Num29"/>
    <w:lvl w:ilvl="0">
      <w:start w:val="1"/>
      <w:numFmt w:val="bullet"/>
      <w:lvlText w:val=""/>
      <w:lvlJc w:val="left"/>
      <w:pPr>
        <w:tabs>
          <w:tab w:val="num" w:pos="360"/>
        </w:tabs>
      </w:pPr>
      <w:rPr>
        <w:rFonts w:ascii="Symbol" w:hAnsi="Symbol" w:cs="Times New Roman"/>
      </w:rPr>
    </w:lvl>
  </w:abstractNum>
  <w:abstractNum w:abstractNumId="16" w15:restartNumberingAfterBreak="0">
    <w:nsid w:val="00000013"/>
    <w:multiLevelType w:val="singleLevel"/>
    <w:tmpl w:val="00000013"/>
    <w:name w:val="WW8Num30"/>
    <w:lvl w:ilvl="0">
      <w:start w:val="1"/>
      <w:numFmt w:val="bullet"/>
      <w:lvlText w:val=""/>
      <w:lvlJc w:val="left"/>
      <w:pPr>
        <w:tabs>
          <w:tab w:val="num" w:pos="360"/>
        </w:tabs>
      </w:pPr>
      <w:rPr>
        <w:rFonts w:ascii="Symbol" w:hAnsi="Symbol" w:cs="Times New Roman"/>
      </w:rPr>
    </w:lvl>
  </w:abstractNum>
  <w:abstractNum w:abstractNumId="17" w15:restartNumberingAfterBreak="0">
    <w:nsid w:val="00000014"/>
    <w:multiLevelType w:val="singleLevel"/>
    <w:tmpl w:val="00000014"/>
    <w:name w:val="WW8Num31"/>
    <w:lvl w:ilvl="0">
      <w:start w:val="1"/>
      <w:numFmt w:val="bullet"/>
      <w:lvlText w:val=""/>
      <w:lvlJc w:val="left"/>
      <w:pPr>
        <w:tabs>
          <w:tab w:val="num" w:pos="360"/>
        </w:tabs>
      </w:pPr>
      <w:rPr>
        <w:rFonts w:ascii="Symbol" w:hAnsi="Symbol" w:cs="Times New Roman"/>
      </w:rPr>
    </w:lvl>
  </w:abstractNum>
  <w:abstractNum w:abstractNumId="18" w15:restartNumberingAfterBreak="0">
    <w:nsid w:val="00000015"/>
    <w:multiLevelType w:val="singleLevel"/>
    <w:tmpl w:val="00000015"/>
    <w:name w:val="WW8Num32"/>
    <w:lvl w:ilvl="0">
      <w:start w:val="1"/>
      <w:numFmt w:val="bullet"/>
      <w:lvlText w:val=""/>
      <w:lvlJc w:val="left"/>
      <w:pPr>
        <w:tabs>
          <w:tab w:val="num" w:pos="360"/>
        </w:tabs>
      </w:pPr>
      <w:rPr>
        <w:rFonts w:ascii="Symbol" w:hAnsi="Symbol" w:cs="Times New Roman"/>
      </w:rPr>
    </w:lvl>
  </w:abstractNum>
  <w:abstractNum w:abstractNumId="19" w15:restartNumberingAfterBreak="0">
    <w:nsid w:val="00000016"/>
    <w:multiLevelType w:val="singleLevel"/>
    <w:tmpl w:val="00000016"/>
    <w:name w:val="WW8Num33"/>
    <w:lvl w:ilvl="0">
      <w:start w:val="1"/>
      <w:numFmt w:val="bullet"/>
      <w:lvlText w:val=""/>
      <w:lvlJc w:val="left"/>
      <w:pPr>
        <w:tabs>
          <w:tab w:val="num" w:pos="360"/>
        </w:tabs>
      </w:pPr>
      <w:rPr>
        <w:rFonts w:ascii="Symbol" w:hAnsi="Symbol" w:cs="Times New Roman"/>
      </w:rPr>
    </w:lvl>
  </w:abstractNum>
  <w:abstractNum w:abstractNumId="20" w15:restartNumberingAfterBreak="0">
    <w:nsid w:val="00000017"/>
    <w:multiLevelType w:val="singleLevel"/>
    <w:tmpl w:val="00000017"/>
    <w:name w:val="WW8Num34"/>
    <w:lvl w:ilvl="0">
      <w:start w:val="1"/>
      <w:numFmt w:val="bullet"/>
      <w:lvlText w:val=""/>
      <w:lvlJc w:val="left"/>
      <w:pPr>
        <w:tabs>
          <w:tab w:val="num" w:pos="360"/>
        </w:tabs>
      </w:pPr>
      <w:rPr>
        <w:rFonts w:ascii="Symbol" w:hAnsi="Symbol" w:cs="Times New Roman"/>
      </w:rPr>
    </w:lvl>
  </w:abstractNum>
  <w:abstractNum w:abstractNumId="21" w15:restartNumberingAfterBreak="0">
    <w:nsid w:val="00000018"/>
    <w:multiLevelType w:val="singleLevel"/>
    <w:tmpl w:val="00000018"/>
    <w:name w:val="WW8Num41"/>
    <w:lvl w:ilvl="0">
      <w:start w:val="1"/>
      <w:numFmt w:val="bullet"/>
      <w:lvlText w:val=""/>
      <w:lvlJc w:val="left"/>
      <w:pPr>
        <w:tabs>
          <w:tab w:val="num" w:pos="360"/>
        </w:tabs>
      </w:pPr>
      <w:rPr>
        <w:rFonts w:ascii="Symbol" w:hAnsi="Symbol" w:cs="Times New Roman"/>
      </w:rPr>
    </w:lvl>
  </w:abstractNum>
  <w:abstractNum w:abstractNumId="22" w15:restartNumberingAfterBreak="0">
    <w:nsid w:val="00000019"/>
    <w:multiLevelType w:val="singleLevel"/>
    <w:tmpl w:val="00000019"/>
    <w:name w:val="WW8Num45"/>
    <w:lvl w:ilvl="0">
      <w:start w:val="1"/>
      <w:numFmt w:val="bullet"/>
      <w:lvlText w:val=""/>
      <w:lvlJc w:val="left"/>
      <w:pPr>
        <w:tabs>
          <w:tab w:val="num" w:pos="360"/>
        </w:tabs>
      </w:pPr>
      <w:rPr>
        <w:rFonts w:ascii="Symbol" w:hAnsi="Symbol" w:cs="Times New Roman"/>
      </w:rPr>
    </w:lvl>
  </w:abstractNum>
  <w:abstractNum w:abstractNumId="23" w15:restartNumberingAfterBreak="0">
    <w:nsid w:val="0000001A"/>
    <w:multiLevelType w:val="singleLevel"/>
    <w:tmpl w:val="0000001A"/>
    <w:name w:val="WW8Num46"/>
    <w:lvl w:ilvl="0">
      <w:start w:val="1"/>
      <w:numFmt w:val="bullet"/>
      <w:lvlText w:val=""/>
      <w:lvlJc w:val="left"/>
      <w:pPr>
        <w:tabs>
          <w:tab w:val="num" w:pos="360"/>
        </w:tabs>
      </w:pPr>
      <w:rPr>
        <w:rFonts w:ascii="Symbol" w:hAnsi="Symbol" w:cs="Times New Roman"/>
      </w:rPr>
    </w:lvl>
  </w:abstractNum>
  <w:abstractNum w:abstractNumId="24" w15:restartNumberingAfterBreak="0">
    <w:nsid w:val="0000001B"/>
    <w:multiLevelType w:val="singleLevel"/>
    <w:tmpl w:val="0000001B"/>
    <w:name w:val="WW8Num48"/>
    <w:lvl w:ilvl="0">
      <w:start w:val="1"/>
      <w:numFmt w:val="bullet"/>
      <w:lvlText w:val=""/>
      <w:lvlJc w:val="left"/>
      <w:pPr>
        <w:tabs>
          <w:tab w:val="num" w:pos="360"/>
        </w:tabs>
      </w:pPr>
      <w:rPr>
        <w:rFonts w:ascii="Symbol" w:hAnsi="Symbol" w:cs="Times New Roman"/>
      </w:rPr>
    </w:lvl>
  </w:abstractNum>
  <w:abstractNum w:abstractNumId="25" w15:restartNumberingAfterBreak="0">
    <w:nsid w:val="0000001C"/>
    <w:multiLevelType w:val="singleLevel"/>
    <w:tmpl w:val="0000001C"/>
    <w:name w:val="WW8Num56"/>
    <w:lvl w:ilvl="0">
      <w:start w:val="1"/>
      <w:numFmt w:val="bullet"/>
      <w:lvlText w:val=""/>
      <w:lvlJc w:val="left"/>
      <w:pPr>
        <w:tabs>
          <w:tab w:val="num" w:pos="360"/>
        </w:tabs>
      </w:pPr>
      <w:rPr>
        <w:rFonts w:ascii="Symbol" w:hAnsi="Symbol" w:cs="Times New Roman"/>
      </w:rPr>
    </w:lvl>
  </w:abstractNum>
  <w:abstractNum w:abstractNumId="26" w15:restartNumberingAfterBreak="0">
    <w:nsid w:val="07491ECE"/>
    <w:multiLevelType w:val="hybridMultilevel"/>
    <w:tmpl w:val="D5CC86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1CF4765C"/>
    <w:multiLevelType w:val="hybridMultilevel"/>
    <w:tmpl w:val="0AC0AC5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227E7270"/>
    <w:multiLevelType w:val="hybridMultilevel"/>
    <w:tmpl w:val="1578EC5A"/>
    <w:lvl w:ilvl="0" w:tplc="F5DA577A">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22D4475A"/>
    <w:multiLevelType w:val="hybridMultilevel"/>
    <w:tmpl w:val="D3C6CE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2882483B"/>
    <w:multiLevelType w:val="hybridMultilevel"/>
    <w:tmpl w:val="86E20B80"/>
    <w:lvl w:ilvl="0" w:tplc="BEB4937A">
      <w:start w:val="1"/>
      <w:numFmt w:val="decimal"/>
      <w:pStyle w:val="KeinLeerraum"/>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2E676A5B"/>
    <w:multiLevelType w:val="hybridMultilevel"/>
    <w:tmpl w:val="F0A463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300E32EC"/>
    <w:multiLevelType w:val="hybridMultilevel"/>
    <w:tmpl w:val="E6ACE3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30B83170"/>
    <w:multiLevelType w:val="hybridMultilevel"/>
    <w:tmpl w:val="BD12E2E8"/>
    <w:lvl w:ilvl="0" w:tplc="8A8A5E92">
      <w:start w:val="1"/>
      <w:numFmt w:val="lowerLetter"/>
      <w:pStyle w:val="listlettered"/>
      <w:lvlText w:val="%1)"/>
      <w:lvlJc w:val="left"/>
      <w:pPr>
        <w:ind w:left="1004" w:hanging="360"/>
      </w:pPr>
    </w:lvl>
    <w:lvl w:ilvl="1" w:tplc="20000019" w:tentative="1">
      <w:start w:val="1"/>
      <w:numFmt w:val="lowerLetter"/>
      <w:lvlText w:val="%2."/>
      <w:lvlJc w:val="left"/>
      <w:pPr>
        <w:ind w:left="1724" w:hanging="360"/>
      </w:pPr>
    </w:lvl>
    <w:lvl w:ilvl="2" w:tplc="2000001B" w:tentative="1">
      <w:start w:val="1"/>
      <w:numFmt w:val="lowerRoman"/>
      <w:lvlText w:val="%3."/>
      <w:lvlJc w:val="right"/>
      <w:pPr>
        <w:ind w:left="2444" w:hanging="180"/>
      </w:pPr>
    </w:lvl>
    <w:lvl w:ilvl="3" w:tplc="2000000F" w:tentative="1">
      <w:start w:val="1"/>
      <w:numFmt w:val="decimal"/>
      <w:lvlText w:val="%4."/>
      <w:lvlJc w:val="left"/>
      <w:pPr>
        <w:ind w:left="3164" w:hanging="360"/>
      </w:pPr>
    </w:lvl>
    <w:lvl w:ilvl="4" w:tplc="20000019" w:tentative="1">
      <w:start w:val="1"/>
      <w:numFmt w:val="lowerLetter"/>
      <w:lvlText w:val="%5."/>
      <w:lvlJc w:val="left"/>
      <w:pPr>
        <w:ind w:left="3884" w:hanging="360"/>
      </w:pPr>
    </w:lvl>
    <w:lvl w:ilvl="5" w:tplc="2000001B" w:tentative="1">
      <w:start w:val="1"/>
      <w:numFmt w:val="lowerRoman"/>
      <w:lvlText w:val="%6."/>
      <w:lvlJc w:val="right"/>
      <w:pPr>
        <w:ind w:left="4604" w:hanging="180"/>
      </w:pPr>
    </w:lvl>
    <w:lvl w:ilvl="6" w:tplc="2000000F" w:tentative="1">
      <w:start w:val="1"/>
      <w:numFmt w:val="decimal"/>
      <w:lvlText w:val="%7."/>
      <w:lvlJc w:val="left"/>
      <w:pPr>
        <w:ind w:left="5324" w:hanging="360"/>
      </w:pPr>
    </w:lvl>
    <w:lvl w:ilvl="7" w:tplc="20000019" w:tentative="1">
      <w:start w:val="1"/>
      <w:numFmt w:val="lowerLetter"/>
      <w:lvlText w:val="%8."/>
      <w:lvlJc w:val="left"/>
      <w:pPr>
        <w:ind w:left="6044" w:hanging="360"/>
      </w:pPr>
    </w:lvl>
    <w:lvl w:ilvl="8" w:tplc="2000001B" w:tentative="1">
      <w:start w:val="1"/>
      <w:numFmt w:val="lowerRoman"/>
      <w:lvlText w:val="%9."/>
      <w:lvlJc w:val="right"/>
      <w:pPr>
        <w:ind w:left="6764" w:hanging="180"/>
      </w:pPr>
    </w:lvl>
  </w:abstractNum>
  <w:abstractNum w:abstractNumId="34" w15:restartNumberingAfterBreak="0">
    <w:nsid w:val="31D27297"/>
    <w:multiLevelType w:val="hybridMultilevel"/>
    <w:tmpl w:val="C1DED4A0"/>
    <w:lvl w:ilvl="0" w:tplc="998C3EC2">
      <w:start w:val="1"/>
      <w:numFmt w:val="bullet"/>
      <w:lvlText w:val=""/>
      <w:lvlJc w:val="left"/>
      <w:pPr>
        <w:ind w:left="2160" w:hanging="360"/>
      </w:pPr>
      <w:rPr>
        <w:rFonts w:ascii="Symbol" w:hAnsi="Symbol" w:hint="default"/>
      </w:rPr>
    </w:lvl>
    <w:lvl w:ilvl="1" w:tplc="20000003">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5" w15:restartNumberingAfterBreak="0">
    <w:nsid w:val="3933254A"/>
    <w:multiLevelType w:val="hybridMultilevel"/>
    <w:tmpl w:val="C0947442"/>
    <w:lvl w:ilvl="0" w:tplc="9AB46784">
      <w:start w:val="2"/>
      <w:numFmt w:val="bullet"/>
      <w:lvlText w:val="-"/>
      <w:lvlJc w:val="left"/>
      <w:pPr>
        <w:ind w:left="720" w:hanging="360"/>
      </w:pPr>
      <w:rPr>
        <w:rFonts w:ascii="Segoe UI" w:eastAsia="Times New Roman"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5E7F73D7"/>
    <w:multiLevelType w:val="hybridMultilevel"/>
    <w:tmpl w:val="C4B03A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5FFF78C1"/>
    <w:multiLevelType w:val="hybridMultilevel"/>
    <w:tmpl w:val="46A46B90"/>
    <w:lvl w:ilvl="0" w:tplc="EC2A95AE">
      <w:start w:val="1"/>
      <w:numFmt w:val="decimal"/>
      <w:pStyle w:val="listnumbered"/>
      <w:lvlText w:val="%1."/>
      <w:lvlJc w:val="left"/>
      <w:pPr>
        <w:ind w:left="502"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8" w15:restartNumberingAfterBreak="0">
    <w:nsid w:val="673B7FD5"/>
    <w:multiLevelType w:val="hybridMultilevel"/>
    <w:tmpl w:val="5A083A96"/>
    <w:lvl w:ilvl="0" w:tplc="0486F126">
      <w:start w:val="1"/>
      <w:numFmt w:val="decimal"/>
      <w:pStyle w:val="List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D8011C4"/>
    <w:multiLevelType w:val="hybridMultilevel"/>
    <w:tmpl w:val="A7DACCE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6E2606F8"/>
    <w:multiLevelType w:val="hybridMultilevel"/>
    <w:tmpl w:val="D3C6CE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01368D5"/>
    <w:multiLevelType w:val="hybridMultilevel"/>
    <w:tmpl w:val="D5887640"/>
    <w:lvl w:ilvl="0" w:tplc="0FD257BC">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A502F56"/>
    <w:multiLevelType w:val="hybridMultilevel"/>
    <w:tmpl w:val="96641524"/>
    <w:lvl w:ilvl="0" w:tplc="892AB59E">
      <w:start w:val="1"/>
      <w:numFmt w:val="bullet"/>
      <w:pStyle w:val="ListBullet1"/>
      <w:lvlText w:val=""/>
      <w:lvlJc w:val="left"/>
      <w:pPr>
        <w:ind w:left="720" w:hanging="360"/>
      </w:pPr>
      <w:rPr>
        <w:rFonts w:ascii="Symbol" w:hAnsi="Symbol" w:hint="default"/>
        <w:color w:val="auto"/>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28"/>
  </w:num>
  <w:num w:numId="4">
    <w:abstractNumId w:val="36"/>
  </w:num>
  <w:num w:numId="5">
    <w:abstractNumId w:val="30"/>
  </w:num>
  <w:num w:numId="6">
    <w:abstractNumId w:val="38"/>
  </w:num>
  <w:num w:numId="7">
    <w:abstractNumId w:val="34"/>
  </w:num>
  <w:num w:numId="8">
    <w:abstractNumId w:val="42"/>
  </w:num>
  <w:num w:numId="9">
    <w:abstractNumId w:val="37"/>
  </w:num>
  <w:num w:numId="10">
    <w:abstractNumId w:val="37"/>
    <w:lvlOverride w:ilvl="0">
      <w:startOverride w:val="1"/>
    </w:lvlOverride>
  </w:num>
  <w:num w:numId="11">
    <w:abstractNumId w:val="33"/>
  </w:num>
  <w:num w:numId="12">
    <w:abstractNumId w:val="33"/>
    <w:lvlOverride w:ilvl="0">
      <w:startOverride w:val="1"/>
    </w:lvlOverride>
  </w:num>
  <w:num w:numId="13">
    <w:abstractNumId w:val="37"/>
    <w:lvlOverride w:ilvl="0">
      <w:startOverride w:val="1"/>
    </w:lvlOverride>
  </w:num>
  <w:num w:numId="14">
    <w:abstractNumId w:val="37"/>
    <w:lvlOverride w:ilvl="0">
      <w:startOverride w:val="1"/>
    </w:lvlOverride>
  </w:num>
  <w:num w:numId="15">
    <w:abstractNumId w:val="37"/>
    <w:lvlOverride w:ilvl="0">
      <w:startOverride w:val="1"/>
    </w:lvlOverride>
  </w:num>
  <w:num w:numId="16">
    <w:abstractNumId w:val="37"/>
    <w:lvlOverride w:ilvl="0">
      <w:startOverride w:val="1"/>
    </w:lvlOverride>
  </w:num>
  <w:num w:numId="17">
    <w:abstractNumId w:val="37"/>
    <w:lvlOverride w:ilvl="0">
      <w:startOverride w:val="1"/>
    </w:lvlOverride>
  </w:num>
  <w:num w:numId="18">
    <w:abstractNumId w:val="33"/>
    <w:lvlOverride w:ilvl="0">
      <w:startOverride w:val="1"/>
    </w:lvlOverride>
  </w:num>
  <w:num w:numId="19">
    <w:abstractNumId w:val="33"/>
    <w:lvlOverride w:ilvl="0">
      <w:startOverride w:val="1"/>
    </w:lvlOverride>
  </w:num>
  <w:num w:numId="20">
    <w:abstractNumId w:val="37"/>
    <w:lvlOverride w:ilvl="0">
      <w:startOverride w:val="1"/>
    </w:lvlOverride>
  </w:num>
  <w:num w:numId="21">
    <w:abstractNumId w:val="37"/>
    <w:lvlOverride w:ilvl="0">
      <w:startOverride w:val="1"/>
    </w:lvlOverride>
  </w:num>
  <w:num w:numId="22">
    <w:abstractNumId w:val="37"/>
    <w:lvlOverride w:ilvl="0">
      <w:startOverride w:val="1"/>
    </w:lvlOverride>
  </w:num>
  <w:num w:numId="23">
    <w:abstractNumId w:val="37"/>
    <w:lvlOverride w:ilvl="0">
      <w:startOverride w:val="1"/>
    </w:lvlOverride>
  </w:num>
  <w:num w:numId="24">
    <w:abstractNumId w:val="37"/>
    <w:lvlOverride w:ilvl="0">
      <w:startOverride w:val="1"/>
    </w:lvlOverride>
  </w:num>
  <w:num w:numId="25">
    <w:abstractNumId w:val="37"/>
    <w:lvlOverride w:ilvl="0">
      <w:startOverride w:val="1"/>
    </w:lvlOverride>
  </w:num>
  <w:num w:numId="26">
    <w:abstractNumId w:val="33"/>
    <w:lvlOverride w:ilvl="0">
      <w:startOverride w:val="1"/>
    </w:lvlOverride>
  </w:num>
  <w:num w:numId="27">
    <w:abstractNumId w:val="37"/>
    <w:lvlOverride w:ilvl="0">
      <w:startOverride w:val="1"/>
    </w:lvlOverride>
  </w:num>
  <w:num w:numId="28">
    <w:abstractNumId w:val="41"/>
  </w:num>
  <w:num w:numId="29">
    <w:abstractNumId w:val="33"/>
    <w:lvlOverride w:ilvl="0">
      <w:startOverride w:val="1"/>
    </w:lvlOverride>
  </w:num>
  <w:num w:numId="30">
    <w:abstractNumId w:val="27"/>
  </w:num>
  <w:num w:numId="31">
    <w:abstractNumId w:val="31"/>
  </w:num>
  <w:num w:numId="32">
    <w:abstractNumId w:val="39"/>
  </w:num>
  <w:num w:numId="33">
    <w:abstractNumId w:val="32"/>
  </w:num>
  <w:num w:numId="34">
    <w:abstractNumId w:val="40"/>
  </w:num>
  <w:num w:numId="35">
    <w:abstractNumId w:val="29"/>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567"/>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4097"/>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ExportToHTMLPath" w:val="S:\devlop\sweph\doc\swephprg.htm"/>
  </w:docVars>
  <w:rsids>
    <w:rsidRoot w:val="00544076"/>
    <w:rsid w:val="00000967"/>
    <w:rsid w:val="0000098C"/>
    <w:rsid w:val="00003583"/>
    <w:rsid w:val="00003F7A"/>
    <w:rsid w:val="000064D5"/>
    <w:rsid w:val="000072B9"/>
    <w:rsid w:val="00013F32"/>
    <w:rsid w:val="00015785"/>
    <w:rsid w:val="0001731A"/>
    <w:rsid w:val="00024BC1"/>
    <w:rsid w:val="00031464"/>
    <w:rsid w:val="00031928"/>
    <w:rsid w:val="00033380"/>
    <w:rsid w:val="000339F8"/>
    <w:rsid w:val="00034150"/>
    <w:rsid w:val="00036FEC"/>
    <w:rsid w:val="000524DF"/>
    <w:rsid w:val="00056535"/>
    <w:rsid w:val="00056ABB"/>
    <w:rsid w:val="00060E96"/>
    <w:rsid w:val="000621AF"/>
    <w:rsid w:val="0006334E"/>
    <w:rsid w:val="0006508E"/>
    <w:rsid w:val="0006536C"/>
    <w:rsid w:val="00065696"/>
    <w:rsid w:val="00065E78"/>
    <w:rsid w:val="00071802"/>
    <w:rsid w:val="000752AE"/>
    <w:rsid w:val="00086117"/>
    <w:rsid w:val="00091553"/>
    <w:rsid w:val="00092BFE"/>
    <w:rsid w:val="00094CD8"/>
    <w:rsid w:val="00095806"/>
    <w:rsid w:val="00095D76"/>
    <w:rsid w:val="000A3980"/>
    <w:rsid w:val="000B299C"/>
    <w:rsid w:val="000C1AEC"/>
    <w:rsid w:val="000C331F"/>
    <w:rsid w:val="000C5F56"/>
    <w:rsid w:val="000C69BB"/>
    <w:rsid w:val="000C756D"/>
    <w:rsid w:val="000E1AC7"/>
    <w:rsid w:val="000E4E82"/>
    <w:rsid w:val="000E56A5"/>
    <w:rsid w:val="000E69D4"/>
    <w:rsid w:val="000E6E41"/>
    <w:rsid w:val="000F1421"/>
    <w:rsid w:val="000F20B6"/>
    <w:rsid w:val="00102A1F"/>
    <w:rsid w:val="00103B7B"/>
    <w:rsid w:val="001045B1"/>
    <w:rsid w:val="0012530B"/>
    <w:rsid w:val="00126A9E"/>
    <w:rsid w:val="001310A8"/>
    <w:rsid w:val="00132B9A"/>
    <w:rsid w:val="00133439"/>
    <w:rsid w:val="00137284"/>
    <w:rsid w:val="001413F4"/>
    <w:rsid w:val="00143A8B"/>
    <w:rsid w:val="001467AE"/>
    <w:rsid w:val="001468F6"/>
    <w:rsid w:val="00146A76"/>
    <w:rsid w:val="001555B8"/>
    <w:rsid w:val="00155860"/>
    <w:rsid w:val="00156ACE"/>
    <w:rsid w:val="00157F3F"/>
    <w:rsid w:val="001600B5"/>
    <w:rsid w:val="001601C4"/>
    <w:rsid w:val="00160907"/>
    <w:rsid w:val="00161A2D"/>
    <w:rsid w:val="001664B8"/>
    <w:rsid w:val="001735F9"/>
    <w:rsid w:val="00174FD3"/>
    <w:rsid w:val="00181CE8"/>
    <w:rsid w:val="0018669D"/>
    <w:rsid w:val="00187618"/>
    <w:rsid w:val="001A14CB"/>
    <w:rsid w:val="001A211C"/>
    <w:rsid w:val="001A27A2"/>
    <w:rsid w:val="001A2923"/>
    <w:rsid w:val="001B03EC"/>
    <w:rsid w:val="001B3DD9"/>
    <w:rsid w:val="001B74C3"/>
    <w:rsid w:val="001C0459"/>
    <w:rsid w:val="001C5FFC"/>
    <w:rsid w:val="001D50C8"/>
    <w:rsid w:val="001E2532"/>
    <w:rsid w:val="001E37BC"/>
    <w:rsid w:val="001E4776"/>
    <w:rsid w:val="001F5A65"/>
    <w:rsid w:val="001F6B0E"/>
    <w:rsid w:val="00202FCF"/>
    <w:rsid w:val="0020541D"/>
    <w:rsid w:val="00206C87"/>
    <w:rsid w:val="002116C4"/>
    <w:rsid w:val="00212787"/>
    <w:rsid w:val="0021556A"/>
    <w:rsid w:val="00221D9A"/>
    <w:rsid w:val="0022545B"/>
    <w:rsid w:val="00227975"/>
    <w:rsid w:val="002334DA"/>
    <w:rsid w:val="002351AD"/>
    <w:rsid w:val="00235628"/>
    <w:rsid w:val="0023700F"/>
    <w:rsid w:val="002370F5"/>
    <w:rsid w:val="00241A6E"/>
    <w:rsid w:val="00242E7B"/>
    <w:rsid w:val="00242F64"/>
    <w:rsid w:val="00245C72"/>
    <w:rsid w:val="00250C8E"/>
    <w:rsid w:val="002513C0"/>
    <w:rsid w:val="00255C69"/>
    <w:rsid w:val="002579D1"/>
    <w:rsid w:val="002635AF"/>
    <w:rsid w:val="00264EF6"/>
    <w:rsid w:val="00273E0A"/>
    <w:rsid w:val="00275401"/>
    <w:rsid w:val="00281090"/>
    <w:rsid w:val="00283E02"/>
    <w:rsid w:val="00284CA9"/>
    <w:rsid w:val="0029270C"/>
    <w:rsid w:val="00292F6A"/>
    <w:rsid w:val="002936AF"/>
    <w:rsid w:val="0029442B"/>
    <w:rsid w:val="002966CB"/>
    <w:rsid w:val="00297CAE"/>
    <w:rsid w:val="002A04BA"/>
    <w:rsid w:val="002A0AEB"/>
    <w:rsid w:val="002A24DA"/>
    <w:rsid w:val="002A24FE"/>
    <w:rsid w:val="002B122D"/>
    <w:rsid w:val="002B4972"/>
    <w:rsid w:val="002B59F7"/>
    <w:rsid w:val="002C0484"/>
    <w:rsid w:val="002C760D"/>
    <w:rsid w:val="002D047C"/>
    <w:rsid w:val="002D04A1"/>
    <w:rsid w:val="002D1304"/>
    <w:rsid w:val="002D2963"/>
    <w:rsid w:val="002D4919"/>
    <w:rsid w:val="002D550B"/>
    <w:rsid w:val="002E3253"/>
    <w:rsid w:val="002E5836"/>
    <w:rsid w:val="002F177E"/>
    <w:rsid w:val="002F48C6"/>
    <w:rsid w:val="002F7D2F"/>
    <w:rsid w:val="003107F4"/>
    <w:rsid w:val="003137E9"/>
    <w:rsid w:val="00314521"/>
    <w:rsid w:val="003154F3"/>
    <w:rsid w:val="00315CF2"/>
    <w:rsid w:val="003238D1"/>
    <w:rsid w:val="00326FDF"/>
    <w:rsid w:val="00327C62"/>
    <w:rsid w:val="003306D6"/>
    <w:rsid w:val="00330F9A"/>
    <w:rsid w:val="0033366D"/>
    <w:rsid w:val="00336BF7"/>
    <w:rsid w:val="00337E74"/>
    <w:rsid w:val="00341D2D"/>
    <w:rsid w:val="00344134"/>
    <w:rsid w:val="00345F1D"/>
    <w:rsid w:val="0034683A"/>
    <w:rsid w:val="00347C36"/>
    <w:rsid w:val="00347DD2"/>
    <w:rsid w:val="00350F20"/>
    <w:rsid w:val="0035178C"/>
    <w:rsid w:val="00351A43"/>
    <w:rsid w:val="003560B0"/>
    <w:rsid w:val="00357D1E"/>
    <w:rsid w:val="003626B7"/>
    <w:rsid w:val="00364587"/>
    <w:rsid w:val="003668DC"/>
    <w:rsid w:val="00372BCF"/>
    <w:rsid w:val="00375292"/>
    <w:rsid w:val="00375D9F"/>
    <w:rsid w:val="00376E73"/>
    <w:rsid w:val="0037742A"/>
    <w:rsid w:val="00377FEA"/>
    <w:rsid w:val="003803BA"/>
    <w:rsid w:val="00390B2C"/>
    <w:rsid w:val="00391061"/>
    <w:rsid w:val="00393ABA"/>
    <w:rsid w:val="003942E0"/>
    <w:rsid w:val="003943AB"/>
    <w:rsid w:val="00396AB8"/>
    <w:rsid w:val="00396DCB"/>
    <w:rsid w:val="00397DAE"/>
    <w:rsid w:val="003A43B9"/>
    <w:rsid w:val="003A5B6E"/>
    <w:rsid w:val="003A5DD7"/>
    <w:rsid w:val="003A7604"/>
    <w:rsid w:val="003B23DF"/>
    <w:rsid w:val="003B5121"/>
    <w:rsid w:val="003B6C31"/>
    <w:rsid w:val="003B756D"/>
    <w:rsid w:val="003B7E76"/>
    <w:rsid w:val="003C0781"/>
    <w:rsid w:val="003C183C"/>
    <w:rsid w:val="003C260F"/>
    <w:rsid w:val="003D46AE"/>
    <w:rsid w:val="003D78A7"/>
    <w:rsid w:val="003D7DDF"/>
    <w:rsid w:val="003E1A3C"/>
    <w:rsid w:val="003E410C"/>
    <w:rsid w:val="003E54D9"/>
    <w:rsid w:val="003E57ED"/>
    <w:rsid w:val="003E6388"/>
    <w:rsid w:val="003E67BF"/>
    <w:rsid w:val="003E6A4B"/>
    <w:rsid w:val="003E7D44"/>
    <w:rsid w:val="003F1F67"/>
    <w:rsid w:val="003F588C"/>
    <w:rsid w:val="00401C57"/>
    <w:rsid w:val="00402AE9"/>
    <w:rsid w:val="00402C12"/>
    <w:rsid w:val="00404515"/>
    <w:rsid w:val="004045A5"/>
    <w:rsid w:val="004046E2"/>
    <w:rsid w:val="00406858"/>
    <w:rsid w:val="00413349"/>
    <w:rsid w:val="00415F29"/>
    <w:rsid w:val="00416E82"/>
    <w:rsid w:val="004172D7"/>
    <w:rsid w:val="00417550"/>
    <w:rsid w:val="00417FE7"/>
    <w:rsid w:val="00420271"/>
    <w:rsid w:val="00421284"/>
    <w:rsid w:val="00421515"/>
    <w:rsid w:val="004244C6"/>
    <w:rsid w:val="00424FBC"/>
    <w:rsid w:val="0042692B"/>
    <w:rsid w:val="00432147"/>
    <w:rsid w:val="00436363"/>
    <w:rsid w:val="00443E81"/>
    <w:rsid w:val="00444808"/>
    <w:rsid w:val="00445A0C"/>
    <w:rsid w:val="00446B06"/>
    <w:rsid w:val="004478B6"/>
    <w:rsid w:val="004518D4"/>
    <w:rsid w:val="004527F1"/>
    <w:rsid w:val="0045498D"/>
    <w:rsid w:val="004572A8"/>
    <w:rsid w:val="00464113"/>
    <w:rsid w:val="004649A8"/>
    <w:rsid w:val="004658B7"/>
    <w:rsid w:val="00465B36"/>
    <w:rsid w:val="00467CF2"/>
    <w:rsid w:val="00470D5E"/>
    <w:rsid w:val="00473887"/>
    <w:rsid w:val="004806CF"/>
    <w:rsid w:val="00480F08"/>
    <w:rsid w:val="004834E8"/>
    <w:rsid w:val="00490AE2"/>
    <w:rsid w:val="004935F8"/>
    <w:rsid w:val="00493D09"/>
    <w:rsid w:val="00494C46"/>
    <w:rsid w:val="00495D04"/>
    <w:rsid w:val="00497449"/>
    <w:rsid w:val="004A0CAB"/>
    <w:rsid w:val="004A16A9"/>
    <w:rsid w:val="004A5D88"/>
    <w:rsid w:val="004A63B6"/>
    <w:rsid w:val="004B02FE"/>
    <w:rsid w:val="004B4A08"/>
    <w:rsid w:val="004B4F9F"/>
    <w:rsid w:val="004C02C3"/>
    <w:rsid w:val="004C155A"/>
    <w:rsid w:val="004C1F6E"/>
    <w:rsid w:val="004C37B2"/>
    <w:rsid w:val="004D1175"/>
    <w:rsid w:val="004D4C65"/>
    <w:rsid w:val="004E392B"/>
    <w:rsid w:val="004E52D3"/>
    <w:rsid w:val="004E6389"/>
    <w:rsid w:val="004E6B3F"/>
    <w:rsid w:val="004E7C4F"/>
    <w:rsid w:val="004F1279"/>
    <w:rsid w:val="004F34B6"/>
    <w:rsid w:val="004F36F8"/>
    <w:rsid w:val="004F38C2"/>
    <w:rsid w:val="004F3BF8"/>
    <w:rsid w:val="00501920"/>
    <w:rsid w:val="005044E1"/>
    <w:rsid w:val="00505CB9"/>
    <w:rsid w:val="00510386"/>
    <w:rsid w:val="00510EDA"/>
    <w:rsid w:val="0051208A"/>
    <w:rsid w:val="00513D0E"/>
    <w:rsid w:val="005175A9"/>
    <w:rsid w:val="005242D2"/>
    <w:rsid w:val="00526E0C"/>
    <w:rsid w:val="00527695"/>
    <w:rsid w:val="00530D5E"/>
    <w:rsid w:val="00540468"/>
    <w:rsid w:val="0054298C"/>
    <w:rsid w:val="00543E4E"/>
    <w:rsid w:val="00544076"/>
    <w:rsid w:val="005443DA"/>
    <w:rsid w:val="00544D0E"/>
    <w:rsid w:val="005465B0"/>
    <w:rsid w:val="00553620"/>
    <w:rsid w:val="00557DC7"/>
    <w:rsid w:val="005617F8"/>
    <w:rsid w:val="00565682"/>
    <w:rsid w:val="00567CAD"/>
    <w:rsid w:val="005705BE"/>
    <w:rsid w:val="00570951"/>
    <w:rsid w:val="00571448"/>
    <w:rsid w:val="00573CC1"/>
    <w:rsid w:val="0057496F"/>
    <w:rsid w:val="00577837"/>
    <w:rsid w:val="00583574"/>
    <w:rsid w:val="005879E7"/>
    <w:rsid w:val="00594655"/>
    <w:rsid w:val="005957D9"/>
    <w:rsid w:val="00597461"/>
    <w:rsid w:val="005A103E"/>
    <w:rsid w:val="005A2F9F"/>
    <w:rsid w:val="005A3364"/>
    <w:rsid w:val="005A5CEF"/>
    <w:rsid w:val="005B02CB"/>
    <w:rsid w:val="005B1D47"/>
    <w:rsid w:val="005B21FA"/>
    <w:rsid w:val="005C0D07"/>
    <w:rsid w:val="005C394C"/>
    <w:rsid w:val="005C52F9"/>
    <w:rsid w:val="005C7222"/>
    <w:rsid w:val="005D0E7D"/>
    <w:rsid w:val="005D2252"/>
    <w:rsid w:val="005D3C75"/>
    <w:rsid w:val="005D3CCC"/>
    <w:rsid w:val="005D5917"/>
    <w:rsid w:val="005E005A"/>
    <w:rsid w:val="005E172D"/>
    <w:rsid w:val="005E4802"/>
    <w:rsid w:val="005F41DD"/>
    <w:rsid w:val="005F4205"/>
    <w:rsid w:val="00607E67"/>
    <w:rsid w:val="00627F75"/>
    <w:rsid w:val="0064151F"/>
    <w:rsid w:val="0065564B"/>
    <w:rsid w:val="0066052B"/>
    <w:rsid w:val="00665748"/>
    <w:rsid w:val="00667634"/>
    <w:rsid w:val="00677F51"/>
    <w:rsid w:val="006803D5"/>
    <w:rsid w:val="00681D84"/>
    <w:rsid w:val="00682991"/>
    <w:rsid w:val="006914DC"/>
    <w:rsid w:val="006920E8"/>
    <w:rsid w:val="006A24B6"/>
    <w:rsid w:val="006A4E53"/>
    <w:rsid w:val="006A6DF4"/>
    <w:rsid w:val="006B2541"/>
    <w:rsid w:val="006C0D37"/>
    <w:rsid w:val="006C1A9A"/>
    <w:rsid w:val="006C2785"/>
    <w:rsid w:val="006D074D"/>
    <w:rsid w:val="006D1460"/>
    <w:rsid w:val="006D2DE2"/>
    <w:rsid w:val="006D675E"/>
    <w:rsid w:val="006E2092"/>
    <w:rsid w:val="006E56AB"/>
    <w:rsid w:val="006E6636"/>
    <w:rsid w:val="006E704C"/>
    <w:rsid w:val="006F1A14"/>
    <w:rsid w:val="006F2945"/>
    <w:rsid w:val="006F3A21"/>
    <w:rsid w:val="006F50D7"/>
    <w:rsid w:val="006F79D4"/>
    <w:rsid w:val="00703989"/>
    <w:rsid w:val="00705D8F"/>
    <w:rsid w:val="0070640C"/>
    <w:rsid w:val="0070794E"/>
    <w:rsid w:val="0071036C"/>
    <w:rsid w:val="007210D5"/>
    <w:rsid w:val="00730BD4"/>
    <w:rsid w:val="00731889"/>
    <w:rsid w:val="00735C68"/>
    <w:rsid w:val="00736FB3"/>
    <w:rsid w:val="00737082"/>
    <w:rsid w:val="00740705"/>
    <w:rsid w:val="00740FEE"/>
    <w:rsid w:val="00741591"/>
    <w:rsid w:val="007418D0"/>
    <w:rsid w:val="00741EC1"/>
    <w:rsid w:val="00747717"/>
    <w:rsid w:val="00754B6B"/>
    <w:rsid w:val="0075706B"/>
    <w:rsid w:val="00763291"/>
    <w:rsid w:val="007645CA"/>
    <w:rsid w:val="00770FF9"/>
    <w:rsid w:val="00774316"/>
    <w:rsid w:val="0077771F"/>
    <w:rsid w:val="0078175C"/>
    <w:rsid w:val="00783E47"/>
    <w:rsid w:val="007865FE"/>
    <w:rsid w:val="007867AD"/>
    <w:rsid w:val="007874A5"/>
    <w:rsid w:val="00791E47"/>
    <w:rsid w:val="00793FF4"/>
    <w:rsid w:val="007A0A9C"/>
    <w:rsid w:val="007A0AE7"/>
    <w:rsid w:val="007A35C7"/>
    <w:rsid w:val="007A5AA9"/>
    <w:rsid w:val="007A7947"/>
    <w:rsid w:val="007B0CE8"/>
    <w:rsid w:val="007C1E9D"/>
    <w:rsid w:val="007C30A6"/>
    <w:rsid w:val="007C3F58"/>
    <w:rsid w:val="007C4931"/>
    <w:rsid w:val="007D117A"/>
    <w:rsid w:val="007D1751"/>
    <w:rsid w:val="007D5F7C"/>
    <w:rsid w:val="007E01DC"/>
    <w:rsid w:val="007E49B2"/>
    <w:rsid w:val="007E70DA"/>
    <w:rsid w:val="007F1DFF"/>
    <w:rsid w:val="007F40B2"/>
    <w:rsid w:val="007F4896"/>
    <w:rsid w:val="007F7F22"/>
    <w:rsid w:val="00800D24"/>
    <w:rsid w:val="00804340"/>
    <w:rsid w:val="00805018"/>
    <w:rsid w:val="00807602"/>
    <w:rsid w:val="00807FC9"/>
    <w:rsid w:val="00810BF0"/>
    <w:rsid w:val="00812341"/>
    <w:rsid w:val="008142B0"/>
    <w:rsid w:val="00816C95"/>
    <w:rsid w:val="008208F4"/>
    <w:rsid w:val="00825C1A"/>
    <w:rsid w:val="00836221"/>
    <w:rsid w:val="00836BFB"/>
    <w:rsid w:val="00841EEA"/>
    <w:rsid w:val="008427AE"/>
    <w:rsid w:val="0084536C"/>
    <w:rsid w:val="00850F48"/>
    <w:rsid w:val="0085498B"/>
    <w:rsid w:val="00857A79"/>
    <w:rsid w:val="00863E74"/>
    <w:rsid w:val="008715E8"/>
    <w:rsid w:val="00873F76"/>
    <w:rsid w:val="00877D89"/>
    <w:rsid w:val="0088429F"/>
    <w:rsid w:val="00895280"/>
    <w:rsid w:val="008970F8"/>
    <w:rsid w:val="008A0725"/>
    <w:rsid w:val="008A0AC1"/>
    <w:rsid w:val="008A3DDE"/>
    <w:rsid w:val="008A7783"/>
    <w:rsid w:val="008B0C91"/>
    <w:rsid w:val="008B18C2"/>
    <w:rsid w:val="008B2418"/>
    <w:rsid w:val="008B5C64"/>
    <w:rsid w:val="008C2018"/>
    <w:rsid w:val="008C3197"/>
    <w:rsid w:val="008C39AD"/>
    <w:rsid w:val="008C6CC9"/>
    <w:rsid w:val="008C7842"/>
    <w:rsid w:val="008E105A"/>
    <w:rsid w:val="008E24EC"/>
    <w:rsid w:val="008E3E07"/>
    <w:rsid w:val="008E5EAE"/>
    <w:rsid w:val="008E6433"/>
    <w:rsid w:val="008F268B"/>
    <w:rsid w:val="008F487D"/>
    <w:rsid w:val="0090333F"/>
    <w:rsid w:val="0090354C"/>
    <w:rsid w:val="00907F98"/>
    <w:rsid w:val="0091408F"/>
    <w:rsid w:val="00917216"/>
    <w:rsid w:val="00922D2B"/>
    <w:rsid w:val="00927EF2"/>
    <w:rsid w:val="00931C49"/>
    <w:rsid w:val="00931D99"/>
    <w:rsid w:val="00932EB3"/>
    <w:rsid w:val="009365AB"/>
    <w:rsid w:val="00940B94"/>
    <w:rsid w:val="0094155B"/>
    <w:rsid w:val="009428FF"/>
    <w:rsid w:val="009430BB"/>
    <w:rsid w:val="00946347"/>
    <w:rsid w:val="0095091C"/>
    <w:rsid w:val="0095217B"/>
    <w:rsid w:val="00954790"/>
    <w:rsid w:val="00957B6D"/>
    <w:rsid w:val="009648D5"/>
    <w:rsid w:val="00964DE4"/>
    <w:rsid w:val="00971A0E"/>
    <w:rsid w:val="00971B21"/>
    <w:rsid w:val="00975F4F"/>
    <w:rsid w:val="00976305"/>
    <w:rsid w:val="009769E4"/>
    <w:rsid w:val="009775C9"/>
    <w:rsid w:val="009914BF"/>
    <w:rsid w:val="00992634"/>
    <w:rsid w:val="009926FA"/>
    <w:rsid w:val="00994CC8"/>
    <w:rsid w:val="0099799C"/>
    <w:rsid w:val="009A2803"/>
    <w:rsid w:val="009A3DF4"/>
    <w:rsid w:val="009A4545"/>
    <w:rsid w:val="009A512F"/>
    <w:rsid w:val="009B1CAB"/>
    <w:rsid w:val="009B68B0"/>
    <w:rsid w:val="009C0F61"/>
    <w:rsid w:val="009D1B3D"/>
    <w:rsid w:val="009D3404"/>
    <w:rsid w:val="009D3664"/>
    <w:rsid w:val="009D4203"/>
    <w:rsid w:val="009E2004"/>
    <w:rsid w:val="009E42D9"/>
    <w:rsid w:val="009E61EB"/>
    <w:rsid w:val="009E6550"/>
    <w:rsid w:val="009F2179"/>
    <w:rsid w:val="009F479B"/>
    <w:rsid w:val="009F6CEE"/>
    <w:rsid w:val="009F7C65"/>
    <w:rsid w:val="009F7E53"/>
    <w:rsid w:val="00A0189B"/>
    <w:rsid w:val="00A01EA4"/>
    <w:rsid w:val="00A068C1"/>
    <w:rsid w:val="00A068C7"/>
    <w:rsid w:val="00A07BF1"/>
    <w:rsid w:val="00A119AB"/>
    <w:rsid w:val="00A12D41"/>
    <w:rsid w:val="00A131D8"/>
    <w:rsid w:val="00A17188"/>
    <w:rsid w:val="00A17719"/>
    <w:rsid w:val="00A21632"/>
    <w:rsid w:val="00A3196F"/>
    <w:rsid w:val="00A32351"/>
    <w:rsid w:val="00A4178A"/>
    <w:rsid w:val="00A54730"/>
    <w:rsid w:val="00A55FCE"/>
    <w:rsid w:val="00A5737D"/>
    <w:rsid w:val="00A66D10"/>
    <w:rsid w:val="00A70C26"/>
    <w:rsid w:val="00A70F70"/>
    <w:rsid w:val="00A72C4F"/>
    <w:rsid w:val="00A82D50"/>
    <w:rsid w:val="00A847C6"/>
    <w:rsid w:val="00A871F9"/>
    <w:rsid w:val="00A87B96"/>
    <w:rsid w:val="00A91D99"/>
    <w:rsid w:val="00A930AA"/>
    <w:rsid w:val="00A972D6"/>
    <w:rsid w:val="00AA122C"/>
    <w:rsid w:val="00AA1958"/>
    <w:rsid w:val="00AA73FA"/>
    <w:rsid w:val="00AB1841"/>
    <w:rsid w:val="00AB372F"/>
    <w:rsid w:val="00AB61C0"/>
    <w:rsid w:val="00AB6991"/>
    <w:rsid w:val="00AB7CEE"/>
    <w:rsid w:val="00AC54F1"/>
    <w:rsid w:val="00AD0E8A"/>
    <w:rsid w:val="00AE5241"/>
    <w:rsid w:val="00AE5A9D"/>
    <w:rsid w:val="00AF2607"/>
    <w:rsid w:val="00AF3C64"/>
    <w:rsid w:val="00AF4980"/>
    <w:rsid w:val="00B007B1"/>
    <w:rsid w:val="00B00816"/>
    <w:rsid w:val="00B01472"/>
    <w:rsid w:val="00B10EBB"/>
    <w:rsid w:val="00B13FBF"/>
    <w:rsid w:val="00B14B08"/>
    <w:rsid w:val="00B15410"/>
    <w:rsid w:val="00B20DED"/>
    <w:rsid w:val="00B235BF"/>
    <w:rsid w:val="00B24804"/>
    <w:rsid w:val="00B248F1"/>
    <w:rsid w:val="00B451D9"/>
    <w:rsid w:val="00B47969"/>
    <w:rsid w:val="00B5191C"/>
    <w:rsid w:val="00B546BE"/>
    <w:rsid w:val="00B56C01"/>
    <w:rsid w:val="00B57973"/>
    <w:rsid w:val="00B612DA"/>
    <w:rsid w:val="00B61AA6"/>
    <w:rsid w:val="00B62BB1"/>
    <w:rsid w:val="00B706B3"/>
    <w:rsid w:val="00B71CC1"/>
    <w:rsid w:val="00B73840"/>
    <w:rsid w:val="00B74691"/>
    <w:rsid w:val="00B74CB7"/>
    <w:rsid w:val="00B7509A"/>
    <w:rsid w:val="00B759C4"/>
    <w:rsid w:val="00B8086A"/>
    <w:rsid w:val="00B87FAD"/>
    <w:rsid w:val="00B9132C"/>
    <w:rsid w:val="00B91D72"/>
    <w:rsid w:val="00B96B76"/>
    <w:rsid w:val="00B97BBB"/>
    <w:rsid w:val="00BA2394"/>
    <w:rsid w:val="00BA3624"/>
    <w:rsid w:val="00BA5531"/>
    <w:rsid w:val="00BB00F8"/>
    <w:rsid w:val="00BB0D9E"/>
    <w:rsid w:val="00BB7892"/>
    <w:rsid w:val="00BC107A"/>
    <w:rsid w:val="00BC1EAD"/>
    <w:rsid w:val="00BC24F0"/>
    <w:rsid w:val="00BC2FF6"/>
    <w:rsid w:val="00BC731D"/>
    <w:rsid w:val="00BD0A73"/>
    <w:rsid w:val="00BD20FB"/>
    <w:rsid w:val="00BD2BD8"/>
    <w:rsid w:val="00BD2DE4"/>
    <w:rsid w:val="00BD6E65"/>
    <w:rsid w:val="00BE19C0"/>
    <w:rsid w:val="00BE57A2"/>
    <w:rsid w:val="00BE693C"/>
    <w:rsid w:val="00BF3510"/>
    <w:rsid w:val="00BF356A"/>
    <w:rsid w:val="00BF477D"/>
    <w:rsid w:val="00BF566D"/>
    <w:rsid w:val="00BF569F"/>
    <w:rsid w:val="00BF74A0"/>
    <w:rsid w:val="00C11D00"/>
    <w:rsid w:val="00C140E7"/>
    <w:rsid w:val="00C14967"/>
    <w:rsid w:val="00C15A25"/>
    <w:rsid w:val="00C21C41"/>
    <w:rsid w:val="00C25022"/>
    <w:rsid w:val="00C265FA"/>
    <w:rsid w:val="00C3091C"/>
    <w:rsid w:val="00C321BA"/>
    <w:rsid w:val="00C3731D"/>
    <w:rsid w:val="00C40B1E"/>
    <w:rsid w:val="00C45F58"/>
    <w:rsid w:val="00C5420E"/>
    <w:rsid w:val="00C6136E"/>
    <w:rsid w:val="00C620AF"/>
    <w:rsid w:val="00C649F8"/>
    <w:rsid w:val="00C655E6"/>
    <w:rsid w:val="00C73216"/>
    <w:rsid w:val="00C73AA2"/>
    <w:rsid w:val="00C742F8"/>
    <w:rsid w:val="00C76900"/>
    <w:rsid w:val="00C803BA"/>
    <w:rsid w:val="00C808F2"/>
    <w:rsid w:val="00C86280"/>
    <w:rsid w:val="00C91B39"/>
    <w:rsid w:val="00C95860"/>
    <w:rsid w:val="00C97A94"/>
    <w:rsid w:val="00CA058A"/>
    <w:rsid w:val="00CA0609"/>
    <w:rsid w:val="00CA18CD"/>
    <w:rsid w:val="00CA20BE"/>
    <w:rsid w:val="00CA4227"/>
    <w:rsid w:val="00CA4DB6"/>
    <w:rsid w:val="00CB28B1"/>
    <w:rsid w:val="00CB3EBA"/>
    <w:rsid w:val="00CB7F63"/>
    <w:rsid w:val="00CC1B5C"/>
    <w:rsid w:val="00CC56DF"/>
    <w:rsid w:val="00CC6309"/>
    <w:rsid w:val="00CD187D"/>
    <w:rsid w:val="00CD2033"/>
    <w:rsid w:val="00CD7486"/>
    <w:rsid w:val="00CD7D89"/>
    <w:rsid w:val="00CE4BDE"/>
    <w:rsid w:val="00CE4F88"/>
    <w:rsid w:val="00CE5FD5"/>
    <w:rsid w:val="00CE6593"/>
    <w:rsid w:val="00CE74E6"/>
    <w:rsid w:val="00CF15FD"/>
    <w:rsid w:val="00CF1812"/>
    <w:rsid w:val="00CF2A2B"/>
    <w:rsid w:val="00CF5EF8"/>
    <w:rsid w:val="00CF79A3"/>
    <w:rsid w:val="00CF7AC8"/>
    <w:rsid w:val="00D01781"/>
    <w:rsid w:val="00D019E2"/>
    <w:rsid w:val="00D02246"/>
    <w:rsid w:val="00D02CFA"/>
    <w:rsid w:val="00D05539"/>
    <w:rsid w:val="00D06931"/>
    <w:rsid w:val="00D078B3"/>
    <w:rsid w:val="00D07921"/>
    <w:rsid w:val="00D109AC"/>
    <w:rsid w:val="00D11A1C"/>
    <w:rsid w:val="00D11C38"/>
    <w:rsid w:val="00D11EA3"/>
    <w:rsid w:val="00D12292"/>
    <w:rsid w:val="00D12C40"/>
    <w:rsid w:val="00D20EA2"/>
    <w:rsid w:val="00D21E24"/>
    <w:rsid w:val="00D26554"/>
    <w:rsid w:val="00D27ACF"/>
    <w:rsid w:val="00D3464B"/>
    <w:rsid w:val="00D35664"/>
    <w:rsid w:val="00D37DC1"/>
    <w:rsid w:val="00D4548D"/>
    <w:rsid w:val="00D51361"/>
    <w:rsid w:val="00D51722"/>
    <w:rsid w:val="00D61773"/>
    <w:rsid w:val="00D61868"/>
    <w:rsid w:val="00D6299D"/>
    <w:rsid w:val="00D66303"/>
    <w:rsid w:val="00D70410"/>
    <w:rsid w:val="00D71EA7"/>
    <w:rsid w:val="00D735D5"/>
    <w:rsid w:val="00D75E26"/>
    <w:rsid w:val="00D76BB6"/>
    <w:rsid w:val="00D76FAB"/>
    <w:rsid w:val="00D81680"/>
    <w:rsid w:val="00D8626F"/>
    <w:rsid w:val="00D90815"/>
    <w:rsid w:val="00D90ECC"/>
    <w:rsid w:val="00D94EB0"/>
    <w:rsid w:val="00D959D7"/>
    <w:rsid w:val="00DA011E"/>
    <w:rsid w:val="00DA2D24"/>
    <w:rsid w:val="00DA4439"/>
    <w:rsid w:val="00DA4490"/>
    <w:rsid w:val="00DA4B44"/>
    <w:rsid w:val="00DA7816"/>
    <w:rsid w:val="00DB2CD7"/>
    <w:rsid w:val="00DB5822"/>
    <w:rsid w:val="00DC0172"/>
    <w:rsid w:val="00DC231D"/>
    <w:rsid w:val="00DC2615"/>
    <w:rsid w:val="00DC3D0C"/>
    <w:rsid w:val="00DC69F7"/>
    <w:rsid w:val="00DD056B"/>
    <w:rsid w:val="00DD1835"/>
    <w:rsid w:val="00DD4633"/>
    <w:rsid w:val="00DD6F83"/>
    <w:rsid w:val="00DE1161"/>
    <w:rsid w:val="00DE5833"/>
    <w:rsid w:val="00DE5FBD"/>
    <w:rsid w:val="00DE7E7B"/>
    <w:rsid w:val="00DF0DB8"/>
    <w:rsid w:val="00DF2696"/>
    <w:rsid w:val="00DF3C52"/>
    <w:rsid w:val="00DF4568"/>
    <w:rsid w:val="00DF67A7"/>
    <w:rsid w:val="00DF682A"/>
    <w:rsid w:val="00DF77DC"/>
    <w:rsid w:val="00DF7F12"/>
    <w:rsid w:val="00E04065"/>
    <w:rsid w:val="00E1085D"/>
    <w:rsid w:val="00E1196A"/>
    <w:rsid w:val="00E12665"/>
    <w:rsid w:val="00E13013"/>
    <w:rsid w:val="00E13E30"/>
    <w:rsid w:val="00E14C6D"/>
    <w:rsid w:val="00E150E8"/>
    <w:rsid w:val="00E23D51"/>
    <w:rsid w:val="00E2425A"/>
    <w:rsid w:val="00E252E2"/>
    <w:rsid w:val="00E46AE1"/>
    <w:rsid w:val="00E52FE6"/>
    <w:rsid w:val="00E5336D"/>
    <w:rsid w:val="00E541CD"/>
    <w:rsid w:val="00E64E2A"/>
    <w:rsid w:val="00E66BE8"/>
    <w:rsid w:val="00E7025C"/>
    <w:rsid w:val="00E72878"/>
    <w:rsid w:val="00E74C06"/>
    <w:rsid w:val="00E76CA1"/>
    <w:rsid w:val="00E77762"/>
    <w:rsid w:val="00E77BE0"/>
    <w:rsid w:val="00E84CCD"/>
    <w:rsid w:val="00E85F55"/>
    <w:rsid w:val="00E87D4C"/>
    <w:rsid w:val="00E90146"/>
    <w:rsid w:val="00E92A2D"/>
    <w:rsid w:val="00E92B55"/>
    <w:rsid w:val="00E93657"/>
    <w:rsid w:val="00E94FCF"/>
    <w:rsid w:val="00EA0B9F"/>
    <w:rsid w:val="00EA22F6"/>
    <w:rsid w:val="00EA32A8"/>
    <w:rsid w:val="00EA3E6E"/>
    <w:rsid w:val="00EA4551"/>
    <w:rsid w:val="00EB70E8"/>
    <w:rsid w:val="00EC2AE4"/>
    <w:rsid w:val="00EC4306"/>
    <w:rsid w:val="00EC44E6"/>
    <w:rsid w:val="00EC459A"/>
    <w:rsid w:val="00ED4E49"/>
    <w:rsid w:val="00ED659F"/>
    <w:rsid w:val="00EE0264"/>
    <w:rsid w:val="00EE6CA8"/>
    <w:rsid w:val="00EE7D76"/>
    <w:rsid w:val="00EF08AB"/>
    <w:rsid w:val="00EF0D7A"/>
    <w:rsid w:val="00EF348E"/>
    <w:rsid w:val="00EF5663"/>
    <w:rsid w:val="00F11EC7"/>
    <w:rsid w:val="00F1324F"/>
    <w:rsid w:val="00F14709"/>
    <w:rsid w:val="00F22972"/>
    <w:rsid w:val="00F25CFA"/>
    <w:rsid w:val="00F27CFF"/>
    <w:rsid w:val="00F31D87"/>
    <w:rsid w:val="00F325E6"/>
    <w:rsid w:val="00F32A0E"/>
    <w:rsid w:val="00F33E14"/>
    <w:rsid w:val="00F34B91"/>
    <w:rsid w:val="00F40137"/>
    <w:rsid w:val="00F41273"/>
    <w:rsid w:val="00F42269"/>
    <w:rsid w:val="00F43810"/>
    <w:rsid w:val="00F43F10"/>
    <w:rsid w:val="00F44E3B"/>
    <w:rsid w:val="00F47186"/>
    <w:rsid w:val="00F479E6"/>
    <w:rsid w:val="00F55843"/>
    <w:rsid w:val="00F57C8E"/>
    <w:rsid w:val="00F6094B"/>
    <w:rsid w:val="00F655E8"/>
    <w:rsid w:val="00F65CDB"/>
    <w:rsid w:val="00F663C1"/>
    <w:rsid w:val="00F74479"/>
    <w:rsid w:val="00F757CF"/>
    <w:rsid w:val="00F76CBF"/>
    <w:rsid w:val="00F774B8"/>
    <w:rsid w:val="00F85F81"/>
    <w:rsid w:val="00F91113"/>
    <w:rsid w:val="00F9372F"/>
    <w:rsid w:val="00F95FBD"/>
    <w:rsid w:val="00F9716E"/>
    <w:rsid w:val="00FA3583"/>
    <w:rsid w:val="00FA69C6"/>
    <w:rsid w:val="00FB11D5"/>
    <w:rsid w:val="00FB3AB3"/>
    <w:rsid w:val="00FC2713"/>
    <w:rsid w:val="00FC60F1"/>
    <w:rsid w:val="00FC77E4"/>
    <w:rsid w:val="00FD0428"/>
    <w:rsid w:val="00FD4275"/>
    <w:rsid w:val="00FE0B96"/>
    <w:rsid w:val="00FE2022"/>
    <w:rsid w:val="00FE3C22"/>
    <w:rsid w:val="00FF267F"/>
    <w:rsid w:val="00FF5450"/>
    <w:rsid w:val="00FF583E"/>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5BD5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E0B96"/>
    <w:pPr>
      <w:widowControl w:val="0"/>
      <w:suppressAutoHyphens/>
      <w:autoSpaceDE w:val="0"/>
      <w:snapToGrid w:val="0"/>
      <w:spacing w:after="60"/>
      <w:jc w:val="both"/>
    </w:pPr>
    <w:rPr>
      <w:rFonts w:ascii="Segoe UI" w:hAnsi="Segoe UI" w:cs="Segoe UI"/>
      <w:szCs w:val="22"/>
      <w:lang w:val="en-US" w:eastAsia="ar-SA"/>
    </w:rPr>
  </w:style>
  <w:style w:type="paragraph" w:styleId="berschrift1">
    <w:name w:val="heading 1"/>
    <w:basedOn w:val="berschrift2"/>
    <w:next w:val="Standard"/>
    <w:qFormat/>
    <w:rsid w:val="00464113"/>
    <w:pPr>
      <w:numPr>
        <w:ilvl w:val="0"/>
      </w:numPr>
      <w:pBdr>
        <w:bottom w:val="single" w:sz="12" w:space="4" w:color="auto"/>
      </w:pBdr>
      <w:jc w:val="left"/>
      <w:outlineLvl w:val="0"/>
    </w:pPr>
    <w:rPr>
      <w:color w:val="2E74B5" w:themeColor="accent1" w:themeShade="BF"/>
      <w:sz w:val="28"/>
      <w:szCs w:val="32"/>
    </w:rPr>
  </w:style>
  <w:style w:type="paragraph" w:styleId="berschrift2">
    <w:name w:val="heading 2"/>
    <w:basedOn w:val="Standard"/>
    <w:next w:val="Standard"/>
    <w:link w:val="berschrift2Zchn"/>
    <w:qFormat/>
    <w:rsid w:val="00464113"/>
    <w:pPr>
      <w:keepNext/>
      <w:numPr>
        <w:ilvl w:val="1"/>
        <w:numId w:val="1"/>
      </w:numPr>
      <w:pBdr>
        <w:bottom w:val="single" w:sz="12" w:space="1" w:color="auto"/>
      </w:pBdr>
      <w:tabs>
        <w:tab w:val="clear" w:pos="2580"/>
        <w:tab w:val="num" w:pos="851"/>
      </w:tabs>
      <w:spacing w:before="240" w:after="240"/>
      <w:ind w:left="397"/>
      <w:outlineLvl w:val="1"/>
    </w:pPr>
    <w:rPr>
      <w:rFonts w:cs="Times New Roman"/>
      <w:bCs/>
      <w:color w:val="4472C4"/>
      <w:sz w:val="26"/>
      <w:szCs w:val="26"/>
    </w:rPr>
  </w:style>
  <w:style w:type="paragraph" w:styleId="berschrift3">
    <w:name w:val="heading 3"/>
    <w:basedOn w:val="Standard"/>
    <w:next w:val="Standard"/>
    <w:qFormat/>
    <w:rsid w:val="00877D89"/>
    <w:pPr>
      <w:keepNext/>
      <w:numPr>
        <w:ilvl w:val="2"/>
        <w:numId w:val="1"/>
      </w:numPr>
      <w:pBdr>
        <w:bottom w:val="single" w:sz="8" w:space="1" w:color="auto"/>
      </w:pBdr>
      <w:tabs>
        <w:tab w:val="left" w:pos="360"/>
      </w:tabs>
      <w:spacing w:before="240" w:after="240"/>
      <w:ind w:right="289"/>
      <w:jc w:val="left"/>
      <w:outlineLvl w:val="2"/>
    </w:pPr>
    <w:rPr>
      <w:rFonts w:cs="Times New Roman"/>
      <w:bCs/>
      <w:color w:val="4472C4"/>
      <w:sz w:val="24"/>
      <w:szCs w:val="24"/>
    </w:rPr>
  </w:style>
  <w:style w:type="paragraph" w:styleId="berschrift4">
    <w:name w:val="heading 4"/>
    <w:basedOn w:val="Standard"/>
    <w:next w:val="Standard"/>
    <w:qFormat/>
    <w:rsid w:val="00ED4E49"/>
    <w:pPr>
      <w:keepNext/>
      <w:numPr>
        <w:ilvl w:val="3"/>
        <w:numId w:val="1"/>
      </w:numPr>
      <w:tabs>
        <w:tab w:val="left" w:pos="360"/>
      </w:tabs>
      <w:spacing w:before="120"/>
      <w:jc w:val="left"/>
      <w:outlineLvl w:val="3"/>
    </w:pPr>
    <w:rPr>
      <w:rFonts w:cs="Times New Roman"/>
      <w:color w:val="4472C4"/>
      <w:sz w:val="22"/>
      <w:szCs w:val="28"/>
    </w:rPr>
  </w:style>
  <w:style w:type="paragraph" w:styleId="berschrift5">
    <w:name w:val="heading 5"/>
    <w:basedOn w:val="Standard"/>
    <w:next w:val="Standard"/>
    <w:rsid w:val="00235628"/>
    <w:pPr>
      <w:numPr>
        <w:ilvl w:val="4"/>
        <w:numId w:val="1"/>
      </w:numPr>
      <w:spacing w:before="120"/>
      <w:outlineLvl w:val="4"/>
    </w:pPr>
    <w:rPr>
      <w:rFonts w:cs="Times New Roman"/>
      <w:color w:val="4472C4"/>
      <w:sz w:val="24"/>
      <w:szCs w:val="24"/>
    </w:rPr>
  </w:style>
  <w:style w:type="paragraph" w:styleId="berschrift6">
    <w:name w:val="heading 6"/>
    <w:basedOn w:val="Standard"/>
    <w:next w:val="Standard"/>
    <w:pPr>
      <w:numPr>
        <w:ilvl w:val="5"/>
        <w:numId w:val="1"/>
      </w:numPr>
      <w:tabs>
        <w:tab w:val="left" w:pos="1152"/>
      </w:tabs>
      <w:spacing w:before="240"/>
      <w:outlineLvl w:val="5"/>
    </w:pPr>
    <w:rPr>
      <w:rFonts w:ascii="Times New Roman" w:hAnsi="Times New Roman" w:cs="Times New Roman"/>
      <w:color w:val="0000FF"/>
      <w:sz w:val="22"/>
    </w:rPr>
  </w:style>
  <w:style w:type="paragraph" w:styleId="berschrift7">
    <w:name w:val="heading 7"/>
    <w:basedOn w:val="Standard"/>
    <w:next w:val="Standard"/>
    <w:pPr>
      <w:numPr>
        <w:ilvl w:val="6"/>
        <w:numId w:val="1"/>
      </w:numPr>
      <w:tabs>
        <w:tab w:val="left" w:pos="1296"/>
      </w:tabs>
      <w:spacing w:before="240"/>
      <w:outlineLvl w:val="6"/>
    </w:pPr>
    <w:rPr>
      <w:color w:val="0000FF"/>
    </w:rPr>
  </w:style>
  <w:style w:type="paragraph" w:styleId="berschrift8">
    <w:name w:val="heading 8"/>
    <w:basedOn w:val="Standard"/>
    <w:next w:val="Standard"/>
    <w:pPr>
      <w:numPr>
        <w:ilvl w:val="7"/>
        <w:numId w:val="1"/>
      </w:numPr>
      <w:tabs>
        <w:tab w:val="left" w:pos="1440"/>
      </w:tabs>
      <w:spacing w:before="240"/>
      <w:outlineLvl w:val="7"/>
    </w:pPr>
    <w:rPr>
      <w:i/>
      <w:iCs/>
    </w:rPr>
  </w:style>
  <w:style w:type="paragraph" w:styleId="berschrift9">
    <w:name w:val="heading 9"/>
    <w:basedOn w:val="Standard"/>
    <w:next w:val="Standard"/>
    <w:pPr>
      <w:numPr>
        <w:ilvl w:val="8"/>
        <w:numId w:val="1"/>
      </w:numPr>
      <w:tabs>
        <w:tab w:val="left" w:pos="1584"/>
      </w:tabs>
      <w:spacing w:before="240"/>
      <w:outlineLvl w:val="8"/>
    </w:pPr>
    <w:rPr>
      <w:b/>
      <w:bCs/>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4z0">
    <w:name w:val="WW8Num4z0"/>
    <w:rPr>
      <w:rFonts w:ascii="Symbol" w:hAnsi="Symbol" w:cs="Times New Roman"/>
    </w:rPr>
  </w:style>
  <w:style w:type="character" w:customStyle="1" w:styleId="WW8Num5z0">
    <w:name w:val="WW8Num5z0"/>
    <w:rPr>
      <w:rFonts w:ascii="Symbol" w:hAnsi="Symbol" w:cs="Times New Roman"/>
    </w:rPr>
  </w:style>
  <w:style w:type="character" w:customStyle="1" w:styleId="WW8Num7z0">
    <w:name w:val="WW8Num7z0"/>
    <w:rPr>
      <w:rFonts w:ascii="Symbol" w:hAnsi="Symbol" w:cs="Times New Roman"/>
    </w:rPr>
  </w:style>
  <w:style w:type="character" w:customStyle="1" w:styleId="WW8Num8z0">
    <w:name w:val="WW8Num8z0"/>
    <w:rPr>
      <w:rFonts w:ascii="Symbol" w:hAnsi="Symbol" w:cs="Times New Roman"/>
    </w:rPr>
  </w:style>
  <w:style w:type="character" w:customStyle="1" w:styleId="WW8Num9z0">
    <w:name w:val="WW8Num9z0"/>
    <w:rPr>
      <w:rFonts w:ascii="Symbol" w:hAnsi="Symbol" w:cs="Times New Roman"/>
    </w:rPr>
  </w:style>
  <w:style w:type="character" w:customStyle="1" w:styleId="WW8Num10z0">
    <w:name w:val="WW8Num10z0"/>
    <w:rPr>
      <w:rFonts w:ascii="Symbol" w:hAnsi="Symbol" w:cs="Times New Roman"/>
    </w:rPr>
  </w:style>
  <w:style w:type="character" w:customStyle="1" w:styleId="WW8Num11z0">
    <w:name w:val="WW8Num11z0"/>
    <w:rPr>
      <w:rFonts w:ascii="Symbol" w:hAnsi="Symbol" w:cs="Times New Roman"/>
    </w:rPr>
  </w:style>
  <w:style w:type="character" w:customStyle="1" w:styleId="WW8Num12z0">
    <w:name w:val="WW8Num12z0"/>
    <w:rPr>
      <w:rFonts w:ascii="Symbol" w:hAnsi="Symbol" w:cs="Times New Roman"/>
    </w:rPr>
  </w:style>
  <w:style w:type="character" w:customStyle="1" w:styleId="WW8Num15z0">
    <w:name w:val="WW8Num15z0"/>
    <w:rPr>
      <w:rFonts w:ascii="Symbol" w:hAnsi="Symbol" w:cs="Times New Roman"/>
    </w:rPr>
  </w:style>
  <w:style w:type="character" w:customStyle="1" w:styleId="WW8Num16z0">
    <w:name w:val="WW8Num16z0"/>
    <w:rPr>
      <w:rFonts w:ascii="Symbol" w:hAnsi="Symbol" w:cs="Times New Roman"/>
    </w:rPr>
  </w:style>
  <w:style w:type="character" w:customStyle="1" w:styleId="WW8Num17z0">
    <w:name w:val="WW8Num17z0"/>
    <w:rPr>
      <w:rFonts w:ascii="Symbol" w:hAnsi="Symbol" w:cs="Times New Roman"/>
    </w:rPr>
  </w:style>
  <w:style w:type="character" w:customStyle="1" w:styleId="WW8Num18z0">
    <w:name w:val="WW8Num18z0"/>
    <w:rPr>
      <w:rFonts w:ascii="Symbol" w:hAnsi="Symbol" w:cs="Times New Roman"/>
    </w:rPr>
  </w:style>
  <w:style w:type="character" w:customStyle="1" w:styleId="WW8Num19z0">
    <w:name w:val="WW8Num19z0"/>
    <w:rPr>
      <w:rFonts w:ascii="Symbol" w:hAnsi="Symbol" w:cs="Times New Roman"/>
    </w:rPr>
  </w:style>
  <w:style w:type="character" w:customStyle="1" w:styleId="WW8Num20z0">
    <w:name w:val="WW8Num20z0"/>
    <w:rPr>
      <w:rFonts w:ascii="Symbol" w:hAnsi="Symbol" w:cs="Times New Roman"/>
    </w:rPr>
  </w:style>
  <w:style w:type="character" w:customStyle="1" w:styleId="WW8Num21z0">
    <w:name w:val="WW8Num21z0"/>
    <w:rPr>
      <w:rFonts w:ascii="Symbol" w:hAnsi="Symbol" w:cs="Times New Roman"/>
    </w:rPr>
  </w:style>
  <w:style w:type="character" w:customStyle="1" w:styleId="WW8Num24z0">
    <w:name w:val="WW8Num24z0"/>
    <w:rPr>
      <w:rFonts w:ascii="Symbol" w:hAnsi="Symbol" w:cs="Times New Roman"/>
    </w:rPr>
  </w:style>
  <w:style w:type="character" w:customStyle="1" w:styleId="WW8Num25z0">
    <w:name w:val="WW8Num25z0"/>
    <w:rPr>
      <w:rFonts w:ascii="Symbol" w:hAnsi="Symbol" w:cs="Times New Roman"/>
    </w:rPr>
  </w:style>
  <w:style w:type="character" w:customStyle="1" w:styleId="WW8Num26z0">
    <w:name w:val="WW8Num26z0"/>
    <w:rPr>
      <w:rFonts w:ascii="Symbol" w:hAnsi="Symbol" w:cs="Times New Roman"/>
    </w:rPr>
  </w:style>
  <w:style w:type="character" w:customStyle="1" w:styleId="WW8Num27z0">
    <w:name w:val="WW8Num27z0"/>
    <w:rPr>
      <w:rFonts w:ascii="Symbol" w:hAnsi="Symbol" w:cs="Times New Roman"/>
    </w:rPr>
  </w:style>
  <w:style w:type="character" w:customStyle="1" w:styleId="WW8Num28z0">
    <w:name w:val="WW8Num28z0"/>
    <w:rPr>
      <w:rFonts w:ascii="Symbol" w:hAnsi="Symbol" w:cs="Times New Roman"/>
    </w:rPr>
  </w:style>
  <w:style w:type="character" w:customStyle="1" w:styleId="WW8Num29z0">
    <w:name w:val="WW8Num29z0"/>
    <w:rPr>
      <w:rFonts w:ascii="Symbol" w:hAnsi="Symbol" w:cs="Times New Roman"/>
    </w:rPr>
  </w:style>
  <w:style w:type="character" w:customStyle="1" w:styleId="WW8Num30z0">
    <w:name w:val="WW8Num30z0"/>
    <w:rPr>
      <w:rFonts w:ascii="Symbol" w:hAnsi="Symbol" w:cs="Times New Roman"/>
    </w:rPr>
  </w:style>
  <w:style w:type="character" w:customStyle="1" w:styleId="WW8Num31z0">
    <w:name w:val="WW8Num31z0"/>
    <w:rPr>
      <w:rFonts w:ascii="Symbol" w:hAnsi="Symbol" w:cs="Times New Roman"/>
    </w:rPr>
  </w:style>
  <w:style w:type="character" w:customStyle="1" w:styleId="WW8Num32z0">
    <w:name w:val="WW8Num32z0"/>
    <w:rPr>
      <w:rFonts w:ascii="Symbol" w:hAnsi="Symbol" w:cs="Times New Roman"/>
    </w:rPr>
  </w:style>
  <w:style w:type="character" w:customStyle="1" w:styleId="WW8Num33z0">
    <w:name w:val="WW8Num33z0"/>
    <w:rPr>
      <w:rFonts w:ascii="Symbol" w:hAnsi="Symbol" w:cs="Times New Roman"/>
    </w:rPr>
  </w:style>
  <w:style w:type="character" w:customStyle="1" w:styleId="WW8Num34z0">
    <w:name w:val="WW8Num34z0"/>
    <w:rPr>
      <w:rFonts w:ascii="Symbol" w:hAnsi="Symbol" w:cs="Times New Roman"/>
    </w:rPr>
  </w:style>
  <w:style w:type="character" w:customStyle="1" w:styleId="WW8Num37z0">
    <w:name w:val="WW8Num37z0"/>
    <w:rPr>
      <w:rFonts w:ascii="Times New Roman" w:hAnsi="Times New Roman" w:cs="Times New Roman"/>
    </w:rPr>
  </w:style>
  <w:style w:type="character" w:customStyle="1" w:styleId="WW8Num38z0">
    <w:name w:val="WW8Num38z0"/>
    <w:rPr>
      <w:i w:val="0"/>
    </w:rPr>
  </w:style>
  <w:style w:type="character" w:customStyle="1" w:styleId="WW8Num41z0">
    <w:name w:val="WW8Num41z0"/>
    <w:rPr>
      <w:rFonts w:ascii="Symbol" w:hAnsi="Symbol" w:cs="Times New Roman"/>
    </w:rPr>
  </w:style>
  <w:style w:type="character" w:customStyle="1" w:styleId="WW8Num45z0">
    <w:name w:val="WW8Num45z0"/>
    <w:rPr>
      <w:rFonts w:ascii="Symbol" w:hAnsi="Symbol" w:cs="Times New Roman"/>
    </w:rPr>
  </w:style>
  <w:style w:type="character" w:customStyle="1" w:styleId="WW8Num46z0">
    <w:name w:val="WW8Num46z0"/>
    <w:rPr>
      <w:rFonts w:ascii="Symbol" w:hAnsi="Symbol" w:cs="Times New Roman"/>
    </w:rPr>
  </w:style>
  <w:style w:type="character" w:customStyle="1" w:styleId="WW8Num47z0">
    <w:name w:val="WW8Num47z0"/>
    <w:rPr>
      <w:rFonts w:ascii="Symbol" w:hAnsi="Symbol" w:cs="Times New Roman"/>
    </w:rPr>
  </w:style>
  <w:style w:type="character" w:customStyle="1" w:styleId="WW8Num48z0">
    <w:name w:val="WW8Num48z0"/>
    <w:rPr>
      <w:rFonts w:ascii="Symbol" w:hAnsi="Symbol" w:cs="Times New Roman"/>
    </w:rPr>
  </w:style>
  <w:style w:type="character" w:customStyle="1" w:styleId="WW8Num51z0">
    <w:name w:val="WW8Num51z0"/>
    <w:rPr>
      <w:rFonts w:ascii="Symbol" w:hAnsi="Symbol" w:cs="Times New Roman"/>
    </w:rPr>
  </w:style>
  <w:style w:type="character" w:customStyle="1" w:styleId="WW8Num53z0">
    <w:name w:val="WW8Num53z0"/>
    <w:rPr>
      <w:rFonts w:ascii="Symbol" w:hAnsi="Symbol" w:cs="Times New Roman"/>
    </w:rPr>
  </w:style>
  <w:style w:type="character" w:customStyle="1" w:styleId="WW8Num54z0">
    <w:name w:val="WW8Num54z0"/>
    <w:rPr>
      <w:rFonts w:ascii="Wingdings" w:hAnsi="Wingdings" w:cs="Times New Roman"/>
      <w:sz w:val="16"/>
      <w:szCs w:val="16"/>
    </w:rPr>
  </w:style>
  <w:style w:type="character" w:customStyle="1" w:styleId="WW8Num56z0">
    <w:name w:val="WW8Num56z0"/>
    <w:rPr>
      <w:rFonts w:ascii="Symbol" w:hAnsi="Symbol" w:cs="Times New Roman"/>
    </w:rPr>
  </w:style>
  <w:style w:type="character" w:customStyle="1" w:styleId="WW8Num59z0">
    <w:name w:val="WW8Num59z0"/>
    <w:rPr>
      <w:rFonts w:ascii="Symbol" w:hAnsi="Symbol" w:cs="Times New Roman"/>
    </w:rPr>
  </w:style>
  <w:style w:type="character" w:styleId="Hervorhebung">
    <w:name w:val="Emphasis"/>
    <w:rPr>
      <w:i/>
      <w:iCs/>
    </w:rPr>
  </w:style>
  <w:style w:type="character" w:styleId="Fett">
    <w:name w:val="Strong"/>
    <w:qFormat/>
    <w:rPr>
      <w:b/>
      <w:bCs/>
    </w:rPr>
  </w:style>
  <w:style w:type="character" w:styleId="Hyperlink">
    <w:name w:val="Hyperlink"/>
    <w:uiPriority w:val="99"/>
    <w:rsid w:val="007C1E9D"/>
    <w:rPr>
      <w:rFonts w:ascii="Segoe UI" w:hAnsi="Segoe UI"/>
      <w:color w:val="4472C4"/>
      <w:sz w:val="20"/>
      <w:szCs w:val="20"/>
      <w:u w:val="single"/>
    </w:rPr>
  </w:style>
  <w:style w:type="character" w:styleId="BesuchterLink">
    <w:name w:val="FollowedHyperlink"/>
    <w:semiHidden/>
    <w:rPr>
      <w:rFonts w:ascii="Verdana" w:hAnsi="Verdana"/>
      <w:color w:val="800080"/>
      <w:u w:val="single"/>
    </w:rPr>
  </w:style>
  <w:style w:type="character" w:styleId="Funotenzeichen">
    <w:name w:val="footnote reference"/>
    <w:semiHidden/>
    <w:rPr>
      <w:vertAlign w:val="superscript"/>
    </w:rPr>
  </w:style>
  <w:style w:type="character" w:customStyle="1" w:styleId="FileName">
    <w:name w:val="FileName"/>
    <w:rsid w:val="00FE3C22"/>
    <w:rPr>
      <w:color w:val="008080"/>
      <w:szCs w:val="20"/>
    </w:rPr>
  </w:style>
  <w:style w:type="character" w:customStyle="1" w:styleId="FuncName">
    <w:name w:val="FuncName"/>
    <w:rPr>
      <w:rFonts w:ascii="Verdana" w:hAnsi="Verdana"/>
      <w:color w:val="000080"/>
      <w:sz w:val="20"/>
      <w:szCs w:val="20"/>
      <w:lang w:val="da-DK"/>
    </w:rPr>
  </w:style>
  <w:style w:type="character" w:styleId="Seitenzahl">
    <w:name w:val="page number"/>
    <w:basedOn w:val="Absatz-Standardschriftart"/>
    <w:semiHidden/>
  </w:style>
  <w:style w:type="character" w:styleId="Kommentarzeichen">
    <w:name w:val="annotation reference"/>
    <w:semiHidden/>
    <w:rPr>
      <w:sz w:val="16"/>
      <w:szCs w:val="16"/>
    </w:rPr>
  </w:style>
  <w:style w:type="character" w:customStyle="1" w:styleId="VarName">
    <w:name w:val="VarName"/>
    <w:rPr>
      <w:rFonts w:ascii="Times New Roman" w:hAnsi="Times New Roman" w:cs="Times New Roman"/>
      <w:b/>
      <w:bCs/>
      <w:sz w:val="24"/>
      <w:szCs w:val="24"/>
    </w:rPr>
  </w:style>
  <w:style w:type="character" w:customStyle="1" w:styleId="Inverse">
    <w:name w:val="Inverse"/>
    <w:rsid w:val="006F3A21"/>
    <w:rPr>
      <w:rFonts w:ascii="Arial" w:hAnsi="Arial" w:cs="Arial"/>
      <w:b/>
      <w:bCs/>
      <w:color w:val="C00000"/>
      <w:bdr w:val="none" w:sz="0" w:space="0" w:color="auto"/>
    </w:rPr>
  </w:style>
  <w:style w:type="paragraph" w:customStyle="1" w:styleId="berschrift">
    <w:name w:val="Überschrift"/>
    <w:basedOn w:val="Standard"/>
    <w:next w:val="Textkrper"/>
    <w:pPr>
      <w:keepNext/>
      <w:spacing w:before="240" w:after="120"/>
    </w:pPr>
    <w:rPr>
      <w:rFonts w:ascii="Arial" w:eastAsia="MS Mincho" w:hAnsi="Arial" w:cs="Tahoma"/>
      <w:sz w:val="28"/>
      <w:szCs w:val="28"/>
    </w:rPr>
  </w:style>
  <w:style w:type="paragraph" w:styleId="Textkrper">
    <w:name w:val="Body Text"/>
    <w:basedOn w:val="Standard"/>
    <w:semiHidden/>
    <w:rPr>
      <w:color w:val="000000"/>
    </w:rPr>
  </w:style>
  <w:style w:type="paragraph" w:styleId="Liste">
    <w:name w:val="List"/>
    <w:basedOn w:val="Textkrper"/>
    <w:semiHidden/>
    <w:rPr>
      <w:rFonts w:cs="Tahoma"/>
    </w:rPr>
  </w:style>
  <w:style w:type="paragraph" w:styleId="Beschriftung">
    <w:name w:val="caption"/>
    <w:basedOn w:val="Standard"/>
    <w:next w:val="Standard"/>
    <w:pPr>
      <w:jc w:val="center"/>
    </w:pPr>
    <w:rPr>
      <w:sz w:val="40"/>
      <w:szCs w:val="40"/>
    </w:rPr>
  </w:style>
  <w:style w:type="paragraph" w:customStyle="1" w:styleId="Verzeichnis">
    <w:name w:val="Verzeichnis"/>
    <w:basedOn w:val="Standard"/>
    <w:pPr>
      <w:suppressLineNumbers/>
    </w:pPr>
    <w:rPr>
      <w:rFonts w:cs="Tahoma"/>
    </w:rPr>
  </w:style>
  <w:style w:type="paragraph" w:styleId="Unterschrift">
    <w:name w:val="Signature"/>
    <w:basedOn w:val="Standard"/>
    <w:semiHidden/>
    <w:pPr>
      <w:ind w:left="708"/>
    </w:pPr>
  </w:style>
  <w:style w:type="paragraph" w:styleId="NurText">
    <w:name w:val="Plain Text"/>
    <w:basedOn w:val="Standard"/>
    <w:semiHidden/>
  </w:style>
  <w:style w:type="paragraph" w:customStyle="1" w:styleId="List1">
    <w:name w:val="List1"/>
    <w:basedOn w:val="Standard"/>
    <w:rsid w:val="00EF348E"/>
    <w:pPr>
      <w:numPr>
        <w:numId w:val="6"/>
      </w:numPr>
      <w:spacing w:after="0"/>
      <w:ind w:left="0" w:firstLine="0"/>
      <w:contextualSpacing/>
      <w:jc w:val="center"/>
    </w:pPr>
  </w:style>
  <w:style w:type="paragraph" w:customStyle="1" w:styleId="Aufzhlungszeichent5">
    <w:name w:val="Aufzählungszeichent 5"/>
    <w:basedOn w:val="Standard"/>
    <w:pPr>
      <w:ind w:left="283" w:hanging="283"/>
    </w:pPr>
  </w:style>
  <w:style w:type="paragraph" w:customStyle="1" w:styleId="Aufzhlungszeichent54">
    <w:name w:val="Aufzählungszeichent 54"/>
    <w:basedOn w:val="Standard"/>
    <w:pPr>
      <w:spacing w:after="120"/>
      <w:ind w:left="283"/>
    </w:pPr>
  </w:style>
  <w:style w:type="paragraph" w:customStyle="1" w:styleId="Aufzhlungszeichent53">
    <w:name w:val="Aufzählungszeichent 53"/>
    <w:basedOn w:val="Standard"/>
    <w:pPr>
      <w:tabs>
        <w:tab w:val="left" w:pos="432"/>
      </w:tabs>
      <w:ind w:left="432" w:hanging="432"/>
    </w:pPr>
  </w:style>
  <w:style w:type="paragraph" w:styleId="Anrede">
    <w:name w:val="Salutation"/>
    <w:basedOn w:val="Standard"/>
    <w:next w:val="Standard"/>
    <w:semiHidden/>
  </w:style>
  <w:style w:type="paragraph" w:styleId="Textkrper-Zeileneinzug">
    <w:name w:val="Body Text Indent"/>
    <w:basedOn w:val="Standard"/>
    <w:semiHidden/>
    <w:pPr>
      <w:spacing w:after="120"/>
      <w:ind w:left="283"/>
    </w:pPr>
  </w:style>
  <w:style w:type="paragraph" w:customStyle="1" w:styleId="Aufzhlungszeichent52">
    <w:name w:val="Aufzählungszeichent 52"/>
    <w:basedOn w:val="Standard"/>
    <w:pPr>
      <w:ind w:left="566" w:hanging="283"/>
    </w:pPr>
  </w:style>
  <w:style w:type="paragraph" w:customStyle="1" w:styleId="Aufzhlungszeichent51">
    <w:name w:val="Aufzählungszeichent 51"/>
    <w:basedOn w:val="Standard"/>
  </w:style>
  <w:style w:type="paragraph" w:styleId="Verzeichnis1">
    <w:name w:val="toc 1"/>
    <w:basedOn w:val="Standard"/>
    <w:next w:val="Standard"/>
    <w:uiPriority w:val="39"/>
    <w:rsid w:val="007C1E9D"/>
    <w:pPr>
      <w:spacing w:after="40"/>
      <w:jc w:val="left"/>
    </w:pPr>
    <w:rPr>
      <w:rFonts w:cs="Times New Roman"/>
      <w:bCs/>
      <w:color w:val="4472C4"/>
    </w:rPr>
  </w:style>
  <w:style w:type="paragraph" w:styleId="Verzeichnis2">
    <w:name w:val="toc 2"/>
    <w:basedOn w:val="Standard"/>
    <w:next w:val="Standard"/>
    <w:uiPriority w:val="39"/>
    <w:rsid w:val="00F34B91"/>
    <w:pPr>
      <w:spacing w:after="40"/>
      <w:ind w:left="198"/>
    </w:pPr>
    <w:rPr>
      <w:rFonts w:cs="Times New Roman"/>
      <w:bCs/>
      <w:color w:val="4472C4"/>
    </w:rPr>
  </w:style>
  <w:style w:type="paragraph" w:styleId="Verzeichnis3">
    <w:name w:val="toc 3"/>
    <w:basedOn w:val="Standard"/>
    <w:next w:val="Standard"/>
    <w:uiPriority w:val="39"/>
    <w:rsid w:val="00F34B91"/>
    <w:pPr>
      <w:tabs>
        <w:tab w:val="right" w:leader="dot" w:pos="10465"/>
      </w:tabs>
      <w:spacing w:after="40"/>
      <w:ind w:left="403"/>
    </w:pPr>
    <w:rPr>
      <w:noProof/>
      <w:color w:val="4472C4"/>
      <w:szCs w:val="18"/>
    </w:rPr>
  </w:style>
  <w:style w:type="paragraph" w:styleId="Verzeichnis4">
    <w:name w:val="toc 4"/>
    <w:basedOn w:val="Standard"/>
    <w:next w:val="Standard"/>
    <w:uiPriority w:val="39"/>
    <w:pPr>
      <w:ind w:left="600"/>
    </w:pPr>
    <w:rPr>
      <w:rFonts w:ascii="Verdana" w:hAnsi="Verdana" w:cs="Times New Roman"/>
      <w:color w:val="000080"/>
      <w:sz w:val="16"/>
      <w:szCs w:val="16"/>
    </w:rPr>
  </w:style>
  <w:style w:type="paragraph" w:styleId="Verzeichnis5">
    <w:name w:val="toc 5"/>
    <w:basedOn w:val="Standard"/>
    <w:next w:val="Standard"/>
    <w:uiPriority w:val="39"/>
    <w:pPr>
      <w:ind w:left="800"/>
    </w:pPr>
    <w:rPr>
      <w:rFonts w:ascii="Verdana" w:hAnsi="Verdana" w:cs="Times New Roman"/>
      <w:color w:val="000080"/>
      <w:sz w:val="18"/>
      <w:szCs w:val="18"/>
    </w:rPr>
  </w:style>
  <w:style w:type="paragraph" w:styleId="Verzeichnis6">
    <w:name w:val="toc 6"/>
    <w:basedOn w:val="Standard"/>
    <w:next w:val="Standard"/>
    <w:uiPriority w:val="39"/>
    <w:pPr>
      <w:ind w:left="1000"/>
    </w:pPr>
    <w:rPr>
      <w:rFonts w:ascii="Verdana" w:hAnsi="Verdana" w:cs="Times New Roman"/>
      <w:color w:val="000080"/>
      <w:sz w:val="16"/>
      <w:szCs w:val="16"/>
    </w:rPr>
  </w:style>
  <w:style w:type="paragraph" w:styleId="Verzeichnis7">
    <w:name w:val="toc 7"/>
    <w:basedOn w:val="Standard"/>
    <w:next w:val="Standard"/>
    <w:uiPriority w:val="39"/>
    <w:pPr>
      <w:ind w:left="1200"/>
    </w:pPr>
    <w:rPr>
      <w:rFonts w:ascii="Times New Roman" w:hAnsi="Times New Roman" w:cs="Times New Roman"/>
    </w:rPr>
  </w:style>
  <w:style w:type="paragraph" w:styleId="Verzeichnis8">
    <w:name w:val="toc 8"/>
    <w:basedOn w:val="Standard"/>
    <w:next w:val="Standard"/>
    <w:uiPriority w:val="39"/>
    <w:pPr>
      <w:ind w:left="1400"/>
    </w:pPr>
    <w:rPr>
      <w:rFonts w:ascii="Times New Roman" w:hAnsi="Times New Roman" w:cs="Times New Roman"/>
    </w:rPr>
  </w:style>
  <w:style w:type="paragraph" w:styleId="Verzeichnis9">
    <w:name w:val="toc 9"/>
    <w:basedOn w:val="Standard"/>
    <w:next w:val="Standard"/>
    <w:uiPriority w:val="39"/>
    <w:pPr>
      <w:ind w:left="1600"/>
    </w:pPr>
    <w:rPr>
      <w:rFonts w:ascii="Times New Roman" w:hAnsi="Times New Roman" w:cs="Times New Roman"/>
    </w:rPr>
  </w:style>
  <w:style w:type="paragraph" w:styleId="Funotentext">
    <w:name w:val="footnote text"/>
    <w:basedOn w:val="Standard"/>
    <w:semiHidden/>
  </w:style>
  <w:style w:type="paragraph" w:customStyle="1" w:styleId="SourceText">
    <w:name w:val="SourceText"/>
    <w:basedOn w:val="NurText"/>
    <w:pPr>
      <w:tabs>
        <w:tab w:val="left" w:pos="1080"/>
        <w:tab w:val="left" w:pos="2790"/>
      </w:tabs>
      <w:ind w:left="1152" w:hanging="576"/>
    </w:pPr>
    <w:rPr>
      <w:rFonts w:ascii="Verdana" w:hAnsi="Verdana" w:cs="Times New Roman"/>
      <w:color w:val="000080"/>
      <w:sz w:val="18"/>
      <w:szCs w:val="18"/>
    </w:r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paragraph" w:styleId="Index1">
    <w:name w:val="index 1"/>
    <w:basedOn w:val="Standard"/>
    <w:next w:val="Standard"/>
    <w:semiHidden/>
    <w:pPr>
      <w:ind w:left="200" w:hanging="200"/>
    </w:pPr>
    <w:rPr>
      <w:rFonts w:ascii="Times New Roman" w:hAnsi="Times New Roman" w:cs="Times New Roman"/>
      <w:sz w:val="18"/>
      <w:szCs w:val="18"/>
    </w:rPr>
  </w:style>
  <w:style w:type="paragraph" w:styleId="Index2">
    <w:name w:val="index 2"/>
    <w:basedOn w:val="Standard"/>
    <w:next w:val="Standard"/>
    <w:semiHidden/>
    <w:pPr>
      <w:ind w:left="400" w:hanging="200"/>
    </w:pPr>
    <w:rPr>
      <w:rFonts w:ascii="Times New Roman" w:hAnsi="Times New Roman" w:cs="Times New Roman"/>
      <w:sz w:val="18"/>
      <w:szCs w:val="18"/>
    </w:rPr>
  </w:style>
  <w:style w:type="paragraph" w:styleId="Index3">
    <w:name w:val="index 3"/>
    <w:basedOn w:val="Standard"/>
    <w:next w:val="Standard"/>
    <w:semiHidden/>
    <w:pPr>
      <w:ind w:left="600" w:hanging="200"/>
    </w:pPr>
    <w:rPr>
      <w:rFonts w:ascii="Times New Roman" w:hAnsi="Times New Roman" w:cs="Times New Roman"/>
      <w:sz w:val="18"/>
      <w:szCs w:val="18"/>
    </w:rPr>
  </w:style>
  <w:style w:type="paragraph" w:styleId="Index4">
    <w:name w:val="index 4"/>
    <w:basedOn w:val="Standard"/>
    <w:next w:val="Standard"/>
    <w:semiHidden/>
    <w:pPr>
      <w:ind w:left="800" w:hanging="200"/>
    </w:pPr>
    <w:rPr>
      <w:rFonts w:ascii="Times New Roman" w:hAnsi="Times New Roman" w:cs="Times New Roman"/>
      <w:sz w:val="18"/>
      <w:szCs w:val="18"/>
    </w:rPr>
  </w:style>
  <w:style w:type="paragraph" w:styleId="Index5">
    <w:name w:val="index 5"/>
    <w:basedOn w:val="Standard"/>
    <w:next w:val="Standard"/>
    <w:semiHidden/>
    <w:pPr>
      <w:ind w:left="1000" w:hanging="200"/>
    </w:pPr>
    <w:rPr>
      <w:rFonts w:ascii="Times New Roman" w:hAnsi="Times New Roman" w:cs="Times New Roman"/>
      <w:sz w:val="18"/>
      <w:szCs w:val="18"/>
    </w:rPr>
  </w:style>
  <w:style w:type="paragraph" w:styleId="Index6">
    <w:name w:val="index 6"/>
    <w:basedOn w:val="Standard"/>
    <w:next w:val="Standard"/>
    <w:semiHidden/>
    <w:pPr>
      <w:ind w:left="1200" w:hanging="200"/>
    </w:pPr>
    <w:rPr>
      <w:rFonts w:ascii="Times New Roman" w:hAnsi="Times New Roman" w:cs="Times New Roman"/>
      <w:sz w:val="18"/>
      <w:szCs w:val="18"/>
    </w:rPr>
  </w:style>
  <w:style w:type="paragraph" w:styleId="Index7">
    <w:name w:val="index 7"/>
    <w:basedOn w:val="Standard"/>
    <w:next w:val="Standard"/>
    <w:semiHidden/>
    <w:pPr>
      <w:ind w:left="1400" w:hanging="200"/>
    </w:pPr>
    <w:rPr>
      <w:rFonts w:ascii="Times New Roman" w:hAnsi="Times New Roman" w:cs="Times New Roman"/>
      <w:sz w:val="18"/>
      <w:szCs w:val="18"/>
    </w:rPr>
  </w:style>
  <w:style w:type="paragraph" w:styleId="Index8">
    <w:name w:val="index 8"/>
    <w:basedOn w:val="Standard"/>
    <w:next w:val="Standard"/>
    <w:semiHidden/>
    <w:pPr>
      <w:ind w:left="1600" w:hanging="200"/>
    </w:pPr>
    <w:rPr>
      <w:rFonts w:ascii="Times New Roman" w:hAnsi="Times New Roman" w:cs="Times New Roman"/>
      <w:sz w:val="18"/>
      <w:szCs w:val="18"/>
    </w:rPr>
  </w:style>
  <w:style w:type="paragraph" w:styleId="Index9">
    <w:name w:val="index 9"/>
    <w:basedOn w:val="Standard"/>
    <w:next w:val="Standard"/>
    <w:semiHidden/>
    <w:pPr>
      <w:ind w:left="1800" w:hanging="200"/>
    </w:pPr>
    <w:rPr>
      <w:rFonts w:ascii="Times New Roman" w:hAnsi="Times New Roman" w:cs="Times New Roman"/>
      <w:sz w:val="18"/>
      <w:szCs w:val="18"/>
    </w:rPr>
  </w:style>
  <w:style w:type="paragraph" w:styleId="Indexberschrift">
    <w:name w:val="index heading"/>
    <w:basedOn w:val="Standard"/>
    <w:next w:val="Index1"/>
    <w:semiHidden/>
    <w:pPr>
      <w:spacing w:before="240" w:after="120"/>
      <w:jc w:val="center"/>
    </w:pPr>
    <w:rPr>
      <w:rFonts w:ascii="Times New Roman" w:hAnsi="Times New Roman" w:cs="Times New Roman"/>
      <w:b/>
      <w:bCs/>
      <w:sz w:val="26"/>
      <w:szCs w:val="26"/>
    </w:rPr>
  </w:style>
  <w:style w:type="paragraph" w:customStyle="1" w:styleId="Textkrper-Einzug">
    <w:name w:val="Textk€rper-Einzug"/>
    <w:basedOn w:val="Standard"/>
    <w:pPr>
      <w:autoSpaceDE/>
      <w:ind w:right="-28"/>
    </w:pPr>
  </w:style>
  <w:style w:type="paragraph" w:customStyle="1" w:styleId="Aufzhlungszeichent50">
    <w:name w:val="Aufzдhlungszeichent 5"/>
    <w:basedOn w:val="Standard"/>
    <w:pPr>
      <w:autoSpaceDE/>
      <w:ind w:left="283" w:hanging="283"/>
    </w:pPr>
  </w:style>
  <w:style w:type="paragraph" w:customStyle="1" w:styleId="Aufzhlungszeichent540">
    <w:name w:val="Aufzдhlungszeichent 54"/>
    <w:basedOn w:val="Standard"/>
    <w:pPr>
      <w:autoSpaceDE/>
      <w:spacing w:after="120"/>
      <w:ind w:left="283"/>
    </w:pPr>
  </w:style>
  <w:style w:type="paragraph" w:customStyle="1" w:styleId="Aufzhlungszeichent530">
    <w:name w:val="Aufzдhlungszeichent 53"/>
    <w:basedOn w:val="Standard"/>
    <w:pPr>
      <w:tabs>
        <w:tab w:val="left" w:pos="432"/>
      </w:tabs>
      <w:autoSpaceDE/>
      <w:ind w:left="432" w:hanging="432"/>
    </w:pPr>
  </w:style>
  <w:style w:type="paragraph" w:customStyle="1" w:styleId="Aufzhlungszeichent520">
    <w:name w:val="Aufzдhlungszeichent 52"/>
    <w:basedOn w:val="Standard"/>
    <w:pPr>
      <w:autoSpaceDE/>
      <w:ind w:left="566" w:hanging="283"/>
    </w:pPr>
  </w:style>
  <w:style w:type="paragraph" w:customStyle="1" w:styleId="Aufzhlungszeichent510">
    <w:name w:val="Aufzдhlungszeichent 51"/>
    <w:basedOn w:val="Standard"/>
    <w:pPr>
      <w:autoSpaceDE/>
    </w:pPr>
  </w:style>
  <w:style w:type="paragraph" w:styleId="Kommentartext">
    <w:name w:val="annotation text"/>
    <w:basedOn w:val="Standard"/>
    <w:semiHidden/>
  </w:style>
  <w:style w:type="paragraph" w:customStyle="1" w:styleId="Inhaltsverzeichnis10">
    <w:name w:val="Inhaltsverzeichnis 10"/>
    <w:basedOn w:val="Verzeichnis"/>
    <w:pPr>
      <w:tabs>
        <w:tab w:val="right" w:leader="dot" w:pos="9637"/>
      </w:tabs>
      <w:ind w:left="2547"/>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Textkrper2">
    <w:name w:val="Body Text 2"/>
    <w:basedOn w:val="Standard"/>
    <w:semiHidden/>
    <w:rPr>
      <w:b/>
    </w:rPr>
  </w:style>
  <w:style w:type="character" w:customStyle="1" w:styleId="UnresolvedMention1">
    <w:name w:val="Unresolved Mention1"/>
    <w:uiPriority w:val="99"/>
    <w:semiHidden/>
    <w:unhideWhenUsed/>
    <w:rsid w:val="00B96B76"/>
    <w:rPr>
      <w:color w:val="808080"/>
      <w:shd w:val="clear" w:color="auto" w:fill="E6E6E6"/>
    </w:rPr>
  </w:style>
  <w:style w:type="character" w:styleId="Buchtitel">
    <w:name w:val="Book Title"/>
    <w:uiPriority w:val="33"/>
    <w:qFormat/>
    <w:rsid w:val="00705D8F"/>
    <w:rPr>
      <w:rFonts w:ascii="Consolas" w:hAnsi="Consolas"/>
      <w:b/>
      <w:iCs/>
      <w:spacing w:val="5"/>
      <w:sz w:val="64"/>
      <w:szCs w:val="64"/>
    </w:rPr>
  </w:style>
  <w:style w:type="paragraph" w:styleId="Titel">
    <w:name w:val="Title"/>
    <w:basedOn w:val="Standard"/>
    <w:next w:val="Standard"/>
    <w:link w:val="TitelZchn"/>
    <w:uiPriority w:val="10"/>
    <w:qFormat/>
    <w:rsid w:val="00810BF0"/>
    <w:pPr>
      <w:spacing w:before="600" w:after="600"/>
      <w:jc w:val="center"/>
    </w:pPr>
  </w:style>
  <w:style w:type="character" w:customStyle="1" w:styleId="TitelZchn">
    <w:name w:val="Titel Zchn"/>
    <w:link w:val="Titel"/>
    <w:uiPriority w:val="10"/>
    <w:rsid w:val="00810BF0"/>
    <w:rPr>
      <w:rFonts w:ascii="Segoe UI" w:hAnsi="Segoe UI" w:cs="Arial"/>
      <w:lang w:val="en-US" w:eastAsia="ar-SA"/>
    </w:rPr>
  </w:style>
  <w:style w:type="paragraph" w:customStyle="1" w:styleId="contents">
    <w:name w:val="contents"/>
    <w:basedOn w:val="Standard"/>
    <w:qFormat/>
    <w:rsid w:val="0064151F"/>
    <w:pPr>
      <w:spacing w:before="360" w:after="360"/>
      <w:jc w:val="center"/>
    </w:pPr>
    <w:rPr>
      <w:color w:val="4472C4"/>
      <w:sz w:val="40"/>
    </w:rPr>
  </w:style>
  <w:style w:type="character" w:customStyle="1" w:styleId="sourcecode">
    <w:name w:val="source code"/>
    <w:qFormat/>
    <w:rsid w:val="007867AD"/>
    <w:rPr>
      <w:rFonts w:ascii="Consolas" w:hAnsi="Consolas"/>
      <w:color w:val="C45911"/>
    </w:rPr>
  </w:style>
  <w:style w:type="character" w:customStyle="1" w:styleId="functions">
    <w:name w:val="functions"/>
    <w:qFormat/>
    <w:rsid w:val="00B56C01"/>
    <w:rPr>
      <w:rFonts w:ascii="Consolas" w:hAnsi="Consolas"/>
      <w:b/>
      <w:bCs/>
      <w:color w:val="833C0B"/>
      <w:szCs w:val="20"/>
    </w:rPr>
  </w:style>
  <w:style w:type="paragraph" w:styleId="KeinLeerraum">
    <w:name w:val="No Spacing"/>
    <w:basedOn w:val="Indexberschrift"/>
    <w:uiPriority w:val="1"/>
    <w:qFormat/>
    <w:rsid w:val="00DA011E"/>
    <w:pPr>
      <w:framePr w:wrap="notBeside" w:vAnchor="text" w:hAnchor="text" w:y="1"/>
      <w:numPr>
        <w:numId w:val="5"/>
      </w:numPr>
      <w:spacing w:before="0" w:after="0"/>
      <w:contextualSpacing/>
    </w:pPr>
    <w:rPr>
      <w:rFonts w:ascii="Segoe UI" w:hAnsi="Segoe UI"/>
      <w:b w:val="0"/>
      <w:bCs w:val="0"/>
      <w:sz w:val="18"/>
      <w:szCs w:val="20"/>
    </w:rPr>
  </w:style>
  <w:style w:type="paragraph" w:styleId="Listenabsatz">
    <w:name w:val="List Paragraph"/>
    <w:basedOn w:val="Standard"/>
    <w:uiPriority w:val="34"/>
    <w:qFormat/>
    <w:rsid w:val="00DA011E"/>
    <w:pPr>
      <w:ind w:left="720"/>
    </w:pPr>
  </w:style>
  <w:style w:type="table" w:styleId="Tabellenraster">
    <w:name w:val="Table Grid"/>
    <w:basedOn w:val="NormaleTabelle"/>
    <w:uiPriority w:val="39"/>
    <w:rsid w:val="00EF0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1"/>
    <w:basedOn w:val="Listenabsatz"/>
    <w:rsid w:val="00B91D72"/>
    <w:pPr>
      <w:numPr>
        <w:numId w:val="8"/>
      </w:numPr>
    </w:pPr>
  </w:style>
  <w:style w:type="paragraph" w:customStyle="1" w:styleId="listnumbered">
    <w:name w:val="list numbered"/>
    <w:basedOn w:val="Listenabsatz"/>
    <w:rsid w:val="00E46AE1"/>
    <w:pPr>
      <w:numPr>
        <w:numId w:val="9"/>
      </w:numPr>
    </w:pPr>
  </w:style>
  <w:style w:type="paragraph" w:customStyle="1" w:styleId="listlettered">
    <w:name w:val="list lettered"/>
    <w:basedOn w:val="Standard"/>
    <w:rsid w:val="00D90815"/>
    <w:pPr>
      <w:numPr>
        <w:numId w:val="11"/>
      </w:numPr>
    </w:pPr>
  </w:style>
  <w:style w:type="paragraph" w:customStyle="1" w:styleId="booktitleswissephemeris">
    <w:name w:val="book title swiss ephemeris"/>
    <w:basedOn w:val="Standard"/>
    <w:qFormat/>
    <w:rsid w:val="004F1279"/>
    <w:pPr>
      <w:jc w:val="center"/>
    </w:pPr>
    <w:rPr>
      <w:rFonts w:ascii="VI Bang Lang" w:hAnsi="VI Bang Lang"/>
      <w:b/>
      <w:bCs/>
      <w:iCs/>
      <w:color w:val="2F5496"/>
      <w:sz w:val="140"/>
      <w:szCs w:val="140"/>
    </w:rPr>
  </w:style>
  <w:style w:type="paragraph" w:styleId="Untertitel">
    <w:name w:val="Subtitle"/>
    <w:basedOn w:val="Standard"/>
    <w:next w:val="Standard"/>
    <w:link w:val="UntertitelZchn"/>
    <w:uiPriority w:val="11"/>
    <w:qFormat/>
    <w:rsid w:val="00B20DED"/>
    <w:pPr>
      <w:jc w:val="center"/>
      <w:outlineLvl w:val="1"/>
    </w:pPr>
    <w:rPr>
      <w:rFonts w:ascii="Calibri Light" w:hAnsi="Calibri Light" w:cs="Times New Roman"/>
      <w:sz w:val="24"/>
      <w:szCs w:val="24"/>
    </w:rPr>
  </w:style>
  <w:style w:type="character" w:customStyle="1" w:styleId="UntertitelZchn">
    <w:name w:val="Untertitel Zchn"/>
    <w:link w:val="Untertitel"/>
    <w:uiPriority w:val="11"/>
    <w:rsid w:val="00B20DED"/>
    <w:rPr>
      <w:rFonts w:ascii="Calibri Light" w:eastAsia="Times New Roman" w:hAnsi="Calibri Light" w:cs="Times New Roman"/>
      <w:sz w:val="24"/>
      <w:szCs w:val="24"/>
      <w:lang w:val="en-US" w:eastAsia="ar-SA"/>
    </w:rPr>
  </w:style>
  <w:style w:type="character" w:styleId="NichtaufgelsteErwhnung">
    <w:name w:val="Unresolved Mention"/>
    <w:basedOn w:val="Absatz-Standardschriftart"/>
    <w:uiPriority w:val="99"/>
    <w:unhideWhenUsed/>
    <w:rsid w:val="00464113"/>
    <w:rPr>
      <w:color w:val="605E5C"/>
      <w:shd w:val="clear" w:color="auto" w:fill="E1DFDD"/>
    </w:rPr>
  </w:style>
  <w:style w:type="paragraph" w:customStyle="1" w:styleId="Textkrper-Einzug0">
    <w:name w:val="Textkˆrper-Einzug"/>
    <w:basedOn w:val="Standard"/>
    <w:rsid w:val="00D66303"/>
    <w:pPr>
      <w:widowControl/>
      <w:snapToGrid/>
      <w:spacing w:after="0"/>
      <w:ind w:right="-28"/>
      <w:jc w:val="left"/>
    </w:pPr>
    <w:rPr>
      <w:rFonts w:ascii="Arial" w:hAnsi="Arial" w:cs="Arial"/>
      <w:szCs w:val="20"/>
    </w:rPr>
  </w:style>
  <w:style w:type="character" w:customStyle="1" w:styleId="berschrift2Zchn">
    <w:name w:val="Überschrift 2 Zchn"/>
    <w:basedOn w:val="Absatz-Standardschriftart"/>
    <w:link w:val="berschrift2"/>
    <w:rsid w:val="0099799C"/>
    <w:rPr>
      <w:rFonts w:ascii="Segoe UI" w:hAnsi="Segoe UI"/>
      <w:bCs/>
      <w:color w:val="4472C4"/>
      <w:sz w:val="26"/>
      <w:szCs w:val="26"/>
      <w:lang w:val="en-US" w:eastAsia="ar-SA"/>
    </w:rPr>
  </w:style>
  <w:style w:type="paragraph" w:styleId="Sprechblasentext">
    <w:name w:val="Balloon Text"/>
    <w:basedOn w:val="Standard"/>
    <w:link w:val="SprechblasentextZchn"/>
    <w:uiPriority w:val="99"/>
    <w:semiHidden/>
    <w:unhideWhenUsed/>
    <w:rsid w:val="005D2252"/>
    <w:pPr>
      <w:spacing w:after="0"/>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D2252"/>
    <w:rPr>
      <w:sz w:val="18"/>
      <w:szCs w:val="18"/>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iers.org/IERS/EN/DataProducts/EarthOrientationData/eop.html" TargetMode="External"/><Relationship Id="rId26" Type="http://schemas.openxmlformats.org/officeDocument/2006/relationships/hyperlink" Target="http://ssd.jpl.nasa.gov/horizons.cgi" TargetMode="External"/><Relationship Id="rId3" Type="http://schemas.openxmlformats.org/officeDocument/2006/relationships/styles" Target="styles.xml"/><Relationship Id="rId21" Type="http://schemas.openxmlformats.org/officeDocument/2006/relationships/hyperlink" Target="http://cfa-www.harvard.edu/iau/lists/MPNames.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astro.com/swisseph/swisseph.htm" TargetMode="External"/><Relationship Id="rId25" Type="http://schemas.openxmlformats.org/officeDocument/2006/relationships/hyperlink" Target="https://www.astro.com/astrology/in_ayanamsha_e.htm" TargetMode="External"/><Relationship Id="rId2" Type="http://schemas.openxmlformats.org/officeDocument/2006/relationships/numbering" Target="numbering.xml"/><Relationship Id="rId16" Type="http://schemas.openxmlformats.org/officeDocument/2006/relationships/hyperlink" Target="https://www.astro.com/ftp/swisseph/ephe/sat/" TargetMode="External"/><Relationship Id="rId20" Type="http://schemas.openxmlformats.org/officeDocument/2006/relationships/hyperlink" Target="http://datacenter.iers.org/eop/-/somos/5Rgv/document/tx14iers.0q0/finals.dat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astrotexte.ch/sources/swe_perl.htm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www.astrotexte.ch/sources/SwissEph.zip" TargetMode="External"/><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hyperlink" Target="http://datacenter.iers.org/eop/-/somos/5Rgv/document/tx14iers.0z9/eopc04_08.62-now"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www.astro.com/swisseph" TargetMode="External"/><Relationship Id="rId27" Type="http://schemas.openxmlformats.org/officeDocument/2006/relationships/header" Target="header5.xml"/><Relationship Id="rId30" Type="http://schemas.openxmlformats.org/officeDocument/2006/relationships/theme" Target="theme/theme1.xml"/></Relationships>
</file>

<file path=word/_rels/footer5.xml.rels><?xml version="1.0" encoding="UTF-8" standalone="yes"?>
<Relationships xmlns="http://schemas.openxmlformats.org/package/2006/relationships"><Relationship Id="rId1" Type="http://schemas.openxmlformats.org/officeDocument/2006/relationships/hyperlink" Target="#_Index"/></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A2912-91CE-487A-9F58-311904154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110</Pages>
  <Words>41208</Words>
  <Characters>259616</Characters>
  <Application>Microsoft Office Word</Application>
  <DocSecurity>0</DocSecurity>
  <Lines>2163</Lines>
  <Paragraphs>600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swephprg programming interface</vt:lpstr>
      <vt:lpstr>swephprg programming interface</vt:lpstr>
    </vt:vector>
  </TitlesOfParts>
  <Company>Microsoft</Company>
  <LinksUpToDate>false</LinksUpToDate>
  <CharactersWithSpaces>300224</CharactersWithSpaces>
  <SharedDoc>false</SharedDoc>
  <HLinks>
    <vt:vector size="2190" baseType="variant">
      <vt:variant>
        <vt:i4>786486</vt:i4>
      </vt:variant>
      <vt:variant>
        <vt:i4>1722</vt:i4>
      </vt:variant>
      <vt:variant>
        <vt:i4>0</vt:i4>
      </vt:variant>
      <vt:variant>
        <vt:i4>5</vt:i4>
      </vt:variant>
      <vt:variant>
        <vt:lpwstr/>
      </vt:variant>
      <vt:variant>
        <vt:lpwstr>_Hlk478111884</vt:lpwstr>
      </vt:variant>
      <vt:variant>
        <vt:i4>393271</vt:i4>
      </vt:variant>
      <vt:variant>
        <vt:i4>1719</vt:i4>
      </vt:variant>
      <vt:variant>
        <vt:i4>0</vt:i4>
      </vt:variant>
      <vt:variant>
        <vt:i4>5</vt:i4>
      </vt:variant>
      <vt:variant>
        <vt:lpwstr/>
      </vt:variant>
      <vt:variant>
        <vt:lpwstr>_Hlk478111928</vt:lpwstr>
      </vt:variant>
      <vt:variant>
        <vt:i4>196662</vt:i4>
      </vt:variant>
      <vt:variant>
        <vt:i4>1716</vt:i4>
      </vt:variant>
      <vt:variant>
        <vt:i4>0</vt:i4>
      </vt:variant>
      <vt:variant>
        <vt:i4>5</vt:i4>
      </vt:variant>
      <vt:variant>
        <vt:lpwstr/>
      </vt:variant>
      <vt:variant>
        <vt:lpwstr>_Hlk478111870</vt:lpwstr>
      </vt:variant>
      <vt:variant>
        <vt:i4>327735</vt:i4>
      </vt:variant>
      <vt:variant>
        <vt:i4>1713</vt:i4>
      </vt:variant>
      <vt:variant>
        <vt:i4>0</vt:i4>
      </vt:variant>
      <vt:variant>
        <vt:i4>5</vt:i4>
      </vt:variant>
      <vt:variant>
        <vt:lpwstr/>
      </vt:variant>
      <vt:variant>
        <vt:lpwstr>_Hlk478111918</vt:lpwstr>
      </vt:variant>
      <vt:variant>
        <vt:i4>65591</vt:i4>
      </vt:variant>
      <vt:variant>
        <vt:i4>1710</vt:i4>
      </vt:variant>
      <vt:variant>
        <vt:i4>0</vt:i4>
      </vt:variant>
      <vt:variant>
        <vt:i4>5</vt:i4>
      </vt:variant>
      <vt:variant>
        <vt:lpwstr/>
      </vt:variant>
      <vt:variant>
        <vt:lpwstr>_Hlk478111951</vt:lpwstr>
      </vt:variant>
      <vt:variant>
        <vt:i4>55</vt:i4>
      </vt:variant>
      <vt:variant>
        <vt:i4>1707</vt:i4>
      </vt:variant>
      <vt:variant>
        <vt:i4>0</vt:i4>
      </vt:variant>
      <vt:variant>
        <vt:i4>5</vt:i4>
      </vt:variant>
      <vt:variant>
        <vt:lpwstr/>
      </vt:variant>
      <vt:variant>
        <vt:lpwstr>_Hlk478111943</vt:lpwstr>
      </vt:variant>
      <vt:variant>
        <vt:i4>458807</vt:i4>
      </vt:variant>
      <vt:variant>
        <vt:i4>1704</vt:i4>
      </vt:variant>
      <vt:variant>
        <vt:i4>0</vt:i4>
      </vt:variant>
      <vt:variant>
        <vt:i4>5</vt:i4>
      </vt:variant>
      <vt:variant>
        <vt:lpwstr/>
      </vt:variant>
      <vt:variant>
        <vt:lpwstr>_Hlk478111937</vt:lpwstr>
      </vt:variant>
      <vt:variant>
        <vt:i4>65598</vt:i4>
      </vt:variant>
      <vt:variant>
        <vt:i4>1701</vt:i4>
      </vt:variant>
      <vt:variant>
        <vt:i4>0</vt:i4>
      </vt:variant>
      <vt:variant>
        <vt:i4>5</vt:i4>
      </vt:variant>
      <vt:variant>
        <vt:lpwstr/>
      </vt:variant>
      <vt:variant>
        <vt:lpwstr>_Hlk478112061</vt:lpwstr>
      </vt:variant>
      <vt:variant>
        <vt:i4>62</vt:i4>
      </vt:variant>
      <vt:variant>
        <vt:i4>1698</vt:i4>
      </vt:variant>
      <vt:variant>
        <vt:i4>0</vt:i4>
      </vt:variant>
      <vt:variant>
        <vt:i4>5</vt:i4>
      </vt:variant>
      <vt:variant>
        <vt:lpwstr/>
      </vt:variant>
      <vt:variant>
        <vt:lpwstr>_Hlk478112074</vt:lpwstr>
      </vt:variant>
      <vt:variant>
        <vt:i4>983102</vt:i4>
      </vt:variant>
      <vt:variant>
        <vt:i4>1695</vt:i4>
      </vt:variant>
      <vt:variant>
        <vt:i4>0</vt:i4>
      </vt:variant>
      <vt:variant>
        <vt:i4>5</vt:i4>
      </vt:variant>
      <vt:variant>
        <vt:lpwstr/>
      </vt:variant>
      <vt:variant>
        <vt:lpwstr>_Hlk478112081</vt:lpwstr>
      </vt:variant>
      <vt:variant>
        <vt:i4>327737</vt:i4>
      </vt:variant>
      <vt:variant>
        <vt:i4>1692</vt:i4>
      </vt:variant>
      <vt:variant>
        <vt:i4>0</vt:i4>
      </vt:variant>
      <vt:variant>
        <vt:i4>5</vt:i4>
      </vt:variant>
      <vt:variant>
        <vt:lpwstr/>
      </vt:variant>
      <vt:variant>
        <vt:lpwstr>_Hlk478111710</vt:lpwstr>
      </vt:variant>
      <vt:variant>
        <vt:i4>262192</vt:i4>
      </vt:variant>
      <vt:variant>
        <vt:i4>1689</vt:i4>
      </vt:variant>
      <vt:variant>
        <vt:i4>0</vt:i4>
      </vt:variant>
      <vt:variant>
        <vt:i4>5</vt:i4>
      </vt:variant>
      <vt:variant>
        <vt:lpwstr/>
      </vt:variant>
      <vt:variant>
        <vt:lpwstr>_Hlk477330339</vt:lpwstr>
      </vt:variant>
      <vt:variant>
        <vt:i4>262192</vt:i4>
      </vt:variant>
      <vt:variant>
        <vt:i4>1686</vt:i4>
      </vt:variant>
      <vt:variant>
        <vt:i4>0</vt:i4>
      </vt:variant>
      <vt:variant>
        <vt:i4>5</vt:i4>
      </vt:variant>
      <vt:variant>
        <vt:lpwstr/>
      </vt:variant>
      <vt:variant>
        <vt:lpwstr>_Hlk477330339</vt:lpwstr>
      </vt:variant>
      <vt:variant>
        <vt:i4>262192</vt:i4>
      </vt:variant>
      <vt:variant>
        <vt:i4>1683</vt:i4>
      </vt:variant>
      <vt:variant>
        <vt:i4>0</vt:i4>
      </vt:variant>
      <vt:variant>
        <vt:i4>5</vt:i4>
      </vt:variant>
      <vt:variant>
        <vt:lpwstr/>
      </vt:variant>
      <vt:variant>
        <vt:lpwstr>_Hlk477330339</vt:lpwstr>
      </vt:variant>
      <vt:variant>
        <vt:i4>262192</vt:i4>
      </vt:variant>
      <vt:variant>
        <vt:i4>1680</vt:i4>
      </vt:variant>
      <vt:variant>
        <vt:i4>0</vt:i4>
      </vt:variant>
      <vt:variant>
        <vt:i4>5</vt:i4>
      </vt:variant>
      <vt:variant>
        <vt:lpwstr/>
      </vt:variant>
      <vt:variant>
        <vt:lpwstr>_Hlk477330339</vt:lpwstr>
      </vt:variant>
      <vt:variant>
        <vt:i4>327732</vt:i4>
      </vt:variant>
      <vt:variant>
        <vt:i4>1677</vt:i4>
      </vt:variant>
      <vt:variant>
        <vt:i4>0</vt:i4>
      </vt:variant>
      <vt:variant>
        <vt:i4>5</vt:i4>
      </vt:variant>
      <vt:variant>
        <vt:lpwstr/>
      </vt:variant>
      <vt:variant>
        <vt:lpwstr>_Hlk477326645</vt:lpwstr>
      </vt:variant>
      <vt:variant>
        <vt:i4>65587</vt:i4>
      </vt:variant>
      <vt:variant>
        <vt:i4>1674</vt:i4>
      </vt:variant>
      <vt:variant>
        <vt:i4>0</vt:i4>
      </vt:variant>
      <vt:variant>
        <vt:i4>5</vt:i4>
      </vt:variant>
      <vt:variant>
        <vt:lpwstr/>
      </vt:variant>
      <vt:variant>
        <vt:lpwstr>_Hlk477326105</vt:lpwstr>
      </vt:variant>
      <vt:variant>
        <vt:i4>48</vt:i4>
      </vt:variant>
      <vt:variant>
        <vt:i4>1671</vt:i4>
      </vt:variant>
      <vt:variant>
        <vt:i4>0</vt:i4>
      </vt:variant>
      <vt:variant>
        <vt:i4>5</vt:i4>
      </vt:variant>
      <vt:variant>
        <vt:lpwstr/>
      </vt:variant>
      <vt:variant>
        <vt:lpwstr>_Hlk477326215</vt:lpwstr>
      </vt:variant>
      <vt:variant>
        <vt:i4>196662</vt:i4>
      </vt:variant>
      <vt:variant>
        <vt:i4>1668</vt:i4>
      </vt:variant>
      <vt:variant>
        <vt:i4>0</vt:i4>
      </vt:variant>
      <vt:variant>
        <vt:i4>5</vt:i4>
      </vt:variant>
      <vt:variant>
        <vt:lpwstr/>
      </vt:variant>
      <vt:variant>
        <vt:lpwstr>_Hlk477326421</vt:lpwstr>
      </vt:variant>
      <vt:variant>
        <vt:i4>917552</vt:i4>
      </vt:variant>
      <vt:variant>
        <vt:i4>1665</vt:i4>
      </vt:variant>
      <vt:variant>
        <vt:i4>0</vt:i4>
      </vt:variant>
      <vt:variant>
        <vt:i4>5</vt:i4>
      </vt:variant>
      <vt:variant>
        <vt:lpwstr/>
      </vt:variant>
      <vt:variant>
        <vt:lpwstr>_Hlk477864667</vt:lpwstr>
      </vt:variant>
      <vt:variant>
        <vt:i4>917552</vt:i4>
      </vt:variant>
      <vt:variant>
        <vt:i4>1662</vt:i4>
      </vt:variant>
      <vt:variant>
        <vt:i4>0</vt:i4>
      </vt:variant>
      <vt:variant>
        <vt:i4>5</vt:i4>
      </vt:variant>
      <vt:variant>
        <vt:lpwstr/>
      </vt:variant>
      <vt:variant>
        <vt:lpwstr>_Hlk477864660</vt:lpwstr>
      </vt:variant>
      <vt:variant>
        <vt:i4>589885</vt:i4>
      </vt:variant>
      <vt:variant>
        <vt:i4>1659</vt:i4>
      </vt:variant>
      <vt:variant>
        <vt:i4>0</vt:i4>
      </vt:variant>
      <vt:variant>
        <vt:i4>5</vt:i4>
      </vt:variant>
      <vt:variant>
        <vt:lpwstr/>
      </vt:variant>
      <vt:variant>
        <vt:lpwstr>_Hlk477841944</vt:lpwstr>
      </vt:variant>
      <vt:variant>
        <vt:i4>786492</vt:i4>
      </vt:variant>
      <vt:variant>
        <vt:i4>1656</vt:i4>
      </vt:variant>
      <vt:variant>
        <vt:i4>0</vt:i4>
      </vt:variant>
      <vt:variant>
        <vt:i4>5</vt:i4>
      </vt:variant>
      <vt:variant>
        <vt:lpwstr/>
      </vt:variant>
      <vt:variant>
        <vt:lpwstr>_Hlk477840801</vt:lpwstr>
      </vt:variant>
      <vt:variant>
        <vt:i4>524337</vt:i4>
      </vt:variant>
      <vt:variant>
        <vt:i4>1653</vt:i4>
      </vt:variant>
      <vt:variant>
        <vt:i4>0</vt:i4>
      </vt:variant>
      <vt:variant>
        <vt:i4>5</vt:i4>
      </vt:variant>
      <vt:variant>
        <vt:lpwstr/>
      </vt:variant>
      <vt:variant>
        <vt:lpwstr>_Hlk477860745</vt:lpwstr>
      </vt:variant>
      <vt:variant>
        <vt:i4>655412</vt:i4>
      </vt:variant>
      <vt:variant>
        <vt:i4>1650</vt:i4>
      </vt:variant>
      <vt:variant>
        <vt:i4>0</vt:i4>
      </vt:variant>
      <vt:variant>
        <vt:i4>5</vt:i4>
      </vt:variant>
      <vt:variant>
        <vt:lpwstr/>
      </vt:variant>
      <vt:variant>
        <vt:lpwstr>_Hlk477842044</vt:lpwstr>
      </vt:variant>
      <vt:variant>
        <vt:i4>852020</vt:i4>
      </vt:variant>
      <vt:variant>
        <vt:i4>1647</vt:i4>
      </vt:variant>
      <vt:variant>
        <vt:i4>0</vt:i4>
      </vt:variant>
      <vt:variant>
        <vt:i4>5</vt:i4>
      </vt:variant>
      <vt:variant>
        <vt:lpwstr/>
      </vt:variant>
      <vt:variant>
        <vt:lpwstr>_Hlk477844051</vt:lpwstr>
      </vt:variant>
      <vt:variant>
        <vt:i4>720957</vt:i4>
      </vt:variant>
      <vt:variant>
        <vt:i4>1644</vt:i4>
      </vt:variant>
      <vt:variant>
        <vt:i4>0</vt:i4>
      </vt:variant>
      <vt:variant>
        <vt:i4>5</vt:i4>
      </vt:variant>
      <vt:variant>
        <vt:lpwstr/>
      </vt:variant>
      <vt:variant>
        <vt:lpwstr>_Hlk477843944</vt:lpwstr>
      </vt:variant>
      <vt:variant>
        <vt:i4>589872</vt:i4>
      </vt:variant>
      <vt:variant>
        <vt:i4>1641</vt:i4>
      </vt:variant>
      <vt:variant>
        <vt:i4>0</vt:i4>
      </vt:variant>
      <vt:variant>
        <vt:i4>5</vt:i4>
      </vt:variant>
      <vt:variant>
        <vt:lpwstr/>
      </vt:variant>
      <vt:variant>
        <vt:lpwstr>_Hlk477327296</vt:lpwstr>
      </vt:variant>
      <vt:variant>
        <vt:i4>589872</vt:i4>
      </vt:variant>
      <vt:variant>
        <vt:i4>1638</vt:i4>
      </vt:variant>
      <vt:variant>
        <vt:i4>0</vt:i4>
      </vt:variant>
      <vt:variant>
        <vt:i4>5</vt:i4>
      </vt:variant>
      <vt:variant>
        <vt:lpwstr/>
      </vt:variant>
      <vt:variant>
        <vt:lpwstr>_Hlk477327296</vt:lpwstr>
      </vt:variant>
      <vt:variant>
        <vt:i4>983093</vt:i4>
      </vt:variant>
      <vt:variant>
        <vt:i4>1635</vt:i4>
      </vt:variant>
      <vt:variant>
        <vt:i4>0</vt:i4>
      </vt:variant>
      <vt:variant>
        <vt:i4>5</vt:i4>
      </vt:variant>
      <vt:variant>
        <vt:lpwstr/>
      </vt:variant>
      <vt:variant>
        <vt:lpwstr>_Hlk477329710</vt:lpwstr>
      </vt:variant>
      <vt:variant>
        <vt:i4>786484</vt:i4>
      </vt:variant>
      <vt:variant>
        <vt:i4>1632</vt:i4>
      </vt:variant>
      <vt:variant>
        <vt:i4>0</vt:i4>
      </vt:variant>
      <vt:variant>
        <vt:i4>5</vt:i4>
      </vt:variant>
      <vt:variant>
        <vt:lpwstr/>
      </vt:variant>
      <vt:variant>
        <vt:lpwstr>_Hlk477329626</vt:lpwstr>
      </vt:variant>
      <vt:variant>
        <vt:i4>786484</vt:i4>
      </vt:variant>
      <vt:variant>
        <vt:i4>1629</vt:i4>
      </vt:variant>
      <vt:variant>
        <vt:i4>0</vt:i4>
      </vt:variant>
      <vt:variant>
        <vt:i4>5</vt:i4>
      </vt:variant>
      <vt:variant>
        <vt:lpwstr/>
      </vt:variant>
      <vt:variant>
        <vt:lpwstr>_Hlk477329626</vt:lpwstr>
      </vt:variant>
      <vt:variant>
        <vt:i4>393275</vt:i4>
      </vt:variant>
      <vt:variant>
        <vt:i4>1626</vt:i4>
      </vt:variant>
      <vt:variant>
        <vt:i4>0</vt:i4>
      </vt:variant>
      <vt:variant>
        <vt:i4>5</vt:i4>
      </vt:variant>
      <vt:variant>
        <vt:lpwstr/>
      </vt:variant>
      <vt:variant>
        <vt:lpwstr>_Hlk477328995</vt:lpwstr>
      </vt:variant>
      <vt:variant>
        <vt:i4>983090</vt:i4>
      </vt:variant>
      <vt:variant>
        <vt:i4>1623</vt:i4>
      </vt:variant>
      <vt:variant>
        <vt:i4>0</vt:i4>
      </vt:variant>
      <vt:variant>
        <vt:i4>5</vt:i4>
      </vt:variant>
      <vt:variant>
        <vt:lpwstr/>
      </vt:variant>
      <vt:variant>
        <vt:lpwstr>_Hlk477329016</vt:lpwstr>
      </vt:variant>
      <vt:variant>
        <vt:i4>393269</vt:i4>
      </vt:variant>
      <vt:variant>
        <vt:i4>1620</vt:i4>
      </vt:variant>
      <vt:variant>
        <vt:i4>0</vt:i4>
      </vt:variant>
      <vt:variant>
        <vt:i4>5</vt:i4>
      </vt:variant>
      <vt:variant>
        <vt:lpwstr/>
      </vt:variant>
      <vt:variant>
        <vt:lpwstr>_Hlk477325741</vt:lpwstr>
      </vt:variant>
      <vt:variant>
        <vt:i4>458805</vt:i4>
      </vt:variant>
      <vt:variant>
        <vt:i4>1617</vt:i4>
      </vt:variant>
      <vt:variant>
        <vt:i4>0</vt:i4>
      </vt:variant>
      <vt:variant>
        <vt:i4>5</vt:i4>
      </vt:variant>
      <vt:variant>
        <vt:lpwstr/>
      </vt:variant>
      <vt:variant>
        <vt:lpwstr>_Hlk477325759</vt:lpwstr>
      </vt:variant>
      <vt:variant>
        <vt:i4>65594</vt:i4>
      </vt:variant>
      <vt:variant>
        <vt:i4>1614</vt:i4>
      </vt:variant>
      <vt:variant>
        <vt:i4>0</vt:i4>
      </vt:variant>
      <vt:variant>
        <vt:i4>5</vt:i4>
      </vt:variant>
      <vt:variant>
        <vt:lpwstr/>
      </vt:variant>
      <vt:variant>
        <vt:lpwstr>_Hlk477326807</vt:lpwstr>
      </vt:variant>
      <vt:variant>
        <vt:i4>65594</vt:i4>
      </vt:variant>
      <vt:variant>
        <vt:i4>1611</vt:i4>
      </vt:variant>
      <vt:variant>
        <vt:i4>0</vt:i4>
      </vt:variant>
      <vt:variant>
        <vt:i4>5</vt:i4>
      </vt:variant>
      <vt:variant>
        <vt:lpwstr/>
      </vt:variant>
      <vt:variant>
        <vt:lpwstr>_Hlk477326807</vt:lpwstr>
      </vt:variant>
      <vt:variant>
        <vt:i4>458810</vt:i4>
      </vt:variant>
      <vt:variant>
        <vt:i4>1608</vt:i4>
      </vt:variant>
      <vt:variant>
        <vt:i4>0</vt:i4>
      </vt:variant>
      <vt:variant>
        <vt:i4>5</vt:i4>
      </vt:variant>
      <vt:variant>
        <vt:lpwstr/>
      </vt:variant>
      <vt:variant>
        <vt:lpwstr>_Hlk477326863</vt:lpwstr>
      </vt:variant>
      <vt:variant>
        <vt:i4>458810</vt:i4>
      </vt:variant>
      <vt:variant>
        <vt:i4>1605</vt:i4>
      </vt:variant>
      <vt:variant>
        <vt:i4>0</vt:i4>
      </vt:variant>
      <vt:variant>
        <vt:i4>5</vt:i4>
      </vt:variant>
      <vt:variant>
        <vt:lpwstr/>
      </vt:variant>
      <vt:variant>
        <vt:lpwstr>_Hlk477326863</vt:lpwstr>
      </vt:variant>
      <vt:variant>
        <vt:i4>458810</vt:i4>
      </vt:variant>
      <vt:variant>
        <vt:i4>1602</vt:i4>
      </vt:variant>
      <vt:variant>
        <vt:i4>0</vt:i4>
      </vt:variant>
      <vt:variant>
        <vt:i4>5</vt:i4>
      </vt:variant>
      <vt:variant>
        <vt:lpwstr/>
      </vt:variant>
      <vt:variant>
        <vt:lpwstr>_Hlk477326863</vt:lpwstr>
      </vt:variant>
      <vt:variant>
        <vt:i4>458804</vt:i4>
      </vt:variant>
      <vt:variant>
        <vt:i4>1599</vt:i4>
      </vt:variant>
      <vt:variant>
        <vt:i4>0</vt:i4>
      </vt:variant>
      <vt:variant>
        <vt:i4>5</vt:i4>
      </vt:variant>
      <vt:variant>
        <vt:lpwstr/>
      </vt:variant>
      <vt:variant>
        <vt:lpwstr>_Hlk477329697</vt:lpwstr>
      </vt:variant>
      <vt:variant>
        <vt:i4>458804</vt:i4>
      </vt:variant>
      <vt:variant>
        <vt:i4>1596</vt:i4>
      </vt:variant>
      <vt:variant>
        <vt:i4>0</vt:i4>
      </vt:variant>
      <vt:variant>
        <vt:i4>5</vt:i4>
      </vt:variant>
      <vt:variant>
        <vt:lpwstr/>
      </vt:variant>
      <vt:variant>
        <vt:lpwstr>_Hlk477329697</vt:lpwstr>
      </vt:variant>
      <vt:variant>
        <vt:i4>458804</vt:i4>
      </vt:variant>
      <vt:variant>
        <vt:i4>1593</vt:i4>
      </vt:variant>
      <vt:variant>
        <vt:i4>0</vt:i4>
      </vt:variant>
      <vt:variant>
        <vt:i4>5</vt:i4>
      </vt:variant>
      <vt:variant>
        <vt:lpwstr/>
      </vt:variant>
      <vt:variant>
        <vt:lpwstr>_Hlk477329697</vt:lpwstr>
      </vt:variant>
      <vt:variant>
        <vt:i4>720958</vt:i4>
      </vt:variant>
      <vt:variant>
        <vt:i4>1590</vt:i4>
      </vt:variant>
      <vt:variant>
        <vt:i4>0</vt:i4>
      </vt:variant>
      <vt:variant>
        <vt:i4>5</vt:i4>
      </vt:variant>
      <vt:variant>
        <vt:lpwstr/>
      </vt:variant>
      <vt:variant>
        <vt:lpwstr>_Hlk477861861</vt:lpwstr>
      </vt:variant>
      <vt:variant>
        <vt:i4>524350</vt:i4>
      </vt:variant>
      <vt:variant>
        <vt:i4>1587</vt:i4>
      </vt:variant>
      <vt:variant>
        <vt:i4>0</vt:i4>
      </vt:variant>
      <vt:variant>
        <vt:i4>5</vt:i4>
      </vt:variant>
      <vt:variant>
        <vt:lpwstr/>
      </vt:variant>
      <vt:variant>
        <vt:lpwstr>_Hlk477861854</vt:lpwstr>
      </vt:variant>
      <vt:variant>
        <vt:i4>917556</vt:i4>
      </vt:variant>
      <vt:variant>
        <vt:i4>1584</vt:i4>
      </vt:variant>
      <vt:variant>
        <vt:i4>0</vt:i4>
      </vt:variant>
      <vt:variant>
        <vt:i4>5</vt:i4>
      </vt:variant>
      <vt:variant>
        <vt:lpwstr/>
      </vt:variant>
      <vt:variant>
        <vt:lpwstr>_Hlk477861239</vt:lpwstr>
      </vt:variant>
      <vt:variant>
        <vt:i4>720959</vt:i4>
      </vt:variant>
      <vt:variant>
        <vt:i4>1581</vt:i4>
      </vt:variant>
      <vt:variant>
        <vt:i4>0</vt:i4>
      </vt:variant>
      <vt:variant>
        <vt:i4>5</vt:i4>
      </vt:variant>
      <vt:variant>
        <vt:lpwstr/>
      </vt:variant>
      <vt:variant>
        <vt:lpwstr>_Hlk477862955</vt:lpwstr>
      </vt:variant>
      <vt:variant>
        <vt:i4>720959</vt:i4>
      </vt:variant>
      <vt:variant>
        <vt:i4>1578</vt:i4>
      </vt:variant>
      <vt:variant>
        <vt:i4>0</vt:i4>
      </vt:variant>
      <vt:variant>
        <vt:i4>5</vt:i4>
      </vt:variant>
      <vt:variant>
        <vt:lpwstr/>
      </vt:variant>
      <vt:variant>
        <vt:lpwstr>_Hlk477862955</vt:lpwstr>
      </vt:variant>
      <vt:variant>
        <vt:i4>327731</vt:i4>
      </vt:variant>
      <vt:variant>
        <vt:i4>1575</vt:i4>
      </vt:variant>
      <vt:variant>
        <vt:i4>0</vt:i4>
      </vt:variant>
      <vt:variant>
        <vt:i4>5</vt:i4>
      </vt:variant>
      <vt:variant>
        <vt:lpwstr/>
      </vt:variant>
      <vt:variant>
        <vt:lpwstr>_Hlk477840792</vt:lpwstr>
      </vt:variant>
      <vt:variant>
        <vt:i4>393274</vt:i4>
      </vt:variant>
      <vt:variant>
        <vt:i4>1572</vt:i4>
      </vt:variant>
      <vt:variant>
        <vt:i4>0</vt:i4>
      </vt:variant>
      <vt:variant>
        <vt:i4>5</vt:i4>
      </vt:variant>
      <vt:variant>
        <vt:lpwstr/>
      </vt:variant>
      <vt:variant>
        <vt:lpwstr>_Hlk477324852</vt:lpwstr>
      </vt:variant>
      <vt:variant>
        <vt:i4>983089</vt:i4>
      </vt:variant>
      <vt:variant>
        <vt:i4>1569</vt:i4>
      </vt:variant>
      <vt:variant>
        <vt:i4>0</vt:i4>
      </vt:variant>
      <vt:variant>
        <vt:i4>5</vt:i4>
      </vt:variant>
      <vt:variant>
        <vt:lpwstr/>
      </vt:variant>
      <vt:variant>
        <vt:lpwstr>_Hlk477856452</vt:lpwstr>
      </vt:variant>
      <vt:variant>
        <vt:i4>393271</vt:i4>
      </vt:variant>
      <vt:variant>
        <vt:i4>1566</vt:i4>
      </vt:variant>
      <vt:variant>
        <vt:i4>0</vt:i4>
      </vt:variant>
      <vt:variant>
        <vt:i4>5</vt:i4>
      </vt:variant>
      <vt:variant>
        <vt:lpwstr/>
      </vt:variant>
      <vt:variant>
        <vt:lpwstr>_Hlk477842381</vt:lpwstr>
      </vt:variant>
      <vt:variant>
        <vt:i4>917553</vt:i4>
      </vt:variant>
      <vt:variant>
        <vt:i4>1563</vt:i4>
      </vt:variant>
      <vt:variant>
        <vt:i4>0</vt:i4>
      </vt:variant>
      <vt:variant>
        <vt:i4>5</vt:i4>
      </vt:variant>
      <vt:variant>
        <vt:lpwstr/>
      </vt:variant>
      <vt:variant>
        <vt:lpwstr>_Hlk477856443</vt:lpwstr>
      </vt:variant>
      <vt:variant>
        <vt:i4>262195</vt:i4>
      </vt:variant>
      <vt:variant>
        <vt:i4>1560</vt:i4>
      </vt:variant>
      <vt:variant>
        <vt:i4>0</vt:i4>
      </vt:variant>
      <vt:variant>
        <vt:i4>5</vt:i4>
      </vt:variant>
      <vt:variant>
        <vt:lpwstr/>
      </vt:variant>
      <vt:variant>
        <vt:lpwstr>_Hlk477325162</vt:lpwstr>
      </vt:variant>
      <vt:variant>
        <vt:i4>327731</vt:i4>
      </vt:variant>
      <vt:variant>
        <vt:i4>1557</vt:i4>
      </vt:variant>
      <vt:variant>
        <vt:i4>0</vt:i4>
      </vt:variant>
      <vt:variant>
        <vt:i4>5</vt:i4>
      </vt:variant>
      <vt:variant>
        <vt:lpwstr/>
      </vt:variant>
      <vt:variant>
        <vt:lpwstr>_Hlk477325176</vt:lpwstr>
      </vt:variant>
      <vt:variant>
        <vt:i4>720947</vt:i4>
      </vt:variant>
      <vt:variant>
        <vt:i4>1554</vt:i4>
      </vt:variant>
      <vt:variant>
        <vt:i4>0</vt:i4>
      </vt:variant>
      <vt:variant>
        <vt:i4>5</vt:i4>
      </vt:variant>
      <vt:variant>
        <vt:lpwstr/>
      </vt:variant>
      <vt:variant>
        <vt:lpwstr>_Hlk477840778</vt:lpwstr>
      </vt:variant>
      <vt:variant>
        <vt:i4>852029</vt:i4>
      </vt:variant>
      <vt:variant>
        <vt:i4>1551</vt:i4>
      </vt:variant>
      <vt:variant>
        <vt:i4>0</vt:i4>
      </vt:variant>
      <vt:variant>
        <vt:i4>5</vt:i4>
      </vt:variant>
      <vt:variant>
        <vt:lpwstr/>
      </vt:variant>
      <vt:variant>
        <vt:lpwstr>_Hlk478111399</vt:lpwstr>
      </vt:variant>
      <vt:variant>
        <vt:i4>65587</vt:i4>
      </vt:variant>
      <vt:variant>
        <vt:i4>1548</vt:i4>
      </vt:variant>
      <vt:variant>
        <vt:i4>0</vt:i4>
      </vt:variant>
      <vt:variant>
        <vt:i4>5</vt:i4>
      </vt:variant>
      <vt:variant>
        <vt:lpwstr/>
      </vt:variant>
      <vt:variant>
        <vt:lpwstr>_Hlk477331070</vt:lpwstr>
      </vt:variant>
      <vt:variant>
        <vt:i4>786493</vt:i4>
      </vt:variant>
      <vt:variant>
        <vt:i4>1545</vt:i4>
      </vt:variant>
      <vt:variant>
        <vt:i4>0</vt:i4>
      </vt:variant>
      <vt:variant>
        <vt:i4>5</vt:i4>
      </vt:variant>
      <vt:variant>
        <vt:lpwstr/>
      </vt:variant>
      <vt:variant>
        <vt:lpwstr>_Hlk478111388</vt:lpwstr>
      </vt:variant>
      <vt:variant>
        <vt:i4>852028</vt:i4>
      </vt:variant>
      <vt:variant>
        <vt:i4>1542</vt:i4>
      </vt:variant>
      <vt:variant>
        <vt:i4>0</vt:i4>
      </vt:variant>
      <vt:variant>
        <vt:i4>5</vt:i4>
      </vt:variant>
      <vt:variant>
        <vt:lpwstr/>
      </vt:variant>
      <vt:variant>
        <vt:lpwstr>_Hlk478111295</vt:lpwstr>
      </vt:variant>
      <vt:variant>
        <vt:i4>655412</vt:i4>
      </vt:variant>
      <vt:variant>
        <vt:i4>1539</vt:i4>
      </vt:variant>
      <vt:variant>
        <vt:i4>0</vt:i4>
      </vt:variant>
      <vt:variant>
        <vt:i4>5</vt:i4>
      </vt:variant>
      <vt:variant>
        <vt:lpwstr/>
      </vt:variant>
      <vt:variant>
        <vt:lpwstr>_Hlk477844023</vt:lpwstr>
      </vt:variant>
      <vt:variant>
        <vt:i4>393266</vt:i4>
      </vt:variant>
      <vt:variant>
        <vt:i4>1536</vt:i4>
      </vt:variant>
      <vt:variant>
        <vt:i4>0</vt:i4>
      </vt:variant>
      <vt:variant>
        <vt:i4>5</vt:i4>
      </vt:variant>
      <vt:variant>
        <vt:lpwstr/>
      </vt:variant>
      <vt:variant>
        <vt:lpwstr>_Hlk477319384</vt:lpwstr>
      </vt:variant>
      <vt:variant>
        <vt:i4>917552</vt:i4>
      </vt:variant>
      <vt:variant>
        <vt:i4>1533</vt:i4>
      </vt:variant>
      <vt:variant>
        <vt:i4>0</vt:i4>
      </vt:variant>
      <vt:variant>
        <vt:i4>5</vt:i4>
      </vt:variant>
      <vt:variant>
        <vt:lpwstr/>
      </vt:variant>
      <vt:variant>
        <vt:lpwstr>_Hlk477320293</vt:lpwstr>
      </vt:variant>
      <vt:variant>
        <vt:i4>983095</vt:i4>
      </vt:variant>
      <vt:variant>
        <vt:i4>1530</vt:i4>
      </vt:variant>
      <vt:variant>
        <vt:i4>0</vt:i4>
      </vt:variant>
      <vt:variant>
        <vt:i4>5</vt:i4>
      </vt:variant>
      <vt:variant>
        <vt:lpwstr/>
      </vt:variant>
      <vt:variant>
        <vt:lpwstr>_Hlk477329516</vt:lpwstr>
      </vt:variant>
      <vt:variant>
        <vt:i4>524339</vt:i4>
      </vt:variant>
      <vt:variant>
        <vt:i4>1527</vt:i4>
      </vt:variant>
      <vt:variant>
        <vt:i4>0</vt:i4>
      </vt:variant>
      <vt:variant>
        <vt:i4>5</vt:i4>
      </vt:variant>
      <vt:variant>
        <vt:lpwstr/>
      </vt:variant>
      <vt:variant>
        <vt:lpwstr>_Hlk477329169</vt:lpwstr>
      </vt:variant>
      <vt:variant>
        <vt:i4>852018</vt:i4>
      </vt:variant>
      <vt:variant>
        <vt:i4>1524</vt:i4>
      </vt:variant>
      <vt:variant>
        <vt:i4>0</vt:i4>
      </vt:variant>
      <vt:variant>
        <vt:i4>5</vt:i4>
      </vt:variant>
      <vt:variant>
        <vt:lpwstr/>
      </vt:variant>
      <vt:variant>
        <vt:lpwstr>_Hlk477835149</vt:lpwstr>
      </vt:variant>
      <vt:variant>
        <vt:i4>524341</vt:i4>
      </vt:variant>
      <vt:variant>
        <vt:i4>1521</vt:i4>
      </vt:variant>
      <vt:variant>
        <vt:i4>0</vt:i4>
      </vt:variant>
      <vt:variant>
        <vt:i4>5</vt:i4>
      </vt:variant>
      <vt:variant>
        <vt:lpwstr/>
      </vt:variant>
      <vt:variant>
        <vt:lpwstr>_Hlk477842160</vt:lpwstr>
      </vt:variant>
      <vt:variant>
        <vt:i4>589875</vt:i4>
      </vt:variant>
      <vt:variant>
        <vt:i4>1518</vt:i4>
      </vt:variant>
      <vt:variant>
        <vt:i4>0</vt:i4>
      </vt:variant>
      <vt:variant>
        <vt:i4>5</vt:i4>
      </vt:variant>
      <vt:variant>
        <vt:lpwstr/>
      </vt:variant>
      <vt:variant>
        <vt:lpwstr>_Hlk477328165</vt:lpwstr>
      </vt:variant>
      <vt:variant>
        <vt:i4>983090</vt:i4>
      </vt:variant>
      <vt:variant>
        <vt:i4>1515</vt:i4>
      </vt:variant>
      <vt:variant>
        <vt:i4>0</vt:i4>
      </vt:variant>
      <vt:variant>
        <vt:i4>5</vt:i4>
      </vt:variant>
      <vt:variant>
        <vt:lpwstr/>
      </vt:variant>
      <vt:variant>
        <vt:lpwstr>_Hlk477836150</vt:lpwstr>
      </vt:variant>
      <vt:variant>
        <vt:i4>327733</vt:i4>
      </vt:variant>
      <vt:variant>
        <vt:i4>1512</vt:i4>
      </vt:variant>
      <vt:variant>
        <vt:i4>0</vt:i4>
      </vt:variant>
      <vt:variant>
        <vt:i4>5</vt:i4>
      </vt:variant>
      <vt:variant>
        <vt:lpwstr/>
      </vt:variant>
      <vt:variant>
        <vt:lpwstr>_Hlk477320729</vt:lpwstr>
      </vt:variant>
      <vt:variant>
        <vt:i4>524341</vt:i4>
      </vt:variant>
      <vt:variant>
        <vt:i4>1509</vt:i4>
      </vt:variant>
      <vt:variant>
        <vt:i4>0</vt:i4>
      </vt:variant>
      <vt:variant>
        <vt:i4>5</vt:i4>
      </vt:variant>
      <vt:variant>
        <vt:lpwstr/>
      </vt:variant>
      <vt:variant>
        <vt:lpwstr>_Hlk477831658</vt:lpwstr>
      </vt:variant>
      <vt:variant>
        <vt:i4>983089</vt:i4>
      </vt:variant>
      <vt:variant>
        <vt:i4>1506</vt:i4>
      </vt:variant>
      <vt:variant>
        <vt:i4>0</vt:i4>
      </vt:variant>
      <vt:variant>
        <vt:i4>5</vt:i4>
      </vt:variant>
      <vt:variant>
        <vt:lpwstr/>
      </vt:variant>
      <vt:variant>
        <vt:lpwstr>_Hlk477862719</vt:lpwstr>
      </vt:variant>
      <vt:variant>
        <vt:i4>983089</vt:i4>
      </vt:variant>
      <vt:variant>
        <vt:i4>1503</vt:i4>
      </vt:variant>
      <vt:variant>
        <vt:i4>0</vt:i4>
      </vt:variant>
      <vt:variant>
        <vt:i4>5</vt:i4>
      </vt:variant>
      <vt:variant>
        <vt:lpwstr/>
      </vt:variant>
      <vt:variant>
        <vt:lpwstr>_Hlk477863706</vt:lpwstr>
      </vt:variant>
      <vt:variant>
        <vt:i4>589882</vt:i4>
      </vt:variant>
      <vt:variant>
        <vt:i4>1500</vt:i4>
      </vt:variant>
      <vt:variant>
        <vt:i4>0</vt:i4>
      </vt:variant>
      <vt:variant>
        <vt:i4>5</vt:i4>
      </vt:variant>
      <vt:variant>
        <vt:lpwstr/>
      </vt:variant>
      <vt:variant>
        <vt:lpwstr>_Hlk477329877</vt:lpwstr>
      </vt:variant>
      <vt:variant>
        <vt:i4>983092</vt:i4>
      </vt:variant>
      <vt:variant>
        <vt:i4>1497</vt:i4>
      </vt:variant>
      <vt:variant>
        <vt:i4>0</vt:i4>
      </vt:variant>
      <vt:variant>
        <vt:i4>5</vt:i4>
      </vt:variant>
      <vt:variant>
        <vt:lpwstr/>
      </vt:variant>
      <vt:variant>
        <vt:lpwstr>_Hlk477864273</vt:lpwstr>
      </vt:variant>
      <vt:variant>
        <vt:i4>852020</vt:i4>
      </vt:variant>
      <vt:variant>
        <vt:i4>1494</vt:i4>
      </vt:variant>
      <vt:variant>
        <vt:i4>0</vt:i4>
      </vt:variant>
      <vt:variant>
        <vt:i4>5</vt:i4>
      </vt:variant>
      <vt:variant>
        <vt:lpwstr/>
      </vt:variant>
      <vt:variant>
        <vt:lpwstr>_Hlk477862235</vt:lpwstr>
      </vt:variant>
      <vt:variant>
        <vt:i4>65591</vt:i4>
      </vt:variant>
      <vt:variant>
        <vt:i4>1491</vt:i4>
      </vt:variant>
      <vt:variant>
        <vt:i4>0</vt:i4>
      </vt:variant>
      <vt:variant>
        <vt:i4>5</vt:i4>
      </vt:variant>
      <vt:variant>
        <vt:lpwstr/>
      </vt:variant>
      <vt:variant>
        <vt:lpwstr>_Hlk477864194</vt:lpwstr>
      </vt:variant>
      <vt:variant>
        <vt:i4>786483</vt:i4>
      </vt:variant>
      <vt:variant>
        <vt:i4>1488</vt:i4>
      </vt:variant>
      <vt:variant>
        <vt:i4>0</vt:i4>
      </vt:variant>
      <vt:variant>
        <vt:i4>5</vt:i4>
      </vt:variant>
      <vt:variant>
        <vt:lpwstr/>
      </vt:variant>
      <vt:variant>
        <vt:lpwstr>_Hlk477862529</vt:lpwstr>
      </vt:variant>
      <vt:variant>
        <vt:i4>720955</vt:i4>
      </vt:variant>
      <vt:variant>
        <vt:i4>1485</vt:i4>
      </vt:variant>
      <vt:variant>
        <vt:i4>0</vt:i4>
      </vt:variant>
      <vt:variant>
        <vt:i4>5</vt:i4>
      </vt:variant>
      <vt:variant>
        <vt:lpwstr/>
      </vt:variant>
      <vt:variant>
        <vt:lpwstr>_Hlk477831866</vt:lpwstr>
      </vt:variant>
      <vt:variant>
        <vt:i4>983094</vt:i4>
      </vt:variant>
      <vt:variant>
        <vt:i4>1482</vt:i4>
      </vt:variant>
      <vt:variant>
        <vt:i4>0</vt:i4>
      </vt:variant>
      <vt:variant>
        <vt:i4>5</vt:i4>
      </vt:variant>
      <vt:variant>
        <vt:lpwstr/>
      </vt:variant>
      <vt:variant>
        <vt:lpwstr>_Hlk477842217</vt:lpwstr>
      </vt:variant>
      <vt:variant>
        <vt:i4>786486</vt:i4>
      </vt:variant>
      <vt:variant>
        <vt:i4>1479</vt:i4>
      </vt:variant>
      <vt:variant>
        <vt:i4>0</vt:i4>
      </vt:variant>
      <vt:variant>
        <vt:i4>5</vt:i4>
      </vt:variant>
      <vt:variant>
        <vt:lpwstr/>
      </vt:variant>
      <vt:variant>
        <vt:lpwstr>_Hlk477831517</vt:lpwstr>
      </vt:variant>
      <vt:variant>
        <vt:i4>393267</vt:i4>
      </vt:variant>
      <vt:variant>
        <vt:i4>1476</vt:i4>
      </vt:variant>
      <vt:variant>
        <vt:i4>0</vt:i4>
      </vt:variant>
      <vt:variant>
        <vt:i4>5</vt:i4>
      </vt:variant>
      <vt:variant>
        <vt:lpwstr/>
      </vt:variant>
      <vt:variant>
        <vt:lpwstr>_Hlk477328191</vt:lpwstr>
      </vt:variant>
      <vt:variant>
        <vt:i4>852022</vt:i4>
      </vt:variant>
      <vt:variant>
        <vt:i4>1473</vt:i4>
      </vt:variant>
      <vt:variant>
        <vt:i4>0</vt:i4>
      </vt:variant>
      <vt:variant>
        <vt:i4>5</vt:i4>
      </vt:variant>
      <vt:variant>
        <vt:lpwstr/>
      </vt:variant>
      <vt:variant>
        <vt:lpwstr>_Hlk477864058</vt:lpwstr>
      </vt:variant>
      <vt:variant>
        <vt:i4>458803</vt:i4>
      </vt:variant>
      <vt:variant>
        <vt:i4>1470</vt:i4>
      </vt:variant>
      <vt:variant>
        <vt:i4>0</vt:i4>
      </vt:variant>
      <vt:variant>
        <vt:i4>5</vt:i4>
      </vt:variant>
      <vt:variant>
        <vt:lpwstr/>
      </vt:variant>
      <vt:variant>
        <vt:lpwstr>_Hlk477328180</vt:lpwstr>
      </vt:variant>
      <vt:variant>
        <vt:i4>983093</vt:i4>
      </vt:variant>
      <vt:variant>
        <vt:i4>1467</vt:i4>
      </vt:variant>
      <vt:variant>
        <vt:i4>0</vt:i4>
      </vt:variant>
      <vt:variant>
        <vt:i4>5</vt:i4>
      </vt:variant>
      <vt:variant>
        <vt:lpwstr/>
      </vt:variant>
      <vt:variant>
        <vt:lpwstr>_Hlk477864373</vt:lpwstr>
      </vt:variant>
      <vt:variant>
        <vt:i4>524339</vt:i4>
      </vt:variant>
      <vt:variant>
        <vt:i4>1464</vt:i4>
      </vt:variant>
      <vt:variant>
        <vt:i4>0</vt:i4>
      </vt:variant>
      <vt:variant>
        <vt:i4>5</vt:i4>
      </vt:variant>
      <vt:variant>
        <vt:lpwstr/>
      </vt:variant>
      <vt:variant>
        <vt:lpwstr>_Hlk477862569</vt:lpwstr>
      </vt:variant>
      <vt:variant>
        <vt:i4>524339</vt:i4>
      </vt:variant>
      <vt:variant>
        <vt:i4>1461</vt:i4>
      </vt:variant>
      <vt:variant>
        <vt:i4>0</vt:i4>
      </vt:variant>
      <vt:variant>
        <vt:i4>5</vt:i4>
      </vt:variant>
      <vt:variant>
        <vt:lpwstr/>
      </vt:variant>
      <vt:variant>
        <vt:lpwstr>_Hlk477863570</vt:lpwstr>
      </vt:variant>
      <vt:variant>
        <vt:i4>51</vt:i4>
      </vt:variant>
      <vt:variant>
        <vt:i4>1458</vt:i4>
      </vt:variant>
      <vt:variant>
        <vt:i4>0</vt:i4>
      </vt:variant>
      <vt:variant>
        <vt:i4>5</vt:i4>
      </vt:variant>
      <vt:variant>
        <vt:lpwstr/>
      </vt:variant>
      <vt:variant>
        <vt:lpwstr>_Hlk477864589</vt:lpwstr>
      </vt:variant>
      <vt:variant>
        <vt:i4>852027</vt:i4>
      </vt:variant>
      <vt:variant>
        <vt:i4>1455</vt:i4>
      </vt:variant>
      <vt:variant>
        <vt:i4>0</vt:i4>
      </vt:variant>
      <vt:variant>
        <vt:i4>5</vt:i4>
      </vt:variant>
      <vt:variant>
        <vt:lpwstr/>
      </vt:variant>
      <vt:variant>
        <vt:lpwstr>_Hlk477833826</vt:lpwstr>
      </vt:variant>
      <vt:variant>
        <vt:i4>458806</vt:i4>
      </vt:variant>
      <vt:variant>
        <vt:i4>1452</vt:i4>
      </vt:variant>
      <vt:variant>
        <vt:i4>0</vt:i4>
      </vt:variant>
      <vt:variant>
        <vt:i4>5</vt:i4>
      </vt:variant>
      <vt:variant>
        <vt:lpwstr/>
      </vt:variant>
      <vt:variant>
        <vt:lpwstr>_Hlk477321411</vt:lpwstr>
      </vt:variant>
      <vt:variant>
        <vt:i4>983091</vt:i4>
      </vt:variant>
      <vt:variant>
        <vt:i4>1449</vt:i4>
      </vt:variant>
      <vt:variant>
        <vt:i4>0</vt:i4>
      </vt:variant>
      <vt:variant>
        <vt:i4>5</vt:i4>
      </vt:variant>
      <vt:variant>
        <vt:lpwstr/>
      </vt:variant>
      <vt:variant>
        <vt:lpwstr>_Hlk477834072</vt:lpwstr>
      </vt:variant>
      <vt:variant>
        <vt:i4>458807</vt:i4>
      </vt:variant>
      <vt:variant>
        <vt:i4>1446</vt:i4>
      </vt:variant>
      <vt:variant>
        <vt:i4>0</vt:i4>
      </vt:variant>
      <vt:variant>
        <vt:i4>5</vt:i4>
      </vt:variant>
      <vt:variant>
        <vt:lpwstr/>
      </vt:variant>
      <vt:variant>
        <vt:lpwstr>_Hlk477321511</vt:lpwstr>
      </vt:variant>
      <vt:variant>
        <vt:i4>131124</vt:i4>
      </vt:variant>
      <vt:variant>
        <vt:i4>1443</vt:i4>
      </vt:variant>
      <vt:variant>
        <vt:i4>0</vt:i4>
      </vt:variant>
      <vt:variant>
        <vt:i4>5</vt:i4>
      </vt:variant>
      <vt:variant>
        <vt:lpwstr/>
      </vt:variant>
      <vt:variant>
        <vt:lpwstr>_Hlk477321643</vt:lpwstr>
      </vt:variant>
      <vt:variant>
        <vt:i4>48</vt:i4>
      </vt:variant>
      <vt:variant>
        <vt:i4>1440</vt:i4>
      </vt:variant>
      <vt:variant>
        <vt:i4>0</vt:i4>
      </vt:variant>
      <vt:variant>
        <vt:i4>5</vt:i4>
      </vt:variant>
      <vt:variant>
        <vt:lpwstr/>
      </vt:variant>
      <vt:variant>
        <vt:lpwstr>_Hlk477321265</vt:lpwstr>
      </vt:variant>
      <vt:variant>
        <vt:i4>65590</vt:i4>
      </vt:variant>
      <vt:variant>
        <vt:i4>1437</vt:i4>
      </vt:variant>
      <vt:variant>
        <vt:i4>0</vt:i4>
      </vt:variant>
      <vt:variant>
        <vt:i4>5</vt:i4>
      </vt:variant>
      <vt:variant>
        <vt:lpwstr/>
      </vt:variant>
      <vt:variant>
        <vt:lpwstr>_Hlk477321473</vt:lpwstr>
      </vt:variant>
      <vt:variant>
        <vt:i4>983089</vt:i4>
      </vt:variant>
      <vt:variant>
        <vt:i4>1434</vt:i4>
      </vt:variant>
      <vt:variant>
        <vt:i4>0</vt:i4>
      </vt:variant>
      <vt:variant>
        <vt:i4>5</vt:i4>
      </vt:variant>
      <vt:variant>
        <vt:lpwstr/>
      </vt:variant>
      <vt:variant>
        <vt:lpwstr>_Hlk477835264</vt:lpwstr>
      </vt:variant>
      <vt:variant>
        <vt:i4>327735</vt:i4>
      </vt:variant>
      <vt:variant>
        <vt:i4>1431</vt:i4>
      </vt:variant>
      <vt:variant>
        <vt:i4>0</vt:i4>
      </vt:variant>
      <vt:variant>
        <vt:i4>5</vt:i4>
      </vt:variant>
      <vt:variant>
        <vt:lpwstr/>
      </vt:variant>
      <vt:variant>
        <vt:lpwstr>_Hlk477861184</vt:lpwstr>
      </vt:variant>
      <vt:variant>
        <vt:i4>720955</vt:i4>
      </vt:variant>
      <vt:variant>
        <vt:i4>1428</vt:i4>
      </vt:variant>
      <vt:variant>
        <vt:i4>0</vt:i4>
      </vt:variant>
      <vt:variant>
        <vt:i4>5</vt:i4>
      </vt:variant>
      <vt:variant>
        <vt:lpwstr/>
      </vt:variant>
      <vt:variant>
        <vt:lpwstr>_Hlk477833841</vt:lpwstr>
      </vt:variant>
      <vt:variant>
        <vt:i4>983095</vt:i4>
      </vt:variant>
      <vt:variant>
        <vt:i4>1425</vt:i4>
      </vt:variant>
      <vt:variant>
        <vt:i4>0</vt:i4>
      </vt:variant>
      <vt:variant>
        <vt:i4>5</vt:i4>
      </vt:variant>
      <vt:variant>
        <vt:lpwstr/>
      </vt:variant>
      <vt:variant>
        <vt:lpwstr>_Hlk477837444</vt:lpwstr>
      </vt:variant>
      <vt:variant>
        <vt:i4>917559</vt:i4>
      </vt:variant>
      <vt:variant>
        <vt:i4>1422</vt:i4>
      </vt:variant>
      <vt:variant>
        <vt:i4>0</vt:i4>
      </vt:variant>
      <vt:variant>
        <vt:i4>5</vt:i4>
      </vt:variant>
      <vt:variant>
        <vt:lpwstr/>
      </vt:variant>
      <vt:variant>
        <vt:lpwstr>_Hlk477330492</vt:lpwstr>
      </vt:variant>
      <vt:variant>
        <vt:i4>131123</vt:i4>
      </vt:variant>
      <vt:variant>
        <vt:i4>1419</vt:i4>
      </vt:variant>
      <vt:variant>
        <vt:i4>0</vt:i4>
      </vt:variant>
      <vt:variant>
        <vt:i4>5</vt:i4>
      </vt:variant>
      <vt:variant>
        <vt:lpwstr/>
      </vt:variant>
      <vt:variant>
        <vt:lpwstr>_Hlk477325102</vt:lpwstr>
      </vt:variant>
      <vt:variant>
        <vt:i4>131131</vt:i4>
      </vt:variant>
      <vt:variant>
        <vt:i4>1416</vt:i4>
      </vt:variant>
      <vt:variant>
        <vt:i4>0</vt:i4>
      </vt:variant>
      <vt:variant>
        <vt:i4>5</vt:i4>
      </vt:variant>
      <vt:variant>
        <vt:lpwstr/>
      </vt:variant>
      <vt:variant>
        <vt:lpwstr>_Hlk477320958</vt:lpwstr>
      </vt:variant>
      <vt:variant>
        <vt:i4>393266</vt:i4>
      </vt:variant>
      <vt:variant>
        <vt:i4>1413</vt:i4>
      </vt:variant>
      <vt:variant>
        <vt:i4>0</vt:i4>
      </vt:variant>
      <vt:variant>
        <vt:i4>5</vt:i4>
      </vt:variant>
      <vt:variant>
        <vt:lpwstr/>
      </vt:variant>
      <vt:variant>
        <vt:lpwstr>_Hlk477330118</vt:lpwstr>
      </vt:variant>
      <vt:variant>
        <vt:i4>917558</vt:i4>
      </vt:variant>
      <vt:variant>
        <vt:i4>1410</vt:i4>
      </vt:variant>
      <vt:variant>
        <vt:i4>0</vt:i4>
      </vt:variant>
      <vt:variant>
        <vt:i4>5</vt:i4>
      </vt:variant>
      <vt:variant>
        <vt:lpwstr/>
      </vt:variant>
      <vt:variant>
        <vt:lpwstr>_Hlk477321486</vt:lpwstr>
      </vt:variant>
      <vt:variant>
        <vt:i4>589872</vt:i4>
      </vt:variant>
      <vt:variant>
        <vt:i4>1407</vt:i4>
      </vt:variant>
      <vt:variant>
        <vt:i4>0</vt:i4>
      </vt:variant>
      <vt:variant>
        <vt:i4>5</vt:i4>
      </vt:variant>
      <vt:variant>
        <vt:lpwstr/>
      </vt:variant>
      <vt:variant>
        <vt:lpwstr>_Hlk477837327</vt:lpwstr>
      </vt:variant>
      <vt:variant>
        <vt:i4>917552</vt:i4>
      </vt:variant>
      <vt:variant>
        <vt:i4>1404</vt:i4>
      </vt:variant>
      <vt:variant>
        <vt:i4>0</vt:i4>
      </vt:variant>
      <vt:variant>
        <vt:i4>5</vt:i4>
      </vt:variant>
      <vt:variant>
        <vt:lpwstr/>
      </vt:variant>
      <vt:variant>
        <vt:lpwstr>_Hlk477840429</vt:lpwstr>
      </vt:variant>
      <vt:variant>
        <vt:i4>196660</vt:i4>
      </vt:variant>
      <vt:variant>
        <vt:i4>1401</vt:i4>
      </vt:variant>
      <vt:variant>
        <vt:i4>0</vt:i4>
      </vt:variant>
      <vt:variant>
        <vt:i4>5</vt:i4>
      </vt:variant>
      <vt:variant>
        <vt:lpwstr/>
      </vt:variant>
      <vt:variant>
        <vt:lpwstr>_Hlk477321658</vt:lpwstr>
      </vt:variant>
      <vt:variant>
        <vt:i4>655415</vt:i4>
      </vt:variant>
      <vt:variant>
        <vt:i4>1398</vt:i4>
      </vt:variant>
      <vt:variant>
        <vt:i4>0</vt:i4>
      </vt:variant>
      <vt:variant>
        <vt:i4>5</vt:i4>
      </vt:variant>
      <vt:variant>
        <vt:lpwstr/>
      </vt:variant>
      <vt:variant>
        <vt:lpwstr>_Hlk477862144</vt:lpwstr>
      </vt:variant>
      <vt:variant>
        <vt:i4>262202</vt:i4>
      </vt:variant>
      <vt:variant>
        <vt:i4>1395</vt:i4>
      </vt:variant>
      <vt:variant>
        <vt:i4>0</vt:i4>
      </vt:variant>
      <vt:variant>
        <vt:i4>5</vt:i4>
      </vt:variant>
      <vt:variant>
        <vt:lpwstr/>
      </vt:variant>
      <vt:variant>
        <vt:lpwstr>_Hlk477830987</vt:lpwstr>
      </vt:variant>
      <vt:variant>
        <vt:i4>786484</vt:i4>
      </vt:variant>
      <vt:variant>
        <vt:i4>1392</vt:i4>
      </vt:variant>
      <vt:variant>
        <vt:i4>0</vt:i4>
      </vt:variant>
      <vt:variant>
        <vt:i4>5</vt:i4>
      </vt:variant>
      <vt:variant>
        <vt:lpwstr/>
      </vt:variant>
      <vt:variant>
        <vt:lpwstr>_Hlk477833734</vt:lpwstr>
      </vt:variant>
      <vt:variant>
        <vt:i4>786482</vt:i4>
      </vt:variant>
      <vt:variant>
        <vt:i4>1389</vt:i4>
      </vt:variant>
      <vt:variant>
        <vt:i4>0</vt:i4>
      </vt:variant>
      <vt:variant>
        <vt:i4>5</vt:i4>
      </vt:variant>
      <vt:variant>
        <vt:lpwstr/>
      </vt:variant>
      <vt:variant>
        <vt:lpwstr>_Hlk477862421</vt:lpwstr>
      </vt:variant>
      <vt:variant>
        <vt:i4>786480</vt:i4>
      </vt:variant>
      <vt:variant>
        <vt:i4>1386</vt:i4>
      </vt:variant>
      <vt:variant>
        <vt:i4>0</vt:i4>
      </vt:variant>
      <vt:variant>
        <vt:i4>5</vt:i4>
      </vt:variant>
      <vt:variant>
        <vt:lpwstr/>
      </vt:variant>
      <vt:variant>
        <vt:lpwstr>_Hlk477831317</vt:lpwstr>
      </vt:variant>
      <vt:variant>
        <vt:i4>65588</vt:i4>
      </vt:variant>
      <vt:variant>
        <vt:i4>1383</vt:i4>
      </vt:variant>
      <vt:variant>
        <vt:i4>0</vt:i4>
      </vt:variant>
      <vt:variant>
        <vt:i4>5</vt:i4>
      </vt:variant>
      <vt:variant>
        <vt:lpwstr/>
      </vt:variant>
      <vt:variant>
        <vt:lpwstr>_Hlk477321673</vt:lpwstr>
      </vt:variant>
      <vt:variant>
        <vt:i4>1245236</vt:i4>
      </vt:variant>
      <vt:variant>
        <vt:i4>1380</vt:i4>
      </vt:variant>
      <vt:variant>
        <vt:i4>0</vt:i4>
      </vt:variant>
      <vt:variant>
        <vt:i4>5</vt:i4>
      </vt:variant>
      <vt:variant>
        <vt:lpwstr/>
      </vt:variant>
      <vt:variant>
        <vt:lpwstr>_Hlt477860200</vt:lpwstr>
      </vt:variant>
      <vt:variant>
        <vt:i4>393271</vt:i4>
      </vt:variant>
      <vt:variant>
        <vt:i4>1377</vt:i4>
      </vt:variant>
      <vt:variant>
        <vt:i4>0</vt:i4>
      </vt:variant>
      <vt:variant>
        <vt:i4>5</vt:i4>
      </vt:variant>
      <vt:variant>
        <vt:lpwstr/>
      </vt:variant>
      <vt:variant>
        <vt:lpwstr>_Hlk477842381</vt:lpwstr>
      </vt:variant>
      <vt:variant>
        <vt:i4>983092</vt:i4>
      </vt:variant>
      <vt:variant>
        <vt:i4>1374</vt:i4>
      </vt:variant>
      <vt:variant>
        <vt:i4>0</vt:i4>
      </vt:variant>
      <vt:variant>
        <vt:i4>5</vt:i4>
      </vt:variant>
      <vt:variant>
        <vt:lpwstr/>
      </vt:variant>
      <vt:variant>
        <vt:lpwstr>_Hlk477321696</vt:lpwstr>
      </vt:variant>
      <vt:variant>
        <vt:i4>917553</vt:i4>
      </vt:variant>
      <vt:variant>
        <vt:i4>1371</vt:i4>
      </vt:variant>
      <vt:variant>
        <vt:i4>0</vt:i4>
      </vt:variant>
      <vt:variant>
        <vt:i4>5</vt:i4>
      </vt:variant>
      <vt:variant>
        <vt:lpwstr/>
      </vt:variant>
      <vt:variant>
        <vt:lpwstr>_Hlk477832209</vt:lpwstr>
      </vt:variant>
      <vt:variant>
        <vt:i4>655419</vt:i4>
      </vt:variant>
      <vt:variant>
        <vt:i4>1368</vt:i4>
      </vt:variant>
      <vt:variant>
        <vt:i4>0</vt:i4>
      </vt:variant>
      <vt:variant>
        <vt:i4>5</vt:i4>
      </vt:variant>
      <vt:variant>
        <vt:lpwstr/>
      </vt:variant>
      <vt:variant>
        <vt:lpwstr>_Hlk477832844</vt:lpwstr>
      </vt:variant>
      <vt:variant>
        <vt:i4>262198</vt:i4>
      </vt:variant>
      <vt:variant>
        <vt:i4>1365</vt:i4>
      </vt:variant>
      <vt:variant>
        <vt:i4>0</vt:i4>
      </vt:variant>
      <vt:variant>
        <vt:i4>5</vt:i4>
      </vt:variant>
      <vt:variant>
        <vt:lpwstr/>
      </vt:variant>
      <vt:variant>
        <vt:lpwstr>_Hlk477829414</vt:lpwstr>
      </vt:variant>
      <vt:variant>
        <vt:i4>65584</vt:i4>
      </vt:variant>
      <vt:variant>
        <vt:i4>1362</vt:i4>
      </vt:variant>
      <vt:variant>
        <vt:i4>0</vt:i4>
      </vt:variant>
      <vt:variant>
        <vt:i4>5</vt:i4>
      </vt:variant>
      <vt:variant>
        <vt:lpwstr/>
      </vt:variant>
      <vt:variant>
        <vt:lpwstr>_Hlk477321274</vt:lpwstr>
      </vt:variant>
      <vt:variant>
        <vt:i4>655413</vt:i4>
      </vt:variant>
      <vt:variant>
        <vt:i4>1359</vt:i4>
      </vt:variant>
      <vt:variant>
        <vt:i4>0</vt:i4>
      </vt:variant>
      <vt:variant>
        <vt:i4>5</vt:i4>
      </vt:variant>
      <vt:variant>
        <vt:lpwstr/>
      </vt:variant>
      <vt:variant>
        <vt:lpwstr>_Hlk477834622</vt:lpwstr>
      </vt:variant>
      <vt:variant>
        <vt:i4>393264</vt:i4>
      </vt:variant>
      <vt:variant>
        <vt:i4>1356</vt:i4>
      </vt:variant>
      <vt:variant>
        <vt:i4>0</vt:i4>
      </vt:variant>
      <vt:variant>
        <vt:i4>5</vt:i4>
      </vt:variant>
      <vt:variant>
        <vt:lpwstr/>
      </vt:variant>
      <vt:variant>
        <vt:lpwstr>_Hlk477321208</vt:lpwstr>
      </vt:variant>
      <vt:variant>
        <vt:i4>393275</vt:i4>
      </vt:variant>
      <vt:variant>
        <vt:i4>1353</vt:i4>
      </vt:variant>
      <vt:variant>
        <vt:i4>0</vt:i4>
      </vt:variant>
      <vt:variant>
        <vt:i4>5</vt:i4>
      </vt:variant>
      <vt:variant>
        <vt:lpwstr/>
      </vt:variant>
      <vt:variant>
        <vt:lpwstr>_Hlk477320919</vt:lpwstr>
      </vt:variant>
      <vt:variant>
        <vt:i4>327728</vt:i4>
      </vt:variant>
      <vt:variant>
        <vt:i4>1350</vt:i4>
      </vt:variant>
      <vt:variant>
        <vt:i4>0</vt:i4>
      </vt:variant>
      <vt:variant>
        <vt:i4>5</vt:i4>
      </vt:variant>
      <vt:variant>
        <vt:lpwstr/>
      </vt:variant>
      <vt:variant>
        <vt:lpwstr>_Hlk477321234</vt:lpwstr>
      </vt:variant>
      <vt:variant>
        <vt:i4>917557</vt:i4>
      </vt:variant>
      <vt:variant>
        <vt:i4>1347</vt:i4>
      </vt:variant>
      <vt:variant>
        <vt:i4>0</vt:i4>
      </vt:variant>
      <vt:variant>
        <vt:i4>5</vt:i4>
      </vt:variant>
      <vt:variant>
        <vt:lpwstr/>
      </vt:variant>
      <vt:variant>
        <vt:lpwstr>_Hlk477320798</vt:lpwstr>
      </vt:variant>
      <vt:variant>
        <vt:i4>524342</vt:i4>
      </vt:variant>
      <vt:variant>
        <vt:i4>1344</vt:i4>
      </vt:variant>
      <vt:variant>
        <vt:i4>0</vt:i4>
      </vt:variant>
      <vt:variant>
        <vt:i4>5</vt:i4>
      </vt:variant>
      <vt:variant>
        <vt:lpwstr/>
      </vt:variant>
      <vt:variant>
        <vt:lpwstr>_Hlk477833574</vt:lpwstr>
      </vt:variant>
      <vt:variant>
        <vt:i4>720959</vt:i4>
      </vt:variant>
      <vt:variant>
        <vt:i4>1341</vt:i4>
      </vt:variant>
      <vt:variant>
        <vt:i4>0</vt:i4>
      </vt:variant>
      <vt:variant>
        <vt:i4>5</vt:i4>
      </vt:variant>
      <vt:variant>
        <vt:lpwstr/>
      </vt:variant>
      <vt:variant>
        <vt:lpwstr>_Hlk477862955</vt:lpwstr>
      </vt:variant>
      <vt:variant>
        <vt:i4>589885</vt:i4>
      </vt:variant>
      <vt:variant>
        <vt:i4>1338</vt:i4>
      </vt:variant>
      <vt:variant>
        <vt:i4>0</vt:i4>
      </vt:variant>
      <vt:variant>
        <vt:i4>5</vt:i4>
      </vt:variant>
      <vt:variant>
        <vt:lpwstr/>
      </vt:variant>
      <vt:variant>
        <vt:lpwstr>_Hlk477841944</vt:lpwstr>
      </vt:variant>
      <vt:variant>
        <vt:i4>196668</vt:i4>
      </vt:variant>
      <vt:variant>
        <vt:i4>1335</vt:i4>
      </vt:variant>
      <vt:variant>
        <vt:i4>0</vt:i4>
      </vt:variant>
      <vt:variant>
        <vt:i4>5</vt:i4>
      </vt:variant>
      <vt:variant>
        <vt:lpwstr/>
      </vt:variant>
      <vt:variant>
        <vt:lpwstr>_Hlk478117215</vt:lpwstr>
      </vt:variant>
      <vt:variant>
        <vt:i4>54</vt:i4>
      </vt:variant>
      <vt:variant>
        <vt:i4>1332</vt:i4>
      </vt:variant>
      <vt:variant>
        <vt:i4>0</vt:i4>
      </vt:variant>
      <vt:variant>
        <vt:i4>5</vt:i4>
      </vt:variant>
      <vt:variant>
        <vt:lpwstr/>
      </vt:variant>
      <vt:variant>
        <vt:lpwstr>_Hlk478116834</vt:lpwstr>
      </vt:variant>
      <vt:variant>
        <vt:i4>5832796</vt:i4>
      </vt:variant>
      <vt:variant>
        <vt:i4>1329</vt:i4>
      </vt:variant>
      <vt:variant>
        <vt:i4>0</vt:i4>
      </vt:variant>
      <vt:variant>
        <vt:i4>5</vt:i4>
      </vt:variant>
      <vt:variant>
        <vt:lpwstr>http://ssd.jpl.nasa.gov/horizons.cgi</vt:lpwstr>
      </vt:variant>
      <vt:variant>
        <vt:lpwstr/>
      </vt:variant>
      <vt:variant>
        <vt:i4>8323193</vt:i4>
      </vt:variant>
      <vt:variant>
        <vt:i4>1326</vt:i4>
      </vt:variant>
      <vt:variant>
        <vt:i4>0</vt:i4>
      </vt:variant>
      <vt:variant>
        <vt:i4>5</vt:i4>
      </vt:variant>
      <vt:variant>
        <vt:lpwstr>https://www.astro.com/astrology/in_ayanamsha_e.htm</vt:lpwstr>
      </vt:variant>
      <vt:variant>
        <vt:lpwstr/>
      </vt:variant>
      <vt:variant>
        <vt:i4>3276807</vt:i4>
      </vt:variant>
      <vt:variant>
        <vt:i4>1323</vt:i4>
      </vt:variant>
      <vt:variant>
        <vt:i4>0</vt:i4>
      </vt:variant>
      <vt:variant>
        <vt:i4>5</vt:i4>
      </vt:variant>
      <vt:variant>
        <vt:lpwstr>http://www.astrotexte.ch/sources/swe_perl.html</vt:lpwstr>
      </vt:variant>
      <vt:variant>
        <vt:lpwstr/>
      </vt:variant>
      <vt:variant>
        <vt:i4>5111888</vt:i4>
      </vt:variant>
      <vt:variant>
        <vt:i4>1320</vt:i4>
      </vt:variant>
      <vt:variant>
        <vt:i4>0</vt:i4>
      </vt:variant>
      <vt:variant>
        <vt:i4>5</vt:i4>
      </vt:variant>
      <vt:variant>
        <vt:lpwstr>http://www.astrotexte.ch/sources/SwissEph.zip</vt:lpwstr>
      </vt:variant>
      <vt:variant>
        <vt:lpwstr/>
      </vt:variant>
      <vt:variant>
        <vt:i4>4587614</vt:i4>
      </vt:variant>
      <vt:variant>
        <vt:i4>1317</vt:i4>
      </vt:variant>
      <vt:variant>
        <vt:i4>0</vt:i4>
      </vt:variant>
      <vt:variant>
        <vt:i4>5</vt:i4>
      </vt:variant>
      <vt:variant>
        <vt:lpwstr>http://www.astro.com/swisseph</vt:lpwstr>
      </vt:variant>
      <vt:variant>
        <vt:lpwstr/>
      </vt:variant>
      <vt:variant>
        <vt:i4>196642</vt:i4>
      </vt:variant>
      <vt:variant>
        <vt:i4>1314</vt:i4>
      </vt:variant>
      <vt:variant>
        <vt:i4>0</vt:i4>
      </vt:variant>
      <vt:variant>
        <vt:i4>5</vt:i4>
      </vt:variant>
      <vt:variant>
        <vt:lpwstr/>
      </vt:variant>
      <vt:variant>
        <vt:lpwstr>swe_set_ephe_path</vt:lpwstr>
      </vt:variant>
      <vt:variant>
        <vt:i4>655412</vt:i4>
      </vt:variant>
      <vt:variant>
        <vt:i4>1311</vt:i4>
      </vt:variant>
      <vt:variant>
        <vt:i4>0</vt:i4>
      </vt:variant>
      <vt:variant>
        <vt:i4>5</vt:i4>
      </vt:variant>
      <vt:variant>
        <vt:lpwstr/>
      </vt:variant>
      <vt:variant>
        <vt:lpwstr>_Hlk477842044</vt:lpwstr>
      </vt:variant>
      <vt:variant>
        <vt:i4>262202</vt:i4>
      </vt:variant>
      <vt:variant>
        <vt:i4>1308</vt:i4>
      </vt:variant>
      <vt:variant>
        <vt:i4>0</vt:i4>
      </vt:variant>
      <vt:variant>
        <vt:i4>5</vt:i4>
      </vt:variant>
      <vt:variant>
        <vt:lpwstr/>
      </vt:variant>
      <vt:variant>
        <vt:lpwstr>_Hlk477830987</vt:lpwstr>
      </vt:variant>
      <vt:variant>
        <vt:i4>5111881</vt:i4>
      </vt:variant>
      <vt:variant>
        <vt:i4>1305</vt:i4>
      </vt:variant>
      <vt:variant>
        <vt:i4>0</vt:i4>
      </vt:variant>
      <vt:variant>
        <vt:i4>5</vt:i4>
      </vt:variant>
      <vt:variant>
        <vt:lpwstr>http://cfa-www.harvard.edu/iau/lists/MPNames.html</vt:lpwstr>
      </vt:variant>
      <vt:variant>
        <vt:lpwstr/>
      </vt:variant>
      <vt:variant>
        <vt:i4>983091</vt:i4>
      </vt:variant>
      <vt:variant>
        <vt:i4>1302</vt:i4>
      </vt:variant>
      <vt:variant>
        <vt:i4>0</vt:i4>
      </vt:variant>
      <vt:variant>
        <vt:i4>5</vt:i4>
      </vt:variant>
      <vt:variant>
        <vt:lpwstr/>
      </vt:variant>
      <vt:variant>
        <vt:lpwstr>_Hlk477832010</vt:lpwstr>
      </vt:variant>
      <vt:variant>
        <vt:i4>327708</vt:i4>
      </vt:variant>
      <vt:variant>
        <vt:i4>1299</vt:i4>
      </vt:variant>
      <vt:variant>
        <vt:i4>0</vt:i4>
      </vt:variant>
      <vt:variant>
        <vt:i4>5</vt:i4>
      </vt:variant>
      <vt:variant>
        <vt:lpwstr>http://datacenter.iers.org/eop/-/somos/5Rgv/document/tx14iers.0q0/finals.data</vt:lpwstr>
      </vt:variant>
      <vt:variant>
        <vt:lpwstr/>
      </vt:variant>
      <vt:variant>
        <vt:i4>6815752</vt:i4>
      </vt:variant>
      <vt:variant>
        <vt:i4>1296</vt:i4>
      </vt:variant>
      <vt:variant>
        <vt:i4>0</vt:i4>
      </vt:variant>
      <vt:variant>
        <vt:i4>5</vt:i4>
      </vt:variant>
      <vt:variant>
        <vt:lpwstr>http://datacenter.iers.org/eop/-/somos/5Rgv/document/tx14iers.0z9/eopc04_08.62-now</vt:lpwstr>
      </vt:variant>
      <vt:variant>
        <vt:lpwstr/>
      </vt:variant>
      <vt:variant>
        <vt:i4>7864382</vt:i4>
      </vt:variant>
      <vt:variant>
        <vt:i4>1293</vt:i4>
      </vt:variant>
      <vt:variant>
        <vt:i4>0</vt:i4>
      </vt:variant>
      <vt:variant>
        <vt:i4>5</vt:i4>
      </vt:variant>
      <vt:variant>
        <vt:lpwstr>http://www.iers.org/IERS/EN/DataProducts/EarthOrientationData/eop.html</vt:lpwstr>
      </vt:variant>
      <vt:variant>
        <vt:lpwstr/>
      </vt:variant>
      <vt:variant>
        <vt:i4>6619253</vt:i4>
      </vt:variant>
      <vt:variant>
        <vt:i4>1290</vt:i4>
      </vt:variant>
      <vt:variant>
        <vt:i4>0</vt:i4>
      </vt:variant>
      <vt:variant>
        <vt:i4>5</vt:i4>
      </vt:variant>
      <vt:variant>
        <vt:lpwstr>http://www.astro.com/swisseph/swisseph.htm</vt:lpwstr>
      </vt:variant>
      <vt:variant>
        <vt:lpwstr/>
      </vt:variant>
      <vt:variant>
        <vt:i4>524346</vt:i4>
      </vt:variant>
      <vt:variant>
        <vt:i4>1287</vt:i4>
      </vt:variant>
      <vt:variant>
        <vt:i4>0</vt:i4>
      </vt:variant>
      <vt:variant>
        <vt:i4>5</vt:i4>
      </vt:variant>
      <vt:variant>
        <vt:lpwstr/>
      </vt:variant>
      <vt:variant>
        <vt:lpwstr>_Hlk477833975</vt:lpwstr>
      </vt:variant>
      <vt:variant>
        <vt:i4>720946</vt:i4>
      </vt:variant>
      <vt:variant>
        <vt:i4>1284</vt:i4>
      </vt:variant>
      <vt:variant>
        <vt:i4>0</vt:i4>
      </vt:variant>
      <vt:variant>
        <vt:i4>5</vt:i4>
      </vt:variant>
      <vt:variant>
        <vt:lpwstr/>
      </vt:variant>
      <vt:variant>
        <vt:lpwstr>_Hlk477833149</vt:lpwstr>
      </vt:variant>
      <vt:variant>
        <vt:i4>983091</vt:i4>
      </vt:variant>
      <vt:variant>
        <vt:i4>1281</vt:i4>
      </vt:variant>
      <vt:variant>
        <vt:i4>0</vt:i4>
      </vt:variant>
      <vt:variant>
        <vt:i4>5</vt:i4>
      </vt:variant>
      <vt:variant>
        <vt:lpwstr/>
      </vt:variant>
      <vt:variant>
        <vt:lpwstr>_Hlk477833007</vt:lpwstr>
      </vt:variant>
      <vt:variant>
        <vt:i4>786484</vt:i4>
      </vt:variant>
      <vt:variant>
        <vt:i4>1278</vt:i4>
      </vt:variant>
      <vt:variant>
        <vt:i4>0</vt:i4>
      </vt:variant>
      <vt:variant>
        <vt:i4>5</vt:i4>
      </vt:variant>
      <vt:variant>
        <vt:lpwstr/>
      </vt:variant>
      <vt:variant>
        <vt:lpwstr>_Hlk477832724</vt:lpwstr>
      </vt:variant>
      <vt:variant>
        <vt:i4>393266</vt:i4>
      </vt:variant>
      <vt:variant>
        <vt:i4>1275</vt:i4>
      </vt:variant>
      <vt:variant>
        <vt:i4>0</vt:i4>
      </vt:variant>
      <vt:variant>
        <vt:i4>5</vt:i4>
      </vt:variant>
      <vt:variant>
        <vt:lpwstr/>
      </vt:variant>
      <vt:variant>
        <vt:lpwstr>_Hlk477330118</vt:lpwstr>
      </vt:variant>
      <vt:variant>
        <vt:i4>262202</vt:i4>
      </vt:variant>
      <vt:variant>
        <vt:i4>1272</vt:i4>
      </vt:variant>
      <vt:variant>
        <vt:i4>0</vt:i4>
      </vt:variant>
      <vt:variant>
        <vt:i4>5</vt:i4>
      </vt:variant>
      <vt:variant>
        <vt:lpwstr/>
      </vt:variant>
      <vt:variant>
        <vt:lpwstr>_Hlk477830987</vt:lpwstr>
      </vt:variant>
      <vt:variant>
        <vt:i4>1179703</vt:i4>
      </vt:variant>
      <vt:variant>
        <vt:i4>1269</vt:i4>
      </vt:variant>
      <vt:variant>
        <vt:i4>0</vt:i4>
      </vt:variant>
      <vt:variant>
        <vt:i4>5</vt:i4>
      </vt:variant>
      <vt:variant>
        <vt:lpwstr/>
      </vt:variant>
      <vt:variant>
        <vt:lpwstr>_Toc476664303</vt:lpwstr>
      </vt:variant>
      <vt:variant>
        <vt:i4>1638449</vt:i4>
      </vt:variant>
      <vt:variant>
        <vt:i4>1262</vt:i4>
      </vt:variant>
      <vt:variant>
        <vt:i4>0</vt:i4>
      </vt:variant>
      <vt:variant>
        <vt:i4>5</vt:i4>
      </vt:variant>
      <vt:variant>
        <vt:lpwstr/>
      </vt:variant>
      <vt:variant>
        <vt:lpwstr>_Toc18175041</vt:lpwstr>
      </vt:variant>
      <vt:variant>
        <vt:i4>1572913</vt:i4>
      </vt:variant>
      <vt:variant>
        <vt:i4>1256</vt:i4>
      </vt:variant>
      <vt:variant>
        <vt:i4>0</vt:i4>
      </vt:variant>
      <vt:variant>
        <vt:i4>5</vt:i4>
      </vt:variant>
      <vt:variant>
        <vt:lpwstr/>
      </vt:variant>
      <vt:variant>
        <vt:lpwstr>_Toc18175040</vt:lpwstr>
      </vt:variant>
      <vt:variant>
        <vt:i4>1114166</vt:i4>
      </vt:variant>
      <vt:variant>
        <vt:i4>1250</vt:i4>
      </vt:variant>
      <vt:variant>
        <vt:i4>0</vt:i4>
      </vt:variant>
      <vt:variant>
        <vt:i4>5</vt:i4>
      </vt:variant>
      <vt:variant>
        <vt:lpwstr/>
      </vt:variant>
      <vt:variant>
        <vt:lpwstr>_Toc18175039</vt:lpwstr>
      </vt:variant>
      <vt:variant>
        <vt:i4>1048630</vt:i4>
      </vt:variant>
      <vt:variant>
        <vt:i4>1244</vt:i4>
      </vt:variant>
      <vt:variant>
        <vt:i4>0</vt:i4>
      </vt:variant>
      <vt:variant>
        <vt:i4>5</vt:i4>
      </vt:variant>
      <vt:variant>
        <vt:lpwstr/>
      </vt:variant>
      <vt:variant>
        <vt:lpwstr>_Toc18175038</vt:lpwstr>
      </vt:variant>
      <vt:variant>
        <vt:i4>2031670</vt:i4>
      </vt:variant>
      <vt:variant>
        <vt:i4>1238</vt:i4>
      </vt:variant>
      <vt:variant>
        <vt:i4>0</vt:i4>
      </vt:variant>
      <vt:variant>
        <vt:i4>5</vt:i4>
      </vt:variant>
      <vt:variant>
        <vt:lpwstr/>
      </vt:variant>
      <vt:variant>
        <vt:lpwstr>_Toc18175037</vt:lpwstr>
      </vt:variant>
      <vt:variant>
        <vt:i4>1966134</vt:i4>
      </vt:variant>
      <vt:variant>
        <vt:i4>1232</vt:i4>
      </vt:variant>
      <vt:variant>
        <vt:i4>0</vt:i4>
      </vt:variant>
      <vt:variant>
        <vt:i4>5</vt:i4>
      </vt:variant>
      <vt:variant>
        <vt:lpwstr/>
      </vt:variant>
      <vt:variant>
        <vt:lpwstr>_Toc18175036</vt:lpwstr>
      </vt:variant>
      <vt:variant>
        <vt:i4>1900598</vt:i4>
      </vt:variant>
      <vt:variant>
        <vt:i4>1226</vt:i4>
      </vt:variant>
      <vt:variant>
        <vt:i4>0</vt:i4>
      </vt:variant>
      <vt:variant>
        <vt:i4>5</vt:i4>
      </vt:variant>
      <vt:variant>
        <vt:lpwstr/>
      </vt:variant>
      <vt:variant>
        <vt:lpwstr>_Toc18175035</vt:lpwstr>
      </vt:variant>
      <vt:variant>
        <vt:i4>1835062</vt:i4>
      </vt:variant>
      <vt:variant>
        <vt:i4>1220</vt:i4>
      </vt:variant>
      <vt:variant>
        <vt:i4>0</vt:i4>
      </vt:variant>
      <vt:variant>
        <vt:i4>5</vt:i4>
      </vt:variant>
      <vt:variant>
        <vt:lpwstr/>
      </vt:variant>
      <vt:variant>
        <vt:lpwstr>_Toc18175034</vt:lpwstr>
      </vt:variant>
      <vt:variant>
        <vt:i4>1769526</vt:i4>
      </vt:variant>
      <vt:variant>
        <vt:i4>1214</vt:i4>
      </vt:variant>
      <vt:variant>
        <vt:i4>0</vt:i4>
      </vt:variant>
      <vt:variant>
        <vt:i4>5</vt:i4>
      </vt:variant>
      <vt:variant>
        <vt:lpwstr/>
      </vt:variant>
      <vt:variant>
        <vt:lpwstr>_Toc18175033</vt:lpwstr>
      </vt:variant>
      <vt:variant>
        <vt:i4>1703990</vt:i4>
      </vt:variant>
      <vt:variant>
        <vt:i4>1208</vt:i4>
      </vt:variant>
      <vt:variant>
        <vt:i4>0</vt:i4>
      </vt:variant>
      <vt:variant>
        <vt:i4>5</vt:i4>
      </vt:variant>
      <vt:variant>
        <vt:lpwstr/>
      </vt:variant>
      <vt:variant>
        <vt:lpwstr>_Toc18175032</vt:lpwstr>
      </vt:variant>
      <vt:variant>
        <vt:i4>1638454</vt:i4>
      </vt:variant>
      <vt:variant>
        <vt:i4>1202</vt:i4>
      </vt:variant>
      <vt:variant>
        <vt:i4>0</vt:i4>
      </vt:variant>
      <vt:variant>
        <vt:i4>5</vt:i4>
      </vt:variant>
      <vt:variant>
        <vt:lpwstr/>
      </vt:variant>
      <vt:variant>
        <vt:lpwstr>_Toc18175031</vt:lpwstr>
      </vt:variant>
      <vt:variant>
        <vt:i4>1572918</vt:i4>
      </vt:variant>
      <vt:variant>
        <vt:i4>1196</vt:i4>
      </vt:variant>
      <vt:variant>
        <vt:i4>0</vt:i4>
      </vt:variant>
      <vt:variant>
        <vt:i4>5</vt:i4>
      </vt:variant>
      <vt:variant>
        <vt:lpwstr/>
      </vt:variant>
      <vt:variant>
        <vt:lpwstr>_Toc18175030</vt:lpwstr>
      </vt:variant>
      <vt:variant>
        <vt:i4>1114167</vt:i4>
      </vt:variant>
      <vt:variant>
        <vt:i4>1190</vt:i4>
      </vt:variant>
      <vt:variant>
        <vt:i4>0</vt:i4>
      </vt:variant>
      <vt:variant>
        <vt:i4>5</vt:i4>
      </vt:variant>
      <vt:variant>
        <vt:lpwstr/>
      </vt:variant>
      <vt:variant>
        <vt:lpwstr>_Toc18175029</vt:lpwstr>
      </vt:variant>
      <vt:variant>
        <vt:i4>1048631</vt:i4>
      </vt:variant>
      <vt:variant>
        <vt:i4>1184</vt:i4>
      </vt:variant>
      <vt:variant>
        <vt:i4>0</vt:i4>
      </vt:variant>
      <vt:variant>
        <vt:i4>5</vt:i4>
      </vt:variant>
      <vt:variant>
        <vt:lpwstr/>
      </vt:variant>
      <vt:variant>
        <vt:lpwstr>_Toc18175028</vt:lpwstr>
      </vt:variant>
      <vt:variant>
        <vt:i4>2031671</vt:i4>
      </vt:variant>
      <vt:variant>
        <vt:i4>1178</vt:i4>
      </vt:variant>
      <vt:variant>
        <vt:i4>0</vt:i4>
      </vt:variant>
      <vt:variant>
        <vt:i4>5</vt:i4>
      </vt:variant>
      <vt:variant>
        <vt:lpwstr/>
      </vt:variant>
      <vt:variant>
        <vt:lpwstr>_Toc18175027</vt:lpwstr>
      </vt:variant>
      <vt:variant>
        <vt:i4>1966135</vt:i4>
      </vt:variant>
      <vt:variant>
        <vt:i4>1172</vt:i4>
      </vt:variant>
      <vt:variant>
        <vt:i4>0</vt:i4>
      </vt:variant>
      <vt:variant>
        <vt:i4>5</vt:i4>
      </vt:variant>
      <vt:variant>
        <vt:lpwstr/>
      </vt:variant>
      <vt:variant>
        <vt:lpwstr>_Toc18175026</vt:lpwstr>
      </vt:variant>
      <vt:variant>
        <vt:i4>1900599</vt:i4>
      </vt:variant>
      <vt:variant>
        <vt:i4>1166</vt:i4>
      </vt:variant>
      <vt:variant>
        <vt:i4>0</vt:i4>
      </vt:variant>
      <vt:variant>
        <vt:i4>5</vt:i4>
      </vt:variant>
      <vt:variant>
        <vt:lpwstr/>
      </vt:variant>
      <vt:variant>
        <vt:lpwstr>_Toc18175025</vt:lpwstr>
      </vt:variant>
      <vt:variant>
        <vt:i4>1835063</vt:i4>
      </vt:variant>
      <vt:variant>
        <vt:i4>1160</vt:i4>
      </vt:variant>
      <vt:variant>
        <vt:i4>0</vt:i4>
      </vt:variant>
      <vt:variant>
        <vt:i4>5</vt:i4>
      </vt:variant>
      <vt:variant>
        <vt:lpwstr/>
      </vt:variant>
      <vt:variant>
        <vt:lpwstr>_Toc18175024</vt:lpwstr>
      </vt:variant>
      <vt:variant>
        <vt:i4>1769527</vt:i4>
      </vt:variant>
      <vt:variant>
        <vt:i4>1154</vt:i4>
      </vt:variant>
      <vt:variant>
        <vt:i4>0</vt:i4>
      </vt:variant>
      <vt:variant>
        <vt:i4>5</vt:i4>
      </vt:variant>
      <vt:variant>
        <vt:lpwstr/>
      </vt:variant>
      <vt:variant>
        <vt:lpwstr>_Toc18175023</vt:lpwstr>
      </vt:variant>
      <vt:variant>
        <vt:i4>1703991</vt:i4>
      </vt:variant>
      <vt:variant>
        <vt:i4>1148</vt:i4>
      </vt:variant>
      <vt:variant>
        <vt:i4>0</vt:i4>
      </vt:variant>
      <vt:variant>
        <vt:i4>5</vt:i4>
      </vt:variant>
      <vt:variant>
        <vt:lpwstr/>
      </vt:variant>
      <vt:variant>
        <vt:lpwstr>_Toc18175022</vt:lpwstr>
      </vt:variant>
      <vt:variant>
        <vt:i4>1638455</vt:i4>
      </vt:variant>
      <vt:variant>
        <vt:i4>1142</vt:i4>
      </vt:variant>
      <vt:variant>
        <vt:i4>0</vt:i4>
      </vt:variant>
      <vt:variant>
        <vt:i4>5</vt:i4>
      </vt:variant>
      <vt:variant>
        <vt:lpwstr/>
      </vt:variant>
      <vt:variant>
        <vt:lpwstr>_Toc18175021</vt:lpwstr>
      </vt:variant>
      <vt:variant>
        <vt:i4>1572919</vt:i4>
      </vt:variant>
      <vt:variant>
        <vt:i4>1136</vt:i4>
      </vt:variant>
      <vt:variant>
        <vt:i4>0</vt:i4>
      </vt:variant>
      <vt:variant>
        <vt:i4>5</vt:i4>
      </vt:variant>
      <vt:variant>
        <vt:lpwstr/>
      </vt:variant>
      <vt:variant>
        <vt:lpwstr>_Toc18175020</vt:lpwstr>
      </vt:variant>
      <vt:variant>
        <vt:i4>1114164</vt:i4>
      </vt:variant>
      <vt:variant>
        <vt:i4>1130</vt:i4>
      </vt:variant>
      <vt:variant>
        <vt:i4>0</vt:i4>
      </vt:variant>
      <vt:variant>
        <vt:i4>5</vt:i4>
      </vt:variant>
      <vt:variant>
        <vt:lpwstr/>
      </vt:variant>
      <vt:variant>
        <vt:lpwstr>_Toc18175019</vt:lpwstr>
      </vt:variant>
      <vt:variant>
        <vt:i4>1048628</vt:i4>
      </vt:variant>
      <vt:variant>
        <vt:i4>1124</vt:i4>
      </vt:variant>
      <vt:variant>
        <vt:i4>0</vt:i4>
      </vt:variant>
      <vt:variant>
        <vt:i4>5</vt:i4>
      </vt:variant>
      <vt:variant>
        <vt:lpwstr/>
      </vt:variant>
      <vt:variant>
        <vt:lpwstr>_Toc18175018</vt:lpwstr>
      </vt:variant>
      <vt:variant>
        <vt:i4>2031668</vt:i4>
      </vt:variant>
      <vt:variant>
        <vt:i4>1118</vt:i4>
      </vt:variant>
      <vt:variant>
        <vt:i4>0</vt:i4>
      </vt:variant>
      <vt:variant>
        <vt:i4>5</vt:i4>
      </vt:variant>
      <vt:variant>
        <vt:lpwstr/>
      </vt:variant>
      <vt:variant>
        <vt:lpwstr>_Toc18175017</vt:lpwstr>
      </vt:variant>
      <vt:variant>
        <vt:i4>1966132</vt:i4>
      </vt:variant>
      <vt:variant>
        <vt:i4>1112</vt:i4>
      </vt:variant>
      <vt:variant>
        <vt:i4>0</vt:i4>
      </vt:variant>
      <vt:variant>
        <vt:i4>5</vt:i4>
      </vt:variant>
      <vt:variant>
        <vt:lpwstr/>
      </vt:variant>
      <vt:variant>
        <vt:lpwstr>_Toc18175016</vt:lpwstr>
      </vt:variant>
      <vt:variant>
        <vt:i4>1900596</vt:i4>
      </vt:variant>
      <vt:variant>
        <vt:i4>1106</vt:i4>
      </vt:variant>
      <vt:variant>
        <vt:i4>0</vt:i4>
      </vt:variant>
      <vt:variant>
        <vt:i4>5</vt:i4>
      </vt:variant>
      <vt:variant>
        <vt:lpwstr/>
      </vt:variant>
      <vt:variant>
        <vt:lpwstr>_Toc18175015</vt:lpwstr>
      </vt:variant>
      <vt:variant>
        <vt:i4>1835060</vt:i4>
      </vt:variant>
      <vt:variant>
        <vt:i4>1100</vt:i4>
      </vt:variant>
      <vt:variant>
        <vt:i4>0</vt:i4>
      </vt:variant>
      <vt:variant>
        <vt:i4>5</vt:i4>
      </vt:variant>
      <vt:variant>
        <vt:lpwstr/>
      </vt:variant>
      <vt:variant>
        <vt:lpwstr>_Toc18175014</vt:lpwstr>
      </vt:variant>
      <vt:variant>
        <vt:i4>1769524</vt:i4>
      </vt:variant>
      <vt:variant>
        <vt:i4>1094</vt:i4>
      </vt:variant>
      <vt:variant>
        <vt:i4>0</vt:i4>
      </vt:variant>
      <vt:variant>
        <vt:i4>5</vt:i4>
      </vt:variant>
      <vt:variant>
        <vt:lpwstr/>
      </vt:variant>
      <vt:variant>
        <vt:lpwstr>_Toc18175013</vt:lpwstr>
      </vt:variant>
      <vt:variant>
        <vt:i4>1703988</vt:i4>
      </vt:variant>
      <vt:variant>
        <vt:i4>1088</vt:i4>
      </vt:variant>
      <vt:variant>
        <vt:i4>0</vt:i4>
      </vt:variant>
      <vt:variant>
        <vt:i4>5</vt:i4>
      </vt:variant>
      <vt:variant>
        <vt:lpwstr/>
      </vt:variant>
      <vt:variant>
        <vt:lpwstr>_Toc18175012</vt:lpwstr>
      </vt:variant>
      <vt:variant>
        <vt:i4>1638452</vt:i4>
      </vt:variant>
      <vt:variant>
        <vt:i4>1082</vt:i4>
      </vt:variant>
      <vt:variant>
        <vt:i4>0</vt:i4>
      </vt:variant>
      <vt:variant>
        <vt:i4>5</vt:i4>
      </vt:variant>
      <vt:variant>
        <vt:lpwstr/>
      </vt:variant>
      <vt:variant>
        <vt:lpwstr>_Toc18175011</vt:lpwstr>
      </vt:variant>
      <vt:variant>
        <vt:i4>1572916</vt:i4>
      </vt:variant>
      <vt:variant>
        <vt:i4>1076</vt:i4>
      </vt:variant>
      <vt:variant>
        <vt:i4>0</vt:i4>
      </vt:variant>
      <vt:variant>
        <vt:i4>5</vt:i4>
      </vt:variant>
      <vt:variant>
        <vt:lpwstr/>
      </vt:variant>
      <vt:variant>
        <vt:lpwstr>_Toc18175010</vt:lpwstr>
      </vt:variant>
      <vt:variant>
        <vt:i4>1114165</vt:i4>
      </vt:variant>
      <vt:variant>
        <vt:i4>1070</vt:i4>
      </vt:variant>
      <vt:variant>
        <vt:i4>0</vt:i4>
      </vt:variant>
      <vt:variant>
        <vt:i4>5</vt:i4>
      </vt:variant>
      <vt:variant>
        <vt:lpwstr/>
      </vt:variant>
      <vt:variant>
        <vt:lpwstr>_Toc18175009</vt:lpwstr>
      </vt:variant>
      <vt:variant>
        <vt:i4>1048629</vt:i4>
      </vt:variant>
      <vt:variant>
        <vt:i4>1064</vt:i4>
      </vt:variant>
      <vt:variant>
        <vt:i4>0</vt:i4>
      </vt:variant>
      <vt:variant>
        <vt:i4>5</vt:i4>
      </vt:variant>
      <vt:variant>
        <vt:lpwstr/>
      </vt:variant>
      <vt:variant>
        <vt:lpwstr>_Toc18175008</vt:lpwstr>
      </vt:variant>
      <vt:variant>
        <vt:i4>2031669</vt:i4>
      </vt:variant>
      <vt:variant>
        <vt:i4>1058</vt:i4>
      </vt:variant>
      <vt:variant>
        <vt:i4>0</vt:i4>
      </vt:variant>
      <vt:variant>
        <vt:i4>5</vt:i4>
      </vt:variant>
      <vt:variant>
        <vt:lpwstr/>
      </vt:variant>
      <vt:variant>
        <vt:lpwstr>_Toc18175007</vt:lpwstr>
      </vt:variant>
      <vt:variant>
        <vt:i4>1966133</vt:i4>
      </vt:variant>
      <vt:variant>
        <vt:i4>1052</vt:i4>
      </vt:variant>
      <vt:variant>
        <vt:i4>0</vt:i4>
      </vt:variant>
      <vt:variant>
        <vt:i4>5</vt:i4>
      </vt:variant>
      <vt:variant>
        <vt:lpwstr/>
      </vt:variant>
      <vt:variant>
        <vt:lpwstr>_Toc18175006</vt:lpwstr>
      </vt:variant>
      <vt:variant>
        <vt:i4>1900597</vt:i4>
      </vt:variant>
      <vt:variant>
        <vt:i4>1046</vt:i4>
      </vt:variant>
      <vt:variant>
        <vt:i4>0</vt:i4>
      </vt:variant>
      <vt:variant>
        <vt:i4>5</vt:i4>
      </vt:variant>
      <vt:variant>
        <vt:lpwstr/>
      </vt:variant>
      <vt:variant>
        <vt:lpwstr>_Toc18175005</vt:lpwstr>
      </vt:variant>
      <vt:variant>
        <vt:i4>1835061</vt:i4>
      </vt:variant>
      <vt:variant>
        <vt:i4>1040</vt:i4>
      </vt:variant>
      <vt:variant>
        <vt:i4>0</vt:i4>
      </vt:variant>
      <vt:variant>
        <vt:i4>5</vt:i4>
      </vt:variant>
      <vt:variant>
        <vt:lpwstr/>
      </vt:variant>
      <vt:variant>
        <vt:lpwstr>_Toc18175004</vt:lpwstr>
      </vt:variant>
      <vt:variant>
        <vt:i4>1769525</vt:i4>
      </vt:variant>
      <vt:variant>
        <vt:i4>1034</vt:i4>
      </vt:variant>
      <vt:variant>
        <vt:i4>0</vt:i4>
      </vt:variant>
      <vt:variant>
        <vt:i4>5</vt:i4>
      </vt:variant>
      <vt:variant>
        <vt:lpwstr/>
      </vt:variant>
      <vt:variant>
        <vt:lpwstr>_Toc18175003</vt:lpwstr>
      </vt:variant>
      <vt:variant>
        <vt:i4>1703989</vt:i4>
      </vt:variant>
      <vt:variant>
        <vt:i4>1028</vt:i4>
      </vt:variant>
      <vt:variant>
        <vt:i4>0</vt:i4>
      </vt:variant>
      <vt:variant>
        <vt:i4>5</vt:i4>
      </vt:variant>
      <vt:variant>
        <vt:lpwstr/>
      </vt:variant>
      <vt:variant>
        <vt:lpwstr>_Toc18175002</vt:lpwstr>
      </vt:variant>
      <vt:variant>
        <vt:i4>1638453</vt:i4>
      </vt:variant>
      <vt:variant>
        <vt:i4>1022</vt:i4>
      </vt:variant>
      <vt:variant>
        <vt:i4>0</vt:i4>
      </vt:variant>
      <vt:variant>
        <vt:i4>5</vt:i4>
      </vt:variant>
      <vt:variant>
        <vt:lpwstr/>
      </vt:variant>
      <vt:variant>
        <vt:lpwstr>_Toc18175001</vt:lpwstr>
      </vt:variant>
      <vt:variant>
        <vt:i4>1572917</vt:i4>
      </vt:variant>
      <vt:variant>
        <vt:i4>1016</vt:i4>
      </vt:variant>
      <vt:variant>
        <vt:i4>0</vt:i4>
      </vt:variant>
      <vt:variant>
        <vt:i4>5</vt:i4>
      </vt:variant>
      <vt:variant>
        <vt:lpwstr/>
      </vt:variant>
      <vt:variant>
        <vt:lpwstr>_Toc18175000</vt:lpwstr>
      </vt:variant>
      <vt:variant>
        <vt:i4>1572925</vt:i4>
      </vt:variant>
      <vt:variant>
        <vt:i4>1010</vt:i4>
      </vt:variant>
      <vt:variant>
        <vt:i4>0</vt:i4>
      </vt:variant>
      <vt:variant>
        <vt:i4>5</vt:i4>
      </vt:variant>
      <vt:variant>
        <vt:lpwstr/>
      </vt:variant>
      <vt:variant>
        <vt:lpwstr>_Toc18174999</vt:lpwstr>
      </vt:variant>
      <vt:variant>
        <vt:i4>1638461</vt:i4>
      </vt:variant>
      <vt:variant>
        <vt:i4>1004</vt:i4>
      </vt:variant>
      <vt:variant>
        <vt:i4>0</vt:i4>
      </vt:variant>
      <vt:variant>
        <vt:i4>5</vt:i4>
      </vt:variant>
      <vt:variant>
        <vt:lpwstr/>
      </vt:variant>
      <vt:variant>
        <vt:lpwstr>_Toc18174998</vt:lpwstr>
      </vt:variant>
      <vt:variant>
        <vt:i4>1441853</vt:i4>
      </vt:variant>
      <vt:variant>
        <vt:i4>998</vt:i4>
      </vt:variant>
      <vt:variant>
        <vt:i4>0</vt:i4>
      </vt:variant>
      <vt:variant>
        <vt:i4>5</vt:i4>
      </vt:variant>
      <vt:variant>
        <vt:lpwstr/>
      </vt:variant>
      <vt:variant>
        <vt:lpwstr>_Toc18174997</vt:lpwstr>
      </vt:variant>
      <vt:variant>
        <vt:i4>1507389</vt:i4>
      </vt:variant>
      <vt:variant>
        <vt:i4>992</vt:i4>
      </vt:variant>
      <vt:variant>
        <vt:i4>0</vt:i4>
      </vt:variant>
      <vt:variant>
        <vt:i4>5</vt:i4>
      </vt:variant>
      <vt:variant>
        <vt:lpwstr/>
      </vt:variant>
      <vt:variant>
        <vt:lpwstr>_Toc18174996</vt:lpwstr>
      </vt:variant>
      <vt:variant>
        <vt:i4>1310781</vt:i4>
      </vt:variant>
      <vt:variant>
        <vt:i4>986</vt:i4>
      </vt:variant>
      <vt:variant>
        <vt:i4>0</vt:i4>
      </vt:variant>
      <vt:variant>
        <vt:i4>5</vt:i4>
      </vt:variant>
      <vt:variant>
        <vt:lpwstr/>
      </vt:variant>
      <vt:variant>
        <vt:lpwstr>_Toc18174995</vt:lpwstr>
      </vt:variant>
      <vt:variant>
        <vt:i4>1376317</vt:i4>
      </vt:variant>
      <vt:variant>
        <vt:i4>980</vt:i4>
      </vt:variant>
      <vt:variant>
        <vt:i4>0</vt:i4>
      </vt:variant>
      <vt:variant>
        <vt:i4>5</vt:i4>
      </vt:variant>
      <vt:variant>
        <vt:lpwstr/>
      </vt:variant>
      <vt:variant>
        <vt:lpwstr>_Toc18174994</vt:lpwstr>
      </vt:variant>
      <vt:variant>
        <vt:i4>1179709</vt:i4>
      </vt:variant>
      <vt:variant>
        <vt:i4>974</vt:i4>
      </vt:variant>
      <vt:variant>
        <vt:i4>0</vt:i4>
      </vt:variant>
      <vt:variant>
        <vt:i4>5</vt:i4>
      </vt:variant>
      <vt:variant>
        <vt:lpwstr/>
      </vt:variant>
      <vt:variant>
        <vt:lpwstr>_Toc18174993</vt:lpwstr>
      </vt:variant>
      <vt:variant>
        <vt:i4>1245245</vt:i4>
      </vt:variant>
      <vt:variant>
        <vt:i4>968</vt:i4>
      </vt:variant>
      <vt:variant>
        <vt:i4>0</vt:i4>
      </vt:variant>
      <vt:variant>
        <vt:i4>5</vt:i4>
      </vt:variant>
      <vt:variant>
        <vt:lpwstr/>
      </vt:variant>
      <vt:variant>
        <vt:lpwstr>_Toc18174992</vt:lpwstr>
      </vt:variant>
      <vt:variant>
        <vt:i4>1048637</vt:i4>
      </vt:variant>
      <vt:variant>
        <vt:i4>962</vt:i4>
      </vt:variant>
      <vt:variant>
        <vt:i4>0</vt:i4>
      </vt:variant>
      <vt:variant>
        <vt:i4>5</vt:i4>
      </vt:variant>
      <vt:variant>
        <vt:lpwstr/>
      </vt:variant>
      <vt:variant>
        <vt:lpwstr>_Toc18174991</vt:lpwstr>
      </vt:variant>
      <vt:variant>
        <vt:i4>1114173</vt:i4>
      </vt:variant>
      <vt:variant>
        <vt:i4>956</vt:i4>
      </vt:variant>
      <vt:variant>
        <vt:i4>0</vt:i4>
      </vt:variant>
      <vt:variant>
        <vt:i4>5</vt:i4>
      </vt:variant>
      <vt:variant>
        <vt:lpwstr/>
      </vt:variant>
      <vt:variant>
        <vt:lpwstr>_Toc18174990</vt:lpwstr>
      </vt:variant>
      <vt:variant>
        <vt:i4>1572924</vt:i4>
      </vt:variant>
      <vt:variant>
        <vt:i4>950</vt:i4>
      </vt:variant>
      <vt:variant>
        <vt:i4>0</vt:i4>
      </vt:variant>
      <vt:variant>
        <vt:i4>5</vt:i4>
      </vt:variant>
      <vt:variant>
        <vt:lpwstr/>
      </vt:variant>
      <vt:variant>
        <vt:lpwstr>_Toc18174989</vt:lpwstr>
      </vt:variant>
      <vt:variant>
        <vt:i4>1638460</vt:i4>
      </vt:variant>
      <vt:variant>
        <vt:i4>944</vt:i4>
      </vt:variant>
      <vt:variant>
        <vt:i4>0</vt:i4>
      </vt:variant>
      <vt:variant>
        <vt:i4>5</vt:i4>
      </vt:variant>
      <vt:variant>
        <vt:lpwstr/>
      </vt:variant>
      <vt:variant>
        <vt:lpwstr>_Toc18174988</vt:lpwstr>
      </vt:variant>
      <vt:variant>
        <vt:i4>1441852</vt:i4>
      </vt:variant>
      <vt:variant>
        <vt:i4>938</vt:i4>
      </vt:variant>
      <vt:variant>
        <vt:i4>0</vt:i4>
      </vt:variant>
      <vt:variant>
        <vt:i4>5</vt:i4>
      </vt:variant>
      <vt:variant>
        <vt:lpwstr/>
      </vt:variant>
      <vt:variant>
        <vt:lpwstr>_Toc18174987</vt:lpwstr>
      </vt:variant>
      <vt:variant>
        <vt:i4>1507388</vt:i4>
      </vt:variant>
      <vt:variant>
        <vt:i4>932</vt:i4>
      </vt:variant>
      <vt:variant>
        <vt:i4>0</vt:i4>
      </vt:variant>
      <vt:variant>
        <vt:i4>5</vt:i4>
      </vt:variant>
      <vt:variant>
        <vt:lpwstr/>
      </vt:variant>
      <vt:variant>
        <vt:lpwstr>_Toc18174986</vt:lpwstr>
      </vt:variant>
      <vt:variant>
        <vt:i4>1310780</vt:i4>
      </vt:variant>
      <vt:variant>
        <vt:i4>926</vt:i4>
      </vt:variant>
      <vt:variant>
        <vt:i4>0</vt:i4>
      </vt:variant>
      <vt:variant>
        <vt:i4>5</vt:i4>
      </vt:variant>
      <vt:variant>
        <vt:lpwstr/>
      </vt:variant>
      <vt:variant>
        <vt:lpwstr>_Toc18174985</vt:lpwstr>
      </vt:variant>
      <vt:variant>
        <vt:i4>1376316</vt:i4>
      </vt:variant>
      <vt:variant>
        <vt:i4>920</vt:i4>
      </vt:variant>
      <vt:variant>
        <vt:i4>0</vt:i4>
      </vt:variant>
      <vt:variant>
        <vt:i4>5</vt:i4>
      </vt:variant>
      <vt:variant>
        <vt:lpwstr/>
      </vt:variant>
      <vt:variant>
        <vt:lpwstr>_Toc18174984</vt:lpwstr>
      </vt:variant>
      <vt:variant>
        <vt:i4>1179708</vt:i4>
      </vt:variant>
      <vt:variant>
        <vt:i4>914</vt:i4>
      </vt:variant>
      <vt:variant>
        <vt:i4>0</vt:i4>
      </vt:variant>
      <vt:variant>
        <vt:i4>5</vt:i4>
      </vt:variant>
      <vt:variant>
        <vt:lpwstr/>
      </vt:variant>
      <vt:variant>
        <vt:lpwstr>_Toc18174983</vt:lpwstr>
      </vt:variant>
      <vt:variant>
        <vt:i4>1245244</vt:i4>
      </vt:variant>
      <vt:variant>
        <vt:i4>908</vt:i4>
      </vt:variant>
      <vt:variant>
        <vt:i4>0</vt:i4>
      </vt:variant>
      <vt:variant>
        <vt:i4>5</vt:i4>
      </vt:variant>
      <vt:variant>
        <vt:lpwstr/>
      </vt:variant>
      <vt:variant>
        <vt:lpwstr>_Toc18174982</vt:lpwstr>
      </vt:variant>
      <vt:variant>
        <vt:i4>1048636</vt:i4>
      </vt:variant>
      <vt:variant>
        <vt:i4>902</vt:i4>
      </vt:variant>
      <vt:variant>
        <vt:i4>0</vt:i4>
      </vt:variant>
      <vt:variant>
        <vt:i4>5</vt:i4>
      </vt:variant>
      <vt:variant>
        <vt:lpwstr/>
      </vt:variant>
      <vt:variant>
        <vt:lpwstr>_Toc18174981</vt:lpwstr>
      </vt:variant>
      <vt:variant>
        <vt:i4>1114172</vt:i4>
      </vt:variant>
      <vt:variant>
        <vt:i4>896</vt:i4>
      </vt:variant>
      <vt:variant>
        <vt:i4>0</vt:i4>
      </vt:variant>
      <vt:variant>
        <vt:i4>5</vt:i4>
      </vt:variant>
      <vt:variant>
        <vt:lpwstr/>
      </vt:variant>
      <vt:variant>
        <vt:lpwstr>_Toc18174980</vt:lpwstr>
      </vt:variant>
      <vt:variant>
        <vt:i4>1572915</vt:i4>
      </vt:variant>
      <vt:variant>
        <vt:i4>890</vt:i4>
      </vt:variant>
      <vt:variant>
        <vt:i4>0</vt:i4>
      </vt:variant>
      <vt:variant>
        <vt:i4>5</vt:i4>
      </vt:variant>
      <vt:variant>
        <vt:lpwstr/>
      </vt:variant>
      <vt:variant>
        <vt:lpwstr>_Toc18174979</vt:lpwstr>
      </vt:variant>
      <vt:variant>
        <vt:i4>1638451</vt:i4>
      </vt:variant>
      <vt:variant>
        <vt:i4>884</vt:i4>
      </vt:variant>
      <vt:variant>
        <vt:i4>0</vt:i4>
      </vt:variant>
      <vt:variant>
        <vt:i4>5</vt:i4>
      </vt:variant>
      <vt:variant>
        <vt:lpwstr/>
      </vt:variant>
      <vt:variant>
        <vt:lpwstr>_Toc18174978</vt:lpwstr>
      </vt:variant>
      <vt:variant>
        <vt:i4>1441843</vt:i4>
      </vt:variant>
      <vt:variant>
        <vt:i4>878</vt:i4>
      </vt:variant>
      <vt:variant>
        <vt:i4>0</vt:i4>
      </vt:variant>
      <vt:variant>
        <vt:i4>5</vt:i4>
      </vt:variant>
      <vt:variant>
        <vt:lpwstr/>
      </vt:variant>
      <vt:variant>
        <vt:lpwstr>_Toc18174977</vt:lpwstr>
      </vt:variant>
      <vt:variant>
        <vt:i4>1507379</vt:i4>
      </vt:variant>
      <vt:variant>
        <vt:i4>872</vt:i4>
      </vt:variant>
      <vt:variant>
        <vt:i4>0</vt:i4>
      </vt:variant>
      <vt:variant>
        <vt:i4>5</vt:i4>
      </vt:variant>
      <vt:variant>
        <vt:lpwstr/>
      </vt:variant>
      <vt:variant>
        <vt:lpwstr>_Toc18174976</vt:lpwstr>
      </vt:variant>
      <vt:variant>
        <vt:i4>1310771</vt:i4>
      </vt:variant>
      <vt:variant>
        <vt:i4>866</vt:i4>
      </vt:variant>
      <vt:variant>
        <vt:i4>0</vt:i4>
      </vt:variant>
      <vt:variant>
        <vt:i4>5</vt:i4>
      </vt:variant>
      <vt:variant>
        <vt:lpwstr/>
      </vt:variant>
      <vt:variant>
        <vt:lpwstr>_Toc18174975</vt:lpwstr>
      </vt:variant>
      <vt:variant>
        <vt:i4>1376307</vt:i4>
      </vt:variant>
      <vt:variant>
        <vt:i4>860</vt:i4>
      </vt:variant>
      <vt:variant>
        <vt:i4>0</vt:i4>
      </vt:variant>
      <vt:variant>
        <vt:i4>5</vt:i4>
      </vt:variant>
      <vt:variant>
        <vt:lpwstr/>
      </vt:variant>
      <vt:variant>
        <vt:lpwstr>_Toc18174974</vt:lpwstr>
      </vt:variant>
      <vt:variant>
        <vt:i4>1179699</vt:i4>
      </vt:variant>
      <vt:variant>
        <vt:i4>854</vt:i4>
      </vt:variant>
      <vt:variant>
        <vt:i4>0</vt:i4>
      </vt:variant>
      <vt:variant>
        <vt:i4>5</vt:i4>
      </vt:variant>
      <vt:variant>
        <vt:lpwstr/>
      </vt:variant>
      <vt:variant>
        <vt:lpwstr>_Toc18174973</vt:lpwstr>
      </vt:variant>
      <vt:variant>
        <vt:i4>1245235</vt:i4>
      </vt:variant>
      <vt:variant>
        <vt:i4>848</vt:i4>
      </vt:variant>
      <vt:variant>
        <vt:i4>0</vt:i4>
      </vt:variant>
      <vt:variant>
        <vt:i4>5</vt:i4>
      </vt:variant>
      <vt:variant>
        <vt:lpwstr/>
      </vt:variant>
      <vt:variant>
        <vt:lpwstr>_Toc18174972</vt:lpwstr>
      </vt:variant>
      <vt:variant>
        <vt:i4>1048627</vt:i4>
      </vt:variant>
      <vt:variant>
        <vt:i4>842</vt:i4>
      </vt:variant>
      <vt:variant>
        <vt:i4>0</vt:i4>
      </vt:variant>
      <vt:variant>
        <vt:i4>5</vt:i4>
      </vt:variant>
      <vt:variant>
        <vt:lpwstr/>
      </vt:variant>
      <vt:variant>
        <vt:lpwstr>_Toc18174971</vt:lpwstr>
      </vt:variant>
      <vt:variant>
        <vt:i4>1114163</vt:i4>
      </vt:variant>
      <vt:variant>
        <vt:i4>836</vt:i4>
      </vt:variant>
      <vt:variant>
        <vt:i4>0</vt:i4>
      </vt:variant>
      <vt:variant>
        <vt:i4>5</vt:i4>
      </vt:variant>
      <vt:variant>
        <vt:lpwstr/>
      </vt:variant>
      <vt:variant>
        <vt:lpwstr>_Toc18174970</vt:lpwstr>
      </vt:variant>
      <vt:variant>
        <vt:i4>1572914</vt:i4>
      </vt:variant>
      <vt:variant>
        <vt:i4>830</vt:i4>
      </vt:variant>
      <vt:variant>
        <vt:i4>0</vt:i4>
      </vt:variant>
      <vt:variant>
        <vt:i4>5</vt:i4>
      </vt:variant>
      <vt:variant>
        <vt:lpwstr/>
      </vt:variant>
      <vt:variant>
        <vt:lpwstr>_Toc18174969</vt:lpwstr>
      </vt:variant>
      <vt:variant>
        <vt:i4>1638450</vt:i4>
      </vt:variant>
      <vt:variant>
        <vt:i4>824</vt:i4>
      </vt:variant>
      <vt:variant>
        <vt:i4>0</vt:i4>
      </vt:variant>
      <vt:variant>
        <vt:i4>5</vt:i4>
      </vt:variant>
      <vt:variant>
        <vt:lpwstr/>
      </vt:variant>
      <vt:variant>
        <vt:lpwstr>_Toc18174968</vt:lpwstr>
      </vt:variant>
      <vt:variant>
        <vt:i4>1441842</vt:i4>
      </vt:variant>
      <vt:variant>
        <vt:i4>818</vt:i4>
      </vt:variant>
      <vt:variant>
        <vt:i4>0</vt:i4>
      </vt:variant>
      <vt:variant>
        <vt:i4>5</vt:i4>
      </vt:variant>
      <vt:variant>
        <vt:lpwstr/>
      </vt:variant>
      <vt:variant>
        <vt:lpwstr>_Toc18174967</vt:lpwstr>
      </vt:variant>
      <vt:variant>
        <vt:i4>1507378</vt:i4>
      </vt:variant>
      <vt:variant>
        <vt:i4>812</vt:i4>
      </vt:variant>
      <vt:variant>
        <vt:i4>0</vt:i4>
      </vt:variant>
      <vt:variant>
        <vt:i4>5</vt:i4>
      </vt:variant>
      <vt:variant>
        <vt:lpwstr/>
      </vt:variant>
      <vt:variant>
        <vt:lpwstr>_Toc18174966</vt:lpwstr>
      </vt:variant>
      <vt:variant>
        <vt:i4>1310770</vt:i4>
      </vt:variant>
      <vt:variant>
        <vt:i4>806</vt:i4>
      </vt:variant>
      <vt:variant>
        <vt:i4>0</vt:i4>
      </vt:variant>
      <vt:variant>
        <vt:i4>5</vt:i4>
      </vt:variant>
      <vt:variant>
        <vt:lpwstr/>
      </vt:variant>
      <vt:variant>
        <vt:lpwstr>_Toc18174965</vt:lpwstr>
      </vt:variant>
      <vt:variant>
        <vt:i4>1376306</vt:i4>
      </vt:variant>
      <vt:variant>
        <vt:i4>800</vt:i4>
      </vt:variant>
      <vt:variant>
        <vt:i4>0</vt:i4>
      </vt:variant>
      <vt:variant>
        <vt:i4>5</vt:i4>
      </vt:variant>
      <vt:variant>
        <vt:lpwstr/>
      </vt:variant>
      <vt:variant>
        <vt:lpwstr>_Toc18174964</vt:lpwstr>
      </vt:variant>
      <vt:variant>
        <vt:i4>1179698</vt:i4>
      </vt:variant>
      <vt:variant>
        <vt:i4>794</vt:i4>
      </vt:variant>
      <vt:variant>
        <vt:i4>0</vt:i4>
      </vt:variant>
      <vt:variant>
        <vt:i4>5</vt:i4>
      </vt:variant>
      <vt:variant>
        <vt:lpwstr/>
      </vt:variant>
      <vt:variant>
        <vt:lpwstr>_Toc18174963</vt:lpwstr>
      </vt:variant>
      <vt:variant>
        <vt:i4>1245234</vt:i4>
      </vt:variant>
      <vt:variant>
        <vt:i4>788</vt:i4>
      </vt:variant>
      <vt:variant>
        <vt:i4>0</vt:i4>
      </vt:variant>
      <vt:variant>
        <vt:i4>5</vt:i4>
      </vt:variant>
      <vt:variant>
        <vt:lpwstr/>
      </vt:variant>
      <vt:variant>
        <vt:lpwstr>_Toc18174962</vt:lpwstr>
      </vt:variant>
      <vt:variant>
        <vt:i4>1048626</vt:i4>
      </vt:variant>
      <vt:variant>
        <vt:i4>782</vt:i4>
      </vt:variant>
      <vt:variant>
        <vt:i4>0</vt:i4>
      </vt:variant>
      <vt:variant>
        <vt:i4>5</vt:i4>
      </vt:variant>
      <vt:variant>
        <vt:lpwstr/>
      </vt:variant>
      <vt:variant>
        <vt:lpwstr>_Toc18174961</vt:lpwstr>
      </vt:variant>
      <vt:variant>
        <vt:i4>1114162</vt:i4>
      </vt:variant>
      <vt:variant>
        <vt:i4>776</vt:i4>
      </vt:variant>
      <vt:variant>
        <vt:i4>0</vt:i4>
      </vt:variant>
      <vt:variant>
        <vt:i4>5</vt:i4>
      </vt:variant>
      <vt:variant>
        <vt:lpwstr/>
      </vt:variant>
      <vt:variant>
        <vt:lpwstr>_Toc18174960</vt:lpwstr>
      </vt:variant>
      <vt:variant>
        <vt:i4>1572913</vt:i4>
      </vt:variant>
      <vt:variant>
        <vt:i4>770</vt:i4>
      </vt:variant>
      <vt:variant>
        <vt:i4>0</vt:i4>
      </vt:variant>
      <vt:variant>
        <vt:i4>5</vt:i4>
      </vt:variant>
      <vt:variant>
        <vt:lpwstr/>
      </vt:variant>
      <vt:variant>
        <vt:lpwstr>_Toc18174959</vt:lpwstr>
      </vt:variant>
      <vt:variant>
        <vt:i4>1638449</vt:i4>
      </vt:variant>
      <vt:variant>
        <vt:i4>764</vt:i4>
      </vt:variant>
      <vt:variant>
        <vt:i4>0</vt:i4>
      </vt:variant>
      <vt:variant>
        <vt:i4>5</vt:i4>
      </vt:variant>
      <vt:variant>
        <vt:lpwstr/>
      </vt:variant>
      <vt:variant>
        <vt:lpwstr>_Toc18174958</vt:lpwstr>
      </vt:variant>
      <vt:variant>
        <vt:i4>1441841</vt:i4>
      </vt:variant>
      <vt:variant>
        <vt:i4>758</vt:i4>
      </vt:variant>
      <vt:variant>
        <vt:i4>0</vt:i4>
      </vt:variant>
      <vt:variant>
        <vt:i4>5</vt:i4>
      </vt:variant>
      <vt:variant>
        <vt:lpwstr/>
      </vt:variant>
      <vt:variant>
        <vt:lpwstr>_Toc18174957</vt:lpwstr>
      </vt:variant>
      <vt:variant>
        <vt:i4>1507377</vt:i4>
      </vt:variant>
      <vt:variant>
        <vt:i4>752</vt:i4>
      </vt:variant>
      <vt:variant>
        <vt:i4>0</vt:i4>
      </vt:variant>
      <vt:variant>
        <vt:i4>5</vt:i4>
      </vt:variant>
      <vt:variant>
        <vt:lpwstr/>
      </vt:variant>
      <vt:variant>
        <vt:lpwstr>_Toc18174956</vt:lpwstr>
      </vt:variant>
      <vt:variant>
        <vt:i4>1310769</vt:i4>
      </vt:variant>
      <vt:variant>
        <vt:i4>746</vt:i4>
      </vt:variant>
      <vt:variant>
        <vt:i4>0</vt:i4>
      </vt:variant>
      <vt:variant>
        <vt:i4>5</vt:i4>
      </vt:variant>
      <vt:variant>
        <vt:lpwstr/>
      </vt:variant>
      <vt:variant>
        <vt:lpwstr>_Toc18174955</vt:lpwstr>
      </vt:variant>
      <vt:variant>
        <vt:i4>1376305</vt:i4>
      </vt:variant>
      <vt:variant>
        <vt:i4>740</vt:i4>
      </vt:variant>
      <vt:variant>
        <vt:i4>0</vt:i4>
      </vt:variant>
      <vt:variant>
        <vt:i4>5</vt:i4>
      </vt:variant>
      <vt:variant>
        <vt:lpwstr/>
      </vt:variant>
      <vt:variant>
        <vt:lpwstr>_Toc18174954</vt:lpwstr>
      </vt:variant>
      <vt:variant>
        <vt:i4>1179697</vt:i4>
      </vt:variant>
      <vt:variant>
        <vt:i4>734</vt:i4>
      </vt:variant>
      <vt:variant>
        <vt:i4>0</vt:i4>
      </vt:variant>
      <vt:variant>
        <vt:i4>5</vt:i4>
      </vt:variant>
      <vt:variant>
        <vt:lpwstr/>
      </vt:variant>
      <vt:variant>
        <vt:lpwstr>_Toc18174953</vt:lpwstr>
      </vt:variant>
      <vt:variant>
        <vt:i4>1245233</vt:i4>
      </vt:variant>
      <vt:variant>
        <vt:i4>728</vt:i4>
      </vt:variant>
      <vt:variant>
        <vt:i4>0</vt:i4>
      </vt:variant>
      <vt:variant>
        <vt:i4>5</vt:i4>
      </vt:variant>
      <vt:variant>
        <vt:lpwstr/>
      </vt:variant>
      <vt:variant>
        <vt:lpwstr>_Toc18174952</vt:lpwstr>
      </vt:variant>
      <vt:variant>
        <vt:i4>1048625</vt:i4>
      </vt:variant>
      <vt:variant>
        <vt:i4>722</vt:i4>
      </vt:variant>
      <vt:variant>
        <vt:i4>0</vt:i4>
      </vt:variant>
      <vt:variant>
        <vt:i4>5</vt:i4>
      </vt:variant>
      <vt:variant>
        <vt:lpwstr/>
      </vt:variant>
      <vt:variant>
        <vt:lpwstr>_Toc18174951</vt:lpwstr>
      </vt:variant>
      <vt:variant>
        <vt:i4>1114161</vt:i4>
      </vt:variant>
      <vt:variant>
        <vt:i4>716</vt:i4>
      </vt:variant>
      <vt:variant>
        <vt:i4>0</vt:i4>
      </vt:variant>
      <vt:variant>
        <vt:i4>5</vt:i4>
      </vt:variant>
      <vt:variant>
        <vt:lpwstr/>
      </vt:variant>
      <vt:variant>
        <vt:lpwstr>_Toc18174950</vt:lpwstr>
      </vt:variant>
      <vt:variant>
        <vt:i4>1572912</vt:i4>
      </vt:variant>
      <vt:variant>
        <vt:i4>710</vt:i4>
      </vt:variant>
      <vt:variant>
        <vt:i4>0</vt:i4>
      </vt:variant>
      <vt:variant>
        <vt:i4>5</vt:i4>
      </vt:variant>
      <vt:variant>
        <vt:lpwstr/>
      </vt:variant>
      <vt:variant>
        <vt:lpwstr>_Toc18174949</vt:lpwstr>
      </vt:variant>
      <vt:variant>
        <vt:i4>1638448</vt:i4>
      </vt:variant>
      <vt:variant>
        <vt:i4>704</vt:i4>
      </vt:variant>
      <vt:variant>
        <vt:i4>0</vt:i4>
      </vt:variant>
      <vt:variant>
        <vt:i4>5</vt:i4>
      </vt:variant>
      <vt:variant>
        <vt:lpwstr/>
      </vt:variant>
      <vt:variant>
        <vt:lpwstr>_Toc18174948</vt:lpwstr>
      </vt:variant>
      <vt:variant>
        <vt:i4>1441840</vt:i4>
      </vt:variant>
      <vt:variant>
        <vt:i4>698</vt:i4>
      </vt:variant>
      <vt:variant>
        <vt:i4>0</vt:i4>
      </vt:variant>
      <vt:variant>
        <vt:i4>5</vt:i4>
      </vt:variant>
      <vt:variant>
        <vt:lpwstr/>
      </vt:variant>
      <vt:variant>
        <vt:lpwstr>_Toc18174947</vt:lpwstr>
      </vt:variant>
      <vt:variant>
        <vt:i4>1507376</vt:i4>
      </vt:variant>
      <vt:variant>
        <vt:i4>692</vt:i4>
      </vt:variant>
      <vt:variant>
        <vt:i4>0</vt:i4>
      </vt:variant>
      <vt:variant>
        <vt:i4>5</vt:i4>
      </vt:variant>
      <vt:variant>
        <vt:lpwstr/>
      </vt:variant>
      <vt:variant>
        <vt:lpwstr>_Toc18174946</vt:lpwstr>
      </vt:variant>
      <vt:variant>
        <vt:i4>1310768</vt:i4>
      </vt:variant>
      <vt:variant>
        <vt:i4>686</vt:i4>
      </vt:variant>
      <vt:variant>
        <vt:i4>0</vt:i4>
      </vt:variant>
      <vt:variant>
        <vt:i4>5</vt:i4>
      </vt:variant>
      <vt:variant>
        <vt:lpwstr/>
      </vt:variant>
      <vt:variant>
        <vt:lpwstr>_Toc18174945</vt:lpwstr>
      </vt:variant>
      <vt:variant>
        <vt:i4>1376304</vt:i4>
      </vt:variant>
      <vt:variant>
        <vt:i4>680</vt:i4>
      </vt:variant>
      <vt:variant>
        <vt:i4>0</vt:i4>
      </vt:variant>
      <vt:variant>
        <vt:i4>5</vt:i4>
      </vt:variant>
      <vt:variant>
        <vt:lpwstr/>
      </vt:variant>
      <vt:variant>
        <vt:lpwstr>_Toc18174944</vt:lpwstr>
      </vt:variant>
      <vt:variant>
        <vt:i4>1179696</vt:i4>
      </vt:variant>
      <vt:variant>
        <vt:i4>674</vt:i4>
      </vt:variant>
      <vt:variant>
        <vt:i4>0</vt:i4>
      </vt:variant>
      <vt:variant>
        <vt:i4>5</vt:i4>
      </vt:variant>
      <vt:variant>
        <vt:lpwstr/>
      </vt:variant>
      <vt:variant>
        <vt:lpwstr>_Toc18174943</vt:lpwstr>
      </vt:variant>
      <vt:variant>
        <vt:i4>1245232</vt:i4>
      </vt:variant>
      <vt:variant>
        <vt:i4>668</vt:i4>
      </vt:variant>
      <vt:variant>
        <vt:i4>0</vt:i4>
      </vt:variant>
      <vt:variant>
        <vt:i4>5</vt:i4>
      </vt:variant>
      <vt:variant>
        <vt:lpwstr/>
      </vt:variant>
      <vt:variant>
        <vt:lpwstr>_Toc18174942</vt:lpwstr>
      </vt:variant>
      <vt:variant>
        <vt:i4>1048624</vt:i4>
      </vt:variant>
      <vt:variant>
        <vt:i4>662</vt:i4>
      </vt:variant>
      <vt:variant>
        <vt:i4>0</vt:i4>
      </vt:variant>
      <vt:variant>
        <vt:i4>5</vt:i4>
      </vt:variant>
      <vt:variant>
        <vt:lpwstr/>
      </vt:variant>
      <vt:variant>
        <vt:lpwstr>_Toc18174941</vt:lpwstr>
      </vt:variant>
      <vt:variant>
        <vt:i4>1114160</vt:i4>
      </vt:variant>
      <vt:variant>
        <vt:i4>656</vt:i4>
      </vt:variant>
      <vt:variant>
        <vt:i4>0</vt:i4>
      </vt:variant>
      <vt:variant>
        <vt:i4>5</vt:i4>
      </vt:variant>
      <vt:variant>
        <vt:lpwstr/>
      </vt:variant>
      <vt:variant>
        <vt:lpwstr>_Toc18174940</vt:lpwstr>
      </vt:variant>
      <vt:variant>
        <vt:i4>1572919</vt:i4>
      </vt:variant>
      <vt:variant>
        <vt:i4>650</vt:i4>
      </vt:variant>
      <vt:variant>
        <vt:i4>0</vt:i4>
      </vt:variant>
      <vt:variant>
        <vt:i4>5</vt:i4>
      </vt:variant>
      <vt:variant>
        <vt:lpwstr/>
      </vt:variant>
      <vt:variant>
        <vt:lpwstr>_Toc18174939</vt:lpwstr>
      </vt:variant>
      <vt:variant>
        <vt:i4>1638455</vt:i4>
      </vt:variant>
      <vt:variant>
        <vt:i4>644</vt:i4>
      </vt:variant>
      <vt:variant>
        <vt:i4>0</vt:i4>
      </vt:variant>
      <vt:variant>
        <vt:i4>5</vt:i4>
      </vt:variant>
      <vt:variant>
        <vt:lpwstr/>
      </vt:variant>
      <vt:variant>
        <vt:lpwstr>_Toc18174938</vt:lpwstr>
      </vt:variant>
      <vt:variant>
        <vt:i4>1441847</vt:i4>
      </vt:variant>
      <vt:variant>
        <vt:i4>638</vt:i4>
      </vt:variant>
      <vt:variant>
        <vt:i4>0</vt:i4>
      </vt:variant>
      <vt:variant>
        <vt:i4>5</vt:i4>
      </vt:variant>
      <vt:variant>
        <vt:lpwstr/>
      </vt:variant>
      <vt:variant>
        <vt:lpwstr>_Toc18174937</vt:lpwstr>
      </vt:variant>
      <vt:variant>
        <vt:i4>1507383</vt:i4>
      </vt:variant>
      <vt:variant>
        <vt:i4>632</vt:i4>
      </vt:variant>
      <vt:variant>
        <vt:i4>0</vt:i4>
      </vt:variant>
      <vt:variant>
        <vt:i4>5</vt:i4>
      </vt:variant>
      <vt:variant>
        <vt:lpwstr/>
      </vt:variant>
      <vt:variant>
        <vt:lpwstr>_Toc18174936</vt:lpwstr>
      </vt:variant>
      <vt:variant>
        <vt:i4>1310775</vt:i4>
      </vt:variant>
      <vt:variant>
        <vt:i4>626</vt:i4>
      </vt:variant>
      <vt:variant>
        <vt:i4>0</vt:i4>
      </vt:variant>
      <vt:variant>
        <vt:i4>5</vt:i4>
      </vt:variant>
      <vt:variant>
        <vt:lpwstr/>
      </vt:variant>
      <vt:variant>
        <vt:lpwstr>_Toc18174935</vt:lpwstr>
      </vt:variant>
      <vt:variant>
        <vt:i4>1376311</vt:i4>
      </vt:variant>
      <vt:variant>
        <vt:i4>620</vt:i4>
      </vt:variant>
      <vt:variant>
        <vt:i4>0</vt:i4>
      </vt:variant>
      <vt:variant>
        <vt:i4>5</vt:i4>
      </vt:variant>
      <vt:variant>
        <vt:lpwstr/>
      </vt:variant>
      <vt:variant>
        <vt:lpwstr>_Toc18174934</vt:lpwstr>
      </vt:variant>
      <vt:variant>
        <vt:i4>1179703</vt:i4>
      </vt:variant>
      <vt:variant>
        <vt:i4>614</vt:i4>
      </vt:variant>
      <vt:variant>
        <vt:i4>0</vt:i4>
      </vt:variant>
      <vt:variant>
        <vt:i4>5</vt:i4>
      </vt:variant>
      <vt:variant>
        <vt:lpwstr/>
      </vt:variant>
      <vt:variant>
        <vt:lpwstr>_Toc18174933</vt:lpwstr>
      </vt:variant>
      <vt:variant>
        <vt:i4>1245239</vt:i4>
      </vt:variant>
      <vt:variant>
        <vt:i4>608</vt:i4>
      </vt:variant>
      <vt:variant>
        <vt:i4>0</vt:i4>
      </vt:variant>
      <vt:variant>
        <vt:i4>5</vt:i4>
      </vt:variant>
      <vt:variant>
        <vt:lpwstr/>
      </vt:variant>
      <vt:variant>
        <vt:lpwstr>_Toc18174932</vt:lpwstr>
      </vt:variant>
      <vt:variant>
        <vt:i4>1048631</vt:i4>
      </vt:variant>
      <vt:variant>
        <vt:i4>602</vt:i4>
      </vt:variant>
      <vt:variant>
        <vt:i4>0</vt:i4>
      </vt:variant>
      <vt:variant>
        <vt:i4>5</vt:i4>
      </vt:variant>
      <vt:variant>
        <vt:lpwstr/>
      </vt:variant>
      <vt:variant>
        <vt:lpwstr>_Toc18174931</vt:lpwstr>
      </vt:variant>
      <vt:variant>
        <vt:i4>1114167</vt:i4>
      </vt:variant>
      <vt:variant>
        <vt:i4>596</vt:i4>
      </vt:variant>
      <vt:variant>
        <vt:i4>0</vt:i4>
      </vt:variant>
      <vt:variant>
        <vt:i4>5</vt:i4>
      </vt:variant>
      <vt:variant>
        <vt:lpwstr/>
      </vt:variant>
      <vt:variant>
        <vt:lpwstr>_Toc18174930</vt:lpwstr>
      </vt:variant>
      <vt:variant>
        <vt:i4>1572918</vt:i4>
      </vt:variant>
      <vt:variant>
        <vt:i4>590</vt:i4>
      </vt:variant>
      <vt:variant>
        <vt:i4>0</vt:i4>
      </vt:variant>
      <vt:variant>
        <vt:i4>5</vt:i4>
      </vt:variant>
      <vt:variant>
        <vt:lpwstr/>
      </vt:variant>
      <vt:variant>
        <vt:lpwstr>_Toc18174929</vt:lpwstr>
      </vt:variant>
      <vt:variant>
        <vt:i4>1638454</vt:i4>
      </vt:variant>
      <vt:variant>
        <vt:i4>584</vt:i4>
      </vt:variant>
      <vt:variant>
        <vt:i4>0</vt:i4>
      </vt:variant>
      <vt:variant>
        <vt:i4>5</vt:i4>
      </vt:variant>
      <vt:variant>
        <vt:lpwstr/>
      </vt:variant>
      <vt:variant>
        <vt:lpwstr>_Toc18174928</vt:lpwstr>
      </vt:variant>
      <vt:variant>
        <vt:i4>1441846</vt:i4>
      </vt:variant>
      <vt:variant>
        <vt:i4>578</vt:i4>
      </vt:variant>
      <vt:variant>
        <vt:i4>0</vt:i4>
      </vt:variant>
      <vt:variant>
        <vt:i4>5</vt:i4>
      </vt:variant>
      <vt:variant>
        <vt:lpwstr/>
      </vt:variant>
      <vt:variant>
        <vt:lpwstr>_Toc18174927</vt:lpwstr>
      </vt:variant>
      <vt:variant>
        <vt:i4>1507382</vt:i4>
      </vt:variant>
      <vt:variant>
        <vt:i4>572</vt:i4>
      </vt:variant>
      <vt:variant>
        <vt:i4>0</vt:i4>
      </vt:variant>
      <vt:variant>
        <vt:i4>5</vt:i4>
      </vt:variant>
      <vt:variant>
        <vt:lpwstr/>
      </vt:variant>
      <vt:variant>
        <vt:lpwstr>_Toc18174926</vt:lpwstr>
      </vt:variant>
      <vt:variant>
        <vt:i4>1310774</vt:i4>
      </vt:variant>
      <vt:variant>
        <vt:i4>566</vt:i4>
      </vt:variant>
      <vt:variant>
        <vt:i4>0</vt:i4>
      </vt:variant>
      <vt:variant>
        <vt:i4>5</vt:i4>
      </vt:variant>
      <vt:variant>
        <vt:lpwstr/>
      </vt:variant>
      <vt:variant>
        <vt:lpwstr>_Toc18174925</vt:lpwstr>
      </vt:variant>
      <vt:variant>
        <vt:i4>1376310</vt:i4>
      </vt:variant>
      <vt:variant>
        <vt:i4>560</vt:i4>
      </vt:variant>
      <vt:variant>
        <vt:i4>0</vt:i4>
      </vt:variant>
      <vt:variant>
        <vt:i4>5</vt:i4>
      </vt:variant>
      <vt:variant>
        <vt:lpwstr/>
      </vt:variant>
      <vt:variant>
        <vt:lpwstr>_Toc18174924</vt:lpwstr>
      </vt:variant>
      <vt:variant>
        <vt:i4>1179702</vt:i4>
      </vt:variant>
      <vt:variant>
        <vt:i4>554</vt:i4>
      </vt:variant>
      <vt:variant>
        <vt:i4>0</vt:i4>
      </vt:variant>
      <vt:variant>
        <vt:i4>5</vt:i4>
      </vt:variant>
      <vt:variant>
        <vt:lpwstr/>
      </vt:variant>
      <vt:variant>
        <vt:lpwstr>_Toc18174923</vt:lpwstr>
      </vt:variant>
      <vt:variant>
        <vt:i4>1245238</vt:i4>
      </vt:variant>
      <vt:variant>
        <vt:i4>548</vt:i4>
      </vt:variant>
      <vt:variant>
        <vt:i4>0</vt:i4>
      </vt:variant>
      <vt:variant>
        <vt:i4>5</vt:i4>
      </vt:variant>
      <vt:variant>
        <vt:lpwstr/>
      </vt:variant>
      <vt:variant>
        <vt:lpwstr>_Toc18174922</vt:lpwstr>
      </vt:variant>
      <vt:variant>
        <vt:i4>1048630</vt:i4>
      </vt:variant>
      <vt:variant>
        <vt:i4>542</vt:i4>
      </vt:variant>
      <vt:variant>
        <vt:i4>0</vt:i4>
      </vt:variant>
      <vt:variant>
        <vt:i4>5</vt:i4>
      </vt:variant>
      <vt:variant>
        <vt:lpwstr/>
      </vt:variant>
      <vt:variant>
        <vt:lpwstr>_Toc18174921</vt:lpwstr>
      </vt:variant>
      <vt:variant>
        <vt:i4>1114166</vt:i4>
      </vt:variant>
      <vt:variant>
        <vt:i4>536</vt:i4>
      </vt:variant>
      <vt:variant>
        <vt:i4>0</vt:i4>
      </vt:variant>
      <vt:variant>
        <vt:i4>5</vt:i4>
      </vt:variant>
      <vt:variant>
        <vt:lpwstr/>
      </vt:variant>
      <vt:variant>
        <vt:lpwstr>_Toc18174920</vt:lpwstr>
      </vt:variant>
      <vt:variant>
        <vt:i4>1572917</vt:i4>
      </vt:variant>
      <vt:variant>
        <vt:i4>530</vt:i4>
      </vt:variant>
      <vt:variant>
        <vt:i4>0</vt:i4>
      </vt:variant>
      <vt:variant>
        <vt:i4>5</vt:i4>
      </vt:variant>
      <vt:variant>
        <vt:lpwstr/>
      </vt:variant>
      <vt:variant>
        <vt:lpwstr>_Toc18174919</vt:lpwstr>
      </vt:variant>
      <vt:variant>
        <vt:i4>1638453</vt:i4>
      </vt:variant>
      <vt:variant>
        <vt:i4>524</vt:i4>
      </vt:variant>
      <vt:variant>
        <vt:i4>0</vt:i4>
      </vt:variant>
      <vt:variant>
        <vt:i4>5</vt:i4>
      </vt:variant>
      <vt:variant>
        <vt:lpwstr/>
      </vt:variant>
      <vt:variant>
        <vt:lpwstr>_Toc18174918</vt:lpwstr>
      </vt:variant>
      <vt:variant>
        <vt:i4>1441845</vt:i4>
      </vt:variant>
      <vt:variant>
        <vt:i4>518</vt:i4>
      </vt:variant>
      <vt:variant>
        <vt:i4>0</vt:i4>
      </vt:variant>
      <vt:variant>
        <vt:i4>5</vt:i4>
      </vt:variant>
      <vt:variant>
        <vt:lpwstr/>
      </vt:variant>
      <vt:variant>
        <vt:lpwstr>_Toc18174917</vt:lpwstr>
      </vt:variant>
      <vt:variant>
        <vt:i4>1507381</vt:i4>
      </vt:variant>
      <vt:variant>
        <vt:i4>512</vt:i4>
      </vt:variant>
      <vt:variant>
        <vt:i4>0</vt:i4>
      </vt:variant>
      <vt:variant>
        <vt:i4>5</vt:i4>
      </vt:variant>
      <vt:variant>
        <vt:lpwstr/>
      </vt:variant>
      <vt:variant>
        <vt:lpwstr>_Toc18174916</vt:lpwstr>
      </vt:variant>
      <vt:variant>
        <vt:i4>1310773</vt:i4>
      </vt:variant>
      <vt:variant>
        <vt:i4>506</vt:i4>
      </vt:variant>
      <vt:variant>
        <vt:i4>0</vt:i4>
      </vt:variant>
      <vt:variant>
        <vt:i4>5</vt:i4>
      </vt:variant>
      <vt:variant>
        <vt:lpwstr/>
      </vt:variant>
      <vt:variant>
        <vt:lpwstr>_Toc18174915</vt:lpwstr>
      </vt:variant>
      <vt:variant>
        <vt:i4>1376309</vt:i4>
      </vt:variant>
      <vt:variant>
        <vt:i4>500</vt:i4>
      </vt:variant>
      <vt:variant>
        <vt:i4>0</vt:i4>
      </vt:variant>
      <vt:variant>
        <vt:i4>5</vt:i4>
      </vt:variant>
      <vt:variant>
        <vt:lpwstr/>
      </vt:variant>
      <vt:variant>
        <vt:lpwstr>_Toc18174914</vt:lpwstr>
      </vt:variant>
      <vt:variant>
        <vt:i4>1179701</vt:i4>
      </vt:variant>
      <vt:variant>
        <vt:i4>494</vt:i4>
      </vt:variant>
      <vt:variant>
        <vt:i4>0</vt:i4>
      </vt:variant>
      <vt:variant>
        <vt:i4>5</vt:i4>
      </vt:variant>
      <vt:variant>
        <vt:lpwstr/>
      </vt:variant>
      <vt:variant>
        <vt:lpwstr>_Toc18174913</vt:lpwstr>
      </vt:variant>
      <vt:variant>
        <vt:i4>1245237</vt:i4>
      </vt:variant>
      <vt:variant>
        <vt:i4>488</vt:i4>
      </vt:variant>
      <vt:variant>
        <vt:i4>0</vt:i4>
      </vt:variant>
      <vt:variant>
        <vt:i4>5</vt:i4>
      </vt:variant>
      <vt:variant>
        <vt:lpwstr/>
      </vt:variant>
      <vt:variant>
        <vt:lpwstr>_Toc18174912</vt:lpwstr>
      </vt:variant>
      <vt:variant>
        <vt:i4>1048629</vt:i4>
      </vt:variant>
      <vt:variant>
        <vt:i4>482</vt:i4>
      </vt:variant>
      <vt:variant>
        <vt:i4>0</vt:i4>
      </vt:variant>
      <vt:variant>
        <vt:i4>5</vt:i4>
      </vt:variant>
      <vt:variant>
        <vt:lpwstr/>
      </vt:variant>
      <vt:variant>
        <vt:lpwstr>_Toc18174911</vt:lpwstr>
      </vt:variant>
      <vt:variant>
        <vt:i4>1114165</vt:i4>
      </vt:variant>
      <vt:variant>
        <vt:i4>476</vt:i4>
      </vt:variant>
      <vt:variant>
        <vt:i4>0</vt:i4>
      </vt:variant>
      <vt:variant>
        <vt:i4>5</vt:i4>
      </vt:variant>
      <vt:variant>
        <vt:lpwstr/>
      </vt:variant>
      <vt:variant>
        <vt:lpwstr>_Toc18174910</vt:lpwstr>
      </vt:variant>
      <vt:variant>
        <vt:i4>1572916</vt:i4>
      </vt:variant>
      <vt:variant>
        <vt:i4>470</vt:i4>
      </vt:variant>
      <vt:variant>
        <vt:i4>0</vt:i4>
      </vt:variant>
      <vt:variant>
        <vt:i4>5</vt:i4>
      </vt:variant>
      <vt:variant>
        <vt:lpwstr/>
      </vt:variant>
      <vt:variant>
        <vt:lpwstr>_Toc18174909</vt:lpwstr>
      </vt:variant>
      <vt:variant>
        <vt:i4>1638452</vt:i4>
      </vt:variant>
      <vt:variant>
        <vt:i4>464</vt:i4>
      </vt:variant>
      <vt:variant>
        <vt:i4>0</vt:i4>
      </vt:variant>
      <vt:variant>
        <vt:i4>5</vt:i4>
      </vt:variant>
      <vt:variant>
        <vt:lpwstr/>
      </vt:variant>
      <vt:variant>
        <vt:lpwstr>_Toc18174908</vt:lpwstr>
      </vt:variant>
      <vt:variant>
        <vt:i4>1441844</vt:i4>
      </vt:variant>
      <vt:variant>
        <vt:i4>458</vt:i4>
      </vt:variant>
      <vt:variant>
        <vt:i4>0</vt:i4>
      </vt:variant>
      <vt:variant>
        <vt:i4>5</vt:i4>
      </vt:variant>
      <vt:variant>
        <vt:lpwstr/>
      </vt:variant>
      <vt:variant>
        <vt:lpwstr>_Toc18174907</vt:lpwstr>
      </vt:variant>
      <vt:variant>
        <vt:i4>1507380</vt:i4>
      </vt:variant>
      <vt:variant>
        <vt:i4>452</vt:i4>
      </vt:variant>
      <vt:variant>
        <vt:i4>0</vt:i4>
      </vt:variant>
      <vt:variant>
        <vt:i4>5</vt:i4>
      </vt:variant>
      <vt:variant>
        <vt:lpwstr/>
      </vt:variant>
      <vt:variant>
        <vt:lpwstr>_Toc18174906</vt:lpwstr>
      </vt:variant>
      <vt:variant>
        <vt:i4>1310772</vt:i4>
      </vt:variant>
      <vt:variant>
        <vt:i4>446</vt:i4>
      </vt:variant>
      <vt:variant>
        <vt:i4>0</vt:i4>
      </vt:variant>
      <vt:variant>
        <vt:i4>5</vt:i4>
      </vt:variant>
      <vt:variant>
        <vt:lpwstr/>
      </vt:variant>
      <vt:variant>
        <vt:lpwstr>_Toc18174905</vt:lpwstr>
      </vt:variant>
      <vt:variant>
        <vt:i4>1376308</vt:i4>
      </vt:variant>
      <vt:variant>
        <vt:i4>440</vt:i4>
      </vt:variant>
      <vt:variant>
        <vt:i4>0</vt:i4>
      </vt:variant>
      <vt:variant>
        <vt:i4>5</vt:i4>
      </vt:variant>
      <vt:variant>
        <vt:lpwstr/>
      </vt:variant>
      <vt:variant>
        <vt:lpwstr>_Toc18174904</vt:lpwstr>
      </vt:variant>
      <vt:variant>
        <vt:i4>1179700</vt:i4>
      </vt:variant>
      <vt:variant>
        <vt:i4>434</vt:i4>
      </vt:variant>
      <vt:variant>
        <vt:i4>0</vt:i4>
      </vt:variant>
      <vt:variant>
        <vt:i4>5</vt:i4>
      </vt:variant>
      <vt:variant>
        <vt:lpwstr/>
      </vt:variant>
      <vt:variant>
        <vt:lpwstr>_Toc18174903</vt:lpwstr>
      </vt:variant>
      <vt:variant>
        <vt:i4>1245236</vt:i4>
      </vt:variant>
      <vt:variant>
        <vt:i4>428</vt:i4>
      </vt:variant>
      <vt:variant>
        <vt:i4>0</vt:i4>
      </vt:variant>
      <vt:variant>
        <vt:i4>5</vt:i4>
      </vt:variant>
      <vt:variant>
        <vt:lpwstr/>
      </vt:variant>
      <vt:variant>
        <vt:lpwstr>_Toc18174902</vt:lpwstr>
      </vt:variant>
      <vt:variant>
        <vt:i4>1048628</vt:i4>
      </vt:variant>
      <vt:variant>
        <vt:i4>422</vt:i4>
      </vt:variant>
      <vt:variant>
        <vt:i4>0</vt:i4>
      </vt:variant>
      <vt:variant>
        <vt:i4>5</vt:i4>
      </vt:variant>
      <vt:variant>
        <vt:lpwstr/>
      </vt:variant>
      <vt:variant>
        <vt:lpwstr>_Toc18174901</vt:lpwstr>
      </vt:variant>
      <vt:variant>
        <vt:i4>1114164</vt:i4>
      </vt:variant>
      <vt:variant>
        <vt:i4>416</vt:i4>
      </vt:variant>
      <vt:variant>
        <vt:i4>0</vt:i4>
      </vt:variant>
      <vt:variant>
        <vt:i4>5</vt:i4>
      </vt:variant>
      <vt:variant>
        <vt:lpwstr/>
      </vt:variant>
      <vt:variant>
        <vt:lpwstr>_Toc18174900</vt:lpwstr>
      </vt:variant>
      <vt:variant>
        <vt:i4>1638461</vt:i4>
      </vt:variant>
      <vt:variant>
        <vt:i4>410</vt:i4>
      </vt:variant>
      <vt:variant>
        <vt:i4>0</vt:i4>
      </vt:variant>
      <vt:variant>
        <vt:i4>5</vt:i4>
      </vt:variant>
      <vt:variant>
        <vt:lpwstr/>
      </vt:variant>
      <vt:variant>
        <vt:lpwstr>_Toc18174899</vt:lpwstr>
      </vt:variant>
      <vt:variant>
        <vt:i4>1572925</vt:i4>
      </vt:variant>
      <vt:variant>
        <vt:i4>404</vt:i4>
      </vt:variant>
      <vt:variant>
        <vt:i4>0</vt:i4>
      </vt:variant>
      <vt:variant>
        <vt:i4>5</vt:i4>
      </vt:variant>
      <vt:variant>
        <vt:lpwstr/>
      </vt:variant>
      <vt:variant>
        <vt:lpwstr>_Toc18174898</vt:lpwstr>
      </vt:variant>
      <vt:variant>
        <vt:i4>1507389</vt:i4>
      </vt:variant>
      <vt:variant>
        <vt:i4>398</vt:i4>
      </vt:variant>
      <vt:variant>
        <vt:i4>0</vt:i4>
      </vt:variant>
      <vt:variant>
        <vt:i4>5</vt:i4>
      </vt:variant>
      <vt:variant>
        <vt:lpwstr/>
      </vt:variant>
      <vt:variant>
        <vt:lpwstr>_Toc18174897</vt:lpwstr>
      </vt:variant>
      <vt:variant>
        <vt:i4>1441853</vt:i4>
      </vt:variant>
      <vt:variant>
        <vt:i4>392</vt:i4>
      </vt:variant>
      <vt:variant>
        <vt:i4>0</vt:i4>
      </vt:variant>
      <vt:variant>
        <vt:i4>5</vt:i4>
      </vt:variant>
      <vt:variant>
        <vt:lpwstr/>
      </vt:variant>
      <vt:variant>
        <vt:lpwstr>_Toc18174896</vt:lpwstr>
      </vt:variant>
      <vt:variant>
        <vt:i4>1376317</vt:i4>
      </vt:variant>
      <vt:variant>
        <vt:i4>386</vt:i4>
      </vt:variant>
      <vt:variant>
        <vt:i4>0</vt:i4>
      </vt:variant>
      <vt:variant>
        <vt:i4>5</vt:i4>
      </vt:variant>
      <vt:variant>
        <vt:lpwstr/>
      </vt:variant>
      <vt:variant>
        <vt:lpwstr>_Toc18174895</vt:lpwstr>
      </vt:variant>
      <vt:variant>
        <vt:i4>1310781</vt:i4>
      </vt:variant>
      <vt:variant>
        <vt:i4>380</vt:i4>
      </vt:variant>
      <vt:variant>
        <vt:i4>0</vt:i4>
      </vt:variant>
      <vt:variant>
        <vt:i4>5</vt:i4>
      </vt:variant>
      <vt:variant>
        <vt:lpwstr/>
      </vt:variant>
      <vt:variant>
        <vt:lpwstr>_Toc18174894</vt:lpwstr>
      </vt:variant>
      <vt:variant>
        <vt:i4>1245245</vt:i4>
      </vt:variant>
      <vt:variant>
        <vt:i4>374</vt:i4>
      </vt:variant>
      <vt:variant>
        <vt:i4>0</vt:i4>
      </vt:variant>
      <vt:variant>
        <vt:i4>5</vt:i4>
      </vt:variant>
      <vt:variant>
        <vt:lpwstr/>
      </vt:variant>
      <vt:variant>
        <vt:lpwstr>_Toc18174893</vt:lpwstr>
      </vt:variant>
      <vt:variant>
        <vt:i4>1179709</vt:i4>
      </vt:variant>
      <vt:variant>
        <vt:i4>368</vt:i4>
      </vt:variant>
      <vt:variant>
        <vt:i4>0</vt:i4>
      </vt:variant>
      <vt:variant>
        <vt:i4>5</vt:i4>
      </vt:variant>
      <vt:variant>
        <vt:lpwstr/>
      </vt:variant>
      <vt:variant>
        <vt:lpwstr>_Toc18174892</vt:lpwstr>
      </vt:variant>
      <vt:variant>
        <vt:i4>1114173</vt:i4>
      </vt:variant>
      <vt:variant>
        <vt:i4>362</vt:i4>
      </vt:variant>
      <vt:variant>
        <vt:i4>0</vt:i4>
      </vt:variant>
      <vt:variant>
        <vt:i4>5</vt:i4>
      </vt:variant>
      <vt:variant>
        <vt:lpwstr/>
      </vt:variant>
      <vt:variant>
        <vt:lpwstr>_Toc18174891</vt:lpwstr>
      </vt:variant>
      <vt:variant>
        <vt:i4>1048637</vt:i4>
      </vt:variant>
      <vt:variant>
        <vt:i4>356</vt:i4>
      </vt:variant>
      <vt:variant>
        <vt:i4>0</vt:i4>
      </vt:variant>
      <vt:variant>
        <vt:i4>5</vt:i4>
      </vt:variant>
      <vt:variant>
        <vt:lpwstr/>
      </vt:variant>
      <vt:variant>
        <vt:lpwstr>_Toc18174890</vt:lpwstr>
      </vt:variant>
      <vt:variant>
        <vt:i4>1638460</vt:i4>
      </vt:variant>
      <vt:variant>
        <vt:i4>350</vt:i4>
      </vt:variant>
      <vt:variant>
        <vt:i4>0</vt:i4>
      </vt:variant>
      <vt:variant>
        <vt:i4>5</vt:i4>
      </vt:variant>
      <vt:variant>
        <vt:lpwstr/>
      </vt:variant>
      <vt:variant>
        <vt:lpwstr>_Toc18174889</vt:lpwstr>
      </vt:variant>
      <vt:variant>
        <vt:i4>1572924</vt:i4>
      </vt:variant>
      <vt:variant>
        <vt:i4>344</vt:i4>
      </vt:variant>
      <vt:variant>
        <vt:i4>0</vt:i4>
      </vt:variant>
      <vt:variant>
        <vt:i4>5</vt:i4>
      </vt:variant>
      <vt:variant>
        <vt:lpwstr/>
      </vt:variant>
      <vt:variant>
        <vt:lpwstr>_Toc18174888</vt:lpwstr>
      </vt:variant>
      <vt:variant>
        <vt:i4>1507388</vt:i4>
      </vt:variant>
      <vt:variant>
        <vt:i4>338</vt:i4>
      </vt:variant>
      <vt:variant>
        <vt:i4>0</vt:i4>
      </vt:variant>
      <vt:variant>
        <vt:i4>5</vt:i4>
      </vt:variant>
      <vt:variant>
        <vt:lpwstr/>
      </vt:variant>
      <vt:variant>
        <vt:lpwstr>_Toc18174887</vt:lpwstr>
      </vt:variant>
      <vt:variant>
        <vt:i4>1441852</vt:i4>
      </vt:variant>
      <vt:variant>
        <vt:i4>332</vt:i4>
      </vt:variant>
      <vt:variant>
        <vt:i4>0</vt:i4>
      </vt:variant>
      <vt:variant>
        <vt:i4>5</vt:i4>
      </vt:variant>
      <vt:variant>
        <vt:lpwstr/>
      </vt:variant>
      <vt:variant>
        <vt:lpwstr>_Toc18174886</vt:lpwstr>
      </vt:variant>
      <vt:variant>
        <vt:i4>1376316</vt:i4>
      </vt:variant>
      <vt:variant>
        <vt:i4>326</vt:i4>
      </vt:variant>
      <vt:variant>
        <vt:i4>0</vt:i4>
      </vt:variant>
      <vt:variant>
        <vt:i4>5</vt:i4>
      </vt:variant>
      <vt:variant>
        <vt:lpwstr/>
      </vt:variant>
      <vt:variant>
        <vt:lpwstr>_Toc18174885</vt:lpwstr>
      </vt:variant>
      <vt:variant>
        <vt:i4>1310780</vt:i4>
      </vt:variant>
      <vt:variant>
        <vt:i4>320</vt:i4>
      </vt:variant>
      <vt:variant>
        <vt:i4>0</vt:i4>
      </vt:variant>
      <vt:variant>
        <vt:i4>5</vt:i4>
      </vt:variant>
      <vt:variant>
        <vt:lpwstr/>
      </vt:variant>
      <vt:variant>
        <vt:lpwstr>_Toc18174884</vt:lpwstr>
      </vt:variant>
      <vt:variant>
        <vt:i4>1245244</vt:i4>
      </vt:variant>
      <vt:variant>
        <vt:i4>314</vt:i4>
      </vt:variant>
      <vt:variant>
        <vt:i4>0</vt:i4>
      </vt:variant>
      <vt:variant>
        <vt:i4>5</vt:i4>
      </vt:variant>
      <vt:variant>
        <vt:lpwstr/>
      </vt:variant>
      <vt:variant>
        <vt:lpwstr>_Toc18174883</vt:lpwstr>
      </vt:variant>
      <vt:variant>
        <vt:i4>1179708</vt:i4>
      </vt:variant>
      <vt:variant>
        <vt:i4>308</vt:i4>
      </vt:variant>
      <vt:variant>
        <vt:i4>0</vt:i4>
      </vt:variant>
      <vt:variant>
        <vt:i4>5</vt:i4>
      </vt:variant>
      <vt:variant>
        <vt:lpwstr/>
      </vt:variant>
      <vt:variant>
        <vt:lpwstr>_Toc18174882</vt:lpwstr>
      </vt:variant>
      <vt:variant>
        <vt:i4>1114172</vt:i4>
      </vt:variant>
      <vt:variant>
        <vt:i4>302</vt:i4>
      </vt:variant>
      <vt:variant>
        <vt:i4>0</vt:i4>
      </vt:variant>
      <vt:variant>
        <vt:i4>5</vt:i4>
      </vt:variant>
      <vt:variant>
        <vt:lpwstr/>
      </vt:variant>
      <vt:variant>
        <vt:lpwstr>_Toc18174881</vt:lpwstr>
      </vt:variant>
      <vt:variant>
        <vt:i4>1048636</vt:i4>
      </vt:variant>
      <vt:variant>
        <vt:i4>296</vt:i4>
      </vt:variant>
      <vt:variant>
        <vt:i4>0</vt:i4>
      </vt:variant>
      <vt:variant>
        <vt:i4>5</vt:i4>
      </vt:variant>
      <vt:variant>
        <vt:lpwstr/>
      </vt:variant>
      <vt:variant>
        <vt:lpwstr>_Toc18174880</vt:lpwstr>
      </vt:variant>
      <vt:variant>
        <vt:i4>1638451</vt:i4>
      </vt:variant>
      <vt:variant>
        <vt:i4>290</vt:i4>
      </vt:variant>
      <vt:variant>
        <vt:i4>0</vt:i4>
      </vt:variant>
      <vt:variant>
        <vt:i4>5</vt:i4>
      </vt:variant>
      <vt:variant>
        <vt:lpwstr/>
      </vt:variant>
      <vt:variant>
        <vt:lpwstr>_Toc18174879</vt:lpwstr>
      </vt:variant>
      <vt:variant>
        <vt:i4>1572915</vt:i4>
      </vt:variant>
      <vt:variant>
        <vt:i4>284</vt:i4>
      </vt:variant>
      <vt:variant>
        <vt:i4>0</vt:i4>
      </vt:variant>
      <vt:variant>
        <vt:i4>5</vt:i4>
      </vt:variant>
      <vt:variant>
        <vt:lpwstr/>
      </vt:variant>
      <vt:variant>
        <vt:lpwstr>_Toc18174878</vt:lpwstr>
      </vt:variant>
      <vt:variant>
        <vt:i4>1507379</vt:i4>
      </vt:variant>
      <vt:variant>
        <vt:i4>278</vt:i4>
      </vt:variant>
      <vt:variant>
        <vt:i4>0</vt:i4>
      </vt:variant>
      <vt:variant>
        <vt:i4>5</vt:i4>
      </vt:variant>
      <vt:variant>
        <vt:lpwstr/>
      </vt:variant>
      <vt:variant>
        <vt:lpwstr>_Toc18174877</vt:lpwstr>
      </vt:variant>
      <vt:variant>
        <vt:i4>1441843</vt:i4>
      </vt:variant>
      <vt:variant>
        <vt:i4>272</vt:i4>
      </vt:variant>
      <vt:variant>
        <vt:i4>0</vt:i4>
      </vt:variant>
      <vt:variant>
        <vt:i4>5</vt:i4>
      </vt:variant>
      <vt:variant>
        <vt:lpwstr/>
      </vt:variant>
      <vt:variant>
        <vt:lpwstr>_Toc18174876</vt:lpwstr>
      </vt:variant>
      <vt:variant>
        <vt:i4>1376307</vt:i4>
      </vt:variant>
      <vt:variant>
        <vt:i4>266</vt:i4>
      </vt:variant>
      <vt:variant>
        <vt:i4>0</vt:i4>
      </vt:variant>
      <vt:variant>
        <vt:i4>5</vt:i4>
      </vt:variant>
      <vt:variant>
        <vt:lpwstr/>
      </vt:variant>
      <vt:variant>
        <vt:lpwstr>_Toc18174875</vt:lpwstr>
      </vt:variant>
      <vt:variant>
        <vt:i4>1310771</vt:i4>
      </vt:variant>
      <vt:variant>
        <vt:i4>260</vt:i4>
      </vt:variant>
      <vt:variant>
        <vt:i4>0</vt:i4>
      </vt:variant>
      <vt:variant>
        <vt:i4>5</vt:i4>
      </vt:variant>
      <vt:variant>
        <vt:lpwstr/>
      </vt:variant>
      <vt:variant>
        <vt:lpwstr>_Toc18174874</vt:lpwstr>
      </vt:variant>
      <vt:variant>
        <vt:i4>1245235</vt:i4>
      </vt:variant>
      <vt:variant>
        <vt:i4>254</vt:i4>
      </vt:variant>
      <vt:variant>
        <vt:i4>0</vt:i4>
      </vt:variant>
      <vt:variant>
        <vt:i4>5</vt:i4>
      </vt:variant>
      <vt:variant>
        <vt:lpwstr/>
      </vt:variant>
      <vt:variant>
        <vt:lpwstr>_Toc18174873</vt:lpwstr>
      </vt:variant>
      <vt:variant>
        <vt:i4>1179699</vt:i4>
      </vt:variant>
      <vt:variant>
        <vt:i4>248</vt:i4>
      </vt:variant>
      <vt:variant>
        <vt:i4>0</vt:i4>
      </vt:variant>
      <vt:variant>
        <vt:i4>5</vt:i4>
      </vt:variant>
      <vt:variant>
        <vt:lpwstr/>
      </vt:variant>
      <vt:variant>
        <vt:lpwstr>_Toc18174872</vt:lpwstr>
      </vt:variant>
      <vt:variant>
        <vt:i4>1114163</vt:i4>
      </vt:variant>
      <vt:variant>
        <vt:i4>242</vt:i4>
      </vt:variant>
      <vt:variant>
        <vt:i4>0</vt:i4>
      </vt:variant>
      <vt:variant>
        <vt:i4>5</vt:i4>
      </vt:variant>
      <vt:variant>
        <vt:lpwstr/>
      </vt:variant>
      <vt:variant>
        <vt:lpwstr>_Toc18174871</vt:lpwstr>
      </vt:variant>
      <vt:variant>
        <vt:i4>1048627</vt:i4>
      </vt:variant>
      <vt:variant>
        <vt:i4>236</vt:i4>
      </vt:variant>
      <vt:variant>
        <vt:i4>0</vt:i4>
      </vt:variant>
      <vt:variant>
        <vt:i4>5</vt:i4>
      </vt:variant>
      <vt:variant>
        <vt:lpwstr/>
      </vt:variant>
      <vt:variant>
        <vt:lpwstr>_Toc18174870</vt:lpwstr>
      </vt:variant>
      <vt:variant>
        <vt:i4>1638450</vt:i4>
      </vt:variant>
      <vt:variant>
        <vt:i4>230</vt:i4>
      </vt:variant>
      <vt:variant>
        <vt:i4>0</vt:i4>
      </vt:variant>
      <vt:variant>
        <vt:i4>5</vt:i4>
      </vt:variant>
      <vt:variant>
        <vt:lpwstr/>
      </vt:variant>
      <vt:variant>
        <vt:lpwstr>_Toc18174869</vt:lpwstr>
      </vt:variant>
      <vt:variant>
        <vt:i4>1572914</vt:i4>
      </vt:variant>
      <vt:variant>
        <vt:i4>224</vt:i4>
      </vt:variant>
      <vt:variant>
        <vt:i4>0</vt:i4>
      </vt:variant>
      <vt:variant>
        <vt:i4>5</vt:i4>
      </vt:variant>
      <vt:variant>
        <vt:lpwstr/>
      </vt:variant>
      <vt:variant>
        <vt:lpwstr>_Toc18174868</vt:lpwstr>
      </vt:variant>
      <vt:variant>
        <vt:i4>1507378</vt:i4>
      </vt:variant>
      <vt:variant>
        <vt:i4>218</vt:i4>
      </vt:variant>
      <vt:variant>
        <vt:i4>0</vt:i4>
      </vt:variant>
      <vt:variant>
        <vt:i4>5</vt:i4>
      </vt:variant>
      <vt:variant>
        <vt:lpwstr/>
      </vt:variant>
      <vt:variant>
        <vt:lpwstr>_Toc18174867</vt:lpwstr>
      </vt:variant>
      <vt:variant>
        <vt:i4>1441842</vt:i4>
      </vt:variant>
      <vt:variant>
        <vt:i4>212</vt:i4>
      </vt:variant>
      <vt:variant>
        <vt:i4>0</vt:i4>
      </vt:variant>
      <vt:variant>
        <vt:i4>5</vt:i4>
      </vt:variant>
      <vt:variant>
        <vt:lpwstr/>
      </vt:variant>
      <vt:variant>
        <vt:lpwstr>_Toc18174866</vt:lpwstr>
      </vt:variant>
      <vt:variant>
        <vt:i4>1376306</vt:i4>
      </vt:variant>
      <vt:variant>
        <vt:i4>206</vt:i4>
      </vt:variant>
      <vt:variant>
        <vt:i4>0</vt:i4>
      </vt:variant>
      <vt:variant>
        <vt:i4>5</vt:i4>
      </vt:variant>
      <vt:variant>
        <vt:lpwstr/>
      </vt:variant>
      <vt:variant>
        <vt:lpwstr>_Toc18174865</vt:lpwstr>
      </vt:variant>
      <vt:variant>
        <vt:i4>1310770</vt:i4>
      </vt:variant>
      <vt:variant>
        <vt:i4>200</vt:i4>
      </vt:variant>
      <vt:variant>
        <vt:i4>0</vt:i4>
      </vt:variant>
      <vt:variant>
        <vt:i4>5</vt:i4>
      </vt:variant>
      <vt:variant>
        <vt:lpwstr/>
      </vt:variant>
      <vt:variant>
        <vt:lpwstr>_Toc18174864</vt:lpwstr>
      </vt:variant>
      <vt:variant>
        <vt:i4>1245234</vt:i4>
      </vt:variant>
      <vt:variant>
        <vt:i4>194</vt:i4>
      </vt:variant>
      <vt:variant>
        <vt:i4>0</vt:i4>
      </vt:variant>
      <vt:variant>
        <vt:i4>5</vt:i4>
      </vt:variant>
      <vt:variant>
        <vt:lpwstr/>
      </vt:variant>
      <vt:variant>
        <vt:lpwstr>_Toc18174863</vt:lpwstr>
      </vt:variant>
      <vt:variant>
        <vt:i4>1179698</vt:i4>
      </vt:variant>
      <vt:variant>
        <vt:i4>188</vt:i4>
      </vt:variant>
      <vt:variant>
        <vt:i4>0</vt:i4>
      </vt:variant>
      <vt:variant>
        <vt:i4>5</vt:i4>
      </vt:variant>
      <vt:variant>
        <vt:lpwstr/>
      </vt:variant>
      <vt:variant>
        <vt:lpwstr>_Toc18174862</vt:lpwstr>
      </vt:variant>
      <vt:variant>
        <vt:i4>1114162</vt:i4>
      </vt:variant>
      <vt:variant>
        <vt:i4>182</vt:i4>
      </vt:variant>
      <vt:variant>
        <vt:i4>0</vt:i4>
      </vt:variant>
      <vt:variant>
        <vt:i4>5</vt:i4>
      </vt:variant>
      <vt:variant>
        <vt:lpwstr/>
      </vt:variant>
      <vt:variant>
        <vt:lpwstr>_Toc18174861</vt:lpwstr>
      </vt:variant>
      <vt:variant>
        <vt:i4>1048626</vt:i4>
      </vt:variant>
      <vt:variant>
        <vt:i4>176</vt:i4>
      </vt:variant>
      <vt:variant>
        <vt:i4>0</vt:i4>
      </vt:variant>
      <vt:variant>
        <vt:i4>5</vt:i4>
      </vt:variant>
      <vt:variant>
        <vt:lpwstr/>
      </vt:variant>
      <vt:variant>
        <vt:lpwstr>_Toc18174860</vt:lpwstr>
      </vt:variant>
      <vt:variant>
        <vt:i4>1638449</vt:i4>
      </vt:variant>
      <vt:variant>
        <vt:i4>170</vt:i4>
      </vt:variant>
      <vt:variant>
        <vt:i4>0</vt:i4>
      </vt:variant>
      <vt:variant>
        <vt:i4>5</vt:i4>
      </vt:variant>
      <vt:variant>
        <vt:lpwstr/>
      </vt:variant>
      <vt:variant>
        <vt:lpwstr>_Toc18174859</vt:lpwstr>
      </vt:variant>
      <vt:variant>
        <vt:i4>1572913</vt:i4>
      </vt:variant>
      <vt:variant>
        <vt:i4>164</vt:i4>
      </vt:variant>
      <vt:variant>
        <vt:i4>0</vt:i4>
      </vt:variant>
      <vt:variant>
        <vt:i4>5</vt:i4>
      </vt:variant>
      <vt:variant>
        <vt:lpwstr/>
      </vt:variant>
      <vt:variant>
        <vt:lpwstr>_Toc18174858</vt:lpwstr>
      </vt:variant>
      <vt:variant>
        <vt:i4>1507377</vt:i4>
      </vt:variant>
      <vt:variant>
        <vt:i4>158</vt:i4>
      </vt:variant>
      <vt:variant>
        <vt:i4>0</vt:i4>
      </vt:variant>
      <vt:variant>
        <vt:i4>5</vt:i4>
      </vt:variant>
      <vt:variant>
        <vt:lpwstr/>
      </vt:variant>
      <vt:variant>
        <vt:lpwstr>_Toc18174857</vt:lpwstr>
      </vt:variant>
      <vt:variant>
        <vt:i4>1441841</vt:i4>
      </vt:variant>
      <vt:variant>
        <vt:i4>152</vt:i4>
      </vt:variant>
      <vt:variant>
        <vt:i4>0</vt:i4>
      </vt:variant>
      <vt:variant>
        <vt:i4>5</vt:i4>
      </vt:variant>
      <vt:variant>
        <vt:lpwstr/>
      </vt:variant>
      <vt:variant>
        <vt:lpwstr>_Toc18174856</vt:lpwstr>
      </vt:variant>
      <vt:variant>
        <vt:i4>1376305</vt:i4>
      </vt:variant>
      <vt:variant>
        <vt:i4>146</vt:i4>
      </vt:variant>
      <vt:variant>
        <vt:i4>0</vt:i4>
      </vt:variant>
      <vt:variant>
        <vt:i4>5</vt:i4>
      </vt:variant>
      <vt:variant>
        <vt:lpwstr/>
      </vt:variant>
      <vt:variant>
        <vt:lpwstr>_Toc18174855</vt:lpwstr>
      </vt:variant>
      <vt:variant>
        <vt:i4>1310769</vt:i4>
      </vt:variant>
      <vt:variant>
        <vt:i4>140</vt:i4>
      </vt:variant>
      <vt:variant>
        <vt:i4>0</vt:i4>
      </vt:variant>
      <vt:variant>
        <vt:i4>5</vt:i4>
      </vt:variant>
      <vt:variant>
        <vt:lpwstr/>
      </vt:variant>
      <vt:variant>
        <vt:lpwstr>_Toc18174854</vt:lpwstr>
      </vt:variant>
      <vt:variant>
        <vt:i4>1245233</vt:i4>
      </vt:variant>
      <vt:variant>
        <vt:i4>134</vt:i4>
      </vt:variant>
      <vt:variant>
        <vt:i4>0</vt:i4>
      </vt:variant>
      <vt:variant>
        <vt:i4>5</vt:i4>
      </vt:variant>
      <vt:variant>
        <vt:lpwstr/>
      </vt:variant>
      <vt:variant>
        <vt:lpwstr>_Toc18174853</vt:lpwstr>
      </vt:variant>
      <vt:variant>
        <vt:i4>1179697</vt:i4>
      </vt:variant>
      <vt:variant>
        <vt:i4>128</vt:i4>
      </vt:variant>
      <vt:variant>
        <vt:i4>0</vt:i4>
      </vt:variant>
      <vt:variant>
        <vt:i4>5</vt:i4>
      </vt:variant>
      <vt:variant>
        <vt:lpwstr/>
      </vt:variant>
      <vt:variant>
        <vt:lpwstr>_Toc18174852</vt:lpwstr>
      </vt:variant>
      <vt:variant>
        <vt:i4>1114161</vt:i4>
      </vt:variant>
      <vt:variant>
        <vt:i4>122</vt:i4>
      </vt:variant>
      <vt:variant>
        <vt:i4>0</vt:i4>
      </vt:variant>
      <vt:variant>
        <vt:i4>5</vt:i4>
      </vt:variant>
      <vt:variant>
        <vt:lpwstr/>
      </vt:variant>
      <vt:variant>
        <vt:lpwstr>_Toc18174851</vt:lpwstr>
      </vt:variant>
      <vt:variant>
        <vt:i4>1048625</vt:i4>
      </vt:variant>
      <vt:variant>
        <vt:i4>116</vt:i4>
      </vt:variant>
      <vt:variant>
        <vt:i4>0</vt:i4>
      </vt:variant>
      <vt:variant>
        <vt:i4>5</vt:i4>
      </vt:variant>
      <vt:variant>
        <vt:lpwstr/>
      </vt:variant>
      <vt:variant>
        <vt:lpwstr>_Toc18174850</vt:lpwstr>
      </vt:variant>
      <vt:variant>
        <vt:i4>1638448</vt:i4>
      </vt:variant>
      <vt:variant>
        <vt:i4>110</vt:i4>
      </vt:variant>
      <vt:variant>
        <vt:i4>0</vt:i4>
      </vt:variant>
      <vt:variant>
        <vt:i4>5</vt:i4>
      </vt:variant>
      <vt:variant>
        <vt:lpwstr/>
      </vt:variant>
      <vt:variant>
        <vt:lpwstr>_Toc18174849</vt:lpwstr>
      </vt:variant>
      <vt:variant>
        <vt:i4>1572912</vt:i4>
      </vt:variant>
      <vt:variant>
        <vt:i4>104</vt:i4>
      </vt:variant>
      <vt:variant>
        <vt:i4>0</vt:i4>
      </vt:variant>
      <vt:variant>
        <vt:i4>5</vt:i4>
      </vt:variant>
      <vt:variant>
        <vt:lpwstr/>
      </vt:variant>
      <vt:variant>
        <vt:lpwstr>_Toc18174848</vt:lpwstr>
      </vt:variant>
      <vt:variant>
        <vt:i4>1507376</vt:i4>
      </vt:variant>
      <vt:variant>
        <vt:i4>98</vt:i4>
      </vt:variant>
      <vt:variant>
        <vt:i4>0</vt:i4>
      </vt:variant>
      <vt:variant>
        <vt:i4>5</vt:i4>
      </vt:variant>
      <vt:variant>
        <vt:lpwstr/>
      </vt:variant>
      <vt:variant>
        <vt:lpwstr>_Toc18174847</vt:lpwstr>
      </vt:variant>
      <vt:variant>
        <vt:i4>1441840</vt:i4>
      </vt:variant>
      <vt:variant>
        <vt:i4>92</vt:i4>
      </vt:variant>
      <vt:variant>
        <vt:i4>0</vt:i4>
      </vt:variant>
      <vt:variant>
        <vt:i4>5</vt:i4>
      </vt:variant>
      <vt:variant>
        <vt:lpwstr/>
      </vt:variant>
      <vt:variant>
        <vt:lpwstr>_Toc18174846</vt:lpwstr>
      </vt:variant>
      <vt:variant>
        <vt:i4>1376304</vt:i4>
      </vt:variant>
      <vt:variant>
        <vt:i4>86</vt:i4>
      </vt:variant>
      <vt:variant>
        <vt:i4>0</vt:i4>
      </vt:variant>
      <vt:variant>
        <vt:i4>5</vt:i4>
      </vt:variant>
      <vt:variant>
        <vt:lpwstr/>
      </vt:variant>
      <vt:variant>
        <vt:lpwstr>_Toc18174845</vt:lpwstr>
      </vt:variant>
      <vt:variant>
        <vt:i4>1310768</vt:i4>
      </vt:variant>
      <vt:variant>
        <vt:i4>80</vt:i4>
      </vt:variant>
      <vt:variant>
        <vt:i4>0</vt:i4>
      </vt:variant>
      <vt:variant>
        <vt:i4>5</vt:i4>
      </vt:variant>
      <vt:variant>
        <vt:lpwstr/>
      </vt:variant>
      <vt:variant>
        <vt:lpwstr>_Toc18174844</vt:lpwstr>
      </vt:variant>
      <vt:variant>
        <vt:i4>1245232</vt:i4>
      </vt:variant>
      <vt:variant>
        <vt:i4>74</vt:i4>
      </vt:variant>
      <vt:variant>
        <vt:i4>0</vt:i4>
      </vt:variant>
      <vt:variant>
        <vt:i4>5</vt:i4>
      </vt:variant>
      <vt:variant>
        <vt:lpwstr/>
      </vt:variant>
      <vt:variant>
        <vt:lpwstr>_Toc18174843</vt:lpwstr>
      </vt:variant>
      <vt:variant>
        <vt:i4>1179696</vt:i4>
      </vt:variant>
      <vt:variant>
        <vt:i4>68</vt:i4>
      </vt:variant>
      <vt:variant>
        <vt:i4>0</vt:i4>
      </vt:variant>
      <vt:variant>
        <vt:i4>5</vt:i4>
      </vt:variant>
      <vt:variant>
        <vt:lpwstr/>
      </vt:variant>
      <vt:variant>
        <vt:lpwstr>_Toc18174842</vt:lpwstr>
      </vt:variant>
      <vt:variant>
        <vt:i4>1114160</vt:i4>
      </vt:variant>
      <vt:variant>
        <vt:i4>62</vt:i4>
      </vt:variant>
      <vt:variant>
        <vt:i4>0</vt:i4>
      </vt:variant>
      <vt:variant>
        <vt:i4>5</vt:i4>
      </vt:variant>
      <vt:variant>
        <vt:lpwstr/>
      </vt:variant>
      <vt:variant>
        <vt:lpwstr>_Toc18174841</vt:lpwstr>
      </vt:variant>
      <vt:variant>
        <vt:i4>1048624</vt:i4>
      </vt:variant>
      <vt:variant>
        <vt:i4>56</vt:i4>
      </vt:variant>
      <vt:variant>
        <vt:i4>0</vt:i4>
      </vt:variant>
      <vt:variant>
        <vt:i4>5</vt:i4>
      </vt:variant>
      <vt:variant>
        <vt:lpwstr/>
      </vt:variant>
      <vt:variant>
        <vt:lpwstr>_Toc18174840</vt:lpwstr>
      </vt:variant>
      <vt:variant>
        <vt:i4>1638455</vt:i4>
      </vt:variant>
      <vt:variant>
        <vt:i4>50</vt:i4>
      </vt:variant>
      <vt:variant>
        <vt:i4>0</vt:i4>
      </vt:variant>
      <vt:variant>
        <vt:i4>5</vt:i4>
      </vt:variant>
      <vt:variant>
        <vt:lpwstr/>
      </vt:variant>
      <vt:variant>
        <vt:lpwstr>_Toc18174839</vt:lpwstr>
      </vt:variant>
      <vt:variant>
        <vt:i4>1572919</vt:i4>
      </vt:variant>
      <vt:variant>
        <vt:i4>44</vt:i4>
      </vt:variant>
      <vt:variant>
        <vt:i4>0</vt:i4>
      </vt:variant>
      <vt:variant>
        <vt:i4>5</vt:i4>
      </vt:variant>
      <vt:variant>
        <vt:lpwstr/>
      </vt:variant>
      <vt:variant>
        <vt:lpwstr>_Toc18174838</vt:lpwstr>
      </vt:variant>
      <vt:variant>
        <vt:i4>1507383</vt:i4>
      </vt:variant>
      <vt:variant>
        <vt:i4>38</vt:i4>
      </vt:variant>
      <vt:variant>
        <vt:i4>0</vt:i4>
      </vt:variant>
      <vt:variant>
        <vt:i4>5</vt:i4>
      </vt:variant>
      <vt:variant>
        <vt:lpwstr/>
      </vt:variant>
      <vt:variant>
        <vt:lpwstr>_Toc18174837</vt:lpwstr>
      </vt:variant>
      <vt:variant>
        <vt:i4>1441847</vt:i4>
      </vt:variant>
      <vt:variant>
        <vt:i4>32</vt:i4>
      </vt:variant>
      <vt:variant>
        <vt:i4>0</vt:i4>
      </vt:variant>
      <vt:variant>
        <vt:i4>5</vt:i4>
      </vt:variant>
      <vt:variant>
        <vt:lpwstr/>
      </vt:variant>
      <vt:variant>
        <vt:lpwstr>_Toc18174836</vt:lpwstr>
      </vt:variant>
      <vt:variant>
        <vt:i4>1376311</vt:i4>
      </vt:variant>
      <vt:variant>
        <vt:i4>26</vt:i4>
      </vt:variant>
      <vt:variant>
        <vt:i4>0</vt:i4>
      </vt:variant>
      <vt:variant>
        <vt:i4>5</vt:i4>
      </vt:variant>
      <vt:variant>
        <vt:lpwstr/>
      </vt:variant>
      <vt:variant>
        <vt:lpwstr>_Toc18174835</vt:lpwstr>
      </vt:variant>
      <vt:variant>
        <vt:i4>1310775</vt:i4>
      </vt:variant>
      <vt:variant>
        <vt:i4>20</vt:i4>
      </vt:variant>
      <vt:variant>
        <vt:i4>0</vt:i4>
      </vt:variant>
      <vt:variant>
        <vt:i4>5</vt:i4>
      </vt:variant>
      <vt:variant>
        <vt:lpwstr/>
      </vt:variant>
      <vt:variant>
        <vt:lpwstr>_Toc18174834</vt:lpwstr>
      </vt:variant>
      <vt:variant>
        <vt:i4>1245239</vt:i4>
      </vt:variant>
      <vt:variant>
        <vt:i4>14</vt:i4>
      </vt:variant>
      <vt:variant>
        <vt:i4>0</vt:i4>
      </vt:variant>
      <vt:variant>
        <vt:i4>5</vt:i4>
      </vt:variant>
      <vt:variant>
        <vt:lpwstr/>
      </vt:variant>
      <vt:variant>
        <vt:lpwstr>_Toc18174833</vt:lpwstr>
      </vt:variant>
      <vt:variant>
        <vt:i4>1179703</vt:i4>
      </vt:variant>
      <vt:variant>
        <vt:i4>8</vt:i4>
      </vt:variant>
      <vt:variant>
        <vt:i4>0</vt:i4>
      </vt:variant>
      <vt:variant>
        <vt:i4>5</vt:i4>
      </vt:variant>
      <vt:variant>
        <vt:lpwstr/>
      </vt:variant>
      <vt:variant>
        <vt:lpwstr>_Toc18174832</vt:lpwstr>
      </vt:variant>
      <vt:variant>
        <vt:i4>1114167</vt:i4>
      </vt:variant>
      <vt:variant>
        <vt:i4>2</vt:i4>
      </vt:variant>
      <vt:variant>
        <vt:i4>0</vt:i4>
      </vt:variant>
      <vt:variant>
        <vt:i4>5</vt:i4>
      </vt:variant>
      <vt:variant>
        <vt:lpwstr/>
      </vt:variant>
      <vt:variant>
        <vt:lpwstr>_Toc18174831</vt:lpwstr>
      </vt:variant>
      <vt:variant>
        <vt:i4>393244</vt:i4>
      </vt:variant>
      <vt:variant>
        <vt:i4>3</vt:i4>
      </vt:variant>
      <vt:variant>
        <vt:i4>0</vt:i4>
      </vt:variant>
      <vt:variant>
        <vt:i4>5</vt:i4>
      </vt:variant>
      <vt:variant>
        <vt:lpwstr/>
      </vt:variant>
      <vt:variant>
        <vt:lpwstr>contents</vt:lpwstr>
      </vt:variant>
      <vt:variant>
        <vt:i4>720909</vt:i4>
      </vt:variant>
      <vt:variant>
        <vt:i4>0</vt:i4>
      </vt:variant>
      <vt:variant>
        <vt:i4>0</vt:i4>
      </vt:variant>
      <vt:variant>
        <vt:i4>5</vt:i4>
      </vt:variant>
      <vt:variant>
        <vt:lpwstr/>
      </vt:variant>
      <vt:variant>
        <vt:lpwstr>index</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swephprg programming interface</dc:title>
  <dc:subject/>
  <dc:creator>dieter</dc:creator>
  <cp:keywords>swe se function time ephemeris</cp:keywords>
  <dc:description>Before calling swe_calc(), call swe_set_topo(). position._x000d_ swe_sol_eclipse_when_glob( tjd...) _x000d_Lunar eclipses:_x000d_swe_lun_eclipse_when(tjd...) Swe_calc() returns true positions for these points.</dc:description>
  <cp:lastModifiedBy>Alois Treindl</cp:lastModifiedBy>
  <cp:revision>4</cp:revision>
  <cp:lastPrinted>2020-12-16T14:22:00Z</cp:lastPrinted>
  <dcterms:created xsi:type="dcterms:W3CDTF">2020-12-16T14:01:00Z</dcterms:created>
  <dcterms:modified xsi:type="dcterms:W3CDTF">2020-12-16T14:23:00Z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xportToHTMLPath">
    <vt:lpwstr>S:\doc\swisseph\swephprg.htm</vt:lpwstr>
  </property>
</Properties>
</file>